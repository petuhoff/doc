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AD1B87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6"/>
      <w:bookmarkStart w:id="1" w:name="_GoBack"/>
      <w:bookmarkEnd w:id="1"/>
      <w:r w:rsidRPr="00AD1B87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«Насосы»</w:t>
      </w:r>
      <w:bookmarkEnd w:id="0"/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 xml:space="preserve">В категории (таблице) «Насосы» базы данных хранится информация о </w:t>
      </w:r>
      <w:r w:rsidR="00D25548" w:rsidRPr="006012F7">
        <w:rPr>
          <w:rFonts w:ascii="Cambria" w:hAnsi="Cambria"/>
          <w:sz w:val="28"/>
          <w:szCs w:val="28"/>
        </w:rPr>
        <w:t xml:space="preserve">приводах и </w:t>
      </w:r>
      <w:r w:rsidRPr="006012F7">
        <w:rPr>
          <w:rFonts w:ascii="Cambria" w:hAnsi="Cambria"/>
          <w:sz w:val="28"/>
          <w:szCs w:val="28"/>
        </w:rPr>
        <w:t>насосах, управляемых КСУ ТС.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 xml:space="preserve">В таблице </w:t>
      </w:r>
      <w:r w:rsidR="00851E0B" w:rsidRPr="006012F7">
        <w:rPr>
          <w:rFonts w:ascii="Cambria" w:hAnsi="Cambria"/>
          <w:sz w:val="28"/>
          <w:szCs w:val="28"/>
        </w:rPr>
        <w:t>1</w:t>
      </w:r>
      <w:r w:rsidRPr="006012F7">
        <w:rPr>
          <w:rFonts w:ascii="Cambria" w:hAnsi="Cambria"/>
          <w:sz w:val="28"/>
          <w:szCs w:val="28"/>
        </w:rPr>
        <w:t xml:space="preserve"> приведено описание структуры категории «Насосы».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>Для категории "Насосы" имя группы сигналов (записи) формируется по правилу:</w:t>
      </w:r>
    </w:p>
    <w:p w:rsidR="00B93908" w:rsidRPr="006012F7" w:rsidRDefault="00B93908" w:rsidP="00224DB1">
      <w:pPr>
        <w:jc w:val="center"/>
        <w:rPr>
          <w:rFonts w:ascii="Cambria" w:hAnsi="Cambria"/>
          <w:sz w:val="28"/>
          <w:szCs w:val="28"/>
          <w:lang w:val="en-US"/>
        </w:rPr>
      </w:pPr>
      <w:r w:rsidRPr="006012F7">
        <w:rPr>
          <w:rFonts w:ascii="Cambria" w:hAnsi="Cambria"/>
          <w:b/>
          <w:sz w:val="28"/>
          <w:szCs w:val="28"/>
          <w:lang w:val="en-US"/>
        </w:rPr>
        <w:t>&lt;group_name&gt; = N&lt;pmp_num&gt;</w:t>
      </w:r>
      <w:r w:rsidRPr="006012F7">
        <w:rPr>
          <w:rFonts w:ascii="Cambria" w:hAnsi="Cambria"/>
          <w:sz w:val="28"/>
          <w:szCs w:val="28"/>
          <w:lang w:val="en-US"/>
        </w:rPr>
        <w:t xml:space="preserve">, </w:t>
      </w:r>
      <w:r w:rsidRPr="006012F7">
        <w:rPr>
          <w:rFonts w:ascii="Cambria" w:hAnsi="Cambria"/>
          <w:sz w:val="28"/>
          <w:szCs w:val="28"/>
        </w:rPr>
        <w:t>где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>" N "</w:t>
      </w:r>
      <w:r w:rsidR="00C91FBC" w:rsidRPr="006012F7">
        <w:rPr>
          <w:rFonts w:ascii="Cambria" w:hAnsi="Cambria"/>
          <w:sz w:val="28"/>
          <w:szCs w:val="28"/>
        </w:rPr>
        <w:t xml:space="preserve"> – </w:t>
      </w:r>
      <w:r w:rsidRPr="006012F7">
        <w:rPr>
          <w:rFonts w:ascii="Cambria" w:hAnsi="Cambria"/>
          <w:sz w:val="28"/>
          <w:szCs w:val="28"/>
        </w:rPr>
        <w:t>уникальный для  насосов префикс имени записи в БД;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>&lt;pmp_num&gt;</w:t>
      </w:r>
      <w:r w:rsidR="00C91FBC" w:rsidRPr="006012F7">
        <w:rPr>
          <w:rFonts w:ascii="Cambria" w:hAnsi="Cambria"/>
          <w:sz w:val="28"/>
          <w:szCs w:val="28"/>
        </w:rPr>
        <w:t xml:space="preserve"> – </w:t>
      </w:r>
      <w:r w:rsidRPr="006012F7">
        <w:rPr>
          <w:rFonts w:ascii="Cambria" w:hAnsi="Cambria"/>
          <w:sz w:val="28"/>
          <w:szCs w:val="28"/>
        </w:rPr>
        <w:t>уникальный среди всех насосов проекта КСУ ТС номер насоса.</w:t>
      </w:r>
    </w:p>
    <w:p w:rsidR="00B93908" w:rsidRPr="006012F7" w:rsidRDefault="00B93908" w:rsidP="00B93908">
      <w:pPr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sz w:val="28"/>
          <w:szCs w:val="28"/>
        </w:rPr>
        <w:t>Пример имени группы сигналов (записи) в категории "Насосы":</w:t>
      </w:r>
    </w:p>
    <w:p w:rsidR="00B93908" w:rsidRPr="006012F7" w:rsidRDefault="00B93908" w:rsidP="00FB3BDA">
      <w:pPr>
        <w:jc w:val="left"/>
        <w:rPr>
          <w:rFonts w:ascii="Cambria" w:hAnsi="Cambria"/>
          <w:sz w:val="28"/>
          <w:szCs w:val="28"/>
        </w:rPr>
      </w:pPr>
      <w:r w:rsidRPr="006012F7">
        <w:rPr>
          <w:rFonts w:ascii="Cambria" w:hAnsi="Cambria"/>
          <w:b/>
          <w:sz w:val="28"/>
          <w:szCs w:val="28"/>
        </w:rPr>
        <w:t>N133</w:t>
      </w:r>
      <w:r w:rsidR="00D25548" w:rsidRPr="006012F7">
        <w:rPr>
          <w:rFonts w:ascii="Cambria" w:hAnsi="Cambria"/>
          <w:sz w:val="28"/>
          <w:szCs w:val="28"/>
        </w:rPr>
        <w:t xml:space="preserve"> – насос 133</w:t>
      </w:r>
    </w:p>
    <w:p w:rsidR="008512BF" w:rsidRPr="006012F7" w:rsidRDefault="008512BF" w:rsidP="00FB3BDA">
      <w:pPr>
        <w:jc w:val="left"/>
        <w:rPr>
          <w:rFonts w:ascii="Cambria" w:hAnsi="Cambria"/>
          <w:sz w:val="28"/>
          <w:szCs w:val="28"/>
        </w:rPr>
      </w:pPr>
    </w:p>
    <w:p w:rsidR="0059329B" w:rsidRPr="006012F7" w:rsidRDefault="008417F0" w:rsidP="0059329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Таблица </w:t>
      </w:r>
      <w:r w:rsidR="0059329B" w:rsidRPr="006012F7">
        <w:rPr>
          <w:rFonts w:ascii="Cambria" w:hAnsi="Cambria"/>
          <w:sz w:val="28"/>
          <w:szCs w:val="28"/>
        </w:rPr>
        <w:t>1</w:t>
      </w:r>
      <w:r w:rsidR="002B61B2" w:rsidRPr="006012F7">
        <w:rPr>
          <w:rFonts w:ascii="Cambria" w:hAnsi="Cambria"/>
          <w:sz w:val="28"/>
          <w:szCs w:val="28"/>
        </w:rPr>
        <w:t xml:space="preserve"> – описание структуры категории «Насосы»</w:t>
      </w:r>
    </w:p>
    <w:tbl>
      <w:tblPr>
        <w:tblStyle w:val="af1"/>
        <w:tblW w:w="14850" w:type="dxa"/>
        <w:tblLayout w:type="fixed"/>
        <w:tblLook w:val="04A0" w:firstRow="1" w:lastRow="0" w:firstColumn="1" w:lastColumn="0" w:noHBand="0" w:noVBand="1"/>
      </w:tblPr>
      <w:tblGrid>
        <w:gridCol w:w="5070"/>
        <w:gridCol w:w="1984"/>
        <w:gridCol w:w="1843"/>
        <w:gridCol w:w="1417"/>
        <w:gridCol w:w="2268"/>
        <w:gridCol w:w="2268"/>
      </w:tblGrid>
      <w:tr w:rsidR="0059329B" w:rsidRPr="006012F7" w:rsidTr="000B2D18">
        <w:tc>
          <w:tcPr>
            <w:tcW w:w="5070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Тип данных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Способ хранения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6012F7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Информационное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Информационное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 работе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O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Пуск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Стоп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S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lastRenderedPageBreak/>
              <w:t>Пуск Ду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DU_P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Стоп Ду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DU_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S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Пуск Ау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AU_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Стоп Ау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AU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_S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E2517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Автомат. управление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AU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Пульт пуск Ду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</w:t>
            </w:r>
            <w:r w:rsidRPr="006012F7">
              <w:rPr>
                <w:rFonts w:ascii="Cambria" w:hAnsi="Cambria"/>
                <w:sz w:val="28"/>
                <w:szCs w:val="28"/>
              </w:rPr>
              <w:t>_</w:t>
            </w: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DU</w:t>
            </w:r>
            <w:r w:rsidRPr="006012F7">
              <w:rPr>
                <w:rFonts w:ascii="Cambria" w:hAnsi="Cambria"/>
                <w:sz w:val="28"/>
                <w:szCs w:val="28"/>
              </w:rPr>
              <w:t>_</w:t>
            </w: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Пульт стоп Ду</w:t>
            </w:r>
          </w:p>
        </w:tc>
        <w:tc>
          <w:tcPr>
            <w:tcW w:w="1984" w:type="dxa"/>
          </w:tcPr>
          <w:p w:rsidR="0059329B" w:rsidRPr="006012F7" w:rsidRDefault="005C7F57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</w:t>
            </w:r>
            <w:r w:rsidRPr="006012F7">
              <w:rPr>
                <w:rFonts w:ascii="Cambria" w:hAnsi="Cambria"/>
                <w:sz w:val="28"/>
                <w:szCs w:val="28"/>
              </w:rPr>
              <w:t>_</w:t>
            </w: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DU_S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Пульт поставить на Ау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AU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Пульт засветка «в работе»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ZAS_ON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 xml:space="preserve">Пульт </w:t>
            </w:r>
            <w:r w:rsidR="00E2517E" w:rsidRPr="006012F7">
              <w:rPr>
                <w:rFonts w:ascii="Cambria" w:hAnsi="Cambria"/>
                <w:sz w:val="28"/>
                <w:szCs w:val="28"/>
              </w:rPr>
              <w:t>засветка Ау</w:t>
            </w:r>
          </w:p>
        </w:tc>
        <w:tc>
          <w:tcPr>
            <w:tcW w:w="1984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PUL_</w:t>
            </w:r>
            <w:r w:rsidR="005C7F57" w:rsidRPr="006012F7">
              <w:rPr>
                <w:rFonts w:ascii="Cambria" w:hAnsi="Cambria"/>
                <w:sz w:val="28"/>
                <w:szCs w:val="28"/>
                <w:lang w:val="en-US"/>
              </w:rPr>
              <w:t>ZAS_AU</w:t>
            </w:r>
          </w:p>
        </w:tc>
        <w:tc>
          <w:tcPr>
            <w:tcW w:w="1843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59329B" w:rsidRPr="006012F7" w:rsidTr="000B2D18">
        <w:tc>
          <w:tcPr>
            <w:tcW w:w="5070" w:type="dxa"/>
          </w:tcPr>
          <w:p w:rsidR="0059329B" w:rsidRPr="006012F7" w:rsidRDefault="00FA63C3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Код ошибки</w:t>
            </w:r>
          </w:p>
        </w:tc>
        <w:tc>
          <w:tcPr>
            <w:tcW w:w="1984" w:type="dxa"/>
          </w:tcPr>
          <w:p w:rsidR="0059329B" w:rsidRPr="006012F7" w:rsidRDefault="00FA63C3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Err</w:t>
            </w:r>
          </w:p>
        </w:tc>
        <w:tc>
          <w:tcPr>
            <w:tcW w:w="1843" w:type="dxa"/>
          </w:tcPr>
          <w:p w:rsidR="0059329B" w:rsidRPr="006012F7" w:rsidRDefault="00FA63C3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Целое</w:t>
            </w:r>
          </w:p>
        </w:tc>
        <w:tc>
          <w:tcPr>
            <w:tcW w:w="1417" w:type="dxa"/>
          </w:tcPr>
          <w:p w:rsidR="0059329B" w:rsidRPr="006012F7" w:rsidRDefault="00FA63C3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59329B" w:rsidRPr="006012F7" w:rsidRDefault="0059329B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 xml:space="preserve">Время выдержки формирования сигнала </w:t>
            </w:r>
            <w:r w:rsidR="00FA63C3" w:rsidRPr="006012F7">
              <w:rPr>
                <w:rFonts w:ascii="Cambria" w:hAnsi="Cambria"/>
                <w:sz w:val="28"/>
                <w:szCs w:val="28"/>
              </w:rPr>
              <w:t>ошибка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Terr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Включен выключатель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VKL</w:t>
            </w:r>
          </w:p>
        </w:tc>
        <w:tc>
          <w:tcPr>
            <w:tcW w:w="1843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Отключен выключатель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OTK</w:t>
            </w:r>
          </w:p>
        </w:tc>
        <w:tc>
          <w:tcPr>
            <w:tcW w:w="1843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E2517E" w:rsidRPr="006012F7" w:rsidRDefault="00E2517E" w:rsidP="002B61B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</w:t>
            </w:r>
            <w:r w:rsidR="002B61B2" w:rsidRPr="006012F7">
              <w:rPr>
                <w:rFonts w:ascii="Cambria" w:hAnsi="Cambria"/>
                <w:sz w:val="28"/>
                <w:szCs w:val="28"/>
              </w:rPr>
              <w:t>т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МУ пуск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MP_</w:t>
            </w: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МУ стоп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MP_S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Обороты насоса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w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Время разворота, с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Tpusk</w:t>
            </w:r>
          </w:p>
        </w:tc>
        <w:tc>
          <w:tcPr>
            <w:tcW w:w="1843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E2517E" w:rsidRPr="006012F7" w:rsidTr="000B2D18">
        <w:tc>
          <w:tcPr>
            <w:tcW w:w="5070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Время выбега, с (модель)</w:t>
            </w:r>
          </w:p>
        </w:tc>
        <w:tc>
          <w:tcPr>
            <w:tcW w:w="1984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6012F7">
              <w:rPr>
                <w:rFonts w:ascii="Cambria" w:hAnsi="Cambria"/>
                <w:sz w:val="28"/>
                <w:szCs w:val="28"/>
                <w:lang w:val="en-US"/>
              </w:rPr>
              <w:t>Tstop</w:t>
            </w:r>
          </w:p>
        </w:tc>
        <w:tc>
          <w:tcPr>
            <w:tcW w:w="1843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1417" w:type="dxa"/>
          </w:tcPr>
          <w:p w:rsidR="00E2517E" w:rsidRPr="006012F7" w:rsidRDefault="002B61B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E2517E" w:rsidRPr="006012F7" w:rsidRDefault="00E2517E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6012F7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</w:tbl>
    <w:p w:rsidR="008512BF" w:rsidRPr="006012F7" w:rsidRDefault="008512BF" w:rsidP="00FB3BDA">
      <w:pPr>
        <w:jc w:val="left"/>
        <w:rPr>
          <w:rFonts w:ascii="Cambria" w:hAnsi="Cambria"/>
          <w:sz w:val="28"/>
          <w:szCs w:val="28"/>
          <w:lang w:val="en-US"/>
        </w:rPr>
      </w:pPr>
    </w:p>
    <w:p w:rsidR="00B3433A" w:rsidRPr="006012F7" w:rsidRDefault="00B3433A" w:rsidP="00FB3BDA">
      <w:pPr>
        <w:jc w:val="left"/>
        <w:rPr>
          <w:rFonts w:ascii="Cambria" w:hAnsi="Cambria"/>
          <w:sz w:val="28"/>
          <w:szCs w:val="28"/>
          <w:lang w:val="en-US"/>
        </w:rPr>
      </w:pPr>
    </w:p>
    <w:sectPr w:rsidR="00B3433A" w:rsidRPr="006012F7" w:rsidSect="00B3433A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55C" w:rsidRDefault="003E455C">
      <w:r>
        <w:separator/>
      </w:r>
    </w:p>
  </w:endnote>
  <w:endnote w:type="continuationSeparator" w:id="0">
    <w:p w:rsidR="003E455C" w:rsidRDefault="003E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55C" w:rsidRDefault="003E455C">
      <w:r>
        <w:separator/>
      </w:r>
    </w:p>
  </w:footnote>
  <w:footnote w:type="continuationSeparator" w:id="0">
    <w:p w:rsidR="003E455C" w:rsidRDefault="003E4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04F9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240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D5E5A"/>
    <w:rsid w:val="003E455C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2F7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3069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17F0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32D0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1B8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433A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3C3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72E1C6-38CD-4B1B-BB8A-BF971E33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73D0F-7D80-4C9C-ABE5-0CE418D2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2014-12-26T11:13:00Z</dcterms:modified>
</cp:coreProperties>
</file>