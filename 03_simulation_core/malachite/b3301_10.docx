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3A614A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3"/>
      <w:r w:rsidRPr="003A614A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</w:t>
      </w:r>
      <w:r w:rsidR="008807BF" w:rsidRPr="003A614A">
        <w:rPr>
          <w:rFonts w:ascii="Cambria" w:hAnsi="Cambria"/>
          <w:color w:val="4F81BD" w:themeColor="accent1"/>
          <w:sz w:val="36"/>
          <w:szCs w:val="36"/>
        </w:rPr>
        <w:t>ПР</w:t>
      </w:r>
      <w:r w:rsidRPr="003A614A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B93908" w:rsidRPr="003A614A" w:rsidRDefault="00B93908" w:rsidP="00B93908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В категории (таблице) «</w:t>
      </w:r>
      <w:r w:rsidR="008807BF" w:rsidRPr="003A614A">
        <w:rPr>
          <w:rFonts w:ascii="Cambria" w:hAnsi="Cambria"/>
          <w:sz w:val="28"/>
          <w:szCs w:val="28"/>
        </w:rPr>
        <w:t>ПР»</w:t>
      </w:r>
      <w:r w:rsidRPr="003A614A">
        <w:rPr>
          <w:rFonts w:ascii="Cambria" w:hAnsi="Cambria"/>
          <w:sz w:val="28"/>
          <w:szCs w:val="28"/>
        </w:rPr>
        <w:t xml:space="preserve"> базы данных храни</w:t>
      </w:r>
      <w:bookmarkStart w:id="1" w:name="_GoBack"/>
      <w:bookmarkEnd w:id="1"/>
      <w:r w:rsidRPr="003A614A">
        <w:rPr>
          <w:rFonts w:ascii="Cambria" w:hAnsi="Cambria"/>
          <w:sz w:val="28"/>
          <w:szCs w:val="28"/>
        </w:rPr>
        <w:t xml:space="preserve">тся информация о </w:t>
      </w:r>
      <w:r w:rsidR="008807BF" w:rsidRPr="003A614A">
        <w:rPr>
          <w:rFonts w:ascii="Cambria" w:hAnsi="Cambria"/>
          <w:sz w:val="28"/>
          <w:szCs w:val="28"/>
        </w:rPr>
        <w:t>признаках режимов, которые являются флагами (двоичными переменными), свидетельствующими о запуске того или иного</w:t>
      </w:r>
      <w:r w:rsidR="000A2BBC" w:rsidRPr="003A614A">
        <w:rPr>
          <w:rFonts w:ascii="Cambria" w:hAnsi="Cambria"/>
          <w:sz w:val="28"/>
          <w:szCs w:val="28"/>
        </w:rPr>
        <w:t xml:space="preserve"> </w:t>
      </w:r>
      <w:r w:rsidR="008807BF" w:rsidRPr="003A614A">
        <w:rPr>
          <w:rFonts w:ascii="Cambria" w:hAnsi="Cambria"/>
          <w:sz w:val="28"/>
          <w:szCs w:val="28"/>
        </w:rPr>
        <w:t>режима автоматического управления оборудованием</w:t>
      </w:r>
      <w:r w:rsidRPr="003A614A">
        <w:rPr>
          <w:rFonts w:ascii="Cambria" w:hAnsi="Cambria"/>
          <w:sz w:val="28"/>
          <w:szCs w:val="28"/>
        </w:rPr>
        <w:t xml:space="preserve">. В данном случае под </w:t>
      </w:r>
      <w:r w:rsidR="008807BF" w:rsidRPr="003A614A">
        <w:rPr>
          <w:rFonts w:ascii="Cambria" w:hAnsi="Cambria"/>
          <w:sz w:val="28"/>
          <w:szCs w:val="28"/>
        </w:rPr>
        <w:t xml:space="preserve">режимом </w:t>
      </w:r>
      <w:r w:rsidRPr="003A614A">
        <w:rPr>
          <w:rFonts w:ascii="Cambria" w:hAnsi="Cambria"/>
          <w:sz w:val="28"/>
          <w:szCs w:val="28"/>
        </w:rPr>
        <w:t xml:space="preserve">понимается алгоритм, </w:t>
      </w:r>
      <w:r w:rsidR="008807BF" w:rsidRPr="003A614A">
        <w:rPr>
          <w:rFonts w:ascii="Cambria" w:hAnsi="Cambria"/>
          <w:sz w:val="28"/>
          <w:szCs w:val="28"/>
        </w:rPr>
        <w:t>который стоит отдельно от ФГ, о</w:t>
      </w:r>
      <w:r w:rsidRPr="003A614A">
        <w:rPr>
          <w:rFonts w:ascii="Cambria" w:hAnsi="Cambria"/>
          <w:sz w:val="28"/>
          <w:szCs w:val="28"/>
        </w:rPr>
        <w:t xml:space="preserve">бъектами управления которого являются </w:t>
      </w:r>
      <w:r w:rsidR="008807BF" w:rsidRPr="003A614A">
        <w:rPr>
          <w:rFonts w:ascii="Cambria" w:hAnsi="Cambria"/>
          <w:sz w:val="28"/>
          <w:szCs w:val="28"/>
        </w:rPr>
        <w:t xml:space="preserve">как </w:t>
      </w:r>
      <w:r w:rsidRPr="003A614A">
        <w:rPr>
          <w:rFonts w:ascii="Cambria" w:hAnsi="Cambria"/>
          <w:sz w:val="28"/>
          <w:szCs w:val="28"/>
        </w:rPr>
        <w:t>клапаны, регуляторы или насосы</w:t>
      </w:r>
      <w:r w:rsidR="008807BF" w:rsidRPr="003A614A">
        <w:rPr>
          <w:rFonts w:ascii="Cambria" w:hAnsi="Cambria"/>
          <w:sz w:val="28"/>
          <w:szCs w:val="28"/>
        </w:rPr>
        <w:t>, так и</w:t>
      </w:r>
      <w:r w:rsidRPr="003A614A">
        <w:rPr>
          <w:rFonts w:ascii="Cambria" w:hAnsi="Cambria"/>
          <w:sz w:val="28"/>
          <w:szCs w:val="28"/>
        </w:rPr>
        <w:t xml:space="preserve"> режим</w:t>
      </w:r>
      <w:r w:rsidR="008807BF" w:rsidRPr="003A614A">
        <w:rPr>
          <w:rFonts w:ascii="Cambria" w:hAnsi="Cambria"/>
          <w:sz w:val="28"/>
          <w:szCs w:val="28"/>
        </w:rPr>
        <w:t xml:space="preserve">ы </w:t>
      </w:r>
      <w:r w:rsidRPr="003A614A">
        <w:rPr>
          <w:rFonts w:ascii="Cambria" w:hAnsi="Cambria"/>
          <w:sz w:val="28"/>
          <w:szCs w:val="28"/>
        </w:rPr>
        <w:t>функциональн</w:t>
      </w:r>
      <w:r w:rsidR="008807BF" w:rsidRPr="003A614A">
        <w:rPr>
          <w:rFonts w:ascii="Cambria" w:hAnsi="Cambria"/>
          <w:sz w:val="28"/>
          <w:szCs w:val="28"/>
        </w:rPr>
        <w:t>ых</w:t>
      </w:r>
      <w:r w:rsidRPr="003A614A">
        <w:rPr>
          <w:rFonts w:ascii="Cambria" w:hAnsi="Cambria"/>
          <w:sz w:val="28"/>
          <w:szCs w:val="28"/>
        </w:rPr>
        <w:t xml:space="preserve"> груп</w:t>
      </w:r>
      <w:r w:rsidR="008807BF" w:rsidRPr="003A614A">
        <w:rPr>
          <w:rFonts w:ascii="Cambria" w:hAnsi="Cambria"/>
          <w:sz w:val="28"/>
          <w:szCs w:val="28"/>
        </w:rPr>
        <w:t>п</w:t>
      </w:r>
      <w:r w:rsidRPr="003A614A">
        <w:rPr>
          <w:rFonts w:ascii="Cambria" w:hAnsi="Cambria"/>
          <w:sz w:val="28"/>
          <w:szCs w:val="28"/>
        </w:rPr>
        <w:t>.</w:t>
      </w:r>
      <w:r w:rsidR="000A2BBC" w:rsidRPr="003A614A">
        <w:rPr>
          <w:rFonts w:ascii="Cambria" w:hAnsi="Cambria"/>
          <w:sz w:val="28"/>
          <w:szCs w:val="28"/>
        </w:rPr>
        <w:t xml:space="preserve"> Под признаком режима понимается сформированный по какой-либо логике сигнал на запуск исполнения того или иного режима.</w:t>
      </w:r>
    </w:p>
    <w:p w:rsidR="00B93908" w:rsidRPr="003A614A" w:rsidRDefault="00B93908" w:rsidP="00B93908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 xml:space="preserve">В таблице </w:t>
      </w:r>
      <w:r w:rsidR="008807BF" w:rsidRPr="003A614A">
        <w:rPr>
          <w:rFonts w:ascii="Cambria" w:hAnsi="Cambria"/>
          <w:sz w:val="28"/>
          <w:szCs w:val="28"/>
        </w:rPr>
        <w:t>1</w:t>
      </w:r>
      <w:r w:rsidRPr="003A614A">
        <w:rPr>
          <w:rFonts w:ascii="Cambria" w:hAnsi="Cambria"/>
          <w:sz w:val="28"/>
          <w:szCs w:val="28"/>
        </w:rPr>
        <w:t xml:space="preserve"> приведено описание структуры категории «</w:t>
      </w:r>
      <w:r w:rsidR="008807BF" w:rsidRPr="003A614A">
        <w:rPr>
          <w:rFonts w:ascii="Cambria" w:hAnsi="Cambria"/>
          <w:sz w:val="28"/>
          <w:szCs w:val="28"/>
        </w:rPr>
        <w:t>ПР</w:t>
      </w:r>
      <w:r w:rsidRPr="003A614A">
        <w:rPr>
          <w:rFonts w:ascii="Cambria" w:hAnsi="Cambria"/>
          <w:sz w:val="28"/>
          <w:szCs w:val="28"/>
        </w:rPr>
        <w:t>».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Для категории "ПР" имя группы сигналов формируется по правилу:</w:t>
      </w:r>
    </w:p>
    <w:p w:rsidR="000F680F" w:rsidRPr="003A614A" w:rsidRDefault="000F680F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3A614A">
        <w:rPr>
          <w:rFonts w:ascii="Cambria" w:hAnsi="Cambria"/>
          <w:b/>
          <w:sz w:val="28"/>
          <w:szCs w:val="28"/>
          <w:lang w:val="en-US"/>
        </w:rPr>
        <w:t>&lt;group_name&gt; = PR_&lt;pr_name&gt;</w:t>
      </w:r>
      <w:r w:rsidR="00456B0E" w:rsidRPr="003A614A">
        <w:rPr>
          <w:rFonts w:ascii="Cambria" w:hAnsi="Cambria"/>
          <w:b/>
          <w:sz w:val="28"/>
          <w:szCs w:val="28"/>
          <w:lang w:val="en-US"/>
        </w:rPr>
        <w:t>_&lt;num_fg&gt;_&lt;num_prib&gt;</w:t>
      </w:r>
      <w:r w:rsidRPr="003A614A">
        <w:rPr>
          <w:rFonts w:ascii="Cambria" w:hAnsi="Cambria"/>
          <w:sz w:val="28"/>
          <w:szCs w:val="28"/>
          <w:lang w:val="en-US"/>
        </w:rPr>
        <w:t xml:space="preserve">, </w:t>
      </w:r>
      <w:r w:rsidRPr="003A614A">
        <w:rPr>
          <w:rFonts w:ascii="Cambria" w:hAnsi="Cambria"/>
          <w:sz w:val="28"/>
          <w:szCs w:val="28"/>
        </w:rPr>
        <w:t>где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"</w:t>
      </w:r>
      <w:r w:rsidRPr="003A614A">
        <w:rPr>
          <w:rFonts w:ascii="Cambria" w:hAnsi="Cambria"/>
          <w:sz w:val="28"/>
          <w:szCs w:val="28"/>
          <w:lang w:val="en-US"/>
        </w:rPr>
        <w:t>PR</w:t>
      </w:r>
      <w:r w:rsidRPr="003A614A">
        <w:rPr>
          <w:rFonts w:ascii="Cambria" w:hAnsi="Cambria"/>
          <w:sz w:val="28"/>
          <w:szCs w:val="28"/>
        </w:rPr>
        <w:t xml:space="preserve">_" – уникальный для </w:t>
      </w:r>
      <w:r w:rsidR="00456B0E" w:rsidRPr="003A614A">
        <w:rPr>
          <w:rFonts w:ascii="Cambria" w:hAnsi="Cambria"/>
          <w:sz w:val="28"/>
          <w:szCs w:val="28"/>
        </w:rPr>
        <w:t>признака режима префикс имени записи в БД;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&lt;</w:t>
      </w:r>
      <w:r w:rsidRPr="003A614A">
        <w:rPr>
          <w:rFonts w:ascii="Cambria" w:hAnsi="Cambria"/>
          <w:sz w:val="28"/>
          <w:szCs w:val="28"/>
          <w:lang w:val="en-US"/>
        </w:rPr>
        <w:t>pr</w:t>
      </w:r>
      <w:r w:rsidRPr="003A614A">
        <w:rPr>
          <w:rFonts w:ascii="Cambria" w:hAnsi="Cambria"/>
          <w:sz w:val="28"/>
          <w:szCs w:val="28"/>
        </w:rPr>
        <w:t xml:space="preserve">_name&gt; – </w:t>
      </w:r>
      <w:r w:rsidR="00456B0E" w:rsidRPr="003A614A">
        <w:rPr>
          <w:rFonts w:ascii="Cambria" w:hAnsi="Cambria"/>
          <w:sz w:val="28"/>
          <w:szCs w:val="28"/>
        </w:rPr>
        <w:t>смысловое наименование (</w:t>
      </w:r>
      <w:r w:rsidRPr="003A614A">
        <w:rPr>
          <w:rFonts w:ascii="Cambria" w:hAnsi="Cambria"/>
          <w:sz w:val="28"/>
          <w:szCs w:val="28"/>
        </w:rPr>
        <w:t>имя</w:t>
      </w:r>
      <w:r w:rsidR="00456B0E" w:rsidRPr="003A614A">
        <w:rPr>
          <w:rFonts w:ascii="Cambria" w:hAnsi="Cambria"/>
          <w:sz w:val="28"/>
          <w:szCs w:val="28"/>
        </w:rPr>
        <w:t>)</w:t>
      </w:r>
      <w:r w:rsidRPr="003A614A">
        <w:rPr>
          <w:rFonts w:ascii="Cambria" w:hAnsi="Cambria"/>
          <w:sz w:val="28"/>
          <w:szCs w:val="28"/>
        </w:rPr>
        <w:t xml:space="preserve"> </w:t>
      </w:r>
      <w:r w:rsidR="00456B0E" w:rsidRPr="003A614A">
        <w:rPr>
          <w:rFonts w:ascii="Cambria" w:hAnsi="Cambria"/>
          <w:sz w:val="28"/>
          <w:szCs w:val="28"/>
        </w:rPr>
        <w:t>признака, составленное по определенным правилам: наименование оборудования, и смысловая нагрузка признака;</w:t>
      </w:r>
    </w:p>
    <w:p w:rsidR="00456B0E" w:rsidRPr="003A614A" w:rsidRDefault="00456B0E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&lt;</w:t>
      </w:r>
      <w:r w:rsidRPr="003A614A">
        <w:rPr>
          <w:rFonts w:ascii="Cambria" w:hAnsi="Cambria"/>
          <w:sz w:val="28"/>
          <w:szCs w:val="28"/>
          <w:lang w:val="en-US"/>
        </w:rPr>
        <w:t>num</w:t>
      </w:r>
      <w:r w:rsidRPr="003A614A">
        <w:rPr>
          <w:rFonts w:ascii="Cambria" w:hAnsi="Cambria"/>
          <w:sz w:val="28"/>
          <w:szCs w:val="28"/>
        </w:rPr>
        <w:t>_</w:t>
      </w:r>
      <w:r w:rsidRPr="003A614A">
        <w:rPr>
          <w:rFonts w:ascii="Cambria" w:hAnsi="Cambria"/>
          <w:sz w:val="28"/>
          <w:szCs w:val="28"/>
          <w:lang w:val="en-US"/>
        </w:rPr>
        <w:t>fg</w:t>
      </w:r>
      <w:r w:rsidRPr="003A614A">
        <w:rPr>
          <w:rFonts w:ascii="Cambria" w:hAnsi="Cambria"/>
          <w:sz w:val="28"/>
          <w:szCs w:val="28"/>
        </w:rPr>
        <w:t xml:space="preserve">&gt; – номер функциональной группы в формате </w:t>
      </w:r>
      <w:r w:rsidRPr="003A614A">
        <w:rPr>
          <w:rFonts w:ascii="Cambria" w:hAnsi="Cambria"/>
          <w:sz w:val="28"/>
          <w:szCs w:val="28"/>
          <w:lang w:val="en-US"/>
        </w:rPr>
        <w:t>FG</w:t>
      </w:r>
      <w:r w:rsidRPr="003A614A">
        <w:rPr>
          <w:rFonts w:ascii="Cambria" w:hAnsi="Cambria"/>
          <w:sz w:val="28"/>
          <w:szCs w:val="28"/>
        </w:rPr>
        <w:t>&lt;№&gt;;</w:t>
      </w:r>
    </w:p>
    <w:p w:rsidR="00456B0E" w:rsidRPr="003A614A" w:rsidRDefault="00456B0E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&lt;</w:t>
      </w:r>
      <w:r w:rsidRPr="003A614A">
        <w:rPr>
          <w:rFonts w:ascii="Cambria" w:hAnsi="Cambria"/>
          <w:sz w:val="28"/>
          <w:szCs w:val="28"/>
          <w:lang w:val="en-US"/>
        </w:rPr>
        <w:t>num</w:t>
      </w:r>
      <w:r w:rsidRPr="003A614A">
        <w:rPr>
          <w:rFonts w:ascii="Cambria" w:hAnsi="Cambria"/>
          <w:sz w:val="28"/>
          <w:szCs w:val="28"/>
        </w:rPr>
        <w:t>_</w:t>
      </w:r>
      <w:r w:rsidRPr="003A614A">
        <w:rPr>
          <w:rFonts w:ascii="Cambria" w:hAnsi="Cambria"/>
          <w:sz w:val="28"/>
          <w:szCs w:val="28"/>
          <w:lang w:val="en-US"/>
        </w:rPr>
        <w:t>prib</w:t>
      </w:r>
      <w:r w:rsidRPr="003A614A">
        <w:rPr>
          <w:rFonts w:ascii="Cambria" w:hAnsi="Cambria"/>
          <w:sz w:val="28"/>
          <w:szCs w:val="28"/>
        </w:rPr>
        <w:t>&gt; – номер прибора (с 1 по 6).</w:t>
      </w:r>
    </w:p>
    <w:p w:rsidR="00456B0E" w:rsidRPr="003A614A" w:rsidRDefault="00456B0E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Нарпимер: PR_BEG1_RAZR_FG9_5 – что означает «Включение БЭЖ1 разрешено», находящийся в ФГ9 и приборе 15АН5.1-5.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lastRenderedPageBreak/>
        <w:t>Если &lt;</w:t>
      </w:r>
      <w:r w:rsidR="00CA5875" w:rsidRPr="003A614A">
        <w:rPr>
          <w:rFonts w:ascii="Cambria" w:hAnsi="Cambria"/>
          <w:sz w:val="28"/>
          <w:szCs w:val="28"/>
          <w:lang w:val="en-US"/>
        </w:rPr>
        <w:t>pr</w:t>
      </w:r>
      <w:r w:rsidRPr="003A614A">
        <w:rPr>
          <w:rFonts w:ascii="Cambria" w:hAnsi="Cambria"/>
          <w:sz w:val="28"/>
          <w:szCs w:val="28"/>
        </w:rPr>
        <w:t>_</w:t>
      </w:r>
      <w:r w:rsidRPr="003A614A">
        <w:rPr>
          <w:rFonts w:ascii="Cambria" w:hAnsi="Cambria"/>
          <w:sz w:val="28"/>
          <w:szCs w:val="28"/>
          <w:lang w:val="en-US"/>
        </w:rPr>
        <w:t>name</w:t>
      </w:r>
      <w:r w:rsidRPr="003A614A">
        <w:rPr>
          <w:rFonts w:ascii="Cambria" w:hAnsi="Cambria"/>
          <w:sz w:val="28"/>
          <w:szCs w:val="28"/>
        </w:rPr>
        <w:t xml:space="preserve">&gt; совпадает с какой-либо уставкой, существующей в базе данных, то в блоке данной </w:t>
      </w:r>
      <w:r w:rsidR="00CA5875" w:rsidRPr="003A614A">
        <w:rPr>
          <w:rFonts w:ascii="Cambria" w:hAnsi="Cambria"/>
          <w:sz w:val="28"/>
          <w:szCs w:val="28"/>
        </w:rPr>
        <w:t>ПР</w:t>
      </w:r>
      <w:r w:rsidRPr="003A614A">
        <w:rPr>
          <w:rFonts w:ascii="Cambria" w:hAnsi="Cambria"/>
          <w:sz w:val="28"/>
          <w:szCs w:val="28"/>
        </w:rPr>
        <w:t xml:space="preserve"> будет автоматически подставлен блок считывания уставки из базы данных.</w:t>
      </w:r>
    </w:p>
    <w:p w:rsidR="00474175" w:rsidRPr="003A614A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9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07"/>
        <w:gridCol w:w="1669"/>
        <w:gridCol w:w="1927"/>
        <w:gridCol w:w="2464"/>
      </w:tblGrid>
      <w:tr w:rsidR="00474175" w:rsidRPr="003A614A" w:rsidTr="00256D42">
        <w:tc>
          <w:tcPr>
            <w:tcW w:w="119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3A614A" w:rsidRDefault="003A614A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3A614A">
              <w:rPr>
                <w:rFonts w:ascii="Cambria" w:hAnsi="Cambria"/>
                <w:sz w:val="28"/>
                <w:szCs w:val="28"/>
              </w:rPr>
              <w:t>1 – описание структуры категории «ПР»</w:t>
            </w:r>
          </w:p>
        </w:tc>
      </w:tr>
      <w:tr w:rsidR="00474175" w:rsidRPr="003A614A" w:rsidTr="00256D42">
        <w:tc>
          <w:tcPr>
            <w:tcW w:w="2835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3A614A" w:rsidTr="00256D42">
        <w:tc>
          <w:tcPr>
            <w:tcW w:w="2835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560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50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3A614A" w:rsidTr="00256D42">
        <w:tc>
          <w:tcPr>
            <w:tcW w:w="2835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560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50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669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92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3A614A" w:rsidTr="00256D42">
        <w:tc>
          <w:tcPr>
            <w:tcW w:w="2835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Сработал</w:t>
            </w:r>
          </w:p>
        </w:tc>
        <w:tc>
          <w:tcPr>
            <w:tcW w:w="1560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A614A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50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3A614A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3A614A" w:rsidRDefault="008E4A6E" w:rsidP="009E39E9">
      <w:pPr>
        <w:rPr>
          <w:rFonts w:ascii="Cambria" w:hAnsi="Cambria"/>
          <w:sz w:val="28"/>
          <w:szCs w:val="28"/>
        </w:rPr>
      </w:pPr>
    </w:p>
    <w:p w:rsidR="00B86884" w:rsidRPr="003A614A" w:rsidRDefault="00B86884" w:rsidP="009E39E9">
      <w:pPr>
        <w:rPr>
          <w:rFonts w:ascii="Cambria" w:hAnsi="Cambria"/>
          <w:sz w:val="28"/>
          <w:szCs w:val="28"/>
        </w:rPr>
      </w:pPr>
    </w:p>
    <w:sectPr w:rsidR="00B86884" w:rsidRPr="003A614A" w:rsidSect="003A614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21" w:rsidRDefault="00364B21">
      <w:r>
        <w:separator/>
      </w:r>
    </w:p>
  </w:endnote>
  <w:endnote w:type="continuationSeparator" w:id="0">
    <w:p w:rsidR="00364B21" w:rsidRDefault="0036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21" w:rsidRDefault="00364B21">
      <w:r>
        <w:separator/>
      </w:r>
    </w:p>
  </w:footnote>
  <w:footnote w:type="continuationSeparator" w:id="0">
    <w:p w:rsidR="00364B21" w:rsidRDefault="00364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1CA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56D42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4B21"/>
    <w:rsid w:val="00365418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14A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56B0E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7B7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A52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9E9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E7BBF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50FD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445084-B315-4776-B8A6-97292901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0D86-1638-4B10-A56C-AEF019B8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2014-12-26T11:14:00Z</dcterms:modified>
</cp:coreProperties>
</file>