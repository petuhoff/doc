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6F" w:rsidRPr="00D154AF" w:rsidRDefault="003D3E6F" w:rsidP="00B2042C">
      <w:pPr>
        <w:pStyle w:val="1"/>
        <w:ind w:firstLine="207"/>
      </w:pPr>
      <w:bookmarkStart w:id="0" w:name="_Toc421033246"/>
      <w:bookmarkStart w:id="1" w:name="_Ref445284638"/>
      <w:bookmarkStart w:id="2" w:name="_GoBack"/>
      <w:bookmarkEnd w:id="2"/>
      <w:r w:rsidRPr="00D154AF">
        <w:t xml:space="preserve">Создание простого алгоритма </w:t>
      </w:r>
      <w:bookmarkEnd w:id="0"/>
      <w:r w:rsidRPr="00D154AF">
        <w:t>управления</w:t>
      </w:r>
      <w:bookmarkEnd w:id="1"/>
    </w:p>
    <w:p w:rsidR="003D3E6F" w:rsidRPr="00D154AF" w:rsidRDefault="003D3E6F" w:rsidP="00B2042C">
      <w:pPr>
        <w:pStyle w:val="2"/>
      </w:pPr>
      <w:r w:rsidRPr="00B2042C">
        <w:t>Постановка</w:t>
      </w:r>
      <w:r w:rsidRPr="00D154AF">
        <w:t xml:space="preserve"> задачи для создания алгоритмов</w:t>
      </w:r>
    </w:p>
    <w:p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:rsidR="003D3E6F" w:rsidRPr="00D154AF" w:rsidRDefault="003D3E6F" w:rsidP="003D3E6F">
      <w:r w:rsidRPr="00D154AF">
        <w:t>Приступим:</w:t>
      </w:r>
    </w:p>
    <w:p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="00221CE9" w:rsidRPr="00D154AF">
        <w:fldChar w:fldCharType="begin"/>
      </w:r>
      <w:r w:rsidRPr="00D154AF">
        <w:instrText xml:space="preserve"> REF _Ref256241129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83</w:t>
      </w:r>
      <w:r w:rsidR="00221CE9" w:rsidRPr="00D154AF">
        <w:fldChar w:fldCharType="end"/>
      </w:r>
      <w:r w:rsidRPr="00D154AF">
        <w:t>).</w:t>
      </w:r>
    </w:p>
    <w:p w:rsidR="003D3E6F" w:rsidRPr="00D154AF" w:rsidRDefault="00FD531B" w:rsidP="00ED7B15">
      <w:pPr>
        <w:pStyle w:val="a5"/>
      </w:pPr>
      <w:r>
        <w:rPr>
          <w:noProof/>
        </w:rPr>
        <w:drawing>
          <wp:inline distT="0" distB="0" distL="0" distR="0">
            <wp:extent cx="4905375" cy="2952750"/>
            <wp:effectExtent l="0" t="0" r="0" b="0"/>
            <wp:docPr id="1" name="Рисунок 1" descr="D:\repo_github\doc\howto\02_lessons\pic\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_github\doc\howto\02_lessons\pic\07_submodels_3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3" w:name="_Ref256241129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83</w:t>
      </w:r>
      <w:r w:rsidR="00221CE9" w:rsidRPr="00D154AF">
        <w:rPr>
          <w:szCs w:val="22"/>
        </w:rPr>
        <w:fldChar w:fldCharType="end"/>
      </w:r>
      <w:bookmarkEnd w:id="3"/>
      <w:r w:rsidRPr="00D154AF">
        <w:t>. Схема модели управления</w:t>
      </w:r>
    </w:p>
    <w:p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:rsidR="003D3E6F" w:rsidRPr="00D154AF" w:rsidRDefault="003D3E6F" w:rsidP="00B2042C">
      <w:pPr>
        <w:pStyle w:val="2"/>
      </w:pPr>
      <w:bookmarkStart w:id="4" w:name="_Toc421033248"/>
      <w:r w:rsidRPr="00D154AF">
        <w:t>Алгоритм управления первой задвижкой</w:t>
      </w:r>
      <w:bookmarkEnd w:id="4"/>
    </w:p>
    <w:p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="00221CE9" w:rsidRPr="00D154AF">
        <w:fldChar w:fldCharType="begin"/>
      </w:r>
      <w:r w:rsidRPr="00D154AF">
        <w:instrText xml:space="preserve"> REF _Ref187855182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84</w:t>
      </w:r>
      <w:r w:rsidR="00221CE9"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:rsidR="003D3E6F" w:rsidRPr="00D154AF" w:rsidRDefault="00FD531B" w:rsidP="003073B3">
      <w:pPr>
        <w:pStyle w:val="a5"/>
      </w:pPr>
      <w:r>
        <w:rPr>
          <w:noProof/>
        </w:rPr>
        <w:drawing>
          <wp:inline distT="0" distB="0" distL="0" distR="0">
            <wp:extent cx="8467725" cy="1285875"/>
            <wp:effectExtent l="0" t="0" r="0" b="0"/>
            <wp:docPr id="2" name="Рисунок 2" descr="D:\repo_github\doc\howto\02_lessons\pic\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_github\doc\howto\02_lessons\pic\07_palitra_inout_tables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5" w:name="_Ref187855182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84</w:t>
      </w:r>
      <w:r w:rsidR="00221CE9" w:rsidRPr="00D154AF">
        <w:rPr>
          <w:szCs w:val="22"/>
        </w:rPr>
        <w:fldChar w:fldCharType="end"/>
      </w:r>
      <w:bookmarkEnd w:id="5"/>
      <w:r w:rsidRPr="00D154AF">
        <w:t>. Блок «Чтение сигналов»</w:t>
      </w:r>
    </w:p>
    <w:p w:rsidR="003D3E6F" w:rsidRPr="00D154AF" w:rsidRDefault="003D3E6F" w:rsidP="003073B3">
      <w:r w:rsidRPr="00D154AF"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221CE9" w:rsidRPr="00D154AF">
        <w:fldChar w:fldCharType="begin"/>
      </w:r>
      <w:r w:rsidR="003073B3" w:rsidRPr="00D154AF">
        <w:instrText xml:space="preserve"> REF _Ref187855182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84</w:t>
      </w:r>
      <w:r w:rsidR="00221CE9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="00221CE9" w:rsidRPr="00D154AF">
        <w:fldChar w:fldCharType="begin"/>
      </w:r>
      <w:r w:rsidRPr="00D154AF">
        <w:instrText xml:space="preserve"> REF _Ref187858026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85</w:t>
      </w:r>
      <w:r w:rsidR="00221CE9" w:rsidRPr="00D154AF">
        <w:fldChar w:fldCharType="end"/>
      </w:r>
      <w:r w:rsidRPr="00D154AF">
        <w:t>.</w:t>
      </w:r>
    </w:p>
    <w:p w:rsidR="003D3E6F" w:rsidRPr="00D154AF" w:rsidRDefault="00FD531B" w:rsidP="00CF5CA6">
      <w:pPr>
        <w:pStyle w:val="a5"/>
      </w:pPr>
      <w:r>
        <w:rPr>
          <w:noProof/>
        </w:rPr>
        <w:drawing>
          <wp:inline distT="0" distB="0" distL="0" distR="0">
            <wp:extent cx="6991350" cy="2362200"/>
            <wp:effectExtent l="0" t="0" r="0" b="0"/>
            <wp:docPr id="3" name="Рисунок 3" descr="D:\repo_github\doc\howto\02_lessons\pic\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_github\doc\howto\02_lessons\pic\07_new_inout_tables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6" w:name="_Ref187858026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85</w:t>
      </w:r>
      <w:r w:rsidR="00221CE9" w:rsidRPr="00D154AF">
        <w:rPr>
          <w:szCs w:val="22"/>
        </w:rPr>
        <w:fldChar w:fldCharType="end"/>
      </w:r>
      <w:bookmarkEnd w:id="6"/>
      <w:r w:rsidRPr="00D154AF">
        <w:t>. Схема с алгоритма с добавленными блоками</w:t>
      </w:r>
    </w:p>
    <w:p w:rsidR="003D3E6F" w:rsidRPr="00D154AF" w:rsidRDefault="003D3E6F" w:rsidP="00B2042C">
      <w:pPr>
        <w:pStyle w:val="2"/>
      </w:pPr>
      <w:bookmarkStart w:id="7" w:name="_Toc421033249"/>
      <w:r w:rsidRPr="00D154AF">
        <w:t>Редактирование блоков «Чтение сигналов» и «Выход алгоритма»</w:t>
      </w:r>
      <w:bookmarkEnd w:id="7"/>
    </w:p>
    <w:p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="00221CE9" w:rsidRPr="00D154AF">
        <w:fldChar w:fldCharType="begin"/>
      </w:r>
      <w:r w:rsidRPr="00D154AF">
        <w:instrText xml:space="preserve"> REF _Ref188015371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86</w:t>
      </w:r>
      <w:r w:rsidR="00221CE9" w:rsidRPr="00D154AF">
        <w:fldChar w:fldCharType="end"/>
      </w:r>
      <w:r w:rsidRPr="00D154AF">
        <w:t>).</w:t>
      </w:r>
    </w:p>
    <w:p w:rsidR="003D3E6F" w:rsidRPr="00D154AF" w:rsidRDefault="00FD531B" w:rsidP="00DF061A">
      <w:pPr>
        <w:pStyle w:val="a5"/>
      </w:pPr>
      <w:r>
        <w:rPr>
          <w:noProof/>
        </w:rPr>
        <w:drawing>
          <wp:inline distT="0" distB="0" distL="0" distR="0">
            <wp:extent cx="7686675" cy="4057650"/>
            <wp:effectExtent l="0" t="0" r="0" b="0"/>
            <wp:docPr id="4" name="Рисунок 4" descr="D:\repo_github\doc\howto\02_lessons\pic\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_github\doc\howto\02_lessons\pic\07_in_table_edit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8" w:name="_Ref188015371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86</w:t>
      </w:r>
      <w:r w:rsidR="00221CE9" w:rsidRPr="00D154AF">
        <w:rPr>
          <w:szCs w:val="22"/>
        </w:rPr>
        <w:fldChar w:fldCharType="end"/>
      </w:r>
      <w:bookmarkEnd w:id="8"/>
      <w:r w:rsidRPr="00D154AF">
        <w:t>. Окно редактирования блока чтения сигналов</w:t>
      </w:r>
    </w:p>
    <w:p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="00221CE9" w:rsidRPr="00D154AF">
        <w:fldChar w:fldCharType="begin"/>
      </w:r>
      <w:r w:rsidRPr="00D154AF">
        <w:instrText xml:space="preserve"> REF _Ref188017369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87</w:t>
      </w:r>
      <w:r w:rsidR="00221CE9" w:rsidRPr="00D154AF">
        <w:fldChar w:fldCharType="end"/>
      </w:r>
      <w:r w:rsidRPr="00D154AF">
        <w:t>);</w:t>
      </w:r>
    </w:p>
    <w:p w:rsidR="00265A54" w:rsidRDefault="003D3E6F" w:rsidP="00265A54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:rsidR="00265A54" w:rsidRPr="00D154AF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:rsidR="00265A54" w:rsidRPr="00D154AF" w:rsidRDefault="00265A54" w:rsidP="00265A54">
      <w:pPr>
        <w:pStyle w:val="ad"/>
        <w:numPr>
          <w:ilvl w:val="0"/>
          <w:numId w:val="58"/>
        </w:numPr>
      </w:pPr>
      <w:r>
        <w:t xml:space="preserve">Произведите </w:t>
      </w:r>
      <w:r w:rsidRPr="00D154AF">
        <w:t>настройку внешнего вида таблицы с помощью кнопок, приведя внешний вид таблицы к показ</w:t>
      </w:r>
      <w:r>
        <w:t>анному на следующем рисунке (</w:t>
      </w:r>
      <w:r w:rsidR="00221CE9" w:rsidRPr="00D154AF">
        <w:fldChar w:fldCharType="begin"/>
      </w:r>
      <w:r w:rsidRPr="00D154AF">
        <w:instrText xml:space="preserve"> REF _Ref188017996 \h  \* MERGEFORMAT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88</w:t>
      </w:r>
      <w:r w:rsidR="00221CE9" w:rsidRPr="00D154AF">
        <w:fldChar w:fldCharType="end"/>
      </w:r>
      <w:r w:rsidRPr="00D154AF">
        <w:t>);</w:t>
      </w:r>
    </w:p>
    <w:p w:rsidR="00265A54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265A54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265A54">
        <w:rPr>
          <w:b/>
        </w:rPr>
        <w:t>«Oк»</w:t>
      </w:r>
      <w:r w:rsidRPr="00D154AF">
        <w:t>.</w:t>
      </w:r>
    </w:p>
    <w:p w:rsidR="003D3E6F" w:rsidRPr="00D154AF" w:rsidRDefault="00265A54" w:rsidP="00265A54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="00221CE9" w:rsidRPr="00D154AF">
        <w:fldChar w:fldCharType="begin"/>
      </w:r>
      <w:r w:rsidRPr="00D154AF">
        <w:instrText xml:space="preserve"> REF _Ref188018905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89</w:t>
      </w:r>
      <w:r w:rsidR="00221CE9" w:rsidRPr="00D154AF">
        <w:fldChar w:fldCharType="end"/>
      </w:r>
      <w:r w:rsidRPr="00D154AF">
        <w:t>).</w:t>
      </w:r>
    </w:p>
    <w:p w:rsidR="003D3E6F" w:rsidRPr="00D154AF" w:rsidRDefault="00FD531B" w:rsidP="008C6F81">
      <w:pPr>
        <w:pStyle w:val="a5"/>
      </w:pPr>
      <w:r>
        <w:rPr>
          <w:noProof/>
        </w:rPr>
        <w:drawing>
          <wp:inline distT="0" distB="0" distL="0" distR="0">
            <wp:extent cx="9039225" cy="4638675"/>
            <wp:effectExtent l="0" t="0" r="0" b="0"/>
            <wp:docPr id="5" name="Рисунок 5" descr="D:\repo_github\doc\howto\02_lessons\pic\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_github\doc\howto\02_lessons\pic\07_add_from_sdb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9" w:name="_Ref188017369"/>
      <w:r w:rsidRPr="00D154AF">
        <w:t xml:space="preserve">Рисунок </w:t>
      </w:r>
      <w:r w:rsidR="00221CE9">
        <w:fldChar w:fldCharType="begin"/>
      </w:r>
      <w:r w:rsidR="00013E67">
        <w:instrText xml:space="preserve"> SEQ Рисунок \* ARABIC </w:instrText>
      </w:r>
      <w:r w:rsidR="00221CE9">
        <w:fldChar w:fldCharType="separate"/>
      </w:r>
      <w:r w:rsidR="00D0298C">
        <w:rPr>
          <w:noProof/>
        </w:rPr>
        <w:t>87</w:t>
      </w:r>
      <w:r w:rsidR="00221CE9">
        <w:rPr>
          <w:noProof/>
        </w:rPr>
        <w:fldChar w:fldCharType="end"/>
      </w:r>
      <w:bookmarkEnd w:id="9"/>
      <w:r w:rsidRPr="00D154AF">
        <w:t>. Окно редактора базы данных</w:t>
      </w:r>
    </w:p>
    <w:p w:rsidR="003D3E6F" w:rsidRPr="00D154AF" w:rsidRDefault="00FD531B" w:rsidP="006B79CD">
      <w:pPr>
        <w:pStyle w:val="a5"/>
      </w:pPr>
      <w:r>
        <w:rPr>
          <w:noProof/>
        </w:rPr>
        <w:drawing>
          <wp:inline distT="0" distB="0" distL="0" distR="0">
            <wp:extent cx="7496175" cy="4057650"/>
            <wp:effectExtent l="0" t="0" r="0" b="0"/>
            <wp:docPr id="6" name="Рисунок 6" descr="D:\repo_github\doc\howto\02_lessons\pic\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po_github\doc\howto\02_lessons\pic\07_in_table_edit_ok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10" w:name="_Ref188017996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88</w:t>
      </w:r>
      <w:r w:rsidR="00221CE9" w:rsidRPr="00D154AF">
        <w:rPr>
          <w:szCs w:val="22"/>
        </w:rPr>
        <w:fldChar w:fldCharType="end"/>
      </w:r>
      <w:bookmarkEnd w:id="10"/>
      <w:r w:rsidRPr="00D154AF">
        <w:t>. Настройка блока чтения сигнала</w:t>
      </w:r>
    </w:p>
    <w:p w:rsidR="003D3E6F" w:rsidRPr="00D154AF" w:rsidRDefault="00FD531B" w:rsidP="00940F05">
      <w:pPr>
        <w:pStyle w:val="a5"/>
      </w:pPr>
      <w:r>
        <w:rPr>
          <w:noProof/>
        </w:rPr>
        <w:drawing>
          <wp:inline distT="0" distB="0" distL="0" distR="0">
            <wp:extent cx="7458075" cy="4057650"/>
            <wp:effectExtent l="0" t="0" r="0" b="0"/>
            <wp:docPr id="7" name="Рисунок 7" descr="D:\repo_github\doc\howto\02_lessons\pic\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epo_github\doc\howto\02_lessons\pic\07_out_table_edit_ok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11" w:name="_Ref188018905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89</w:t>
      </w:r>
      <w:r w:rsidR="00221CE9" w:rsidRPr="00D154AF">
        <w:rPr>
          <w:szCs w:val="22"/>
        </w:rPr>
        <w:fldChar w:fldCharType="end"/>
      </w:r>
      <w:bookmarkEnd w:id="11"/>
      <w:r w:rsidRPr="00D154AF">
        <w:t>. Настройка блока «Выход алгоритма»</w:t>
      </w:r>
    </w:p>
    <w:p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="00221CE9" w:rsidRPr="00D154AF">
        <w:fldChar w:fldCharType="begin"/>
      </w:r>
      <w:r w:rsidRPr="00D154AF">
        <w:instrText xml:space="preserve"> REF _Ref188019949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90</w:t>
      </w:r>
      <w:r w:rsidR="00221CE9" w:rsidRPr="00D154AF">
        <w:fldChar w:fldCharType="end"/>
      </w:r>
      <w:r w:rsidRPr="00D154AF">
        <w:t>):</w:t>
      </w:r>
    </w:p>
    <w:p w:rsidR="003D3E6F" w:rsidRPr="00D154AF" w:rsidRDefault="00FD531B" w:rsidP="00940F05">
      <w:pPr>
        <w:pStyle w:val="a5"/>
      </w:pPr>
      <w:r>
        <w:rPr>
          <w:noProof/>
        </w:rPr>
        <w:drawing>
          <wp:inline distT="0" distB="0" distL="0" distR="0">
            <wp:extent cx="7019925" cy="3143250"/>
            <wp:effectExtent l="0" t="0" r="0" b="0"/>
            <wp:docPr id="8" name="Рисунок 8" descr="D:\repo_github\doc\howto\02_lessons\pic\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epo_github\doc\howto\02_lessons\pic\07_inout_scheme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12" w:name="_Ref188019949"/>
      <w:r w:rsidRPr="00D154AF">
        <w:t xml:space="preserve">Рисунок </w:t>
      </w:r>
      <w:r w:rsidR="00221CE9">
        <w:fldChar w:fldCharType="begin"/>
      </w:r>
      <w:r w:rsidR="00013E67">
        <w:instrText xml:space="preserve"> SEQ Рисунок \* ARABIC </w:instrText>
      </w:r>
      <w:r w:rsidR="00221CE9">
        <w:fldChar w:fldCharType="separate"/>
      </w:r>
      <w:r w:rsidR="00D0298C">
        <w:rPr>
          <w:noProof/>
        </w:rPr>
        <w:t>90</w:t>
      </w:r>
      <w:r w:rsidR="00221CE9">
        <w:rPr>
          <w:noProof/>
        </w:rPr>
        <w:fldChar w:fldCharType="end"/>
      </w:r>
      <w:bookmarkEnd w:id="12"/>
      <w:r w:rsidRPr="00D154AF">
        <w:t>. Внешний вид схемы после настройки блоков «Чтение сигналов» и «Выход алгоритма»</w:t>
      </w:r>
    </w:p>
    <w:p w:rsidR="003D3E6F" w:rsidRPr="00D154AF" w:rsidRDefault="003D3E6F" w:rsidP="00B2042C">
      <w:pPr>
        <w:pStyle w:val="2"/>
      </w:pPr>
      <w:bookmarkStart w:id="13" w:name="_Toc421033250"/>
      <w:r w:rsidRPr="00D154AF">
        <w:t>Структурная схема управления первой задвижкой</w:t>
      </w:r>
      <w:bookmarkEnd w:id="13"/>
    </w:p>
    <w:p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теплогидравлическую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БУЗ-е будет моделироваться и двигатель, и положение задвижки будет поступать в теплогидравлику.</w:t>
      </w:r>
    </w:p>
    <w:p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r w:rsidR="00DB0F41">
        <w:t>задатчика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>, формируется команда на закрытие задвижки. Структурная схема данного алгоритма представлена на рисунке ниже (</w:t>
      </w:r>
      <w:r w:rsidR="00221CE9" w:rsidRPr="00D154AF">
        <w:fldChar w:fldCharType="begin"/>
      </w:r>
      <w:r w:rsidRPr="00D154AF">
        <w:instrText xml:space="preserve"> REF _Ref188019957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91</w:t>
      </w:r>
      <w:r w:rsidR="00221CE9"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:rsidR="003D3E6F" w:rsidRPr="00D154AF" w:rsidRDefault="00FD531B" w:rsidP="0093609C">
      <w:pPr>
        <w:pStyle w:val="a5"/>
      </w:pPr>
      <w:r>
        <w:rPr>
          <w:noProof/>
        </w:rPr>
        <w:drawing>
          <wp:inline distT="0" distB="0" distL="0" distR="0">
            <wp:extent cx="7019925" cy="3143250"/>
            <wp:effectExtent l="0" t="0" r="0" b="0"/>
            <wp:docPr id="9" name="Рисунок 9" descr="D:\repo_github\doc\howto\02_lessons\pic\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repo_github\doc\howto\02_lessons\pic\07_inout_scheme_ok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14" w:name="_Ref188019957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91</w:t>
      </w:r>
      <w:r w:rsidR="00221CE9" w:rsidRPr="00D154AF">
        <w:rPr>
          <w:szCs w:val="22"/>
        </w:rPr>
        <w:fldChar w:fldCharType="end"/>
      </w:r>
      <w:bookmarkEnd w:id="14"/>
      <w:r w:rsidRPr="00D154AF">
        <w:t>. Внешний вид схемы после настройки блоков «Чтение сигналов» и «Выход алгоритма»</w:t>
      </w:r>
    </w:p>
    <w:p w:rsidR="003D3E6F" w:rsidRPr="00D154AF" w:rsidRDefault="003D3E6F" w:rsidP="00B2042C">
      <w:pPr>
        <w:pStyle w:val="2"/>
      </w:pPr>
      <w:bookmarkStart w:id="15" w:name="_Toc421033251"/>
      <w:r w:rsidRPr="00D154AF">
        <w:t>Проверка работы алгоритма управления первой задвижкой</w:t>
      </w:r>
      <w:bookmarkEnd w:id="15"/>
    </w:p>
    <w:p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="00221CE9" w:rsidRPr="00D154AF">
        <w:fldChar w:fldCharType="begin"/>
      </w:r>
      <w:r w:rsidRPr="00D154AF">
        <w:instrText xml:space="preserve"> REF _Ref188020941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92</w:t>
      </w:r>
      <w:r w:rsidR="00221CE9" w:rsidRPr="00D154AF">
        <w:fldChar w:fldCharType="end"/>
      </w:r>
      <w:r w:rsidRPr="00D154AF">
        <w:t>):</w:t>
      </w:r>
    </w:p>
    <w:p w:rsidR="003D3E6F" w:rsidRPr="00D154AF" w:rsidRDefault="00FD531B" w:rsidP="007B0D61">
      <w:pPr>
        <w:pStyle w:val="a5"/>
      </w:pPr>
      <w:r>
        <w:rPr>
          <w:noProof/>
        </w:rPr>
        <w:drawing>
          <wp:inline distT="0" distB="0" distL="0" distR="0">
            <wp:extent cx="7019925" cy="3143250"/>
            <wp:effectExtent l="0" t="0" r="0" b="0"/>
            <wp:docPr id="10" name="Рисунок 10" descr="D:\repo_github\doc\howto\02_lessons\pic\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repo_github\doc\howto\02_lessons\pic\07_inout_scheme_run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16" w:name="_Ref188020941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92</w:t>
      </w:r>
      <w:r w:rsidR="00221CE9" w:rsidRPr="00D154AF">
        <w:rPr>
          <w:szCs w:val="22"/>
        </w:rPr>
        <w:fldChar w:fldCharType="end"/>
      </w:r>
      <w:bookmarkEnd w:id="16"/>
      <w:r w:rsidRPr="00D154AF">
        <w:t>. Вид схемы алгоритма во время моделирования</w:t>
      </w:r>
    </w:p>
    <w:p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221CE9" w:rsidRPr="00D154AF">
        <w:fldChar w:fldCharType="begin"/>
      </w:r>
      <w:r w:rsidR="003D3E6F" w:rsidRPr="00D154AF">
        <w:instrText xml:space="preserve"> REF _Ref188021809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93</w:t>
      </w:r>
      <w:r w:rsidR="00221CE9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221CE9" w:rsidRPr="00D154AF">
        <w:fldChar w:fldCharType="begin"/>
      </w:r>
      <w:r w:rsidR="003D3E6F" w:rsidRPr="00D154AF">
        <w:instrText xml:space="preserve"> REF _Ref188021809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93</w:t>
      </w:r>
      <w:r w:rsidR="00221CE9" w:rsidRPr="00D154AF">
        <w:fldChar w:fldCharType="end"/>
      </w:r>
      <w:r w:rsidR="003D3E6F" w:rsidRPr="00D154AF">
        <w:t>).</w:t>
      </w:r>
    </w:p>
    <w:p w:rsidR="003D3E6F" w:rsidRPr="00D154AF" w:rsidRDefault="00FD531B" w:rsidP="00062CB9">
      <w:pPr>
        <w:pStyle w:val="a5"/>
      </w:pPr>
      <w:r>
        <w:rPr>
          <w:noProof/>
        </w:rPr>
        <w:drawing>
          <wp:inline distT="0" distB="0" distL="0" distR="0">
            <wp:extent cx="7019925" cy="3143250"/>
            <wp:effectExtent l="0" t="0" r="0" b="0"/>
            <wp:docPr id="11" name="Рисунок 11" descr="D:\repo_github\doc\howto\02_lessons\pic\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repo_github\doc\howto\02_lessons\pic\07_buz_test_run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17" w:name="_Ref188021809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93</w:t>
      </w:r>
      <w:r w:rsidR="00221CE9" w:rsidRPr="00D154AF">
        <w:rPr>
          <w:szCs w:val="22"/>
        </w:rPr>
        <w:fldChar w:fldCharType="end"/>
      </w:r>
      <w:bookmarkEnd w:id="17"/>
      <w:r w:rsidRPr="00D154AF">
        <w:t>. Вид схемы субмодели «Управление оборудованием» во время моделирования</w:t>
      </w:r>
    </w:p>
    <w:p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="00221CE9" w:rsidRPr="00D154AF">
        <w:fldChar w:fldCharType="begin"/>
      </w:r>
      <w:r w:rsidRPr="00D154AF">
        <w:instrText xml:space="preserve"> REF _Ref188022349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94</w:t>
      </w:r>
      <w:r w:rsidR="00221CE9" w:rsidRPr="00D154AF">
        <w:fldChar w:fldCharType="end"/>
      </w:r>
      <w:r w:rsidRPr="00D154AF">
        <w:t>):</w:t>
      </w:r>
    </w:p>
    <w:p w:rsidR="003D3E6F" w:rsidRPr="00D154AF" w:rsidRDefault="00FD531B" w:rsidP="00B47546">
      <w:pPr>
        <w:pStyle w:val="a5"/>
      </w:pPr>
      <w:r>
        <w:rPr>
          <w:noProof/>
        </w:rPr>
        <w:drawing>
          <wp:inline distT="0" distB="0" distL="0" distR="0">
            <wp:extent cx="4762500" cy="2857500"/>
            <wp:effectExtent l="0" t="0" r="0" b="0"/>
            <wp:docPr id="12" name="Рисунок 12" descr="D:\repo_github\doc\howto\02_lessons\pic\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repo_github\doc\howto\02_lessons\pic\07_z1_z2_pos.pn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780722" w:rsidRDefault="003D3E6F" w:rsidP="003D3E6F">
      <w:pPr>
        <w:pStyle w:val="a5"/>
        <w:rPr>
          <w:lang w:val="en-US"/>
        </w:rPr>
      </w:pPr>
      <w:bookmarkStart w:id="18" w:name="_Ref188022349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94</w:t>
      </w:r>
      <w:r w:rsidR="00221CE9" w:rsidRPr="00D154AF">
        <w:rPr>
          <w:szCs w:val="22"/>
        </w:rPr>
        <w:fldChar w:fldCharType="end"/>
      </w:r>
      <w:bookmarkEnd w:id="18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:rsidR="003D3E6F" w:rsidRPr="00D154AF" w:rsidRDefault="003D3E6F" w:rsidP="00B2042C">
      <w:pPr>
        <w:pStyle w:val="2"/>
      </w:pPr>
      <w:bookmarkStart w:id="19" w:name="_Toc421033252"/>
      <w:r w:rsidRPr="00D154AF">
        <w:t>Алгоритм управления второй задвижкой</w:t>
      </w:r>
      <w:bookmarkEnd w:id="19"/>
    </w:p>
    <w:p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:rsidR="003D3E6F" w:rsidRPr="00D154AF" w:rsidRDefault="003D3E6F" w:rsidP="003D3E6F">
      <w:r w:rsidRPr="00D154AF">
        <w:t>Последовательность изменения будет задаваться блоком «</w:t>
      </w:r>
      <w:r w:rsidRPr="00D154AF">
        <w:rPr>
          <w:rStyle w:val="aa"/>
        </w:rPr>
        <w:t>Кусочно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="00221CE9" w:rsidRPr="00D154AF">
        <w:fldChar w:fldCharType="begin"/>
      </w:r>
      <w:r w:rsidRPr="00D154AF">
        <w:instrText xml:space="preserve"> REF _Ref188062039 \h  \* MERGEFORMAT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95</w:t>
      </w:r>
      <w:r w:rsidR="00221CE9" w:rsidRPr="00D154AF">
        <w:fldChar w:fldCharType="end"/>
      </w:r>
      <w:r w:rsidRPr="00D154AF">
        <w:t>):</w:t>
      </w:r>
    </w:p>
    <w:p w:rsidR="003D3E6F" w:rsidRPr="00D154AF" w:rsidRDefault="00FD531B" w:rsidP="00111980">
      <w:pPr>
        <w:pStyle w:val="a5"/>
      </w:pPr>
      <w:r>
        <w:rPr>
          <w:noProof/>
        </w:rPr>
        <w:drawing>
          <wp:inline distT="0" distB="0" distL="0" distR="0">
            <wp:extent cx="6067425" cy="1285875"/>
            <wp:effectExtent l="0" t="0" r="0" b="0"/>
            <wp:docPr id="13" name="Рисунок 13" descr="D:\repo_github\doc\howto\02_lessons\pic\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repo_github\doc\howto\02_lessons\pic\07_palitra_kus_lin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20" w:name="_Ref188062039"/>
      <w:r w:rsidRPr="00D154AF">
        <w:t xml:space="preserve">Рисунок </w:t>
      </w:r>
      <w:r w:rsidR="00221CE9">
        <w:fldChar w:fldCharType="begin"/>
      </w:r>
      <w:r w:rsidR="00013E67">
        <w:instrText xml:space="preserve"> SEQ Рисунок \* ARABIC </w:instrText>
      </w:r>
      <w:r w:rsidR="00221CE9">
        <w:fldChar w:fldCharType="separate"/>
      </w:r>
      <w:r w:rsidR="00D0298C">
        <w:rPr>
          <w:noProof/>
        </w:rPr>
        <w:t>95</w:t>
      </w:r>
      <w:r w:rsidR="00221CE9">
        <w:rPr>
          <w:noProof/>
        </w:rPr>
        <w:fldChar w:fldCharType="end"/>
      </w:r>
      <w:bookmarkEnd w:id="20"/>
      <w:r w:rsidRPr="00D154AF">
        <w:t>. Блок «Кусочно линейная» (зависимость) на закладке «Источники»</w:t>
      </w:r>
    </w:p>
    <w:p w:rsidR="003D3E6F" w:rsidRPr="00D154AF" w:rsidRDefault="003D3E6F" w:rsidP="003D3E6F">
      <w:r w:rsidRPr="00D154AF">
        <w:t>Алгоритм управления осуществляет сравнение текущего положения задвижки с заданным положением, полученным с помощью блока «</w:t>
      </w:r>
      <w:r w:rsidRPr="00D154AF">
        <w:rPr>
          <w:rStyle w:val="aa"/>
        </w:rPr>
        <w:t>Кусочно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:rsidR="00BA2903" w:rsidRPr="00BA2903" w:rsidRDefault="00FD531B" w:rsidP="00BA2903">
      <w:pPr>
        <w:pStyle w:val="a5"/>
      </w:pPr>
      <w:r>
        <w:rPr>
          <w:noProof/>
        </w:rPr>
        <w:drawing>
          <wp:inline distT="0" distB="0" distL="0" distR="0">
            <wp:extent cx="5191125" cy="1285875"/>
            <wp:effectExtent l="0" t="0" r="0" b="0"/>
            <wp:docPr id="14" name="Рисунок 14" descr="D:\repo_github\doc\howto\02_lessons\pic\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repo_github\doc\howto\02_lessons\pic\07_palitra_rele_szn.pn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96</w:t>
      </w:r>
      <w:r w:rsidR="00221CE9"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="00221CE9" w:rsidRPr="00D154AF">
        <w:fldChar w:fldCharType="begin"/>
      </w:r>
      <w:r w:rsidRPr="00D154AF">
        <w:instrText xml:space="preserve"> REF _Ref188063153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97</w:t>
      </w:r>
      <w:r w:rsidR="00221CE9"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:rsidR="009C5848" w:rsidRPr="009C5848" w:rsidRDefault="00FD531B" w:rsidP="009C5848">
      <w:pPr>
        <w:pStyle w:val="a5"/>
      </w:pPr>
      <w:r>
        <w:rPr>
          <w:noProof/>
        </w:rPr>
        <w:drawing>
          <wp:inline distT="0" distB="0" distL="0" distR="0">
            <wp:extent cx="7019925" cy="3009900"/>
            <wp:effectExtent l="0" t="0" r="0" b="0"/>
            <wp:docPr id="15" name="Рисунок 15" descr="D:\repo_github\doc\howto\02_lessons\pic\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repo_github\doc\howto\02_lessons\pic\07_inout_scheme_2.png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21" w:name="_Ref188063153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97</w:t>
      </w:r>
      <w:r w:rsidR="00221CE9" w:rsidRPr="00D154AF">
        <w:rPr>
          <w:szCs w:val="22"/>
        </w:rPr>
        <w:fldChar w:fldCharType="end"/>
      </w:r>
      <w:bookmarkEnd w:id="21"/>
      <w:r w:rsidRPr="00D154AF">
        <w:t>. Схема управления второй задвижкой</w:t>
      </w:r>
    </w:p>
    <w:p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="00221CE9" w:rsidRPr="00D154AF">
        <w:fldChar w:fldCharType="begin"/>
      </w:r>
      <w:r w:rsidRPr="00D154AF">
        <w:instrText xml:space="preserve"> REF _Ref188063153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97</w:t>
      </w:r>
      <w:r w:rsidR="00221CE9"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="00221CE9" w:rsidRPr="00D154AF">
        <w:fldChar w:fldCharType="begin"/>
      </w:r>
      <w:r w:rsidRPr="00D154AF">
        <w:instrText xml:space="preserve"> REF _Ref188063949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98</w:t>
      </w:r>
      <w:r w:rsidR="00221CE9" w:rsidRPr="00D154AF">
        <w:fldChar w:fldCharType="end"/>
      </w:r>
      <w:r w:rsidRPr="00D154AF">
        <w:t>):</w:t>
      </w:r>
    </w:p>
    <w:p w:rsidR="003D3E6F" w:rsidRPr="00D154AF" w:rsidRDefault="00FD531B" w:rsidP="001A0721">
      <w:pPr>
        <w:pStyle w:val="a5"/>
      </w:pPr>
      <w:r>
        <w:rPr>
          <w:noProof/>
        </w:rPr>
        <w:drawing>
          <wp:inline distT="0" distB="0" distL="0" distR="0">
            <wp:extent cx="7477125" cy="4057650"/>
            <wp:effectExtent l="0" t="0" r="0" b="0"/>
            <wp:docPr id="16" name="Рисунок 16" descr="D:\repo_github\doc\howto\02_lessons\pic\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repo_github\doc\howto\02_lessons\pic\07_in_table2_edit_ok.png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22" w:name="_Ref188063949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98</w:t>
      </w:r>
      <w:r w:rsidR="00221CE9" w:rsidRPr="00D154AF">
        <w:rPr>
          <w:szCs w:val="22"/>
        </w:rPr>
        <w:fldChar w:fldCharType="end"/>
      </w:r>
      <w:bookmarkEnd w:id="22"/>
      <w:r w:rsidRPr="00D154AF">
        <w:t>. Параметры блока чтение сигналов</w:t>
      </w:r>
    </w:p>
    <w:p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="00221CE9" w:rsidRPr="00D154AF">
        <w:fldChar w:fldCharType="begin"/>
      </w:r>
      <w:r w:rsidRPr="00D154AF">
        <w:instrText xml:space="preserve"> REF _Ref188064204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99</w:t>
      </w:r>
      <w:r w:rsidR="00221CE9" w:rsidRPr="00D154AF">
        <w:fldChar w:fldCharType="end"/>
      </w:r>
      <w:r w:rsidRPr="00D154AF">
        <w:t>).</w:t>
      </w:r>
    </w:p>
    <w:p w:rsidR="003D3E6F" w:rsidRPr="00D154AF" w:rsidRDefault="00FD531B" w:rsidP="001A0721">
      <w:pPr>
        <w:pStyle w:val="a5"/>
      </w:pPr>
      <w:r>
        <w:rPr>
          <w:noProof/>
        </w:rPr>
        <w:drawing>
          <wp:inline distT="0" distB="0" distL="0" distR="0">
            <wp:extent cx="7524750" cy="4057650"/>
            <wp:effectExtent l="0" t="0" r="0" b="0"/>
            <wp:docPr id="17" name="Рисунок 17" descr="D:\repo_github\doc\howto\02_lessons\pic\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repo_github\doc\howto\02_lessons\pic\07_out_table2_edit_ok.png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23" w:name="_Ref188064204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99</w:t>
      </w:r>
      <w:r w:rsidR="00221CE9" w:rsidRPr="00D154AF">
        <w:rPr>
          <w:szCs w:val="22"/>
        </w:rPr>
        <w:fldChar w:fldCharType="end"/>
      </w:r>
      <w:bookmarkEnd w:id="23"/>
      <w:r w:rsidRPr="00D154AF">
        <w:t>. Параметры блока выход алгоритма</w:t>
      </w:r>
    </w:p>
    <w:p w:rsidR="00265A54" w:rsidRDefault="003D3E6F" w:rsidP="00265A54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на рисунке (</w:t>
      </w:r>
      <w:r w:rsidR="00221CE9" w:rsidRPr="00D154AF">
        <w:fldChar w:fldCharType="begin"/>
      </w:r>
      <w:r w:rsidRPr="00D154AF">
        <w:instrText xml:space="preserve"> REF _Ref188065138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100</w:t>
      </w:r>
      <w:r w:rsidR="00221CE9" w:rsidRPr="00D154AF">
        <w:fldChar w:fldCharType="end"/>
      </w:r>
      <w:r w:rsidR="00265A54">
        <w:t>).</w:t>
      </w:r>
    </w:p>
    <w:p w:rsidR="00265A54" w:rsidRDefault="00265A54" w:rsidP="00265A54">
      <w:pPr>
        <w:rPr>
          <w:rStyle w:val="af0"/>
        </w:rPr>
      </w:pPr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>
        <w:rPr>
          <w:rStyle w:val="aa"/>
        </w:rPr>
        <w:t>y(t) = y(t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:rsidR="003D3E6F" w:rsidRDefault="00265A54" w:rsidP="004A77C8">
      <w:r w:rsidRPr="00D154AF">
        <w:rPr>
          <w:rStyle w:val="af0"/>
        </w:rPr>
        <w:t>y(t) = Y1, если x(t) &lt; a1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:rsidR="00737468" w:rsidRPr="00737468" w:rsidRDefault="00FD531B" w:rsidP="00737468">
      <w:pPr>
        <w:pStyle w:val="a5"/>
      </w:pPr>
      <w:r>
        <w:rPr>
          <w:noProof/>
        </w:rPr>
        <w:drawing>
          <wp:inline distT="0" distB="0" distL="0" distR="0">
            <wp:extent cx="4429125" cy="2438400"/>
            <wp:effectExtent l="0" t="0" r="0" b="0"/>
            <wp:docPr id="18" name="Рисунок 18" descr="D:\repo_github\doc\howto\02_lessons\pic\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repo_github\doc\howto\02_lessons\pic\07_prop_rele_szn.png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24" w:name="_Ref188065138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100</w:t>
      </w:r>
      <w:r w:rsidR="00221CE9" w:rsidRPr="00D154AF">
        <w:rPr>
          <w:szCs w:val="22"/>
        </w:rPr>
        <w:fldChar w:fldCharType="end"/>
      </w:r>
      <w:bookmarkEnd w:id="24"/>
      <w:r w:rsidRPr="00D154AF">
        <w:t>. Параметры блока релейное с зоной нечувствительности</w:t>
      </w:r>
    </w:p>
    <w:p w:rsidR="003D3E6F" w:rsidRPr="00D154AF" w:rsidRDefault="003D3E6F" w:rsidP="003D3E6F">
      <w:r w:rsidRPr="00D154AF">
        <w:rPr>
          <w:rStyle w:val="af0"/>
        </w:rPr>
        <w:t>y(t) = Y2, если x(t) &gt;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:rsidR="003D3E6F" w:rsidRPr="00D154AF" w:rsidRDefault="003D3E6F" w:rsidP="003D3E6F">
      <w:r w:rsidRPr="00D154AF">
        <w:rPr>
          <w:rStyle w:val="af0"/>
        </w:rPr>
        <w:t>y(t) = 0, если a &lt; x(t)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:rsidR="003D3E6F" w:rsidRPr="00D154AF" w:rsidRDefault="003D3E6F" w:rsidP="003D3E6F">
      <w:r w:rsidRPr="00D154AF">
        <w:t>Заданные параметры блока (</w:t>
      </w:r>
      <w:r w:rsidR="00221CE9" w:rsidRPr="00D154AF">
        <w:fldChar w:fldCharType="begin"/>
      </w:r>
      <w:r w:rsidRPr="00D154AF">
        <w:instrText xml:space="preserve"> REF _Ref188065138 \h  \* MERGEFORMAT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100</w:t>
      </w:r>
      <w:r w:rsidR="00221CE9"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:rsidR="003D3E6F" w:rsidRPr="00D154AF" w:rsidRDefault="003D3E6F" w:rsidP="00627139">
      <w:r w:rsidRPr="00D154AF">
        <w:t xml:space="preserve">Для задатчика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«Кусочно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6"/>
        <w:gridCol w:w="8804"/>
      </w:tblGrid>
      <w:tr w:rsidR="00627139" w:rsidTr="00A90A79">
        <w:tc>
          <w:tcPr>
            <w:tcW w:w="5754" w:type="dxa"/>
            <w:shd w:val="clear" w:color="auto" w:fill="auto"/>
          </w:tcPr>
          <w:p w:rsidR="00627139" w:rsidRPr="00627139" w:rsidRDefault="00FD531B" w:rsidP="00627139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3524250" cy="1533525"/>
                  <wp:effectExtent l="0" t="0" r="0" b="0"/>
                  <wp:docPr id="19" name="Рисунок 19" descr="D:\repo_github\doc\howto\02_lessons\pic\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repo_github\doc\howto\02_lessons\pic\07_prop_kus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7139" w:rsidRDefault="00627139" w:rsidP="00627139">
            <w:pPr>
              <w:pStyle w:val="a5"/>
            </w:pPr>
            <w:bookmarkStart w:id="25" w:name="_Ref188067632"/>
            <w:r w:rsidRPr="00D154AF">
              <w:t xml:space="preserve">Рисунок </w:t>
            </w:r>
            <w:r w:rsidR="00221CE9" w:rsidRPr="00A90A79">
              <w:rPr>
                <w:szCs w:val="22"/>
              </w:rPr>
              <w:fldChar w:fldCharType="begin"/>
            </w:r>
            <w:r w:rsidRPr="00A90A79">
              <w:rPr>
                <w:szCs w:val="22"/>
              </w:rPr>
              <w:instrText xml:space="preserve"> SEQ Рисунок \* ARABIC </w:instrText>
            </w:r>
            <w:r w:rsidR="00221CE9" w:rsidRPr="00A90A79">
              <w:rPr>
                <w:szCs w:val="22"/>
              </w:rPr>
              <w:fldChar w:fldCharType="separate"/>
            </w:r>
            <w:r w:rsidR="00D0298C" w:rsidRPr="00A90A79">
              <w:rPr>
                <w:noProof/>
                <w:szCs w:val="22"/>
              </w:rPr>
              <w:t>101</w:t>
            </w:r>
            <w:r w:rsidR="00221CE9" w:rsidRPr="00A90A79">
              <w:rPr>
                <w:szCs w:val="22"/>
              </w:rPr>
              <w:fldChar w:fldCharType="end"/>
            </w:r>
            <w:bookmarkEnd w:id="25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«Кусочно линейная»</w:t>
            </w:r>
          </w:p>
        </w:tc>
        <w:tc>
          <w:tcPr>
            <w:tcW w:w="8806" w:type="dxa"/>
            <w:shd w:val="clear" w:color="auto" w:fill="auto"/>
          </w:tcPr>
          <w:p w:rsidR="00627139" w:rsidRPr="00D154AF" w:rsidRDefault="00627139" w:rsidP="00627139">
            <w:r w:rsidRPr="00D154AF">
              <w:t>Зададим алгоритм для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»:</w:t>
            </w:r>
          </w:p>
          <w:p w:rsidR="00627139" w:rsidRPr="00D154AF" w:rsidRDefault="00627139" w:rsidP="00A90A7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:rsidR="00627139" w:rsidRPr="00D154AF" w:rsidRDefault="00627139" w:rsidP="00A90A7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:rsidR="00627139" w:rsidRPr="00D154AF" w:rsidRDefault="00627139" w:rsidP="00A90A7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:rsidR="00627139" w:rsidRPr="00D154AF" w:rsidRDefault="00627139" w:rsidP="00A90A7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:rsidR="00627139" w:rsidRDefault="00627139" w:rsidP="00A90A7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:rsidR="00627139" w:rsidRDefault="00627139" w:rsidP="00627139">
            <w:r w:rsidRPr="00D154AF">
              <w:t>Для реализации этого алгоритма задайте параметры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 как показано на рисунке (</w:t>
            </w:r>
            <w:r w:rsidR="00221CE9" w:rsidRPr="00D154AF">
              <w:fldChar w:fldCharType="begin"/>
            </w:r>
            <w:r w:rsidRPr="00D154AF">
              <w:instrText xml:space="preserve"> REF _Ref188067632 \h </w:instrText>
            </w:r>
            <w:r w:rsidR="00221CE9" w:rsidRPr="00D154AF">
              <w:fldChar w:fldCharType="separate"/>
            </w:r>
            <w:r w:rsidR="00D0298C" w:rsidRPr="00D154AF">
              <w:t xml:space="preserve">Рисунок </w:t>
            </w:r>
            <w:r w:rsidR="00D0298C" w:rsidRPr="00A90A79">
              <w:rPr>
                <w:noProof/>
                <w:szCs w:val="22"/>
              </w:rPr>
              <w:t>101</w:t>
            </w:r>
            <w:r w:rsidR="00221CE9" w:rsidRPr="00D154AF">
              <w:fldChar w:fldCharType="end"/>
            </w:r>
            <w:r>
              <w:t>).</w:t>
            </w:r>
          </w:p>
        </w:tc>
      </w:tr>
    </w:tbl>
    <w:p w:rsidR="003D3E6F" w:rsidRPr="00D154AF" w:rsidRDefault="003D3E6F" w:rsidP="00B2042C">
      <w:pPr>
        <w:pStyle w:val="2"/>
      </w:pPr>
      <w:bookmarkStart w:id="26" w:name="_Toc421033253"/>
      <w:r w:rsidRPr="00D154AF">
        <w:t>Проверка работы модели</w:t>
      </w:r>
      <w:bookmarkEnd w:id="26"/>
    </w:p>
    <w:p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="00221CE9" w:rsidRPr="00D154AF">
        <w:fldChar w:fldCharType="begin"/>
      </w:r>
      <w:r w:rsidRPr="00D154AF">
        <w:instrText xml:space="preserve"> REF _Ref188069440 \h  \* MERGEFORMAT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102</w:t>
      </w:r>
      <w:r w:rsidR="00221CE9" w:rsidRPr="00D154AF">
        <w:fldChar w:fldCharType="end"/>
      </w:r>
      <w:r w:rsidRPr="00D154AF">
        <w:t>)</w:t>
      </w:r>
    </w:p>
    <w:p w:rsidR="003D3E6F" w:rsidRPr="00D154AF" w:rsidRDefault="00FD531B" w:rsidP="00831793">
      <w:pPr>
        <w:pStyle w:val="a5"/>
      </w:pPr>
      <w:r>
        <w:rPr>
          <w:noProof/>
        </w:rPr>
        <w:drawing>
          <wp:inline distT="0" distB="0" distL="0" distR="0">
            <wp:extent cx="3724275" cy="2019300"/>
            <wp:effectExtent l="0" t="0" r="0" b="0"/>
            <wp:docPr id="20" name="Рисунок 20" descr="D:\repo_github\doc\howto\02_lessons\pic\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repo_github\doc\howto\02_lessons\pic\07_algo_z2_pr_button.png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27" w:name="_Ref188069440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102</w:t>
      </w:r>
      <w:r w:rsidR="00221CE9" w:rsidRPr="00D154AF">
        <w:rPr>
          <w:szCs w:val="22"/>
        </w:rPr>
        <w:fldChar w:fldCharType="end"/>
      </w:r>
      <w:bookmarkEnd w:id="27"/>
      <w:r w:rsidRPr="00D154AF">
        <w:t>. Кнопка вызова параметров расчета</w:t>
      </w:r>
    </w:p>
    <w:p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="00221CE9" w:rsidRPr="00D154AF">
        <w:fldChar w:fldCharType="begin"/>
      </w:r>
      <w:r w:rsidRPr="00D154AF">
        <w:instrText xml:space="preserve"> REF _Ref188069437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103</w:t>
      </w:r>
      <w:r w:rsidR="00221CE9" w:rsidRPr="00D154AF">
        <w:fldChar w:fldCharType="end"/>
      </w:r>
      <w:r w:rsidRPr="00D154AF">
        <w:t>).</w:t>
      </w:r>
    </w:p>
    <w:p w:rsidR="003D3E6F" w:rsidRPr="00D154AF" w:rsidRDefault="00FD531B" w:rsidP="00831793">
      <w:pPr>
        <w:pStyle w:val="a5"/>
      </w:pPr>
      <w:r>
        <w:rPr>
          <w:noProof/>
        </w:rPr>
        <w:drawing>
          <wp:inline distT="0" distB="0" distL="0" distR="0">
            <wp:extent cx="4676775" cy="2514600"/>
            <wp:effectExtent l="0" t="0" r="0" b="0"/>
            <wp:docPr id="21" name="Рисунок 21" descr="D:\repo_github\doc\howto\02_lessons\pic\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repo_github\doc\howto\02_lessons\pic\07_synchro.png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28" w:name="_Ref188069437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103</w:t>
      </w:r>
      <w:r w:rsidR="00221CE9" w:rsidRPr="00D154AF">
        <w:rPr>
          <w:szCs w:val="22"/>
        </w:rPr>
        <w:fldChar w:fldCharType="end"/>
      </w:r>
      <w:bookmarkEnd w:id="28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500 с (</w:t>
      </w:r>
      <w:r w:rsidR="00221CE9" w:rsidRPr="00D154AF">
        <w:fldChar w:fldCharType="begin"/>
      </w:r>
      <w:r w:rsidRPr="00D154AF">
        <w:instrText xml:space="preserve"> REF _Ref188143425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104</w:t>
      </w:r>
      <w:r w:rsidR="00221CE9" w:rsidRPr="00D154AF">
        <w:fldChar w:fldCharType="end"/>
      </w:r>
      <w:r w:rsidRPr="00D154AF">
        <w:t>).</w:t>
      </w:r>
    </w:p>
    <w:p w:rsidR="007A541F" w:rsidRPr="007A541F" w:rsidRDefault="00FD531B" w:rsidP="007A541F">
      <w:pPr>
        <w:pStyle w:val="a5"/>
      </w:pPr>
      <w:r>
        <w:rPr>
          <w:noProof/>
        </w:rPr>
        <w:drawing>
          <wp:inline distT="0" distB="0" distL="0" distR="0">
            <wp:extent cx="5276850" cy="3028950"/>
            <wp:effectExtent l="0" t="0" r="0" b="0"/>
            <wp:docPr id="22" name="Рисунок 22" descr="D:\repo_github\doc\howto\02_lessons\pic\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repo_github\doc\howto\02_lessons\pic\07_end_time.png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29" w:name="_Ref188143425"/>
      <w:r w:rsidRPr="00D154AF">
        <w:t xml:space="preserve">Рисунок </w:t>
      </w:r>
      <w:r w:rsidR="00221CE9">
        <w:fldChar w:fldCharType="begin"/>
      </w:r>
      <w:r w:rsidR="00013E67">
        <w:instrText xml:space="preserve"> SEQ Рисунок \* ARABIC </w:instrText>
      </w:r>
      <w:r w:rsidR="00221CE9">
        <w:fldChar w:fldCharType="separate"/>
      </w:r>
      <w:r w:rsidR="00D0298C">
        <w:rPr>
          <w:noProof/>
        </w:rPr>
        <w:t>104</w:t>
      </w:r>
      <w:r w:rsidR="00221CE9">
        <w:rPr>
          <w:noProof/>
        </w:rPr>
        <w:fldChar w:fldCharType="end"/>
      </w:r>
      <w:bookmarkEnd w:id="29"/>
      <w:r w:rsidRPr="00D154AF">
        <w:t>. Настройка конечного времени расчета</w:t>
      </w:r>
    </w:p>
    <w:p w:rsidR="003D3E6F" w:rsidRPr="00D154AF" w:rsidRDefault="003D3E6F" w:rsidP="003D3E6F">
      <w:r w:rsidRPr="00D154AF">
        <w:t>Запустите созданную схему на расчет.</w:t>
      </w:r>
    </w:p>
    <w:p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="00221CE9" w:rsidRPr="00D154AF">
        <w:fldChar w:fldCharType="begin"/>
      </w:r>
      <w:r w:rsidRPr="00D154AF">
        <w:instrText xml:space="preserve"> REF _Ref188021809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93</w:t>
      </w:r>
      <w:r w:rsidR="00221CE9"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="00221CE9" w:rsidRPr="00D154AF">
        <w:fldChar w:fldCharType="begin"/>
      </w:r>
      <w:r w:rsidRPr="00D154AF">
        <w:instrText xml:space="preserve"> REF _Ref188069775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105</w:t>
      </w:r>
      <w:r w:rsidR="00221CE9" w:rsidRPr="00D154AF">
        <w:fldChar w:fldCharType="end"/>
      </w:r>
      <w:r w:rsidRPr="00D154AF">
        <w:t>).</w:t>
      </w:r>
    </w:p>
    <w:p w:rsidR="003D3E6F" w:rsidRPr="00D154AF" w:rsidRDefault="00FD531B" w:rsidP="005B73F5">
      <w:pPr>
        <w:pStyle w:val="a5"/>
      </w:pPr>
      <w:r>
        <w:rPr>
          <w:noProof/>
        </w:rPr>
        <w:drawing>
          <wp:inline distT="0" distB="0" distL="0" distR="0">
            <wp:extent cx="7019925" cy="3028950"/>
            <wp:effectExtent l="0" t="0" r="0" b="0"/>
            <wp:docPr id="23" name="Рисунок 23" descr="D:\repo_github\doc\howto\02_lessons\pic\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repo_github\doc\howto\02_lessons\pic\07_run_ok.png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30" w:name="_Ref188069775"/>
      <w:r w:rsidRPr="00D154AF">
        <w:t xml:space="preserve">Рисунок </w:t>
      </w:r>
      <w:r w:rsidR="00221CE9"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="00221CE9" w:rsidRPr="00D154AF">
        <w:rPr>
          <w:szCs w:val="22"/>
        </w:rPr>
        <w:fldChar w:fldCharType="separate"/>
      </w:r>
      <w:r w:rsidR="00D0298C">
        <w:rPr>
          <w:noProof/>
          <w:szCs w:val="22"/>
        </w:rPr>
        <w:t>105</w:t>
      </w:r>
      <w:r w:rsidR="00221CE9" w:rsidRPr="00D154AF">
        <w:rPr>
          <w:szCs w:val="22"/>
        </w:rPr>
        <w:fldChar w:fldCharType="end"/>
      </w:r>
      <w:bookmarkEnd w:id="30"/>
      <w:r w:rsidRPr="00D154AF">
        <w:t>. Вид схемы субмодели «Управление оборудованием» во время моделирования</w:t>
      </w:r>
    </w:p>
    <w:p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блоке управления задвижками</w:t>
      </w:r>
      <w:r w:rsidRPr="00D154AF">
        <w:t xml:space="preserve"> (</w:t>
      </w:r>
      <w:r w:rsidR="00221CE9" w:rsidRPr="00D154AF">
        <w:fldChar w:fldCharType="begin"/>
      </w:r>
      <w:r w:rsidRPr="00D154AF">
        <w:instrText xml:space="preserve"> REF _Ref188072022 \h </w:instrText>
      </w:r>
      <w:r w:rsidR="00221CE9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106</w:t>
      </w:r>
      <w:r w:rsidR="00221CE9"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:rsidR="003D3E6F" w:rsidRPr="00D154AF" w:rsidRDefault="00FD531B" w:rsidP="00C05BB2">
      <w:pPr>
        <w:pStyle w:val="a5"/>
      </w:pPr>
      <w:r>
        <w:rPr>
          <w:noProof/>
        </w:rPr>
        <w:drawing>
          <wp:inline distT="0" distB="0" distL="0" distR="0">
            <wp:extent cx="9039225" cy="3152775"/>
            <wp:effectExtent l="0" t="0" r="0" b="0"/>
            <wp:docPr id="24" name="Рисунок 24" descr="D:\repo_github\doc\howto\02_lessons\pic\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repo_github\doc\howto\02_lessons\pic\07_run_ok_sdb.png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3D3E6F" w:rsidP="003D3E6F">
      <w:pPr>
        <w:pStyle w:val="a5"/>
      </w:pPr>
      <w:bookmarkStart w:id="31" w:name="_Ref188072022"/>
      <w:r w:rsidRPr="00D154AF">
        <w:t xml:space="preserve">Рисунок </w:t>
      </w:r>
      <w:r w:rsidR="00221CE9">
        <w:fldChar w:fldCharType="begin"/>
      </w:r>
      <w:r w:rsidR="00013E67">
        <w:instrText xml:space="preserve"> SEQ Рисунок \* ARABIC </w:instrText>
      </w:r>
      <w:r w:rsidR="00221CE9">
        <w:fldChar w:fldCharType="separate"/>
      </w:r>
      <w:r w:rsidR="00D0298C">
        <w:rPr>
          <w:noProof/>
        </w:rPr>
        <w:t>106</w:t>
      </w:r>
      <w:r w:rsidR="00221CE9">
        <w:rPr>
          <w:noProof/>
        </w:rPr>
        <w:fldChar w:fldCharType="end"/>
      </w:r>
      <w:bookmarkEnd w:id="31"/>
      <w:r w:rsidRPr="00D154AF">
        <w:t>. Значение сигналов в базе данных</w:t>
      </w:r>
    </w:p>
    <w:p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>, т.к. 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32"/>
        <w:gridCol w:w="8328"/>
      </w:tblGrid>
      <w:tr w:rsidR="000C436D" w:rsidTr="00A90A79">
        <w:tc>
          <w:tcPr>
            <w:tcW w:w="6232" w:type="dxa"/>
            <w:shd w:val="clear" w:color="auto" w:fill="auto"/>
          </w:tcPr>
          <w:p w:rsidR="000C436D" w:rsidRDefault="00FD531B" w:rsidP="000C436D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3810000" cy="2857500"/>
                  <wp:effectExtent l="0" t="0" r="0" b="0"/>
                  <wp:docPr id="25" name="Рисунок 25" descr="D:\repo_github\doc\howto\02_lessons\pic\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repo_github\doc\howto\02_lessons\pic\07_run_ok_z1_z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36D" w:rsidRDefault="000C436D" w:rsidP="000C436D">
            <w:pPr>
              <w:pStyle w:val="a5"/>
            </w:pPr>
            <w:bookmarkStart w:id="32" w:name="_Ref188072777"/>
            <w:r w:rsidRPr="00D154AF">
              <w:t xml:space="preserve">Рисунок </w:t>
            </w:r>
            <w:r w:rsidR="00221CE9">
              <w:fldChar w:fldCharType="begin"/>
            </w:r>
            <w:r w:rsidR="00013E67">
              <w:instrText xml:space="preserve"> SEQ Рисунок \* ARABIC </w:instrText>
            </w:r>
            <w:r w:rsidR="00221CE9">
              <w:fldChar w:fldCharType="separate"/>
            </w:r>
            <w:r w:rsidR="00D0298C">
              <w:rPr>
                <w:noProof/>
              </w:rPr>
              <w:t>107</w:t>
            </w:r>
            <w:r w:rsidR="00221CE9">
              <w:rPr>
                <w:noProof/>
              </w:rPr>
              <w:fldChar w:fldCharType="end"/>
            </w:r>
            <w:bookmarkEnd w:id="32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  <w:shd w:val="clear" w:color="auto" w:fill="auto"/>
          </w:tcPr>
          <w:p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="00221CE9" w:rsidRPr="00D154AF">
              <w:fldChar w:fldCharType="begin"/>
            </w:r>
            <w:r w:rsidRPr="00D154AF">
              <w:instrText xml:space="preserve"> REF _Ref188072777 \h </w:instrText>
            </w:r>
            <w:r w:rsidR="00221CE9"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107</w:t>
            </w:r>
            <w:r w:rsidR="00221CE9"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r w:rsidR="00AC0FDE">
              <w:t>кучосно-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тогда</w:t>
      </w:r>
      <w:r w:rsidR="004954C2">
        <w:t>,</w:t>
      </w:r>
      <w:r>
        <w:t xml:space="preserve"> когда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221CE9">
        <w:fldChar w:fldCharType="begin"/>
      </w:r>
      <w:r w:rsidR="009067A1">
        <w:instrText xml:space="preserve"> REF _Ref445283930 \h </w:instrText>
      </w:r>
      <w:r w:rsidR="00221CE9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108</w:t>
      </w:r>
      <w:r w:rsidR="00221CE9">
        <w:fldChar w:fldCharType="end"/>
      </w:r>
      <w:r w:rsidR="009067A1">
        <w:t xml:space="preserve"> и </w:t>
      </w:r>
      <w:r w:rsidR="00221CE9">
        <w:fldChar w:fldCharType="begin"/>
      </w:r>
      <w:r w:rsidR="009067A1">
        <w:instrText xml:space="preserve"> REF _Ref445283931 \h </w:instrText>
      </w:r>
      <w:r w:rsidR="00221CE9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109</w:t>
      </w:r>
      <w:r w:rsidR="00221CE9">
        <w:fldChar w:fldCharType="end"/>
      </w:r>
      <w:r w:rsidR="0012235B">
        <w:t>.</w:t>
      </w:r>
    </w:p>
    <w:p w:rsidR="00345712" w:rsidRDefault="00FD531B" w:rsidP="00345712">
      <w:pPr>
        <w:pStyle w:val="a5"/>
      </w:pPr>
      <w:r>
        <w:rPr>
          <w:noProof/>
        </w:rPr>
        <w:drawing>
          <wp:inline distT="0" distB="0" distL="0" distR="0">
            <wp:extent cx="5048250" cy="1628775"/>
            <wp:effectExtent l="0" t="0" r="0" b="0"/>
            <wp:docPr id="26" name="Рисунок 26" descr="D:\repo_github\doc\howto\02_lessons\pic\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repo_github\doc\howto\02_lessons\pic\07_run_ok_z2_compare.png"/>
                    <pic:cNvPicPr>
                      <a:picLocks noChangeAspect="1" noChangeArrowheads="1"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712" w:rsidRDefault="00345712" w:rsidP="00345712">
      <w:pPr>
        <w:pStyle w:val="a5"/>
      </w:pPr>
      <w:bookmarkStart w:id="33" w:name="_Ref445283930"/>
      <w:r w:rsidRPr="00D154AF">
        <w:t xml:space="preserve">Рисунок </w:t>
      </w:r>
      <w:r w:rsidR="00221CE9">
        <w:fldChar w:fldCharType="begin"/>
      </w:r>
      <w:r w:rsidR="00013E67">
        <w:instrText xml:space="preserve"> SEQ Рисунок \* ARABIC </w:instrText>
      </w:r>
      <w:r w:rsidR="00221CE9">
        <w:fldChar w:fldCharType="separate"/>
      </w:r>
      <w:r w:rsidR="00D0298C">
        <w:rPr>
          <w:noProof/>
        </w:rPr>
        <w:t>108</w:t>
      </w:r>
      <w:r w:rsidR="00221CE9">
        <w:rPr>
          <w:noProof/>
        </w:rPr>
        <w:fldChar w:fldCharType="end"/>
      </w:r>
      <w:bookmarkEnd w:id="33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221CE9">
        <w:fldChar w:fldCharType="begin"/>
      </w:r>
      <w:r w:rsidR="00EB40DB">
        <w:instrText xml:space="preserve"> REF _Ref188143425 \h </w:instrText>
      </w:r>
      <w:r w:rsidR="00221CE9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104</w:t>
      </w:r>
      <w:r w:rsidR="00221CE9">
        <w:fldChar w:fldCharType="end"/>
      </w:r>
      <w:r w:rsidR="00EB40DB">
        <w:t>)</w:t>
      </w:r>
      <w:r>
        <w:t>.</w:t>
      </w:r>
    </w:p>
    <w:p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>5 с а лучше 0,01 с.</w:t>
      </w:r>
    </w:p>
    <w:p w:rsidR="008340DF" w:rsidRPr="008340DF" w:rsidRDefault="00184EBB" w:rsidP="00265A54">
      <w:r>
        <w:t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</w:t>
      </w:r>
      <w:r w:rsidR="00265A54">
        <w:t>нтервале 500 секунд.</w:t>
      </w:r>
    </w:p>
    <w:p w:rsidR="00345712" w:rsidRPr="00345712" w:rsidRDefault="00FD531B" w:rsidP="00345712">
      <w:pPr>
        <w:pStyle w:val="a5"/>
      </w:pPr>
      <w:r>
        <w:rPr>
          <w:noProof/>
        </w:rPr>
        <w:drawing>
          <wp:inline distT="0" distB="0" distL="0" distR="0">
            <wp:extent cx="9182100" cy="4762500"/>
            <wp:effectExtent l="0" t="0" r="0" b="0"/>
            <wp:docPr id="27" name="Рисунок 27" descr="D:\repo_github\doc\howto\02_lessons\pic\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repo_github\doc\howto\02_lessons\pic\07_run_ok_z2_compare_graphic.png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6F" w:rsidRPr="00D154AF" w:rsidRDefault="00DD668B" w:rsidP="00265A54">
      <w:pPr>
        <w:pStyle w:val="a5"/>
      </w:pPr>
      <w:bookmarkStart w:id="34" w:name="_Ref445283931"/>
      <w:r w:rsidRPr="00D154AF">
        <w:t xml:space="preserve">Рисунок </w:t>
      </w:r>
      <w:r w:rsidR="00221CE9">
        <w:fldChar w:fldCharType="begin"/>
      </w:r>
      <w:r w:rsidR="00013E67">
        <w:instrText xml:space="preserve"> SEQ Рисунок \* ARABIC </w:instrText>
      </w:r>
      <w:r w:rsidR="00221CE9">
        <w:fldChar w:fldCharType="separate"/>
      </w:r>
      <w:r w:rsidR="00D0298C">
        <w:rPr>
          <w:noProof/>
        </w:rPr>
        <w:t>109</w:t>
      </w:r>
      <w:r w:rsidR="00221CE9">
        <w:rPr>
          <w:noProof/>
        </w:rPr>
        <w:fldChar w:fldCharType="end"/>
      </w:r>
      <w:bookmarkEnd w:id="34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sectPr w:rsidR="003D3E6F" w:rsidRPr="00D154AF" w:rsidSect="003055AF">
      <w:footerReference w:type="default" r:id="rId34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A89" w:rsidRDefault="00EE2A89" w:rsidP="00E934F0">
      <w:r>
        <w:separator/>
      </w:r>
    </w:p>
  </w:endnote>
  <w:endnote w:type="continuationSeparator" w:id="0">
    <w:p w:rsidR="00EE2A89" w:rsidRDefault="00EE2A89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271" w:rsidRPr="004A5856" w:rsidRDefault="00656271" w:rsidP="00A90A79">
    <w:pPr>
      <w:pStyle w:val="a6"/>
      <w:jc w:val="right"/>
      <w:rPr>
        <w:sz w:val="24"/>
        <w:szCs w:val="24"/>
      </w:rPr>
    </w:pP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="00221CE9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="00221CE9" w:rsidRPr="004A5856">
      <w:rPr>
        <w:rStyle w:val="a8"/>
        <w:sz w:val="24"/>
        <w:szCs w:val="24"/>
      </w:rPr>
      <w:fldChar w:fldCharType="separate"/>
    </w:r>
    <w:r w:rsidR="00B2042C">
      <w:rPr>
        <w:rStyle w:val="a8"/>
        <w:noProof/>
        <w:sz w:val="24"/>
        <w:szCs w:val="24"/>
      </w:rPr>
      <w:t>2</w:t>
    </w:r>
    <w:r w:rsidR="00221CE9"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="00221CE9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="00221CE9" w:rsidRPr="004A5856">
      <w:rPr>
        <w:rStyle w:val="a8"/>
        <w:sz w:val="24"/>
        <w:szCs w:val="24"/>
      </w:rPr>
      <w:fldChar w:fldCharType="separate"/>
    </w:r>
    <w:r w:rsidR="00B2042C">
      <w:rPr>
        <w:rStyle w:val="a8"/>
        <w:noProof/>
        <w:sz w:val="24"/>
        <w:szCs w:val="24"/>
      </w:rPr>
      <w:t>25</w:t>
    </w:r>
    <w:r w:rsidR="00221CE9"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A89" w:rsidRDefault="00EE2A89" w:rsidP="00E934F0">
      <w:r>
        <w:separator/>
      </w:r>
    </w:p>
  </w:footnote>
  <w:footnote w:type="continuationSeparator" w:id="0">
    <w:p w:rsidR="00EE2A89" w:rsidRDefault="00EE2A89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267CDA1C"/>
    <w:lvl w:ilvl="0">
      <w:start w:val="7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3E67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1CE9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5EC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A79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42C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2A89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31B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B3EF0AE-95C7-4D79-814F-0F2B3441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B2042C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qFormat/>
    <w:rsid w:val="00F73919"/>
    <w:pPr>
      <w:contextualSpacing/>
    </w:pPr>
  </w:style>
  <w:style w:type="paragraph" w:styleId="ae">
    <w:name w:val="TOC Heading"/>
    <w:basedOn w:val="1"/>
    <w:next w:val="a1"/>
    <w:qFormat/>
    <w:rsid w:val="00593129"/>
    <w:pPr>
      <w:keepLines/>
      <w:spacing w:before="480" w:after="0" w:line="276" w:lineRule="auto"/>
      <w:outlineLvl w:val="9"/>
    </w:pPr>
    <w:rPr>
      <w:rFonts w:eastAsia="Times New Roman" w:cs="Times New Roman"/>
      <w:color w:val="365F91"/>
      <w:kern w:val="0"/>
      <w:lang w:eastAsia="en-US"/>
    </w:rPr>
  </w:style>
  <w:style w:type="paragraph" w:styleId="10">
    <w:name w:val="toc 1"/>
    <w:basedOn w:val="a1"/>
    <w:next w:val="a1"/>
    <w:autoRedefine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rsid w:val="00593129"/>
    <w:rPr>
      <w:color w:val="0000FF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rsid w:val="00BD4301"/>
    <w:rPr>
      <w:sz w:val="16"/>
      <w:szCs w:val="16"/>
    </w:rPr>
  </w:style>
  <w:style w:type="paragraph" w:styleId="af3">
    <w:name w:val="annotation text"/>
    <w:basedOn w:val="a1"/>
    <w:link w:val="af4"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link w:val="af3"/>
    <w:rsid w:val="00BD4301"/>
    <w:rPr>
      <w:rFonts w:ascii="Cambria" w:eastAsia="Arial Unicode MS" w:hAnsi="Cambria"/>
    </w:rPr>
  </w:style>
  <w:style w:type="paragraph" w:styleId="af5">
    <w:name w:val="annotation subject"/>
    <w:basedOn w:val="af3"/>
    <w:next w:val="af3"/>
    <w:link w:val="af6"/>
    <w:rsid w:val="00BD4301"/>
    <w:rPr>
      <w:b/>
      <w:bCs/>
    </w:rPr>
  </w:style>
  <w:style w:type="character" w:customStyle="1" w:styleId="af6">
    <w:name w:val="Тема примечания Знак"/>
    <w:link w:val="af5"/>
    <w:rsid w:val="00BD4301"/>
    <w:rPr>
      <w:rFonts w:ascii="Cambria" w:eastAsia="Arial Unicode MS" w:hAnsi="Cambria"/>
      <w:b/>
      <w:bCs/>
    </w:rPr>
  </w:style>
  <w:style w:type="paragraph" w:styleId="af7">
    <w:name w:val="table of figures"/>
    <w:basedOn w:val="a1"/>
    <w:next w:val="a1"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D:\repo_github\doc\howto\02_lessons\pic\07_out_table_edit_ok.png" TargetMode="External"/><Relationship Id="rId18" Type="http://schemas.openxmlformats.org/officeDocument/2006/relationships/image" Target="file:///D:\repo_github\doc\howto\02_lessons\pic\07_z1_z2_pos.png" TargetMode="External"/><Relationship Id="rId26" Type="http://schemas.openxmlformats.org/officeDocument/2006/relationships/image" Target="file:///D:\repo_github\doc\howto\02_lessons\pic\07_algo_z2_pr_button.png" TargetMode="External"/><Relationship Id="rId3" Type="http://schemas.openxmlformats.org/officeDocument/2006/relationships/settings" Target="settings.xml"/><Relationship Id="rId21" Type="http://schemas.openxmlformats.org/officeDocument/2006/relationships/image" Target="file:///D:\repo_github\doc\howto\02_lessons\pic\07_inout_scheme_2.png" TargetMode="External"/><Relationship Id="rId34" Type="http://schemas.openxmlformats.org/officeDocument/2006/relationships/footer" Target="footer1.xml"/><Relationship Id="rId7" Type="http://schemas.openxmlformats.org/officeDocument/2006/relationships/image" Target="file:///D:\repo_github\doc\howto\02_lessons\pic\07_submodels_3.png" TargetMode="External"/><Relationship Id="rId12" Type="http://schemas.openxmlformats.org/officeDocument/2006/relationships/image" Target="file:///D:\repo_github\doc\howto\02_lessons\pic\07_in_table_edit_ok.png" TargetMode="External"/><Relationship Id="rId17" Type="http://schemas.openxmlformats.org/officeDocument/2006/relationships/image" Target="file:///D:\repo_github\doc\howto\02_lessons\pic\07_buz_test_run.png" TargetMode="External"/><Relationship Id="rId25" Type="http://schemas.openxmlformats.org/officeDocument/2006/relationships/image" Target="file:///D:\repo_github\doc\howto\02_lessons\pic\07_prop_kuslin.png" TargetMode="External"/><Relationship Id="rId33" Type="http://schemas.openxmlformats.org/officeDocument/2006/relationships/image" Target="file:///D:\repo_github\doc\howto\02_lessons\pic\07_run_ok_z2_compare_graphic.png" TargetMode="External"/><Relationship Id="rId2" Type="http://schemas.openxmlformats.org/officeDocument/2006/relationships/styles" Target="styles.xml"/><Relationship Id="rId16" Type="http://schemas.openxmlformats.org/officeDocument/2006/relationships/image" Target="file:///D:\repo_github\doc\howto\02_lessons\pic\07_inout_scheme_run.png" TargetMode="External"/><Relationship Id="rId20" Type="http://schemas.openxmlformats.org/officeDocument/2006/relationships/image" Target="file:///D:\repo_github\doc\howto\02_lessons\pic\07_palitra_rele_szn.png" TargetMode="External"/><Relationship Id="rId29" Type="http://schemas.openxmlformats.org/officeDocument/2006/relationships/image" Target="file:///D:\repo_github\doc\howto\02_lessons\pic\07_run_ok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D:\repo_github\doc\howto\02_lessons\pic\07_add_from_sdb.png" TargetMode="External"/><Relationship Id="rId24" Type="http://schemas.openxmlformats.org/officeDocument/2006/relationships/image" Target="file:///D:\repo_github\doc\howto\02_lessons\pic\07_prop_rele_szn.png" TargetMode="External"/><Relationship Id="rId32" Type="http://schemas.openxmlformats.org/officeDocument/2006/relationships/image" Target="file:///D:\repo_github\doc\howto\02_lessons\pic\07_run_ok_z2_compare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D:\repo_github\doc\howto\02_lessons\pic\07_inout_scheme_ok.png" TargetMode="External"/><Relationship Id="rId23" Type="http://schemas.openxmlformats.org/officeDocument/2006/relationships/image" Target="file:///D:\repo_github\doc\howto\02_lessons\pic\07_out_table2_edit_ok.png" TargetMode="External"/><Relationship Id="rId28" Type="http://schemas.openxmlformats.org/officeDocument/2006/relationships/image" Target="file:///D:\repo_github\doc\howto\02_lessons\pic\07_end_time.png" TargetMode="External"/><Relationship Id="rId36" Type="http://schemas.openxmlformats.org/officeDocument/2006/relationships/theme" Target="theme/theme1.xml"/><Relationship Id="rId10" Type="http://schemas.openxmlformats.org/officeDocument/2006/relationships/image" Target="file:///D:\repo_github\doc\howto\02_lessons\pic\07_in_table_edit.png" TargetMode="External"/><Relationship Id="rId19" Type="http://schemas.openxmlformats.org/officeDocument/2006/relationships/image" Target="file:///D:\repo_github\doc\howto\02_lessons\pic\07_palitra_kus_lin.png" TargetMode="External"/><Relationship Id="rId31" Type="http://schemas.openxmlformats.org/officeDocument/2006/relationships/image" Target="file:///D:\repo_github\doc\howto\02_lessons\pic\07_run_ok_z1_z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D:\repo_github\doc\howto\02_lessons\pic\07_new_inout_tables.png" TargetMode="External"/><Relationship Id="rId14" Type="http://schemas.openxmlformats.org/officeDocument/2006/relationships/image" Target="file:///D:\repo_github\doc\howto\02_lessons\pic\07_inout_scheme.png" TargetMode="External"/><Relationship Id="rId22" Type="http://schemas.openxmlformats.org/officeDocument/2006/relationships/image" Target="file:///D:\repo_github\doc\howto\02_lessons\pic\07_in_table2_edit_ok.png" TargetMode="External"/><Relationship Id="rId27" Type="http://schemas.openxmlformats.org/officeDocument/2006/relationships/image" Target="file:///D:\repo_github\doc\howto\02_lessons\pic\07_synchro.png" TargetMode="External"/><Relationship Id="rId30" Type="http://schemas.openxmlformats.org/officeDocument/2006/relationships/image" Target="file:///D:\repo_github\doc\howto\02_lessons\pic\07_run_ok_sdb.png" TargetMode="External"/><Relationship Id="rId35" Type="http://schemas.openxmlformats.org/officeDocument/2006/relationships/fontTable" Target="fontTable.xml"/><Relationship Id="rId8" Type="http://schemas.openxmlformats.org/officeDocument/2006/relationships/image" Target="file:///D:\repo_github\doc\howto\02_lessons\pic\07_palitra_inout_tables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2746</Words>
  <Characters>15657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LMDP</Company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sam</cp:lastModifiedBy>
  <cp:revision>2</cp:revision>
  <cp:lastPrinted>2016-03-10T10:21:00Z</cp:lastPrinted>
  <dcterms:created xsi:type="dcterms:W3CDTF">2016-03-10T13:56:00Z</dcterms:created>
  <dcterms:modified xsi:type="dcterms:W3CDTF">2016-03-10T13:56:00Z</dcterms:modified>
</cp:coreProperties>
</file>