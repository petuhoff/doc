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BA3B3" w14:textId="77777777" w:rsidR="003D3E6F" w:rsidRPr="00D154AF" w:rsidRDefault="003D3E6F" w:rsidP="005C610B">
      <w:pPr>
        <w:pStyle w:val="1"/>
        <w:ind w:firstLine="207"/>
      </w:pPr>
      <w:bookmarkStart w:id="0" w:name="_Toc421033265"/>
      <w:proofErr w:type="spellStart"/>
      <w:r w:rsidRPr="00D154AF">
        <w:t>Создание</w:t>
      </w:r>
      <w:proofErr w:type="spellEnd"/>
      <w:r w:rsidRPr="00D154AF">
        <w:t xml:space="preserve"> </w:t>
      </w:r>
      <w:proofErr w:type="spellStart"/>
      <w:r w:rsidRPr="00D154AF">
        <w:t>журнала</w:t>
      </w:r>
      <w:proofErr w:type="spellEnd"/>
      <w:r w:rsidRPr="00D154AF">
        <w:t xml:space="preserve"> </w:t>
      </w:r>
      <w:proofErr w:type="spellStart"/>
      <w:r w:rsidRPr="00D154AF">
        <w:t>регистрации</w:t>
      </w:r>
      <w:proofErr w:type="spellEnd"/>
      <w:r w:rsidRPr="00D154AF">
        <w:t xml:space="preserve"> </w:t>
      </w:r>
      <w:proofErr w:type="spellStart"/>
      <w:r w:rsidRPr="00D154AF">
        <w:t>событий</w:t>
      </w:r>
      <w:bookmarkEnd w:id="0"/>
      <w:proofErr w:type="spellEnd"/>
    </w:p>
    <w:p w14:paraId="7BB3F266" w14:textId="77777777" w:rsidR="003D3E6F" w:rsidRPr="00D154AF" w:rsidRDefault="003D3E6F" w:rsidP="005C610B">
      <w:pPr>
        <w:pStyle w:val="2"/>
      </w:pPr>
      <w:bookmarkStart w:id="1" w:name="_Toc421033266"/>
      <w:r w:rsidRPr="005C610B">
        <w:t>Регистрация</w:t>
      </w:r>
      <w:r w:rsidRPr="00D154AF">
        <w:t xml:space="preserve"> событий</w:t>
      </w:r>
      <w:bookmarkEnd w:id="1"/>
    </w:p>
    <w:p w14:paraId="4167343B" w14:textId="77653765" w:rsidR="003D3E6F" w:rsidRPr="00D154AF" w:rsidRDefault="003D3E6F" w:rsidP="003D3E6F">
      <w:r w:rsidRPr="00D154AF">
        <w:t>При работе со сложной математической моделью требуется анализировать множество параметров, как аналоговых, так и дискре</w:t>
      </w:r>
      <w:bookmarkStart w:id="2" w:name="_GoBack"/>
      <w:bookmarkEnd w:id="2"/>
      <w:r w:rsidRPr="00D154AF">
        <w:t>тных. SimInTech позволяет отслеживать параметры системы в виде временных графиков, фазовых портретов, текстовых таблиц и виртуальных приборов</w:t>
      </w:r>
      <w:r w:rsidR="00796E49">
        <w:t>, макетов панелей (щитов) управления</w:t>
      </w:r>
      <w:r w:rsidRPr="00D154AF">
        <w:t>. Также существенную помощь в анализе оказывает журнал регистрации событий, который позволяет осуществить запись последовательности любых событий в математической модели. Анализ этих записей позволяет восстанавливать последовательность событий.</w:t>
      </w:r>
    </w:p>
    <w:p w14:paraId="2F4B9AF8" w14:textId="77777777" w:rsidR="003D3E6F" w:rsidRPr="00D154AF" w:rsidRDefault="003D3E6F" w:rsidP="003D3E6F">
      <w:r w:rsidRPr="00D154AF">
        <w:t>В SimInTech существует инструмент регистрации событий, который позволяет создавать один или несколько журналов событий для всей математической модели или любой ее части.</w:t>
      </w:r>
    </w:p>
    <w:p w14:paraId="0284E647" w14:textId="77777777" w:rsidR="003D3E6F" w:rsidRPr="00D154AF" w:rsidRDefault="003D3E6F" w:rsidP="005C610B">
      <w:pPr>
        <w:pStyle w:val="2"/>
      </w:pPr>
      <w:bookmarkStart w:id="3" w:name="_Toc421033267"/>
      <w:r w:rsidRPr="00BB518E">
        <w:t>Создание</w:t>
      </w:r>
      <w:r w:rsidRPr="00D154AF">
        <w:t xml:space="preserve"> журнала регистрации событий</w:t>
      </w:r>
      <w:bookmarkEnd w:id="3"/>
    </w:p>
    <w:p w14:paraId="3F82DE87" w14:textId="41B6EC20" w:rsidR="003D3E6F" w:rsidRPr="00D154AF" w:rsidRDefault="003D3E6F" w:rsidP="003D3E6F">
      <w:r w:rsidRPr="00D154AF">
        <w:t xml:space="preserve">Откройте файл с гидравлической моделью </w:t>
      </w:r>
      <w:r w:rsidRPr="00D154AF">
        <w:rPr>
          <w:b/>
          <w:bCs/>
        </w:rPr>
        <w:t>«Схема теплогидравлики</w:t>
      </w:r>
      <w:r w:rsidR="00796E49">
        <w:rPr>
          <w:b/>
          <w:bCs/>
        </w:rPr>
        <w:t xml:space="preserve"> 1</w:t>
      </w:r>
      <w:r w:rsidRPr="00D154AF">
        <w:rPr>
          <w:b/>
          <w:bCs/>
        </w:rPr>
        <w:t>.prt»</w:t>
      </w:r>
      <w:r w:rsidRPr="00D154AF">
        <w:t>. созданный при выполнении предыдущих учебных заданий. Приступим к созданию журнала регистрации событий:</w:t>
      </w:r>
    </w:p>
    <w:p w14:paraId="1A9FA562" w14:textId="19B351D5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 главном окне программы нажмите кнопку «</w:t>
      </w:r>
      <w:r w:rsidRPr="00D154AF">
        <w:rPr>
          <w:rStyle w:val="aa"/>
        </w:rPr>
        <w:t>Менеджер данных</w:t>
      </w:r>
      <w:r w:rsidRPr="00D154AF">
        <w:t>»</w:t>
      </w:r>
      <w:r w:rsidR="00535470">
        <w:rPr>
          <w:lang w:val="en-US"/>
        </w:rPr>
        <w:t>.</w:t>
      </w:r>
    </w:p>
    <w:p w14:paraId="16590878" w14:textId="7B208E03" w:rsidR="003D3E6F" w:rsidRPr="00D154AF" w:rsidRDefault="00535470" w:rsidP="00442A4D">
      <w:pPr>
        <w:pStyle w:val="ad"/>
        <w:numPr>
          <w:ilvl w:val="0"/>
          <w:numId w:val="26"/>
        </w:numPr>
        <w:rPr>
          <w:rStyle w:val="aa"/>
        </w:rPr>
      </w:pPr>
      <w:r>
        <w:t>В появившемся окне менеджера данных н</w:t>
      </w:r>
      <w:r w:rsidR="003D3E6F" w:rsidRPr="00D154AF">
        <w:t>ажмите кнопку «</w:t>
      </w:r>
      <w:r w:rsidR="003D3E6F" w:rsidRPr="00D154AF">
        <w:rPr>
          <w:rStyle w:val="aa"/>
        </w:rPr>
        <w:t>Добавить категорию</w:t>
      </w:r>
      <w:r w:rsidR="003D3E6F" w:rsidRPr="00D154AF">
        <w:t>». Введите название новой категории «</w:t>
      </w:r>
      <w:r w:rsidR="003D3E6F" w:rsidRPr="00D154AF">
        <w:rPr>
          <w:rStyle w:val="aa"/>
        </w:rPr>
        <w:t>Журналы регистрации событий»</w:t>
      </w:r>
      <w:r w:rsidR="003D3E6F" w:rsidRPr="00D154AF">
        <w:t>;</w:t>
      </w:r>
    </w:p>
    <w:p w14:paraId="70A6A9F3" w14:textId="02D5A3E5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Выделите созданную категорию и нажмите кнопку «</w:t>
      </w:r>
      <w:r w:rsidRPr="00D154AF">
        <w:rPr>
          <w:rStyle w:val="aa"/>
        </w:rPr>
        <w:t>Журнал событий</w:t>
      </w:r>
      <w:r w:rsidRPr="00D154AF">
        <w:t>» (</w:t>
      </w:r>
      <w:r w:rsidRPr="00D154AF">
        <w:fldChar w:fldCharType="begin"/>
      </w:r>
      <w:r w:rsidRPr="00D154AF">
        <w:instrText xml:space="preserve"> REF _Ref256333819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136</w:t>
      </w:r>
      <w:r w:rsidRPr="00D154AF">
        <w:fldChar w:fldCharType="end"/>
      </w:r>
      <w:r w:rsidRPr="00D154AF">
        <w:t>);</w:t>
      </w:r>
    </w:p>
    <w:p w14:paraId="44D2BE9F" w14:textId="7D2382D7" w:rsidR="003D3E6F" w:rsidRPr="00D154AF" w:rsidRDefault="00535470" w:rsidP="00535470">
      <w:pPr>
        <w:pStyle w:val="a5"/>
      </w:pPr>
      <w:r>
        <w:rPr>
          <w:noProof/>
        </w:rPr>
        <w:lastRenderedPageBreak/>
        <w:drawing>
          <wp:inline distT="0" distB="0" distL="0" distR="0" wp14:anchorId="565F64D2" wp14:editId="70D63F3D">
            <wp:extent cx="3114286" cy="1457143"/>
            <wp:effectExtent l="0" t="0" r="0" b="0"/>
            <wp:docPr id="107" name="10_md_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10_md_j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B09A" w14:textId="5B172CE0" w:rsidR="003D3E6F" w:rsidRDefault="003D3E6F" w:rsidP="003D3E6F">
      <w:pPr>
        <w:pStyle w:val="a5"/>
      </w:pPr>
      <w:bookmarkStart w:id="4" w:name="_Ref256333819"/>
      <w:r w:rsidRPr="00D154AF">
        <w:t xml:space="preserve">Рисунок </w:t>
      </w:r>
      <w:fldSimple w:instr=" SEQ Рисунок \* ARABIC ">
        <w:r w:rsidR="00D0298C">
          <w:rPr>
            <w:noProof/>
          </w:rPr>
          <w:t>136</w:t>
        </w:r>
      </w:fldSimple>
      <w:bookmarkEnd w:id="4"/>
      <w:r w:rsidRPr="00D154AF">
        <w:t>. Диалоговое окно «Менеджер данных» после добавления новой категории</w:t>
      </w:r>
    </w:p>
    <w:p w14:paraId="4B4A3177" w14:textId="318ECA5B" w:rsidR="00220155" w:rsidRPr="00220155" w:rsidRDefault="00220155" w:rsidP="00220155">
      <w:pPr>
        <w:pStyle w:val="a5"/>
      </w:pPr>
      <w:r>
        <w:rPr>
          <w:noProof/>
        </w:rPr>
        <w:drawing>
          <wp:inline distT="0" distB="0" distL="0" distR="0" wp14:anchorId="4DF5E617" wp14:editId="6644F7A0">
            <wp:extent cx="3114675" cy="1543050"/>
            <wp:effectExtent l="0" t="0" r="9525" b="0"/>
            <wp:docPr id="108" name="10_md_j_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10_md_j_add.png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E62F" w14:textId="17A0724D" w:rsidR="00220155" w:rsidRDefault="00220155" w:rsidP="00220155">
      <w:pPr>
        <w:pStyle w:val="a5"/>
      </w:pPr>
      <w:bookmarkStart w:id="5" w:name="_Ref445367625"/>
      <w:r w:rsidRPr="00D154AF">
        <w:t xml:space="preserve">Рисунок </w:t>
      </w:r>
      <w:fldSimple w:instr=" SEQ Рисунок \* ARABIC ">
        <w:r w:rsidR="00D0298C">
          <w:rPr>
            <w:noProof/>
          </w:rPr>
          <w:t>137</w:t>
        </w:r>
      </w:fldSimple>
      <w:bookmarkEnd w:id="5"/>
      <w:r w:rsidRPr="00D154AF">
        <w:t xml:space="preserve">. Диалоговое окно «Менеджер данных» после добавления </w:t>
      </w:r>
      <w:r>
        <w:t>журнала</w:t>
      </w:r>
    </w:p>
    <w:p w14:paraId="4A6EF1CA" w14:textId="7BFAA347" w:rsidR="003D3E6F" w:rsidRPr="00D154AF" w:rsidRDefault="003D3E6F" w:rsidP="00442A4D">
      <w:pPr>
        <w:pStyle w:val="ad"/>
        <w:numPr>
          <w:ilvl w:val="0"/>
          <w:numId w:val="26"/>
        </w:numPr>
      </w:pPr>
      <w:r w:rsidRPr="00D154AF">
        <w:t>В категории «</w:t>
      </w:r>
      <w:r w:rsidRPr="00D154AF">
        <w:rPr>
          <w:rStyle w:val="aa"/>
        </w:rPr>
        <w:t>Журналы регистрации событий»</w:t>
      </w:r>
      <w:r w:rsidRPr="00D154AF">
        <w:t xml:space="preserve"> появится новый элемент «</w:t>
      </w:r>
      <w:r w:rsidRPr="00D154AF">
        <w:rPr>
          <w:rStyle w:val="aa"/>
        </w:rPr>
        <w:t>Регистратор событий»</w:t>
      </w:r>
      <w:r w:rsidRPr="00D154AF">
        <w:t xml:space="preserve">. При необходимости раскройте список категорий, нажав на значок </w:t>
      </w:r>
      <w:r w:rsidRPr="00D154AF">
        <w:rPr>
          <w:rStyle w:val="aa"/>
        </w:rPr>
        <w:t>«+»</w:t>
      </w:r>
      <w:r w:rsidR="00220155">
        <w:t xml:space="preserve"> слева от имени категории (</w:t>
      </w:r>
      <w:r w:rsidR="00220155">
        <w:fldChar w:fldCharType="begin"/>
      </w:r>
      <w:r w:rsidR="00220155">
        <w:instrText xml:space="preserve"> REF _Ref445367625 \h </w:instrText>
      </w:r>
      <w:r w:rsidR="00220155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137</w:t>
      </w:r>
      <w:r w:rsidR="00220155">
        <w:fldChar w:fldCharType="end"/>
      </w:r>
      <w:r w:rsidR="00220155">
        <w:t>)</w:t>
      </w:r>
    </w:p>
    <w:p w14:paraId="10DF3EAB" w14:textId="38343AEC" w:rsidR="003D3E6F" w:rsidRPr="00D154AF" w:rsidRDefault="003D3E6F" w:rsidP="003D3E6F">
      <w:r w:rsidRPr="00D154AF">
        <w:t xml:space="preserve">Событием в математической модели является любое изменение </w:t>
      </w:r>
      <w:r w:rsidR="007E11F1">
        <w:t xml:space="preserve">любого </w:t>
      </w:r>
      <w:r w:rsidRPr="00D154AF">
        <w:t>расчетного параметра</w:t>
      </w:r>
      <w:r w:rsidR="007E11F1">
        <w:t xml:space="preserve"> (сигнала)</w:t>
      </w:r>
      <w:r w:rsidRPr="00D154AF">
        <w:t>. Для создания события нужно выбрать параметр, изменение которого будет являться событием, и настроить свойства.</w:t>
      </w:r>
    </w:p>
    <w:p w14:paraId="5F73DE51" w14:textId="77777777" w:rsidR="003D3E6F" w:rsidRPr="00D154AF" w:rsidRDefault="003D3E6F" w:rsidP="005C610B">
      <w:pPr>
        <w:pStyle w:val="2"/>
      </w:pPr>
      <w:bookmarkStart w:id="6" w:name="_Toc421033268"/>
      <w:r w:rsidRPr="00D154AF">
        <w:t>Добавление параметров в «Регистратора событий»</w:t>
      </w:r>
      <w:bookmarkEnd w:id="6"/>
    </w:p>
    <w:p w14:paraId="7B24AC1A" w14:textId="77777777" w:rsidR="003D3E6F" w:rsidRPr="00D154AF" w:rsidRDefault="003D3E6F" w:rsidP="003D3E6F">
      <w:r w:rsidRPr="00D154AF">
        <w:t>Для создания нового события необходимо осуществить следующие действия:</w:t>
      </w:r>
    </w:p>
    <w:p w14:paraId="48EB6A1D" w14:textId="77777777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>Осуществите клик правой кнопкой мыши на пункте</w:t>
      </w:r>
      <w:r w:rsidRPr="00D154AF">
        <w:rPr>
          <w:rStyle w:val="aa"/>
        </w:rPr>
        <w:t xml:space="preserve"> «Регистратор событий»</w:t>
      </w:r>
      <w:r w:rsidRPr="00D154AF">
        <w:t>.</w:t>
      </w:r>
    </w:p>
    <w:p w14:paraId="0A52C05E" w14:textId="17B512CD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 xml:space="preserve">В выпадающем меню выберите пункт </w:t>
      </w:r>
      <w:r w:rsidRPr="00D154AF">
        <w:rPr>
          <w:b/>
          <w:bCs/>
        </w:rPr>
        <w:t>«Добавить параметр»</w:t>
      </w:r>
      <w:r w:rsidR="00220155">
        <w:t>.</w:t>
      </w:r>
    </w:p>
    <w:p w14:paraId="23AA83DB" w14:textId="6B8BD03A" w:rsidR="003D3E6F" w:rsidRPr="00D154AF" w:rsidRDefault="003D3E6F" w:rsidP="003D3E6F">
      <w:pPr>
        <w:pStyle w:val="a9"/>
      </w:pPr>
    </w:p>
    <w:p w14:paraId="3DFBDD58" w14:textId="2AC6E995" w:rsidR="00905B78" w:rsidRDefault="003D3E6F" w:rsidP="00905B78">
      <w:pPr>
        <w:pStyle w:val="ad"/>
        <w:numPr>
          <w:ilvl w:val="0"/>
          <w:numId w:val="27"/>
        </w:numPr>
      </w:pPr>
      <w:r w:rsidRPr="00D154AF">
        <w:lastRenderedPageBreak/>
        <w:t>В появившемся диалоговом окне введите имя блока «</w:t>
      </w:r>
      <w:r w:rsidRPr="00D154AF">
        <w:rPr>
          <w:rStyle w:val="aa"/>
        </w:rPr>
        <w:t>Z1»</w:t>
      </w:r>
      <w:r w:rsidRPr="00D154AF">
        <w:t xml:space="preserve"> (первая задвижка) и имя параметра «</w:t>
      </w:r>
      <w:proofErr w:type="spellStart"/>
      <w:r w:rsidRPr="00D154AF">
        <w:rPr>
          <w:rStyle w:val="aa"/>
        </w:rPr>
        <w:t>State</w:t>
      </w:r>
      <w:proofErr w:type="spellEnd"/>
      <w:r w:rsidRPr="00D154AF">
        <w:rPr>
          <w:rStyle w:val="aa"/>
        </w:rPr>
        <w:t xml:space="preserve">» </w:t>
      </w:r>
      <w:r w:rsidRPr="00D154AF">
        <w:t>(положение задвижки) (</w:t>
      </w:r>
      <w:r w:rsidRPr="00D154AF">
        <w:fldChar w:fldCharType="begin"/>
      </w:r>
      <w:r w:rsidRPr="00D154AF">
        <w:instrText xml:space="preserve"> REF _Ref195619994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138</w:t>
      </w:r>
      <w:r w:rsidRPr="00D154AF">
        <w:fldChar w:fldCharType="end"/>
      </w:r>
      <w:r w:rsidRPr="00D154AF">
        <w:t>):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0596"/>
      </w:tblGrid>
      <w:tr w:rsidR="00905B78" w14:paraId="24DA1417" w14:textId="77777777" w:rsidTr="00717796">
        <w:tc>
          <w:tcPr>
            <w:tcW w:w="3964" w:type="dxa"/>
          </w:tcPr>
          <w:p w14:paraId="615A4608" w14:textId="3DB20E50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72DBE628" wp14:editId="7EDCA7B0">
                  <wp:extent cx="2019300" cy="1447800"/>
                  <wp:effectExtent l="0" t="0" r="0" b="0"/>
                  <wp:docPr id="111" name="10_md_j_add_z1_st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10_md_j_add_z1_state.png"/>
                          <pic:cNvPicPr/>
                        </pic:nvPicPr>
                        <pic:blipFill>
                          <a:blip r:link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8703E" w14:textId="1F0C5F23" w:rsidR="00905B78" w:rsidRDefault="00905B78" w:rsidP="00905B78">
            <w:pPr>
              <w:pStyle w:val="a5"/>
            </w:pPr>
            <w:bookmarkStart w:id="7" w:name="_Ref195619994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138</w:t>
              </w:r>
            </w:fldSimple>
            <w:bookmarkEnd w:id="7"/>
            <w:r w:rsidRPr="00D154AF">
              <w:t xml:space="preserve">. </w:t>
            </w:r>
            <w:r>
              <w:t>Добавление</w:t>
            </w:r>
            <w:r>
              <w:br/>
            </w:r>
            <w:r w:rsidRPr="00D154AF">
              <w:t>параметра для регистрации</w:t>
            </w:r>
          </w:p>
        </w:tc>
        <w:tc>
          <w:tcPr>
            <w:tcW w:w="10596" w:type="dxa"/>
          </w:tcPr>
          <w:p w14:paraId="2F97897B" w14:textId="5ECBEBD1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77EB8EAC" wp14:editId="721A00B9">
                  <wp:extent cx="2886478" cy="1448002"/>
                  <wp:effectExtent l="0" t="0" r="9525" b="0"/>
                  <wp:docPr id="15" name="10_md_j_add_from_b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0_md_j_add_from_base.png"/>
                          <pic:cNvPicPr/>
                        </pic:nvPicPr>
                        <pic:blipFill>
                          <a:blip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6A6CE" w14:textId="200B5771" w:rsidR="00905B78" w:rsidRDefault="00905B78" w:rsidP="00905B78">
            <w:pPr>
              <w:pStyle w:val="a5"/>
            </w:pPr>
            <w:bookmarkStart w:id="8" w:name="_Ref195621264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139</w:t>
              </w:r>
            </w:fldSimple>
            <w:bookmarkEnd w:id="8"/>
            <w:r w:rsidRPr="00D154AF">
              <w:t>. Кнопка вызова поиска параметров в базе данных</w:t>
            </w:r>
          </w:p>
        </w:tc>
      </w:tr>
    </w:tbl>
    <w:p w14:paraId="034CBE56" w14:textId="51FBA8A3" w:rsidR="003D3E6F" w:rsidRPr="00D154AF" w:rsidRDefault="003D3E6F" w:rsidP="00442A4D">
      <w:pPr>
        <w:pStyle w:val="ad"/>
        <w:numPr>
          <w:ilvl w:val="0"/>
          <w:numId w:val="27"/>
        </w:numPr>
      </w:pPr>
      <w:r w:rsidRPr="00D154AF">
        <w:t xml:space="preserve">Закройте окно нажатием на кнопку </w:t>
      </w:r>
      <w:r w:rsidRPr="00D154AF">
        <w:rPr>
          <w:b/>
          <w:bCs/>
        </w:rPr>
        <w:t>«</w:t>
      </w:r>
      <w:r w:rsidR="001C149D">
        <w:rPr>
          <w:b/>
          <w:bCs/>
        </w:rPr>
        <w:t>Ок</w:t>
      </w:r>
      <w:r w:rsidRPr="00D154AF">
        <w:rPr>
          <w:b/>
          <w:bCs/>
        </w:rPr>
        <w:t>»</w:t>
      </w:r>
      <w:r w:rsidRPr="00D154AF">
        <w:t>, сохранив внесенные изменения.</w:t>
      </w:r>
    </w:p>
    <w:p w14:paraId="322EACFB" w14:textId="0D752AD2" w:rsidR="003D3E6F" w:rsidRPr="00D154AF" w:rsidRDefault="003D3E6F" w:rsidP="003D3E6F">
      <w:pPr>
        <w:rPr>
          <w:rStyle w:val="aa"/>
        </w:rPr>
      </w:pPr>
      <w:r w:rsidRPr="00D154AF">
        <w:t xml:space="preserve">В окне </w:t>
      </w:r>
      <w:r w:rsidRPr="00D154AF">
        <w:rPr>
          <w:rStyle w:val="aa"/>
        </w:rPr>
        <w:t>«Менеджер данных»</w:t>
      </w:r>
      <w:r w:rsidRPr="00D154AF">
        <w:t xml:space="preserve"> под пунктом </w:t>
      </w:r>
      <w:r w:rsidRPr="00D154AF">
        <w:rPr>
          <w:rStyle w:val="aa"/>
        </w:rPr>
        <w:t>«Регистратор событий»</w:t>
      </w:r>
      <w:r w:rsidRPr="00D154AF">
        <w:t xml:space="preserve"> появится новый парамет</w:t>
      </w:r>
      <w:r w:rsidR="00220155">
        <w:t>р</w:t>
      </w:r>
      <w:r w:rsidRPr="00D154AF">
        <w:t xml:space="preserve"> </w:t>
      </w:r>
      <w:r w:rsidRPr="00220155">
        <w:rPr>
          <w:rStyle w:val="aa"/>
          <w:lang w:val="en-US"/>
        </w:rPr>
        <w:t>Z</w:t>
      </w:r>
      <w:proofErr w:type="gramStart"/>
      <w:r w:rsidRPr="00220155">
        <w:rPr>
          <w:rStyle w:val="aa"/>
          <w:lang w:val="en-US"/>
        </w:rPr>
        <w:t>1.S</w:t>
      </w:r>
      <w:r w:rsidR="007E11F1" w:rsidRPr="00220155">
        <w:rPr>
          <w:rStyle w:val="aa"/>
          <w:lang w:val="en-US"/>
        </w:rPr>
        <w:t>t</w:t>
      </w:r>
      <w:r w:rsidRPr="00220155">
        <w:rPr>
          <w:rStyle w:val="aa"/>
          <w:lang w:val="en-US"/>
        </w:rPr>
        <w:t>ate</w:t>
      </w:r>
      <w:proofErr w:type="gramEnd"/>
      <w:r w:rsidRPr="00D154AF">
        <w:t>.</w:t>
      </w:r>
    </w:p>
    <w:p w14:paraId="43AED474" w14:textId="77777777" w:rsidR="003D3E6F" w:rsidRPr="00D154AF" w:rsidRDefault="003D3E6F" w:rsidP="003D3E6F">
      <w:r w:rsidRPr="00D154AF">
        <w:t>Кроме добавления нового параметра по имени блока можно добавлять в качестве параметров сигналы из базы данных проекта. Для этого:</w:t>
      </w:r>
    </w:p>
    <w:p w14:paraId="56507F7D" w14:textId="4AAE5407" w:rsidR="003D3E6F" w:rsidRPr="00D154AF" w:rsidRDefault="003D3E6F" w:rsidP="00622DAD">
      <w:pPr>
        <w:pStyle w:val="ad"/>
        <w:numPr>
          <w:ilvl w:val="0"/>
          <w:numId w:val="68"/>
        </w:numPr>
      </w:pPr>
      <w:r w:rsidRPr="00D154AF">
        <w:t>повторите приведенные выше пункты 1–2, в диалоговом окне «</w:t>
      </w:r>
      <w:r w:rsidRPr="00D154AF">
        <w:rPr>
          <w:rStyle w:val="aa"/>
        </w:rPr>
        <w:t>Изменение параметра</w:t>
      </w:r>
      <w:r w:rsidRPr="00D154AF">
        <w:t>» нажмите кнопку «</w:t>
      </w:r>
      <w:r w:rsidRPr="00D154AF">
        <w:rPr>
          <w:rStyle w:val="aa"/>
        </w:rPr>
        <w:t>Найти значение в базе</w:t>
      </w:r>
      <w:r w:rsidRPr="00D154AF">
        <w:t>» (</w:t>
      </w:r>
      <w:r w:rsidRPr="00D154AF">
        <w:fldChar w:fldCharType="begin"/>
      </w:r>
      <w:r w:rsidRPr="00D154AF">
        <w:instrText xml:space="preserve"> REF _Ref195621264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139</w:t>
      </w:r>
      <w:r w:rsidRPr="00D154AF">
        <w:fldChar w:fldCharType="end"/>
      </w:r>
      <w:r w:rsidR="00905B78">
        <w:t>).</w:t>
      </w:r>
    </w:p>
    <w:p w14:paraId="44C6FE03" w14:textId="47376722" w:rsidR="003D3E6F" w:rsidRPr="00D154AF" w:rsidRDefault="003D3E6F" w:rsidP="00622DAD">
      <w:pPr>
        <w:pStyle w:val="ad"/>
        <w:numPr>
          <w:ilvl w:val="0"/>
          <w:numId w:val="68"/>
        </w:numPr>
      </w:pPr>
      <w:r w:rsidRPr="00D154AF">
        <w:t xml:space="preserve">Нажатие кнопки </w:t>
      </w:r>
      <w:r w:rsidRPr="00D154AF">
        <w:rPr>
          <w:rStyle w:val="aa"/>
        </w:rPr>
        <w:t>«Найти значение в базе данных»</w:t>
      </w:r>
      <w:r w:rsidRPr="00D154AF">
        <w:t xml:space="preserve"> приводит к появлению окна </w:t>
      </w:r>
      <w:r w:rsidRPr="00905B78">
        <w:rPr>
          <w:rStyle w:val="aa"/>
          <w:b w:val="0"/>
        </w:rPr>
        <w:t>редактора базы данных.</w:t>
      </w:r>
    </w:p>
    <w:p w14:paraId="562FCDB0" w14:textId="28EE21C3" w:rsidR="003D3E6F" w:rsidRPr="00D154AF" w:rsidRDefault="003D3E6F" w:rsidP="00442A4D">
      <w:pPr>
        <w:pStyle w:val="ad"/>
        <w:numPr>
          <w:ilvl w:val="0"/>
          <w:numId w:val="68"/>
        </w:numPr>
      </w:pPr>
      <w:r w:rsidRPr="00D154AF">
        <w:t xml:space="preserve">Выберите в базе данных сигнал </w:t>
      </w:r>
      <w:r w:rsidRPr="00D154AF">
        <w:rPr>
          <w:b/>
        </w:rPr>
        <w:t>«yb01»</w:t>
      </w:r>
      <w:r w:rsidRPr="00D154AF">
        <w:t xml:space="preserve"> («</w:t>
      </w:r>
      <w:r w:rsidRPr="00D154AF">
        <w:rPr>
          <w:rStyle w:val="aa"/>
        </w:rPr>
        <w:t>Команда Открыть»</w:t>
      </w:r>
      <w:r w:rsidR="00220155" w:rsidRPr="00220155">
        <w:rPr>
          <w:rStyle w:val="aa"/>
          <w:b w:val="0"/>
        </w:rPr>
        <w:t>)</w:t>
      </w:r>
      <w:r w:rsidRPr="00D154AF">
        <w:t xml:space="preserve"> для задвижки «</w:t>
      </w:r>
      <w:r w:rsidRPr="00D154AF">
        <w:rPr>
          <w:rStyle w:val="aa"/>
        </w:rPr>
        <w:t>Z2»</w:t>
      </w:r>
      <w:r w:rsidR="00220155">
        <w:t>.</w:t>
      </w:r>
    </w:p>
    <w:p w14:paraId="0E0473D7" w14:textId="6648E3EB" w:rsidR="00064D8B" w:rsidRPr="00064D8B" w:rsidRDefault="003D3E6F" w:rsidP="00064D8B">
      <w:pPr>
        <w:pStyle w:val="ad"/>
        <w:numPr>
          <w:ilvl w:val="0"/>
          <w:numId w:val="68"/>
        </w:numPr>
      </w:pPr>
      <w:bookmarkStart w:id="9" w:name="_Toc421033269"/>
      <w:r w:rsidRPr="00D154AF">
        <w:t xml:space="preserve">Аналогичным образом добавьте параметр </w:t>
      </w:r>
      <w:r w:rsidRPr="00D154AF">
        <w:rPr>
          <w:rStyle w:val="aa"/>
        </w:rPr>
        <w:t>«yb02»</w:t>
      </w:r>
      <w:r w:rsidRPr="00D154AF">
        <w:t xml:space="preserve"> (</w:t>
      </w:r>
      <w:r w:rsidRPr="00D154AF">
        <w:rPr>
          <w:rStyle w:val="aa"/>
        </w:rPr>
        <w:t>«Команда Закрыть»</w:t>
      </w:r>
      <w:r w:rsidRPr="00D154AF">
        <w:t xml:space="preserve">) для задвижки </w:t>
      </w:r>
      <w:r w:rsidRPr="00D154AF">
        <w:rPr>
          <w:b/>
        </w:rPr>
        <w:t>«Z2»</w:t>
      </w:r>
      <w:r w:rsidRPr="00D154AF">
        <w:t>.</w:t>
      </w:r>
    </w:p>
    <w:p w14:paraId="37B24092" w14:textId="77777777" w:rsidR="003D3E6F" w:rsidRPr="00D154AF" w:rsidRDefault="003D3E6F" w:rsidP="005C610B">
      <w:pPr>
        <w:pStyle w:val="2"/>
      </w:pPr>
      <w:r w:rsidRPr="00D154AF">
        <w:lastRenderedPageBreak/>
        <w:t>Настройка параметров регистрации событий</w:t>
      </w:r>
      <w:bookmarkEnd w:id="9"/>
    </w:p>
    <w:p w14:paraId="4C6405BF" w14:textId="77777777" w:rsidR="003D3E6F" w:rsidRPr="00D154AF" w:rsidRDefault="003D3E6F" w:rsidP="003D3E6F">
      <w:r w:rsidRPr="00D154AF">
        <w:t xml:space="preserve">Кроме выбора параметра математической модели для регистрации события необходимо выбрать условия возникновения события. Например, событием может быть превышение значения выше </w:t>
      </w:r>
      <w:proofErr w:type="spellStart"/>
      <w:r w:rsidRPr="00D154AF">
        <w:t>уставки</w:t>
      </w:r>
      <w:proofErr w:type="spellEnd"/>
      <w:r w:rsidRPr="00D154AF">
        <w:t xml:space="preserve"> (т.е. определенной величины, с которой сравнивается текущий расчетный сигнал).</w:t>
      </w:r>
    </w:p>
    <w:p w14:paraId="343D3FA9" w14:textId="77777777" w:rsidR="003D3E6F" w:rsidRPr="00D154AF" w:rsidRDefault="003D3E6F" w:rsidP="003D3E6F">
      <w:r w:rsidRPr="00D154AF">
        <w:t xml:space="preserve">По умолчанию регистратор настроен на изменение значения логических параметров с </w:t>
      </w:r>
      <w:r w:rsidRPr="00D154AF">
        <w:rPr>
          <w:rStyle w:val="aa"/>
        </w:rPr>
        <w:t>«0»</w:t>
      </w:r>
      <w:r w:rsidRPr="00D154AF">
        <w:t xml:space="preserve"> (логическое «</w:t>
      </w:r>
      <w:r w:rsidRPr="00D154AF">
        <w:rPr>
          <w:rStyle w:val="aa"/>
        </w:rPr>
        <w:t>Нет»</w:t>
      </w:r>
      <w:r w:rsidRPr="00D154AF">
        <w:t xml:space="preserve">) на </w:t>
      </w:r>
      <w:r w:rsidRPr="00D154AF">
        <w:rPr>
          <w:rStyle w:val="aa"/>
        </w:rPr>
        <w:t>«1»</w:t>
      </w:r>
      <w:r w:rsidRPr="00D154AF">
        <w:t xml:space="preserve"> (логическое «</w:t>
      </w:r>
      <w:r w:rsidRPr="00D154AF">
        <w:rPr>
          <w:rStyle w:val="aa"/>
        </w:rPr>
        <w:t>Да»</w:t>
      </w:r>
      <w:r w:rsidRPr="00D154AF">
        <w:t>).</w:t>
      </w:r>
    </w:p>
    <w:p w14:paraId="2CC016FB" w14:textId="77777777" w:rsidR="003D3E6F" w:rsidRPr="00D154AF" w:rsidRDefault="003D3E6F" w:rsidP="003D3E6F">
      <w:r w:rsidRPr="00D154AF">
        <w:t>Для изменения условий срабатывания события необходимо выполнить следующие действия:</w:t>
      </w:r>
    </w:p>
    <w:p w14:paraId="603E53D4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>Осуществите клик правой кнопкой мыши по названию параметра в разделе</w:t>
      </w:r>
      <w:r w:rsidRPr="00D154AF">
        <w:rPr>
          <w:rStyle w:val="aa"/>
        </w:rPr>
        <w:t xml:space="preserve"> </w:t>
      </w:r>
      <w:r w:rsidRPr="00D154AF">
        <w:t>«</w:t>
      </w:r>
      <w:r w:rsidRPr="00D154AF">
        <w:rPr>
          <w:rStyle w:val="aa"/>
        </w:rPr>
        <w:t>Регистратор событий</w:t>
      </w:r>
      <w:r w:rsidRPr="00D154AF">
        <w:t>»;</w:t>
      </w:r>
    </w:p>
    <w:p w14:paraId="5222D224" w14:textId="611DBD6D" w:rsidR="003D3E6F" w:rsidRDefault="003D3E6F" w:rsidP="00442A4D">
      <w:pPr>
        <w:pStyle w:val="ad"/>
        <w:numPr>
          <w:ilvl w:val="0"/>
          <w:numId w:val="28"/>
        </w:numPr>
      </w:pPr>
      <w:r w:rsidRPr="00D154AF">
        <w:t>В выпадающем меню выберите пункт «</w:t>
      </w:r>
      <w:r w:rsidRPr="00D154AF">
        <w:rPr>
          <w:rStyle w:val="aa"/>
        </w:rPr>
        <w:t>Дополнительно</w:t>
      </w:r>
      <w:r w:rsidRPr="00D154AF">
        <w:t>»: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905B78" w14:paraId="297EF6BB" w14:textId="77777777" w:rsidTr="00905B78">
        <w:tc>
          <w:tcPr>
            <w:tcW w:w="7280" w:type="dxa"/>
          </w:tcPr>
          <w:p w14:paraId="4CBE322F" w14:textId="77777777" w:rsidR="00905B78" w:rsidRDefault="00905B78" w:rsidP="00905B78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975D8AE" wp14:editId="6A9AA7B9">
                  <wp:extent cx="3162300" cy="2505075"/>
                  <wp:effectExtent l="0" t="0" r="0" b="9525"/>
                  <wp:docPr id="112" name="10_j_additi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10_j_additional.png"/>
                          <pic:cNvPicPr/>
                        </pic:nvPicPr>
                        <pic:blipFill>
                          <a:blip r:link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8E61E" w14:textId="2CACA532" w:rsidR="00905B78" w:rsidRDefault="00905B78" w:rsidP="00905B78">
            <w:pPr>
              <w:pStyle w:val="a5"/>
            </w:pPr>
            <w:bookmarkStart w:id="10" w:name="_Ref195954500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140</w:t>
              </w:r>
            </w:fldSimple>
            <w:bookmarkEnd w:id="10"/>
            <w:r w:rsidRPr="00D154AF">
              <w:t>. Вызов диалогового окна настройки события</w:t>
            </w:r>
          </w:p>
        </w:tc>
        <w:tc>
          <w:tcPr>
            <w:tcW w:w="7280" w:type="dxa"/>
          </w:tcPr>
          <w:p w14:paraId="4D4D3990" w14:textId="77777777" w:rsidR="00905B78" w:rsidRDefault="00905B78" w:rsidP="00905B78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21262F2" wp14:editId="4A216169">
                  <wp:extent cx="2238375" cy="2819400"/>
                  <wp:effectExtent l="0" t="0" r="9525" b="0"/>
                  <wp:docPr id="113" name="10_state_z1_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10_state_z1_99.png"/>
                          <pic:cNvPicPr/>
                        </pic:nvPicPr>
                        <pic:blipFill>
                          <a:blip r:link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40E430" w14:textId="0501FB30" w:rsidR="00905B78" w:rsidRPr="00905B78" w:rsidRDefault="00905B78" w:rsidP="00905B78">
            <w:pPr>
              <w:pStyle w:val="a5"/>
            </w:pPr>
            <w:bookmarkStart w:id="11" w:name="_Ref195954512"/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141</w:t>
              </w:r>
            </w:fldSimple>
            <w:bookmarkEnd w:id="11"/>
            <w:r w:rsidRPr="00D154AF">
              <w:t>. Настройка параметров регистрации событий</w:t>
            </w:r>
          </w:p>
        </w:tc>
      </w:tr>
    </w:tbl>
    <w:p w14:paraId="0FD29222" w14:textId="5FB2FAFF" w:rsidR="003D3E6F" w:rsidRPr="00D154AF" w:rsidRDefault="003D3E6F" w:rsidP="003D3E6F">
      <w:r w:rsidRPr="00D154AF">
        <w:t>После этого появляется окно настроек регистрации событий (</w:t>
      </w:r>
      <w:r w:rsidRPr="00D154AF">
        <w:fldChar w:fldCharType="begin"/>
      </w:r>
      <w:r w:rsidRPr="00D154AF">
        <w:instrText xml:space="preserve"> REF _Ref195954512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141</w:t>
      </w:r>
      <w:r w:rsidRPr="00D154AF">
        <w:fldChar w:fldCharType="end"/>
      </w:r>
      <w:r w:rsidRPr="00D154AF">
        <w:t>). В данном диалоговом окне необходимо настроить следующие параметры:</w:t>
      </w:r>
    </w:p>
    <w:p w14:paraId="1C3CEC02" w14:textId="77777777" w:rsidR="003D3E6F" w:rsidRPr="00D154AF" w:rsidRDefault="003D3E6F" w:rsidP="003D3E6F">
      <w:r w:rsidRPr="00D154AF">
        <w:rPr>
          <w:rStyle w:val="aa"/>
        </w:rPr>
        <w:lastRenderedPageBreak/>
        <w:t>— Режим регистрации</w:t>
      </w:r>
      <w:r w:rsidRPr="00D154AF">
        <w:t xml:space="preserve"> – определяет изменение параметра, которое приводит к появлению события. Возможные варианты:</w:t>
      </w:r>
    </w:p>
    <w:p w14:paraId="6836D168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Увеличение значения;</w:t>
      </w:r>
    </w:p>
    <w:p w14:paraId="1A0C63F7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Уменьшение значения;</w:t>
      </w:r>
    </w:p>
    <w:p w14:paraId="6863C4C2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>Изменение значение;</w:t>
      </w:r>
    </w:p>
    <w:p w14:paraId="568031FF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 xml:space="preserve">Превышение </w:t>
      </w:r>
      <w:proofErr w:type="spellStart"/>
      <w:r w:rsidRPr="00D154AF">
        <w:rPr>
          <w:rStyle w:val="aa"/>
        </w:rPr>
        <w:t>уставки</w:t>
      </w:r>
      <w:proofErr w:type="spellEnd"/>
      <w:r w:rsidRPr="00D154AF">
        <w:rPr>
          <w:rStyle w:val="aa"/>
        </w:rPr>
        <w:t>;</w:t>
      </w:r>
    </w:p>
    <w:p w14:paraId="0F0AF694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rStyle w:val="aa"/>
        </w:rPr>
      </w:pPr>
      <w:r w:rsidRPr="00D154AF">
        <w:rPr>
          <w:rStyle w:val="aa"/>
        </w:rPr>
        <w:t xml:space="preserve">Снижение ниже </w:t>
      </w:r>
      <w:proofErr w:type="spellStart"/>
      <w:r w:rsidRPr="00D154AF">
        <w:rPr>
          <w:rStyle w:val="aa"/>
        </w:rPr>
        <w:t>уставки</w:t>
      </w:r>
      <w:proofErr w:type="spellEnd"/>
      <w:r w:rsidRPr="00D154AF">
        <w:rPr>
          <w:rStyle w:val="aa"/>
        </w:rPr>
        <w:t>;</w:t>
      </w:r>
    </w:p>
    <w:p w14:paraId="32A257AB" w14:textId="77777777" w:rsidR="003D3E6F" w:rsidRPr="00D154AF" w:rsidRDefault="003D3E6F" w:rsidP="003D3E6F">
      <w:r w:rsidRPr="00D154AF">
        <w:rPr>
          <w:rStyle w:val="aa"/>
        </w:rPr>
        <w:t>— Приоритет</w:t>
      </w:r>
      <w:r w:rsidRPr="00D154AF">
        <w:t xml:space="preserve"> – определяет очередность регистрации событий в журнале, для событий, которые произошли одновременно, первым записывается событие с более высоким приоритетом;</w:t>
      </w:r>
    </w:p>
    <w:p w14:paraId="190A150A" w14:textId="77777777" w:rsidR="003D3E6F" w:rsidRPr="00D154AF" w:rsidRDefault="003D3E6F" w:rsidP="003D3E6F">
      <w:r w:rsidRPr="00D154AF">
        <w:rPr>
          <w:rStyle w:val="aa"/>
        </w:rPr>
        <w:t xml:space="preserve">— </w:t>
      </w:r>
      <w:proofErr w:type="spellStart"/>
      <w:r w:rsidRPr="00D154AF">
        <w:rPr>
          <w:rStyle w:val="aa"/>
        </w:rPr>
        <w:t>Уставка</w:t>
      </w:r>
      <w:proofErr w:type="spellEnd"/>
      <w:r w:rsidRPr="00D154AF">
        <w:t xml:space="preserve"> – числовая величина, с которой происходит сравнение значения параметра;</w:t>
      </w:r>
    </w:p>
    <w:p w14:paraId="500909EA" w14:textId="6E460491" w:rsidR="003D3E6F" w:rsidRPr="00D154AF" w:rsidRDefault="003D3E6F" w:rsidP="00943276">
      <w:r w:rsidRPr="00D154AF">
        <w:rPr>
          <w:rStyle w:val="aa"/>
        </w:rPr>
        <w:t xml:space="preserve">— Описание события – </w:t>
      </w:r>
      <w:r w:rsidRPr="00D154AF">
        <w:t>текст сообщения о событии, который записывается в журнал событий;</w:t>
      </w:r>
    </w:p>
    <w:p w14:paraId="505F3CE7" w14:textId="77777777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>Задайте для параметра «Z</w:t>
      </w:r>
      <w:proofErr w:type="gramStart"/>
      <w:r w:rsidRPr="00D154AF">
        <w:t>1.State</w:t>
      </w:r>
      <w:proofErr w:type="gramEnd"/>
      <w:r w:rsidRPr="00D154AF">
        <w:t xml:space="preserve">» следующие значения: </w:t>
      </w:r>
    </w:p>
    <w:tbl>
      <w:tblPr>
        <w:tblStyle w:val="af8"/>
        <w:tblW w:w="14175" w:type="dxa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5"/>
        <w:gridCol w:w="10910"/>
      </w:tblGrid>
      <w:tr w:rsidR="003D3E6F" w:rsidRPr="00D154AF" w14:paraId="304B7CA9" w14:textId="77777777" w:rsidTr="008F61F2">
        <w:tc>
          <w:tcPr>
            <w:tcW w:w="3265" w:type="dxa"/>
            <w:vAlign w:val="center"/>
          </w:tcPr>
          <w:p w14:paraId="70B047A7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Режим регистрации</w:t>
            </w:r>
          </w:p>
        </w:tc>
        <w:tc>
          <w:tcPr>
            <w:tcW w:w="10910" w:type="dxa"/>
            <w:vAlign w:val="center"/>
          </w:tcPr>
          <w:p w14:paraId="35B9B46D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 xml:space="preserve">Превышение </w:t>
            </w:r>
            <w:proofErr w:type="spellStart"/>
            <w:r w:rsidRPr="00D154AF">
              <w:rPr>
                <w:rStyle w:val="aa"/>
              </w:rPr>
              <w:t>уставки</w:t>
            </w:r>
            <w:proofErr w:type="spellEnd"/>
          </w:p>
        </w:tc>
      </w:tr>
      <w:tr w:rsidR="003D3E6F" w:rsidRPr="00D154AF" w14:paraId="2D875F26" w14:textId="77777777" w:rsidTr="008F61F2">
        <w:tc>
          <w:tcPr>
            <w:tcW w:w="3265" w:type="dxa"/>
            <w:vAlign w:val="center"/>
          </w:tcPr>
          <w:p w14:paraId="5AFA28AC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Приоритет</w:t>
            </w:r>
          </w:p>
        </w:tc>
        <w:tc>
          <w:tcPr>
            <w:tcW w:w="10910" w:type="dxa"/>
            <w:vAlign w:val="center"/>
          </w:tcPr>
          <w:p w14:paraId="49F7410D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0</w:t>
            </w:r>
          </w:p>
        </w:tc>
      </w:tr>
      <w:tr w:rsidR="003D3E6F" w:rsidRPr="00D154AF" w14:paraId="7B8B3F3A" w14:textId="77777777" w:rsidTr="008F61F2">
        <w:tc>
          <w:tcPr>
            <w:tcW w:w="3265" w:type="dxa"/>
            <w:vAlign w:val="center"/>
          </w:tcPr>
          <w:p w14:paraId="3D59FCF6" w14:textId="77777777" w:rsidR="003D3E6F" w:rsidRPr="00D154AF" w:rsidRDefault="003D3E6F" w:rsidP="008F61F2">
            <w:pPr>
              <w:ind w:firstLine="0"/>
              <w:jc w:val="left"/>
            </w:pPr>
            <w:proofErr w:type="spellStart"/>
            <w:r w:rsidRPr="00D154AF">
              <w:t>Уставка</w:t>
            </w:r>
            <w:proofErr w:type="spellEnd"/>
          </w:p>
        </w:tc>
        <w:tc>
          <w:tcPr>
            <w:tcW w:w="10910" w:type="dxa"/>
            <w:vAlign w:val="center"/>
          </w:tcPr>
          <w:p w14:paraId="404A4022" w14:textId="6B605CA2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99.9</w:t>
            </w:r>
          </w:p>
        </w:tc>
      </w:tr>
      <w:tr w:rsidR="003D3E6F" w:rsidRPr="00D154AF" w14:paraId="675D01D6" w14:textId="77777777" w:rsidTr="008F61F2">
        <w:tc>
          <w:tcPr>
            <w:tcW w:w="3265" w:type="dxa"/>
            <w:vAlign w:val="center"/>
          </w:tcPr>
          <w:p w14:paraId="28057CF9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t>Описание события</w:t>
            </w:r>
          </w:p>
        </w:tc>
        <w:tc>
          <w:tcPr>
            <w:tcW w:w="10910" w:type="dxa"/>
            <w:vAlign w:val="center"/>
          </w:tcPr>
          <w:p w14:paraId="75981B52" w14:textId="77777777" w:rsidR="003D3E6F" w:rsidRPr="00D154AF" w:rsidRDefault="003D3E6F" w:rsidP="008F61F2">
            <w:pPr>
              <w:ind w:firstLine="0"/>
              <w:jc w:val="left"/>
            </w:pPr>
            <w:r w:rsidRPr="00D154AF">
              <w:rPr>
                <w:rStyle w:val="aa"/>
              </w:rPr>
              <w:t>Задвижка Z1 открыта полностью</w:t>
            </w:r>
          </w:p>
        </w:tc>
      </w:tr>
    </w:tbl>
    <w:p w14:paraId="761C620E" w14:textId="00165108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Нажмите на кнопку </w:t>
      </w:r>
      <w:r w:rsidRPr="00D154AF">
        <w:rPr>
          <w:b/>
        </w:rPr>
        <w:t>«</w:t>
      </w:r>
      <w:r w:rsidR="001C149D">
        <w:rPr>
          <w:b/>
        </w:rPr>
        <w:t>Ок</w:t>
      </w:r>
      <w:r w:rsidRPr="00D154AF">
        <w:rPr>
          <w:b/>
        </w:rPr>
        <w:t>»</w:t>
      </w:r>
      <w:r w:rsidRPr="00D154AF">
        <w:t>, сохранив внесенные изменения.</w:t>
      </w:r>
    </w:p>
    <w:p w14:paraId="39EAA1D5" w14:textId="77777777" w:rsidR="003D3E6F" w:rsidRPr="00D154AF" w:rsidRDefault="003D3E6F" w:rsidP="003D3E6F">
      <w:r w:rsidRPr="00D154AF">
        <w:t xml:space="preserve">Для событий, связанных с параметрами </w:t>
      </w:r>
      <w:r w:rsidRPr="00D154AF">
        <w:rPr>
          <w:b/>
        </w:rPr>
        <w:t>«Команда Открыть»</w:t>
      </w:r>
      <w:r w:rsidRPr="00D154AF">
        <w:t xml:space="preserve"> и </w:t>
      </w:r>
      <w:r w:rsidRPr="00D154AF">
        <w:rPr>
          <w:rStyle w:val="aa"/>
        </w:rPr>
        <w:t>«Команда Закрыть»</w:t>
      </w:r>
      <w:r w:rsidRPr="00D154AF">
        <w:t xml:space="preserve"> для задвижки </w:t>
      </w:r>
      <w:r w:rsidRPr="00D154AF">
        <w:rPr>
          <w:rStyle w:val="aa"/>
        </w:rPr>
        <w:t>«Z2»</w:t>
      </w:r>
      <w:r w:rsidRPr="00D154AF">
        <w:t>, параметры регистрации событий настроены по умолчанию, так что появление команд автоматически приводит к появлению событий.</w:t>
      </w:r>
    </w:p>
    <w:p w14:paraId="794F2DD6" w14:textId="2B267AA8" w:rsidR="003D3E6F" w:rsidRPr="00D154AF" w:rsidRDefault="003D3E6F" w:rsidP="00442A4D">
      <w:pPr>
        <w:pStyle w:val="ad"/>
        <w:numPr>
          <w:ilvl w:val="0"/>
          <w:numId w:val="28"/>
        </w:numPr>
      </w:pPr>
      <w:r w:rsidRPr="00D154AF">
        <w:t xml:space="preserve">Сохраните проект </w:t>
      </w:r>
      <w:r w:rsidRPr="00D154AF">
        <w:rPr>
          <w:b/>
          <w:bCs/>
        </w:rPr>
        <w:t xml:space="preserve">«Схема </w:t>
      </w:r>
      <w:r w:rsidR="00305782">
        <w:rPr>
          <w:b/>
          <w:bCs/>
        </w:rPr>
        <w:t>теплогидравлики 1.prt</w:t>
      </w:r>
      <w:r w:rsidRPr="00D154AF">
        <w:rPr>
          <w:b/>
          <w:bCs/>
        </w:rPr>
        <w:t>»</w:t>
      </w:r>
      <w:r w:rsidRPr="00D154AF">
        <w:t>.</w:t>
      </w:r>
    </w:p>
    <w:p w14:paraId="6D9E5331" w14:textId="77777777" w:rsidR="003D3E6F" w:rsidRPr="00D154AF" w:rsidRDefault="003D3E6F" w:rsidP="005C610B">
      <w:pPr>
        <w:pStyle w:val="2"/>
      </w:pPr>
      <w:bookmarkStart w:id="12" w:name="_Toc421033270"/>
      <w:r w:rsidRPr="00D154AF">
        <w:lastRenderedPageBreak/>
        <w:t>Окно «Регистратор событий»</w:t>
      </w:r>
      <w:bookmarkEnd w:id="12"/>
    </w:p>
    <w:p w14:paraId="6DEA60BB" w14:textId="360537E0" w:rsidR="003D3E6F" w:rsidRPr="00D154AF" w:rsidRDefault="003D3E6F" w:rsidP="003D3E6F">
      <w:r w:rsidRPr="00D154AF">
        <w:t>Для вызова окна «</w:t>
      </w:r>
      <w:r w:rsidRPr="00D154AF">
        <w:rPr>
          <w:rStyle w:val="aa"/>
        </w:rPr>
        <w:t>Регистратор событий</w:t>
      </w:r>
      <w:r w:rsidRPr="00D154AF">
        <w:t>» необходимо осуществить двойной клик на соответствующем пункте в окне «</w:t>
      </w:r>
      <w:r w:rsidRPr="00D154AF">
        <w:rPr>
          <w:rStyle w:val="aa"/>
        </w:rPr>
        <w:t>Менеджер данных</w:t>
      </w:r>
      <w:r w:rsidRPr="00D154AF">
        <w:t>». При этом появится окно аналогичное изображенному на рисунке ниже (</w:t>
      </w:r>
      <w:r w:rsidRPr="00D154AF">
        <w:fldChar w:fldCharType="begin"/>
      </w:r>
      <w:r w:rsidRPr="00D154AF">
        <w:instrText xml:space="preserve"> REF _Ref196542702 \h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142</w:t>
      </w:r>
      <w:r w:rsidRPr="00D154AF">
        <w:fldChar w:fldCharType="end"/>
      </w:r>
      <w:r w:rsidRPr="00D154AF">
        <w:t>). Данное окно содержит в себе две закладки:</w:t>
      </w:r>
    </w:p>
    <w:p w14:paraId="538DCF5B" w14:textId="1AE87A09" w:rsidR="003D3E6F" w:rsidRPr="00D154AF" w:rsidRDefault="003D3E6F" w:rsidP="00442A4D">
      <w:pPr>
        <w:pStyle w:val="ad"/>
        <w:numPr>
          <w:ilvl w:val="0"/>
          <w:numId w:val="20"/>
        </w:numPr>
        <w:rPr>
          <w:b/>
          <w:bCs/>
        </w:rPr>
      </w:pPr>
      <w:r w:rsidRPr="00D154AF">
        <w:rPr>
          <w:rStyle w:val="aa"/>
        </w:rPr>
        <w:t>«Журнал»</w:t>
      </w:r>
      <w:r w:rsidRPr="00D154AF">
        <w:t xml:space="preserve"> –таблиц</w:t>
      </w:r>
      <w:r w:rsidR="006F46FE">
        <w:t>а</w:t>
      </w:r>
      <w:r w:rsidRPr="00D154AF">
        <w:t>, в которую выводится спис</w:t>
      </w:r>
      <w:r w:rsidR="006F46FE">
        <w:t>ок событий модели, а также панель инструментов</w:t>
      </w:r>
      <w:r w:rsidRPr="00D154AF">
        <w:t>;</w:t>
      </w:r>
    </w:p>
    <w:p w14:paraId="0258C5C8" w14:textId="77777777" w:rsidR="003D3E6F" w:rsidRPr="00D154AF" w:rsidRDefault="003D3E6F" w:rsidP="00442A4D">
      <w:pPr>
        <w:pStyle w:val="ad"/>
        <w:numPr>
          <w:ilvl w:val="0"/>
          <w:numId w:val="20"/>
        </w:numPr>
        <w:rPr>
          <w:b/>
          <w:bCs/>
        </w:rPr>
      </w:pPr>
      <w:r w:rsidRPr="00D154AF">
        <w:rPr>
          <w:rStyle w:val="aa"/>
        </w:rPr>
        <w:t>«Настройки»</w:t>
      </w:r>
      <w:r w:rsidRPr="00D154AF">
        <w:t xml:space="preserve"> – предназначены для настройки «Регистратора событий».</w:t>
      </w:r>
    </w:p>
    <w:p w14:paraId="22A83677" w14:textId="77777777" w:rsidR="003D3E6F" w:rsidRPr="00D154AF" w:rsidRDefault="003D3E6F" w:rsidP="003D3E6F">
      <w:r w:rsidRPr="00D154AF">
        <w:t>Панель управления на закладке «</w:t>
      </w:r>
      <w:r w:rsidRPr="00D154AF">
        <w:rPr>
          <w:rStyle w:val="aa"/>
        </w:rPr>
        <w:t>Журнал</w:t>
      </w:r>
      <w:r w:rsidRPr="00D154AF">
        <w:t>» содержит следующие кнопки:</w:t>
      </w:r>
    </w:p>
    <w:p w14:paraId="2A3E3E8A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Поверх всех окон</w:t>
      </w:r>
      <w:r w:rsidRPr="00D154AF">
        <w:t>» – включает и выключает этот режим для «</w:t>
      </w:r>
      <w:r w:rsidRPr="00D154AF">
        <w:rPr>
          <w:rStyle w:val="aa"/>
        </w:rPr>
        <w:t>Регистратора событий</w:t>
      </w:r>
      <w:r w:rsidRPr="00D154AF">
        <w:t>»;</w:t>
      </w:r>
    </w:p>
    <w:p w14:paraId="30F1ED4E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rPr>
          <w:rStyle w:val="aa"/>
        </w:rPr>
        <w:t xml:space="preserve">«Очистить» </w:t>
      </w:r>
      <w:r w:rsidRPr="00D154AF">
        <w:t>– удаляет все существующие записи в «</w:t>
      </w:r>
      <w:r w:rsidRPr="00D154AF">
        <w:rPr>
          <w:rStyle w:val="aa"/>
        </w:rPr>
        <w:t>Регистраторе событий</w:t>
      </w:r>
      <w:r w:rsidRPr="00D154AF">
        <w:t>»;</w:t>
      </w:r>
    </w:p>
    <w:p w14:paraId="4C299384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Открыть</w:t>
      </w:r>
      <w:r w:rsidRPr="00D154AF">
        <w:t>» – позволяет загрузить сохраненный ранее список событий;</w:t>
      </w:r>
    </w:p>
    <w:p w14:paraId="720D020C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Сохранить</w:t>
      </w:r>
      <w:r w:rsidRPr="00D154AF">
        <w:t>» – позволяет сохранить список событий в текстовый файл;</w:t>
      </w:r>
    </w:p>
    <w:p w14:paraId="7814710E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Удалить</w:t>
      </w:r>
      <w:r w:rsidRPr="00D154AF">
        <w:t>» – служит для удаления выбранного события из списка сигналов;</w:t>
      </w:r>
    </w:p>
    <w:p w14:paraId="4342191A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«</w:t>
      </w:r>
      <w:r w:rsidRPr="00D154AF">
        <w:rPr>
          <w:rStyle w:val="aa"/>
        </w:rPr>
        <w:t>Копировать</w:t>
      </w:r>
      <w:r w:rsidRPr="00D154AF">
        <w:t xml:space="preserve">» – позволяет скопировать существующий список событий в буфер обмена </w:t>
      </w:r>
      <w:proofErr w:type="spellStart"/>
      <w:r w:rsidRPr="00D154AF">
        <w:t>Windows</w:t>
      </w:r>
      <w:proofErr w:type="spellEnd"/>
      <w:r w:rsidRPr="00D154AF">
        <w:t>.</w:t>
      </w:r>
    </w:p>
    <w:p w14:paraId="59C9CD64" w14:textId="102BA9C6" w:rsidR="003D3E6F" w:rsidRPr="00064D8B" w:rsidRDefault="00064D8B" w:rsidP="00064D8B">
      <w:pPr>
        <w:pStyle w:val="a5"/>
      </w:pPr>
      <w:r>
        <w:rPr>
          <w:noProof/>
        </w:rPr>
        <w:drawing>
          <wp:inline distT="0" distB="0" distL="0" distR="0" wp14:anchorId="761CCCB8" wp14:editId="7DA2E6FC">
            <wp:extent cx="7096125" cy="1971675"/>
            <wp:effectExtent l="0" t="0" r="9525" b="9525"/>
            <wp:docPr id="114" name="10_j_empty_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10_j_empty_window.png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5217" w14:textId="103718FB" w:rsidR="003D3E6F" w:rsidRPr="00D154AF" w:rsidRDefault="003D3E6F" w:rsidP="003D3E6F">
      <w:pPr>
        <w:pStyle w:val="a5"/>
      </w:pPr>
      <w:bookmarkStart w:id="13" w:name="_Ref196542702"/>
      <w:r w:rsidRPr="00D154AF">
        <w:t xml:space="preserve">Рисунок </w:t>
      </w:r>
      <w:fldSimple w:instr=" SEQ Рисунок \* ARABIC ">
        <w:r w:rsidR="00D0298C">
          <w:rPr>
            <w:noProof/>
          </w:rPr>
          <w:t>142</w:t>
        </w:r>
      </w:fldSimple>
      <w:bookmarkEnd w:id="13"/>
      <w:r w:rsidRPr="00D154AF">
        <w:t>. Окно «Регистратор событий»</w:t>
      </w:r>
      <w:r w:rsidR="00064D8B">
        <w:t xml:space="preserve"> (пустое перед началом расчета)</w:t>
      </w:r>
    </w:p>
    <w:p w14:paraId="052F1141" w14:textId="77777777" w:rsidR="003D3E6F" w:rsidRPr="00D154AF" w:rsidRDefault="003D3E6F" w:rsidP="003D3E6F">
      <w:r w:rsidRPr="00D154AF">
        <w:lastRenderedPageBreak/>
        <w:t>Таблица на закладке «</w:t>
      </w:r>
      <w:r w:rsidRPr="00D154AF">
        <w:rPr>
          <w:rStyle w:val="aa"/>
        </w:rPr>
        <w:t>Журнал</w:t>
      </w:r>
      <w:r w:rsidRPr="00D154AF">
        <w:t>» содержит следующие столбцы:</w:t>
      </w:r>
    </w:p>
    <w:p w14:paraId="79B5965E" w14:textId="77777777" w:rsidR="003D3E6F" w:rsidRPr="00D154A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«Время»</w:t>
      </w:r>
      <w:r w:rsidRPr="00D154AF">
        <w:t xml:space="preserve"> – расчетное время математической модели, когда произошло событие;</w:t>
      </w:r>
    </w:p>
    <w:p w14:paraId="46569759" w14:textId="4C5DD452" w:rsidR="003D3E6F" w:rsidRDefault="003D3E6F" w:rsidP="00442A4D">
      <w:pPr>
        <w:pStyle w:val="ad"/>
        <w:numPr>
          <w:ilvl w:val="0"/>
          <w:numId w:val="29"/>
        </w:numPr>
      </w:pPr>
      <w:r w:rsidRPr="00D154AF">
        <w:rPr>
          <w:rStyle w:val="aa"/>
        </w:rPr>
        <w:t>«Сигнал»</w:t>
      </w:r>
      <w:r w:rsidRPr="00D154AF">
        <w:t xml:space="preserve"> – имя параметра, в формате внутреннего языка программирования, для которого регистрируются события;</w:t>
      </w:r>
    </w:p>
    <w:p w14:paraId="4CEF1F99" w14:textId="7FB46AED" w:rsidR="006F46FE" w:rsidRDefault="006F46FE" w:rsidP="006F46FE">
      <w:pPr>
        <w:pStyle w:val="ad"/>
        <w:numPr>
          <w:ilvl w:val="0"/>
          <w:numId w:val="29"/>
        </w:numPr>
      </w:pPr>
      <w:r w:rsidRPr="00D154AF">
        <w:rPr>
          <w:rStyle w:val="aa"/>
        </w:rPr>
        <w:t>«Описание события»</w:t>
      </w:r>
      <w:r w:rsidRPr="00D154AF">
        <w:t xml:space="preserve"> – текстовый строка, заданная при настройке события, либо для сигналов из базы данных данная строка соответствует значению в поле </w:t>
      </w:r>
      <w:r w:rsidRPr="00D154AF">
        <w:rPr>
          <w:b/>
        </w:rPr>
        <w:t>«Название»</w:t>
      </w:r>
      <w:r w:rsidRPr="00D154AF">
        <w:t xml:space="preserve"> редактора базы данных;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6"/>
        <w:gridCol w:w="6914"/>
      </w:tblGrid>
      <w:tr w:rsidR="006F46FE" w14:paraId="1BDC2E28" w14:textId="77777777" w:rsidTr="006F46FE">
        <w:tc>
          <w:tcPr>
            <w:tcW w:w="7656" w:type="dxa"/>
          </w:tcPr>
          <w:p w14:paraId="19C12CDB" w14:textId="69022A9A" w:rsidR="006F46FE" w:rsidRDefault="006F46FE" w:rsidP="006F46FE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29569A" wp14:editId="6D845CB0">
                  <wp:extent cx="4724400" cy="3771900"/>
                  <wp:effectExtent l="0" t="0" r="0" b="0"/>
                  <wp:docPr id="115" name="10_j_settings_wind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10_j_settings_window.png"/>
                          <pic:cNvPicPr/>
                        </pic:nvPicPr>
                        <pic:blipFill>
                          <a:blip r:link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FD7A9C" w14:textId="4F337C89" w:rsidR="006F46FE" w:rsidRDefault="006F46FE" w:rsidP="006F46FE">
            <w:pPr>
              <w:pStyle w:val="a5"/>
            </w:pPr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143</w:t>
              </w:r>
            </w:fldSimple>
            <w:r w:rsidRPr="00D154AF">
              <w:t>. Окно «Регистратор событий», закладка «Настройки»</w:t>
            </w:r>
          </w:p>
        </w:tc>
        <w:tc>
          <w:tcPr>
            <w:tcW w:w="6914" w:type="dxa"/>
          </w:tcPr>
          <w:p w14:paraId="7C4DCAC0" w14:textId="77777777" w:rsidR="006F46FE" w:rsidRDefault="006F46FE" w:rsidP="006F46FE">
            <w:pPr>
              <w:pStyle w:val="a5"/>
            </w:pPr>
            <w:r>
              <w:rPr>
                <w:noProof/>
              </w:rPr>
              <w:drawing>
                <wp:inline distT="0" distB="0" distL="0" distR="0" wp14:anchorId="5E74B30E" wp14:editId="09E4B19E">
                  <wp:extent cx="3933825" cy="1524000"/>
                  <wp:effectExtent l="0" t="0" r="9525" b="0"/>
                  <wp:docPr id="116" name="10_windows_chan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10_windows_change.png"/>
                          <pic:cNvPicPr/>
                        </pic:nvPicPr>
                        <pic:blipFill>
                          <a:blip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4" w:name="_Ref195957571"/>
          </w:p>
          <w:p w14:paraId="3EFC1E72" w14:textId="047876BB" w:rsidR="006F46FE" w:rsidRPr="00D154AF" w:rsidRDefault="006F46FE" w:rsidP="006F46FE">
            <w:pPr>
              <w:pStyle w:val="a5"/>
            </w:pPr>
            <w:r w:rsidRPr="00D154AF">
              <w:t xml:space="preserve">Рисунок </w:t>
            </w:r>
            <w:fldSimple w:instr=" SEQ Рисунок \* ARABIC ">
              <w:r w:rsidR="00D0298C">
                <w:rPr>
                  <w:noProof/>
                </w:rPr>
                <w:t>144</w:t>
              </w:r>
            </w:fldSimple>
            <w:bookmarkEnd w:id="14"/>
            <w:r>
              <w:t>. Переключение между окнами</w:t>
            </w:r>
          </w:p>
          <w:p w14:paraId="1C559FB2" w14:textId="6B20A55C" w:rsidR="006F46FE" w:rsidRDefault="006F46FE" w:rsidP="006F46FE">
            <w:pPr>
              <w:pStyle w:val="a5"/>
            </w:pPr>
          </w:p>
        </w:tc>
      </w:tr>
    </w:tbl>
    <w:p w14:paraId="5C942249" w14:textId="77777777" w:rsidR="006F46FE" w:rsidRPr="006F46FE" w:rsidRDefault="006F46FE" w:rsidP="006F46FE">
      <w:pPr>
        <w:pStyle w:val="ad"/>
        <w:numPr>
          <w:ilvl w:val="0"/>
          <w:numId w:val="29"/>
        </w:numPr>
        <w:rPr>
          <w:rStyle w:val="aa"/>
          <w:b w:val="0"/>
          <w:bCs w:val="0"/>
        </w:rPr>
      </w:pPr>
      <w:r w:rsidRPr="00D154AF">
        <w:rPr>
          <w:rStyle w:val="aa"/>
        </w:rPr>
        <w:t>«Пред. значение»</w:t>
      </w:r>
      <w:r w:rsidRPr="00D154AF">
        <w:t xml:space="preserve"> – значения параметра до события;</w:t>
      </w:r>
    </w:p>
    <w:p w14:paraId="0706C4FB" w14:textId="1F09F8A2" w:rsidR="006F46FE" w:rsidRPr="00D154AF" w:rsidRDefault="006F46FE" w:rsidP="006F46FE">
      <w:pPr>
        <w:pStyle w:val="ad"/>
        <w:numPr>
          <w:ilvl w:val="0"/>
          <w:numId w:val="29"/>
        </w:numPr>
      </w:pPr>
      <w:r w:rsidRPr="00D154AF">
        <w:rPr>
          <w:rStyle w:val="aa"/>
        </w:rPr>
        <w:lastRenderedPageBreak/>
        <w:t>«Новое значение»</w:t>
      </w:r>
      <w:r w:rsidRPr="00D154AF">
        <w:t xml:space="preserve"> – значения параметра после события;</w:t>
      </w:r>
    </w:p>
    <w:p w14:paraId="64985CB1" w14:textId="433665D5" w:rsidR="006F46FE" w:rsidRDefault="006F46FE" w:rsidP="00F42510">
      <w:pPr>
        <w:pStyle w:val="ad"/>
        <w:numPr>
          <w:ilvl w:val="0"/>
          <w:numId w:val="29"/>
        </w:numPr>
      </w:pPr>
      <w:r w:rsidRPr="00D154AF">
        <w:rPr>
          <w:rStyle w:val="aa"/>
        </w:rPr>
        <w:t>«Приоритет»</w:t>
      </w:r>
      <w:r w:rsidRPr="00D154AF">
        <w:t xml:space="preserve"> – значение приоритета.</w:t>
      </w:r>
    </w:p>
    <w:p w14:paraId="17DE121F" w14:textId="2AC1B70E" w:rsidR="003D3E6F" w:rsidRPr="00D154AF" w:rsidRDefault="003D3E6F" w:rsidP="003D3E6F">
      <w:r w:rsidRPr="00D154AF">
        <w:t>Закладка «</w:t>
      </w:r>
      <w:r w:rsidRPr="00D154AF">
        <w:rPr>
          <w:rStyle w:val="aa"/>
        </w:rPr>
        <w:t>Настройки</w:t>
      </w:r>
      <w:r w:rsidRPr="00D154AF">
        <w:t>» содержит следующие элементы управления:</w:t>
      </w:r>
    </w:p>
    <w:p w14:paraId="3D69DC25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Записывать события в общее окно сообщений проекта</w:t>
      </w:r>
      <w:r w:rsidRPr="00D154AF">
        <w:t xml:space="preserve">» – при установке данного флага все сообщения в </w:t>
      </w:r>
      <w:r w:rsidRPr="00D154AF">
        <w:rPr>
          <w:rStyle w:val="aa"/>
        </w:rPr>
        <w:t>«Регистраторе событий»</w:t>
      </w:r>
      <w:r w:rsidRPr="00D154AF">
        <w:t xml:space="preserve"> дублируются в окне сообщений проекта;</w:t>
      </w:r>
    </w:p>
    <w:p w14:paraId="212F49B7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Записывать события в окно журнала</w:t>
      </w:r>
      <w:r w:rsidRPr="00D154AF">
        <w:t>» – при установке этого флага сообщения о событиях не выводятся в окно журнала;</w:t>
      </w:r>
    </w:p>
    <w:p w14:paraId="2E2BB5E4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Поле «</w:t>
      </w:r>
      <w:r w:rsidRPr="00D154AF">
        <w:rPr>
          <w:rStyle w:val="aa"/>
        </w:rPr>
        <w:t>Имя файла лога событий</w:t>
      </w:r>
      <w:r w:rsidRPr="00D154AF">
        <w:t>» – позволяет задать имя файла, в который будут сохраняться сообщения о событиях;</w:t>
      </w:r>
    </w:p>
    <w:p w14:paraId="5DEDBF72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Флаг «</w:t>
      </w:r>
      <w:r w:rsidRPr="00D154AF">
        <w:rPr>
          <w:rStyle w:val="aa"/>
        </w:rPr>
        <w:t>Добавлять события в существующий файл</w:t>
      </w:r>
      <w:r w:rsidRPr="00D154AF">
        <w:t>» – при установке этого флага существующие записи в файле не стираются;</w:t>
      </w:r>
    </w:p>
    <w:p w14:paraId="04D66D88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Поле «</w:t>
      </w:r>
      <w:r w:rsidRPr="00D154AF">
        <w:rPr>
          <w:rStyle w:val="aa"/>
        </w:rPr>
        <w:t>Файл списка сигналов</w:t>
      </w:r>
      <w:r w:rsidRPr="00D154AF">
        <w:t>» – позволяет задать файл, в котором хранится список параметров, на основании которых создается журнал регистрации событий;</w:t>
      </w:r>
    </w:p>
    <w:p w14:paraId="3134AA36" w14:textId="77777777" w:rsidR="003D3E6F" w:rsidRPr="00D154AF" w:rsidRDefault="003D3E6F" w:rsidP="00442A4D">
      <w:pPr>
        <w:pStyle w:val="ad"/>
        <w:numPr>
          <w:ilvl w:val="0"/>
          <w:numId w:val="30"/>
        </w:numPr>
      </w:pPr>
      <w:r w:rsidRPr="00D154AF">
        <w:t>Кнопки рядом предназначены для:</w:t>
      </w:r>
    </w:p>
    <w:p w14:paraId="4C72AF1C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открытия диалогового окна выбора файла;</w:t>
      </w:r>
    </w:p>
    <w:p w14:paraId="66B4A8AD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обновления списка сигналов из файла;</w:t>
      </w:r>
    </w:p>
    <w:p w14:paraId="3BB7D714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t>сохранение списка сигналов в файл;</w:t>
      </w:r>
    </w:p>
    <w:p w14:paraId="16C2F921" w14:textId="77777777" w:rsidR="003D3E6F" w:rsidRPr="00D154AF" w:rsidRDefault="003D3E6F" w:rsidP="00442A4D">
      <w:pPr>
        <w:pStyle w:val="ad"/>
        <w:numPr>
          <w:ilvl w:val="0"/>
          <w:numId w:val="69"/>
        </w:numPr>
      </w:pPr>
      <w:r w:rsidRPr="00D154AF">
        <w:t>Строка «</w:t>
      </w:r>
      <w:r w:rsidRPr="00D154AF">
        <w:rPr>
          <w:rStyle w:val="aa"/>
        </w:rPr>
        <w:t>Формат списка сигналов</w:t>
      </w:r>
      <w:r w:rsidRPr="00D154AF">
        <w:t>» – позволяет задать параметры, и их последовательность, в которой они будут записываться в текстовый файл списка сигналов;</w:t>
      </w:r>
    </w:p>
    <w:p w14:paraId="50DC18D1" w14:textId="77777777" w:rsidR="003D3E6F" w:rsidRPr="00D154AF" w:rsidRDefault="003D3E6F" w:rsidP="00442A4D">
      <w:pPr>
        <w:pStyle w:val="ad"/>
        <w:numPr>
          <w:ilvl w:val="0"/>
          <w:numId w:val="69"/>
        </w:numPr>
      </w:pPr>
      <w:r w:rsidRPr="00D154AF">
        <w:t>Выпадающее меню «</w:t>
      </w:r>
      <w:r w:rsidRPr="00D154AF">
        <w:rPr>
          <w:rStyle w:val="aa"/>
        </w:rPr>
        <w:t>Формат вывода модельного времени</w:t>
      </w:r>
      <w:r w:rsidRPr="00D154AF">
        <w:t>» – позволяет задать формат вывода модельного времени:</w:t>
      </w:r>
    </w:p>
    <w:p w14:paraId="26B0DBC0" w14:textId="77777777" w:rsidR="003D3E6F" w:rsidRPr="00D154AF" w:rsidRDefault="003D3E6F" w:rsidP="00442A4D">
      <w:pPr>
        <w:pStyle w:val="ad"/>
        <w:numPr>
          <w:ilvl w:val="0"/>
          <w:numId w:val="70"/>
        </w:numPr>
      </w:pPr>
      <w:r w:rsidRPr="00D154AF">
        <w:lastRenderedPageBreak/>
        <w:t>«</w:t>
      </w:r>
      <w:r w:rsidRPr="00D154AF">
        <w:rPr>
          <w:rStyle w:val="aa"/>
        </w:rPr>
        <w:t>Десятичный»</w:t>
      </w:r>
      <w:r w:rsidRPr="00D154AF">
        <w:t xml:space="preserve"> – время выводится в секундах;</w:t>
      </w:r>
    </w:p>
    <w:p w14:paraId="69EB15B6" w14:textId="77777777" w:rsidR="003D3E6F" w:rsidRPr="00D154AF" w:rsidRDefault="003D3E6F" w:rsidP="00442A4D">
      <w:pPr>
        <w:pStyle w:val="ad"/>
        <w:numPr>
          <w:ilvl w:val="0"/>
          <w:numId w:val="70"/>
        </w:numPr>
        <w:rPr>
          <w:rStyle w:val="aa"/>
        </w:rPr>
      </w:pPr>
      <w:r w:rsidRPr="00D154AF">
        <w:t>«</w:t>
      </w:r>
      <w:r w:rsidRPr="00D154AF">
        <w:rPr>
          <w:rStyle w:val="aa"/>
        </w:rPr>
        <w:t xml:space="preserve">Часы: минуты: секунды» – </w:t>
      </w:r>
      <w:r w:rsidRPr="00D154AF">
        <w:t>время выводится с использование часов минут и секунд.</w:t>
      </w:r>
    </w:p>
    <w:p w14:paraId="7AACD376" w14:textId="77777777" w:rsidR="003D3E6F" w:rsidRPr="00D154AF" w:rsidRDefault="003D3E6F" w:rsidP="005C610B">
      <w:pPr>
        <w:pStyle w:val="2"/>
      </w:pPr>
      <w:bookmarkStart w:id="15" w:name="_Toc421033271"/>
      <w:r w:rsidRPr="00D154AF">
        <w:t>Использование журнала регистрации событий при моделировании</w:t>
      </w:r>
      <w:bookmarkEnd w:id="15"/>
    </w:p>
    <w:p w14:paraId="533948BB" w14:textId="77777777" w:rsidR="003D3E6F" w:rsidRPr="00D154AF" w:rsidRDefault="003D3E6F" w:rsidP="003D3E6F">
      <w:r w:rsidRPr="00D154AF">
        <w:t>Воспользуемся журналом регистрации событий. Для этого выполните следующие действия:</w:t>
      </w:r>
    </w:p>
    <w:p w14:paraId="57A8194E" w14:textId="60166670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Откройте комплексную модель «</w:t>
      </w:r>
      <w:r w:rsidR="005854A5">
        <w:rPr>
          <w:rStyle w:val="aa"/>
        </w:rPr>
        <w:t>pack2</w:t>
      </w:r>
      <w:r w:rsidRPr="00D154AF">
        <w:rPr>
          <w:rStyle w:val="aa"/>
        </w:rPr>
        <w:t>.pak»</w:t>
      </w:r>
      <w:r w:rsidRPr="00D154AF">
        <w:t>, созданную при выполнении учебного задания 9;</w:t>
      </w:r>
    </w:p>
    <w:p w14:paraId="2D969FC0" w14:textId="24374514" w:rsidR="003D3E6F" w:rsidRPr="00064D8B" w:rsidRDefault="003D3E6F" w:rsidP="00F42510">
      <w:pPr>
        <w:pStyle w:val="ad"/>
        <w:numPr>
          <w:ilvl w:val="0"/>
          <w:numId w:val="31"/>
        </w:numPr>
      </w:pPr>
      <w:r w:rsidRPr="00D154AF">
        <w:t>Перейдите в окно проекта «</w:t>
      </w:r>
      <w:r w:rsidRPr="00D154AF">
        <w:rPr>
          <w:rStyle w:val="aa"/>
        </w:rPr>
        <w:t>Схема теплогидравлики</w:t>
      </w:r>
      <w:r w:rsidR="00796E49">
        <w:rPr>
          <w:rStyle w:val="aa"/>
        </w:rPr>
        <w:t xml:space="preserve"> 1</w:t>
      </w:r>
      <w:r w:rsidRPr="00D154AF">
        <w:rPr>
          <w:rStyle w:val="aa"/>
        </w:rPr>
        <w:t>.prt»</w:t>
      </w:r>
      <w:r w:rsidRPr="00D154AF">
        <w:t>. Для этого можно воспользоваться главным меню SimInTech, пункт – «</w:t>
      </w:r>
      <w:r w:rsidRPr="00D154AF">
        <w:rPr>
          <w:rStyle w:val="aa"/>
        </w:rPr>
        <w:t>Окно</w:t>
      </w:r>
      <w:r w:rsidRPr="00D154AF">
        <w:t>» ();</w:t>
      </w:r>
    </w:p>
    <w:p w14:paraId="46682DB1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 xml:space="preserve">Убедитесь, что </w:t>
      </w:r>
      <w:proofErr w:type="spellStart"/>
      <w:r w:rsidRPr="00D154AF">
        <w:t>теплогидравлическая</w:t>
      </w:r>
      <w:proofErr w:type="spellEnd"/>
      <w:r w:rsidRPr="00D154AF">
        <w:t xml:space="preserve"> модель содержит ранее созданный журнал регистрации событий, для этого в главном окне программы нажмите кнопку «</w:t>
      </w:r>
      <w:r w:rsidRPr="00D154AF">
        <w:rPr>
          <w:rStyle w:val="aa"/>
        </w:rPr>
        <w:t>Менеджер данных</w:t>
      </w:r>
      <w:r w:rsidRPr="00D154AF">
        <w:t>»;</w:t>
      </w:r>
    </w:p>
    <w:p w14:paraId="25ADB76B" w14:textId="5798B745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Осуществите двойной клик на пункте «</w:t>
      </w:r>
      <w:r w:rsidRPr="00D154AF">
        <w:rPr>
          <w:rStyle w:val="aa"/>
        </w:rPr>
        <w:t>Регистратор событий</w:t>
      </w:r>
      <w:r w:rsidRPr="00D154AF">
        <w:t>». Появится окно, в котором будет отображаться список событий, зарегистрированных в процессе моделирован</w:t>
      </w:r>
      <w:r w:rsidR="00814848">
        <w:t>ия</w:t>
      </w:r>
      <w:r w:rsidRPr="00D154AF">
        <w:t>.</w:t>
      </w:r>
    </w:p>
    <w:p w14:paraId="4806C4A4" w14:textId="29790A31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 xml:space="preserve">Для удобства просмотра событий можно установить режим </w:t>
      </w:r>
      <w:r w:rsidRPr="00D154AF">
        <w:rPr>
          <w:rStyle w:val="aa"/>
        </w:rPr>
        <w:t>«Поверх всех окон»</w:t>
      </w:r>
      <w:r w:rsidRPr="00D154AF">
        <w:t>, на</w:t>
      </w:r>
      <w:r w:rsidR="00814848">
        <w:t>жав на соответствующую кнопку.</w:t>
      </w:r>
    </w:p>
    <w:p w14:paraId="46B2979A" w14:textId="529E079E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Запусти</w:t>
      </w:r>
      <w:r w:rsidR="00F164F6">
        <w:t>те пакет на расчет, предварительно установив конечное время расчета 1</w:t>
      </w:r>
      <w:r w:rsidR="00F164F6">
        <w:rPr>
          <w:lang w:val="en-US"/>
        </w:rPr>
        <w:t xml:space="preserve">e5, </w:t>
      </w:r>
      <w:r w:rsidR="00F164F6">
        <w:t>либо выставите синхронизацию с реальным временем чтобы «успеть» за 500 секунд провести все необходимые действия.</w:t>
      </w:r>
    </w:p>
    <w:p w14:paraId="4C6EC87C" w14:textId="5E0D5748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Осуществите двойно</w:t>
      </w:r>
      <w:r w:rsidR="00814848">
        <w:t>е нажатие</w:t>
      </w:r>
      <w:r w:rsidRPr="00D154AF">
        <w:t xml:space="preserve"> на </w:t>
      </w:r>
      <w:r w:rsidR="00814848">
        <w:t>второй</w:t>
      </w:r>
      <w:r w:rsidRPr="00D154AF">
        <w:t xml:space="preserve"> задвижке в теплогидравлической модели. Откр</w:t>
      </w:r>
      <w:r w:rsidR="00814848">
        <w:t>оется окно управления для неё.</w:t>
      </w:r>
    </w:p>
    <w:p w14:paraId="510E1935" w14:textId="62FED634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В появившемся окне управления пода</w:t>
      </w:r>
      <w:r w:rsidR="00814848">
        <w:t>ва</w:t>
      </w:r>
      <w:r w:rsidRPr="00D154AF">
        <w:t>йте команды на открытие и закрытие задвижки;</w:t>
      </w:r>
    </w:p>
    <w:p w14:paraId="24E9F021" w14:textId="77777777" w:rsidR="003D3E6F" w:rsidRPr="00D154AF" w:rsidRDefault="003D3E6F" w:rsidP="00442A4D">
      <w:pPr>
        <w:pStyle w:val="ad"/>
        <w:numPr>
          <w:ilvl w:val="0"/>
          <w:numId w:val="31"/>
        </w:numPr>
      </w:pPr>
      <w:r w:rsidRPr="00D154AF">
        <w:t>Убедитесь, что команды на открытие и закрытие задвижки регистрируются в журнале событий.</w:t>
      </w:r>
    </w:p>
    <w:p w14:paraId="3DADEEB7" w14:textId="3161C661" w:rsidR="003D3E6F" w:rsidRPr="00D154AF" w:rsidRDefault="00EE7182" w:rsidP="00EE7182">
      <w:pPr>
        <w:pStyle w:val="a5"/>
      </w:pPr>
      <w:r w:rsidRPr="00EE7182">
        <w:rPr>
          <w:noProof/>
        </w:rPr>
        <w:lastRenderedPageBreak/>
        <w:drawing>
          <wp:inline distT="0" distB="0" distL="0" distR="0" wp14:anchorId="0F043FFF" wp14:editId="257EC09C">
            <wp:extent cx="9133200" cy="5821200"/>
            <wp:effectExtent l="0" t="0" r="0" b="8255"/>
            <wp:docPr id="118" name="10_windows_thats_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10_windows_thats_all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33200" cy="58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BC52" w14:textId="68A85C4E" w:rsidR="005B40EF" w:rsidRDefault="003D3E6F" w:rsidP="003D3E6F">
      <w:pPr>
        <w:pStyle w:val="a5"/>
      </w:pPr>
      <w:bookmarkStart w:id="16" w:name="_Ref196052365"/>
      <w:r w:rsidRPr="00D154AF">
        <w:t xml:space="preserve">Рисунок </w:t>
      </w:r>
      <w:fldSimple w:instr=" SEQ Рисунок \* ARABIC ">
        <w:r w:rsidR="00D0298C">
          <w:rPr>
            <w:noProof/>
          </w:rPr>
          <w:t>145</w:t>
        </w:r>
      </w:fldSimple>
      <w:bookmarkEnd w:id="16"/>
      <w:r w:rsidRPr="00D154AF">
        <w:t>. Регистрация событий в комплексной модели</w:t>
      </w:r>
    </w:p>
    <w:p w14:paraId="5B646776" w14:textId="4EC7DDB6" w:rsidR="003D3E6F" w:rsidRDefault="003D3E6F" w:rsidP="00442A4D">
      <w:pPr>
        <w:pStyle w:val="ad"/>
        <w:numPr>
          <w:ilvl w:val="0"/>
          <w:numId w:val="31"/>
        </w:numPr>
      </w:pPr>
      <w:r w:rsidRPr="00D154AF">
        <w:lastRenderedPageBreak/>
        <w:t xml:space="preserve">Переведите задвижку </w:t>
      </w:r>
      <w:r w:rsidRPr="00D154AF">
        <w:rPr>
          <w:b/>
          <w:bCs/>
        </w:rPr>
        <w:t>«Z2»</w:t>
      </w:r>
      <w:r w:rsidRPr="00D154AF">
        <w:t xml:space="preserve"> в полностью открытое состояние. Дождитесь, когда алгоритм управления задвижкой </w:t>
      </w:r>
      <w:r w:rsidRPr="00D154AF">
        <w:rPr>
          <w:b/>
          <w:bCs/>
        </w:rPr>
        <w:t>«Z1»</w:t>
      </w:r>
      <w:r w:rsidRPr="00D154AF">
        <w:t xml:space="preserve"> выполнит </w:t>
      </w:r>
      <w:r w:rsidR="00814848">
        <w:t>необходимое</w:t>
      </w:r>
      <w:r w:rsidRPr="00D154AF">
        <w:t xml:space="preserve"> открытие задвижки. Убедитесь, что </w:t>
      </w:r>
      <w:r w:rsidR="000F2942">
        <w:t xml:space="preserve">для поддержания давления на уровне 117000 </w:t>
      </w:r>
      <w:r w:rsidRPr="00D154AF">
        <w:t>полно</w:t>
      </w:r>
      <w:r w:rsidR="000F2942">
        <w:t>е</w:t>
      </w:r>
      <w:r w:rsidRPr="00D154AF">
        <w:t xml:space="preserve"> открыти</w:t>
      </w:r>
      <w:r w:rsidR="000F2942">
        <w:t>е</w:t>
      </w:r>
      <w:r w:rsidRPr="00D154AF">
        <w:t xml:space="preserve"> задвижки </w:t>
      </w:r>
      <w:r w:rsidR="000F2942">
        <w:rPr>
          <w:lang w:val="en-US"/>
        </w:rPr>
        <w:t xml:space="preserve">Z1 </w:t>
      </w:r>
      <w:r w:rsidR="000F2942">
        <w:t xml:space="preserve">не требуется и полное открытие не </w:t>
      </w:r>
      <w:r w:rsidRPr="00D154AF">
        <w:t>регистрируется журналом событий (</w:t>
      </w:r>
      <w:r w:rsidRPr="00D154AF">
        <w:fldChar w:fldCharType="begin"/>
      </w:r>
      <w:r w:rsidRPr="00D154AF">
        <w:instrText xml:space="preserve"> REF _Ref196052365 \h  \* MERGEFORMAT </w:instrText>
      </w:r>
      <w:r w:rsidRPr="00D154AF">
        <w:fldChar w:fldCharType="separate"/>
      </w:r>
      <w:r w:rsidR="00D0298C" w:rsidRPr="00D154AF">
        <w:t xml:space="preserve">Рисунок </w:t>
      </w:r>
      <w:r w:rsidR="00D0298C">
        <w:rPr>
          <w:noProof/>
        </w:rPr>
        <w:t>145</w:t>
      </w:r>
      <w:r w:rsidRPr="00D154AF">
        <w:fldChar w:fldCharType="end"/>
      </w:r>
      <w:r w:rsidRPr="00D154AF">
        <w:t>).</w:t>
      </w:r>
    </w:p>
    <w:p w14:paraId="21DDC714" w14:textId="4E371DDC" w:rsidR="000F2942" w:rsidRDefault="000F2942" w:rsidP="000F2942">
      <w:pPr>
        <w:pStyle w:val="ad"/>
        <w:numPr>
          <w:ilvl w:val="0"/>
          <w:numId w:val="31"/>
        </w:numPr>
      </w:pPr>
      <w:r>
        <w:t>Измените в схеме авт</w:t>
      </w:r>
      <w:r w:rsidR="00C14F64">
        <w:t>оматики заданное давление до 130</w:t>
      </w:r>
      <w:r>
        <w:t>000 (в блоке константа).</w:t>
      </w:r>
    </w:p>
    <w:p w14:paraId="335F5903" w14:textId="3B6E0424" w:rsidR="000F2942" w:rsidRPr="00D154AF" w:rsidRDefault="000F2942" w:rsidP="000F2942">
      <w:pPr>
        <w:pStyle w:val="ad"/>
        <w:numPr>
          <w:ilvl w:val="0"/>
          <w:numId w:val="31"/>
        </w:numPr>
      </w:pPr>
      <w:r>
        <w:t>Убедитесь</w:t>
      </w:r>
      <w:r w:rsidR="00274641">
        <w:rPr>
          <w:lang w:val="en-US"/>
        </w:rPr>
        <w:t>,</w:t>
      </w:r>
      <w:r>
        <w:t xml:space="preserve"> что задвижка </w:t>
      </w:r>
      <w:r>
        <w:rPr>
          <w:lang w:val="en-US"/>
        </w:rPr>
        <w:t xml:space="preserve">Z1 </w:t>
      </w:r>
      <w:r>
        <w:t>пошла на дальнейшее открытие и журнал регистрации зарегистрировал чуть позже её полное открытие.</w:t>
      </w:r>
    </w:p>
    <w:p w14:paraId="5D1D7D04" w14:textId="77777777" w:rsidR="00F03ED9" w:rsidRDefault="003D3E6F" w:rsidP="003D3E6F">
      <w:pPr>
        <w:rPr>
          <w:lang w:val="en-US"/>
        </w:rPr>
      </w:pPr>
      <w:r w:rsidRPr="00305782">
        <w:t xml:space="preserve">На этом учебные задания завершены. </w:t>
      </w:r>
      <w:r w:rsidR="00305782" w:rsidRPr="00305782">
        <w:t xml:space="preserve">В данных упражнениях вы научились создавать и отлаживать автономно проекты автоматики и теплогидравлики (в базовом варианте), комбинировать их и создавать комплексные модели, объединённые общей базой сигналов, строить </w:t>
      </w:r>
      <w:r w:rsidR="0052366C">
        <w:t xml:space="preserve">необходимые </w:t>
      </w:r>
      <w:r w:rsidR="00305782" w:rsidRPr="00305782">
        <w:t xml:space="preserve">графики, </w:t>
      </w:r>
      <w:r w:rsidR="0052366C">
        <w:t xml:space="preserve">настраивать шаг расчета, синхронизацию с реальным временем, </w:t>
      </w:r>
      <w:r w:rsidR="00305782" w:rsidRPr="00305782">
        <w:t>создавать панели управления для типовых органов управления, познакомились с некоторыми расширенными инструментами SimInTech (регистратор событий, запросы к базе сигналов</w:t>
      </w:r>
      <w:r w:rsidR="00305782">
        <w:t>,</w:t>
      </w:r>
      <w:r w:rsidR="00305782" w:rsidRPr="00305782">
        <w:t xml:space="preserve"> векторная обработка</w:t>
      </w:r>
      <w:r w:rsidR="0052366C">
        <w:t xml:space="preserve"> и другие</w:t>
      </w:r>
      <w:r w:rsidR="00305782" w:rsidRPr="00305782">
        <w:t>)</w:t>
      </w:r>
      <w:r w:rsidR="00305782">
        <w:t xml:space="preserve"> и приобрели базовые навыки работы в среде </w:t>
      </w:r>
      <w:r w:rsidR="00F03ED9">
        <w:rPr>
          <w:lang w:val="en-US"/>
        </w:rPr>
        <w:t>SimInTech.</w:t>
      </w:r>
    </w:p>
    <w:p w14:paraId="1699B900" w14:textId="3F4BE1AD" w:rsidR="003633F9" w:rsidRPr="00305782" w:rsidRDefault="003D3E6F" w:rsidP="003D3E6F">
      <w:pPr>
        <w:rPr>
          <w:noProof/>
        </w:rPr>
      </w:pPr>
      <w:r w:rsidRPr="00305782">
        <w:t>Спасибо!</w:t>
      </w:r>
    </w:p>
    <w:sectPr w:rsidR="003633F9" w:rsidRPr="00305782" w:rsidSect="003055AF">
      <w:footerReference w:type="default" r:id="rId18"/>
      <w:pgSz w:w="16838" w:h="11906" w:orient="landscape" w:code="9"/>
      <w:pgMar w:top="851" w:right="1134" w:bottom="284" w:left="1134" w:header="0" w:footer="11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74A21" w14:textId="77777777" w:rsidR="00A64223" w:rsidRDefault="00A64223" w:rsidP="00E934F0">
      <w:r>
        <w:separator/>
      </w:r>
    </w:p>
  </w:endnote>
  <w:endnote w:type="continuationSeparator" w:id="0">
    <w:p w14:paraId="71701283" w14:textId="77777777" w:rsidR="00A64223" w:rsidRDefault="00A64223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2B5B1F81" w:rsidR="00656271" w:rsidRPr="004A5856" w:rsidRDefault="00656271" w:rsidP="00E934F0">
    <w:pPr>
      <w:pStyle w:val="a6"/>
      <w:rPr>
        <w:sz w:val="24"/>
        <w:szCs w:val="24"/>
      </w:rPr>
    </w:pPr>
    <w:r w:rsidRPr="004A5856">
      <w:rPr>
        <w:sz w:val="24"/>
        <w:szCs w:val="24"/>
      </w:rPr>
      <w:ptab w:relativeTo="margin" w:alignment="right" w:leader="none"/>
    </w:r>
    <w:r>
      <w:rPr>
        <w:sz w:val="24"/>
        <w:szCs w:val="24"/>
      </w:rPr>
      <w:t>У</w:t>
    </w:r>
    <w:r w:rsidRPr="004A5856">
      <w:rPr>
        <w:sz w:val="24"/>
        <w:szCs w:val="24"/>
      </w:rPr>
      <w:t>че</w:t>
    </w:r>
    <w:r>
      <w:rPr>
        <w:sz w:val="24"/>
        <w:szCs w:val="24"/>
      </w:rPr>
      <w:t xml:space="preserve">бные задания по работе в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Pr="004A5856">
      <w:rPr>
        <w:rStyle w:val="a8"/>
        <w:sz w:val="24"/>
        <w:szCs w:val="24"/>
      </w:rPr>
      <w:fldChar w:fldCharType="separate"/>
    </w:r>
    <w:r w:rsidR="005C610B">
      <w:rPr>
        <w:rStyle w:val="a8"/>
        <w:noProof/>
        <w:sz w:val="24"/>
        <w:szCs w:val="24"/>
      </w:rPr>
      <w:t>11</w:t>
    </w:r>
    <w:r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Pr="004A5856">
      <w:rPr>
        <w:rStyle w:val="a8"/>
        <w:sz w:val="24"/>
        <w:szCs w:val="24"/>
      </w:rPr>
      <w:fldChar w:fldCharType="separate"/>
    </w:r>
    <w:r w:rsidR="005C610B">
      <w:rPr>
        <w:rStyle w:val="a8"/>
        <w:noProof/>
        <w:sz w:val="24"/>
        <w:szCs w:val="24"/>
      </w:rPr>
      <w:t>11</w:t>
    </w:r>
    <w:r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73165" w14:textId="77777777" w:rsidR="00A64223" w:rsidRDefault="00A64223" w:rsidP="00E934F0">
      <w:r>
        <w:separator/>
      </w:r>
    </w:p>
  </w:footnote>
  <w:footnote w:type="continuationSeparator" w:id="0">
    <w:p w14:paraId="664465C5" w14:textId="77777777" w:rsidR="00A64223" w:rsidRDefault="00A64223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15A0AB8"/>
    <w:multiLevelType w:val="hybridMultilevel"/>
    <w:tmpl w:val="E428538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21A3C7B"/>
    <w:multiLevelType w:val="hybridMultilevel"/>
    <w:tmpl w:val="E320C01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3B13B0D"/>
    <w:multiLevelType w:val="hybridMultilevel"/>
    <w:tmpl w:val="481CB36E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7FC0C9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0A2A1F0F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0B2E05BE"/>
    <w:multiLevelType w:val="multilevel"/>
    <w:tmpl w:val="E6F038B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0B770FBE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0E9A545E"/>
    <w:multiLevelType w:val="hybridMultilevel"/>
    <w:tmpl w:val="9D10D9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3504A0"/>
    <w:multiLevelType w:val="multilevel"/>
    <w:tmpl w:val="F3548A6C"/>
    <w:lvl w:ilvl="0">
      <w:start w:val="10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68D4D67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18B16399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1AD87D35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1CC436CA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1E2C3DD6"/>
    <w:multiLevelType w:val="hybridMultilevel"/>
    <w:tmpl w:val="EA624F2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23" w15:restartNumberingAfterBreak="0">
    <w:nsid w:val="202C5F8F"/>
    <w:multiLevelType w:val="multilevel"/>
    <w:tmpl w:val="6AEAFE3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21271525"/>
    <w:multiLevelType w:val="hybridMultilevel"/>
    <w:tmpl w:val="ECB8DEF2"/>
    <w:lvl w:ilvl="0" w:tplc="93EC2DE2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21CF45E0"/>
    <w:multiLevelType w:val="hybridMultilevel"/>
    <w:tmpl w:val="CA9439D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240B6A8D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7" w15:restartNumberingAfterBreak="0">
    <w:nsid w:val="24144DA8"/>
    <w:multiLevelType w:val="multilevel"/>
    <w:tmpl w:val="ADE4973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27E5277C"/>
    <w:multiLevelType w:val="hybridMultilevel"/>
    <w:tmpl w:val="DFE28052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A9B3E71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2B255BC9"/>
    <w:multiLevelType w:val="hybridMultilevel"/>
    <w:tmpl w:val="ADCE5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2CA73280"/>
    <w:multiLevelType w:val="hybridMultilevel"/>
    <w:tmpl w:val="347AAB76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2D401FEF"/>
    <w:multiLevelType w:val="hybridMultilevel"/>
    <w:tmpl w:val="58AE73E4"/>
    <w:lvl w:ilvl="0" w:tplc="93EC2DE2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5" w15:restartNumberingAfterBreak="0">
    <w:nsid w:val="2F1F6A5E"/>
    <w:multiLevelType w:val="hybridMultilevel"/>
    <w:tmpl w:val="C8D4F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11A5FAA"/>
    <w:multiLevelType w:val="multilevel"/>
    <w:tmpl w:val="886899B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35CD3E40"/>
    <w:multiLevelType w:val="hybridMultilevel"/>
    <w:tmpl w:val="9668C13C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9" w15:restartNumberingAfterBreak="0">
    <w:nsid w:val="363A1940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376E23A5"/>
    <w:multiLevelType w:val="hybridMultilevel"/>
    <w:tmpl w:val="539E444E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3A674F4B"/>
    <w:multiLevelType w:val="hybridMultilevel"/>
    <w:tmpl w:val="E216237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3D470114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3" w15:restartNumberingAfterBreak="0">
    <w:nsid w:val="3D4C4A47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0C041B"/>
    <w:multiLevelType w:val="hybridMultilevel"/>
    <w:tmpl w:val="74E60DC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1A161A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7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5D136E6"/>
    <w:multiLevelType w:val="hybridMultilevel"/>
    <w:tmpl w:val="578C038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477C291F"/>
    <w:multiLevelType w:val="hybridMultilevel"/>
    <w:tmpl w:val="B3C63F10"/>
    <w:lvl w:ilvl="0" w:tplc="93EC2DE2">
      <w:start w:val="1"/>
      <w:numFmt w:val="bullet"/>
      <w:lvlText w:val=""/>
      <w:lvlJc w:val="left"/>
      <w:pPr>
        <w:ind w:left="3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EC2DE2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D12AC4"/>
    <w:multiLevelType w:val="hybridMultilevel"/>
    <w:tmpl w:val="CAEAEB66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51" w15:restartNumberingAfterBreak="0">
    <w:nsid w:val="4AA02CC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2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0E52235"/>
    <w:multiLevelType w:val="hybridMultilevel"/>
    <w:tmpl w:val="E9249834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4" w15:restartNumberingAfterBreak="0">
    <w:nsid w:val="52BF2399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5" w15:restartNumberingAfterBreak="0">
    <w:nsid w:val="5548671A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6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7" w15:restartNumberingAfterBreak="0">
    <w:nsid w:val="5A5421EE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8" w15:restartNumberingAfterBreak="0">
    <w:nsid w:val="5B730253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9" w15:restartNumberingAfterBreak="0">
    <w:nsid w:val="5BB7558B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0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5CD81634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2" w15:restartNumberingAfterBreak="0">
    <w:nsid w:val="5DE84B16"/>
    <w:multiLevelType w:val="hybridMultilevel"/>
    <w:tmpl w:val="F49CCD66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60AF72B1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4" w15:restartNumberingAfterBreak="0">
    <w:nsid w:val="61FE131E"/>
    <w:multiLevelType w:val="hybridMultilevel"/>
    <w:tmpl w:val="442E22A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5" w15:restartNumberingAfterBreak="0">
    <w:nsid w:val="62CF69BA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6" w15:restartNumberingAfterBreak="0">
    <w:nsid w:val="631439FF"/>
    <w:multiLevelType w:val="hybridMultilevel"/>
    <w:tmpl w:val="6BE8071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7" w15:restartNumberingAfterBreak="0">
    <w:nsid w:val="67492CC7"/>
    <w:multiLevelType w:val="multilevel"/>
    <w:tmpl w:val="BBCAEBFA"/>
    <w:lvl w:ilvl="0">
      <w:start w:val="1"/>
      <w:numFmt w:val="decimal"/>
      <w:suff w:val="space"/>
      <w:lvlText w:val="%1)"/>
      <w:lvlJc w:val="left"/>
      <w:pPr>
        <w:ind w:left="143" w:firstLine="709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8" w15:restartNumberingAfterBreak="0">
    <w:nsid w:val="692333FC"/>
    <w:multiLevelType w:val="hybridMultilevel"/>
    <w:tmpl w:val="55D2B752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9" w15:restartNumberingAfterBreak="0">
    <w:nsid w:val="6B4E6EEA"/>
    <w:multiLevelType w:val="hybridMultilevel"/>
    <w:tmpl w:val="19EA94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0" w15:restartNumberingAfterBreak="0">
    <w:nsid w:val="6DD71170"/>
    <w:multiLevelType w:val="hybridMultilevel"/>
    <w:tmpl w:val="6EBEEFF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1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6E2B3EFB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722E2CCE"/>
    <w:multiLevelType w:val="multilevel"/>
    <w:tmpl w:val="26D4175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5" w15:restartNumberingAfterBreak="0">
    <w:nsid w:val="76EB7497"/>
    <w:multiLevelType w:val="hybridMultilevel"/>
    <w:tmpl w:val="5F385758"/>
    <w:lvl w:ilvl="0" w:tplc="3698B2E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6" w15:restartNumberingAfterBreak="0">
    <w:nsid w:val="78D96CE4"/>
    <w:multiLevelType w:val="hybridMultilevel"/>
    <w:tmpl w:val="400456F0"/>
    <w:lvl w:ilvl="0" w:tplc="A41AE454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E02F82"/>
    <w:multiLevelType w:val="hybridMultilevel"/>
    <w:tmpl w:val="26D4175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8" w15:restartNumberingAfterBreak="0">
    <w:nsid w:val="7B775EC2"/>
    <w:multiLevelType w:val="hybridMultilevel"/>
    <w:tmpl w:val="E6ACFB0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9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47"/>
  </w:num>
  <w:num w:numId="3">
    <w:abstractNumId w:val="44"/>
  </w:num>
  <w:num w:numId="4">
    <w:abstractNumId w:val="43"/>
  </w:num>
  <w:num w:numId="5">
    <w:abstractNumId w:val="56"/>
  </w:num>
  <w:num w:numId="6">
    <w:abstractNumId w:val="27"/>
  </w:num>
  <w:num w:numId="7">
    <w:abstractNumId w:val="11"/>
  </w:num>
  <w:num w:numId="8">
    <w:abstractNumId w:val="45"/>
  </w:num>
  <w:num w:numId="9">
    <w:abstractNumId w:val="36"/>
  </w:num>
  <w:num w:numId="10">
    <w:abstractNumId w:val="74"/>
  </w:num>
  <w:num w:numId="11">
    <w:abstractNumId w:val="23"/>
  </w:num>
  <w:num w:numId="12">
    <w:abstractNumId w:val="20"/>
  </w:num>
  <w:num w:numId="13">
    <w:abstractNumId w:val="54"/>
  </w:num>
  <w:num w:numId="14">
    <w:abstractNumId w:val="10"/>
  </w:num>
  <w:num w:numId="15">
    <w:abstractNumId w:val="8"/>
  </w:num>
  <w:num w:numId="16">
    <w:abstractNumId w:val="77"/>
  </w:num>
  <w:num w:numId="17">
    <w:abstractNumId w:val="72"/>
  </w:num>
  <w:num w:numId="18">
    <w:abstractNumId w:val="19"/>
  </w:num>
  <w:num w:numId="19">
    <w:abstractNumId w:val="29"/>
  </w:num>
  <w:num w:numId="20">
    <w:abstractNumId w:val="50"/>
  </w:num>
  <w:num w:numId="21">
    <w:abstractNumId w:val="18"/>
  </w:num>
  <w:num w:numId="22">
    <w:abstractNumId w:val="75"/>
  </w:num>
  <w:num w:numId="23">
    <w:abstractNumId w:val="65"/>
  </w:num>
  <w:num w:numId="24">
    <w:abstractNumId w:val="63"/>
  </w:num>
  <w:num w:numId="25">
    <w:abstractNumId w:val="68"/>
  </w:num>
  <w:num w:numId="26">
    <w:abstractNumId w:val="31"/>
  </w:num>
  <w:num w:numId="27">
    <w:abstractNumId w:val="39"/>
  </w:num>
  <w:num w:numId="28">
    <w:abstractNumId w:val="58"/>
  </w:num>
  <w:num w:numId="29">
    <w:abstractNumId w:val="13"/>
  </w:num>
  <w:num w:numId="30">
    <w:abstractNumId w:val="35"/>
  </w:num>
  <w:num w:numId="31">
    <w:abstractNumId w:val="55"/>
  </w:num>
  <w:num w:numId="32">
    <w:abstractNumId w:val="22"/>
  </w:num>
  <w:num w:numId="33">
    <w:abstractNumId w:val="14"/>
  </w:num>
  <w:num w:numId="34">
    <w:abstractNumId w:val="49"/>
  </w:num>
  <w:num w:numId="35">
    <w:abstractNumId w:val="37"/>
  </w:num>
  <w:num w:numId="36">
    <w:abstractNumId w:val="71"/>
  </w:num>
  <w:num w:numId="37">
    <w:abstractNumId w:val="46"/>
  </w:num>
  <w:num w:numId="38">
    <w:abstractNumId w:val="73"/>
  </w:num>
  <w:num w:numId="39">
    <w:abstractNumId w:val="28"/>
  </w:num>
  <w:num w:numId="40">
    <w:abstractNumId w:val="7"/>
  </w:num>
  <w:num w:numId="41">
    <w:abstractNumId w:val="52"/>
  </w:num>
  <w:num w:numId="42">
    <w:abstractNumId w:val="9"/>
  </w:num>
  <w:num w:numId="43">
    <w:abstractNumId w:val="60"/>
  </w:num>
  <w:num w:numId="44">
    <w:abstractNumId w:val="30"/>
  </w:num>
  <w:num w:numId="45">
    <w:abstractNumId w:val="76"/>
  </w:num>
  <w:num w:numId="46">
    <w:abstractNumId w:val="4"/>
  </w:num>
  <w:num w:numId="47">
    <w:abstractNumId w:val="24"/>
  </w:num>
  <w:num w:numId="48">
    <w:abstractNumId w:val="41"/>
  </w:num>
  <w:num w:numId="49">
    <w:abstractNumId w:val="5"/>
  </w:num>
  <w:num w:numId="50">
    <w:abstractNumId w:val="15"/>
  </w:num>
  <w:num w:numId="51">
    <w:abstractNumId w:val="70"/>
  </w:num>
  <w:num w:numId="52">
    <w:abstractNumId w:val="61"/>
  </w:num>
  <w:num w:numId="53">
    <w:abstractNumId w:val="78"/>
  </w:num>
  <w:num w:numId="54">
    <w:abstractNumId w:val="79"/>
  </w:num>
  <w:num w:numId="55">
    <w:abstractNumId w:val="66"/>
  </w:num>
  <w:num w:numId="56">
    <w:abstractNumId w:val="57"/>
  </w:num>
  <w:num w:numId="57">
    <w:abstractNumId w:val="40"/>
  </w:num>
  <w:num w:numId="58">
    <w:abstractNumId w:val="67"/>
  </w:num>
  <w:num w:numId="59">
    <w:abstractNumId w:val="21"/>
  </w:num>
  <w:num w:numId="60">
    <w:abstractNumId w:val="48"/>
  </w:num>
  <w:num w:numId="61">
    <w:abstractNumId w:val="53"/>
  </w:num>
  <w:num w:numId="62">
    <w:abstractNumId w:val="25"/>
  </w:num>
  <w:num w:numId="63">
    <w:abstractNumId w:val="59"/>
  </w:num>
  <w:num w:numId="64">
    <w:abstractNumId w:val="38"/>
  </w:num>
  <w:num w:numId="65">
    <w:abstractNumId w:val="69"/>
  </w:num>
  <w:num w:numId="66">
    <w:abstractNumId w:val="62"/>
  </w:num>
  <w:num w:numId="67">
    <w:abstractNumId w:val="33"/>
  </w:num>
  <w:num w:numId="68">
    <w:abstractNumId w:val="6"/>
  </w:num>
  <w:num w:numId="69">
    <w:abstractNumId w:val="32"/>
  </w:num>
  <w:num w:numId="70">
    <w:abstractNumId w:val="34"/>
  </w:num>
  <w:num w:numId="71">
    <w:abstractNumId w:val="64"/>
  </w:num>
  <w:num w:numId="72">
    <w:abstractNumId w:val="42"/>
  </w:num>
  <w:num w:numId="73">
    <w:abstractNumId w:val="51"/>
  </w:num>
  <w:num w:numId="74">
    <w:abstractNumId w:val="12"/>
  </w:num>
  <w:num w:numId="75">
    <w:abstractNumId w:val="16"/>
  </w:num>
  <w:num w:numId="76">
    <w:abstractNumId w:val="2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1E09"/>
    <w:rsid w:val="00052437"/>
    <w:rsid w:val="00053341"/>
    <w:rsid w:val="00053AEF"/>
    <w:rsid w:val="00053B98"/>
    <w:rsid w:val="0005400F"/>
    <w:rsid w:val="00054309"/>
    <w:rsid w:val="00055B6C"/>
    <w:rsid w:val="00055C53"/>
    <w:rsid w:val="00057331"/>
    <w:rsid w:val="00057D74"/>
    <w:rsid w:val="000608DE"/>
    <w:rsid w:val="00062952"/>
    <w:rsid w:val="00062A80"/>
    <w:rsid w:val="00062CB9"/>
    <w:rsid w:val="00064D62"/>
    <w:rsid w:val="00064D8B"/>
    <w:rsid w:val="0006685E"/>
    <w:rsid w:val="0007194D"/>
    <w:rsid w:val="000723D9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FDD"/>
    <w:rsid w:val="000938FF"/>
    <w:rsid w:val="00093EE4"/>
    <w:rsid w:val="00093F77"/>
    <w:rsid w:val="0009605F"/>
    <w:rsid w:val="000960AE"/>
    <w:rsid w:val="0009617B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144"/>
    <w:rsid w:val="000B4AC8"/>
    <w:rsid w:val="000B4D92"/>
    <w:rsid w:val="000B4EDB"/>
    <w:rsid w:val="000B7BEE"/>
    <w:rsid w:val="000B7BF6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AA3"/>
    <w:rsid w:val="000E6B18"/>
    <w:rsid w:val="000F00D0"/>
    <w:rsid w:val="000F08EF"/>
    <w:rsid w:val="000F0936"/>
    <w:rsid w:val="000F1AF4"/>
    <w:rsid w:val="000F264A"/>
    <w:rsid w:val="000F2942"/>
    <w:rsid w:val="000F3E71"/>
    <w:rsid w:val="000F54F2"/>
    <w:rsid w:val="0010015B"/>
    <w:rsid w:val="0010037E"/>
    <w:rsid w:val="001012A3"/>
    <w:rsid w:val="00101DB9"/>
    <w:rsid w:val="00102680"/>
    <w:rsid w:val="0010288C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62AB"/>
    <w:rsid w:val="0014241E"/>
    <w:rsid w:val="00142D79"/>
    <w:rsid w:val="00144201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C58"/>
    <w:rsid w:val="001A26F8"/>
    <w:rsid w:val="001A2848"/>
    <w:rsid w:val="001A37F0"/>
    <w:rsid w:val="001A546B"/>
    <w:rsid w:val="001A54D6"/>
    <w:rsid w:val="001A5C41"/>
    <w:rsid w:val="001A6058"/>
    <w:rsid w:val="001A72E2"/>
    <w:rsid w:val="001B14C8"/>
    <w:rsid w:val="001B1FD1"/>
    <w:rsid w:val="001B3EA2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5F"/>
    <w:rsid w:val="0020126D"/>
    <w:rsid w:val="0020535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B3B"/>
    <w:rsid w:val="00222806"/>
    <w:rsid w:val="002235D3"/>
    <w:rsid w:val="0022465B"/>
    <w:rsid w:val="00224A15"/>
    <w:rsid w:val="002251B0"/>
    <w:rsid w:val="002273C2"/>
    <w:rsid w:val="002306B8"/>
    <w:rsid w:val="002307F2"/>
    <w:rsid w:val="00231D34"/>
    <w:rsid w:val="00232B43"/>
    <w:rsid w:val="002340FC"/>
    <w:rsid w:val="0023526E"/>
    <w:rsid w:val="0023557C"/>
    <w:rsid w:val="00235FD0"/>
    <w:rsid w:val="00236144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43B2"/>
    <w:rsid w:val="002D4CF0"/>
    <w:rsid w:val="002D518F"/>
    <w:rsid w:val="002D6269"/>
    <w:rsid w:val="002D6A57"/>
    <w:rsid w:val="002D7449"/>
    <w:rsid w:val="002E1075"/>
    <w:rsid w:val="002E301F"/>
    <w:rsid w:val="002E4CF5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327EC"/>
    <w:rsid w:val="003337FA"/>
    <w:rsid w:val="003347BB"/>
    <w:rsid w:val="00335129"/>
    <w:rsid w:val="00335DB7"/>
    <w:rsid w:val="00337677"/>
    <w:rsid w:val="00337DA6"/>
    <w:rsid w:val="003450AA"/>
    <w:rsid w:val="00345356"/>
    <w:rsid w:val="003454F8"/>
    <w:rsid w:val="003455D1"/>
    <w:rsid w:val="00345712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6C3C"/>
    <w:rsid w:val="0047703D"/>
    <w:rsid w:val="004774EE"/>
    <w:rsid w:val="00480EE3"/>
    <w:rsid w:val="00481543"/>
    <w:rsid w:val="00481B6F"/>
    <w:rsid w:val="00481D9E"/>
    <w:rsid w:val="00482783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FBF"/>
    <w:rsid w:val="004E10E4"/>
    <w:rsid w:val="004E142B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8E9"/>
    <w:rsid w:val="004F4763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E33"/>
    <w:rsid w:val="00550E10"/>
    <w:rsid w:val="00550E28"/>
    <w:rsid w:val="00550E9F"/>
    <w:rsid w:val="00553381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7676"/>
    <w:rsid w:val="00591534"/>
    <w:rsid w:val="005915F9"/>
    <w:rsid w:val="00592004"/>
    <w:rsid w:val="005920A2"/>
    <w:rsid w:val="00593129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10B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F021B"/>
    <w:rsid w:val="005F0546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265"/>
    <w:rsid w:val="006438C0"/>
    <w:rsid w:val="00643FCC"/>
    <w:rsid w:val="0064564A"/>
    <w:rsid w:val="00650082"/>
    <w:rsid w:val="006506E9"/>
    <w:rsid w:val="00652720"/>
    <w:rsid w:val="006530D5"/>
    <w:rsid w:val="006533B0"/>
    <w:rsid w:val="00656085"/>
    <w:rsid w:val="00656271"/>
    <w:rsid w:val="00656C34"/>
    <w:rsid w:val="00660138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2E01"/>
    <w:rsid w:val="006C49E5"/>
    <w:rsid w:val="006C4CB9"/>
    <w:rsid w:val="006C5019"/>
    <w:rsid w:val="006C6130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A2"/>
    <w:rsid w:val="00776ECE"/>
    <w:rsid w:val="00780722"/>
    <w:rsid w:val="00782773"/>
    <w:rsid w:val="00782F65"/>
    <w:rsid w:val="00783B1F"/>
    <w:rsid w:val="0078420D"/>
    <w:rsid w:val="00785692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54DC"/>
    <w:rsid w:val="008456C3"/>
    <w:rsid w:val="00845A60"/>
    <w:rsid w:val="0084715D"/>
    <w:rsid w:val="00850402"/>
    <w:rsid w:val="00850B09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33CF"/>
    <w:rsid w:val="008A4F53"/>
    <w:rsid w:val="008A5FC9"/>
    <w:rsid w:val="008A7E4A"/>
    <w:rsid w:val="008A7F57"/>
    <w:rsid w:val="008B1721"/>
    <w:rsid w:val="008B4CDC"/>
    <w:rsid w:val="008B5F2B"/>
    <w:rsid w:val="008C2953"/>
    <w:rsid w:val="008C39B9"/>
    <w:rsid w:val="008C3A55"/>
    <w:rsid w:val="008C40DC"/>
    <w:rsid w:val="008C4C6E"/>
    <w:rsid w:val="008C6F81"/>
    <w:rsid w:val="008C7BC1"/>
    <w:rsid w:val="008D0018"/>
    <w:rsid w:val="008D15B3"/>
    <w:rsid w:val="008D22BA"/>
    <w:rsid w:val="008D3C1A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50FFC"/>
    <w:rsid w:val="009510E7"/>
    <w:rsid w:val="00951893"/>
    <w:rsid w:val="009566C8"/>
    <w:rsid w:val="009600B7"/>
    <w:rsid w:val="009610DA"/>
    <w:rsid w:val="009613AC"/>
    <w:rsid w:val="00961C88"/>
    <w:rsid w:val="00964396"/>
    <w:rsid w:val="0096621C"/>
    <w:rsid w:val="00966450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80EB0"/>
    <w:rsid w:val="00980EEF"/>
    <w:rsid w:val="009814BF"/>
    <w:rsid w:val="00982960"/>
    <w:rsid w:val="0098391A"/>
    <w:rsid w:val="00986874"/>
    <w:rsid w:val="009873D5"/>
    <w:rsid w:val="00991FFD"/>
    <w:rsid w:val="0099310F"/>
    <w:rsid w:val="0099627D"/>
    <w:rsid w:val="00997285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C34"/>
    <w:rsid w:val="009B4A9E"/>
    <w:rsid w:val="009B4F9F"/>
    <w:rsid w:val="009B55CD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4083"/>
    <w:rsid w:val="00A16020"/>
    <w:rsid w:val="00A1683B"/>
    <w:rsid w:val="00A16877"/>
    <w:rsid w:val="00A16B5F"/>
    <w:rsid w:val="00A16DDA"/>
    <w:rsid w:val="00A23D07"/>
    <w:rsid w:val="00A23D85"/>
    <w:rsid w:val="00A245F3"/>
    <w:rsid w:val="00A24E89"/>
    <w:rsid w:val="00A270DD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39D"/>
    <w:rsid w:val="00A50D37"/>
    <w:rsid w:val="00A51119"/>
    <w:rsid w:val="00A527F8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4223"/>
    <w:rsid w:val="00A6577D"/>
    <w:rsid w:val="00A659F5"/>
    <w:rsid w:val="00A66189"/>
    <w:rsid w:val="00A667D9"/>
    <w:rsid w:val="00A67A31"/>
    <w:rsid w:val="00A67D6D"/>
    <w:rsid w:val="00A67EDD"/>
    <w:rsid w:val="00A70111"/>
    <w:rsid w:val="00A70414"/>
    <w:rsid w:val="00A704E5"/>
    <w:rsid w:val="00A705F1"/>
    <w:rsid w:val="00A71947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31C2"/>
    <w:rsid w:val="00AC4FE1"/>
    <w:rsid w:val="00AC507D"/>
    <w:rsid w:val="00AC703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90B"/>
    <w:rsid w:val="00B2483F"/>
    <w:rsid w:val="00B25D45"/>
    <w:rsid w:val="00B27725"/>
    <w:rsid w:val="00B27ED2"/>
    <w:rsid w:val="00B32DE4"/>
    <w:rsid w:val="00B347A7"/>
    <w:rsid w:val="00B35B13"/>
    <w:rsid w:val="00B35E12"/>
    <w:rsid w:val="00B360DC"/>
    <w:rsid w:val="00B369EB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60208"/>
    <w:rsid w:val="00B618AE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B3077"/>
    <w:rsid w:val="00BB3269"/>
    <w:rsid w:val="00BB3379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2A89"/>
    <w:rsid w:val="00BE2D70"/>
    <w:rsid w:val="00BE537C"/>
    <w:rsid w:val="00BE58BB"/>
    <w:rsid w:val="00BE5DF7"/>
    <w:rsid w:val="00BE7A0B"/>
    <w:rsid w:val="00BF08E6"/>
    <w:rsid w:val="00BF11DD"/>
    <w:rsid w:val="00BF20B9"/>
    <w:rsid w:val="00BF2C4C"/>
    <w:rsid w:val="00BF2D4E"/>
    <w:rsid w:val="00BF352F"/>
    <w:rsid w:val="00BF41C2"/>
    <w:rsid w:val="00BF6B3B"/>
    <w:rsid w:val="00BF700B"/>
    <w:rsid w:val="00BF7A47"/>
    <w:rsid w:val="00BF7FCC"/>
    <w:rsid w:val="00C01517"/>
    <w:rsid w:val="00C01EE2"/>
    <w:rsid w:val="00C028DD"/>
    <w:rsid w:val="00C039ED"/>
    <w:rsid w:val="00C04F0C"/>
    <w:rsid w:val="00C05BB2"/>
    <w:rsid w:val="00C066E3"/>
    <w:rsid w:val="00C07D2E"/>
    <w:rsid w:val="00C10D1F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A24"/>
    <w:rsid w:val="00C532D6"/>
    <w:rsid w:val="00C53D42"/>
    <w:rsid w:val="00C55C35"/>
    <w:rsid w:val="00C572AE"/>
    <w:rsid w:val="00C57B61"/>
    <w:rsid w:val="00C60050"/>
    <w:rsid w:val="00C619DD"/>
    <w:rsid w:val="00C621BA"/>
    <w:rsid w:val="00C639C6"/>
    <w:rsid w:val="00C646DA"/>
    <w:rsid w:val="00C6570D"/>
    <w:rsid w:val="00C65BFB"/>
    <w:rsid w:val="00C729FA"/>
    <w:rsid w:val="00C75F8A"/>
    <w:rsid w:val="00C76309"/>
    <w:rsid w:val="00C77B29"/>
    <w:rsid w:val="00C77E5E"/>
    <w:rsid w:val="00C77FE8"/>
    <w:rsid w:val="00C821D8"/>
    <w:rsid w:val="00C822B9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E6D"/>
    <w:rsid w:val="00D50262"/>
    <w:rsid w:val="00D51246"/>
    <w:rsid w:val="00D53D8D"/>
    <w:rsid w:val="00D54C29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85C"/>
    <w:rsid w:val="00D90E5B"/>
    <w:rsid w:val="00D92C54"/>
    <w:rsid w:val="00D94B19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54F6"/>
    <w:rsid w:val="00DC62B7"/>
    <w:rsid w:val="00DC6364"/>
    <w:rsid w:val="00DD0572"/>
    <w:rsid w:val="00DD1BBF"/>
    <w:rsid w:val="00DD1DFD"/>
    <w:rsid w:val="00DD2DC3"/>
    <w:rsid w:val="00DD46A7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A47"/>
    <w:rsid w:val="00DE5A63"/>
    <w:rsid w:val="00DE626E"/>
    <w:rsid w:val="00DE68B9"/>
    <w:rsid w:val="00DE7A4A"/>
    <w:rsid w:val="00DE7E51"/>
    <w:rsid w:val="00DF061A"/>
    <w:rsid w:val="00DF12C5"/>
    <w:rsid w:val="00DF44D3"/>
    <w:rsid w:val="00DF5EBD"/>
    <w:rsid w:val="00E007E8"/>
    <w:rsid w:val="00E0294B"/>
    <w:rsid w:val="00E02C8D"/>
    <w:rsid w:val="00E0424F"/>
    <w:rsid w:val="00E063DA"/>
    <w:rsid w:val="00E06668"/>
    <w:rsid w:val="00E06FEC"/>
    <w:rsid w:val="00E12594"/>
    <w:rsid w:val="00E12ABC"/>
    <w:rsid w:val="00E15223"/>
    <w:rsid w:val="00E16ED4"/>
    <w:rsid w:val="00E21396"/>
    <w:rsid w:val="00E21B05"/>
    <w:rsid w:val="00E2298B"/>
    <w:rsid w:val="00E230AC"/>
    <w:rsid w:val="00E24038"/>
    <w:rsid w:val="00E25DB5"/>
    <w:rsid w:val="00E30395"/>
    <w:rsid w:val="00E3183E"/>
    <w:rsid w:val="00E33244"/>
    <w:rsid w:val="00E337A8"/>
    <w:rsid w:val="00E33882"/>
    <w:rsid w:val="00E357E3"/>
    <w:rsid w:val="00E3581A"/>
    <w:rsid w:val="00E361A4"/>
    <w:rsid w:val="00E4238C"/>
    <w:rsid w:val="00E430BB"/>
    <w:rsid w:val="00E44401"/>
    <w:rsid w:val="00E44BA2"/>
    <w:rsid w:val="00E46747"/>
    <w:rsid w:val="00E50470"/>
    <w:rsid w:val="00E50C86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20F9"/>
    <w:rsid w:val="00E72AA1"/>
    <w:rsid w:val="00E735AF"/>
    <w:rsid w:val="00E73F0B"/>
    <w:rsid w:val="00E76574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2AA0"/>
    <w:rsid w:val="00ED3003"/>
    <w:rsid w:val="00ED49BA"/>
    <w:rsid w:val="00ED5242"/>
    <w:rsid w:val="00ED5642"/>
    <w:rsid w:val="00ED625F"/>
    <w:rsid w:val="00ED7B15"/>
    <w:rsid w:val="00EE0FF8"/>
    <w:rsid w:val="00EE1EAF"/>
    <w:rsid w:val="00EE2906"/>
    <w:rsid w:val="00EE4FA0"/>
    <w:rsid w:val="00EE5025"/>
    <w:rsid w:val="00EE59C3"/>
    <w:rsid w:val="00EE5E49"/>
    <w:rsid w:val="00EE7182"/>
    <w:rsid w:val="00EF1FB2"/>
    <w:rsid w:val="00EF2060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3089"/>
    <w:rsid w:val="00F03ED9"/>
    <w:rsid w:val="00F04532"/>
    <w:rsid w:val="00F05F45"/>
    <w:rsid w:val="00F06271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44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AEE"/>
    <w:rsid w:val="00F83F53"/>
    <w:rsid w:val="00F8458D"/>
    <w:rsid w:val="00F85693"/>
    <w:rsid w:val="00F90CAD"/>
    <w:rsid w:val="00F91137"/>
    <w:rsid w:val="00F91AF5"/>
    <w:rsid w:val="00F93502"/>
    <w:rsid w:val="00F9353E"/>
    <w:rsid w:val="00F9384B"/>
    <w:rsid w:val="00F958E3"/>
    <w:rsid w:val="00F95A86"/>
    <w:rsid w:val="00F95E5B"/>
    <w:rsid w:val="00F962A7"/>
    <w:rsid w:val="00F9748C"/>
    <w:rsid w:val="00F97E85"/>
    <w:rsid w:val="00FA0FEC"/>
    <w:rsid w:val="00FA19ED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81"/>
    <w:rsid w:val="00FC5D9B"/>
    <w:rsid w:val="00FC5E76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EC"/>
    <w:rsid w:val="00FE4E94"/>
    <w:rsid w:val="00FE56BD"/>
    <w:rsid w:val="00FE6C74"/>
    <w:rsid w:val="00FE7776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qFormat/>
    <w:rsid w:val="00E92847"/>
    <w:pPr>
      <w:keepNext/>
      <w:pageBreakBefore/>
      <w:numPr>
        <w:numId w:val="33"/>
      </w:numPr>
      <w:tabs>
        <w:tab w:val="left" w:pos="426"/>
        <w:tab w:val="left" w:pos="709"/>
      </w:tabs>
      <w:spacing w:before="120" w:after="120" w:line="240" w:lineRule="auto"/>
      <w:jc w:val="left"/>
      <w:outlineLvl w:val="0"/>
    </w:pPr>
    <w:rPr>
      <w:rFonts w:cs="Arial"/>
      <w:b/>
      <w:bCs/>
      <w:kern w:val="32"/>
      <w:lang w:val="en-US"/>
    </w:rPr>
  </w:style>
  <w:style w:type="paragraph" w:styleId="2">
    <w:name w:val="heading 2"/>
    <w:basedOn w:val="a1"/>
    <w:next w:val="a1"/>
    <w:qFormat/>
    <w:rsid w:val="005C610B"/>
    <w:pPr>
      <w:keepNext/>
      <w:numPr>
        <w:ilvl w:val="1"/>
        <w:numId w:val="33"/>
      </w:numPr>
      <w:spacing w:before="240" w:after="60"/>
      <w:ind w:hanging="225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0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5"/>
      </w:numPr>
    </w:pPr>
  </w:style>
  <w:style w:type="character" w:customStyle="1" w:styleId="af0">
    <w:name w:val="Основной моноширинный"/>
    <w:basedOn w:val="a2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32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distr\doc\pic\10_md_j.png" TargetMode="External"/><Relationship Id="rId13" Type="http://schemas.openxmlformats.org/officeDocument/2006/relationships/image" Target="file:///D:\distr\doc\pic\10_state_z1_99.png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D:\distr\doc\pic\10_j_additional.png" TargetMode="External"/><Relationship Id="rId17" Type="http://schemas.openxmlformats.org/officeDocument/2006/relationships/image" Target="file:///D:\distr\doc\pic\10_windows_thats_all.png" TargetMode="External"/><Relationship Id="rId2" Type="http://schemas.openxmlformats.org/officeDocument/2006/relationships/numbering" Target="numbering.xml"/><Relationship Id="rId16" Type="http://schemas.openxmlformats.org/officeDocument/2006/relationships/image" Target="file:///D:\distr\doc\pic\10_windows_change.p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D:\repo_github\doc\howto\02_lessons\pic\10_md_j_add_from_base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D:\distr\doc\pic\10_j_settings_window.png" TargetMode="External"/><Relationship Id="rId10" Type="http://schemas.openxmlformats.org/officeDocument/2006/relationships/image" Target="file:///D:\distr\doc\pic\10_md_j_add_z1_state.p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file:///D:\distr\doc\pic\10_md_j_add.png" TargetMode="External"/><Relationship Id="rId14" Type="http://schemas.openxmlformats.org/officeDocument/2006/relationships/image" Target="file:///D:\distr\doc\pic\10_j_empty_window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7AF4B-FA3E-4707-8BC2-F685F3506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1611</Words>
  <Characters>9189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9</cp:revision>
  <cp:lastPrinted>2016-03-10T10:21:00Z</cp:lastPrinted>
  <dcterms:created xsi:type="dcterms:W3CDTF">2016-03-10T09:52:00Z</dcterms:created>
  <dcterms:modified xsi:type="dcterms:W3CDTF">2016-03-10T13:00:00Z</dcterms:modified>
</cp:coreProperties>
</file>