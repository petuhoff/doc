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41B" w:rsidRPr="00D154AF" w:rsidRDefault="003F5820" w:rsidP="00FE153A">
      <w:pPr>
        <w:pStyle w:val="1"/>
        <w:ind w:firstLine="207"/>
        <w:rPr>
          <w:noProof/>
        </w:rPr>
      </w:pPr>
      <w:bookmarkStart w:id="0" w:name="_Toc421033239"/>
      <w:bookmarkStart w:id="1" w:name="_GoBack"/>
      <w:bookmarkEnd w:id="1"/>
      <w:r w:rsidRPr="00D154AF">
        <w:rPr>
          <w:noProof/>
        </w:rPr>
        <w:t>Создание блока управления оборудованием</w:t>
      </w:r>
      <w:bookmarkEnd w:id="0"/>
    </w:p>
    <w:p w:rsidR="003F5820" w:rsidRPr="00D154AF" w:rsidRDefault="003F5820" w:rsidP="00FE153A">
      <w:pPr>
        <w:pStyle w:val="2"/>
        <w:rPr>
          <w:noProof/>
        </w:rPr>
      </w:pPr>
      <w:bookmarkStart w:id="2" w:name="_Toc421033240"/>
      <w:r w:rsidRPr="00FE153A">
        <w:t>Создание</w:t>
      </w:r>
      <w:r w:rsidRPr="00D154AF">
        <w:rPr>
          <w:noProof/>
        </w:rPr>
        <w:t xml:space="preserve"> </w:t>
      </w:r>
      <w:r w:rsidR="003D3E6F" w:rsidRPr="00D154AF">
        <w:rPr>
          <w:noProof/>
        </w:rPr>
        <w:t>следующего проекта автоматики</w:t>
      </w:r>
      <w:bookmarkEnd w:id="2"/>
    </w:p>
    <w:p w:rsidR="003F5820" w:rsidRPr="00D154AF" w:rsidRDefault="003F5820" w:rsidP="00E934F0">
      <w:pPr>
        <w:rPr>
          <w:noProof/>
        </w:rPr>
      </w:pPr>
      <w:r w:rsidRPr="00D154AF">
        <w:rPr>
          <w:noProof/>
        </w:rPr>
        <w:t>В предыдущих у</w:t>
      </w:r>
      <w:r w:rsidR="00941EA6" w:rsidRPr="00D154AF">
        <w:rPr>
          <w:noProof/>
        </w:rPr>
        <w:t>чебных заданиях</w:t>
      </w:r>
      <w:r w:rsidRPr="00D154AF">
        <w:rPr>
          <w:noProof/>
        </w:rPr>
        <w:t xml:space="preserve"> была создана комплексная модель, состоящая из модели теплогидравлики и модели автоматики, </w:t>
      </w:r>
      <w:r w:rsidR="00F23C6C" w:rsidRPr="00D154AF">
        <w:rPr>
          <w:noProof/>
        </w:rPr>
        <w:t>обменивающихся между собой данными при</w:t>
      </w:r>
      <w:r w:rsidRPr="00D154AF">
        <w:rPr>
          <w:noProof/>
        </w:rPr>
        <w:t xml:space="preserve"> помощ</w:t>
      </w:r>
      <w:r w:rsidR="00F23C6C" w:rsidRPr="00D154AF">
        <w:rPr>
          <w:noProof/>
        </w:rPr>
        <w:t>и</w:t>
      </w:r>
      <w:r w:rsidR="003E641B" w:rsidRPr="00D154AF">
        <w:rPr>
          <w:noProof/>
        </w:rPr>
        <w:t xml:space="preserve"> общей базы данных сигналов.</w:t>
      </w:r>
    </w:p>
    <w:p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В данном </w:t>
      </w:r>
      <w:r w:rsidR="00451495" w:rsidRPr="00D154AF">
        <w:rPr>
          <w:noProof/>
        </w:rPr>
        <w:t>задании</w:t>
      </w:r>
      <w:r w:rsidRPr="00D154AF">
        <w:rPr>
          <w:noProof/>
        </w:rPr>
        <w:t xml:space="preserve"> будет продемонстрирована возможность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создания </w:t>
      </w:r>
      <w:r w:rsidR="00C40F92" w:rsidRPr="00D154AF">
        <w:rPr>
          <w:noProof/>
        </w:rPr>
        <w:t xml:space="preserve">типовых блоков управления </w:t>
      </w:r>
      <w:r w:rsidRPr="00D154AF">
        <w:rPr>
          <w:noProof/>
        </w:rPr>
        <w:t xml:space="preserve">средствами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. При моделировании сложных систем часто возникает </w:t>
      </w:r>
      <w:r w:rsidR="00F23C6C" w:rsidRPr="00D154AF">
        <w:rPr>
          <w:noProof/>
        </w:rPr>
        <w:t>ситуация,</w:t>
      </w:r>
      <w:r w:rsidRPr="00D154AF">
        <w:rPr>
          <w:noProof/>
        </w:rPr>
        <w:t xml:space="preserve"> когда необходимо использовать одну и ту же типовую математическую модель многократно. В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можно использовать одну математическую модель для нескольких однотипных объектов с помощью механизма векторной обработки сигна</w:t>
      </w:r>
      <w:r w:rsidR="00C40F92" w:rsidRPr="00D154AF">
        <w:rPr>
          <w:noProof/>
        </w:rPr>
        <w:t>лов.</w:t>
      </w:r>
    </w:p>
    <w:p w:rsidR="003E5653" w:rsidRPr="00D154AF" w:rsidRDefault="003F5820" w:rsidP="00E934F0">
      <w:pPr>
        <w:rPr>
          <w:noProof/>
        </w:rPr>
      </w:pPr>
      <w:r w:rsidRPr="00D154AF">
        <w:rPr>
          <w:noProof/>
        </w:rPr>
        <w:t xml:space="preserve">Для демонстрации возможностей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мы используем уже существующую базу данных, созданную при выполнении предыдущих </w:t>
      </w:r>
      <w:r w:rsidR="00AC4FE1" w:rsidRPr="00D154AF">
        <w:rPr>
          <w:noProof/>
        </w:rPr>
        <w:t>заданий</w:t>
      </w:r>
      <w:r w:rsidRPr="00D154AF">
        <w:rPr>
          <w:noProof/>
        </w:rPr>
        <w:t xml:space="preserve">. В качестве простейшего примера мы создадим </w:t>
      </w:r>
      <w:r w:rsidR="00F8203F" w:rsidRPr="00D154AF">
        <w:rPr>
          <w:noProof/>
        </w:rPr>
        <w:t>типовой алгоритм</w:t>
      </w:r>
      <w:r w:rsidRPr="00D154AF">
        <w:rPr>
          <w:noProof/>
        </w:rPr>
        <w:t xml:space="preserve"> управления </w:t>
      </w:r>
      <w:r w:rsidR="00F8203F" w:rsidRPr="00D154AF">
        <w:rPr>
          <w:noProof/>
        </w:rPr>
        <w:t>задвижкой</w:t>
      </w:r>
      <w:r w:rsidRPr="00D154AF">
        <w:rPr>
          <w:noProof/>
        </w:rPr>
        <w:t xml:space="preserve"> </w:t>
      </w:r>
      <w:r w:rsidR="00C90929" w:rsidRPr="00D154AF">
        <w:rPr>
          <w:noProof/>
        </w:rPr>
        <w:t>(включая и модель двигателя)</w:t>
      </w:r>
      <w:r w:rsidRPr="00D154AF">
        <w:rPr>
          <w:noProof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6C6130" w:rsidRPr="00D154AF" w:rsidTr="001D5525">
        <w:tc>
          <w:tcPr>
            <w:tcW w:w="7280" w:type="dxa"/>
            <w:shd w:val="clear" w:color="auto" w:fill="auto"/>
          </w:tcPr>
          <w:p w:rsidR="006C6130" w:rsidRPr="00D154AF" w:rsidRDefault="006C6130" w:rsidP="001D5525">
            <w:pPr>
              <w:pStyle w:val="ad"/>
              <w:numPr>
                <w:ilvl w:val="0"/>
                <w:numId w:val="13"/>
              </w:numPr>
              <w:rPr>
                <w:noProof/>
              </w:rPr>
            </w:pPr>
            <w:r w:rsidRPr="00D154AF">
              <w:rPr>
                <w:noProof/>
              </w:rPr>
              <w:t xml:space="preserve">Откройте файл </w:t>
            </w:r>
            <w:r w:rsidRPr="001D5525">
              <w:rPr>
                <w:b/>
                <w:bCs/>
                <w:noProof/>
              </w:rPr>
              <w:t>«Схема автоматики 1.prt»</w:t>
            </w:r>
            <w:r w:rsidRPr="00D154AF">
              <w:rPr>
                <w:noProof/>
              </w:rPr>
              <w:t>, созданный при выполнении предыдущих заданий;</w:t>
            </w:r>
          </w:p>
          <w:p w:rsidR="006C6130" w:rsidRPr="00D154AF" w:rsidRDefault="006C6130" w:rsidP="001D5525">
            <w:pPr>
              <w:pStyle w:val="ad"/>
              <w:numPr>
                <w:ilvl w:val="0"/>
                <w:numId w:val="13"/>
              </w:numPr>
              <w:rPr>
                <w:noProof/>
              </w:rPr>
            </w:pPr>
            <w:r w:rsidRPr="00D154AF">
              <w:rPr>
                <w:noProof/>
              </w:rPr>
              <w:t xml:space="preserve">Удалите существующую </w:t>
            </w:r>
            <w:r w:rsidRPr="001D5525">
              <w:rPr>
                <w:b/>
                <w:bCs/>
                <w:noProof/>
              </w:rPr>
              <w:t>«Субмодель»</w:t>
            </w:r>
            <w:r w:rsidRPr="00D154AF">
              <w:rPr>
                <w:noProof/>
              </w:rPr>
              <w:t>;</w:t>
            </w:r>
          </w:p>
          <w:p w:rsidR="006C6130" w:rsidRPr="00D154AF" w:rsidRDefault="006C6130" w:rsidP="001D5525">
            <w:pPr>
              <w:pStyle w:val="ad"/>
              <w:numPr>
                <w:ilvl w:val="0"/>
                <w:numId w:val="13"/>
              </w:numPr>
              <w:rPr>
                <w:noProof/>
              </w:rPr>
            </w:pPr>
            <w:r w:rsidRPr="00D154AF">
              <w:rPr>
                <w:noProof/>
              </w:rPr>
              <w:t xml:space="preserve">Сохраните файл под новым именем </w:t>
            </w:r>
            <w:r w:rsidRPr="001D5525">
              <w:rPr>
                <w:b/>
                <w:bCs/>
                <w:noProof/>
              </w:rPr>
              <w:t xml:space="preserve">«Схема автоматики 2.prt», </w:t>
            </w:r>
            <w:r w:rsidRPr="001D5525">
              <w:rPr>
                <w:bCs/>
                <w:noProof/>
              </w:rPr>
              <w:t>используя</w:t>
            </w:r>
            <w:r w:rsidRPr="00D154AF">
              <w:rPr>
                <w:noProof/>
              </w:rPr>
              <w:t xml:space="preserve"> команду «</w:t>
            </w:r>
            <w:r w:rsidRPr="001D5525">
              <w:rPr>
                <w:b/>
                <w:noProof/>
              </w:rPr>
              <w:t>Сохранить проект как…</w:t>
            </w:r>
            <w:r w:rsidRPr="00D154AF">
              <w:rPr>
                <w:noProof/>
              </w:rPr>
              <w:t>», которая находится в меню «</w:t>
            </w:r>
            <w:r w:rsidRPr="001D5525">
              <w:rPr>
                <w:b/>
                <w:noProof/>
              </w:rPr>
              <w:t>Файл</w:t>
            </w:r>
            <w:r w:rsidRPr="00D154AF">
              <w:rPr>
                <w:noProof/>
              </w:rPr>
              <w:t>» (</w:t>
            </w:r>
            <w:r w:rsidR="007F4660"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_Ref187689049 \h </w:instrText>
            </w:r>
            <w:r w:rsidR="007F4660" w:rsidRPr="00D154AF">
              <w:rPr>
                <w:noProof/>
              </w:rPr>
            </w:r>
            <w:r w:rsidR="007F4660" w:rsidRPr="00D154AF">
              <w:rPr>
                <w:noProof/>
              </w:rPr>
              <w:fldChar w:fldCharType="separate"/>
            </w:r>
            <w:r w:rsidR="00D0298C" w:rsidRPr="00D154AF">
              <w:rPr>
                <w:noProof/>
              </w:rPr>
              <w:t xml:space="preserve">Рисунок </w:t>
            </w:r>
            <w:r w:rsidR="00D0298C">
              <w:rPr>
                <w:noProof/>
              </w:rPr>
              <w:t>63</w:t>
            </w:r>
            <w:r w:rsidR="007F4660"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</w:tc>
        <w:tc>
          <w:tcPr>
            <w:tcW w:w="7280" w:type="dxa"/>
            <w:shd w:val="clear" w:color="auto" w:fill="auto"/>
          </w:tcPr>
          <w:p w:rsidR="006C6130" w:rsidRPr="00D154AF" w:rsidRDefault="008E6E5E" w:rsidP="006C6130">
            <w:pPr>
              <w:pStyle w:val="a9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505200" cy="1905000"/>
                  <wp:effectExtent l="0" t="0" r="0" b="0"/>
                  <wp:docPr id="1" name="Рисунок 1" descr="D:\repo_github\doc\howto\02_lessons\pic\06_save_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epo_github\doc\howto\02_lessons\pic\06_save_a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6130" w:rsidRPr="00D154AF" w:rsidRDefault="006C6130" w:rsidP="006C6130">
            <w:pPr>
              <w:pStyle w:val="a5"/>
              <w:rPr>
                <w:noProof/>
              </w:rPr>
            </w:pPr>
            <w:bookmarkStart w:id="3" w:name="_Ref187689049"/>
            <w:bookmarkStart w:id="4" w:name="_Toc444866791"/>
            <w:bookmarkStart w:id="5" w:name="_Toc444867198"/>
            <w:r w:rsidRPr="00D154AF">
              <w:rPr>
                <w:noProof/>
              </w:rPr>
              <w:t xml:space="preserve">Рисунок </w:t>
            </w:r>
            <w:r w:rsidR="007F4660"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="007F4660" w:rsidRPr="00D154AF">
              <w:rPr>
                <w:noProof/>
              </w:rPr>
              <w:fldChar w:fldCharType="separate"/>
            </w:r>
            <w:r w:rsidR="00D0298C">
              <w:rPr>
                <w:noProof/>
              </w:rPr>
              <w:t>63</w:t>
            </w:r>
            <w:r w:rsidR="007F4660" w:rsidRPr="00D154AF">
              <w:rPr>
                <w:noProof/>
              </w:rPr>
              <w:fldChar w:fldCharType="end"/>
            </w:r>
            <w:bookmarkEnd w:id="3"/>
            <w:r w:rsidRPr="00D154AF">
              <w:rPr>
                <w:noProof/>
              </w:rPr>
              <w:t>. Меню сохранения файла под новым именем</w:t>
            </w:r>
            <w:bookmarkEnd w:id="4"/>
            <w:bookmarkEnd w:id="5"/>
          </w:p>
        </w:tc>
      </w:tr>
    </w:tbl>
    <w:p w:rsidR="003F5820" w:rsidRPr="00D154AF" w:rsidRDefault="003F5820" w:rsidP="00E934F0">
      <w:pPr>
        <w:rPr>
          <w:noProof/>
        </w:rPr>
      </w:pPr>
      <w:r w:rsidRPr="00D154AF">
        <w:rPr>
          <w:noProof/>
        </w:rPr>
        <w:t>Поскольку ранее созданный файл был связан с базой данных, файл с новым име</w:t>
      </w:r>
      <w:r w:rsidR="00EC53B5" w:rsidRPr="00D154AF">
        <w:rPr>
          <w:noProof/>
        </w:rPr>
        <w:t>нем</w:t>
      </w:r>
      <w:r w:rsidRPr="00D154AF">
        <w:rPr>
          <w:noProof/>
        </w:rPr>
        <w:t xml:space="preserve"> также будет связан с этой базой данных.</w:t>
      </w:r>
    </w:p>
    <w:p w:rsidR="003E5653" w:rsidRPr="00D154AF" w:rsidRDefault="003F5820" w:rsidP="00E934F0">
      <w:pPr>
        <w:rPr>
          <w:noProof/>
        </w:rPr>
      </w:pPr>
      <w:r w:rsidRPr="00D154AF">
        <w:rPr>
          <w:noProof/>
        </w:rPr>
        <w:t>В отличие от предыдущего примера, когда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в системе автоматики рассчитывалось положение задвижки</w:t>
      </w:r>
      <w:r w:rsidR="00EC53B5" w:rsidRPr="00D154AF">
        <w:rPr>
          <w:noProof/>
        </w:rPr>
        <w:t>,</w:t>
      </w:r>
      <w:r w:rsidRPr="00D154AF">
        <w:rPr>
          <w:noProof/>
        </w:rPr>
        <w:t xml:space="preserve"> и </w:t>
      </w:r>
      <w:r w:rsidR="00EC53B5" w:rsidRPr="00D154AF">
        <w:rPr>
          <w:noProof/>
        </w:rPr>
        <w:t xml:space="preserve">оно </w:t>
      </w:r>
      <w:r w:rsidRPr="00D154AF">
        <w:rPr>
          <w:noProof/>
        </w:rPr>
        <w:t>непосредственно передавалось в модель теплогидравлики, мы попытаемс</w:t>
      </w:r>
      <w:r w:rsidR="004B7A7C" w:rsidRPr="00D154AF">
        <w:rPr>
          <w:noProof/>
        </w:rPr>
        <w:t xml:space="preserve">я создать более приближенную к реальности </w:t>
      </w:r>
      <w:r w:rsidRPr="00D154AF">
        <w:rPr>
          <w:noProof/>
        </w:rPr>
        <w:t xml:space="preserve">математическую модель </w:t>
      </w:r>
      <w:r w:rsidR="00951893" w:rsidRPr="00D154AF">
        <w:rPr>
          <w:noProof/>
        </w:rPr>
        <w:t>задвижки</w:t>
      </w:r>
      <w:r w:rsidRPr="00D154AF">
        <w:rPr>
          <w:noProof/>
        </w:rPr>
        <w:t xml:space="preserve">. Новая модель </w:t>
      </w:r>
      <w:r w:rsidR="00951893" w:rsidRPr="00D154AF">
        <w:rPr>
          <w:noProof/>
        </w:rPr>
        <w:t>задвижки</w:t>
      </w:r>
      <w:r w:rsidRPr="00D154AF">
        <w:rPr>
          <w:noProof/>
        </w:rPr>
        <w:t xml:space="preserve"> будет получать команды на открытие и закрытие и, </w:t>
      </w:r>
      <w:r w:rsidR="00EC53B5" w:rsidRPr="00D154AF">
        <w:rPr>
          <w:noProof/>
        </w:rPr>
        <w:t>согласно получаемым сигналам,</w:t>
      </w:r>
      <w:r w:rsidRPr="00D154AF">
        <w:rPr>
          <w:noProof/>
        </w:rPr>
        <w:t xml:space="preserve"> </w:t>
      </w:r>
      <w:r w:rsidR="005F0546" w:rsidRPr="00D154AF">
        <w:rPr>
          <w:noProof/>
        </w:rPr>
        <w:t xml:space="preserve">формировать команду на двигатель и </w:t>
      </w:r>
      <w:r w:rsidRPr="00D154AF">
        <w:rPr>
          <w:noProof/>
        </w:rPr>
        <w:t>менять положение.</w:t>
      </w:r>
      <w:r w:rsidR="0004417D" w:rsidRPr="00D154AF">
        <w:rPr>
          <w:noProof/>
        </w:rPr>
        <w:t xml:space="preserve"> Также «блок управления» будет формировать признаки состояния задвижки – открыта она или закрыта.</w:t>
      </w:r>
    </w:p>
    <w:p w:rsidR="003F5820" w:rsidRPr="00D154AF" w:rsidRDefault="003F5820" w:rsidP="00FE153A">
      <w:pPr>
        <w:pStyle w:val="2"/>
        <w:rPr>
          <w:noProof/>
        </w:rPr>
      </w:pPr>
      <w:bookmarkStart w:id="6" w:name="_Toc421033241"/>
      <w:r w:rsidRPr="00D154AF">
        <w:rPr>
          <w:noProof/>
        </w:rPr>
        <w:t>Добавлен</w:t>
      </w:r>
      <w:r w:rsidR="00347792" w:rsidRPr="00D154AF">
        <w:rPr>
          <w:noProof/>
        </w:rPr>
        <w:t>ие новых сигналов в базу данных</w:t>
      </w:r>
      <w:bookmarkEnd w:id="6"/>
    </w:p>
    <w:p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Команды на открытие и закрытие </w:t>
      </w:r>
      <w:r w:rsidR="00EB517F" w:rsidRPr="00D154AF">
        <w:rPr>
          <w:noProof/>
        </w:rPr>
        <w:t>задвижек</w:t>
      </w:r>
      <w:r w:rsidRPr="00D154AF">
        <w:rPr>
          <w:noProof/>
        </w:rPr>
        <w:t xml:space="preserve"> будут предаваться через базу данных сигналов, поэтому необходимо </w:t>
      </w:r>
      <w:r w:rsidR="00EB517F" w:rsidRPr="00D154AF">
        <w:rPr>
          <w:noProof/>
        </w:rPr>
        <w:t>внести изменения в</w:t>
      </w:r>
      <w:r w:rsidRPr="00D154AF">
        <w:rPr>
          <w:noProof/>
        </w:rPr>
        <w:t xml:space="preserve"> существующие </w:t>
      </w:r>
      <w:r w:rsidR="00EB517F" w:rsidRPr="00D154AF">
        <w:rPr>
          <w:noProof/>
        </w:rPr>
        <w:t xml:space="preserve">в базе данных </w:t>
      </w:r>
      <w:r w:rsidRPr="00D154AF">
        <w:rPr>
          <w:noProof/>
        </w:rPr>
        <w:t>категории. В учебном пример</w:t>
      </w:r>
      <w:r w:rsidR="00CE4490" w:rsidRPr="00D154AF">
        <w:rPr>
          <w:noProof/>
        </w:rPr>
        <w:t>е</w:t>
      </w:r>
      <w:r w:rsidRPr="00D154AF">
        <w:rPr>
          <w:noProof/>
        </w:rPr>
        <w:t xml:space="preserve"> мы используем категорию </w:t>
      </w:r>
      <w:r w:rsidRPr="00D154AF">
        <w:rPr>
          <w:rStyle w:val="aa"/>
          <w:noProof/>
        </w:rPr>
        <w:t>«Задвижки»</w:t>
      </w:r>
      <w:r w:rsidRPr="00D154AF">
        <w:rPr>
          <w:noProof/>
        </w:rPr>
        <w:t xml:space="preserve"> для обмена данными с клапанами.</w:t>
      </w:r>
    </w:p>
    <w:p w:rsidR="00EB517F" w:rsidRPr="00D154AF" w:rsidRDefault="00EB517F" w:rsidP="00E934F0">
      <w:pPr>
        <w:rPr>
          <w:noProof/>
        </w:rPr>
      </w:pPr>
      <w:r w:rsidRPr="00D154AF">
        <w:rPr>
          <w:noProof/>
        </w:rPr>
        <w:t>Приступим к редактированию:</w:t>
      </w:r>
    </w:p>
    <w:p w:rsidR="003E5653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Войдите в </w:t>
      </w:r>
      <w:r w:rsidRPr="00D154AF">
        <w:rPr>
          <w:b/>
          <w:bCs/>
          <w:noProof/>
        </w:rPr>
        <w:t>«Редактор базы данных»</w:t>
      </w:r>
      <w:r w:rsidRPr="00D154AF">
        <w:rPr>
          <w:noProof/>
        </w:rPr>
        <w:t xml:space="preserve">. Пункт меню </w:t>
      </w:r>
      <w:r w:rsidRPr="00D154AF">
        <w:rPr>
          <w:b/>
          <w:bCs/>
          <w:noProof/>
        </w:rPr>
        <w:t>«Инструменты</w:t>
      </w:r>
      <w:r w:rsidR="00750022" w:rsidRPr="00D154AF">
        <w:rPr>
          <w:b/>
          <w:bCs/>
          <w:noProof/>
        </w:rPr>
        <w:t xml:space="preserve"> → </w:t>
      </w:r>
      <w:r w:rsidRPr="00D154AF">
        <w:rPr>
          <w:b/>
          <w:bCs/>
          <w:noProof/>
        </w:rPr>
        <w:t>База данных</w:t>
      </w:r>
      <w:r w:rsidRPr="00D154AF">
        <w:rPr>
          <w:noProof/>
        </w:rPr>
        <w:t>»</w:t>
      </w:r>
      <w:r w:rsidR="00CE4490" w:rsidRPr="00D154AF">
        <w:rPr>
          <w:noProof/>
        </w:rPr>
        <w:t>.</w:t>
      </w:r>
    </w:p>
    <w:p w:rsidR="003F5820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В редакторе выберите категорию </w:t>
      </w:r>
      <w:r w:rsidR="005219CA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Задвижки</w:t>
      </w:r>
      <w:r w:rsidR="005219CA" w:rsidRPr="00D154AF">
        <w:rPr>
          <w:b/>
          <w:bCs/>
          <w:noProof/>
        </w:rPr>
        <w:t>»</w:t>
      </w:r>
      <w:r w:rsidRPr="00D154AF">
        <w:rPr>
          <w:noProof/>
        </w:rPr>
        <w:t xml:space="preserve"> и нажмите кнопку </w:t>
      </w:r>
      <w:r w:rsidRPr="00D154AF">
        <w:rPr>
          <w:b/>
          <w:bCs/>
          <w:noProof/>
        </w:rPr>
        <w:t>«Настроить категорию»</w:t>
      </w:r>
      <w:r w:rsidR="005219CA" w:rsidRPr="00D154AF">
        <w:rPr>
          <w:noProof/>
        </w:rPr>
        <w:t xml:space="preserve"> (</w:t>
      </w:r>
      <w:r w:rsidR="007F4660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_Ref187783296 \h </w:instrText>
      </w:r>
      <w:r w:rsidR="007F4660" w:rsidRPr="00D154AF">
        <w:rPr>
          <w:noProof/>
        </w:rPr>
      </w:r>
      <w:r w:rsidR="007F4660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64</w:t>
      </w:r>
      <w:r w:rsidR="007F4660" w:rsidRPr="00D154AF">
        <w:rPr>
          <w:noProof/>
        </w:rPr>
        <w:fldChar w:fldCharType="end"/>
      </w:r>
      <w:r w:rsidRPr="00D154AF">
        <w:rPr>
          <w:noProof/>
        </w:rPr>
        <w:t>)</w:t>
      </w:r>
      <w:r w:rsidR="00A54474" w:rsidRPr="00D154AF">
        <w:rPr>
          <w:noProof/>
        </w:rPr>
        <w:t xml:space="preserve">, либо выполните двойной щелчок мыши по категории </w:t>
      </w:r>
      <w:r w:rsidR="00A54474" w:rsidRPr="00D154AF">
        <w:rPr>
          <w:b/>
          <w:bCs/>
          <w:noProof/>
        </w:rPr>
        <w:t>«Задвижки»</w:t>
      </w:r>
      <w:r w:rsidRPr="00D154AF">
        <w:rPr>
          <w:noProof/>
        </w:rPr>
        <w:t>.</w:t>
      </w:r>
    </w:p>
    <w:p w:rsidR="00F06271" w:rsidRPr="00D154AF" w:rsidRDefault="008E6E5E" w:rsidP="00220520">
      <w:pPr>
        <w:pStyle w:val="a5"/>
        <w:rPr>
          <w:noProof/>
        </w:rPr>
      </w:pPr>
      <w:r>
        <w:rPr>
          <w:noProof/>
        </w:rPr>
        <w:drawing>
          <wp:inline distT="0" distB="0" distL="0" distR="0">
            <wp:extent cx="8991600" cy="3581400"/>
            <wp:effectExtent l="0" t="0" r="0" b="0"/>
            <wp:docPr id="2" name="Рисунок 2" descr="D:\repo_github\doc\howto\02_lessons\pic\06_sdb_cat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_github\doc\howto\02_lessons\pic\06_sdb_cat_edit.png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271" w:rsidRPr="00D154AF" w:rsidRDefault="00F06271" w:rsidP="00220520">
      <w:pPr>
        <w:pStyle w:val="a5"/>
        <w:rPr>
          <w:noProof/>
        </w:rPr>
      </w:pPr>
      <w:bookmarkStart w:id="7" w:name="_Ref187783296"/>
      <w:bookmarkStart w:id="8" w:name="_Toc444866794"/>
      <w:bookmarkStart w:id="9" w:name="_Toc444867201"/>
      <w:r w:rsidRPr="00D154AF">
        <w:rPr>
          <w:noProof/>
        </w:rPr>
        <w:t xml:space="preserve">Рисунок </w:t>
      </w:r>
      <w:r w:rsidR="007F4660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7F4660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64</w:t>
      </w:r>
      <w:r w:rsidR="007F4660" w:rsidRPr="00D154AF">
        <w:rPr>
          <w:noProof/>
          <w:szCs w:val="22"/>
        </w:rPr>
        <w:fldChar w:fldCharType="end"/>
      </w:r>
      <w:bookmarkEnd w:id="7"/>
      <w:r w:rsidRPr="00D154AF">
        <w:rPr>
          <w:noProof/>
        </w:rPr>
        <w:t xml:space="preserve">. </w:t>
      </w:r>
      <w:r w:rsidRPr="00D154AF">
        <w:t>Редактор</w:t>
      </w:r>
      <w:r w:rsidRPr="00D154AF">
        <w:rPr>
          <w:noProof/>
        </w:rPr>
        <w:t xml:space="preserve"> базы </w:t>
      </w:r>
      <w:r w:rsidRPr="00D154AF">
        <w:t>данных</w:t>
      </w:r>
      <w:bookmarkEnd w:id="8"/>
      <w:bookmarkEnd w:id="9"/>
    </w:p>
    <w:p w:rsidR="003F5820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В окне </w:t>
      </w:r>
      <w:r w:rsidRPr="00D154AF">
        <w:rPr>
          <w:b/>
          <w:bCs/>
          <w:noProof/>
        </w:rPr>
        <w:t>«Свойства категории</w:t>
      </w:r>
      <w:r w:rsidR="00626035" w:rsidRPr="00D154AF">
        <w:rPr>
          <w:b/>
          <w:bCs/>
          <w:noProof/>
        </w:rPr>
        <w:t>»</w:t>
      </w:r>
      <w:r w:rsidR="00626035" w:rsidRPr="00D154AF">
        <w:rPr>
          <w:noProof/>
        </w:rPr>
        <w:t xml:space="preserve"> добавьте два новых сигнала (к</w:t>
      </w:r>
      <w:r w:rsidRPr="00D154AF">
        <w:rPr>
          <w:noProof/>
        </w:rPr>
        <w:t>нопк</w:t>
      </w:r>
      <w:r w:rsidR="00626035" w:rsidRPr="00D154AF">
        <w:rPr>
          <w:noProof/>
        </w:rPr>
        <w:t>ой</w:t>
      </w:r>
      <w:r w:rsidRPr="00D154AF">
        <w:rPr>
          <w:noProof/>
        </w:rPr>
        <w:t xml:space="preserve"> </w:t>
      </w:r>
      <w:r w:rsidRPr="00D154AF">
        <w:rPr>
          <w:b/>
          <w:bCs/>
          <w:noProof/>
        </w:rPr>
        <w:t>«Добавить сигнал»</w:t>
      </w:r>
      <w:r w:rsidR="00626035" w:rsidRPr="00D154AF">
        <w:rPr>
          <w:noProof/>
        </w:rPr>
        <w:t xml:space="preserve"> в нижней части окна):</w:t>
      </w:r>
      <w:r w:rsidRPr="00D154AF">
        <w:rPr>
          <w:noProof/>
        </w:rPr>
        <w:t xml:space="preserve"> </w:t>
      </w:r>
      <w:r w:rsidR="00626035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Команда Открыть</w:t>
      </w:r>
      <w:r w:rsidR="00626035" w:rsidRPr="00D154AF">
        <w:rPr>
          <w:b/>
          <w:bCs/>
          <w:noProof/>
        </w:rPr>
        <w:t>»</w:t>
      </w:r>
      <w:r w:rsidRPr="00D154AF">
        <w:rPr>
          <w:b/>
          <w:noProof/>
        </w:rPr>
        <w:t xml:space="preserve"> </w:t>
      </w:r>
      <w:r w:rsidRPr="00D154AF">
        <w:rPr>
          <w:noProof/>
        </w:rPr>
        <w:t>и</w:t>
      </w:r>
      <w:r w:rsidRPr="00D154AF">
        <w:rPr>
          <w:b/>
          <w:noProof/>
        </w:rPr>
        <w:t xml:space="preserve"> </w:t>
      </w:r>
      <w:r w:rsidR="00626035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Команда Закрыть</w:t>
      </w:r>
      <w:r w:rsidR="00626035" w:rsidRPr="00D154AF">
        <w:rPr>
          <w:b/>
          <w:bCs/>
          <w:noProof/>
        </w:rPr>
        <w:t>»</w:t>
      </w:r>
      <w:r w:rsidRPr="00D154AF">
        <w:rPr>
          <w:b/>
          <w:noProof/>
        </w:rPr>
        <w:t xml:space="preserve">, </w:t>
      </w:r>
      <w:r w:rsidRPr="00D154AF">
        <w:rPr>
          <w:noProof/>
        </w:rPr>
        <w:t>как показано на рисунке ниже</w:t>
      </w:r>
      <w:r w:rsidRPr="00D154AF">
        <w:rPr>
          <w:b/>
          <w:noProof/>
        </w:rPr>
        <w:t xml:space="preserve"> </w:t>
      </w:r>
      <w:r w:rsidRPr="00D154AF">
        <w:rPr>
          <w:noProof/>
        </w:rPr>
        <w:t>(</w:t>
      </w:r>
      <w:r w:rsidR="007F4660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_Ref187783732 \h  \* MERGEFORMAT </w:instrText>
      </w:r>
      <w:r w:rsidR="007F4660" w:rsidRPr="00D154AF">
        <w:rPr>
          <w:noProof/>
        </w:rPr>
      </w:r>
      <w:r w:rsidR="007F4660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 w:rsidRPr="00D0298C">
        <w:rPr>
          <w:noProof/>
        </w:rPr>
        <w:t>65</w:t>
      </w:r>
      <w:r w:rsidR="007F4660" w:rsidRPr="00D154AF">
        <w:rPr>
          <w:noProof/>
        </w:rPr>
        <w:fldChar w:fldCharType="end"/>
      </w:r>
      <w:r w:rsidRPr="00D154AF">
        <w:rPr>
          <w:noProof/>
        </w:rPr>
        <w:t>).</w:t>
      </w:r>
    </w:p>
    <w:p w:rsidR="003F5820" w:rsidRPr="00D154AF" w:rsidRDefault="008E6E5E" w:rsidP="00E934F0">
      <w:pPr>
        <w:pStyle w:val="a9"/>
        <w:rPr>
          <w:noProof/>
        </w:rPr>
      </w:pPr>
      <w:r>
        <w:rPr>
          <w:noProof/>
        </w:rPr>
        <w:drawing>
          <wp:inline distT="0" distB="0" distL="0" distR="0">
            <wp:extent cx="5695950" cy="2266950"/>
            <wp:effectExtent l="0" t="0" r="0" b="0"/>
            <wp:docPr id="3" name="Рисунок 3" descr="D:\repo_github\doc\howto\02_lessons\pic\06_sdb_new_sign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_github\doc\howto\02_lessons\pic\06_sdb_new_signals.png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820" w:rsidRPr="00D154AF" w:rsidRDefault="003F5820" w:rsidP="00831D7B">
      <w:pPr>
        <w:pStyle w:val="a5"/>
        <w:rPr>
          <w:noProof/>
        </w:rPr>
      </w:pPr>
      <w:bookmarkStart w:id="10" w:name="_Ref187783732"/>
      <w:bookmarkStart w:id="11" w:name="_Toc444866793"/>
      <w:bookmarkStart w:id="12" w:name="_Toc444867200"/>
      <w:r w:rsidRPr="00D154AF">
        <w:rPr>
          <w:noProof/>
        </w:rPr>
        <w:t xml:space="preserve">Рисунок </w:t>
      </w:r>
      <w:r w:rsidR="007F4660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7F4660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65</w:t>
      </w:r>
      <w:r w:rsidR="007F4660" w:rsidRPr="00D154AF">
        <w:rPr>
          <w:noProof/>
          <w:szCs w:val="22"/>
        </w:rPr>
        <w:fldChar w:fldCharType="end"/>
      </w:r>
      <w:bookmarkEnd w:id="10"/>
      <w:r w:rsidRPr="00D154AF">
        <w:rPr>
          <w:noProof/>
        </w:rPr>
        <w:t>. Настройка категории</w:t>
      </w:r>
      <w:bookmarkEnd w:id="11"/>
      <w:bookmarkEnd w:id="12"/>
    </w:p>
    <w:p w:rsidR="003F5820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Закройте окно </w:t>
      </w:r>
      <w:r w:rsidRPr="00D154AF">
        <w:rPr>
          <w:b/>
          <w:bCs/>
          <w:noProof/>
        </w:rPr>
        <w:t>«Свойства категории»</w:t>
      </w:r>
      <w:r w:rsidRPr="00D154AF">
        <w:rPr>
          <w:noProof/>
        </w:rPr>
        <w:t xml:space="preserve"> нажатием кнопки </w:t>
      </w:r>
      <w:r w:rsidR="00102680" w:rsidRPr="00D154AF">
        <w:rPr>
          <w:b/>
          <w:bCs/>
          <w:noProof/>
        </w:rPr>
        <w:t>«Ок»</w:t>
      </w:r>
      <w:r w:rsidRPr="00D154AF">
        <w:rPr>
          <w:noProof/>
        </w:rPr>
        <w:t>.</w:t>
      </w:r>
    </w:p>
    <w:p w:rsidR="006939DA" w:rsidRPr="00D154AF" w:rsidRDefault="006939DA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t>Если теперь выбрать любую из присутствующих в категории «Задвижки» группу сигналов, то в сводной таблице сигналов мы увидим два новых сигнала, которые мы только что добавили; то есть по модифицированному шаблону добавились сигналы и в группы сигналов.</w:t>
      </w:r>
    </w:p>
    <w:p w:rsidR="003E5653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>Закройте «</w:t>
      </w:r>
      <w:r w:rsidRPr="00D154AF">
        <w:rPr>
          <w:b/>
          <w:noProof/>
        </w:rPr>
        <w:t>Редактор базы данных</w:t>
      </w:r>
      <w:r w:rsidRPr="00D154AF">
        <w:rPr>
          <w:noProof/>
        </w:rPr>
        <w:t xml:space="preserve">» нажатием кнопки </w:t>
      </w:r>
      <w:r w:rsidR="00102680" w:rsidRPr="00D154AF">
        <w:rPr>
          <w:noProof/>
        </w:rPr>
        <w:t>«</w:t>
      </w:r>
      <w:r w:rsidR="00102680" w:rsidRPr="00D154AF">
        <w:rPr>
          <w:b/>
          <w:noProof/>
        </w:rPr>
        <w:t>Ок</w:t>
      </w:r>
      <w:r w:rsidR="00102680" w:rsidRPr="00D154AF">
        <w:rPr>
          <w:noProof/>
        </w:rPr>
        <w:t>»</w:t>
      </w:r>
      <w:r w:rsidRPr="00D154AF">
        <w:rPr>
          <w:noProof/>
        </w:rPr>
        <w:t>.</w:t>
      </w:r>
    </w:p>
    <w:p w:rsidR="003F5820" w:rsidRPr="00D154AF" w:rsidRDefault="003F5820" w:rsidP="00FE153A">
      <w:pPr>
        <w:pStyle w:val="2"/>
        <w:rPr>
          <w:noProof/>
        </w:rPr>
      </w:pPr>
      <w:bookmarkStart w:id="13" w:name="_Toc421033242"/>
      <w:r w:rsidRPr="00D154AF">
        <w:rPr>
          <w:noProof/>
        </w:rPr>
        <w:t>Создание блока управления оборудованием</w:t>
      </w:r>
      <w:bookmarkEnd w:id="13"/>
    </w:p>
    <w:p w:rsidR="00165D99" w:rsidRPr="00D154AF" w:rsidRDefault="00165D99" w:rsidP="00165D99">
      <w:r w:rsidRPr="00D154AF">
        <w:t>Под блоками управления оборудованием обычно рассматриваются типовые алгоритмы управления, отвечающие за управление типовым оборудованием, установленным на технологическом объекте. К такому оборудованию как правило относятся задвижки различных типов, запорные и регулирующие клапана, двигатели различного назначения и пр. Данное оборудование, обладая различными физическими характеристиками, обычно имеет один и тот же алгоритм управления, соответствующий ее типу: например, большинство задвижек на таком объекте, как АЭС, будет управляться по алгоритму управления задвижками.</w:t>
      </w:r>
    </w:p>
    <w:p w:rsidR="00165D99" w:rsidRPr="00D154AF" w:rsidRDefault="00165D99" w:rsidP="00165D99">
      <w:r w:rsidRPr="00D154AF">
        <w:t>При моделировании зачастую совместно с блоком управления моделируется и сам орган управления (исполнительный механизм), если отсутствует отдельная модель электроэнергетической системы, т.к. требуется предусмотреть типовые отказы на оборудование и на блок управления.</w:t>
      </w:r>
    </w:p>
    <w:p w:rsidR="006245DD" w:rsidRPr="00D154AF" w:rsidRDefault="006245DD" w:rsidP="006245DD">
      <w:r w:rsidRPr="00D154AF">
        <w:t xml:space="preserve">В данном блоке мы создадим простейшую модель управления задвижкой с возможностью расчета ее положения: на вход в модель будут подаваться две управляющих команды </w:t>
      </w:r>
      <w:r w:rsidRPr="00D154AF">
        <w:rPr>
          <w:rStyle w:val="aa"/>
        </w:rPr>
        <w:t>«Открыть»</w:t>
      </w:r>
      <w:r w:rsidRPr="00D154AF">
        <w:t xml:space="preserve"> и </w:t>
      </w:r>
      <w:r w:rsidRPr="00D154AF">
        <w:rPr>
          <w:rStyle w:val="aa"/>
        </w:rPr>
        <w:t>«Закрыть»</w:t>
      </w:r>
      <w:r w:rsidRPr="00D154AF">
        <w:t xml:space="preserve">, а на выходе мы будем получать положение задвижки и ее состояние: </w:t>
      </w:r>
      <w:r w:rsidRPr="00D154AF">
        <w:rPr>
          <w:b/>
        </w:rPr>
        <w:t>«Открыта»</w:t>
      </w:r>
      <w:r w:rsidRPr="00D154AF">
        <w:t xml:space="preserve"> или </w:t>
      </w:r>
      <w:r w:rsidRPr="00D154AF">
        <w:rPr>
          <w:b/>
        </w:rPr>
        <w:t>«Закрыта»</w:t>
      </w:r>
      <w:r w:rsidRPr="00D154AF">
        <w:t>.</w:t>
      </w:r>
    </w:p>
    <w:p w:rsidR="006245DD" w:rsidRPr="00D154AF" w:rsidRDefault="006245DD" w:rsidP="00165D99">
      <w:r w:rsidRPr="00D154AF">
        <w:t xml:space="preserve">Рассмотрим процедуру создания блока управления оборудованием: </w:t>
      </w:r>
    </w:p>
    <w:p w:rsidR="003F5820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Поместите на схему новый блок </w:t>
      </w:r>
      <w:r w:rsidRPr="00D154AF">
        <w:rPr>
          <w:b/>
          <w:bCs/>
          <w:noProof/>
        </w:rPr>
        <w:t>«Субмодель»</w:t>
      </w:r>
      <w:r w:rsidRPr="00D154AF">
        <w:rPr>
          <w:noProof/>
        </w:rPr>
        <w:t xml:space="preserve"> из закладки </w:t>
      </w:r>
      <w:r w:rsidRPr="00D154AF">
        <w:rPr>
          <w:b/>
          <w:bCs/>
          <w:noProof/>
        </w:rPr>
        <w:t>«Субструкутры»</w:t>
      </w:r>
      <w:r w:rsidRPr="00D154AF">
        <w:rPr>
          <w:noProof/>
        </w:rPr>
        <w:t>.</w:t>
      </w:r>
    </w:p>
    <w:p w:rsidR="006245DD" w:rsidRPr="00D154AF" w:rsidRDefault="006245DD" w:rsidP="00442A4D">
      <w:pPr>
        <w:pStyle w:val="ad"/>
        <w:numPr>
          <w:ilvl w:val="0"/>
          <w:numId w:val="15"/>
        </w:numPr>
      </w:pPr>
      <w:r w:rsidRPr="00D154AF">
        <w:t xml:space="preserve">Создадим подпись для данного блока. Это необходимо для того, чтобы в дальнейшем при работе со схемой ясно понимать в какой субмодели находится та или иная часть алгоритма/модели. Для этого вызовите окно </w:t>
      </w:r>
      <w:r w:rsidRPr="00D154AF">
        <w:rPr>
          <w:b/>
        </w:rPr>
        <w:t>«Свойства»</w:t>
      </w:r>
      <w:r w:rsidRPr="00D154AF">
        <w:t xml:space="preserve">, и на вкладке </w:t>
      </w:r>
      <w:r w:rsidRPr="00D154AF">
        <w:rPr>
          <w:b/>
        </w:rPr>
        <w:t>«Общие»</w:t>
      </w:r>
      <w:r w:rsidRPr="00D154AF">
        <w:t xml:space="preserve"> найдите свойство </w:t>
      </w:r>
      <w:r w:rsidRPr="00D154AF">
        <w:rPr>
          <w:b/>
        </w:rPr>
        <w:t>«Подпись»</w:t>
      </w:r>
      <w:r w:rsidRPr="00D154AF">
        <w:t>. Введите в поле «</w:t>
      </w:r>
      <w:r w:rsidRPr="00D154AF">
        <w:rPr>
          <w:b/>
        </w:rPr>
        <w:t>Значение</w:t>
      </w:r>
      <w:r w:rsidRPr="00D154AF">
        <w:t xml:space="preserve">» текст </w:t>
      </w:r>
      <w:r w:rsidRPr="00D154AF">
        <w:rPr>
          <w:b/>
        </w:rPr>
        <w:t>«Управление оборудованием»</w:t>
      </w:r>
      <w:r w:rsidRPr="00D154AF">
        <w:t xml:space="preserve">. Сохраните внесенные изменения нажатием на кнопку </w:t>
      </w:r>
      <w:r w:rsidRPr="00D154AF">
        <w:rPr>
          <w:b/>
        </w:rPr>
        <w:t>«</w:t>
      </w:r>
      <w:r w:rsidR="001C149D">
        <w:rPr>
          <w:b/>
        </w:rPr>
        <w:t>Ок</w:t>
      </w:r>
      <w:r w:rsidRPr="00D154AF">
        <w:rPr>
          <w:b/>
        </w:rPr>
        <w:t>»</w:t>
      </w:r>
      <w:r w:rsidRPr="00D154AF">
        <w:t>. После этого отображение блока «Субмодель» примет следующий вид (</w:t>
      </w:r>
      <w:r w:rsidR="007F4660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_Ref187784320 \h </w:instrText>
      </w:r>
      <w:r w:rsidR="007F4660" w:rsidRPr="00D154AF">
        <w:rPr>
          <w:noProof/>
        </w:rPr>
      </w:r>
      <w:r w:rsidR="007F4660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66</w:t>
      </w:r>
      <w:r w:rsidR="007F4660" w:rsidRPr="00D154AF">
        <w:rPr>
          <w:noProof/>
        </w:rPr>
        <w:fldChar w:fldCharType="end"/>
      </w:r>
      <w:r w:rsidRPr="00D154AF">
        <w:t>);</w:t>
      </w:r>
    </w:p>
    <w:p w:rsidR="007F4566" w:rsidRPr="00D154AF" w:rsidRDefault="006245DD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>Подпись можно ввести и льтернативным способом – двойным нажатием под блоком. Там следует в</w:t>
      </w:r>
      <w:r w:rsidR="003F5820" w:rsidRPr="00D154AF">
        <w:rPr>
          <w:noProof/>
        </w:rPr>
        <w:t>ве</w:t>
      </w:r>
      <w:r w:rsidRPr="00D154AF">
        <w:rPr>
          <w:noProof/>
        </w:rPr>
        <w:t>сти</w:t>
      </w:r>
      <w:r w:rsidR="003F5820" w:rsidRPr="00D154AF">
        <w:rPr>
          <w:noProof/>
        </w:rPr>
        <w:t xml:space="preserve"> </w:t>
      </w:r>
      <w:r w:rsidRPr="00D154AF">
        <w:rPr>
          <w:noProof/>
        </w:rPr>
        <w:t>(</w:t>
      </w:r>
      <w:r w:rsidR="003F5820" w:rsidRPr="00D154AF">
        <w:rPr>
          <w:noProof/>
        </w:rPr>
        <w:t>в появившемся поле</w:t>
      </w:r>
      <w:r w:rsidRPr="00D154AF">
        <w:rPr>
          <w:noProof/>
        </w:rPr>
        <w:t xml:space="preserve"> редактора)</w:t>
      </w:r>
      <w:r w:rsidR="003F5820" w:rsidRPr="00D154AF">
        <w:rPr>
          <w:noProof/>
        </w:rPr>
        <w:t xml:space="preserve"> название субмодели </w:t>
      </w:r>
      <w:r w:rsidR="002C6A6C" w:rsidRPr="00D154AF">
        <w:rPr>
          <w:b/>
          <w:bCs/>
          <w:noProof/>
        </w:rPr>
        <w:t>«</w:t>
      </w:r>
      <w:r w:rsidR="003F5820" w:rsidRPr="00D154AF">
        <w:rPr>
          <w:b/>
          <w:bCs/>
          <w:noProof/>
        </w:rPr>
        <w:t>Управление оборудованием</w:t>
      </w:r>
      <w:r w:rsidR="002C6A6C" w:rsidRPr="00D154AF">
        <w:rPr>
          <w:b/>
          <w:bCs/>
          <w:noProof/>
        </w:rPr>
        <w:t>»</w:t>
      </w:r>
      <w:r w:rsidR="003F5820" w:rsidRPr="00D154AF">
        <w:rPr>
          <w:noProof/>
        </w:rPr>
        <w:t xml:space="preserve"> (</w:t>
      </w:r>
      <w:r w:rsidR="007F4660" w:rsidRPr="00D154AF">
        <w:rPr>
          <w:noProof/>
        </w:rPr>
        <w:fldChar w:fldCharType="begin"/>
      </w:r>
      <w:r w:rsidR="003F5820" w:rsidRPr="00D154AF">
        <w:rPr>
          <w:noProof/>
        </w:rPr>
        <w:instrText xml:space="preserve"> REF _Ref187784320 \h </w:instrText>
      </w:r>
      <w:r w:rsidR="007F4660" w:rsidRPr="00D154AF">
        <w:rPr>
          <w:noProof/>
        </w:rPr>
      </w:r>
      <w:r w:rsidR="007F4660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66</w:t>
      </w:r>
      <w:r w:rsidR="007F4660" w:rsidRPr="00D154AF">
        <w:rPr>
          <w:noProof/>
        </w:rPr>
        <w:fldChar w:fldCharType="end"/>
      </w:r>
      <w:r w:rsidR="003F5820" w:rsidRPr="00D154AF">
        <w:rPr>
          <w:noProof/>
        </w:rPr>
        <w:t>).</w:t>
      </w:r>
      <w:r w:rsidR="005E1879" w:rsidRPr="00D154AF">
        <w:rPr>
          <w:noProof/>
        </w:rPr>
        <w:t xml:space="preserve"> </w:t>
      </w:r>
      <w:r w:rsidR="005E1879" w:rsidRPr="00D154AF">
        <w:rPr>
          <w:b/>
          <w:noProof/>
        </w:rPr>
        <w:t>Примечание</w:t>
      </w:r>
      <w:r w:rsidR="005E1879" w:rsidRPr="00D154AF">
        <w:rPr>
          <w:noProof/>
        </w:rPr>
        <w:t>: субмодель слева либо уже удалена, либо её можно пока оставить и удалить позже. Также можно воспользоваться режимом исключения из расчета блока субмодели, без удаления из схемы.</w:t>
      </w:r>
    </w:p>
    <w:p w:rsidR="007F4566" w:rsidRPr="00D154AF" w:rsidRDefault="008E6E5E" w:rsidP="00E934F0">
      <w:pPr>
        <w:pStyle w:val="a9"/>
        <w:rPr>
          <w:noProof/>
        </w:rPr>
      </w:pPr>
      <w:r>
        <w:rPr>
          <w:noProof/>
        </w:rPr>
        <w:drawing>
          <wp:inline distT="0" distB="0" distL="0" distR="0">
            <wp:extent cx="5553075" cy="3209925"/>
            <wp:effectExtent l="0" t="0" r="0" b="0"/>
            <wp:docPr id="4" name="Рисунок 4" descr="D:\repo_github\doc\howto\02_lessons\pic\06_new_sub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_github\doc\howto\02_lessons\pic\06_new_submodel.png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820" w:rsidRPr="00D154AF" w:rsidRDefault="003F5820" w:rsidP="00831D7B">
      <w:pPr>
        <w:pStyle w:val="a5"/>
        <w:rPr>
          <w:noProof/>
        </w:rPr>
      </w:pPr>
      <w:bookmarkStart w:id="14" w:name="_Ref187784320"/>
      <w:bookmarkStart w:id="15" w:name="_Toc444866795"/>
      <w:bookmarkStart w:id="16" w:name="_Toc444867202"/>
      <w:r w:rsidRPr="00D154AF">
        <w:rPr>
          <w:noProof/>
        </w:rPr>
        <w:t xml:space="preserve">Рисунок </w:t>
      </w:r>
      <w:r w:rsidR="007F4660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7F4660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66</w:t>
      </w:r>
      <w:r w:rsidR="007F4660" w:rsidRPr="00D154AF">
        <w:rPr>
          <w:noProof/>
          <w:szCs w:val="22"/>
        </w:rPr>
        <w:fldChar w:fldCharType="end"/>
      </w:r>
      <w:bookmarkEnd w:id="14"/>
      <w:r w:rsidRPr="00D154AF">
        <w:rPr>
          <w:noProof/>
        </w:rPr>
        <w:t>. Создание подписи блока</w:t>
      </w:r>
      <w:bookmarkEnd w:id="15"/>
      <w:bookmarkEnd w:id="16"/>
    </w:p>
    <w:p w:rsidR="003E5653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="007F4566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Управление оборудованием</w:t>
      </w:r>
      <w:r w:rsidR="007F4566" w:rsidRPr="00D154AF">
        <w:rPr>
          <w:b/>
          <w:bCs/>
          <w:noProof/>
        </w:rPr>
        <w:t>»</w:t>
      </w:r>
      <w:r w:rsidRPr="00D154AF">
        <w:rPr>
          <w:noProof/>
        </w:rPr>
        <w:t>.</w:t>
      </w:r>
    </w:p>
    <w:p w:rsidR="003F5820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Поместите на схему новый блок </w:t>
      </w:r>
      <w:r w:rsidRPr="00D154AF">
        <w:rPr>
          <w:b/>
          <w:bCs/>
          <w:noProof/>
        </w:rPr>
        <w:t>«Субмодель»</w:t>
      </w:r>
      <w:r w:rsidRPr="00D154AF">
        <w:rPr>
          <w:noProof/>
        </w:rPr>
        <w:t xml:space="preserve"> из закладки </w:t>
      </w:r>
      <w:r w:rsidRPr="00D154AF">
        <w:rPr>
          <w:b/>
          <w:bCs/>
          <w:noProof/>
        </w:rPr>
        <w:t>«Субструкутры»</w:t>
      </w:r>
      <w:r w:rsidRPr="00D154AF">
        <w:rPr>
          <w:noProof/>
        </w:rPr>
        <w:t xml:space="preserve"> и подпишите ее как </w:t>
      </w:r>
      <w:r w:rsidR="007F4566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БУЗ</w:t>
      </w:r>
      <w:r w:rsidR="007F4566" w:rsidRPr="00D154AF">
        <w:rPr>
          <w:b/>
          <w:bCs/>
          <w:noProof/>
        </w:rPr>
        <w:t>»</w:t>
      </w:r>
      <w:r w:rsidRPr="00D154AF">
        <w:rPr>
          <w:noProof/>
        </w:rPr>
        <w:t>.</w:t>
      </w:r>
    </w:p>
    <w:p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В данном блоке мы создадим простейшую модель </w:t>
      </w:r>
      <w:r w:rsidR="003337FA" w:rsidRPr="00D154AF">
        <w:rPr>
          <w:noProof/>
        </w:rPr>
        <w:t xml:space="preserve">двигателя и блока управления </w:t>
      </w:r>
      <w:r w:rsidRPr="00D154AF">
        <w:rPr>
          <w:noProof/>
        </w:rPr>
        <w:t xml:space="preserve">клапана (задвижки). На вход в модель будут две команды </w:t>
      </w:r>
      <w:r w:rsidR="007F456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Открыть</w:t>
      </w:r>
      <w:r w:rsidR="007F4566" w:rsidRPr="00D154AF">
        <w:rPr>
          <w:rStyle w:val="aa"/>
          <w:noProof/>
        </w:rPr>
        <w:t>»</w:t>
      </w:r>
      <w:r w:rsidRPr="00D154AF">
        <w:rPr>
          <w:noProof/>
        </w:rPr>
        <w:t xml:space="preserve"> и </w:t>
      </w:r>
      <w:r w:rsidR="007F456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Закрыть</w:t>
      </w:r>
      <w:r w:rsidR="007F4566" w:rsidRPr="00D154AF">
        <w:rPr>
          <w:rStyle w:val="aa"/>
          <w:noProof/>
        </w:rPr>
        <w:t>»</w:t>
      </w:r>
      <w:r w:rsidRPr="00D154AF">
        <w:rPr>
          <w:noProof/>
        </w:rPr>
        <w:t>. На в</w:t>
      </w:r>
      <w:r w:rsidR="00521A38" w:rsidRPr="00D154AF">
        <w:rPr>
          <w:noProof/>
        </w:rPr>
        <w:t>ы</w:t>
      </w:r>
      <w:r w:rsidRPr="00D154AF">
        <w:rPr>
          <w:noProof/>
        </w:rPr>
        <w:t xml:space="preserve">ходе мы будем получать положение </w:t>
      </w:r>
      <w:r w:rsidR="00CC0CBF" w:rsidRPr="00D154AF">
        <w:rPr>
          <w:noProof/>
        </w:rPr>
        <w:t>задкижки</w:t>
      </w:r>
      <w:r w:rsidRPr="00D154AF">
        <w:rPr>
          <w:noProof/>
        </w:rPr>
        <w:t xml:space="preserve">, и </w:t>
      </w:r>
      <w:r w:rsidR="003337FA" w:rsidRPr="00D154AF">
        <w:rPr>
          <w:noProof/>
        </w:rPr>
        <w:t xml:space="preserve">сигналы </w:t>
      </w:r>
      <w:r w:rsidR="00CC0CBF" w:rsidRPr="00D154AF">
        <w:rPr>
          <w:noProof/>
        </w:rPr>
        <w:t>её</w:t>
      </w:r>
      <w:r w:rsidRPr="00D154AF">
        <w:rPr>
          <w:noProof/>
        </w:rPr>
        <w:t xml:space="preserve"> состояни</w:t>
      </w:r>
      <w:r w:rsidR="003337FA" w:rsidRPr="00D154AF">
        <w:rPr>
          <w:noProof/>
        </w:rPr>
        <w:t>я</w:t>
      </w:r>
      <w:r w:rsidRPr="00D154AF">
        <w:rPr>
          <w:noProof/>
        </w:rPr>
        <w:t xml:space="preserve"> </w:t>
      </w:r>
      <w:r w:rsidR="00521A38" w:rsidRPr="00D154AF">
        <w:rPr>
          <w:noProof/>
        </w:rPr>
        <w:t xml:space="preserve">– </w:t>
      </w:r>
      <w:r w:rsidRPr="00D154AF">
        <w:rPr>
          <w:noProof/>
        </w:rPr>
        <w:t>открыт</w:t>
      </w:r>
      <w:r w:rsidR="007A6F0C" w:rsidRPr="00D154AF">
        <w:rPr>
          <w:noProof/>
        </w:rPr>
        <w:t xml:space="preserve"> он</w:t>
      </w:r>
      <w:r w:rsidR="00521A38" w:rsidRPr="00D154AF">
        <w:rPr>
          <w:noProof/>
        </w:rPr>
        <w:t xml:space="preserve"> </w:t>
      </w:r>
      <w:r w:rsidR="007A6F0C" w:rsidRPr="00D154AF">
        <w:rPr>
          <w:noProof/>
        </w:rPr>
        <w:t>или закрыт</w:t>
      </w:r>
      <w:r w:rsidRPr="00D154AF">
        <w:rPr>
          <w:noProof/>
        </w:rPr>
        <w:t>.</w:t>
      </w:r>
    </w:p>
    <w:p w:rsidR="003F5820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="007F4566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БУЗ</w:t>
      </w:r>
      <w:r w:rsidR="007F4566" w:rsidRPr="00D154AF">
        <w:rPr>
          <w:b/>
          <w:bCs/>
          <w:noProof/>
        </w:rPr>
        <w:t>»</w:t>
      </w:r>
      <w:r w:rsidRPr="00D154AF">
        <w:rPr>
          <w:noProof/>
        </w:rPr>
        <w:t>.</w:t>
      </w:r>
    </w:p>
    <w:p w:rsidR="003E5653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>Поместите на схему два блока «</w:t>
      </w:r>
      <w:r w:rsidR="00EB6738" w:rsidRPr="00D154AF">
        <w:rPr>
          <w:b/>
          <w:bCs/>
          <w:noProof/>
        </w:rPr>
        <w:t>Порт входа</w:t>
      </w:r>
      <w:r w:rsidRPr="00D154AF">
        <w:rPr>
          <w:noProof/>
        </w:rPr>
        <w:t>» и три блока «</w:t>
      </w:r>
      <w:r w:rsidR="00EB6738" w:rsidRPr="00D154AF">
        <w:rPr>
          <w:b/>
          <w:bCs/>
          <w:noProof/>
        </w:rPr>
        <w:t>Порт выхода</w:t>
      </w:r>
      <w:r w:rsidRPr="00D154AF">
        <w:rPr>
          <w:noProof/>
        </w:rPr>
        <w:t>» из закладки «</w:t>
      </w:r>
      <w:r w:rsidRPr="00D154AF">
        <w:rPr>
          <w:b/>
          <w:bCs/>
          <w:noProof/>
        </w:rPr>
        <w:t>Субструкутры</w:t>
      </w:r>
      <w:r w:rsidRPr="00D154AF">
        <w:rPr>
          <w:noProof/>
        </w:rPr>
        <w:t>» (</w:t>
      </w:r>
      <w:r w:rsidR="007F4660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_Ref187785310 \h </w:instrText>
      </w:r>
      <w:r w:rsidR="007F4660" w:rsidRPr="00D154AF">
        <w:rPr>
          <w:noProof/>
        </w:rPr>
      </w:r>
      <w:r w:rsidR="007F4660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67</w:t>
      </w:r>
      <w:r w:rsidR="007F4660" w:rsidRPr="00D154AF">
        <w:rPr>
          <w:noProof/>
        </w:rPr>
        <w:fldChar w:fldCharType="end"/>
      </w:r>
      <w:r w:rsidRPr="00D154AF">
        <w:rPr>
          <w:noProof/>
        </w:rPr>
        <w:t>)</w:t>
      </w:r>
      <w:r w:rsidR="007F4566" w:rsidRPr="00D154AF">
        <w:rPr>
          <w:noProof/>
        </w:rPr>
        <w:t>.</w:t>
      </w:r>
      <w:r w:rsidR="00CC0CBF" w:rsidRPr="00D154AF">
        <w:rPr>
          <w:noProof/>
        </w:rPr>
        <w:t xml:space="preserve"> Данные блоки работают не с базой даных, а организуют входные и выходные порты для субмодели.</w:t>
      </w:r>
    </w:p>
    <w:p w:rsidR="00A102BB" w:rsidRPr="00D154AF" w:rsidRDefault="00A102BB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Pr="00D154AF">
        <w:rPr>
          <w:b/>
          <w:bCs/>
          <w:noProof/>
        </w:rPr>
        <w:t>«Порт входа»</w:t>
      </w:r>
      <w:r w:rsidRPr="00D154AF">
        <w:rPr>
          <w:rStyle w:val="aa"/>
          <w:noProof/>
        </w:rPr>
        <w:t>.</w:t>
      </w:r>
    </w:p>
    <w:p w:rsidR="003F5820" w:rsidRPr="00D154AF" w:rsidRDefault="008E6E5E" w:rsidP="00E934F0">
      <w:pPr>
        <w:pStyle w:val="a9"/>
        <w:rPr>
          <w:noProof/>
        </w:rPr>
      </w:pPr>
      <w:r>
        <w:rPr>
          <w:noProof/>
        </w:rPr>
        <w:drawing>
          <wp:inline distT="0" distB="0" distL="0" distR="0">
            <wp:extent cx="8467725" cy="1276350"/>
            <wp:effectExtent l="0" t="0" r="0" b="0"/>
            <wp:docPr id="5" name="Рисунок 5" descr="D:\repo_github\doc\howto\02_lessons\pic\06_palitra_sub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epo_github\doc\howto\02_lessons\pic\06_palitra_submodels.png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820" w:rsidRPr="00D154AF" w:rsidRDefault="003F5820" w:rsidP="00831D7B">
      <w:pPr>
        <w:pStyle w:val="a5"/>
        <w:rPr>
          <w:noProof/>
        </w:rPr>
      </w:pPr>
      <w:bookmarkStart w:id="17" w:name="_Ref187785310"/>
      <w:bookmarkStart w:id="18" w:name="_Toc444866796"/>
      <w:bookmarkStart w:id="19" w:name="_Toc444867203"/>
      <w:r w:rsidRPr="00D154AF">
        <w:rPr>
          <w:noProof/>
        </w:rPr>
        <w:t xml:space="preserve">Рисунок </w:t>
      </w:r>
      <w:r w:rsidR="007F4660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7F4660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67</w:t>
      </w:r>
      <w:r w:rsidR="007F4660" w:rsidRPr="00D154AF">
        <w:rPr>
          <w:noProof/>
          <w:szCs w:val="22"/>
        </w:rPr>
        <w:fldChar w:fldCharType="end"/>
      </w:r>
      <w:bookmarkEnd w:id="17"/>
      <w:r w:rsidRPr="00D154AF">
        <w:rPr>
          <w:noProof/>
        </w:rPr>
        <w:t>. Блок</w:t>
      </w:r>
      <w:r w:rsidR="00F22AE0" w:rsidRPr="00D154AF">
        <w:rPr>
          <w:noProof/>
        </w:rPr>
        <w:t>и</w:t>
      </w:r>
      <w:r w:rsidRPr="00D154AF">
        <w:rPr>
          <w:noProof/>
        </w:rPr>
        <w:t xml:space="preserve"> «По</w:t>
      </w:r>
      <w:r w:rsidR="00EB6738" w:rsidRPr="00D154AF">
        <w:rPr>
          <w:noProof/>
        </w:rPr>
        <w:t>рт входа</w:t>
      </w:r>
      <w:r w:rsidR="0050404E" w:rsidRPr="00D154AF">
        <w:rPr>
          <w:noProof/>
        </w:rPr>
        <w:t>»</w:t>
      </w:r>
      <w:r w:rsidR="00F22AE0" w:rsidRPr="00D154AF">
        <w:rPr>
          <w:noProof/>
        </w:rPr>
        <w:t xml:space="preserve"> и «Порт выхода»</w:t>
      </w:r>
      <w:r w:rsidR="0050404E" w:rsidRPr="00D154AF">
        <w:rPr>
          <w:noProof/>
        </w:rPr>
        <w:t xml:space="preserve"> в палитре блоков</w:t>
      </w:r>
      <w:bookmarkEnd w:id="18"/>
      <w:bookmarkEnd w:id="19"/>
    </w:p>
    <w:p w:rsidR="003F5820" w:rsidRPr="00D154AF" w:rsidRDefault="008E6E5E" w:rsidP="00E934F0">
      <w:pPr>
        <w:pStyle w:val="a9"/>
        <w:rPr>
          <w:noProof/>
        </w:rPr>
      </w:pPr>
      <w:r>
        <w:rPr>
          <w:noProof/>
        </w:rPr>
        <w:drawing>
          <wp:inline distT="0" distB="0" distL="0" distR="0">
            <wp:extent cx="8096250" cy="4324350"/>
            <wp:effectExtent l="0" t="0" r="0" b="0"/>
            <wp:docPr id="6" name="Рисунок 6" descr="D:\repo_github\doc\howto\02_lessons\pic\06_port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repo_github\doc\howto\02_lessons\pic\06_port_in.png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820" w:rsidRPr="00D154AF" w:rsidRDefault="003F5820" w:rsidP="00831D7B">
      <w:pPr>
        <w:pStyle w:val="a5"/>
        <w:rPr>
          <w:noProof/>
        </w:rPr>
      </w:pPr>
      <w:bookmarkStart w:id="20" w:name="_Ref187786468"/>
      <w:bookmarkStart w:id="21" w:name="_Toc444866797"/>
      <w:bookmarkStart w:id="22" w:name="_Toc444867204"/>
      <w:r w:rsidRPr="00D154AF">
        <w:rPr>
          <w:noProof/>
        </w:rPr>
        <w:t xml:space="preserve">Рисунок </w:t>
      </w:r>
      <w:r w:rsidR="007F4660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7F4660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68</w:t>
      </w:r>
      <w:r w:rsidR="007F4660" w:rsidRPr="00D154AF">
        <w:rPr>
          <w:noProof/>
          <w:szCs w:val="22"/>
        </w:rPr>
        <w:fldChar w:fldCharType="end"/>
      </w:r>
      <w:bookmarkEnd w:id="20"/>
      <w:r w:rsidRPr="00D154AF">
        <w:rPr>
          <w:noProof/>
        </w:rPr>
        <w:t>. Редак</w:t>
      </w:r>
      <w:r w:rsidR="0050404E" w:rsidRPr="00D154AF">
        <w:rPr>
          <w:noProof/>
        </w:rPr>
        <w:t>тирование имени порта субмодели</w:t>
      </w:r>
      <w:bookmarkEnd w:id="21"/>
      <w:bookmarkEnd w:id="22"/>
    </w:p>
    <w:p w:rsidR="00A102BB" w:rsidRPr="00D154AF" w:rsidRDefault="00A102BB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В окне </w:t>
      </w:r>
      <w:r w:rsidRPr="00D154AF">
        <w:rPr>
          <w:b/>
          <w:bCs/>
          <w:noProof/>
        </w:rPr>
        <w:t>«Порт субмодели»</w:t>
      </w:r>
      <w:r w:rsidRPr="00D154AF">
        <w:rPr>
          <w:noProof/>
        </w:rPr>
        <w:t xml:space="preserve"> введите строку </w:t>
      </w:r>
      <w:r w:rsidRPr="00D154AF">
        <w:rPr>
          <w:b/>
          <w:bCs/>
          <w:noProof/>
        </w:rPr>
        <w:t>«Команда Открыть»</w:t>
      </w:r>
      <w:r w:rsidRPr="00D154AF">
        <w:rPr>
          <w:noProof/>
        </w:rPr>
        <w:t xml:space="preserve"> для первого порта входа и</w:t>
      </w:r>
      <w:r w:rsidRPr="00D154AF">
        <w:rPr>
          <w:b/>
          <w:bCs/>
          <w:noProof/>
        </w:rPr>
        <w:t xml:space="preserve"> «Команда Закрыть»</w:t>
      </w:r>
      <w:r w:rsidRPr="00D154AF">
        <w:rPr>
          <w:noProof/>
        </w:rPr>
        <w:t xml:space="preserve"> для второго (</w:t>
      </w:r>
      <w:r w:rsidR="007F4660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_Ref187786468 \h </w:instrText>
      </w:r>
      <w:r w:rsidR="007F4660" w:rsidRPr="00D154AF">
        <w:rPr>
          <w:noProof/>
        </w:rPr>
      </w:r>
      <w:r w:rsidR="007F4660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68</w:t>
      </w:r>
      <w:r w:rsidR="007F4660" w:rsidRPr="00D154AF">
        <w:rPr>
          <w:noProof/>
        </w:rPr>
        <w:fldChar w:fldCharType="end"/>
      </w:r>
      <w:r w:rsidRPr="00D154AF">
        <w:rPr>
          <w:noProof/>
        </w:rPr>
        <w:t>).</w:t>
      </w:r>
    </w:p>
    <w:p w:rsidR="00A102BB" w:rsidRPr="00D154AF" w:rsidRDefault="00A102BB" w:rsidP="00442A4D">
      <w:pPr>
        <w:pStyle w:val="ad"/>
        <w:numPr>
          <w:ilvl w:val="0"/>
          <w:numId w:val="15"/>
        </w:numPr>
      </w:pPr>
      <w:r w:rsidRPr="00D154AF">
        <w:rPr>
          <w:noProof/>
        </w:rPr>
        <w:t xml:space="preserve">Измените имена блоков портов субмодели так, чтобы схема приняла </w:t>
      </w:r>
      <w:r w:rsidR="00C95119" w:rsidRPr="00D154AF">
        <w:rPr>
          <w:noProof/>
        </w:rPr>
        <w:t xml:space="preserve">следующий </w:t>
      </w:r>
      <w:r w:rsidRPr="00D154AF">
        <w:rPr>
          <w:noProof/>
        </w:rPr>
        <w:t>вид (</w:t>
      </w:r>
      <w:r w:rsidR="007F4660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_Ref187786561 \h </w:instrText>
      </w:r>
      <w:r w:rsidR="007F4660" w:rsidRPr="00D154AF">
        <w:rPr>
          <w:noProof/>
        </w:rPr>
      </w:r>
      <w:r w:rsidR="007F4660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69</w:t>
      </w:r>
      <w:r w:rsidR="007F4660" w:rsidRPr="00D154AF">
        <w:rPr>
          <w:noProof/>
        </w:rPr>
        <w:fldChar w:fldCharType="end"/>
      </w:r>
      <w:r w:rsidRPr="00D154AF">
        <w:rPr>
          <w:noProof/>
        </w:rPr>
        <w:t>).</w:t>
      </w:r>
    </w:p>
    <w:p w:rsidR="003F5820" w:rsidRPr="00D154AF" w:rsidRDefault="008E6E5E" w:rsidP="00E934F0">
      <w:pPr>
        <w:pStyle w:val="a9"/>
        <w:rPr>
          <w:noProof/>
        </w:rPr>
      </w:pPr>
      <w:r>
        <w:rPr>
          <w:noProof/>
        </w:rPr>
        <w:drawing>
          <wp:inline distT="0" distB="0" distL="0" distR="0">
            <wp:extent cx="8029575" cy="3657600"/>
            <wp:effectExtent l="0" t="0" r="0" b="0"/>
            <wp:docPr id="7" name="Рисунок 7" descr="D:\repo_github\doc\howto\02_lessons\pic\06_ports_in_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repo_github\doc\howto\02_lessons\pic\06_ports_in_out.png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9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820" w:rsidRPr="00D154AF" w:rsidRDefault="003F5820" w:rsidP="00831D7B">
      <w:pPr>
        <w:pStyle w:val="a5"/>
        <w:rPr>
          <w:noProof/>
        </w:rPr>
      </w:pPr>
      <w:bookmarkStart w:id="23" w:name="_Ref187786561"/>
      <w:bookmarkStart w:id="24" w:name="_Toc444866798"/>
      <w:bookmarkStart w:id="25" w:name="_Toc444867205"/>
      <w:r w:rsidRPr="00D154AF">
        <w:rPr>
          <w:noProof/>
        </w:rPr>
        <w:t xml:space="preserve">Рисунок </w:t>
      </w:r>
      <w:r w:rsidR="007F4660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7F4660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69</w:t>
      </w:r>
      <w:r w:rsidR="007F4660" w:rsidRPr="00D154AF">
        <w:rPr>
          <w:noProof/>
          <w:szCs w:val="22"/>
        </w:rPr>
        <w:fldChar w:fldCharType="end"/>
      </w:r>
      <w:bookmarkEnd w:id="23"/>
      <w:r w:rsidRPr="00D154AF">
        <w:rPr>
          <w:noProof/>
        </w:rPr>
        <w:t>. Схема субмодели</w:t>
      </w:r>
      <w:r w:rsidR="0050404E" w:rsidRPr="00D154AF">
        <w:rPr>
          <w:noProof/>
        </w:rPr>
        <w:t xml:space="preserve"> БУЗ с переименованными портами</w:t>
      </w:r>
      <w:bookmarkEnd w:id="24"/>
      <w:bookmarkEnd w:id="25"/>
    </w:p>
    <w:p w:rsidR="003F5820" w:rsidRPr="00D154AF" w:rsidRDefault="003F5820" w:rsidP="00E934F0">
      <w:pPr>
        <w:rPr>
          <w:noProof/>
        </w:rPr>
      </w:pPr>
      <w:r w:rsidRPr="00D154AF">
        <w:rPr>
          <w:noProof/>
        </w:rPr>
        <w:t>Для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осуществления перехода на один уровень вложенности </w:t>
      </w:r>
      <w:r w:rsidR="00C95119" w:rsidRPr="00D154AF">
        <w:rPr>
          <w:noProof/>
        </w:rPr>
        <w:t xml:space="preserve">выше </w:t>
      </w:r>
      <w:r w:rsidRPr="00D154AF">
        <w:rPr>
          <w:noProof/>
        </w:rPr>
        <w:t xml:space="preserve">выполните </w:t>
      </w:r>
      <w:r w:rsidR="0096621C" w:rsidRPr="00D154AF">
        <w:rPr>
          <w:noProof/>
        </w:rPr>
        <w:t xml:space="preserve">двойной </w:t>
      </w:r>
      <w:r w:rsidRPr="00D154AF">
        <w:rPr>
          <w:noProof/>
        </w:rPr>
        <w:t>клик на пустом месте схемы</w:t>
      </w:r>
      <w:r w:rsidR="00C95119" w:rsidRPr="00D154AF">
        <w:rPr>
          <w:noProof/>
        </w:rPr>
        <w:t>, либо нажмите на зелёную стрелку вверх в панели инструментов схемного окна</w:t>
      </w:r>
      <w:r w:rsidRPr="00D154AF">
        <w:rPr>
          <w:noProof/>
        </w:rPr>
        <w:t xml:space="preserve">. Обратите внимание, что после добавления </w:t>
      </w:r>
      <w:r w:rsidR="00C95119" w:rsidRPr="00D154AF">
        <w:rPr>
          <w:noProof/>
        </w:rPr>
        <w:t xml:space="preserve">портов </w:t>
      </w:r>
      <w:r w:rsidRPr="00D154AF">
        <w:rPr>
          <w:noProof/>
        </w:rPr>
        <w:t>в схему субмодели</w:t>
      </w:r>
      <w:r w:rsidR="00C95119" w:rsidRPr="00D154AF">
        <w:rPr>
          <w:noProof/>
        </w:rPr>
        <w:t>,</w:t>
      </w:r>
      <w:r w:rsidRPr="00D154AF">
        <w:rPr>
          <w:noProof/>
        </w:rPr>
        <w:t xml:space="preserve"> е</w:t>
      </w:r>
      <w:r w:rsidR="00C95119" w:rsidRPr="00D154AF">
        <w:rPr>
          <w:noProof/>
        </w:rPr>
        <w:t>ё</w:t>
      </w:r>
      <w:r w:rsidRPr="00D154AF">
        <w:rPr>
          <w:noProof/>
        </w:rPr>
        <w:t xml:space="preserve"> изображение на схеме также дополнилось портами, к которым можно подводить линии связи. При наведении курсора на любой порт всплывает подсказка с именем порта, при</w:t>
      </w:r>
      <w:r w:rsidR="0096621C" w:rsidRPr="00D154AF">
        <w:rPr>
          <w:noProof/>
        </w:rPr>
        <w:t>своенным внутри модели (</w:t>
      </w:r>
      <w:r w:rsidR="007F4660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_Ref187787058 \h </w:instrText>
      </w:r>
      <w:r w:rsidR="007F4660" w:rsidRPr="00D154AF">
        <w:rPr>
          <w:noProof/>
        </w:rPr>
      </w:r>
      <w:r w:rsidR="007F4660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70</w:t>
      </w:r>
      <w:r w:rsidR="007F4660" w:rsidRPr="00D154AF">
        <w:rPr>
          <w:noProof/>
        </w:rPr>
        <w:fldChar w:fldCharType="end"/>
      </w:r>
      <w:r w:rsidRPr="00D154AF">
        <w:rPr>
          <w:noProof/>
        </w:rPr>
        <w:t>).</w:t>
      </w:r>
    </w:p>
    <w:p w:rsidR="003F5820" w:rsidRPr="00D154AF" w:rsidRDefault="008E6E5E" w:rsidP="00E934F0">
      <w:pPr>
        <w:pStyle w:val="a9"/>
        <w:rPr>
          <w:noProof/>
        </w:rPr>
      </w:pPr>
      <w:r>
        <w:rPr>
          <w:noProof/>
        </w:rPr>
        <w:drawing>
          <wp:inline distT="0" distB="0" distL="0" distR="0">
            <wp:extent cx="5915025" cy="3505200"/>
            <wp:effectExtent l="0" t="0" r="0" b="0"/>
            <wp:docPr id="8" name="Рисунок 8" descr="D:\repo_github\doc\howto\02_lessons\pic\06_buz_5_po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repo_github\doc\howto\02_lessons\pic\06_buz_5_ports.png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1F4" w:rsidRPr="00D154AF" w:rsidRDefault="003F5820" w:rsidP="00117535">
      <w:pPr>
        <w:pStyle w:val="a5"/>
        <w:rPr>
          <w:noProof/>
        </w:rPr>
      </w:pPr>
      <w:bookmarkStart w:id="26" w:name="_Ref187787058"/>
      <w:bookmarkStart w:id="27" w:name="_Toc444866799"/>
      <w:bookmarkStart w:id="28" w:name="_Toc444867206"/>
      <w:r w:rsidRPr="00D154AF">
        <w:rPr>
          <w:noProof/>
        </w:rPr>
        <w:t xml:space="preserve">Рисунок </w:t>
      </w:r>
      <w:r w:rsidR="007F4660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7F4660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70</w:t>
      </w:r>
      <w:r w:rsidR="007F4660" w:rsidRPr="00D154AF">
        <w:rPr>
          <w:noProof/>
          <w:szCs w:val="22"/>
        </w:rPr>
        <w:fldChar w:fldCharType="end"/>
      </w:r>
      <w:bookmarkEnd w:id="26"/>
      <w:r w:rsidRPr="00D154AF">
        <w:rPr>
          <w:noProof/>
        </w:rPr>
        <w:t xml:space="preserve">. Блок субмодели БУЗ после добавления </w:t>
      </w:r>
      <w:r w:rsidR="0050404E" w:rsidRPr="00D154AF">
        <w:rPr>
          <w:noProof/>
        </w:rPr>
        <w:t>портов</w:t>
      </w:r>
      <w:bookmarkEnd w:id="27"/>
      <w:bookmarkEnd w:id="28"/>
    </w:p>
    <w:p w:rsidR="003F5820" w:rsidRPr="00D154AF" w:rsidRDefault="003F5820" w:rsidP="00FE153A">
      <w:pPr>
        <w:pStyle w:val="2"/>
        <w:rPr>
          <w:noProof/>
        </w:rPr>
      </w:pPr>
      <w:bookmarkStart w:id="29" w:name="_Toc421033243"/>
      <w:r w:rsidRPr="00D154AF">
        <w:rPr>
          <w:noProof/>
        </w:rPr>
        <w:t>Векторная обработка сигналов</w:t>
      </w:r>
      <w:bookmarkEnd w:id="29"/>
    </w:p>
    <w:p w:rsidR="007A6C97" w:rsidRPr="00D154AF" w:rsidRDefault="007A6C97" w:rsidP="00E934F0">
      <w:r w:rsidRPr="00D154AF">
        <w:t>Создаваемый нами блок управления задвижкой будет являться единым для категории «</w:t>
      </w:r>
      <w:r w:rsidRPr="00D154AF">
        <w:rPr>
          <w:b/>
        </w:rPr>
        <w:t>Задвижки</w:t>
      </w:r>
      <w:r w:rsidRPr="00D154AF">
        <w:t>». Поэтому сигналы, которые должны быть обработаны данным блоком, должны быть векторными, а каждый порт будет обрабатывать столько сигналов, сколько групп сигналов представлено в категории, с которой работает данный блок.</w:t>
      </w:r>
    </w:p>
    <w:p w:rsidR="007222ED" w:rsidRPr="00D154AF" w:rsidRDefault="007222ED" w:rsidP="00E934F0">
      <w:pPr>
        <w:rPr>
          <w:noProof/>
        </w:rPr>
      </w:pPr>
      <w:r w:rsidRPr="00D154AF">
        <w:t xml:space="preserve">Продолжим наполнение блока </w:t>
      </w:r>
      <w:r w:rsidRPr="00D154AF">
        <w:rPr>
          <w:b/>
        </w:rPr>
        <w:t>«Управление оборудованием»</w:t>
      </w:r>
      <w:r w:rsidRPr="00D154AF">
        <w:t xml:space="preserve"> и создадим алгоритм, «умеющий» обрабатывать векторный сигнал:</w:t>
      </w:r>
    </w:p>
    <w:p w:rsidR="003E5653" w:rsidRPr="00D154AF" w:rsidRDefault="003F5820" w:rsidP="00442A4D">
      <w:pPr>
        <w:pStyle w:val="ad"/>
        <w:numPr>
          <w:ilvl w:val="0"/>
          <w:numId w:val="16"/>
        </w:numPr>
        <w:rPr>
          <w:noProof/>
        </w:rPr>
      </w:pPr>
      <w:r w:rsidRPr="00D154AF">
        <w:rPr>
          <w:noProof/>
        </w:rPr>
        <w:t xml:space="preserve">Поместите на схему рядом с блоком </w:t>
      </w:r>
      <w:r w:rsidR="006D3C32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БУЗ</w:t>
      </w:r>
      <w:r w:rsidR="006D3C32" w:rsidRPr="00D154AF">
        <w:rPr>
          <w:b/>
          <w:bCs/>
          <w:noProof/>
        </w:rPr>
        <w:t>»</w:t>
      </w:r>
      <w:r w:rsidRPr="00D154AF">
        <w:rPr>
          <w:noProof/>
        </w:rPr>
        <w:t xml:space="preserve"> два блока </w:t>
      </w:r>
      <w:r w:rsidRPr="00D154AF">
        <w:rPr>
          <w:b/>
          <w:bCs/>
          <w:noProof/>
        </w:rPr>
        <w:t>«Чтение из списка сигналов»</w:t>
      </w:r>
      <w:r w:rsidRPr="00D154AF">
        <w:rPr>
          <w:noProof/>
        </w:rPr>
        <w:t xml:space="preserve"> и три блока </w:t>
      </w:r>
      <w:r w:rsidRPr="00D154AF">
        <w:rPr>
          <w:b/>
          <w:bCs/>
          <w:noProof/>
        </w:rPr>
        <w:t>«Запись в список сигналов»</w:t>
      </w:r>
      <w:r w:rsidRPr="00D154AF">
        <w:rPr>
          <w:noProof/>
        </w:rPr>
        <w:t>.</w:t>
      </w:r>
    </w:p>
    <w:p w:rsidR="006D3C32" w:rsidRPr="00D154AF" w:rsidRDefault="003F5820" w:rsidP="00442A4D">
      <w:pPr>
        <w:pStyle w:val="ad"/>
        <w:numPr>
          <w:ilvl w:val="0"/>
          <w:numId w:val="16"/>
        </w:numPr>
        <w:rPr>
          <w:noProof/>
        </w:rPr>
      </w:pPr>
      <w:r w:rsidRPr="00D154AF">
        <w:rPr>
          <w:noProof/>
        </w:rPr>
        <w:t xml:space="preserve">Для удобства дальнейшей работы поместите на схему также блоки </w:t>
      </w:r>
      <w:r w:rsidRPr="00D154AF">
        <w:rPr>
          <w:b/>
          <w:bCs/>
          <w:noProof/>
        </w:rPr>
        <w:t>«Заметка»</w:t>
      </w:r>
      <w:r w:rsidRPr="00D154AF">
        <w:rPr>
          <w:noProof/>
        </w:rPr>
        <w:t>, позволяющие ввести подписи на схему</w:t>
      </w:r>
      <w:r w:rsidR="000A3883" w:rsidRPr="00D154AF">
        <w:rPr>
          <w:noProof/>
        </w:rPr>
        <w:t xml:space="preserve"> (</w:t>
      </w:r>
      <w:r w:rsidR="007F4660" w:rsidRPr="00D154AF">
        <w:rPr>
          <w:noProof/>
        </w:rPr>
        <w:fldChar w:fldCharType="begin"/>
      </w:r>
      <w:r w:rsidR="007B4FD1" w:rsidRPr="00D154AF">
        <w:rPr>
          <w:noProof/>
        </w:rPr>
        <w:instrText xml:space="preserve"> REF _Ref445203835 \h </w:instrText>
      </w:r>
      <w:r w:rsidR="007F4660" w:rsidRPr="00D154AF">
        <w:rPr>
          <w:noProof/>
        </w:rPr>
      </w:r>
      <w:r w:rsidR="007F4660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71</w:t>
      </w:r>
      <w:r w:rsidR="007F4660" w:rsidRPr="00D154AF">
        <w:rPr>
          <w:noProof/>
        </w:rPr>
        <w:fldChar w:fldCharType="end"/>
      </w:r>
      <w:r w:rsidR="000A3883" w:rsidRPr="00D154AF">
        <w:rPr>
          <w:noProof/>
        </w:rPr>
        <w:t>)</w:t>
      </w:r>
      <w:r w:rsidRPr="00D154AF">
        <w:rPr>
          <w:noProof/>
        </w:rPr>
        <w:t>.</w:t>
      </w:r>
    </w:p>
    <w:p w:rsidR="004D58C9" w:rsidRPr="00D154AF" w:rsidRDefault="008E6E5E" w:rsidP="004D58C9">
      <w:pPr>
        <w:pStyle w:val="a9"/>
        <w:rPr>
          <w:noProof/>
        </w:rPr>
      </w:pPr>
      <w:r>
        <w:rPr>
          <w:noProof/>
        </w:rPr>
        <w:drawing>
          <wp:inline distT="0" distB="0" distL="0" distR="0">
            <wp:extent cx="8467725" cy="1285875"/>
            <wp:effectExtent l="0" t="0" r="0" b="0"/>
            <wp:docPr id="9" name="Рисунок 9" descr="D:\repo_github\doc\howto\02_lessons\pic\06_palitra_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repo_github\doc\howto\02_lessons\pic\06_palitra_note.png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8C9" w:rsidRPr="00D154AF" w:rsidRDefault="004D58C9" w:rsidP="004D58C9">
      <w:pPr>
        <w:pStyle w:val="a5"/>
        <w:rPr>
          <w:noProof/>
        </w:rPr>
      </w:pPr>
      <w:bookmarkStart w:id="30" w:name="_Ref445203835"/>
      <w:bookmarkStart w:id="31" w:name="_Toc444866800"/>
      <w:bookmarkStart w:id="32" w:name="_Toc444867207"/>
      <w:r w:rsidRPr="00D154AF">
        <w:rPr>
          <w:noProof/>
        </w:rPr>
        <w:t xml:space="preserve">Рисунок </w:t>
      </w:r>
      <w:r w:rsidR="007F4660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7F4660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71</w:t>
      </w:r>
      <w:r w:rsidR="007F4660" w:rsidRPr="00D154AF">
        <w:rPr>
          <w:noProof/>
          <w:szCs w:val="22"/>
        </w:rPr>
        <w:fldChar w:fldCharType="end"/>
      </w:r>
      <w:bookmarkEnd w:id="30"/>
      <w:r w:rsidRPr="00D154AF">
        <w:rPr>
          <w:noProof/>
        </w:rPr>
        <w:t xml:space="preserve">. Блок </w:t>
      </w:r>
      <w:r w:rsidR="00117535" w:rsidRPr="00D154AF">
        <w:rPr>
          <w:noProof/>
        </w:rPr>
        <w:t>«</w:t>
      </w:r>
      <w:r w:rsidRPr="00D154AF">
        <w:rPr>
          <w:noProof/>
        </w:rPr>
        <w:t>Заметка</w:t>
      </w:r>
      <w:r w:rsidR="00117535" w:rsidRPr="00D154AF">
        <w:rPr>
          <w:noProof/>
        </w:rPr>
        <w:t>»</w:t>
      </w:r>
      <w:r w:rsidRPr="00D154AF">
        <w:rPr>
          <w:noProof/>
        </w:rPr>
        <w:t xml:space="preserve"> в палитре компонентов</w:t>
      </w:r>
      <w:bookmarkEnd w:id="31"/>
      <w:bookmarkEnd w:id="32"/>
    </w:p>
    <w:p w:rsidR="003E5653" w:rsidRPr="00D154AF" w:rsidRDefault="003F5820" w:rsidP="00442A4D">
      <w:pPr>
        <w:pStyle w:val="ad"/>
        <w:numPr>
          <w:ilvl w:val="0"/>
          <w:numId w:val="16"/>
        </w:numPr>
        <w:rPr>
          <w:noProof/>
        </w:rPr>
      </w:pPr>
      <w:r w:rsidRPr="00D154AF">
        <w:rPr>
          <w:noProof/>
        </w:rPr>
        <w:t xml:space="preserve">Осуществите двойной клик на надписи </w:t>
      </w:r>
      <w:r w:rsidR="006D3C32" w:rsidRPr="00D154AF">
        <w:rPr>
          <w:noProof/>
        </w:rPr>
        <w:t>«</w:t>
      </w:r>
      <w:r w:rsidRPr="00D154AF">
        <w:rPr>
          <w:rStyle w:val="aa"/>
          <w:noProof/>
        </w:rPr>
        <w:t>Текст</w:t>
      </w:r>
      <w:r w:rsidR="006D3C32" w:rsidRPr="00D154AF">
        <w:rPr>
          <w:rStyle w:val="aa"/>
          <w:noProof/>
        </w:rPr>
        <w:t>»</w:t>
      </w:r>
      <w:r w:rsidRPr="00D154AF">
        <w:rPr>
          <w:noProof/>
        </w:rPr>
        <w:t xml:space="preserve"> блока «</w:t>
      </w:r>
      <w:r w:rsidRPr="00D154AF">
        <w:rPr>
          <w:rStyle w:val="aa"/>
          <w:noProof/>
        </w:rPr>
        <w:t>Заметка</w:t>
      </w:r>
      <w:r w:rsidRPr="00D154AF">
        <w:rPr>
          <w:noProof/>
        </w:rPr>
        <w:t>» и введите в ок</w:t>
      </w:r>
      <w:r w:rsidR="006D3C32" w:rsidRPr="00D154AF">
        <w:rPr>
          <w:noProof/>
        </w:rPr>
        <w:t>но</w:t>
      </w:r>
      <w:r w:rsidRPr="00D154AF">
        <w:rPr>
          <w:noProof/>
        </w:rPr>
        <w:t xml:space="preserve"> редактора текст пояснения для каждого блока. Схема должна принять вид представленный на рисунке (</w:t>
      </w:r>
      <w:r w:rsidR="007F4660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_Ref187821928 \h </w:instrText>
      </w:r>
      <w:r w:rsidR="007F4660" w:rsidRPr="00D154AF">
        <w:rPr>
          <w:noProof/>
        </w:rPr>
      </w:r>
      <w:r w:rsidR="007F4660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72</w:t>
      </w:r>
      <w:r w:rsidR="007F4660" w:rsidRPr="00D154AF">
        <w:rPr>
          <w:noProof/>
        </w:rPr>
        <w:fldChar w:fldCharType="end"/>
      </w:r>
      <w:r w:rsidRPr="00D154AF">
        <w:rPr>
          <w:noProof/>
        </w:rPr>
        <w:t>)</w:t>
      </w:r>
      <w:r w:rsidR="006D3C32" w:rsidRPr="00D154AF">
        <w:rPr>
          <w:noProof/>
        </w:rPr>
        <w:t>.</w:t>
      </w:r>
    </w:p>
    <w:p w:rsidR="003F5820" w:rsidRPr="00D154AF" w:rsidRDefault="008E6E5E" w:rsidP="00E934F0">
      <w:pPr>
        <w:pStyle w:val="a9"/>
        <w:rPr>
          <w:noProof/>
        </w:rPr>
      </w:pPr>
      <w:r>
        <w:rPr>
          <w:noProof/>
        </w:rPr>
        <w:drawing>
          <wp:inline distT="0" distB="0" distL="0" distR="0">
            <wp:extent cx="4972050" cy="2800350"/>
            <wp:effectExtent l="0" t="0" r="0" b="0"/>
            <wp:docPr id="10" name="Рисунок 10" descr="D:\repo_github\doc\howto\02_lessons\pic\06_buz_pre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repo_github\doc\howto\02_lessons\pic\06_buz_prepare.png"/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820" w:rsidRPr="00D154AF" w:rsidRDefault="003F5820" w:rsidP="00831D7B">
      <w:pPr>
        <w:pStyle w:val="a5"/>
        <w:rPr>
          <w:noProof/>
        </w:rPr>
      </w:pPr>
      <w:bookmarkStart w:id="33" w:name="_Ref187821928"/>
      <w:bookmarkStart w:id="34" w:name="_Toc444866801"/>
      <w:bookmarkStart w:id="35" w:name="_Toc444867208"/>
      <w:r w:rsidRPr="00D154AF">
        <w:rPr>
          <w:noProof/>
        </w:rPr>
        <w:t xml:space="preserve">Рисунок </w:t>
      </w:r>
      <w:r w:rsidR="007F4660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7F4660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72</w:t>
      </w:r>
      <w:r w:rsidR="007F4660" w:rsidRPr="00D154AF">
        <w:rPr>
          <w:noProof/>
          <w:szCs w:val="22"/>
        </w:rPr>
        <w:fldChar w:fldCharType="end"/>
      </w:r>
      <w:bookmarkEnd w:id="33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Схема блока управления </w:t>
      </w:r>
      <w:r w:rsidR="0050404E" w:rsidRPr="00D154AF">
        <w:rPr>
          <w:noProof/>
        </w:rPr>
        <w:t>оборудованием</w:t>
      </w:r>
      <w:bookmarkEnd w:id="34"/>
      <w:bookmarkEnd w:id="35"/>
    </w:p>
    <w:p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Блоки </w:t>
      </w:r>
      <w:r w:rsidRPr="00D154AF">
        <w:rPr>
          <w:rStyle w:val="aa"/>
          <w:noProof/>
        </w:rPr>
        <w:t>«Чтение сигнала из списка»</w:t>
      </w:r>
      <w:r w:rsidRPr="00D154AF">
        <w:rPr>
          <w:noProof/>
        </w:rPr>
        <w:t xml:space="preserve"> и </w:t>
      </w:r>
      <w:r w:rsidRPr="00D154AF">
        <w:rPr>
          <w:rStyle w:val="aa"/>
          <w:noProof/>
        </w:rPr>
        <w:t>«Запись сигнала в список»</w:t>
      </w:r>
      <w:r w:rsidRPr="00D154AF">
        <w:rPr>
          <w:noProof/>
        </w:rPr>
        <w:t xml:space="preserve"> в предыдущих у</w:t>
      </w:r>
      <w:r w:rsidR="00A636DE" w:rsidRPr="00D154AF">
        <w:rPr>
          <w:noProof/>
        </w:rPr>
        <w:t>чебных заданиях</w:t>
      </w:r>
      <w:r w:rsidRPr="00D154AF">
        <w:rPr>
          <w:noProof/>
        </w:rPr>
        <w:t xml:space="preserve"> использовались для чтения и записи единичного сигнала в базе данных. В данном </w:t>
      </w:r>
      <w:r w:rsidR="009E47D3" w:rsidRPr="00D154AF">
        <w:rPr>
          <w:noProof/>
        </w:rPr>
        <w:t>учебном задании</w:t>
      </w:r>
      <w:r w:rsidRPr="00D154AF">
        <w:rPr>
          <w:noProof/>
        </w:rPr>
        <w:t xml:space="preserve"> мы будем получать не один сигнал, а массив сигналов по всем задвижкам в базе данных. Для этого необходимо выполнить след</w:t>
      </w:r>
      <w:r w:rsidR="008A02A7" w:rsidRPr="00D154AF">
        <w:rPr>
          <w:noProof/>
        </w:rPr>
        <w:t>ую</w:t>
      </w:r>
      <w:r w:rsidRPr="00D154AF">
        <w:rPr>
          <w:noProof/>
        </w:rPr>
        <w:t>щие действия:</w:t>
      </w:r>
    </w:p>
    <w:p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Pr="00D154AF">
        <w:rPr>
          <w:b/>
          <w:bCs/>
          <w:noProof/>
        </w:rPr>
        <w:t>«Чтение сигнала из списка»</w:t>
      </w:r>
      <w:r w:rsidRPr="00D154AF">
        <w:rPr>
          <w:noProof/>
        </w:rPr>
        <w:t>.</w:t>
      </w:r>
    </w:p>
    <w:p w:rsidR="003F5820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В появившемся окне </w:t>
      </w:r>
      <w:r w:rsidRPr="00D154AF">
        <w:rPr>
          <w:b/>
          <w:bCs/>
          <w:noProof/>
        </w:rPr>
        <w:t>«Свойства»</w:t>
      </w:r>
      <w:r w:rsidRPr="00D154AF">
        <w:rPr>
          <w:noProof/>
        </w:rPr>
        <w:t xml:space="preserve"> прейдите в строку </w:t>
      </w:r>
      <w:r w:rsidRPr="00D154AF">
        <w:rPr>
          <w:b/>
          <w:bCs/>
          <w:noProof/>
        </w:rPr>
        <w:t>«Имена сигналов»</w:t>
      </w:r>
      <w:r w:rsidRPr="00D154AF">
        <w:rPr>
          <w:noProof/>
        </w:rPr>
        <w:t xml:space="preserve"> и нажмите кнопку вызова текстового редактора, появляющуюся при редактировании строки</w:t>
      </w:r>
      <w:r w:rsidR="008A02A7" w:rsidRPr="00D154AF">
        <w:rPr>
          <w:noProof/>
        </w:rPr>
        <w:t xml:space="preserve"> справа от текста (</w:t>
      </w:r>
      <w:r w:rsidR="007F4660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_Ref187823682 \h </w:instrText>
      </w:r>
      <w:r w:rsidR="007F4660" w:rsidRPr="00D154AF">
        <w:rPr>
          <w:noProof/>
        </w:rPr>
      </w:r>
      <w:r w:rsidR="007F4660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73</w:t>
      </w:r>
      <w:r w:rsidR="007F4660" w:rsidRPr="00D154AF">
        <w:rPr>
          <w:noProof/>
        </w:rPr>
        <w:fldChar w:fldCharType="end"/>
      </w:r>
      <w:r w:rsidRPr="00D154AF">
        <w:rPr>
          <w:noProof/>
        </w:rPr>
        <w:t>)</w:t>
      </w:r>
      <w:r w:rsidR="008A02A7" w:rsidRPr="00D154AF">
        <w:rPr>
          <w:noProof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727"/>
        <w:gridCol w:w="5843"/>
      </w:tblGrid>
      <w:tr w:rsidR="00BF11DD" w:rsidTr="001D5525">
        <w:tc>
          <w:tcPr>
            <w:tcW w:w="7280" w:type="dxa"/>
            <w:shd w:val="clear" w:color="auto" w:fill="auto"/>
          </w:tcPr>
          <w:p w:rsidR="00BF11DD" w:rsidRDefault="008E6E5E" w:rsidP="001D5525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534025" cy="2257425"/>
                  <wp:effectExtent l="0" t="0" r="0" b="0"/>
                  <wp:docPr id="11" name="Рисунок 11" descr="D:\repo_github\doc\howto\02_lessons\pic\06_signals_ed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repo_github\doc\howto\02_lessons\pic\06_signals_ed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4025" cy="225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F11DD" w:rsidRDefault="00BF11DD" w:rsidP="00BF11DD">
            <w:pPr>
              <w:pStyle w:val="a5"/>
              <w:rPr>
                <w:noProof/>
              </w:rPr>
            </w:pPr>
            <w:bookmarkStart w:id="36" w:name="_Ref187823682"/>
            <w:bookmarkStart w:id="37" w:name="_Toc444866802"/>
            <w:bookmarkStart w:id="38" w:name="_Toc444867209"/>
            <w:r w:rsidRPr="00D154AF">
              <w:rPr>
                <w:noProof/>
              </w:rPr>
              <w:t xml:space="preserve">Рисунок </w:t>
            </w:r>
            <w:r w:rsidR="007F4660" w:rsidRPr="001D5525">
              <w:rPr>
                <w:noProof/>
                <w:szCs w:val="22"/>
              </w:rPr>
              <w:fldChar w:fldCharType="begin"/>
            </w:r>
            <w:r w:rsidRPr="001D5525">
              <w:rPr>
                <w:noProof/>
                <w:szCs w:val="22"/>
              </w:rPr>
              <w:instrText xml:space="preserve"> SEQ Рисунок \* ARABIC </w:instrText>
            </w:r>
            <w:r w:rsidR="007F4660" w:rsidRPr="001D5525">
              <w:rPr>
                <w:noProof/>
                <w:szCs w:val="22"/>
              </w:rPr>
              <w:fldChar w:fldCharType="separate"/>
            </w:r>
            <w:r w:rsidR="00D0298C" w:rsidRPr="001D5525">
              <w:rPr>
                <w:noProof/>
                <w:szCs w:val="22"/>
              </w:rPr>
              <w:t>73</w:t>
            </w:r>
            <w:r w:rsidR="007F4660" w:rsidRPr="001D5525">
              <w:rPr>
                <w:noProof/>
                <w:szCs w:val="22"/>
              </w:rPr>
              <w:fldChar w:fldCharType="end"/>
            </w:r>
            <w:bookmarkEnd w:id="36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Р</w:t>
            </w:r>
            <w:r w:rsidRPr="00D154AF">
              <w:rPr>
                <w:noProof/>
              </w:rPr>
              <w:t>едактировани</w:t>
            </w:r>
            <w:r>
              <w:rPr>
                <w:noProof/>
              </w:rPr>
              <w:t>е</w:t>
            </w:r>
            <w:r w:rsidRPr="00D154AF">
              <w:rPr>
                <w:noProof/>
              </w:rPr>
              <w:t xml:space="preserve"> свойств блока «Чтение сигналов из списка»</w:t>
            </w:r>
            <w:bookmarkEnd w:id="37"/>
            <w:bookmarkEnd w:id="38"/>
          </w:p>
        </w:tc>
        <w:tc>
          <w:tcPr>
            <w:tcW w:w="7280" w:type="dxa"/>
            <w:shd w:val="clear" w:color="auto" w:fill="auto"/>
          </w:tcPr>
          <w:p w:rsidR="00BF11DD" w:rsidRDefault="008E6E5E" w:rsidP="001D5525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0" cy="2009775"/>
                  <wp:effectExtent l="0" t="0" r="0" b="0"/>
                  <wp:docPr id="12" name="Рисунок 12" descr="D:\repo_github\doc\howto\02_lessons\pic\06_signals_edit_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repo_github\doc\howto\02_lessons\pic\06_signals_edit_scrip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F11DD" w:rsidRPr="00D154AF" w:rsidRDefault="00BF11DD" w:rsidP="00BF11DD">
            <w:pPr>
              <w:pStyle w:val="a5"/>
              <w:rPr>
                <w:noProof/>
              </w:rPr>
            </w:pPr>
            <w:bookmarkStart w:id="39" w:name="_Ref187825098"/>
            <w:bookmarkStart w:id="40" w:name="_Toc444866803"/>
            <w:bookmarkStart w:id="41" w:name="_Toc444867210"/>
            <w:r w:rsidRPr="00D154AF">
              <w:rPr>
                <w:noProof/>
              </w:rPr>
              <w:t xml:space="preserve">Рисунок </w:t>
            </w:r>
            <w:r w:rsidR="007F4660" w:rsidRPr="001D5525">
              <w:rPr>
                <w:noProof/>
                <w:szCs w:val="22"/>
              </w:rPr>
              <w:fldChar w:fldCharType="begin"/>
            </w:r>
            <w:r w:rsidRPr="001D5525">
              <w:rPr>
                <w:noProof/>
                <w:szCs w:val="22"/>
              </w:rPr>
              <w:instrText xml:space="preserve"> SEQ Рисунок \* ARABIC </w:instrText>
            </w:r>
            <w:r w:rsidR="007F4660" w:rsidRPr="001D5525">
              <w:rPr>
                <w:noProof/>
                <w:szCs w:val="22"/>
              </w:rPr>
              <w:fldChar w:fldCharType="separate"/>
            </w:r>
            <w:r w:rsidR="00D0298C" w:rsidRPr="001D5525">
              <w:rPr>
                <w:noProof/>
                <w:szCs w:val="22"/>
              </w:rPr>
              <w:t>74</w:t>
            </w:r>
            <w:r w:rsidR="007F4660" w:rsidRPr="001D5525">
              <w:rPr>
                <w:noProof/>
                <w:szCs w:val="22"/>
              </w:rPr>
              <w:fldChar w:fldCharType="end"/>
            </w:r>
            <w:bookmarkEnd w:id="39"/>
            <w:r w:rsidRPr="00D154AF">
              <w:rPr>
                <w:noProof/>
              </w:rPr>
              <w:t>. Текстовый редактор запроса к базе данных</w:t>
            </w:r>
            <w:bookmarkEnd w:id="40"/>
            <w:bookmarkEnd w:id="41"/>
            <w:r>
              <w:rPr>
                <w:noProof/>
              </w:rPr>
              <w:t xml:space="preserve"> сигналов</w:t>
            </w:r>
          </w:p>
          <w:p w:rsidR="00BF11DD" w:rsidRDefault="00BF11DD" w:rsidP="001D5525">
            <w:pPr>
              <w:ind w:firstLine="0"/>
              <w:rPr>
                <w:noProof/>
              </w:rPr>
            </w:pPr>
          </w:p>
        </w:tc>
      </w:tr>
    </w:tbl>
    <w:p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>В текстовом окне редактора необходимо сформировать запрос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к базе данных.</w:t>
      </w:r>
      <w:r w:rsidR="007B4FD1" w:rsidRPr="00D154AF">
        <w:rPr>
          <w:noProof/>
        </w:rPr>
        <w:t xml:space="preserve"> </w:t>
      </w:r>
      <w:r w:rsidRPr="00D154AF">
        <w:rPr>
          <w:noProof/>
        </w:rPr>
        <w:t>Запрос представляет собой текст в</w:t>
      </w:r>
      <w:r w:rsidR="00521A38" w:rsidRPr="00D154AF">
        <w:rPr>
          <w:noProof/>
        </w:rPr>
        <w:t xml:space="preserve"> </w:t>
      </w:r>
      <w:r w:rsidRPr="00D154AF">
        <w:rPr>
          <w:noProof/>
        </w:rPr>
        <w:t>виде о</w:t>
      </w:r>
      <w:r w:rsidR="007B4FD1" w:rsidRPr="00D154AF">
        <w:rPr>
          <w:noProof/>
        </w:rPr>
        <w:t>д</w:t>
      </w:r>
      <w:r w:rsidRPr="00D154AF">
        <w:rPr>
          <w:noProof/>
        </w:rPr>
        <w:t>ной или неско</w:t>
      </w:r>
      <w:r w:rsidR="00390480" w:rsidRPr="00D154AF">
        <w:rPr>
          <w:noProof/>
        </w:rPr>
        <w:t>льких строк в фигурных скобках</w:t>
      </w:r>
      <w:r w:rsidRPr="00D154AF">
        <w:rPr>
          <w:noProof/>
        </w:rPr>
        <w:t>:</w:t>
      </w:r>
    </w:p>
    <w:p w:rsidR="00E007E8" w:rsidRPr="00D154AF" w:rsidRDefault="003F5820" w:rsidP="00E934F0">
      <w:pPr>
        <w:rPr>
          <w:rStyle w:val="af0"/>
          <w:noProof/>
        </w:rPr>
      </w:pPr>
      <w:r w:rsidRPr="00D154AF">
        <w:rPr>
          <w:rStyle w:val="af0"/>
          <w:noProof/>
        </w:rPr>
        <w:t>{query:</w:t>
      </w:r>
    </w:p>
    <w:p w:rsidR="00E007E8" w:rsidRPr="00D154AF" w:rsidRDefault="003C2BA1" w:rsidP="00E934F0">
      <w:pPr>
        <w:rPr>
          <w:rStyle w:val="af0"/>
          <w:noProof/>
        </w:rPr>
      </w:pPr>
      <w:r w:rsidRPr="00D154AF">
        <w:rPr>
          <w:rStyle w:val="af0"/>
          <w:noProof/>
        </w:rPr>
        <w:t xml:space="preserve">category = </w:t>
      </w:r>
      <w:r w:rsidR="00550E10"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Задвижки</w:t>
      </w:r>
      <w:r w:rsidR="00550E10"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;</w:t>
      </w:r>
    </w:p>
    <w:p w:rsidR="00E007E8" w:rsidRPr="00D154AF" w:rsidRDefault="003F5820" w:rsidP="00E934F0">
      <w:pPr>
        <w:rPr>
          <w:rStyle w:val="af0"/>
          <w:noProof/>
        </w:rPr>
      </w:pPr>
      <w:r w:rsidRPr="00D154AF">
        <w:rPr>
          <w:rStyle w:val="af0"/>
          <w:noProof/>
        </w:rPr>
        <w:t>group</w:t>
      </w:r>
      <w:r w:rsidR="00E007E8" w:rsidRPr="00D154AF">
        <w:rPr>
          <w:rStyle w:val="af0"/>
          <w:noProof/>
        </w:rPr>
        <w:t xml:space="preserve"> </w:t>
      </w:r>
      <w:r w:rsidR="003C2BA1" w:rsidRPr="00D154AF">
        <w:rPr>
          <w:rStyle w:val="af0"/>
          <w:noProof/>
        </w:rPr>
        <w:t xml:space="preserve">= </w:t>
      </w:r>
      <w:r w:rsidR="00550E10" w:rsidRPr="00D154AF">
        <w:rPr>
          <w:rStyle w:val="af0"/>
          <w:noProof/>
        </w:rPr>
        <w:t>"</w:t>
      </w:r>
      <w:r w:rsidR="003C2BA1" w:rsidRPr="00D154AF">
        <w:rPr>
          <w:rStyle w:val="af0"/>
          <w:noProof/>
        </w:rPr>
        <w:t>*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</w:p>
    <w:p w:rsidR="003E5653" w:rsidRPr="00D154AF" w:rsidRDefault="003F5820" w:rsidP="00E934F0">
      <w:pPr>
        <w:rPr>
          <w:rStyle w:val="af0"/>
          <w:noProof/>
        </w:rPr>
      </w:pPr>
      <w:r w:rsidRPr="00D154AF">
        <w:rPr>
          <w:rStyle w:val="af0"/>
          <w:noProof/>
        </w:rPr>
        <w:t>name</w:t>
      </w:r>
      <w:r w:rsidR="00E007E8" w:rsidRPr="00D154AF">
        <w:rPr>
          <w:rStyle w:val="af0"/>
          <w:noProof/>
        </w:rPr>
        <w:t xml:space="preserve"> </w:t>
      </w:r>
      <w:r w:rsidR="003C2BA1" w:rsidRPr="00D154AF">
        <w:rPr>
          <w:rStyle w:val="af0"/>
          <w:noProof/>
        </w:rPr>
        <w:t xml:space="preserve">= </w:t>
      </w:r>
      <w:r w:rsidR="00550E10" w:rsidRPr="00D154AF">
        <w:rPr>
          <w:rStyle w:val="af0"/>
          <w:noProof/>
        </w:rPr>
        <w:t>"</w:t>
      </w:r>
      <w:r w:rsidR="003C2BA1" w:rsidRPr="00D154AF">
        <w:rPr>
          <w:rStyle w:val="af0"/>
          <w:noProof/>
        </w:rPr>
        <w:t>yb01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:rsidR="003F5820" w:rsidRPr="00D154AF" w:rsidRDefault="00390480" w:rsidP="00E934F0">
      <w:pPr>
        <w:rPr>
          <w:noProof/>
        </w:rPr>
      </w:pPr>
      <w:r w:rsidRPr="00D154AF">
        <w:rPr>
          <w:noProof/>
        </w:rPr>
        <w:t xml:space="preserve">где </w:t>
      </w:r>
      <w:r w:rsidR="003F5820" w:rsidRPr="00D154AF">
        <w:rPr>
          <w:rStyle w:val="af0"/>
          <w:noProof/>
        </w:rPr>
        <w:t>query:</w:t>
      </w:r>
      <w:r w:rsidR="003F5820" w:rsidRPr="00D154AF">
        <w:rPr>
          <w:rStyle w:val="aa"/>
          <w:noProof/>
        </w:rPr>
        <w:t xml:space="preserve"> </w:t>
      </w:r>
      <w:r w:rsidR="003F5820" w:rsidRPr="00D154AF">
        <w:rPr>
          <w:noProof/>
        </w:rPr>
        <w:t>– ключевое слово.</w:t>
      </w:r>
    </w:p>
    <w:p w:rsidR="003F5820" w:rsidRPr="00D154AF" w:rsidRDefault="003F5820" w:rsidP="00E934F0">
      <w:pPr>
        <w:rPr>
          <w:noProof/>
        </w:rPr>
      </w:pPr>
      <w:r w:rsidRPr="00D154AF">
        <w:rPr>
          <w:noProof/>
        </w:rPr>
        <w:t>Данный запрос состоит из трех полей:</w:t>
      </w:r>
    </w:p>
    <w:p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 xml:space="preserve">category = 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550E10" w:rsidRPr="00D154AF">
        <w:rPr>
          <w:rStyle w:val="af0"/>
          <w:noProof/>
        </w:rPr>
        <w:t>"</w:t>
      </w:r>
      <w:r w:rsidRPr="00D154AF">
        <w:rPr>
          <w:rStyle w:val="aa"/>
          <w:noProof/>
        </w:rPr>
        <w:t xml:space="preserve"> – </w:t>
      </w:r>
      <w:r w:rsidRPr="00D154AF">
        <w:rPr>
          <w:noProof/>
        </w:rPr>
        <w:t>название категории (</w:t>
      </w:r>
      <w:r w:rsidR="00390480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Задвижки</w:t>
      </w:r>
      <w:r w:rsidR="00390480" w:rsidRPr="00D154AF">
        <w:rPr>
          <w:rStyle w:val="aa"/>
          <w:noProof/>
        </w:rPr>
        <w:t>»</w:t>
      </w:r>
      <w:r w:rsidRPr="00D154AF">
        <w:rPr>
          <w:noProof/>
        </w:rPr>
        <w:t>), из которой мы хотим получить сигналы.</w:t>
      </w:r>
    </w:p>
    <w:p w:rsidR="003E5653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group</w:t>
      </w:r>
      <w:r w:rsidR="00390480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= 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*</w:t>
      </w:r>
      <w:r w:rsidR="00550E10" w:rsidRPr="00D154AF">
        <w:rPr>
          <w:rStyle w:val="af0"/>
          <w:noProof/>
        </w:rPr>
        <w:t>"</w:t>
      </w:r>
      <w:r w:rsidRPr="00D154AF">
        <w:rPr>
          <w:rStyle w:val="aa"/>
          <w:noProof/>
        </w:rPr>
        <w:t xml:space="preserve"> – </w:t>
      </w:r>
      <w:r w:rsidRPr="00D154AF">
        <w:rPr>
          <w:noProof/>
        </w:rPr>
        <w:t>название группы сигналов которую необходимо включить в запрос. Знак * означает, что в запрос необходимо включить все группы сигналов данной категории. Обратите внимание, что база данных позволяет осуществлять выборку групп сигналов по фильтру.</w:t>
      </w:r>
    </w:p>
    <w:p w:rsidR="003E5653" w:rsidRPr="00D154AF" w:rsidRDefault="003F5820" w:rsidP="00E934F0">
      <w:pPr>
        <w:rPr>
          <w:rStyle w:val="aa"/>
          <w:noProof/>
        </w:rPr>
      </w:pPr>
      <w:r w:rsidRPr="00D154AF">
        <w:rPr>
          <w:noProof/>
        </w:rPr>
        <w:t xml:space="preserve">Например: если в проекте есть задвижки, название которых начинаются на букву D, то для получения сигналов только от таких задвижек достаточно записать </w:t>
      </w:r>
      <w:r w:rsidRPr="00D154AF">
        <w:rPr>
          <w:rStyle w:val="af0"/>
          <w:noProof/>
        </w:rPr>
        <w:t>group="D*"</w:t>
      </w:r>
      <w:r w:rsidR="007B0436" w:rsidRPr="00D154AF">
        <w:rPr>
          <w:rStyle w:val="af0"/>
          <w:noProof/>
        </w:rPr>
        <w:t>.</w:t>
      </w:r>
    </w:p>
    <w:p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name="yb01"</w:t>
      </w:r>
      <w:r w:rsidRPr="00D154AF">
        <w:rPr>
          <w:rStyle w:val="aa"/>
          <w:noProof/>
        </w:rPr>
        <w:t xml:space="preserve"> – </w:t>
      </w:r>
      <w:r w:rsidRPr="00D154AF">
        <w:rPr>
          <w:noProof/>
        </w:rPr>
        <w:t>имя сигнала</w:t>
      </w:r>
      <w:r w:rsidR="007B0436" w:rsidRPr="00D154AF">
        <w:rPr>
          <w:noProof/>
        </w:rPr>
        <w:t>,</w:t>
      </w:r>
      <w:r w:rsidRPr="00D154AF">
        <w:rPr>
          <w:noProof/>
        </w:rPr>
        <w:t xml:space="preserve"> который </w:t>
      </w:r>
      <w:r w:rsidR="00BF11DD">
        <w:rPr>
          <w:noProof/>
        </w:rPr>
        <w:t>требуется</w:t>
      </w:r>
      <w:r w:rsidRPr="00D154AF">
        <w:rPr>
          <w:noProof/>
        </w:rPr>
        <w:t xml:space="preserve"> получить из базы данных</w:t>
      </w:r>
      <w:r w:rsidR="007B0436" w:rsidRPr="00D154AF">
        <w:rPr>
          <w:noProof/>
        </w:rPr>
        <w:t>.</w:t>
      </w:r>
      <w:r w:rsidRPr="00D154AF">
        <w:rPr>
          <w:noProof/>
        </w:rPr>
        <w:t xml:space="preserve"> В данном случае это имя соответствует сигналу </w:t>
      </w:r>
      <w:r w:rsidR="007B043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Команда Открыть</w:t>
      </w:r>
      <w:r w:rsidR="007B0436" w:rsidRPr="00D154AF">
        <w:rPr>
          <w:rStyle w:val="aa"/>
          <w:noProof/>
        </w:rPr>
        <w:t>»</w:t>
      </w:r>
      <w:r w:rsidRPr="00D154AF">
        <w:rPr>
          <w:noProof/>
        </w:rPr>
        <w:t xml:space="preserve">. Это имя мы </w:t>
      </w:r>
      <w:r w:rsidR="007F1BF1" w:rsidRPr="00D154AF">
        <w:rPr>
          <w:noProof/>
        </w:rPr>
        <w:t>задавали,</w:t>
      </w:r>
      <w:r w:rsidRPr="00D154AF">
        <w:rPr>
          <w:noProof/>
        </w:rPr>
        <w:t xml:space="preserve"> когда</w:t>
      </w:r>
      <w:r w:rsidR="007B0436" w:rsidRPr="00D154AF">
        <w:rPr>
          <w:noProof/>
        </w:rPr>
        <w:t xml:space="preserve"> формировали свойства категории</w:t>
      </w:r>
      <w:r w:rsidRPr="00D154AF">
        <w:rPr>
          <w:noProof/>
        </w:rPr>
        <w:t xml:space="preserve"> (</w:t>
      </w:r>
      <w:r w:rsidR="007F4660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_Ref187783732 \h  \* MERGEFORMAT </w:instrText>
      </w:r>
      <w:r w:rsidR="007F4660" w:rsidRPr="00D154AF">
        <w:rPr>
          <w:noProof/>
        </w:rPr>
      </w:r>
      <w:r w:rsidR="007F4660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 w:rsidRPr="00D0298C">
        <w:rPr>
          <w:noProof/>
        </w:rPr>
        <w:t>65</w:t>
      </w:r>
      <w:r w:rsidR="007F4660" w:rsidRPr="00D154AF">
        <w:rPr>
          <w:noProof/>
        </w:rPr>
        <w:fldChar w:fldCharType="end"/>
      </w:r>
      <w:r w:rsidRPr="00D154AF">
        <w:rPr>
          <w:noProof/>
        </w:rPr>
        <w:t>).</w:t>
      </w:r>
    </w:p>
    <w:p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Закройте текстовый редактор, нажав кнопку </w:t>
      </w:r>
      <w:r w:rsidRPr="00D154AF">
        <w:rPr>
          <w:b/>
          <w:bCs/>
          <w:noProof/>
        </w:rPr>
        <w:t>«Применить»</w:t>
      </w:r>
      <w:r w:rsidRPr="00D154AF">
        <w:rPr>
          <w:noProof/>
        </w:rPr>
        <w:t xml:space="preserve"> </w:t>
      </w:r>
      <w:r w:rsidR="008E6E5E">
        <w:rPr>
          <w:noProof/>
        </w:rPr>
        <w:drawing>
          <wp:inline distT="0" distB="0" distL="0" distR="0">
            <wp:extent cx="266700" cy="266700"/>
            <wp:effectExtent l="0" t="0" r="0" b="0"/>
            <wp:docPr id="13" name="Рисунок 13" descr="D:\repo_github\doc\howto\02_lessons\pic\06_app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repo_github\doc\howto\02_lessons\pic\06_apply.png"/>
                    <pic:cNvPicPr>
                      <a:picLocks noChangeAspect="1" noChangeArrowheads="1"/>
                    </pic:cNvPicPr>
                  </pic:nvPicPr>
                  <pic:blipFill>
                    <a:blip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0B09" w:rsidRPr="00D154AF">
        <w:rPr>
          <w:noProof/>
        </w:rPr>
        <w:t xml:space="preserve"> </w:t>
      </w:r>
      <w:r w:rsidRPr="00D154AF">
        <w:rPr>
          <w:noProof/>
        </w:rPr>
        <w:t>в верхней части ок</w:t>
      </w:r>
      <w:r w:rsidR="000F08EF" w:rsidRPr="00D154AF">
        <w:rPr>
          <w:noProof/>
        </w:rPr>
        <w:t>на (</w:t>
      </w:r>
      <w:r w:rsidR="007F4660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_Ref187825098 \h </w:instrText>
      </w:r>
      <w:r w:rsidR="007F4660" w:rsidRPr="00D154AF">
        <w:rPr>
          <w:noProof/>
        </w:rPr>
      </w:r>
      <w:r w:rsidR="007F4660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74</w:t>
      </w:r>
      <w:r w:rsidR="007F4660" w:rsidRPr="00D154AF">
        <w:rPr>
          <w:noProof/>
        </w:rPr>
        <w:fldChar w:fldCharType="end"/>
      </w:r>
      <w:r w:rsidRPr="00D154AF">
        <w:rPr>
          <w:noProof/>
        </w:rPr>
        <w:t>).</w:t>
      </w:r>
    </w:p>
    <w:p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Закройте окно редактирования свойств блока, нажав кнопку </w:t>
      </w:r>
      <w:r w:rsidR="00102680" w:rsidRPr="00D154AF">
        <w:rPr>
          <w:b/>
          <w:bCs/>
          <w:noProof/>
        </w:rPr>
        <w:t>«Ок»</w:t>
      </w:r>
      <w:r w:rsidRPr="00D154AF">
        <w:rPr>
          <w:noProof/>
        </w:rPr>
        <w:t>.</w:t>
      </w:r>
    </w:p>
    <w:p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Повторите пункты 1–5 для всех блоков чтения и записи сигналов на схеме. При этом следует вводить </w:t>
      </w:r>
      <w:r w:rsidR="007F1BF1" w:rsidRPr="00D154AF">
        <w:rPr>
          <w:noProof/>
        </w:rPr>
        <w:t>строки запроса,</w:t>
      </w:r>
      <w:r w:rsidRPr="00D154AF">
        <w:rPr>
          <w:noProof/>
        </w:rPr>
        <w:t xml:space="preserve"> соответствующие назначению сигналов в базе данных:</w:t>
      </w:r>
    </w:p>
    <w:p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{query: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category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*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yb02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Открыта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{query: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category 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*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= "</w:t>
      </w:r>
      <w:r w:rsidRPr="00D154AF">
        <w:rPr>
          <w:rStyle w:val="af0"/>
          <w:noProof/>
        </w:rPr>
        <w:t>xb01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Закрыта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{query: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category 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CD752A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="00CD752A" w:rsidRPr="00D154AF">
        <w:rPr>
          <w:rStyle w:val="af0"/>
          <w:noProof/>
        </w:rPr>
        <w:t>*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xb02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Положение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:rsidR="003F5820" w:rsidRPr="00D154AF" w:rsidRDefault="007F1BF1" w:rsidP="00E934F0">
      <w:pPr>
        <w:rPr>
          <w:noProof/>
        </w:rPr>
      </w:pPr>
      <w:r w:rsidRPr="00D154AF">
        <w:rPr>
          <w:rStyle w:val="af0"/>
          <w:noProof/>
        </w:rPr>
        <w:t>{query: category = "З</w:t>
      </w:r>
      <w:r w:rsidR="003F5820" w:rsidRPr="00D154AF">
        <w:rPr>
          <w:rStyle w:val="af0"/>
          <w:noProof/>
        </w:rPr>
        <w:t>адвижки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>=</w:t>
      </w:r>
      <w:r w:rsidR="00CD752A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"</w:t>
      </w:r>
      <w:r w:rsidR="00CD752A" w:rsidRPr="00D154AF">
        <w:rPr>
          <w:rStyle w:val="af0"/>
          <w:noProof/>
        </w:rPr>
        <w:t>*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 xml:space="preserve">= 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xq01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}</w:t>
      </w:r>
    </w:p>
    <w:p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Добавьте на схему блок </w:t>
      </w:r>
      <w:r w:rsidRPr="00D154AF">
        <w:rPr>
          <w:b/>
          <w:bCs/>
          <w:noProof/>
        </w:rPr>
        <w:t>«Временной график»</w:t>
      </w:r>
      <w:r w:rsidRPr="00D154AF">
        <w:rPr>
          <w:noProof/>
        </w:rPr>
        <w:t xml:space="preserve"> и соедините блоки линиями связ</w:t>
      </w:r>
      <w:r w:rsidR="00DC2CDC" w:rsidRPr="00D154AF">
        <w:rPr>
          <w:noProof/>
        </w:rPr>
        <w:t>и, как показано на рисун</w:t>
      </w:r>
      <w:r w:rsidR="007B4FD1" w:rsidRPr="00D154AF">
        <w:rPr>
          <w:noProof/>
        </w:rPr>
        <w:t xml:space="preserve">ке </w:t>
      </w:r>
      <w:r w:rsidRPr="00D154AF">
        <w:rPr>
          <w:noProof/>
        </w:rPr>
        <w:t>(</w:t>
      </w:r>
      <w:r w:rsidR="007F4660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_Ref187826078 \h </w:instrText>
      </w:r>
      <w:r w:rsidR="007F4660" w:rsidRPr="00D154AF">
        <w:rPr>
          <w:noProof/>
        </w:rPr>
      </w:r>
      <w:r w:rsidR="007F4660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</w:rPr>
        <w:t>75</w:t>
      </w:r>
      <w:r w:rsidR="007F4660" w:rsidRPr="00D154AF">
        <w:rPr>
          <w:noProof/>
        </w:rPr>
        <w:fldChar w:fldCharType="end"/>
      </w:r>
      <w:r w:rsidRPr="00D154AF">
        <w:rPr>
          <w:noProof/>
        </w:rPr>
        <w:t>):</w:t>
      </w:r>
    </w:p>
    <w:p w:rsidR="003F5820" w:rsidRPr="00D154AF" w:rsidRDefault="008E6E5E" w:rsidP="00E934F0">
      <w:pPr>
        <w:pStyle w:val="a9"/>
        <w:rPr>
          <w:noProof/>
        </w:rPr>
      </w:pPr>
      <w:r>
        <w:rPr>
          <w:noProof/>
        </w:rPr>
        <w:drawing>
          <wp:inline distT="0" distB="0" distL="0" distR="0">
            <wp:extent cx="5953125" cy="4000500"/>
            <wp:effectExtent l="0" t="0" r="0" b="0"/>
            <wp:docPr id="14" name="Рисунок 14" descr="D:\repo_github\doc\howto\02_lessons\pic\06_buz_add_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repo_github\doc\howto\02_lessons\pic\06_buz_add_graphic.png"/>
                    <pic:cNvPicPr>
                      <a:picLocks noChangeAspect="1" noChangeArrowheads="1"/>
                    </pic:cNvPicPr>
                  </pic:nvPicPr>
                  <pic:blipFill>
                    <a:blip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820" w:rsidRPr="00D154AF" w:rsidRDefault="003F5820" w:rsidP="00831D7B">
      <w:pPr>
        <w:pStyle w:val="a5"/>
        <w:rPr>
          <w:noProof/>
        </w:rPr>
      </w:pPr>
      <w:bookmarkStart w:id="42" w:name="_Ref187826078"/>
      <w:bookmarkStart w:id="43" w:name="_Ref187826071"/>
      <w:bookmarkStart w:id="44" w:name="_Toc444866804"/>
      <w:bookmarkStart w:id="45" w:name="_Toc444867211"/>
      <w:r w:rsidRPr="00D154AF">
        <w:rPr>
          <w:noProof/>
        </w:rPr>
        <w:t xml:space="preserve">Рисунок </w:t>
      </w:r>
      <w:r w:rsidR="007F4660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7F4660" w:rsidRPr="00D154AF">
        <w:rPr>
          <w:noProof/>
        </w:rPr>
        <w:fldChar w:fldCharType="separate"/>
      </w:r>
      <w:r w:rsidR="00D0298C">
        <w:rPr>
          <w:noProof/>
        </w:rPr>
        <w:t>75</w:t>
      </w:r>
      <w:r w:rsidR="007F4660" w:rsidRPr="00D154AF">
        <w:rPr>
          <w:noProof/>
        </w:rPr>
        <w:fldChar w:fldCharType="end"/>
      </w:r>
      <w:bookmarkEnd w:id="42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Субмодель управления оборудование после соединения блоков</w:t>
      </w:r>
      <w:bookmarkEnd w:id="43"/>
      <w:bookmarkEnd w:id="44"/>
      <w:bookmarkEnd w:id="45"/>
    </w:p>
    <w:p w:rsidR="003F5820" w:rsidRPr="00D154AF" w:rsidRDefault="003F5820" w:rsidP="00FE153A">
      <w:pPr>
        <w:pStyle w:val="2"/>
        <w:rPr>
          <w:noProof/>
        </w:rPr>
      </w:pPr>
      <w:bookmarkStart w:id="46" w:name="_Toc421033244"/>
      <w:r w:rsidRPr="00D154AF">
        <w:rPr>
          <w:noProof/>
        </w:rPr>
        <w:t>Редактирование параметров «нового» блока</w:t>
      </w:r>
      <w:bookmarkEnd w:id="46"/>
    </w:p>
    <w:p w:rsidR="0010471C" w:rsidRPr="00D154AF" w:rsidRDefault="0010471C" w:rsidP="0010471C">
      <w:r w:rsidRPr="00D154AF">
        <w:t xml:space="preserve">Созданный алгоритм позволяет получить массив сигналов (другое название: вектор сигналов) из базы данных по задвижкам, обработать его в блоке </w:t>
      </w:r>
      <w:r w:rsidRPr="00D154AF">
        <w:rPr>
          <w:b/>
        </w:rPr>
        <w:t>«БУЗ»</w:t>
      </w:r>
      <w:r w:rsidRPr="00D154AF">
        <w:t>, а затем результаты обработки передать обратно в базу данных.</w:t>
      </w:r>
    </w:p>
    <w:p w:rsidR="0010471C" w:rsidRPr="00D154AF" w:rsidRDefault="0010471C" w:rsidP="0010471C">
      <w:r w:rsidRPr="00D154AF">
        <w:t xml:space="preserve">Для корректной работы алгоритма, работающего с вектором сигналов необходимо точно учитывать размерность вектора. Размерность вектора в нашей модели равна количеству групп сигналов, находящихся в категории </w:t>
      </w:r>
      <w:r w:rsidRPr="00D154AF">
        <w:rPr>
          <w:b/>
        </w:rPr>
        <w:t>«Задвижки»</w:t>
      </w:r>
      <w:r w:rsidRPr="00D154AF">
        <w:t xml:space="preserve"> в базе данных сигналов. В данном учебном задании мы зададим размерность вектора в качестве нового свойства для блока </w:t>
      </w:r>
      <w:r w:rsidRPr="00D154AF">
        <w:rPr>
          <w:b/>
        </w:rPr>
        <w:t>«БУЗ»</w:t>
      </w:r>
      <w:r w:rsidRPr="00D154AF">
        <w:t>.</w:t>
      </w:r>
    </w:p>
    <w:p w:rsidR="003F5820" w:rsidRPr="00D154AF" w:rsidRDefault="00EB6738" w:rsidP="00E934F0">
      <w:pPr>
        <w:rPr>
          <w:noProof/>
        </w:rPr>
      </w:pPr>
      <w:r w:rsidRPr="00D154AF">
        <w:rPr>
          <w:noProof/>
        </w:rPr>
        <w:t>SimInTech</w:t>
      </w:r>
      <w:r w:rsidR="003F5820" w:rsidRPr="00D154AF">
        <w:rPr>
          <w:noProof/>
        </w:rPr>
        <w:t xml:space="preserve"> позволяет создавать новые блоки с произвольным набором </w:t>
      </w:r>
      <w:r w:rsidR="00517618" w:rsidRPr="00D154AF">
        <w:rPr>
          <w:noProof/>
        </w:rPr>
        <w:t xml:space="preserve">свойств и </w:t>
      </w:r>
      <w:r w:rsidR="003F5820" w:rsidRPr="00D154AF">
        <w:rPr>
          <w:noProof/>
        </w:rPr>
        <w:t xml:space="preserve">параметров. Созданная </w:t>
      </w:r>
      <w:r w:rsidR="00517618" w:rsidRPr="00D154AF">
        <w:rPr>
          <w:noProof/>
        </w:rPr>
        <w:t>суб</w:t>
      </w:r>
      <w:r w:rsidR="003F5820" w:rsidRPr="00D154AF">
        <w:rPr>
          <w:noProof/>
        </w:rPr>
        <w:t xml:space="preserve">модель может быть закрыта для редактирования и использована в виде </w:t>
      </w:r>
      <w:r w:rsidR="00517618" w:rsidRPr="00D154AF">
        <w:rPr>
          <w:noProof/>
        </w:rPr>
        <w:t>«</w:t>
      </w:r>
      <w:r w:rsidR="003F5820" w:rsidRPr="00D154AF">
        <w:rPr>
          <w:noProof/>
        </w:rPr>
        <w:t>черного</w:t>
      </w:r>
      <w:r w:rsidR="00517618" w:rsidRPr="00D154AF">
        <w:rPr>
          <w:noProof/>
        </w:rPr>
        <w:t>»</w:t>
      </w:r>
      <w:r w:rsidR="003F5820" w:rsidRPr="00D154AF">
        <w:rPr>
          <w:noProof/>
        </w:rPr>
        <w:t xml:space="preserve"> ящика</w:t>
      </w:r>
      <w:r w:rsidR="00517618" w:rsidRPr="00D154AF">
        <w:rPr>
          <w:noProof/>
        </w:rPr>
        <w:t xml:space="preserve"> при разработке более сложных алгоритмов и моделей</w:t>
      </w:r>
      <w:r w:rsidR="003F5820" w:rsidRPr="00D154AF">
        <w:rPr>
          <w:noProof/>
        </w:rPr>
        <w:t>.</w:t>
      </w:r>
      <w:r w:rsidR="00B80518">
        <w:rPr>
          <w:noProof/>
        </w:rPr>
        <w:t xml:space="preserve"> </w:t>
      </w:r>
      <w:r w:rsidR="003F5820" w:rsidRPr="00D154AF">
        <w:rPr>
          <w:noProof/>
        </w:rPr>
        <w:t xml:space="preserve">Для добавления нового </w:t>
      </w:r>
      <w:r w:rsidR="005435A2" w:rsidRPr="00D154AF">
        <w:rPr>
          <w:noProof/>
        </w:rPr>
        <w:t>свойства</w:t>
      </w:r>
      <w:r w:rsidR="003F5820" w:rsidRPr="00D154AF">
        <w:rPr>
          <w:noProof/>
        </w:rPr>
        <w:t xml:space="preserve"> выполните следующие действия:</w:t>
      </w:r>
    </w:p>
    <w:p w:rsidR="003F5820" w:rsidRPr="00D154AF" w:rsidRDefault="003F5820" w:rsidP="00622DAD">
      <w:pPr>
        <w:pStyle w:val="ad"/>
        <w:numPr>
          <w:ilvl w:val="0"/>
          <w:numId w:val="18"/>
        </w:numPr>
        <w:rPr>
          <w:noProof/>
        </w:rPr>
      </w:pPr>
      <w:r w:rsidRPr="00D154AF">
        <w:rPr>
          <w:noProof/>
        </w:rPr>
        <w:t xml:space="preserve">Выделите </w:t>
      </w:r>
      <w:r w:rsidR="000319EC" w:rsidRPr="00B80518">
        <w:rPr>
          <w:b/>
          <w:bCs/>
          <w:noProof/>
        </w:rPr>
        <w:t>«</w:t>
      </w:r>
      <w:r w:rsidRPr="00B80518">
        <w:rPr>
          <w:b/>
          <w:bCs/>
          <w:noProof/>
        </w:rPr>
        <w:t>Субмодель «БУЗ»</w:t>
      </w:r>
      <w:r w:rsidR="00B80518">
        <w:rPr>
          <w:noProof/>
        </w:rPr>
        <w:t xml:space="preserve"> на схеме, в</w:t>
      </w:r>
      <w:r w:rsidRPr="00D154AF">
        <w:rPr>
          <w:noProof/>
        </w:rPr>
        <w:t>ыберите в главном окне программы пункт меню «</w:t>
      </w:r>
      <w:r w:rsidRPr="00B80518">
        <w:rPr>
          <w:b/>
          <w:bCs/>
          <w:noProof/>
        </w:rPr>
        <w:t>Правка</w:t>
      </w:r>
      <w:r w:rsidRPr="00D154AF">
        <w:rPr>
          <w:noProof/>
        </w:rPr>
        <w:t>» подпункт «</w:t>
      </w:r>
      <w:r w:rsidRPr="00B80518">
        <w:rPr>
          <w:b/>
          <w:bCs/>
          <w:noProof/>
        </w:rPr>
        <w:t>Изменить блок..</w:t>
      </w:r>
      <w:r w:rsidRPr="00D154AF">
        <w:rPr>
          <w:noProof/>
        </w:rPr>
        <w:t>» (</w:t>
      </w:r>
      <w:r w:rsidR="007F4660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_Ref187827315 \h </w:instrText>
      </w:r>
      <w:r w:rsidR="007F4660" w:rsidRPr="00D154AF">
        <w:rPr>
          <w:noProof/>
        </w:rPr>
      </w:r>
      <w:r w:rsidR="007F4660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76</w:t>
      </w:r>
      <w:r w:rsidR="007F4660" w:rsidRPr="00D154AF">
        <w:rPr>
          <w:noProof/>
        </w:rPr>
        <w:fldChar w:fldCharType="end"/>
      </w:r>
      <w:r w:rsidRPr="00D154AF">
        <w:rPr>
          <w:noProof/>
        </w:rPr>
        <w:t>)</w:t>
      </w:r>
      <w:r w:rsidR="000319EC" w:rsidRPr="00D154AF">
        <w:rPr>
          <w:noProof/>
        </w:rPr>
        <w:t>.</w:t>
      </w:r>
      <w:r w:rsidR="00412BC6" w:rsidRPr="00D154AF">
        <w:rPr>
          <w:noProof/>
        </w:rPr>
        <w:t xml:space="preserve"> Если данный пункт недоступен, то необходимо включить «</w:t>
      </w:r>
      <w:r w:rsidR="00412BC6" w:rsidRPr="00B80518">
        <w:rPr>
          <w:b/>
          <w:noProof/>
        </w:rPr>
        <w:t>Режим разработчика</w:t>
      </w:r>
      <w:r w:rsidR="00412BC6" w:rsidRPr="00D154AF">
        <w:rPr>
          <w:noProof/>
        </w:rPr>
        <w:t>», и повторить пункты сначала. В результате появится окно «</w:t>
      </w:r>
      <w:r w:rsidR="00412BC6" w:rsidRPr="00B80518">
        <w:rPr>
          <w:b/>
          <w:noProof/>
        </w:rPr>
        <w:t>Редактор новых блоков</w:t>
      </w:r>
      <w:r w:rsidR="00412BC6" w:rsidRPr="00D154AF">
        <w:rPr>
          <w:noProof/>
        </w:rPr>
        <w:t>».</w:t>
      </w:r>
    </w:p>
    <w:p w:rsidR="005435A2" w:rsidRPr="00D154AF" w:rsidRDefault="005435A2" w:rsidP="00622DAD">
      <w:pPr>
        <w:pStyle w:val="ad"/>
        <w:numPr>
          <w:ilvl w:val="0"/>
          <w:numId w:val="18"/>
        </w:numPr>
        <w:rPr>
          <w:noProof/>
        </w:rPr>
      </w:pPr>
      <w:r w:rsidRPr="00D154AF">
        <w:rPr>
          <w:noProof/>
        </w:rPr>
        <w:t xml:space="preserve">В окне </w:t>
      </w:r>
      <w:r w:rsidRPr="00B80518">
        <w:rPr>
          <w:b/>
          <w:bCs/>
          <w:noProof/>
        </w:rPr>
        <w:t>«Редактор новых блоков»</w:t>
      </w:r>
      <w:r w:rsidRPr="00D154AF">
        <w:rPr>
          <w:noProof/>
        </w:rPr>
        <w:t xml:space="preserve"> нажмите кнопку </w:t>
      </w:r>
      <w:r w:rsidRPr="00B80518">
        <w:rPr>
          <w:b/>
          <w:bCs/>
          <w:noProof/>
        </w:rPr>
        <w:t>«Добавить свойство»</w:t>
      </w:r>
      <w:r w:rsidRPr="00D154AF">
        <w:rPr>
          <w:noProof/>
        </w:rPr>
        <w:t xml:space="preserve"> </w:t>
      </w:r>
      <w:r w:rsidR="008E6E5E">
        <w:rPr>
          <w:noProof/>
        </w:rPr>
        <w:drawing>
          <wp:inline distT="0" distB="0" distL="0" distR="0">
            <wp:extent cx="200025" cy="200025"/>
            <wp:effectExtent l="0" t="0" r="0" b="0"/>
            <wp:docPr id="15" name="Рисунок 15" descr="D:\repo_github\doc\howto\02_lessons\pic\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repo_github\doc\howto\02_lessons\pic\01_Add.png"/>
                    <pic:cNvPicPr>
                      <a:picLocks noChangeAspect="1" noChangeArrowheads="1"/>
                    </pic:cNvPicPr>
                  </pic:nvPicPr>
                  <pic:blipFill>
                    <a:blip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2818" w:rsidRPr="00D154AF">
        <w:rPr>
          <w:noProof/>
        </w:rPr>
        <w:t xml:space="preserve"> </w:t>
      </w:r>
      <w:r w:rsidRPr="00D154AF">
        <w:rPr>
          <w:noProof/>
        </w:rPr>
        <w:t>в нижней части окна. В</w:t>
      </w:r>
      <w:r w:rsidR="00B80518">
        <w:rPr>
          <w:noProof/>
        </w:rPr>
        <w:t xml:space="preserve">ведите следующие значения полей </w:t>
      </w:r>
      <w:r w:rsidR="00B80518" w:rsidRPr="00D154AF">
        <w:rPr>
          <w:noProof/>
        </w:rPr>
        <w:t>(</w:t>
      </w:r>
      <w:r w:rsidR="007F4660" w:rsidRPr="00D154AF">
        <w:rPr>
          <w:noProof/>
        </w:rPr>
        <w:fldChar w:fldCharType="begin"/>
      </w:r>
      <w:r w:rsidR="00B80518" w:rsidRPr="00D154AF">
        <w:rPr>
          <w:noProof/>
        </w:rPr>
        <w:instrText xml:space="preserve"> REF _Ref187829362 \h </w:instrText>
      </w:r>
      <w:r w:rsidR="007F4660" w:rsidRPr="00D154AF">
        <w:rPr>
          <w:noProof/>
        </w:rPr>
      </w:r>
      <w:r w:rsidR="007F4660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77</w:t>
      </w:r>
      <w:r w:rsidR="007F4660" w:rsidRPr="00D154AF">
        <w:rPr>
          <w:noProof/>
        </w:rPr>
        <w:fldChar w:fldCharType="end"/>
      </w:r>
      <w:r w:rsidR="00B80518" w:rsidRPr="00D154AF">
        <w:rPr>
          <w:noProof/>
        </w:rPr>
        <w:t>).</w:t>
      </w:r>
    </w:p>
    <w:tbl>
      <w:tblPr>
        <w:tblW w:w="13896" w:type="dxa"/>
        <w:tblInd w:w="846" w:type="dxa"/>
        <w:tblLook w:val="04A0" w:firstRow="1" w:lastRow="0" w:firstColumn="1" w:lastColumn="0" w:noHBand="0" w:noVBand="1"/>
      </w:tblPr>
      <w:tblGrid>
        <w:gridCol w:w="2268"/>
        <w:gridCol w:w="11628"/>
      </w:tblGrid>
      <w:tr w:rsidR="00FE2818" w:rsidRPr="00D154AF" w:rsidTr="001D5525">
        <w:tc>
          <w:tcPr>
            <w:tcW w:w="2268" w:type="dxa"/>
            <w:shd w:val="clear" w:color="auto" w:fill="auto"/>
            <w:vAlign w:val="center"/>
          </w:tcPr>
          <w:p w:rsidR="00FE2818" w:rsidRPr="00D154AF" w:rsidRDefault="00FE2818" w:rsidP="001D5525">
            <w:pPr>
              <w:ind w:firstLine="0"/>
              <w:jc w:val="left"/>
            </w:pPr>
            <w:r w:rsidRPr="00D154AF">
              <w:t>Название</w:t>
            </w:r>
          </w:p>
        </w:tc>
        <w:tc>
          <w:tcPr>
            <w:tcW w:w="11628" w:type="dxa"/>
            <w:shd w:val="clear" w:color="auto" w:fill="auto"/>
            <w:vAlign w:val="center"/>
          </w:tcPr>
          <w:p w:rsidR="00FE2818" w:rsidRPr="00D154AF" w:rsidRDefault="00B80518" w:rsidP="001D5525">
            <w:pPr>
              <w:ind w:firstLine="0"/>
              <w:jc w:val="left"/>
            </w:pPr>
            <w:r>
              <w:rPr>
                <w:rStyle w:val="aa"/>
              </w:rPr>
              <w:t>Количество</w:t>
            </w:r>
            <w:r w:rsidR="00FE2818" w:rsidRPr="00D154AF">
              <w:rPr>
                <w:rStyle w:val="aa"/>
              </w:rPr>
              <w:t xml:space="preserve"> задвижек</w:t>
            </w:r>
          </w:p>
        </w:tc>
      </w:tr>
      <w:tr w:rsidR="00FE2818" w:rsidRPr="00D154AF" w:rsidTr="001D5525">
        <w:tc>
          <w:tcPr>
            <w:tcW w:w="2268" w:type="dxa"/>
            <w:shd w:val="clear" w:color="auto" w:fill="auto"/>
            <w:vAlign w:val="center"/>
          </w:tcPr>
          <w:p w:rsidR="00FE2818" w:rsidRPr="00D154AF" w:rsidRDefault="00FE2818" w:rsidP="001D5525">
            <w:pPr>
              <w:ind w:firstLine="0"/>
              <w:jc w:val="left"/>
            </w:pPr>
            <w:r w:rsidRPr="00D154AF">
              <w:t>Имя</w:t>
            </w:r>
          </w:p>
        </w:tc>
        <w:tc>
          <w:tcPr>
            <w:tcW w:w="11628" w:type="dxa"/>
            <w:shd w:val="clear" w:color="auto" w:fill="auto"/>
            <w:vAlign w:val="center"/>
          </w:tcPr>
          <w:p w:rsidR="00FE2818" w:rsidRPr="00D154AF" w:rsidRDefault="00FE2818" w:rsidP="001D5525">
            <w:pPr>
              <w:ind w:firstLine="0"/>
              <w:jc w:val="left"/>
            </w:pPr>
            <w:r w:rsidRPr="00D154AF">
              <w:rPr>
                <w:rStyle w:val="aa"/>
              </w:rPr>
              <w:t>Z_Count</w:t>
            </w:r>
          </w:p>
        </w:tc>
      </w:tr>
      <w:tr w:rsidR="00FE2818" w:rsidRPr="00D154AF" w:rsidTr="001D5525">
        <w:tc>
          <w:tcPr>
            <w:tcW w:w="2268" w:type="dxa"/>
            <w:shd w:val="clear" w:color="auto" w:fill="auto"/>
            <w:vAlign w:val="center"/>
          </w:tcPr>
          <w:p w:rsidR="00FE2818" w:rsidRPr="00D154AF" w:rsidRDefault="00FE2818" w:rsidP="001D5525">
            <w:pPr>
              <w:ind w:firstLine="0"/>
              <w:jc w:val="left"/>
            </w:pPr>
            <w:r w:rsidRPr="00D154AF">
              <w:t>Тип данных</w:t>
            </w:r>
          </w:p>
        </w:tc>
        <w:tc>
          <w:tcPr>
            <w:tcW w:w="11628" w:type="dxa"/>
            <w:shd w:val="clear" w:color="auto" w:fill="auto"/>
            <w:vAlign w:val="center"/>
          </w:tcPr>
          <w:p w:rsidR="00FE2818" w:rsidRPr="00D154AF" w:rsidRDefault="00FE2818" w:rsidP="001D5525">
            <w:pPr>
              <w:ind w:firstLine="0"/>
              <w:jc w:val="left"/>
            </w:pPr>
            <w:r w:rsidRPr="00D154AF">
              <w:rPr>
                <w:rStyle w:val="aa"/>
              </w:rPr>
              <w:t>Целое</w:t>
            </w:r>
          </w:p>
        </w:tc>
      </w:tr>
      <w:tr w:rsidR="00FE2818" w:rsidRPr="00D154AF" w:rsidTr="001D5525">
        <w:tc>
          <w:tcPr>
            <w:tcW w:w="2268" w:type="dxa"/>
            <w:shd w:val="clear" w:color="auto" w:fill="auto"/>
            <w:vAlign w:val="center"/>
          </w:tcPr>
          <w:p w:rsidR="00FE2818" w:rsidRPr="00D154AF" w:rsidRDefault="00FE2818" w:rsidP="001D5525">
            <w:pPr>
              <w:ind w:firstLine="0"/>
              <w:jc w:val="left"/>
            </w:pPr>
            <w:r w:rsidRPr="00D154AF">
              <w:t>Значение</w:t>
            </w:r>
          </w:p>
        </w:tc>
        <w:tc>
          <w:tcPr>
            <w:tcW w:w="11628" w:type="dxa"/>
            <w:shd w:val="clear" w:color="auto" w:fill="auto"/>
            <w:vAlign w:val="center"/>
          </w:tcPr>
          <w:p w:rsidR="00FE2818" w:rsidRPr="00D154AF" w:rsidRDefault="00FE2818" w:rsidP="001D5525">
            <w:pPr>
              <w:ind w:firstLine="0"/>
              <w:jc w:val="left"/>
            </w:pPr>
            <w:r w:rsidRPr="00D154AF">
              <w:rPr>
                <w:rStyle w:val="af0"/>
              </w:rPr>
              <w:t>{query: category = "Задвижки"; group= "*"; name= "*xb01"; what=count}</w:t>
            </w:r>
          </w:p>
        </w:tc>
      </w:tr>
      <w:tr w:rsidR="00FE2818" w:rsidRPr="00D154AF" w:rsidTr="001D5525">
        <w:tc>
          <w:tcPr>
            <w:tcW w:w="2268" w:type="dxa"/>
            <w:shd w:val="clear" w:color="auto" w:fill="auto"/>
            <w:vAlign w:val="center"/>
          </w:tcPr>
          <w:p w:rsidR="00FE2818" w:rsidRPr="00D154AF" w:rsidRDefault="00FE2818" w:rsidP="001D5525">
            <w:pPr>
              <w:ind w:firstLine="0"/>
              <w:jc w:val="left"/>
            </w:pPr>
            <w:r w:rsidRPr="00D154AF">
              <w:t>Способ расчета</w:t>
            </w:r>
          </w:p>
        </w:tc>
        <w:tc>
          <w:tcPr>
            <w:tcW w:w="11628" w:type="dxa"/>
            <w:shd w:val="clear" w:color="auto" w:fill="auto"/>
            <w:vAlign w:val="center"/>
          </w:tcPr>
          <w:p w:rsidR="00FE2818" w:rsidRPr="00D154AF" w:rsidRDefault="00FE2818" w:rsidP="001D5525">
            <w:pPr>
              <w:ind w:firstLine="0"/>
              <w:jc w:val="left"/>
            </w:pPr>
            <w:r w:rsidRPr="001D5525">
              <w:rPr>
                <w:b/>
              </w:rPr>
              <w:t>Переменная</w:t>
            </w:r>
          </w:p>
        </w:tc>
      </w:tr>
    </w:tbl>
    <w:p w:rsidR="003F5820" w:rsidRPr="00D154AF" w:rsidRDefault="008E6E5E" w:rsidP="005435A2">
      <w:pPr>
        <w:pStyle w:val="a5"/>
        <w:rPr>
          <w:noProof/>
        </w:rPr>
      </w:pPr>
      <w:r>
        <w:rPr>
          <w:noProof/>
        </w:rPr>
        <w:drawing>
          <wp:inline distT="0" distB="0" distL="0" distR="0">
            <wp:extent cx="6772275" cy="5019675"/>
            <wp:effectExtent l="0" t="0" r="0" b="0"/>
            <wp:docPr id="16" name="Рисунок 16" descr="D:\repo_github\doc\howto\02_lessons\pic\06_change_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repo_github\doc\howto\02_lessons\pic\06_change_block.png"/>
                    <pic:cNvPicPr>
                      <a:picLocks noChangeAspect="1" noChangeArrowheads="1"/>
                    </pic:cNvPicPr>
                  </pic:nvPicPr>
                  <pic:blipFill>
                    <a:blip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820" w:rsidRDefault="003F5820" w:rsidP="00831D7B">
      <w:pPr>
        <w:pStyle w:val="a5"/>
        <w:rPr>
          <w:noProof/>
        </w:rPr>
      </w:pPr>
      <w:bookmarkStart w:id="47" w:name="_Ref187827315"/>
      <w:bookmarkStart w:id="48" w:name="_Toc444866805"/>
      <w:bookmarkStart w:id="49" w:name="_Toc444867212"/>
      <w:r w:rsidRPr="00D154AF">
        <w:rPr>
          <w:noProof/>
        </w:rPr>
        <w:t xml:space="preserve">Рисунок </w:t>
      </w:r>
      <w:r w:rsidR="007F4660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7F4660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76</w:t>
      </w:r>
      <w:r w:rsidR="007F4660" w:rsidRPr="00D154AF">
        <w:rPr>
          <w:noProof/>
          <w:szCs w:val="22"/>
        </w:rPr>
        <w:fldChar w:fldCharType="end"/>
      </w:r>
      <w:bookmarkEnd w:id="47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Меню изменения блока</w:t>
      </w:r>
      <w:bookmarkEnd w:id="48"/>
      <w:bookmarkEnd w:id="49"/>
    </w:p>
    <w:p w:rsidR="00B80518" w:rsidRPr="00D154AF" w:rsidRDefault="00B80518" w:rsidP="00B80518">
      <w:pPr>
        <w:rPr>
          <w:noProof/>
        </w:rPr>
      </w:pPr>
      <w:r w:rsidRPr="00D154AF">
        <w:rPr>
          <w:noProof/>
        </w:rPr>
        <w:t>В строке «</w:t>
      </w:r>
      <w:r w:rsidRPr="00D154AF">
        <w:rPr>
          <w:rStyle w:val="aa"/>
          <w:noProof/>
        </w:rPr>
        <w:t>Значение</w:t>
      </w:r>
      <w:r w:rsidRPr="00D154AF">
        <w:rPr>
          <w:noProof/>
        </w:rPr>
        <w:t xml:space="preserve">» формируется запрос к базе данных, который возвращает количество сигналов, в имени которых присутствует текст </w:t>
      </w:r>
      <w:r w:rsidRPr="00D154AF">
        <w:rPr>
          <w:rStyle w:val="aa"/>
          <w:noProof/>
        </w:rPr>
        <w:t>«xb01»</w:t>
      </w:r>
      <w:r w:rsidRPr="00D154AF">
        <w:rPr>
          <w:noProof/>
        </w:rPr>
        <w:t xml:space="preserve"> из категории </w:t>
      </w:r>
      <w:r w:rsidRPr="00D154AF">
        <w:rPr>
          <w:rStyle w:val="aa"/>
          <w:noProof/>
        </w:rPr>
        <w:t>«Задвижки»</w:t>
      </w:r>
      <w:r w:rsidRPr="00D154AF">
        <w:rPr>
          <w:noProof/>
        </w:rPr>
        <w:t xml:space="preserve">. Поскольку во всех задвижках есть только один сигнал </w:t>
      </w:r>
      <w:r w:rsidRPr="00D154AF">
        <w:rPr>
          <w:rStyle w:val="aa"/>
          <w:noProof/>
        </w:rPr>
        <w:t xml:space="preserve">«xb01», </w:t>
      </w:r>
      <w:r w:rsidRPr="00D154AF">
        <w:rPr>
          <w:noProof/>
        </w:rPr>
        <w:t>то возвращаемое значение соответствует количеству задвижек (клапанов) в базе данных сигналов.</w:t>
      </w:r>
    </w:p>
    <w:p w:rsidR="005435A2" w:rsidRPr="00D154AF" w:rsidRDefault="005435A2" w:rsidP="00442A4D">
      <w:pPr>
        <w:pStyle w:val="ad"/>
        <w:numPr>
          <w:ilvl w:val="0"/>
          <w:numId w:val="18"/>
        </w:numPr>
      </w:pPr>
      <w:r w:rsidRPr="00D154AF">
        <w:rPr>
          <w:noProof/>
        </w:rPr>
        <w:t xml:space="preserve">Закройте диалоговое окно </w:t>
      </w:r>
      <w:r w:rsidRPr="00D154AF">
        <w:rPr>
          <w:b/>
          <w:bCs/>
          <w:noProof/>
        </w:rPr>
        <w:t>«Редактор новых блоков»</w:t>
      </w:r>
      <w:r w:rsidRPr="00D154AF">
        <w:rPr>
          <w:noProof/>
        </w:rPr>
        <w:t xml:space="preserve"> нажатием кнопки </w:t>
      </w:r>
      <w:r w:rsidRPr="00D154AF">
        <w:rPr>
          <w:b/>
          <w:bCs/>
          <w:noProof/>
        </w:rPr>
        <w:t>«Ок»</w:t>
      </w:r>
      <w:r w:rsidRPr="00D154AF">
        <w:rPr>
          <w:noProof/>
        </w:rPr>
        <w:t>.</w:t>
      </w:r>
    </w:p>
    <w:p w:rsidR="003F5820" w:rsidRPr="00D154AF" w:rsidRDefault="008E6E5E" w:rsidP="00A44098">
      <w:pPr>
        <w:pStyle w:val="a5"/>
        <w:rPr>
          <w:noProof/>
        </w:rPr>
      </w:pPr>
      <w:r>
        <w:rPr>
          <w:noProof/>
        </w:rPr>
        <w:drawing>
          <wp:inline distT="0" distB="0" distL="0" distR="0">
            <wp:extent cx="8077200" cy="1847850"/>
            <wp:effectExtent l="0" t="0" r="0" b="0"/>
            <wp:docPr id="17" name="Рисунок 17" descr="D:\repo_github\doc\howto\02_lessons\pic\06_change_block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repo_github\doc\howto\02_lessons\pic\06_change_block_edit.png"/>
                    <pic:cNvPicPr>
                      <a:picLocks noChangeAspect="1" noChangeArrowheads="1"/>
                    </pic:cNvPicPr>
                  </pic:nvPicPr>
                  <pic:blipFill>
                    <a:blip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820" w:rsidRPr="00D154AF" w:rsidRDefault="003F5820" w:rsidP="00831D7B">
      <w:pPr>
        <w:pStyle w:val="a5"/>
        <w:rPr>
          <w:noProof/>
        </w:rPr>
      </w:pPr>
      <w:bookmarkStart w:id="50" w:name="_Ref187829362"/>
      <w:bookmarkStart w:id="51" w:name="_Toc444866806"/>
      <w:bookmarkStart w:id="52" w:name="_Toc444867213"/>
      <w:r w:rsidRPr="00D154AF">
        <w:rPr>
          <w:noProof/>
        </w:rPr>
        <w:t xml:space="preserve">Рисунок </w:t>
      </w:r>
      <w:r w:rsidR="007F4660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7F4660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77</w:t>
      </w:r>
      <w:r w:rsidR="007F4660" w:rsidRPr="00D154AF">
        <w:rPr>
          <w:noProof/>
          <w:szCs w:val="22"/>
        </w:rPr>
        <w:fldChar w:fldCharType="end"/>
      </w:r>
      <w:bookmarkEnd w:id="50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Окно редактора новых блоков</w:t>
      </w:r>
      <w:bookmarkEnd w:id="51"/>
      <w:bookmarkEnd w:id="52"/>
    </w:p>
    <w:p w:rsidR="003F5820" w:rsidRPr="00D154AF" w:rsidRDefault="003F5820" w:rsidP="00FE153A">
      <w:pPr>
        <w:pStyle w:val="2"/>
        <w:rPr>
          <w:noProof/>
        </w:rPr>
      </w:pPr>
      <w:bookmarkStart w:id="53" w:name="_Toc421033245"/>
      <w:r w:rsidRPr="00D154AF">
        <w:rPr>
          <w:noProof/>
        </w:rPr>
        <w:t>Создание модели управления клапаном</w:t>
      </w:r>
      <w:bookmarkEnd w:id="53"/>
    </w:p>
    <w:p w:rsidR="003E5653" w:rsidRPr="00D154AF" w:rsidRDefault="003F5820" w:rsidP="00E934F0">
      <w:pPr>
        <w:rPr>
          <w:rStyle w:val="aa"/>
          <w:noProof/>
        </w:rPr>
      </w:pPr>
      <w:r w:rsidRPr="00D154AF">
        <w:rPr>
          <w:noProof/>
        </w:rPr>
        <w:t>Простейшая модель управления клапаном будет работать по следующему принципу</w:t>
      </w:r>
      <w:r w:rsidR="009D23B0" w:rsidRPr="00D154AF">
        <w:rPr>
          <w:noProof/>
        </w:rPr>
        <w:t xml:space="preserve">. </w:t>
      </w:r>
      <w:r w:rsidRPr="00D154AF">
        <w:rPr>
          <w:noProof/>
        </w:rPr>
        <w:t>На вход модели поступают два сигнала логического типа:</w:t>
      </w:r>
      <w:r w:rsidR="009D23B0" w:rsidRPr="00D154AF">
        <w:rPr>
          <w:noProof/>
        </w:rPr>
        <w:t xml:space="preserve"> </w:t>
      </w:r>
      <w:r w:rsidR="009D23B0" w:rsidRPr="00D154AF">
        <w:rPr>
          <w:rStyle w:val="aa"/>
          <w:noProof/>
        </w:rPr>
        <w:t>«Команда Открыть»</w:t>
      </w:r>
      <w:r w:rsidR="009D23B0" w:rsidRPr="00D154AF">
        <w:rPr>
          <w:noProof/>
        </w:rPr>
        <w:t xml:space="preserve"> и</w:t>
      </w:r>
      <w:r w:rsidR="009D23B0" w:rsidRPr="00D154AF">
        <w:rPr>
          <w:rStyle w:val="aa"/>
          <w:noProof/>
        </w:rPr>
        <w:t xml:space="preserve"> «</w:t>
      </w:r>
      <w:r w:rsidRPr="00D154AF">
        <w:rPr>
          <w:rStyle w:val="aa"/>
          <w:noProof/>
        </w:rPr>
        <w:t>Команда Закрыть</w:t>
      </w:r>
      <w:r w:rsidR="009D23B0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727B98" w:rsidRPr="00D154AF">
        <w:rPr>
          <w:noProof/>
        </w:rPr>
        <w:t xml:space="preserve"> </w:t>
      </w:r>
      <w:r w:rsidR="00727B98" w:rsidRPr="00D154AF">
        <w:t>При работе алгоритма возможны несколько вариантов комбинирования данных команд: когда обе команды инициированы, когда обе команды не инициированы, когда инициирована одна из команд. Рассмотрим данные варианты ниже.</w:t>
      </w:r>
    </w:p>
    <w:p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В случае, когда обе команды равны </w:t>
      </w:r>
      <w:r w:rsidR="00BE537C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BE537C" w:rsidRPr="00D154AF">
        <w:rPr>
          <w:rStyle w:val="aa"/>
          <w:noProof/>
        </w:rPr>
        <w:t>»</w:t>
      </w:r>
      <w:r w:rsidR="002450C7" w:rsidRPr="00D154AF">
        <w:rPr>
          <w:noProof/>
        </w:rPr>
        <w:t xml:space="preserve"> (логическая Ложь) или о</w:t>
      </w:r>
      <w:r w:rsidRPr="00D154AF">
        <w:rPr>
          <w:noProof/>
        </w:rPr>
        <w:t xml:space="preserve">бе команды равны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="002450C7" w:rsidRPr="00D154AF">
        <w:rPr>
          <w:noProof/>
        </w:rPr>
        <w:t xml:space="preserve"> (л</w:t>
      </w:r>
      <w:r w:rsidRPr="00D154AF">
        <w:rPr>
          <w:noProof/>
        </w:rPr>
        <w:t>огическая Истина</w:t>
      </w:r>
      <w:r w:rsidR="00B7741A" w:rsidRPr="00D154AF">
        <w:rPr>
          <w:noProof/>
        </w:rPr>
        <w:t>, но команды противоречивы</w:t>
      </w:r>
      <w:r w:rsidRPr="00D154AF">
        <w:rPr>
          <w:noProof/>
        </w:rPr>
        <w:t>), задвижка (клапан) не меняет своего положения.</w:t>
      </w:r>
      <w:r w:rsidR="00A400C5" w:rsidRPr="00D154AF">
        <w:rPr>
          <w:noProof/>
        </w:rPr>
        <w:t xml:space="preserve"> Команды не имеют друг перед другом приоритета, и поэтому одновременная инициация обеих команд ведет к их взаимоблокировке.</w:t>
      </w:r>
    </w:p>
    <w:p w:rsidR="003F5820" w:rsidRPr="00D154AF" w:rsidRDefault="00B7741A" w:rsidP="00E934F0">
      <w:pPr>
        <w:rPr>
          <w:noProof/>
        </w:rPr>
      </w:pPr>
      <w:r w:rsidRPr="00D154AF">
        <w:rPr>
          <w:noProof/>
        </w:rPr>
        <w:t>Если</w:t>
      </w:r>
      <w:r w:rsidR="002450C7" w:rsidRPr="00D154AF">
        <w:rPr>
          <w:noProof/>
        </w:rPr>
        <w:t xml:space="preserve"> </w:t>
      </w:r>
      <w:r w:rsidR="002450C7" w:rsidRPr="00D154AF">
        <w:rPr>
          <w:rStyle w:val="aa"/>
          <w:noProof/>
        </w:rPr>
        <w:t>«К</w:t>
      </w:r>
      <w:r w:rsidR="003F5820" w:rsidRPr="00D154AF">
        <w:rPr>
          <w:rStyle w:val="aa"/>
          <w:noProof/>
        </w:rPr>
        <w:t>оманда Открыть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</w:t>
      </w:r>
      <w:r w:rsidR="002450C7" w:rsidRPr="00D154AF">
        <w:rPr>
          <w:noProof/>
        </w:rPr>
        <w:t>в</w:t>
      </w:r>
      <w:r w:rsidR="003F5820" w:rsidRPr="00D154AF">
        <w:rPr>
          <w:noProof/>
        </w:rPr>
        <w:t xml:space="preserve">на </w:t>
      </w:r>
      <w:r w:rsidR="002450C7"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="002450C7" w:rsidRPr="00D154AF">
        <w:rPr>
          <w:noProof/>
        </w:rPr>
        <w:t xml:space="preserve"> и </w:t>
      </w:r>
      <w:r w:rsidR="002450C7" w:rsidRPr="00D154AF">
        <w:rPr>
          <w:rStyle w:val="aa"/>
          <w:noProof/>
        </w:rPr>
        <w:t>«К</w:t>
      </w:r>
      <w:r w:rsidR="003F5820" w:rsidRPr="00D154AF">
        <w:rPr>
          <w:rStyle w:val="aa"/>
          <w:noProof/>
        </w:rPr>
        <w:t>оманда Закрыть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2450C7"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>, блок управления изменяет положение клапана (задвижки), увеличивая его с постоянной скоростью, до достижения одного из следующих условий:</w:t>
      </w:r>
    </w:p>
    <w:p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1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Положение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клапана равно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100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(полностью </w:t>
      </w:r>
      <w:r w:rsidR="002450C7" w:rsidRPr="00D154AF">
        <w:rPr>
          <w:noProof/>
        </w:rPr>
        <w:t>о</w:t>
      </w:r>
      <w:r w:rsidRPr="00D154AF">
        <w:rPr>
          <w:noProof/>
        </w:rPr>
        <w:t>ткрыта);</w:t>
      </w:r>
    </w:p>
    <w:p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2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Команда Открыть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становится равной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>.</w:t>
      </w:r>
    </w:p>
    <w:p w:rsidR="003F5820" w:rsidRPr="00D154AF" w:rsidRDefault="00B7741A" w:rsidP="00E934F0">
      <w:pPr>
        <w:rPr>
          <w:noProof/>
        </w:rPr>
      </w:pPr>
      <w:r w:rsidRPr="00D154AF">
        <w:rPr>
          <w:noProof/>
        </w:rPr>
        <w:t>Если</w:t>
      </w:r>
      <w:r w:rsidR="003F5820" w:rsidRPr="00D154AF">
        <w:rPr>
          <w:noProof/>
        </w:rPr>
        <w:t xml:space="preserve">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и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Открыть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>, блок управления изменяет положение задвижки до достижения одного из следующих условий:</w:t>
      </w:r>
    </w:p>
    <w:p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1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Положение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задвижки равно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(полностью закрыта);</w:t>
      </w:r>
    </w:p>
    <w:p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2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Команда Закрыть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равна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>.</w:t>
      </w:r>
    </w:p>
    <w:p w:rsidR="003F5820" w:rsidRPr="00D154AF" w:rsidRDefault="003F5820" w:rsidP="00E934F0">
      <w:r w:rsidRPr="00D154AF">
        <w:rPr>
          <w:noProof/>
        </w:rPr>
        <w:t xml:space="preserve">При достижении значений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Положени</w:t>
      </w:r>
      <w:r w:rsidR="002450C7" w:rsidRPr="00D154AF">
        <w:rPr>
          <w:rStyle w:val="aa"/>
          <w:noProof/>
        </w:rPr>
        <w:t>е»</w:t>
      </w:r>
      <w:r w:rsidRPr="00D154AF">
        <w:rPr>
          <w:noProof/>
        </w:rPr>
        <w:t xml:space="preserve"> величины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100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или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="003E641B" w:rsidRPr="00D154AF">
        <w:rPr>
          <w:noProof/>
        </w:rPr>
        <w:t xml:space="preserve"> </w:t>
      </w:r>
      <w:r w:rsidR="000E41F3" w:rsidRPr="00D154AF">
        <w:rPr>
          <w:noProof/>
        </w:rPr>
        <w:t xml:space="preserve">сигналы </w:t>
      </w:r>
      <w:r w:rsidRPr="00D154AF">
        <w:rPr>
          <w:noProof/>
        </w:rPr>
        <w:t>на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выходе из блока в портах с именами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Открыта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или </w:t>
      </w:r>
      <w:r w:rsidR="002450C7" w:rsidRPr="00D154AF">
        <w:rPr>
          <w:rStyle w:val="aa"/>
          <w:b w:val="0"/>
          <w:noProof/>
        </w:rPr>
        <w:t>«</w:t>
      </w:r>
      <w:r w:rsidRPr="00D154AF">
        <w:rPr>
          <w:rStyle w:val="aa"/>
          <w:noProof/>
        </w:rPr>
        <w:t>Закрыта</w:t>
      </w:r>
      <w:r w:rsidR="002450C7" w:rsidRPr="00D154AF">
        <w:rPr>
          <w:rStyle w:val="aa"/>
          <w:b w:val="0"/>
          <w:noProof/>
        </w:rPr>
        <w:t>»</w:t>
      </w:r>
      <w:r w:rsidR="000E41F3" w:rsidRPr="00D154AF">
        <w:rPr>
          <w:rStyle w:val="aa"/>
          <w:b w:val="0"/>
          <w:noProof/>
        </w:rPr>
        <w:t>,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соответственно</w:t>
      </w:r>
      <w:r w:rsidR="000E41F3" w:rsidRPr="00D154AF">
        <w:rPr>
          <w:noProof/>
        </w:rPr>
        <w:t>,</w:t>
      </w:r>
      <w:r w:rsidRPr="00D154AF">
        <w:rPr>
          <w:noProof/>
        </w:rPr>
        <w:t xml:space="preserve"> принимают значения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</w:t>
      </w:r>
      <w:r w:rsidR="00764400" w:rsidRPr="00D154AF">
        <w:rPr>
          <w:noProof/>
        </w:rPr>
        <w:t xml:space="preserve">логическая </w:t>
      </w:r>
      <w:r w:rsidRPr="00D154AF">
        <w:rPr>
          <w:noProof/>
        </w:rPr>
        <w:t xml:space="preserve">Истина), в противном случае они равны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</w:t>
      </w:r>
      <w:r w:rsidR="00764400" w:rsidRPr="00D154AF">
        <w:rPr>
          <w:noProof/>
        </w:rPr>
        <w:t xml:space="preserve">логическая </w:t>
      </w:r>
      <w:r w:rsidR="001F7374" w:rsidRPr="00D154AF">
        <w:rPr>
          <w:noProof/>
        </w:rPr>
        <w:t>Ложь</w:t>
      </w:r>
      <w:r w:rsidR="001F7374" w:rsidRPr="00D154AF">
        <w:t>), тем самым сигнализируя о том, что задвижка находится в промежуточном положении.</w:t>
      </w:r>
    </w:p>
    <w:p w:rsidR="004B1402" w:rsidRPr="00D154AF" w:rsidRDefault="004B1402" w:rsidP="004B1402">
      <w:r w:rsidRPr="00D154AF">
        <w:t xml:space="preserve">Войдите в субмодель </w:t>
      </w:r>
      <w:r w:rsidRPr="00D154AF">
        <w:rPr>
          <w:rStyle w:val="aa"/>
        </w:rPr>
        <w:t>«БУЗ»</w:t>
      </w:r>
      <w:r w:rsidRPr="00D154AF">
        <w:t xml:space="preserve"> и добавьте на схему следующие блоки:</w:t>
      </w:r>
    </w:p>
    <w:p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1 блок </w:t>
      </w:r>
      <w:r w:rsidRPr="00D154AF">
        <w:rPr>
          <w:b/>
        </w:rPr>
        <w:t>«Сумматор»</w:t>
      </w:r>
      <w:r w:rsidRPr="00D154AF">
        <w:t xml:space="preserve"> (закладка </w:t>
      </w:r>
      <w:r w:rsidRPr="00D154AF">
        <w:rPr>
          <w:b/>
        </w:rPr>
        <w:t>«Операторы»</w:t>
      </w:r>
      <w:r w:rsidRPr="00D154AF">
        <w:t>);</w:t>
      </w:r>
    </w:p>
    <w:p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1 блок </w:t>
      </w:r>
      <w:r w:rsidRPr="00D154AF">
        <w:rPr>
          <w:b/>
        </w:rPr>
        <w:t>«Интегратор с ограничением»</w:t>
      </w:r>
      <w:r w:rsidRPr="00D154AF">
        <w:t xml:space="preserve"> (закладка </w:t>
      </w:r>
      <w:r w:rsidRPr="00D154AF">
        <w:rPr>
          <w:b/>
        </w:rPr>
        <w:t>«Динамические»</w:t>
      </w:r>
      <w:r w:rsidRPr="00D154AF">
        <w:t>);</w:t>
      </w:r>
    </w:p>
    <w:p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2 блока </w:t>
      </w:r>
      <w:r w:rsidRPr="00D154AF">
        <w:rPr>
          <w:b/>
        </w:rPr>
        <w:t>«Константа»</w:t>
      </w:r>
      <w:r w:rsidRPr="00D154AF">
        <w:t xml:space="preserve"> (закладка </w:t>
      </w:r>
      <w:r w:rsidRPr="00D154AF">
        <w:rPr>
          <w:b/>
        </w:rPr>
        <w:t>«Источники»</w:t>
      </w:r>
      <w:r w:rsidRPr="00D154AF">
        <w:t>);</w:t>
      </w:r>
    </w:p>
    <w:p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2 блока </w:t>
      </w:r>
      <w:r w:rsidRPr="00D154AF">
        <w:rPr>
          <w:b/>
        </w:rPr>
        <w:t>«Логические операции»</w:t>
      </w:r>
      <w:r w:rsidRPr="00D154AF">
        <w:t xml:space="preserve"> (закладка </w:t>
      </w:r>
      <w:r w:rsidRPr="00D154AF">
        <w:rPr>
          <w:b/>
        </w:rPr>
        <w:t>«Логические»</w:t>
      </w:r>
      <w:r w:rsidRPr="00D154AF">
        <w:t>).</w:t>
      </w:r>
    </w:p>
    <w:p w:rsidR="004B1402" w:rsidRPr="00D154AF" w:rsidRDefault="004B1402" w:rsidP="004B1402">
      <w:r w:rsidRPr="00D154AF">
        <w:t>После установки данных блоков на поле схемы, соедините их линиями связи между собой (</w:t>
      </w:r>
      <w:r w:rsidR="007F4660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_Ref187830098 \h </w:instrText>
      </w:r>
      <w:r w:rsidR="007F4660" w:rsidRPr="00D154AF">
        <w:rPr>
          <w:noProof/>
        </w:rPr>
      </w:r>
      <w:r w:rsidR="007F4660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78</w:t>
      </w:r>
      <w:r w:rsidR="007F4660" w:rsidRPr="00D154AF">
        <w:rPr>
          <w:noProof/>
        </w:rPr>
        <w:fldChar w:fldCharType="end"/>
      </w:r>
      <w:r w:rsidRPr="00D154AF">
        <w:t>).</w:t>
      </w:r>
    </w:p>
    <w:p w:rsidR="004B1402" w:rsidRPr="00D154AF" w:rsidRDefault="004B1402" w:rsidP="004B1402">
      <w:pPr>
        <w:ind w:firstLine="0"/>
      </w:pPr>
      <w:r w:rsidRPr="00D154AF">
        <w:t xml:space="preserve">Затем произведите настройку установленных блоков. </w:t>
      </w:r>
    </w:p>
    <w:p w:rsidR="004B1402" w:rsidRPr="00D154AF" w:rsidRDefault="004B1402" w:rsidP="004B1402">
      <w:pPr>
        <w:rPr>
          <w:noProof/>
        </w:rPr>
      </w:pPr>
      <w:r w:rsidRPr="00D154AF">
        <w:t xml:space="preserve">Для блоков </w:t>
      </w:r>
      <w:r w:rsidRPr="00D154AF">
        <w:rPr>
          <w:b/>
        </w:rPr>
        <w:t>«Константа»</w:t>
      </w:r>
      <w:r w:rsidRPr="00D154AF">
        <w:t xml:space="preserve"> установите следующие значения свойства </w:t>
      </w:r>
      <w:r w:rsidRPr="00D154AF">
        <w:rPr>
          <w:b/>
        </w:rPr>
        <w:t>«Значение»</w:t>
      </w:r>
      <w:r w:rsidRPr="00D154AF">
        <w:t xml:space="preserve"> на вкладке </w:t>
      </w:r>
      <w:r w:rsidRPr="00D154AF">
        <w:rPr>
          <w:b/>
        </w:rPr>
        <w:t>«Свойства»</w:t>
      </w:r>
      <w:r w:rsidRPr="00D154AF">
        <w:t xml:space="preserve"> в диалоговом окне: для первого блока установите значение </w:t>
      </w:r>
      <w:r w:rsidRPr="00D154AF">
        <w:rPr>
          <w:b/>
        </w:rPr>
        <w:t>«100»</w:t>
      </w:r>
      <w:r w:rsidRPr="00D154AF">
        <w:t xml:space="preserve">, для второго блока установите значение </w:t>
      </w:r>
      <w:r w:rsidRPr="00D154AF">
        <w:rPr>
          <w:b/>
        </w:rPr>
        <w:t>«0»</w:t>
      </w:r>
      <w:r w:rsidRPr="00D154AF">
        <w:t>.</w:t>
      </w:r>
    </w:p>
    <w:p w:rsidR="004B1402" w:rsidRPr="00D154AF" w:rsidRDefault="004B1402" w:rsidP="004B1402">
      <w:pPr>
        <w:rPr>
          <w:noProof/>
        </w:rPr>
      </w:pPr>
      <w:r w:rsidRPr="00D154AF">
        <w:rPr>
          <w:noProof/>
        </w:rPr>
        <w:t xml:space="preserve">Для блока </w:t>
      </w:r>
      <w:r w:rsidRPr="00D154AF">
        <w:rPr>
          <w:rStyle w:val="aa"/>
          <w:noProof/>
        </w:rPr>
        <w:t>«Сумматор»</w:t>
      </w:r>
      <w:r w:rsidRPr="00D154AF">
        <w:rPr>
          <w:noProof/>
        </w:rPr>
        <w:t xml:space="preserve"> установите значение весовых множителей </w:t>
      </w:r>
      <w:r w:rsidRPr="00D154AF">
        <w:rPr>
          <w:rStyle w:val="aa"/>
          <w:noProof/>
        </w:rPr>
        <w:t>[1,-1]</w:t>
      </w:r>
      <w:r w:rsidRPr="00D154AF">
        <w:rPr>
          <w:noProof/>
        </w:rPr>
        <w:t>. Вместо сумматора можно установить и сравнивающее устройство.</w:t>
      </w:r>
    </w:p>
    <w:p w:rsidR="004B1402" w:rsidRPr="00D154AF" w:rsidRDefault="004B1402" w:rsidP="00E934F0">
      <w:pPr>
        <w:rPr>
          <w:noProof/>
        </w:rPr>
      </w:pPr>
    </w:p>
    <w:p w:rsidR="003F5820" w:rsidRPr="00D154AF" w:rsidRDefault="008E6E5E" w:rsidP="00763DF2">
      <w:pPr>
        <w:pStyle w:val="a5"/>
        <w:rPr>
          <w:noProof/>
        </w:rPr>
      </w:pPr>
      <w:r>
        <w:rPr>
          <w:noProof/>
        </w:rPr>
        <w:drawing>
          <wp:inline distT="0" distB="0" distL="0" distR="0">
            <wp:extent cx="7505700" cy="3705225"/>
            <wp:effectExtent l="0" t="0" r="0" b="0"/>
            <wp:docPr id="18" name="Рисунок 18" descr="D:\repo_github\doc\howto\02_lessons\pic\06_buz_al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repo_github\doc\howto\02_lessons\pic\06_buz_algo.png"/>
                    <pic:cNvPicPr>
                      <a:picLocks noChangeAspect="1" noChangeArrowheads="1"/>
                    </pic:cNvPicPr>
                  </pic:nvPicPr>
                  <pic:blipFill>
                    <a:blip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820" w:rsidRPr="00D154AF" w:rsidRDefault="003F5820" w:rsidP="00831D7B">
      <w:pPr>
        <w:pStyle w:val="a5"/>
        <w:rPr>
          <w:noProof/>
        </w:rPr>
      </w:pPr>
      <w:bookmarkStart w:id="54" w:name="_Ref187830098"/>
      <w:bookmarkStart w:id="55" w:name="_Toc444866807"/>
      <w:bookmarkStart w:id="56" w:name="_Toc444867214"/>
      <w:r w:rsidRPr="00D154AF">
        <w:rPr>
          <w:noProof/>
        </w:rPr>
        <w:t xml:space="preserve">Рисунок </w:t>
      </w:r>
      <w:r w:rsidR="007F4660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7F4660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78</w:t>
      </w:r>
      <w:r w:rsidR="007F4660" w:rsidRPr="00D154AF">
        <w:rPr>
          <w:noProof/>
          <w:szCs w:val="22"/>
        </w:rPr>
        <w:fldChar w:fldCharType="end"/>
      </w:r>
      <w:bookmarkEnd w:id="54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Структурная схема БУЗ</w:t>
      </w:r>
      <w:bookmarkEnd w:id="55"/>
      <w:bookmarkEnd w:id="56"/>
    </w:p>
    <w:p w:rsidR="003F5820" w:rsidRPr="00D154AF" w:rsidRDefault="008E7F16" w:rsidP="00E934F0">
      <w:pPr>
        <w:rPr>
          <w:noProof/>
        </w:rPr>
      </w:pPr>
      <w:r w:rsidRPr="00D154AF">
        <w:rPr>
          <w:noProof/>
        </w:rPr>
        <w:t>Таким образом, н</w:t>
      </w:r>
      <w:r w:rsidR="003F5820" w:rsidRPr="00D154AF">
        <w:rPr>
          <w:noProof/>
        </w:rPr>
        <w:t xml:space="preserve">а выходе из блока </w:t>
      </w:r>
      <w:r w:rsidR="003F5820" w:rsidRPr="00D154AF">
        <w:rPr>
          <w:rStyle w:val="aa"/>
          <w:noProof/>
        </w:rPr>
        <w:t>«Сумматор»</w:t>
      </w:r>
      <w:r w:rsidR="003F5820" w:rsidRPr="00D154AF">
        <w:rPr>
          <w:noProof/>
        </w:rPr>
        <w:t xml:space="preserve"> будет значение </w:t>
      </w: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1</w:t>
      </w:r>
      <w:r w:rsidRPr="00D154AF">
        <w:rPr>
          <w:rStyle w:val="aa"/>
          <w:noProof/>
        </w:rPr>
        <w:t>»</w:t>
      </w:r>
      <w:r w:rsidR="003F5820" w:rsidRPr="00D154AF">
        <w:rPr>
          <w:rStyle w:val="aa"/>
          <w:noProof/>
        </w:rPr>
        <w:t>,</w:t>
      </w:r>
      <w:r w:rsidR="003F5820" w:rsidRPr="00D154AF">
        <w:rPr>
          <w:noProof/>
        </w:rPr>
        <w:t xml:space="preserve"> когда </w:t>
      </w:r>
      <w:r w:rsidRPr="00D154AF">
        <w:rPr>
          <w:rStyle w:val="aa"/>
          <w:noProof/>
        </w:rPr>
        <w:t>«Команда</w:t>
      </w:r>
      <w:r w:rsidR="003F5820" w:rsidRPr="00D154AF">
        <w:rPr>
          <w:rStyle w:val="aa"/>
          <w:noProof/>
        </w:rPr>
        <w:t xml:space="preserve"> Открыть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1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и </w:t>
      </w:r>
      <w:r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Pr="00D154AF">
        <w:rPr>
          <w:noProof/>
        </w:rPr>
        <w:t>«</w:t>
      </w:r>
      <w:r w:rsidR="003F5820" w:rsidRPr="00D154AF">
        <w:rPr>
          <w:rStyle w:val="aa"/>
          <w:noProof/>
        </w:rPr>
        <w:t>0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>.</w:t>
      </w:r>
      <w:r w:rsidR="00CF1CB1" w:rsidRPr="00D154AF">
        <w:rPr>
          <w:noProof/>
        </w:rPr>
        <w:t xml:space="preserve"> </w:t>
      </w:r>
      <w:r w:rsidR="003F5820" w:rsidRPr="00D154AF">
        <w:rPr>
          <w:noProof/>
        </w:rPr>
        <w:t>На выходе из блока «</w:t>
      </w:r>
      <w:r w:rsidR="003F5820" w:rsidRPr="00D154AF">
        <w:rPr>
          <w:rStyle w:val="aa"/>
          <w:noProof/>
        </w:rPr>
        <w:t>Сумматор</w:t>
      </w:r>
      <w:r w:rsidR="003F5820" w:rsidRPr="00D154AF">
        <w:rPr>
          <w:noProof/>
        </w:rPr>
        <w:t xml:space="preserve">» будет значение </w:t>
      </w:r>
      <w:r w:rsidR="00FC038B" w:rsidRPr="00D154AF">
        <w:rPr>
          <w:noProof/>
        </w:rPr>
        <w:t>«</w:t>
      </w:r>
      <w:r w:rsidR="004B0B2A" w:rsidRPr="00D154AF">
        <w:rPr>
          <w:noProof/>
        </w:rPr>
        <w:t>-</w:t>
      </w:r>
      <w:r w:rsidR="003F5820" w:rsidRPr="00D154AF">
        <w:rPr>
          <w:rStyle w:val="aa"/>
          <w:noProof/>
        </w:rPr>
        <w:t>1</w:t>
      </w:r>
      <w:r w:rsidR="00FC038B" w:rsidRPr="00D154AF">
        <w:rPr>
          <w:rStyle w:val="aa"/>
          <w:noProof/>
        </w:rPr>
        <w:t>»</w:t>
      </w:r>
      <w:r w:rsidR="003F5820" w:rsidRPr="00D154AF">
        <w:rPr>
          <w:rStyle w:val="aa"/>
          <w:noProof/>
        </w:rPr>
        <w:t>,</w:t>
      </w:r>
      <w:r w:rsidR="003F5820" w:rsidRPr="00D154AF">
        <w:rPr>
          <w:noProof/>
        </w:rPr>
        <w:t xml:space="preserve"> когда </w:t>
      </w:r>
      <w:r w:rsidR="00FC038B" w:rsidRPr="00D154AF">
        <w:rPr>
          <w:noProof/>
        </w:rPr>
        <w:t>«</w:t>
      </w:r>
      <w:r w:rsidR="00FC038B" w:rsidRPr="00D154AF">
        <w:rPr>
          <w:rStyle w:val="aa"/>
          <w:noProof/>
        </w:rPr>
        <w:t>Команда</w:t>
      </w:r>
      <w:r w:rsidR="003F5820" w:rsidRPr="00D154AF">
        <w:rPr>
          <w:rStyle w:val="aa"/>
          <w:noProof/>
        </w:rPr>
        <w:t xml:space="preserve"> Открыть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FC038B" w:rsidRPr="00D154AF">
        <w:rPr>
          <w:noProof/>
        </w:rPr>
        <w:t>«</w:t>
      </w:r>
      <w:r w:rsidR="003F5820" w:rsidRPr="00D154AF">
        <w:rPr>
          <w:rStyle w:val="aa"/>
          <w:noProof/>
        </w:rPr>
        <w:t>0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и </w:t>
      </w:r>
      <w:r w:rsidR="00FC038B"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FC038B" w:rsidRPr="00D154AF">
        <w:rPr>
          <w:noProof/>
        </w:rPr>
        <w:t>«</w:t>
      </w:r>
      <w:r w:rsidR="003F5820" w:rsidRPr="00D154AF">
        <w:rPr>
          <w:rStyle w:val="aa"/>
          <w:noProof/>
        </w:rPr>
        <w:t>1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>.</w:t>
      </w:r>
      <w:r w:rsidR="005B401C" w:rsidRPr="00D154AF">
        <w:rPr>
          <w:noProof/>
        </w:rPr>
        <w:t xml:space="preserve"> </w:t>
      </w:r>
      <w:r w:rsidR="003F5820" w:rsidRPr="00D154AF">
        <w:rPr>
          <w:noProof/>
        </w:rPr>
        <w:t xml:space="preserve">Во всех остальных случаях на выходе сумматора будет </w:t>
      </w:r>
      <w:r w:rsidR="004B0B2A" w:rsidRPr="00D154AF">
        <w:rPr>
          <w:noProof/>
        </w:rPr>
        <w:t>нулевое значение «</w:t>
      </w:r>
      <w:r w:rsidR="003F5820" w:rsidRPr="00D154AF">
        <w:rPr>
          <w:rStyle w:val="aa"/>
          <w:noProof/>
        </w:rPr>
        <w:t>0</w:t>
      </w:r>
      <w:r w:rsidR="004B0B2A" w:rsidRPr="00D154AF">
        <w:rPr>
          <w:rStyle w:val="aa"/>
          <w:noProof/>
        </w:rPr>
        <w:t>»</w:t>
      </w:r>
      <w:r w:rsidR="003F5820" w:rsidRPr="00D154AF">
        <w:rPr>
          <w:noProof/>
        </w:rPr>
        <w:t>.</w:t>
      </w:r>
      <w:r w:rsidR="005B401C" w:rsidRPr="00D154AF">
        <w:rPr>
          <w:noProof/>
        </w:rPr>
        <w:t xml:space="preserve"> </w:t>
      </w:r>
      <w:r w:rsidR="003F5820" w:rsidRPr="00D154AF">
        <w:rPr>
          <w:noProof/>
        </w:rPr>
        <w:t>Поскольку все сигналы векторные, то в каждой линии связи будет передаваться массив сигналов.</w:t>
      </w:r>
    </w:p>
    <w:p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Для формирования сигналов </w:t>
      </w:r>
      <w:r w:rsidR="00967B8A" w:rsidRPr="00D154AF">
        <w:rPr>
          <w:noProof/>
        </w:rPr>
        <w:t>«</w:t>
      </w:r>
      <w:r w:rsidRPr="00D154AF">
        <w:rPr>
          <w:rStyle w:val="aa"/>
          <w:noProof/>
        </w:rPr>
        <w:t>Открыта</w:t>
      </w:r>
      <w:r w:rsidR="00967B8A" w:rsidRPr="00D154AF">
        <w:rPr>
          <w:rStyle w:val="aa"/>
          <w:noProof/>
        </w:rPr>
        <w:t>»</w:t>
      </w:r>
      <w:r w:rsidRPr="00D154AF">
        <w:rPr>
          <w:noProof/>
        </w:rPr>
        <w:t xml:space="preserve"> и </w:t>
      </w:r>
      <w:r w:rsidR="00967B8A" w:rsidRPr="00D154AF">
        <w:rPr>
          <w:noProof/>
        </w:rPr>
        <w:t>«</w:t>
      </w:r>
      <w:r w:rsidRPr="00D154AF">
        <w:rPr>
          <w:rStyle w:val="aa"/>
          <w:noProof/>
        </w:rPr>
        <w:t>Закрыта</w:t>
      </w:r>
      <w:r w:rsidR="00967B8A" w:rsidRPr="00D154AF">
        <w:rPr>
          <w:rStyle w:val="aa"/>
          <w:noProof/>
        </w:rPr>
        <w:t>»</w:t>
      </w:r>
      <w:r w:rsidRPr="00D154AF">
        <w:rPr>
          <w:noProof/>
        </w:rPr>
        <w:t xml:space="preserve"> используется логический блок «</w:t>
      </w:r>
      <w:r w:rsidRPr="00D154AF">
        <w:rPr>
          <w:rStyle w:val="aa"/>
          <w:noProof/>
        </w:rPr>
        <w:t>Логические операции</w:t>
      </w:r>
      <w:r w:rsidRPr="00D154AF">
        <w:rPr>
          <w:noProof/>
        </w:rPr>
        <w:t>» из закладки «</w:t>
      </w:r>
      <w:r w:rsidRPr="00D154AF">
        <w:rPr>
          <w:rStyle w:val="aa"/>
          <w:noProof/>
        </w:rPr>
        <w:t>Логические</w:t>
      </w:r>
      <w:r w:rsidRPr="00D154AF">
        <w:rPr>
          <w:noProof/>
        </w:rPr>
        <w:t>»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(</w:t>
      </w:r>
      <w:r w:rsidR="007F4660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_Ref187832758 \h </w:instrText>
      </w:r>
      <w:r w:rsidR="007F4660" w:rsidRPr="00D154AF">
        <w:rPr>
          <w:noProof/>
        </w:rPr>
      </w:r>
      <w:r w:rsidR="007F4660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79</w:t>
      </w:r>
      <w:r w:rsidR="007F4660" w:rsidRPr="00D154AF">
        <w:rPr>
          <w:noProof/>
        </w:rPr>
        <w:fldChar w:fldCharType="end"/>
      </w:r>
      <w:r w:rsidRPr="00D154AF">
        <w:rPr>
          <w:noProof/>
        </w:rPr>
        <w:t>)</w:t>
      </w:r>
    </w:p>
    <w:p w:rsidR="003F5820" w:rsidRPr="00D154AF" w:rsidRDefault="008E6E5E" w:rsidP="00287C3B">
      <w:pPr>
        <w:pStyle w:val="a5"/>
        <w:rPr>
          <w:noProof/>
        </w:rPr>
      </w:pPr>
      <w:r>
        <w:rPr>
          <w:noProof/>
        </w:rPr>
        <w:drawing>
          <wp:inline distT="0" distB="0" distL="0" distR="0">
            <wp:extent cx="8467725" cy="1285875"/>
            <wp:effectExtent l="0" t="0" r="0" b="0"/>
            <wp:docPr id="19" name="Рисунок 19" descr="D:\repo_github\doc\howto\02_lessons\pic\06_logic_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repo_github\doc\howto\02_lessons\pic\06_logic_blocks.png"/>
                    <pic:cNvPicPr>
                      <a:picLocks noChangeAspect="1" noChangeArrowheads="1"/>
                    </pic:cNvPicPr>
                  </pic:nvPicPr>
                  <pic:blipFill>
                    <a:blip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653" w:rsidRPr="00D154AF" w:rsidRDefault="003F5820" w:rsidP="00AF294D">
      <w:pPr>
        <w:pStyle w:val="a5"/>
        <w:rPr>
          <w:noProof/>
        </w:rPr>
      </w:pPr>
      <w:bookmarkStart w:id="57" w:name="_Ref187832758"/>
      <w:bookmarkStart w:id="58" w:name="_Toc444866808"/>
      <w:bookmarkStart w:id="59" w:name="_Toc444867215"/>
      <w:r w:rsidRPr="00D154AF">
        <w:rPr>
          <w:noProof/>
        </w:rPr>
        <w:t xml:space="preserve">Рисунок </w:t>
      </w:r>
      <w:r w:rsidR="007F4660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7F4660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79</w:t>
      </w:r>
      <w:r w:rsidR="007F4660" w:rsidRPr="00D154AF">
        <w:rPr>
          <w:noProof/>
          <w:szCs w:val="22"/>
        </w:rPr>
        <w:fldChar w:fldCharType="end"/>
      </w:r>
      <w:bookmarkEnd w:id="57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Блок логичесике операции</w:t>
      </w:r>
      <w:bookmarkEnd w:id="58"/>
      <w:bookmarkEnd w:id="59"/>
    </w:p>
    <w:tbl>
      <w:tblPr>
        <w:tblW w:w="0" w:type="auto"/>
        <w:tblLook w:val="04A0" w:firstRow="1" w:lastRow="0" w:firstColumn="1" w:lastColumn="0" w:noHBand="0" w:noVBand="1"/>
      </w:tblPr>
      <w:tblGrid>
        <w:gridCol w:w="7550"/>
        <w:gridCol w:w="7020"/>
      </w:tblGrid>
      <w:tr w:rsidR="00AF294D" w:rsidRPr="00D154AF" w:rsidTr="001D5525">
        <w:tc>
          <w:tcPr>
            <w:tcW w:w="7280" w:type="dxa"/>
            <w:shd w:val="clear" w:color="auto" w:fill="auto"/>
          </w:tcPr>
          <w:p w:rsidR="00AF294D" w:rsidRPr="00D154AF" w:rsidRDefault="008E6E5E" w:rsidP="00AF294D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657725" cy="3019425"/>
                  <wp:effectExtent l="0" t="0" r="0" b="0"/>
                  <wp:docPr id="20" name="Рисунок 20" descr="D:\repo_github\doc\howto\02_lessons\pic\06_prop_bo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:\repo_github\doc\howto\02_lessons\pic\06_prop_boo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7725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294D" w:rsidRPr="00D154AF" w:rsidRDefault="00AF294D" w:rsidP="00AF294D">
            <w:pPr>
              <w:pStyle w:val="a5"/>
              <w:rPr>
                <w:noProof/>
              </w:rPr>
            </w:pPr>
            <w:bookmarkStart w:id="60" w:name="_Toc444866809"/>
            <w:bookmarkStart w:id="61" w:name="_Toc444867216"/>
            <w:r w:rsidRPr="00D154AF">
              <w:rPr>
                <w:noProof/>
              </w:rPr>
              <w:t xml:space="preserve">Рисунок </w:t>
            </w:r>
            <w:r w:rsidR="007F4660" w:rsidRPr="001D5525">
              <w:rPr>
                <w:noProof/>
                <w:szCs w:val="22"/>
              </w:rPr>
              <w:fldChar w:fldCharType="begin"/>
            </w:r>
            <w:r w:rsidRPr="001D5525">
              <w:rPr>
                <w:noProof/>
                <w:szCs w:val="22"/>
              </w:rPr>
              <w:instrText xml:space="preserve"> SEQ Рисунок \* ARABIC </w:instrText>
            </w:r>
            <w:r w:rsidR="007F4660" w:rsidRPr="001D5525">
              <w:rPr>
                <w:noProof/>
                <w:szCs w:val="22"/>
              </w:rPr>
              <w:fldChar w:fldCharType="separate"/>
            </w:r>
            <w:r w:rsidR="00D0298C" w:rsidRPr="001D5525">
              <w:rPr>
                <w:noProof/>
                <w:szCs w:val="22"/>
              </w:rPr>
              <w:t>80</w:t>
            </w:r>
            <w:r w:rsidR="007F4660" w:rsidRPr="001D5525">
              <w:rPr>
                <w:noProof/>
                <w:szCs w:val="22"/>
              </w:rPr>
              <w:fldChar w:fldCharType="end"/>
            </w:r>
            <w:r w:rsidRPr="00D154AF">
              <w:rPr>
                <w:noProof/>
              </w:rPr>
              <w:t>. Редактирование блока «Логические операции»</w:t>
            </w:r>
            <w:bookmarkEnd w:id="60"/>
            <w:bookmarkEnd w:id="61"/>
          </w:p>
        </w:tc>
        <w:tc>
          <w:tcPr>
            <w:tcW w:w="7280" w:type="dxa"/>
            <w:shd w:val="clear" w:color="auto" w:fill="auto"/>
          </w:tcPr>
          <w:p w:rsidR="00AF294D" w:rsidRPr="00D154AF" w:rsidRDefault="00AF294D" w:rsidP="00AF294D">
            <w:pPr>
              <w:rPr>
                <w:noProof/>
              </w:rPr>
            </w:pPr>
            <w:r w:rsidRPr="00D154AF">
              <w:rPr>
                <w:noProof/>
              </w:rPr>
              <w:t>Блок производит логическую операцию над векторным сигналом. В нашем случае мы проводим сравнение векторного сигнала с константой. Блок проверяет каждый из сигналов вектора, входящего в блок, и возвращает вектор, в котором значение «</w:t>
            </w:r>
            <w:r w:rsidRPr="00D154AF">
              <w:rPr>
                <w:rStyle w:val="aa"/>
                <w:noProof/>
              </w:rPr>
              <w:t>1»</w:t>
            </w:r>
            <w:r w:rsidRPr="00D154AF">
              <w:rPr>
                <w:noProof/>
              </w:rPr>
              <w:t xml:space="preserve"> (логическая Истина) принимают сигналы, которые равны константе (скалярному сигналу на втором входном порте).</w:t>
            </w:r>
          </w:p>
          <w:p w:rsidR="00AF294D" w:rsidRPr="00D154AF" w:rsidRDefault="00AF294D" w:rsidP="00AF294D">
            <w:pPr>
              <w:rPr>
                <w:noProof/>
              </w:rPr>
            </w:pPr>
            <w:r w:rsidRPr="00D154AF">
              <w:rPr>
                <w:noProof/>
              </w:rPr>
              <w:t>В настройках блока необходимо указать тип второго блока «</w:t>
            </w:r>
            <w:r w:rsidRPr="00D154AF">
              <w:rPr>
                <w:rStyle w:val="aa"/>
                <w:noProof/>
              </w:rPr>
              <w:t>Скаляр</w:t>
            </w:r>
            <w:r w:rsidRPr="00D154AF">
              <w:rPr>
                <w:noProof/>
              </w:rPr>
              <w:t>».</w:t>
            </w:r>
          </w:p>
          <w:p w:rsidR="00AF294D" w:rsidRPr="00D154AF" w:rsidRDefault="00AF294D" w:rsidP="001D5525">
            <w:pPr>
              <w:ind w:firstLine="0"/>
              <w:rPr>
                <w:noProof/>
              </w:rPr>
            </w:pPr>
          </w:p>
        </w:tc>
      </w:tr>
    </w:tbl>
    <w:p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Блок </w:t>
      </w:r>
      <w:r w:rsidRPr="00D154AF">
        <w:rPr>
          <w:rStyle w:val="aa"/>
          <w:noProof/>
        </w:rPr>
        <w:t>«Интегратор с ограничением»</w:t>
      </w:r>
      <w:r w:rsidRPr="00D154AF">
        <w:rPr>
          <w:noProof/>
        </w:rPr>
        <w:t xml:space="preserve"> реализует расчет положения задвижек </w:t>
      </w:r>
      <w:r w:rsidR="003852B4" w:rsidRPr="00D154AF">
        <w:rPr>
          <w:noProof/>
        </w:rPr>
        <w:t>(моделирует двигатель</w:t>
      </w:r>
      <w:r w:rsidR="00CC5CA6" w:rsidRPr="00D154AF">
        <w:rPr>
          <w:noProof/>
        </w:rPr>
        <w:t xml:space="preserve"> с постоянным быстродействием</w:t>
      </w:r>
      <w:r w:rsidR="003852B4" w:rsidRPr="00D154AF">
        <w:rPr>
          <w:noProof/>
        </w:rPr>
        <w:t xml:space="preserve">) </w:t>
      </w:r>
      <w:r w:rsidRPr="00D154AF">
        <w:rPr>
          <w:noProof/>
        </w:rPr>
        <w:t xml:space="preserve">на основании поступающих на вход сигналов: если вход </w:t>
      </w:r>
      <w:r w:rsidR="00165EA1" w:rsidRPr="00D154AF">
        <w:rPr>
          <w:noProof/>
        </w:rPr>
        <w:t xml:space="preserve">равен </w:t>
      </w:r>
      <w:r w:rsidR="00165EA1" w:rsidRPr="00D154AF">
        <w:rPr>
          <w:rStyle w:val="aa"/>
          <w:noProof/>
        </w:rPr>
        <w:t>«-</w:t>
      </w:r>
      <w:r w:rsidRPr="00D154AF">
        <w:rPr>
          <w:rStyle w:val="aa"/>
          <w:noProof/>
        </w:rPr>
        <w:t>1</w:t>
      </w:r>
      <w:r w:rsidR="00165EA1" w:rsidRPr="00D154AF">
        <w:rPr>
          <w:rStyle w:val="aa"/>
          <w:noProof/>
        </w:rPr>
        <w:t>»</w:t>
      </w:r>
      <w:r w:rsidRPr="00D154AF">
        <w:rPr>
          <w:noProof/>
        </w:rPr>
        <w:t>, то уменьшает положение, если</w:t>
      </w:r>
      <w:r w:rsidR="003E641B" w:rsidRPr="00D154AF">
        <w:rPr>
          <w:noProof/>
        </w:rPr>
        <w:t xml:space="preserve"> </w:t>
      </w:r>
      <w:r w:rsidR="00165EA1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+1</w:t>
      </w:r>
      <w:r w:rsidR="00165EA1" w:rsidRPr="00D154AF">
        <w:rPr>
          <w:rStyle w:val="aa"/>
          <w:noProof/>
        </w:rPr>
        <w:t>»</w:t>
      </w:r>
      <w:r w:rsidRPr="00D154AF">
        <w:rPr>
          <w:noProof/>
        </w:rPr>
        <w:t xml:space="preserve"> то увеличивает.</w:t>
      </w:r>
    </w:p>
    <w:p w:rsidR="003F5820" w:rsidRPr="00D154AF" w:rsidRDefault="00AE185A" w:rsidP="00E934F0">
      <w:pPr>
        <w:rPr>
          <w:noProof/>
        </w:rPr>
      </w:pPr>
      <w:r w:rsidRPr="00D154AF">
        <w:rPr>
          <w:noProof/>
        </w:rPr>
        <w:t>В нашем простей</w:t>
      </w:r>
      <w:r w:rsidR="003F5820" w:rsidRPr="00D154AF">
        <w:rPr>
          <w:noProof/>
        </w:rPr>
        <w:t>шем примере мы считаем, что положение изменяется линейно с постоянной скоростью</w:t>
      </w:r>
      <w:r w:rsidR="002E63B7" w:rsidRPr="00D154AF">
        <w:rPr>
          <w:noProof/>
        </w:rPr>
        <w:t>,</w:t>
      </w:r>
      <w:r w:rsidR="003F5820" w:rsidRPr="00D154AF">
        <w:rPr>
          <w:noProof/>
        </w:rPr>
        <w:t xml:space="preserve"> одинаковой для всех задвижек. Скорость изменения пропорциональна коэффициенту усиления интегратора. Для обработки вектора сигналов необходимо задать вектор значений для каждого параметра блока.</w:t>
      </w:r>
    </w:p>
    <w:p w:rsidR="003F5820" w:rsidRPr="00D154AF" w:rsidRDefault="003F5820" w:rsidP="00E934F0">
      <w:pPr>
        <w:rPr>
          <w:noProof/>
        </w:rPr>
      </w:pPr>
      <w:r w:rsidRPr="00D154AF">
        <w:rPr>
          <w:noProof/>
        </w:rPr>
        <w:t>Например, если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блок рассчитывает 4 сигнала, то необходимо ввести четыре коэффициента усиления дл</w:t>
      </w:r>
      <w:r w:rsidR="002E63B7" w:rsidRPr="00D154AF">
        <w:rPr>
          <w:noProof/>
        </w:rPr>
        <w:t>я каждого из сигналов в векторе: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[1,1,1,1]</w:t>
      </w:r>
      <w:r w:rsidRPr="00D154AF">
        <w:rPr>
          <w:noProof/>
        </w:rPr>
        <w:t xml:space="preserve">. Для одинаковых по величине значений можно использовать запись </w:t>
      </w:r>
      <w:r w:rsidRPr="00D154AF">
        <w:rPr>
          <w:rStyle w:val="aa"/>
          <w:noProof/>
        </w:rPr>
        <w:t>4#1</w:t>
      </w:r>
      <w:r w:rsidR="00730E08" w:rsidRPr="00D154AF">
        <w:rPr>
          <w:noProof/>
        </w:rPr>
        <w:t xml:space="preserve">, которая эквивалентна вектору (массиву) </w:t>
      </w:r>
      <w:r w:rsidR="00730E08" w:rsidRPr="00D154AF">
        <w:rPr>
          <w:rStyle w:val="aa"/>
          <w:noProof/>
        </w:rPr>
        <w:t>[1,1,1,1].</w:t>
      </w:r>
    </w:p>
    <w:p w:rsidR="003F5820" w:rsidRPr="00D154AF" w:rsidRDefault="003F5820" w:rsidP="00E934F0">
      <w:pPr>
        <w:rPr>
          <w:noProof/>
        </w:rPr>
      </w:pPr>
      <w:r w:rsidRPr="00D154AF">
        <w:rPr>
          <w:noProof/>
        </w:rPr>
        <w:t>Войдите в диалоговое окно редактирования свойств блока «</w:t>
      </w:r>
      <w:r w:rsidRPr="00D154AF">
        <w:rPr>
          <w:rStyle w:val="aa"/>
          <w:noProof/>
        </w:rPr>
        <w:t>Интегратор с ограничением</w:t>
      </w:r>
      <w:r w:rsidRPr="00D154AF">
        <w:rPr>
          <w:noProof/>
        </w:rPr>
        <w:t>»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и установите следующие свойства блока:</w:t>
      </w:r>
    </w:p>
    <w:tbl>
      <w:tblPr>
        <w:tblW w:w="14175" w:type="dxa"/>
        <w:tblInd w:w="846" w:type="dxa"/>
        <w:tblLook w:val="04A0" w:firstRow="1" w:lastRow="0" w:firstColumn="1" w:lastColumn="0" w:noHBand="0" w:noVBand="1"/>
      </w:tblPr>
      <w:tblGrid>
        <w:gridCol w:w="3690"/>
        <w:gridCol w:w="10485"/>
      </w:tblGrid>
      <w:tr w:rsidR="009566C8" w:rsidRPr="00D154AF" w:rsidTr="001D5525">
        <w:tc>
          <w:tcPr>
            <w:tcW w:w="3690" w:type="dxa"/>
            <w:shd w:val="clear" w:color="auto" w:fill="auto"/>
            <w:vAlign w:val="center"/>
          </w:tcPr>
          <w:p w:rsidR="009566C8" w:rsidRPr="00D154AF" w:rsidRDefault="009566C8" w:rsidP="001D5525">
            <w:pPr>
              <w:ind w:firstLine="0"/>
              <w:jc w:val="left"/>
            </w:pPr>
            <w:r w:rsidRPr="00D154AF">
              <w:t>Коэффициенты усиления</w:t>
            </w:r>
          </w:p>
        </w:tc>
        <w:tc>
          <w:tcPr>
            <w:tcW w:w="10485" w:type="dxa"/>
            <w:shd w:val="clear" w:color="auto" w:fill="auto"/>
            <w:vAlign w:val="center"/>
          </w:tcPr>
          <w:p w:rsidR="009566C8" w:rsidRPr="00D154AF" w:rsidRDefault="009566C8" w:rsidP="001D5525">
            <w:pPr>
              <w:ind w:firstLine="0"/>
              <w:jc w:val="left"/>
            </w:pPr>
            <w:r w:rsidRPr="00D154AF">
              <w:rPr>
                <w:rStyle w:val="aa"/>
              </w:rPr>
              <w:t>Z_Count#1</w:t>
            </w:r>
          </w:p>
        </w:tc>
      </w:tr>
      <w:tr w:rsidR="009566C8" w:rsidRPr="00D154AF" w:rsidTr="001D5525">
        <w:tc>
          <w:tcPr>
            <w:tcW w:w="3690" w:type="dxa"/>
            <w:shd w:val="clear" w:color="auto" w:fill="auto"/>
            <w:vAlign w:val="center"/>
          </w:tcPr>
          <w:p w:rsidR="009566C8" w:rsidRPr="00D154AF" w:rsidRDefault="009566C8" w:rsidP="001D5525">
            <w:pPr>
              <w:ind w:firstLine="0"/>
              <w:jc w:val="left"/>
            </w:pPr>
            <w:r w:rsidRPr="00D154AF">
              <w:t>Минимальное значение</w:t>
            </w:r>
          </w:p>
        </w:tc>
        <w:tc>
          <w:tcPr>
            <w:tcW w:w="10485" w:type="dxa"/>
            <w:shd w:val="clear" w:color="auto" w:fill="auto"/>
            <w:vAlign w:val="center"/>
          </w:tcPr>
          <w:p w:rsidR="009566C8" w:rsidRPr="00D154AF" w:rsidRDefault="009566C8" w:rsidP="001D5525">
            <w:pPr>
              <w:ind w:firstLine="0"/>
              <w:jc w:val="left"/>
            </w:pPr>
            <w:r w:rsidRPr="00D154AF">
              <w:rPr>
                <w:rStyle w:val="aa"/>
              </w:rPr>
              <w:t>Z_Count#0</w:t>
            </w:r>
          </w:p>
        </w:tc>
      </w:tr>
      <w:tr w:rsidR="009566C8" w:rsidRPr="00D154AF" w:rsidTr="001D5525">
        <w:tc>
          <w:tcPr>
            <w:tcW w:w="3690" w:type="dxa"/>
            <w:shd w:val="clear" w:color="auto" w:fill="auto"/>
            <w:vAlign w:val="center"/>
          </w:tcPr>
          <w:p w:rsidR="009566C8" w:rsidRPr="00D154AF" w:rsidRDefault="009566C8" w:rsidP="001D5525">
            <w:pPr>
              <w:ind w:firstLine="0"/>
              <w:jc w:val="left"/>
            </w:pPr>
            <w:r w:rsidRPr="00D154AF">
              <w:t>Максимальное значение</w:t>
            </w:r>
          </w:p>
        </w:tc>
        <w:tc>
          <w:tcPr>
            <w:tcW w:w="10485" w:type="dxa"/>
            <w:shd w:val="clear" w:color="auto" w:fill="auto"/>
            <w:vAlign w:val="center"/>
          </w:tcPr>
          <w:p w:rsidR="009566C8" w:rsidRPr="00D154AF" w:rsidRDefault="009566C8" w:rsidP="001D5525">
            <w:pPr>
              <w:ind w:firstLine="0"/>
              <w:jc w:val="left"/>
            </w:pPr>
            <w:r w:rsidRPr="00D154AF">
              <w:rPr>
                <w:rStyle w:val="aa"/>
              </w:rPr>
              <w:t>Z_Count#100</w:t>
            </w:r>
          </w:p>
        </w:tc>
      </w:tr>
      <w:tr w:rsidR="009566C8" w:rsidRPr="00D154AF" w:rsidTr="001D5525">
        <w:tc>
          <w:tcPr>
            <w:tcW w:w="3690" w:type="dxa"/>
            <w:shd w:val="clear" w:color="auto" w:fill="auto"/>
            <w:vAlign w:val="center"/>
          </w:tcPr>
          <w:p w:rsidR="009566C8" w:rsidRPr="00D154AF" w:rsidRDefault="009566C8" w:rsidP="001D5525">
            <w:pPr>
              <w:ind w:firstLine="0"/>
              <w:jc w:val="left"/>
            </w:pPr>
            <w:r w:rsidRPr="00D154AF">
              <w:t>Начальные условия</w:t>
            </w:r>
          </w:p>
        </w:tc>
        <w:tc>
          <w:tcPr>
            <w:tcW w:w="10485" w:type="dxa"/>
            <w:shd w:val="clear" w:color="auto" w:fill="auto"/>
            <w:vAlign w:val="center"/>
          </w:tcPr>
          <w:p w:rsidR="009566C8" w:rsidRPr="00D154AF" w:rsidRDefault="009566C8" w:rsidP="001D5525">
            <w:pPr>
              <w:ind w:firstLine="0"/>
              <w:jc w:val="left"/>
            </w:pPr>
            <w:r w:rsidRPr="00D154AF">
              <w:rPr>
                <w:rStyle w:val="aa"/>
              </w:rPr>
              <w:t>Z_Count#0</w:t>
            </w:r>
          </w:p>
        </w:tc>
      </w:tr>
    </w:tbl>
    <w:p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Закройте окно редактирования свойств нажатием кнопки </w:t>
      </w:r>
      <w:r w:rsidR="00102680" w:rsidRPr="00D154AF">
        <w:rPr>
          <w:rStyle w:val="aa"/>
          <w:noProof/>
        </w:rPr>
        <w:t>«Ок»</w:t>
      </w:r>
      <w:r w:rsidRPr="00D154AF">
        <w:rPr>
          <w:noProof/>
        </w:rPr>
        <w:t>.</w:t>
      </w:r>
    </w:p>
    <w:p w:rsidR="002F1E07" w:rsidRDefault="003F5820" w:rsidP="002F1E07">
      <w:pPr>
        <w:rPr>
          <w:noProof/>
        </w:rPr>
      </w:pPr>
      <w:r w:rsidRPr="00D154AF">
        <w:rPr>
          <w:noProof/>
        </w:rPr>
        <w:t>Запись</w:t>
      </w:r>
      <w:r w:rsidRPr="00D154AF">
        <w:rPr>
          <w:rStyle w:val="aa"/>
          <w:noProof/>
        </w:rPr>
        <w:t xml:space="preserve"> Z_Count#1 </w:t>
      </w:r>
      <w:r w:rsidRPr="00D154AF">
        <w:rPr>
          <w:noProof/>
        </w:rPr>
        <w:t xml:space="preserve">позволяет заполнить массив значений для вектора. В зависимости от величины </w:t>
      </w:r>
      <w:r w:rsidR="00AD0BD5" w:rsidRPr="00D154AF">
        <w:rPr>
          <w:noProof/>
        </w:rPr>
        <w:t>«</w:t>
      </w:r>
      <w:r w:rsidRPr="00D154AF">
        <w:rPr>
          <w:rStyle w:val="aa"/>
          <w:noProof/>
        </w:rPr>
        <w:t>Z_Count</w:t>
      </w:r>
      <w:r w:rsidR="00AD0BD5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 xml:space="preserve">формируется различный массив значений. Поскольку </w:t>
      </w:r>
      <w:r w:rsidR="00AD0BD5" w:rsidRPr="00D154AF">
        <w:rPr>
          <w:noProof/>
        </w:rPr>
        <w:t>«</w:t>
      </w:r>
      <w:r w:rsidRPr="00D154AF">
        <w:rPr>
          <w:rStyle w:val="aa"/>
          <w:noProof/>
        </w:rPr>
        <w:t>Z_Count</w:t>
      </w:r>
      <w:r w:rsidR="00AD0BD5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вычисляется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 xml:space="preserve">путем обращения к базе данных, то он будет соответствовать количеству </w:t>
      </w:r>
      <w:r w:rsidR="00B91DAD" w:rsidRPr="00D154AF">
        <w:rPr>
          <w:noProof/>
        </w:rPr>
        <w:t>задвижек</w:t>
      </w:r>
      <w:r w:rsidRPr="00D154AF">
        <w:rPr>
          <w:noProof/>
        </w:rPr>
        <w:t xml:space="preserve">, </w:t>
      </w:r>
      <w:r w:rsidR="00A705F1" w:rsidRPr="00D154AF">
        <w:rPr>
          <w:noProof/>
        </w:rPr>
        <w:t>существующих в</w:t>
      </w:r>
      <w:r w:rsidRPr="00D154AF">
        <w:rPr>
          <w:noProof/>
        </w:rPr>
        <w:t xml:space="preserve"> баз</w:t>
      </w:r>
      <w:r w:rsidR="00A705F1" w:rsidRPr="00D154AF">
        <w:rPr>
          <w:noProof/>
        </w:rPr>
        <w:t>е</w:t>
      </w:r>
      <w:r w:rsidRPr="00D154AF">
        <w:rPr>
          <w:noProof/>
        </w:rPr>
        <w:t xml:space="preserve"> данных.</w:t>
      </w:r>
      <w:r w:rsidR="003E641B" w:rsidRPr="00D154AF">
        <w:rPr>
          <w:rStyle w:val="aa"/>
          <w:noProof/>
        </w:rPr>
        <w:t xml:space="preserve"> </w:t>
      </w:r>
      <w:r w:rsidRPr="00D154AF">
        <w:rPr>
          <w:noProof/>
        </w:rPr>
        <w:t>Таким образом, данный блок будет всегда корректно обрабатывать вектор сигналов при изменении количества задвижек в базе данных.</w:t>
      </w:r>
    </w:p>
    <w:p w:rsidR="003F5820" w:rsidRPr="00D154AF" w:rsidRDefault="002F1E07" w:rsidP="002F1E07">
      <w:pPr>
        <w:rPr>
          <w:noProof/>
        </w:rPr>
      </w:pPr>
      <w:r w:rsidRPr="00D154AF">
        <w:rPr>
          <w:noProof/>
        </w:rPr>
        <w:t>Если схема набрана правильно, то ее можно запустить на расчет и убедиться , что по всем линиям связи передается вектор сигналов, состоящий из двух элементов, в соответствии с количеством задвижек в базе данных (</w:t>
      </w:r>
      <w:r w:rsidR="007F4660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_Ref187834560 \h </w:instrText>
      </w:r>
      <w:r w:rsidR="007F4660" w:rsidRPr="00D154AF">
        <w:rPr>
          <w:noProof/>
        </w:rPr>
      </w:r>
      <w:r w:rsidR="007F4660" w:rsidRPr="00D154AF">
        <w:rPr>
          <w:noProof/>
        </w:rPr>
        <w:fldChar w:fldCharType="separate"/>
      </w:r>
      <w:r w:rsidR="00D0298C" w:rsidRPr="00D154AF">
        <w:rPr>
          <w:noProof/>
        </w:rPr>
        <w:t xml:space="preserve">Рисунок </w:t>
      </w:r>
      <w:r w:rsidR="00D0298C">
        <w:rPr>
          <w:noProof/>
          <w:szCs w:val="22"/>
        </w:rPr>
        <w:t>82</w:t>
      </w:r>
      <w:r w:rsidR="007F4660" w:rsidRPr="00D154AF">
        <w:rPr>
          <w:noProof/>
        </w:rPr>
        <w:fldChar w:fldCharType="end"/>
      </w:r>
      <w:r w:rsidRPr="00D154AF">
        <w:rPr>
          <w:noProof/>
        </w:rPr>
        <w:t>).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566"/>
        <w:gridCol w:w="7004"/>
      </w:tblGrid>
      <w:tr w:rsidR="002F1E07" w:rsidTr="001D5525">
        <w:tc>
          <w:tcPr>
            <w:tcW w:w="7280" w:type="dxa"/>
            <w:shd w:val="clear" w:color="auto" w:fill="auto"/>
          </w:tcPr>
          <w:p w:rsidR="002F1E07" w:rsidRDefault="008E6E5E" w:rsidP="002F1E07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667250" cy="1914525"/>
                  <wp:effectExtent l="0" t="0" r="0" b="0"/>
                  <wp:docPr id="21" name="Рисунок 21" descr="D:\repo_github\doc\howto\02_lessons\pic\06_prop_limit_integra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:\repo_github\doc\howto\02_lessons\pic\06_prop_limit_integra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0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1E07" w:rsidRDefault="002F1E07" w:rsidP="002F1E07">
            <w:pPr>
              <w:pStyle w:val="a5"/>
              <w:rPr>
                <w:noProof/>
              </w:rPr>
            </w:pPr>
            <w:bookmarkStart w:id="62" w:name="_Toc444866810"/>
            <w:bookmarkStart w:id="63" w:name="_Toc444867217"/>
            <w:r w:rsidRPr="00D154AF">
              <w:rPr>
                <w:noProof/>
              </w:rPr>
              <w:t xml:space="preserve">Рисунок </w:t>
            </w:r>
            <w:r w:rsidR="007F4660" w:rsidRPr="001D5525">
              <w:rPr>
                <w:noProof/>
                <w:szCs w:val="22"/>
              </w:rPr>
              <w:fldChar w:fldCharType="begin"/>
            </w:r>
            <w:r w:rsidRPr="001D5525">
              <w:rPr>
                <w:noProof/>
                <w:szCs w:val="22"/>
              </w:rPr>
              <w:instrText xml:space="preserve"> SEQ Рисунок \* ARABIC </w:instrText>
            </w:r>
            <w:r w:rsidR="007F4660" w:rsidRPr="001D5525">
              <w:rPr>
                <w:noProof/>
                <w:szCs w:val="22"/>
              </w:rPr>
              <w:fldChar w:fldCharType="separate"/>
            </w:r>
            <w:r w:rsidR="00D0298C" w:rsidRPr="001D5525">
              <w:rPr>
                <w:noProof/>
                <w:szCs w:val="22"/>
              </w:rPr>
              <w:t>81</w:t>
            </w:r>
            <w:r w:rsidR="007F4660" w:rsidRPr="001D5525">
              <w:rPr>
                <w:noProof/>
                <w:szCs w:val="22"/>
              </w:rPr>
              <w:fldChar w:fldCharType="end"/>
            </w:r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Свойства</w:t>
            </w:r>
            <w:r w:rsidRPr="00D154AF">
              <w:rPr>
                <w:noProof/>
              </w:rPr>
              <w:t xml:space="preserve"> «Интегратор</w:t>
            </w:r>
            <w:r>
              <w:rPr>
                <w:noProof/>
              </w:rPr>
              <w:t>а</w:t>
            </w:r>
            <w:r w:rsidRPr="00D154AF">
              <w:rPr>
                <w:noProof/>
              </w:rPr>
              <w:t xml:space="preserve"> с ограничением»</w:t>
            </w:r>
            <w:bookmarkEnd w:id="62"/>
            <w:bookmarkEnd w:id="63"/>
          </w:p>
        </w:tc>
        <w:tc>
          <w:tcPr>
            <w:tcW w:w="7280" w:type="dxa"/>
            <w:shd w:val="clear" w:color="auto" w:fill="auto"/>
          </w:tcPr>
          <w:p w:rsidR="002F1E07" w:rsidRPr="00D154AF" w:rsidRDefault="002F1E07" w:rsidP="002F1E07">
            <w:pPr>
              <w:rPr>
                <w:noProof/>
              </w:rPr>
            </w:pPr>
            <w:r w:rsidRPr="00D154AF">
              <w:rPr>
                <w:noProof/>
              </w:rPr>
              <w:t xml:space="preserve">А в базе данных для всех задвижек значение сигнала </w:t>
            </w:r>
            <w:r w:rsidRPr="00D154AF">
              <w:rPr>
                <w:rStyle w:val="aa"/>
                <w:noProof/>
              </w:rPr>
              <w:t>«Закрыта»</w:t>
            </w:r>
            <w:r w:rsidRPr="00D154AF">
              <w:rPr>
                <w:noProof/>
              </w:rPr>
              <w:t xml:space="preserve"> устанавливается в истину (в соответствии с начальными условиями интегратора).</w:t>
            </w:r>
          </w:p>
          <w:p w:rsidR="002F1E07" w:rsidRDefault="002F1E07" w:rsidP="001D5525">
            <w:pPr>
              <w:ind w:firstLine="0"/>
              <w:rPr>
                <w:noProof/>
              </w:rPr>
            </w:pPr>
          </w:p>
        </w:tc>
      </w:tr>
    </w:tbl>
    <w:p w:rsidR="003F5820" w:rsidRPr="00D154AF" w:rsidRDefault="008E6E5E" w:rsidP="00BB3269">
      <w:pPr>
        <w:pStyle w:val="a5"/>
        <w:rPr>
          <w:noProof/>
        </w:rPr>
      </w:pPr>
      <w:r>
        <w:rPr>
          <w:noProof/>
        </w:rPr>
        <w:drawing>
          <wp:inline distT="0" distB="0" distL="0" distR="0">
            <wp:extent cx="6753225" cy="3762375"/>
            <wp:effectExtent l="0" t="0" r="0" b="0"/>
            <wp:docPr id="22" name="Рисунок 22" descr="D:\repo_github\doc\howto\02_lessons\pic\06_scheme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repo_github\doc\howto\02_lessons\pic\06_scheme_check.png"/>
                    <pic:cNvPicPr>
                      <a:picLocks noChangeAspect="1" noChangeArrowheads="1"/>
                    </pic:cNvPicPr>
                  </pic:nvPicPr>
                  <pic:blipFill>
                    <a:blip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820" w:rsidRPr="00D154AF" w:rsidRDefault="003F5820" w:rsidP="00831D7B">
      <w:pPr>
        <w:pStyle w:val="a5"/>
        <w:rPr>
          <w:noProof/>
        </w:rPr>
      </w:pPr>
      <w:bookmarkStart w:id="64" w:name="_Ref187834560"/>
      <w:bookmarkStart w:id="65" w:name="_Toc444866811"/>
      <w:bookmarkStart w:id="66" w:name="_Toc444867218"/>
      <w:r w:rsidRPr="00D154AF">
        <w:rPr>
          <w:noProof/>
        </w:rPr>
        <w:t xml:space="preserve">Рисунок </w:t>
      </w:r>
      <w:r w:rsidR="007F4660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7F4660" w:rsidRPr="00D154AF">
        <w:rPr>
          <w:noProof/>
          <w:szCs w:val="22"/>
        </w:rPr>
        <w:fldChar w:fldCharType="separate"/>
      </w:r>
      <w:r w:rsidR="00D0298C">
        <w:rPr>
          <w:noProof/>
          <w:szCs w:val="22"/>
        </w:rPr>
        <w:t>82</w:t>
      </w:r>
      <w:r w:rsidR="007F4660" w:rsidRPr="00D154AF">
        <w:rPr>
          <w:noProof/>
          <w:szCs w:val="22"/>
        </w:rPr>
        <w:fldChar w:fldCharType="end"/>
      </w:r>
      <w:bookmarkEnd w:id="64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 xml:space="preserve">Проверка </w:t>
      </w:r>
      <w:r w:rsidR="00EE5E49" w:rsidRPr="00D154AF">
        <w:rPr>
          <w:noProof/>
        </w:rPr>
        <w:t xml:space="preserve">работоспособности </w:t>
      </w:r>
      <w:r w:rsidR="0050404E" w:rsidRPr="00D154AF">
        <w:rPr>
          <w:noProof/>
        </w:rPr>
        <w:t>схемы БУЗ</w:t>
      </w:r>
      <w:bookmarkEnd w:id="65"/>
      <w:bookmarkEnd w:id="66"/>
    </w:p>
    <w:p w:rsidR="000B02E6" w:rsidRPr="00D154AF" w:rsidRDefault="003F5820" w:rsidP="00E934F0">
      <w:pPr>
        <w:rPr>
          <w:noProof/>
        </w:rPr>
      </w:pPr>
      <w:r w:rsidRPr="00D154AF">
        <w:rPr>
          <w:noProof/>
        </w:rPr>
        <w:t>Сохраните созданную модель.</w:t>
      </w:r>
    </w:p>
    <w:sectPr w:rsidR="000B02E6" w:rsidRPr="00D154AF" w:rsidSect="003055AF">
      <w:footerReference w:type="default" r:id="rId29"/>
      <w:pgSz w:w="16838" w:h="11906" w:orient="landscape" w:code="9"/>
      <w:pgMar w:top="851" w:right="1134" w:bottom="284" w:left="1134" w:header="0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01D" w:rsidRDefault="00B5401D" w:rsidP="00E934F0">
      <w:r>
        <w:separator/>
      </w:r>
    </w:p>
  </w:endnote>
  <w:endnote w:type="continuationSeparator" w:id="0">
    <w:p w:rsidR="00B5401D" w:rsidRDefault="00B5401D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271" w:rsidRPr="004A5856" w:rsidRDefault="00656271" w:rsidP="001D5525">
    <w:pPr>
      <w:pStyle w:val="a6"/>
      <w:jc w:val="right"/>
      <w:rPr>
        <w:sz w:val="24"/>
        <w:szCs w:val="24"/>
      </w:rPr>
    </w:pPr>
    <w:r>
      <w:rPr>
        <w:sz w:val="24"/>
        <w:szCs w:val="24"/>
      </w:rPr>
      <w:t>У</w:t>
    </w:r>
    <w:r w:rsidRPr="004A5856">
      <w:rPr>
        <w:sz w:val="24"/>
        <w:szCs w:val="24"/>
      </w:rPr>
      <w:t>че</w:t>
    </w:r>
    <w:r>
      <w:rPr>
        <w:sz w:val="24"/>
        <w:szCs w:val="24"/>
      </w:rPr>
      <w:t xml:space="preserve">бные задания по работе в </w:t>
    </w: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>
      <w:rPr>
        <w:sz w:val="24"/>
        <w:szCs w:val="24"/>
      </w:rPr>
      <w:t xml:space="preserve">, </w:t>
    </w:r>
    <w:r w:rsidRPr="004A5856">
      <w:rPr>
        <w:rStyle w:val="a8"/>
        <w:sz w:val="24"/>
        <w:szCs w:val="24"/>
      </w:rPr>
      <w:t xml:space="preserve">стр. </w:t>
    </w:r>
    <w:r w:rsidR="007F4660"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PAGE </w:instrText>
    </w:r>
    <w:r w:rsidR="007F4660" w:rsidRPr="004A5856">
      <w:rPr>
        <w:rStyle w:val="a8"/>
        <w:sz w:val="24"/>
        <w:szCs w:val="24"/>
      </w:rPr>
      <w:fldChar w:fldCharType="separate"/>
    </w:r>
    <w:r w:rsidR="00FE153A">
      <w:rPr>
        <w:rStyle w:val="a8"/>
        <w:noProof/>
        <w:sz w:val="24"/>
        <w:szCs w:val="24"/>
      </w:rPr>
      <w:t>21</w:t>
    </w:r>
    <w:r w:rsidR="007F4660" w:rsidRPr="004A5856">
      <w:rPr>
        <w:rStyle w:val="a8"/>
        <w:sz w:val="24"/>
        <w:szCs w:val="24"/>
      </w:rPr>
      <w:fldChar w:fldCharType="end"/>
    </w:r>
    <w:r w:rsidRPr="004A5856">
      <w:rPr>
        <w:rStyle w:val="a8"/>
        <w:sz w:val="24"/>
        <w:szCs w:val="24"/>
      </w:rPr>
      <w:t xml:space="preserve"> из </w:t>
    </w:r>
    <w:r w:rsidR="007F4660"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NUMPAGES </w:instrText>
    </w:r>
    <w:r w:rsidR="007F4660" w:rsidRPr="004A5856">
      <w:rPr>
        <w:rStyle w:val="a8"/>
        <w:sz w:val="24"/>
        <w:szCs w:val="24"/>
      </w:rPr>
      <w:fldChar w:fldCharType="separate"/>
    </w:r>
    <w:r w:rsidR="00FE153A">
      <w:rPr>
        <w:rStyle w:val="a8"/>
        <w:noProof/>
        <w:sz w:val="24"/>
        <w:szCs w:val="24"/>
      </w:rPr>
      <w:t>21</w:t>
    </w:r>
    <w:r w:rsidR="007F4660" w:rsidRPr="004A5856">
      <w:rPr>
        <w:rStyle w:val="a8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01D" w:rsidRDefault="00B5401D" w:rsidP="00E934F0">
      <w:r>
        <w:separator/>
      </w:r>
    </w:p>
  </w:footnote>
  <w:footnote w:type="continuationSeparator" w:id="0">
    <w:p w:rsidR="00B5401D" w:rsidRDefault="00B5401D" w:rsidP="00E93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15A0AB8"/>
    <w:multiLevelType w:val="hybridMultilevel"/>
    <w:tmpl w:val="E428538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21A3C7B"/>
    <w:multiLevelType w:val="hybridMultilevel"/>
    <w:tmpl w:val="E320C01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3B13B0D"/>
    <w:multiLevelType w:val="hybridMultilevel"/>
    <w:tmpl w:val="481CB36E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0B2E05BE"/>
    <w:multiLevelType w:val="multilevel"/>
    <w:tmpl w:val="E6F038B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0B770FBE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F3504A0"/>
    <w:multiLevelType w:val="multilevel"/>
    <w:tmpl w:val="A208BBEC"/>
    <w:lvl w:ilvl="0">
      <w:start w:val="6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68D4D67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1E2C3DD6"/>
    <w:multiLevelType w:val="hybridMultilevel"/>
    <w:tmpl w:val="EA624F2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202C5F8F"/>
    <w:multiLevelType w:val="multilevel"/>
    <w:tmpl w:val="6AEAFE3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21271525"/>
    <w:multiLevelType w:val="hybridMultilevel"/>
    <w:tmpl w:val="ECB8DEF2"/>
    <w:lvl w:ilvl="0" w:tplc="93EC2DE2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 w15:restartNumberingAfterBreak="0">
    <w:nsid w:val="21CF45E0"/>
    <w:multiLevelType w:val="hybridMultilevel"/>
    <w:tmpl w:val="CA9439D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240B6A8D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24144DA8"/>
    <w:multiLevelType w:val="multilevel"/>
    <w:tmpl w:val="ADE4973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2B255BC9"/>
    <w:multiLevelType w:val="hybridMultilevel"/>
    <w:tmpl w:val="ADCE5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2CA73280"/>
    <w:multiLevelType w:val="hybridMultilevel"/>
    <w:tmpl w:val="347AAB76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2D401FEF"/>
    <w:multiLevelType w:val="hybridMultilevel"/>
    <w:tmpl w:val="58AE73E4"/>
    <w:lvl w:ilvl="0" w:tplc="93EC2DE2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5" w15:restartNumberingAfterBreak="0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11A5FAA"/>
    <w:multiLevelType w:val="multilevel"/>
    <w:tmpl w:val="886899B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35CD3E40"/>
    <w:multiLevelType w:val="hybridMultilevel"/>
    <w:tmpl w:val="9668C13C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 w15:restartNumberingAfterBreak="0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376E23A5"/>
    <w:multiLevelType w:val="hybridMultilevel"/>
    <w:tmpl w:val="539E444E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3A674F4B"/>
    <w:multiLevelType w:val="hybridMultilevel"/>
    <w:tmpl w:val="E216237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3D470114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3" w15:restartNumberingAfterBreak="0">
    <w:nsid w:val="3D4C4A47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D136E6"/>
    <w:multiLevelType w:val="hybridMultilevel"/>
    <w:tmpl w:val="578C038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477C291F"/>
    <w:multiLevelType w:val="hybridMultilevel"/>
    <w:tmpl w:val="B3C63F10"/>
    <w:lvl w:ilvl="0" w:tplc="93EC2DE2">
      <w:start w:val="1"/>
      <w:numFmt w:val="bullet"/>
      <w:lvlText w:val=""/>
      <w:lvlJc w:val="left"/>
      <w:pPr>
        <w:ind w:left="3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C2DE2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51" w15:restartNumberingAfterBreak="0">
    <w:nsid w:val="4AA02CC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2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50E52235"/>
    <w:multiLevelType w:val="hybridMultilevel"/>
    <w:tmpl w:val="E924983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5" w15:restartNumberingAfterBreak="0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6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7" w15:restartNumberingAfterBreak="0">
    <w:nsid w:val="5A5421EE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8" w15:restartNumberingAfterBreak="0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9" w15:restartNumberingAfterBreak="0">
    <w:nsid w:val="5BB7558B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0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1" w15:restartNumberingAfterBreak="0">
    <w:nsid w:val="5CD81634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 w15:restartNumberingAfterBreak="0">
    <w:nsid w:val="5DE84B16"/>
    <w:multiLevelType w:val="hybridMultilevel"/>
    <w:tmpl w:val="F49CCD6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4" w15:restartNumberingAfterBreak="0">
    <w:nsid w:val="61FE131E"/>
    <w:multiLevelType w:val="hybridMultilevel"/>
    <w:tmpl w:val="442E22A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5" w15:restartNumberingAfterBreak="0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6" w15:restartNumberingAfterBreak="0">
    <w:nsid w:val="631439FF"/>
    <w:multiLevelType w:val="hybridMultilevel"/>
    <w:tmpl w:val="6BE8071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7" w15:restartNumberingAfterBreak="0">
    <w:nsid w:val="67492CC7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8" w15:restartNumberingAfterBreak="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9" w15:restartNumberingAfterBreak="0">
    <w:nsid w:val="6B4E6EEA"/>
    <w:multiLevelType w:val="hybridMultilevel"/>
    <w:tmpl w:val="19EA94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0" w15:restartNumberingAfterBreak="0">
    <w:nsid w:val="6DD71170"/>
    <w:multiLevelType w:val="hybridMultilevel"/>
    <w:tmpl w:val="6EBEEFF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1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3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5" w15:restartNumberingAfterBreak="0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6" w15:restartNumberingAfterBreak="0">
    <w:nsid w:val="78D96CE4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8" w15:restartNumberingAfterBreak="0">
    <w:nsid w:val="7B775EC2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9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47"/>
  </w:num>
  <w:num w:numId="3">
    <w:abstractNumId w:val="44"/>
  </w:num>
  <w:num w:numId="4">
    <w:abstractNumId w:val="43"/>
  </w:num>
  <w:num w:numId="5">
    <w:abstractNumId w:val="56"/>
  </w:num>
  <w:num w:numId="6">
    <w:abstractNumId w:val="27"/>
  </w:num>
  <w:num w:numId="7">
    <w:abstractNumId w:val="11"/>
  </w:num>
  <w:num w:numId="8">
    <w:abstractNumId w:val="45"/>
  </w:num>
  <w:num w:numId="9">
    <w:abstractNumId w:val="36"/>
  </w:num>
  <w:num w:numId="10">
    <w:abstractNumId w:val="74"/>
  </w:num>
  <w:num w:numId="11">
    <w:abstractNumId w:val="23"/>
  </w:num>
  <w:num w:numId="12">
    <w:abstractNumId w:val="20"/>
  </w:num>
  <w:num w:numId="13">
    <w:abstractNumId w:val="54"/>
  </w:num>
  <w:num w:numId="14">
    <w:abstractNumId w:val="10"/>
  </w:num>
  <w:num w:numId="15">
    <w:abstractNumId w:val="8"/>
  </w:num>
  <w:num w:numId="16">
    <w:abstractNumId w:val="77"/>
  </w:num>
  <w:num w:numId="17">
    <w:abstractNumId w:val="72"/>
  </w:num>
  <w:num w:numId="18">
    <w:abstractNumId w:val="19"/>
  </w:num>
  <w:num w:numId="19">
    <w:abstractNumId w:val="29"/>
  </w:num>
  <w:num w:numId="20">
    <w:abstractNumId w:val="50"/>
  </w:num>
  <w:num w:numId="21">
    <w:abstractNumId w:val="18"/>
  </w:num>
  <w:num w:numId="22">
    <w:abstractNumId w:val="75"/>
  </w:num>
  <w:num w:numId="23">
    <w:abstractNumId w:val="65"/>
  </w:num>
  <w:num w:numId="24">
    <w:abstractNumId w:val="63"/>
  </w:num>
  <w:num w:numId="25">
    <w:abstractNumId w:val="68"/>
  </w:num>
  <w:num w:numId="26">
    <w:abstractNumId w:val="31"/>
  </w:num>
  <w:num w:numId="27">
    <w:abstractNumId w:val="39"/>
  </w:num>
  <w:num w:numId="28">
    <w:abstractNumId w:val="58"/>
  </w:num>
  <w:num w:numId="29">
    <w:abstractNumId w:val="13"/>
  </w:num>
  <w:num w:numId="30">
    <w:abstractNumId w:val="35"/>
  </w:num>
  <w:num w:numId="31">
    <w:abstractNumId w:val="55"/>
  </w:num>
  <w:num w:numId="32">
    <w:abstractNumId w:val="22"/>
  </w:num>
  <w:num w:numId="33">
    <w:abstractNumId w:val="14"/>
  </w:num>
  <w:num w:numId="34">
    <w:abstractNumId w:val="49"/>
  </w:num>
  <w:num w:numId="35">
    <w:abstractNumId w:val="37"/>
  </w:num>
  <w:num w:numId="36">
    <w:abstractNumId w:val="71"/>
  </w:num>
  <w:num w:numId="37">
    <w:abstractNumId w:val="46"/>
  </w:num>
  <w:num w:numId="38">
    <w:abstractNumId w:val="73"/>
  </w:num>
  <w:num w:numId="39">
    <w:abstractNumId w:val="28"/>
  </w:num>
  <w:num w:numId="40">
    <w:abstractNumId w:val="7"/>
  </w:num>
  <w:num w:numId="41">
    <w:abstractNumId w:val="52"/>
  </w:num>
  <w:num w:numId="42">
    <w:abstractNumId w:val="9"/>
  </w:num>
  <w:num w:numId="43">
    <w:abstractNumId w:val="60"/>
  </w:num>
  <w:num w:numId="44">
    <w:abstractNumId w:val="30"/>
  </w:num>
  <w:num w:numId="45">
    <w:abstractNumId w:val="76"/>
  </w:num>
  <w:num w:numId="46">
    <w:abstractNumId w:val="4"/>
  </w:num>
  <w:num w:numId="47">
    <w:abstractNumId w:val="24"/>
  </w:num>
  <w:num w:numId="48">
    <w:abstractNumId w:val="41"/>
  </w:num>
  <w:num w:numId="49">
    <w:abstractNumId w:val="5"/>
  </w:num>
  <w:num w:numId="50">
    <w:abstractNumId w:val="15"/>
  </w:num>
  <w:num w:numId="51">
    <w:abstractNumId w:val="70"/>
  </w:num>
  <w:num w:numId="52">
    <w:abstractNumId w:val="61"/>
  </w:num>
  <w:num w:numId="53">
    <w:abstractNumId w:val="78"/>
  </w:num>
  <w:num w:numId="54">
    <w:abstractNumId w:val="79"/>
  </w:num>
  <w:num w:numId="55">
    <w:abstractNumId w:val="66"/>
  </w:num>
  <w:num w:numId="56">
    <w:abstractNumId w:val="57"/>
  </w:num>
  <w:num w:numId="57">
    <w:abstractNumId w:val="40"/>
  </w:num>
  <w:num w:numId="58">
    <w:abstractNumId w:val="67"/>
  </w:num>
  <w:num w:numId="59">
    <w:abstractNumId w:val="21"/>
  </w:num>
  <w:num w:numId="60">
    <w:abstractNumId w:val="48"/>
  </w:num>
  <w:num w:numId="61">
    <w:abstractNumId w:val="53"/>
  </w:num>
  <w:num w:numId="62">
    <w:abstractNumId w:val="25"/>
  </w:num>
  <w:num w:numId="63">
    <w:abstractNumId w:val="59"/>
  </w:num>
  <w:num w:numId="64">
    <w:abstractNumId w:val="38"/>
  </w:num>
  <w:num w:numId="65">
    <w:abstractNumId w:val="69"/>
  </w:num>
  <w:num w:numId="66">
    <w:abstractNumId w:val="62"/>
  </w:num>
  <w:num w:numId="67">
    <w:abstractNumId w:val="33"/>
  </w:num>
  <w:num w:numId="68">
    <w:abstractNumId w:val="6"/>
  </w:num>
  <w:num w:numId="69">
    <w:abstractNumId w:val="32"/>
  </w:num>
  <w:num w:numId="70">
    <w:abstractNumId w:val="34"/>
  </w:num>
  <w:num w:numId="71">
    <w:abstractNumId w:val="64"/>
  </w:num>
  <w:num w:numId="72">
    <w:abstractNumId w:val="42"/>
  </w:num>
  <w:num w:numId="73">
    <w:abstractNumId w:val="51"/>
  </w:num>
  <w:num w:numId="74">
    <w:abstractNumId w:val="12"/>
  </w:num>
  <w:num w:numId="75">
    <w:abstractNumId w:val="16"/>
  </w:num>
  <w:num w:numId="76">
    <w:abstractNumId w:val="2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3AD6"/>
    <w:rsid w:val="00016351"/>
    <w:rsid w:val="000166B7"/>
    <w:rsid w:val="00017426"/>
    <w:rsid w:val="0001760B"/>
    <w:rsid w:val="00017D4D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1E09"/>
    <w:rsid w:val="00052437"/>
    <w:rsid w:val="00053341"/>
    <w:rsid w:val="00053AEF"/>
    <w:rsid w:val="00053B98"/>
    <w:rsid w:val="0005400F"/>
    <w:rsid w:val="00054309"/>
    <w:rsid w:val="00055B6C"/>
    <w:rsid w:val="00055C53"/>
    <w:rsid w:val="00057331"/>
    <w:rsid w:val="00057D74"/>
    <w:rsid w:val="000608DE"/>
    <w:rsid w:val="00062952"/>
    <w:rsid w:val="00062A80"/>
    <w:rsid w:val="00062CB9"/>
    <w:rsid w:val="00064D62"/>
    <w:rsid w:val="00064D8B"/>
    <w:rsid w:val="0006685E"/>
    <w:rsid w:val="0007194D"/>
    <w:rsid w:val="000723D9"/>
    <w:rsid w:val="000746C1"/>
    <w:rsid w:val="00075AAB"/>
    <w:rsid w:val="000764FC"/>
    <w:rsid w:val="00076C93"/>
    <w:rsid w:val="00076D6A"/>
    <w:rsid w:val="00080223"/>
    <w:rsid w:val="00081425"/>
    <w:rsid w:val="00081A7D"/>
    <w:rsid w:val="0008308C"/>
    <w:rsid w:val="0008330A"/>
    <w:rsid w:val="00084CEE"/>
    <w:rsid w:val="000856B9"/>
    <w:rsid w:val="00092FDD"/>
    <w:rsid w:val="000938FF"/>
    <w:rsid w:val="00093EE4"/>
    <w:rsid w:val="00093F77"/>
    <w:rsid w:val="0009605F"/>
    <w:rsid w:val="000960AE"/>
    <w:rsid w:val="0009617B"/>
    <w:rsid w:val="000A0574"/>
    <w:rsid w:val="000A0A55"/>
    <w:rsid w:val="000A0AC0"/>
    <w:rsid w:val="000A1B23"/>
    <w:rsid w:val="000A2487"/>
    <w:rsid w:val="000A2600"/>
    <w:rsid w:val="000A2D46"/>
    <w:rsid w:val="000A34BC"/>
    <w:rsid w:val="000A3883"/>
    <w:rsid w:val="000A464D"/>
    <w:rsid w:val="000A688C"/>
    <w:rsid w:val="000A6BA0"/>
    <w:rsid w:val="000A73EC"/>
    <w:rsid w:val="000A7A68"/>
    <w:rsid w:val="000A7C9F"/>
    <w:rsid w:val="000A7F93"/>
    <w:rsid w:val="000B02E6"/>
    <w:rsid w:val="000B11C6"/>
    <w:rsid w:val="000B293C"/>
    <w:rsid w:val="000B2D4C"/>
    <w:rsid w:val="000B3144"/>
    <w:rsid w:val="000B4AC8"/>
    <w:rsid w:val="000B4D92"/>
    <w:rsid w:val="000B4EDB"/>
    <w:rsid w:val="000B7BEE"/>
    <w:rsid w:val="000B7BF6"/>
    <w:rsid w:val="000C0346"/>
    <w:rsid w:val="000C0614"/>
    <w:rsid w:val="000C12CB"/>
    <w:rsid w:val="000C1316"/>
    <w:rsid w:val="000C13A8"/>
    <w:rsid w:val="000C17B7"/>
    <w:rsid w:val="000C2553"/>
    <w:rsid w:val="000C3B38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AA3"/>
    <w:rsid w:val="000E6B18"/>
    <w:rsid w:val="000F00D0"/>
    <w:rsid w:val="000F08EF"/>
    <w:rsid w:val="000F0936"/>
    <w:rsid w:val="000F1AF4"/>
    <w:rsid w:val="000F264A"/>
    <w:rsid w:val="000F2942"/>
    <w:rsid w:val="000F3E71"/>
    <w:rsid w:val="000F54F2"/>
    <w:rsid w:val="0010015B"/>
    <w:rsid w:val="0010037E"/>
    <w:rsid w:val="001012A3"/>
    <w:rsid w:val="00101DB9"/>
    <w:rsid w:val="00102680"/>
    <w:rsid w:val="0010288C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5E0"/>
    <w:rsid w:val="00114A9B"/>
    <w:rsid w:val="0011558D"/>
    <w:rsid w:val="00117535"/>
    <w:rsid w:val="00121AA5"/>
    <w:rsid w:val="0012235B"/>
    <w:rsid w:val="001224E4"/>
    <w:rsid w:val="0012482D"/>
    <w:rsid w:val="00127375"/>
    <w:rsid w:val="00127D05"/>
    <w:rsid w:val="001304B3"/>
    <w:rsid w:val="001304C2"/>
    <w:rsid w:val="00130B12"/>
    <w:rsid w:val="00130D5B"/>
    <w:rsid w:val="0013134E"/>
    <w:rsid w:val="00133AB3"/>
    <w:rsid w:val="001362AB"/>
    <w:rsid w:val="0014241E"/>
    <w:rsid w:val="00142D79"/>
    <w:rsid w:val="00144201"/>
    <w:rsid w:val="0015125A"/>
    <w:rsid w:val="00151339"/>
    <w:rsid w:val="00151894"/>
    <w:rsid w:val="0015221A"/>
    <w:rsid w:val="00152691"/>
    <w:rsid w:val="00152C09"/>
    <w:rsid w:val="00153767"/>
    <w:rsid w:val="00155638"/>
    <w:rsid w:val="001558AF"/>
    <w:rsid w:val="001561A5"/>
    <w:rsid w:val="001568EE"/>
    <w:rsid w:val="0015774A"/>
    <w:rsid w:val="001607E6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76D28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3AB2"/>
    <w:rsid w:val="00194B0C"/>
    <w:rsid w:val="00195ED4"/>
    <w:rsid w:val="00197B07"/>
    <w:rsid w:val="001A06EE"/>
    <w:rsid w:val="001A0721"/>
    <w:rsid w:val="001A120C"/>
    <w:rsid w:val="001A1C58"/>
    <w:rsid w:val="001A26F8"/>
    <w:rsid w:val="001A2848"/>
    <w:rsid w:val="001A37F0"/>
    <w:rsid w:val="001A546B"/>
    <w:rsid w:val="001A54D6"/>
    <w:rsid w:val="001A5C41"/>
    <w:rsid w:val="001A6058"/>
    <w:rsid w:val="001A72E2"/>
    <w:rsid w:val="001B14C8"/>
    <w:rsid w:val="001B1FD1"/>
    <w:rsid w:val="001B3EA2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45C"/>
    <w:rsid w:val="001D4A7C"/>
    <w:rsid w:val="001D5525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5F"/>
    <w:rsid w:val="0020126D"/>
    <w:rsid w:val="00205359"/>
    <w:rsid w:val="002112DA"/>
    <w:rsid w:val="002122DB"/>
    <w:rsid w:val="0021332B"/>
    <w:rsid w:val="00217099"/>
    <w:rsid w:val="0021744B"/>
    <w:rsid w:val="00217E54"/>
    <w:rsid w:val="00220155"/>
    <w:rsid w:val="00220520"/>
    <w:rsid w:val="00220797"/>
    <w:rsid w:val="00220BEE"/>
    <w:rsid w:val="00221B3B"/>
    <w:rsid w:val="00222806"/>
    <w:rsid w:val="002235D3"/>
    <w:rsid w:val="0022465B"/>
    <w:rsid w:val="00224A15"/>
    <w:rsid w:val="002251B0"/>
    <w:rsid w:val="002273C2"/>
    <w:rsid w:val="002306B8"/>
    <w:rsid w:val="002307F2"/>
    <w:rsid w:val="00231D34"/>
    <w:rsid w:val="00232B43"/>
    <w:rsid w:val="002340FC"/>
    <w:rsid w:val="0023526E"/>
    <w:rsid w:val="0023557C"/>
    <w:rsid w:val="00235FD0"/>
    <w:rsid w:val="00236144"/>
    <w:rsid w:val="0024033E"/>
    <w:rsid w:val="0024262B"/>
    <w:rsid w:val="00242663"/>
    <w:rsid w:val="00242777"/>
    <w:rsid w:val="00242AD8"/>
    <w:rsid w:val="0024379B"/>
    <w:rsid w:val="002450C7"/>
    <w:rsid w:val="00245A64"/>
    <w:rsid w:val="00247CA8"/>
    <w:rsid w:val="0025007A"/>
    <w:rsid w:val="00250820"/>
    <w:rsid w:val="00253651"/>
    <w:rsid w:val="00253D51"/>
    <w:rsid w:val="00254BEC"/>
    <w:rsid w:val="00261A7D"/>
    <w:rsid w:val="00261B3B"/>
    <w:rsid w:val="00261C73"/>
    <w:rsid w:val="00262BD8"/>
    <w:rsid w:val="0026398A"/>
    <w:rsid w:val="00264E54"/>
    <w:rsid w:val="00264FB9"/>
    <w:rsid w:val="00265A54"/>
    <w:rsid w:val="002716C3"/>
    <w:rsid w:val="0027348A"/>
    <w:rsid w:val="00274641"/>
    <w:rsid w:val="002746EF"/>
    <w:rsid w:val="002750D1"/>
    <w:rsid w:val="002760CB"/>
    <w:rsid w:val="00277CE6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4448"/>
    <w:rsid w:val="002951DE"/>
    <w:rsid w:val="0029532C"/>
    <w:rsid w:val="002958E3"/>
    <w:rsid w:val="002965CA"/>
    <w:rsid w:val="00296B5B"/>
    <w:rsid w:val="00296CFB"/>
    <w:rsid w:val="002A1761"/>
    <w:rsid w:val="002A2920"/>
    <w:rsid w:val="002A4347"/>
    <w:rsid w:val="002A5CED"/>
    <w:rsid w:val="002A6971"/>
    <w:rsid w:val="002B12EA"/>
    <w:rsid w:val="002B1F63"/>
    <w:rsid w:val="002B1FBA"/>
    <w:rsid w:val="002B3DFE"/>
    <w:rsid w:val="002B403B"/>
    <w:rsid w:val="002B4537"/>
    <w:rsid w:val="002B6EF1"/>
    <w:rsid w:val="002B6F0D"/>
    <w:rsid w:val="002C03CE"/>
    <w:rsid w:val="002C3FCE"/>
    <w:rsid w:val="002C4F8B"/>
    <w:rsid w:val="002C5974"/>
    <w:rsid w:val="002C6A6C"/>
    <w:rsid w:val="002C7E5E"/>
    <w:rsid w:val="002D0BCF"/>
    <w:rsid w:val="002D1C5D"/>
    <w:rsid w:val="002D1EDB"/>
    <w:rsid w:val="002D43B2"/>
    <w:rsid w:val="002D4CF0"/>
    <w:rsid w:val="002D518F"/>
    <w:rsid w:val="002D6269"/>
    <w:rsid w:val="002D6A57"/>
    <w:rsid w:val="002D7449"/>
    <w:rsid w:val="002E1075"/>
    <w:rsid w:val="002E301F"/>
    <w:rsid w:val="002E4CF5"/>
    <w:rsid w:val="002E63B7"/>
    <w:rsid w:val="002F1E07"/>
    <w:rsid w:val="002F2D2E"/>
    <w:rsid w:val="002F36C8"/>
    <w:rsid w:val="002F57D7"/>
    <w:rsid w:val="002F6BDB"/>
    <w:rsid w:val="002F70FE"/>
    <w:rsid w:val="002F7D74"/>
    <w:rsid w:val="003020C7"/>
    <w:rsid w:val="00304427"/>
    <w:rsid w:val="00304B49"/>
    <w:rsid w:val="00305433"/>
    <w:rsid w:val="003055AF"/>
    <w:rsid w:val="00305779"/>
    <w:rsid w:val="00305782"/>
    <w:rsid w:val="00305F39"/>
    <w:rsid w:val="003073B3"/>
    <w:rsid w:val="003108AD"/>
    <w:rsid w:val="0031104C"/>
    <w:rsid w:val="003120A7"/>
    <w:rsid w:val="00312A01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357"/>
    <w:rsid w:val="003205C4"/>
    <w:rsid w:val="003207A5"/>
    <w:rsid w:val="0032095A"/>
    <w:rsid w:val="003209A5"/>
    <w:rsid w:val="003218E9"/>
    <w:rsid w:val="00323097"/>
    <w:rsid w:val="0032321A"/>
    <w:rsid w:val="003240FB"/>
    <w:rsid w:val="00326D79"/>
    <w:rsid w:val="0032717B"/>
    <w:rsid w:val="00327749"/>
    <w:rsid w:val="003277FC"/>
    <w:rsid w:val="003327EC"/>
    <w:rsid w:val="003337FA"/>
    <w:rsid w:val="003347BB"/>
    <w:rsid w:val="00335129"/>
    <w:rsid w:val="00335DB7"/>
    <w:rsid w:val="00337677"/>
    <w:rsid w:val="00337DA6"/>
    <w:rsid w:val="003450AA"/>
    <w:rsid w:val="00345356"/>
    <w:rsid w:val="003454F8"/>
    <w:rsid w:val="003455D1"/>
    <w:rsid w:val="00345712"/>
    <w:rsid w:val="00347792"/>
    <w:rsid w:val="00347D63"/>
    <w:rsid w:val="00350D1F"/>
    <w:rsid w:val="00352734"/>
    <w:rsid w:val="00355E43"/>
    <w:rsid w:val="00355F43"/>
    <w:rsid w:val="00356927"/>
    <w:rsid w:val="003573F1"/>
    <w:rsid w:val="00360015"/>
    <w:rsid w:val="003612D9"/>
    <w:rsid w:val="00361B29"/>
    <w:rsid w:val="003633F9"/>
    <w:rsid w:val="00365B2E"/>
    <w:rsid w:val="00365FA3"/>
    <w:rsid w:val="003709C0"/>
    <w:rsid w:val="00371267"/>
    <w:rsid w:val="00372B61"/>
    <w:rsid w:val="00373B24"/>
    <w:rsid w:val="0037508D"/>
    <w:rsid w:val="00375523"/>
    <w:rsid w:val="003761DF"/>
    <w:rsid w:val="00376395"/>
    <w:rsid w:val="003814DC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4112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4F8F"/>
    <w:rsid w:val="003B506B"/>
    <w:rsid w:val="003B56DA"/>
    <w:rsid w:val="003B5BD6"/>
    <w:rsid w:val="003B628C"/>
    <w:rsid w:val="003B62D7"/>
    <w:rsid w:val="003C11A9"/>
    <w:rsid w:val="003C12E6"/>
    <w:rsid w:val="003C137F"/>
    <w:rsid w:val="003C27BC"/>
    <w:rsid w:val="003C2BA1"/>
    <w:rsid w:val="003C55F5"/>
    <w:rsid w:val="003C7EFF"/>
    <w:rsid w:val="003D3A5D"/>
    <w:rsid w:val="003D3E6F"/>
    <w:rsid w:val="003D551E"/>
    <w:rsid w:val="003D6A5C"/>
    <w:rsid w:val="003D774F"/>
    <w:rsid w:val="003D775C"/>
    <w:rsid w:val="003E150D"/>
    <w:rsid w:val="003E1520"/>
    <w:rsid w:val="003E169A"/>
    <w:rsid w:val="003E5653"/>
    <w:rsid w:val="003E641B"/>
    <w:rsid w:val="003F085C"/>
    <w:rsid w:val="003F3B08"/>
    <w:rsid w:val="003F408C"/>
    <w:rsid w:val="003F5820"/>
    <w:rsid w:val="003F5933"/>
    <w:rsid w:val="003F7330"/>
    <w:rsid w:val="003F77A7"/>
    <w:rsid w:val="003F788C"/>
    <w:rsid w:val="00402442"/>
    <w:rsid w:val="00407575"/>
    <w:rsid w:val="004105BE"/>
    <w:rsid w:val="0041156A"/>
    <w:rsid w:val="004127FB"/>
    <w:rsid w:val="004128C2"/>
    <w:rsid w:val="00412BC6"/>
    <w:rsid w:val="004130BB"/>
    <w:rsid w:val="00413BF2"/>
    <w:rsid w:val="0041501C"/>
    <w:rsid w:val="004158FC"/>
    <w:rsid w:val="00415D7F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249B"/>
    <w:rsid w:val="00436430"/>
    <w:rsid w:val="00436617"/>
    <w:rsid w:val="00436EB3"/>
    <w:rsid w:val="00441610"/>
    <w:rsid w:val="00442495"/>
    <w:rsid w:val="0044250B"/>
    <w:rsid w:val="00442A4D"/>
    <w:rsid w:val="00442E6E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6C3C"/>
    <w:rsid w:val="0047703D"/>
    <w:rsid w:val="004774EE"/>
    <w:rsid w:val="00480EE3"/>
    <w:rsid w:val="00481543"/>
    <w:rsid w:val="00481B6F"/>
    <w:rsid w:val="00481D9E"/>
    <w:rsid w:val="00482783"/>
    <w:rsid w:val="004859DF"/>
    <w:rsid w:val="00487E43"/>
    <w:rsid w:val="00487E47"/>
    <w:rsid w:val="004902F3"/>
    <w:rsid w:val="00491030"/>
    <w:rsid w:val="0049316C"/>
    <w:rsid w:val="004952E1"/>
    <w:rsid w:val="004954C2"/>
    <w:rsid w:val="00495622"/>
    <w:rsid w:val="004967FB"/>
    <w:rsid w:val="004A39C4"/>
    <w:rsid w:val="004A3A23"/>
    <w:rsid w:val="004A4684"/>
    <w:rsid w:val="004A55F9"/>
    <w:rsid w:val="004A5856"/>
    <w:rsid w:val="004A6755"/>
    <w:rsid w:val="004A68C1"/>
    <w:rsid w:val="004A77C8"/>
    <w:rsid w:val="004B0B2A"/>
    <w:rsid w:val="004B1402"/>
    <w:rsid w:val="004B1958"/>
    <w:rsid w:val="004B1BD8"/>
    <w:rsid w:val="004B3161"/>
    <w:rsid w:val="004B5E29"/>
    <w:rsid w:val="004B6F99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FBF"/>
    <w:rsid w:val="004E10E4"/>
    <w:rsid w:val="004E142B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8E9"/>
    <w:rsid w:val="004F4763"/>
    <w:rsid w:val="005003C9"/>
    <w:rsid w:val="0050059D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3610"/>
    <w:rsid w:val="00513ADA"/>
    <w:rsid w:val="00514D6A"/>
    <w:rsid w:val="00516F4A"/>
    <w:rsid w:val="00517618"/>
    <w:rsid w:val="005176DD"/>
    <w:rsid w:val="00520F20"/>
    <w:rsid w:val="005219CA"/>
    <w:rsid w:val="00521A38"/>
    <w:rsid w:val="005223AB"/>
    <w:rsid w:val="0052366C"/>
    <w:rsid w:val="00526F97"/>
    <w:rsid w:val="005300EF"/>
    <w:rsid w:val="005309D8"/>
    <w:rsid w:val="005319EB"/>
    <w:rsid w:val="00533534"/>
    <w:rsid w:val="0053356E"/>
    <w:rsid w:val="00533D8B"/>
    <w:rsid w:val="00535470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7E33"/>
    <w:rsid w:val="00550E10"/>
    <w:rsid w:val="00550E28"/>
    <w:rsid w:val="00550E9F"/>
    <w:rsid w:val="00553381"/>
    <w:rsid w:val="005577C4"/>
    <w:rsid w:val="005604C1"/>
    <w:rsid w:val="00560FF9"/>
    <w:rsid w:val="00561496"/>
    <w:rsid w:val="00561887"/>
    <w:rsid w:val="00565333"/>
    <w:rsid w:val="0056617F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4A5"/>
    <w:rsid w:val="00585EB6"/>
    <w:rsid w:val="00587676"/>
    <w:rsid w:val="00591534"/>
    <w:rsid w:val="005915F9"/>
    <w:rsid w:val="00592004"/>
    <w:rsid w:val="005920A2"/>
    <w:rsid w:val="00593129"/>
    <w:rsid w:val="00593E87"/>
    <w:rsid w:val="00594922"/>
    <w:rsid w:val="00595E42"/>
    <w:rsid w:val="00597C76"/>
    <w:rsid w:val="005A0A9C"/>
    <w:rsid w:val="005A335D"/>
    <w:rsid w:val="005A43B5"/>
    <w:rsid w:val="005A5199"/>
    <w:rsid w:val="005A6E51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40EF"/>
    <w:rsid w:val="005B55E3"/>
    <w:rsid w:val="005B64C5"/>
    <w:rsid w:val="005B67E9"/>
    <w:rsid w:val="005B6B8D"/>
    <w:rsid w:val="005B7084"/>
    <w:rsid w:val="005B73F5"/>
    <w:rsid w:val="005B7E63"/>
    <w:rsid w:val="005C0EFB"/>
    <w:rsid w:val="005C1852"/>
    <w:rsid w:val="005C1A78"/>
    <w:rsid w:val="005C2428"/>
    <w:rsid w:val="005C2CC8"/>
    <w:rsid w:val="005C2EC4"/>
    <w:rsid w:val="005C3D5D"/>
    <w:rsid w:val="005C6426"/>
    <w:rsid w:val="005C661A"/>
    <w:rsid w:val="005C7F6E"/>
    <w:rsid w:val="005D1C02"/>
    <w:rsid w:val="005D2F38"/>
    <w:rsid w:val="005D2FBA"/>
    <w:rsid w:val="005D3CEA"/>
    <w:rsid w:val="005D3DCD"/>
    <w:rsid w:val="005D3F3D"/>
    <w:rsid w:val="005D4EDE"/>
    <w:rsid w:val="005D7D04"/>
    <w:rsid w:val="005D7E55"/>
    <w:rsid w:val="005E0B6B"/>
    <w:rsid w:val="005E151D"/>
    <w:rsid w:val="005E1879"/>
    <w:rsid w:val="005E3A34"/>
    <w:rsid w:val="005E4C53"/>
    <w:rsid w:val="005E7774"/>
    <w:rsid w:val="005E7966"/>
    <w:rsid w:val="005F021B"/>
    <w:rsid w:val="005F0546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7357"/>
    <w:rsid w:val="00607E4D"/>
    <w:rsid w:val="00610A5A"/>
    <w:rsid w:val="00611732"/>
    <w:rsid w:val="0061260C"/>
    <w:rsid w:val="00612B72"/>
    <w:rsid w:val="006156F2"/>
    <w:rsid w:val="00616FE0"/>
    <w:rsid w:val="0061758E"/>
    <w:rsid w:val="00617D26"/>
    <w:rsid w:val="0062054C"/>
    <w:rsid w:val="00621205"/>
    <w:rsid w:val="00622DAD"/>
    <w:rsid w:val="00623E39"/>
    <w:rsid w:val="006243AD"/>
    <w:rsid w:val="006245DD"/>
    <w:rsid w:val="00625A03"/>
    <w:rsid w:val="00626035"/>
    <w:rsid w:val="00627139"/>
    <w:rsid w:val="0063099B"/>
    <w:rsid w:val="0063145E"/>
    <w:rsid w:val="00631B89"/>
    <w:rsid w:val="006322E6"/>
    <w:rsid w:val="00640061"/>
    <w:rsid w:val="00642265"/>
    <w:rsid w:val="006438C0"/>
    <w:rsid w:val="00643FCC"/>
    <w:rsid w:val="0064564A"/>
    <w:rsid w:val="00650082"/>
    <w:rsid w:val="006506E9"/>
    <w:rsid w:val="00652720"/>
    <w:rsid w:val="006530D5"/>
    <w:rsid w:val="006533B0"/>
    <w:rsid w:val="00656085"/>
    <w:rsid w:val="00656271"/>
    <w:rsid w:val="00656C34"/>
    <w:rsid w:val="00660138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4B0"/>
    <w:rsid w:val="00694770"/>
    <w:rsid w:val="00695DEE"/>
    <w:rsid w:val="00696E56"/>
    <w:rsid w:val="00697113"/>
    <w:rsid w:val="0069755E"/>
    <w:rsid w:val="006A00C8"/>
    <w:rsid w:val="006A1552"/>
    <w:rsid w:val="006A2FBD"/>
    <w:rsid w:val="006A3C24"/>
    <w:rsid w:val="006A441B"/>
    <w:rsid w:val="006A4988"/>
    <w:rsid w:val="006A5752"/>
    <w:rsid w:val="006A5C91"/>
    <w:rsid w:val="006A7E54"/>
    <w:rsid w:val="006B0784"/>
    <w:rsid w:val="006B0B33"/>
    <w:rsid w:val="006B2A96"/>
    <w:rsid w:val="006B2C22"/>
    <w:rsid w:val="006B3260"/>
    <w:rsid w:val="006B439A"/>
    <w:rsid w:val="006B48CF"/>
    <w:rsid w:val="006B6AD3"/>
    <w:rsid w:val="006B74E7"/>
    <w:rsid w:val="006B79CD"/>
    <w:rsid w:val="006C2E01"/>
    <w:rsid w:val="006C49E5"/>
    <w:rsid w:val="006C4CB9"/>
    <w:rsid w:val="006C5019"/>
    <w:rsid w:val="006C6130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06"/>
    <w:rsid w:val="006F38AC"/>
    <w:rsid w:val="006F39A2"/>
    <w:rsid w:val="006F46FE"/>
    <w:rsid w:val="006F5489"/>
    <w:rsid w:val="006F562D"/>
    <w:rsid w:val="006F5840"/>
    <w:rsid w:val="00700D57"/>
    <w:rsid w:val="00701954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1AE1"/>
    <w:rsid w:val="00711B36"/>
    <w:rsid w:val="00712538"/>
    <w:rsid w:val="00712773"/>
    <w:rsid w:val="00714D75"/>
    <w:rsid w:val="007151BA"/>
    <w:rsid w:val="00716BA7"/>
    <w:rsid w:val="007171C1"/>
    <w:rsid w:val="00717796"/>
    <w:rsid w:val="00717F7C"/>
    <w:rsid w:val="007222ED"/>
    <w:rsid w:val="00722F4A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1D83"/>
    <w:rsid w:val="007524A9"/>
    <w:rsid w:val="007530C5"/>
    <w:rsid w:val="00753865"/>
    <w:rsid w:val="00755264"/>
    <w:rsid w:val="00755AB0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DB9"/>
    <w:rsid w:val="00770683"/>
    <w:rsid w:val="0077183C"/>
    <w:rsid w:val="00774D42"/>
    <w:rsid w:val="00776679"/>
    <w:rsid w:val="00776BA2"/>
    <w:rsid w:val="00776ECE"/>
    <w:rsid w:val="00780722"/>
    <w:rsid w:val="00782773"/>
    <w:rsid w:val="00782F65"/>
    <w:rsid w:val="00783B1F"/>
    <w:rsid w:val="0078420D"/>
    <w:rsid w:val="00785692"/>
    <w:rsid w:val="00786564"/>
    <w:rsid w:val="0078673B"/>
    <w:rsid w:val="00790CD6"/>
    <w:rsid w:val="00790F1F"/>
    <w:rsid w:val="00791C16"/>
    <w:rsid w:val="007924E2"/>
    <w:rsid w:val="00792618"/>
    <w:rsid w:val="00793317"/>
    <w:rsid w:val="0079563B"/>
    <w:rsid w:val="007966BE"/>
    <w:rsid w:val="00796E49"/>
    <w:rsid w:val="007A06BD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61B8"/>
    <w:rsid w:val="007B7A4B"/>
    <w:rsid w:val="007C103F"/>
    <w:rsid w:val="007C1DFB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1F1"/>
    <w:rsid w:val="007E1248"/>
    <w:rsid w:val="007E13DE"/>
    <w:rsid w:val="007E1CDC"/>
    <w:rsid w:val="007E4230"/>
    <w:rsid w:val="007E441E"/>
    <w:rsid w:val="007F0A54"/>
    <w:rsid w:val="007F1BF1"/>
    <w:rsid w:val="007F2883"/>
    <w:rsid w:val="007F35A0"/>
    <w:rsid w:val="007F4566"/>
    <w:rsid w:val="007F4660"/>
    <w:rsid w:val="007F6C19"/>
    <w:rsid w:val="007F7158"/>
    <w:rsid w:val="007F79C2"/>
    <w:rsid w:val="007F7FF4"/>
    <w:rsid w:val="008000B6"/>
    <w:rsid w:val="00800D2A"/>
    <w:rsid w:val="00800F78"/>
    <w:rsid w:val="0080206B"/>
    <w:rsid w:val="008029D8"/>
    <w:rsid w:val="00802B01"/>
    <w:rsid w:val="008035AC"/>
    <w:rsid w:val="00803740"/>
    <w:rsid w:val="008072F7"/>
    <w:rsid w:val="008074BF"/>
    <w:rsid w:val="00810198"/>
    <w:rsid w:val="00810626"/>
    <w:rsid w:val="00811596"/>
    <w:rsid w:val="008116A2"/>
    <w:rsid w:val="00811A15"/>
    <w:rsid w:val="00812A55"/>
    <w:rsid w:val="00812FC2"/>
    <w:rsid w:val="0081315F"/>
    <w:rsid w:val="008144DA"/>
    <w:rsid w:val="00814848"/>
    <w:rsid w:val="00814B50"/>
    <w:rsid w:val="00815445"/>
    <w:rsid w:val="00816572"/>
    <w:rsid w:val="00816926"/>
    <w:rsid w:val="008171AA"/>
    <w:rsid w:val="008175EA"/>
    <w:rsid w:val="0082052B"/>
    <w:rsid w:val="00820F6B"/>
    <w:rsid w:val="008218B3"/>
    <w:rsid w:val="00821ACB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40DF"/>
    <w:rsid w:val="00835B4F"/>
    <w:rsid w:val="00836944"/>
    <w:rsid w:val="0083752D"/>
    <w:rsid w:val="00841E9B"/>
    <w:rsid w:val="008438AD"/>
    <w:rsid w:val="008454DC"/>
    <w:rsid w:val="008456C3"/>
    <w:rsid w:val="00845A60"/>
    <w:rsid w:val="0084715D"/>
    <w:rsid w:val="00850402"/>
    <w:rsid w:val="00850B09"/>
    <w:rsid w:val="00853697"/>
    <w:rsid w:val="0085678E"/>
    <w:rsid w:val="00856A1F"/>
    <w:rsid w:val="00857EBD"/>
    <w:rsid w:val="00861A00"/>
    <w:rsid w:val="0086204A"/>
    <w:rsid w:val="0086266C"/>
    <w:rsid w:val="00867949"/>
    <w:rsid w:val="008709AA"/>
    <w:rsid w:val="00872093"/>
    <w:rsid w:val="00873A74"/>
    <w:rsid w:val="00873D44"/>
    <w:rsid w:val="008741A0"/>
    <w:rsid w:val="008746AA"/>
    <w:rsid w:val="008749DC"/>
    <w:rsid w:val="00875730"/>
    <w:rsid w:val="0087639E"/>
    <w:rsid w:val="008778CA"/>
    <w:rsid w:val="00877B60"/>
    <w:rsid w:val="00880BC7"/>
    <w:rsid w:val="00880F74"/>
    <w:rsid w:val="00880FA6"/>
    <w:rsid w:val="00884AE9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33CF"/>
    <w:rsid w:val="008A4F53"/>
    <w:rsid w:val="008A5FC9"/>
    <w:rsid w:val="008A7E4A"/>
    <w:rsid w:val="008A7F57"/>
    <w:rsid w:val="008B1721"/>
    <w:rsid w:val="008B4CDC"/>
    <w:rsid w:val="008B5F2B"/>
    <w:rsid w:val="008C2953"/>
    <w:rsid w:val="008C39B9"/>
    <w:rsid w:val="008C3A55"/>
    <w:rsid w:val="008C40DC"/>
    <w:rsid w:val="008C4C6E"/>
    <w:rsid w:val="008C6F81"/>
    <w:rsid w:val="008C7BC1"/>
    <w:rsid w:val="008D0018"/>
    <w:rsid w:val="008D15B3"/>
    <w:rsid w:val="008D22BA"/>
    <w:rsid w:val="008D3C1A"/>
    <w:rsid w:val="008D58F4"/>
    <w:rsid w:val="008D6EB3"/>
    <w:rsid w:val="008D71EC"/>
    <w:rsid w:val="008D74E4"/>
    <w:rsid w:val="008D7B73"/>
    <w:rsid w:val="008E0F97"/>
    <w:rsid w:val="008E257E"/>
    <w:rsid w:val="008E627E"/>
    <w:rsid w:val="008E6D81"/>
    <w:rsid w:val="008E6E5E"/>
    <w:rsid w:val="008E71A8"/>
    <w:rsid w:val="008E7F16"/>
    <w:rsid w:val="008F1279"/>
    <w:rsid w:val="008F2A16"/>
    <w:rsid w:val="008F54CA"/>
    <w:rsid w:val="008F61F2"/>
    <w:rsid w:val="008F68EF"/>
    <w:rsid w:val="009000CA"/>
    <w:rsid w:val="00900EBC"/>
    <w:rsid w:val="00901E49"/>
    <w:rsid w:val="00902058"/>
    <w:rsid w:val="00903AF6"/>
    <w:rsid w:val="00904CAB"/>
    <w:rsid w:val="00905B78"/>
    <w:rsid w:val="0090620D"/>
    <w:rsid w:val="009067A1"/>
    <w:rsid w:val="0090690C"/>
    <w:rsid w:val="009124A7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30F22"/>
    <w:rsid w:val="00931FE8"/>
    <w:rsid w:val="009332B0"/>
    <w:rsid w:val="009335B0"/>
    <w:rsid w:val="009350AA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276"/>
    <w:rsid w:val="00943DA9"/>
    <w:rsid w:val="00945A86"/>
    <w:rsid w:val="00950FFC"/>
    <w:rsid w:val="009510E7"/>
    <w:rsid w:val="00951893"/>
    <w:rsid w:val="009566C8"/>
    <w:rsid w:val="009600B7"/>
    <w:rsid w:val="009610DA"/>
    <w:rsid w:val="009613AC"/>
    <w:rsid w:val="00961C88"/>
    <w:rsid w:val="00964396"/>
    <w:rsid w:val="0096621C"/>
    <w:rsid w:val="00966450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80EB0"/>
    <w:rsid w:val="00980EEF"/>
    <w:rsid w:val="009814BF"/>
    <w:rsid w:val="00982960"/>
    <w:rsid w:val="0098391A"/>
    <w:rsid w:val="00986874"/>
    <w:rsid w:val="009873D5"/>
    <w:rsid w:val="00991FFD"/>
    <w:rsid w:val="0099310F"/>
    <w:rsid w:val="0099627D"/>
    <w:rsid w:val="00997285"/>
    <w:rsid w:val="009A13C7"/>
    <w:rsid w:val="009A1CBC"/>
    <w:rsid w:val="009A3650"/>
    <w:rsid w:val="009A3C41"/>
    <w:rsid w:val="009A4256"/>
    <w:rsid w:val="009A6431"/>
    <w:rsid w:val="009B081A"/>
    <w:rsid w:val="009B16EA"/>
    <w:rsid w:val="009B18C4"/>
    <w:rsid w:val="009B3117"/>
    <w:rsid w:val="009B3C34"/>
    <w:rsid w:val="009B4A9E"/>
    <w:rsid w:val="009B4F9F"/>
    <w:rsid w:val="009B55CD"/>
    <w:rsid w:val="009B6C93"/>
    <w:rsid w:val="009B7099"/>
    <w:rsid w:val="009B7B6C"/>
    <w:rsid w:val="009C088F"/>
    <w:rsid w:val="009C113C"/>
    <w:rsid w:val="009C16DB"/>
    <w:rsid w:val="009C1FA8"/>
    <w:rsid w:val="009C308F"/>
    <w:rsid w:val="009C5848"/>
    <w:rsid w:val="009C59DF"/>
    <w:rsid w:val="009C6F79"/>
    <w:rsid w:val="009D23B0"/>
    <w:rsid w:val="009D5ABB"/>
    <w:rsid w:val="009D6FA9"/>
    <w:rsid w:val="009D7F41"/>
    <w:rsid w:val="009E0267"/>
    <w:rsid w:val="009E15FE"/>
    <w:rsid w:val="009E1B77"/>
    <w:rsid w:val="009E2503"/>
    <w:rsid w:val="009E283D"/>
    <w:rsid w:val="009E47D3"/>
    <w:rsid w:val="009F066B"/>
    <w:rsid w:val="009F1597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4083"/>
    <w:rsid w:val="00A16020"/>
    <w:rsid w:val="00A1683B"/>
    <w:rsid w:val="00A16877"/>
    <w:rsid w:val="00A16B5F"/>
    <w:rsid w:val="00A16DDA"/>
    <w:rsid w:val="00A23D07"/>
    <w:rsid w:val="00A23D85"/>
    <w:rsid w:val="00A245F3"/>
    <w:rsid w:val="00A24E89"/>
    <w:rsid w:val="00A270DD"/>
    <w:rsid w:val="00A278F7"/>
    <w:rsid w:val="00A27A7B"/>
    <w:rsid w:val="00A27F50"/>
    <w:rsid w:val="00A3082F"/>
    <w:rsid w:val="00A30896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39D"/>
    <w:rsid w:val="00A50D37"/>
    <w:rsid w:val="00A51119"/>
    <w:rsid w:val="00A527F8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577D"/>
    <w:rsid w:val="00A659F5"/>
    <w:rsid w:val="00A66189"/>
    <w:rsid w:val="00A667D9"/>
    <w:rsid w:val="00A67A31"/>
    <w:rsid w:val="00A67D6D"/>
    <w:rsid w:val="00A67EDD"/>
    <w:rsid w:val="00A70111"/>
    <w:rsid w:val="00A70414"/>
    <w:rsid w:val="00A704E5"/>
    <w:rsid w:val="00A705F1"/>
    <w:rsid w:val="00A71947"/>
    <w:rsid w:val="00A76AAB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DBB"/>
    <w:rsid w:val="00A90C72"/>
    <w:rsid w:val="00A91F87"/>
    <w:rsid w:val="00A93357"/>
    <w:rsid w:val="00A94552"/>
    <w:rsid w:val="00A948B3"/>
    <w:rsid w:val="00A955E9"/>
    <w:rsid w:val="00A95CC6"/>
    <w:rsid w:val="00A975D0"/>
    <w:rsid w:val="00A97BE3"/>
    <w:rsid w:val="00A97F07"/>
    <w:rsid w:val="00AA0019"/>
    <w:rsid w:val="00AA1847"/>
    <w:rsid w:val="00AA2C8A"/>
    <w:rsid w:val="00AA4ABC"/>
    <w:rsid w:val="00AA57F8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31C2"/>
    <w:rsid w:val="00AC4FE1"/>
    <w:rsid w:val="00AC507D"/>
    <w:rsid w:val="00AC703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4DAF"/>
    <w:rsid w:val="00AE6142"/>
    <w:rsid w:val="00AE6F61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DC7"/>
    <w:rsid w:val="00B2290B"/>
    <w:rsid w:val="00B2483F"/>
    <w:rsid w:val="00B25D45"/>
    <w:rsid w:val="00B27725"/>
    <w:rsid w:val="00B27ED2"/>
    <w:rsid w:val="00B32DE4"/>
    <w:rsid w:val="00B347A7"/>
    <w:rsid w:val="00B35B13"/>
    <w:rsid w:val="00B35E12"/>
    <w:rsid w:val="00B360DC"/>
    <w:rsid w:val="00B369EB"/>
    <w:rsid w:val="00B37DEC"/>
    <w:rsid w:val="00B37E07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01D"/>
    <w:rsid w:val="00B549C0"/>
    <w:rsid w:val="00B569B8"/>
    <w:rsid w:val="00B60208"/>
    <w:rsid w:val="00B618AE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518"/>
    <w:rsid w:val="00B8076D"/>
    <w:rsid w:val="00B81F2D"/>
    <w:rsid w:val="00B854A4"/>
    <w:rsid w:val="00B87482"/>
    <w:rsid w:val="00B877ED"/>
    <w:rsid w:val="00B87992"/>
    <w:rsid w:val="00B90449"/>
    <w:rsid w:val="00B91048"/>
    <w:rsid w:val="00B91DAD"/>
    <w:rsid w:val="00B93B7F"/>
    <w:rsid w:val="00B950B3"/>
    <w:rsid w:val="00B96EA6"/>
    <w:rsid w:val="00B9712B"/>
    <w:rsid w:val="00BA0E7B"/>
    <w:rsid w:val="00BA2903"/>
    <w:rsid w:val="00BA2A49"/>
    <w:rsid w:val="00BA56A4"/>
    <w:rsid w:val="00BA6E31"/>
    <w:rsid w:val="00BA7507"/>
    <w:rsid w:val="00BA77FD"/>
    <w:rsid w:val="00BB3077"/>
    <w:rsid w:val="00BB3269"/>
    <w:rsid w:val="00BB3379"/>
    <w:rsid w:val="00BB46FC"/>
    <w:rsid w:val="00BB518E"/>
    <w:rsid w:val="00BB5AD1"/>
    <w:rsid w:val="00BB5B2D"/>
    <w:rsid w:val="00BB6A8D"/>
    <w:rsid w:val="00BB6D85"/>
    <w:rsid w:val="00BB7089"/>
    <w:rsid w:val="00BC15BE"/>
    <w:rsid w:val="00BC2367"/>
    <w:rsid w:val="00BC274C"/>
    <w:rsid w:val="00BC4DB4"/>
    <w:rsid w:val="00BC5244"/>
    <w:rsid w:val="00BC5EF3"/>
    <w:rsid w:val="00BC69D9"/>
    <w:rsid w:val="00BC6BE3"/>
    <w:rsid w:val="00BC7547"/>
    <w:rsid w:val="00BD14FA"/>
    <w:rsid w:val="00BD2155"/>
    <w:rsid w:val="00BD4301"/>
    <w:rsid w:val="00BD7334"/>
    <w:rsid w:val="00BD7E14"/>
    <w:rsid w:val="00BD7F26"/>
    <w:rsid w:val="00BE0BBD"/>
    <w:rsid w:val="00BE1185"/>
    <w:rsid w:val="00BE2A89"/>
    <w:rsid w:val="00BE2D70"/>
    <w:rsid w:val="00BE537C"/>
    <w:rsid w:val="00BE58BB"/>
    <w:rsid w:val="00BE5DF7"/>
    <w:rsid w:val="00BE7A0B"/>
    <w:rsid w:val="00BF08E6"/>
    <w:rsid w:val="00BF11DD"/>
    <w:rsid w:val="00BF20B9"/>
    <w:rsid w:val="00BF2C4C"/>
    <w:rsid w:val="00BF2D4E"/>
    <w:rsid w:val="00BF352F"/>
    <w:rsid w:val="00BF41C2"/>
    <w:rsid w:val="00BF6B3B"/>
    <w:rsid w:val="00BF700B"/>
    <w:rsid w:val="00BF7A47"/>
    <w:rsid w:val="00BF7FCC"/>
    <w:rsid w:val="00C01517"/>
    <w:rsid w:val="00C01EE2"/>
    <w:rsid w:val="00C028DD"/>
    <w:rsid w:val="00C039ED"/>
    <w:rsid w:val="00C04F0C"/>
    <w:rsid w:val="00C05BB2"/>
    <w:rsid w:val="00C066E3"/>
    <w:rsid w:val="00C07D2E"/>
    <w:rsid w:val="00C10D1F"/>
    <w:rsid w:val="00C11A9B"/>
    <w:rsid w:val="00C123A5"/>
    <w:rsid w:val="00C14BAB"/>
    <w:rsid w:val="00C14F64"/>
    <w:rsid w:val="00C16313"/>
    <w:rsid w:val="00C20127"/>
    <w:rsid w:val="00C20314"/>
    <w:rsid w:val="00C217B7"/>
    <w:rsid w:val="00C23E48"/>
    <w:rsid w:val="00C24598"/>
    <w:rsid w:val="00C25A3B"/>
    <w:rsid w:val="00C31181"/>
    <w:rsid w:val="00C3213C"/>
    <w:rsid w:val="00C322D6"/>
    <w:rsid w:val="00C33445"/>
    <w:rsid w:val="00C3433F"/>
    <w:rsid w:val="00C35D78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A24"/>
    <w:rsid w:val="00C532D6"/>
    <w:rsid w:val="00C53D42"/>
    <w:rsid w:val="00C55C35"/>
    <w:rsid w:val="00C572AE"/>
    <w:rsid w:val="00C57B61"/>
    <w:rsid w:val="00C60050"/>
    <w:rsid w:val="00C619DD"/>
    <w:rsid w:val="00C621BA"/>
    <w:rsid w:val="00C639C6"/>
    <w:rsid w:val="00C646DA"/>
    <w:rsid w:val="00C6570D"/>
    <w:rsid w:val="00C65BFB"/>
    <w:rsid w:val="00C729FA"/>
    <w:rsid w:val="00C75F8A"/>
    <w:rsid w:val="00C76309"/>
    <w:rsid w:val="00C77B29"/>
    <w:rsid w:val="00C77E5E"/>
    <w:rsid w:val="00C77FE8"/>
    <w:rsid w:val="00C821D8"/>
    <w:rsid w:val="00C822B9"/>
    <w:rsid w:val="00C83D85"/>
    <w:rsid w:val="00C855F9"/>
    <w:rsid w:val="00C86C42"/>
    <w:rsid w:val="00C87140"/>
    <w:rsid w:val="00C87854"/>
    <w:rsid w:val="00C90929"/>
    <w:rsid w:val="00C93550"/>
    <w:rsid w:val="00C936A0"/>
    <w:rsid w:val="00C94DB6"/>
    <w:rsid w:val="00C95119"/>
    <w:rsid w:val="00C95405"/>
    <w:rsid w:val="00C96491"/>
    <w:rsid w:val="00CA001D"/>
    <w:rsid w:val="00CA002D"/>
    <w:rsid w:val="00CA02B7"/>
    <w:rsid w:val="00CA077A"/>
    <w:rsid w:val="00CA0CFB"/>
    <w:rsid w:val="00CA10B5"/>
    <w:rsid w:val="00CA1357"/>
    <w:rsid w:val="00CA1733"/>
    <w:rsid w:val="00CA2249"/>
    <w:rsid w:val="00CA5706"/>
    <w:rsid w:val="00CA783D"/>
    <w:rsid w:val="00CB1D6D"/>
    <w:rsid w:val="00CB20A8"/>
    <w:rsid w:val="00CB3D4B"/>
    <w:rsid w:val="00CB5750"/>
    <w:rsid w:val="00CB5EA6"/>
    <w:rsid w:val="00CB6A6C"/>
    <w:rsid w:val="00CB6CCB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752A"/>
    <w:rsid w:val="00CE14C4"/>
    <w:rsid w:val="00CE14EE"/>
    <w:rsid w:val="00CE1709"/>
    <w:rsid w:val="00CE1790"/>
    <w:rsid w:val="00CE190E"/>
    <w:rsid w:val="00CE3074"/>
    <w:rsid w:val="00CE3DDD"/>
    <w:rsid w:val="00CE4490"/>
    <w:rsid w:val="00CE4B6E"/>
    <w:rsid w:val="00CE4C43"/>
    <w:rsid w:val="00CE5768"/>
    <w:rsid w:val="00CE6360"/>
    <w:rsid w:val="00CE74E8"/>
    <w:rsid w:val="00CE7B89"/>
    <w:rsid w:val="00CF0758"/>
    <w:rsid w:val="00CF0B17"/>
    <w:rsid w:val="00CF1CB1"/>
    <w:rsid w:val="00CF1D75"/>
    <w:rsid w:val="00CF2DA9"/>
    <w:rsid w:val="00CF43E4"/>
    <w:rsid w:val="00CF508F"/>
    <w:rsid w:val="00CF5CA6"/>
    <w:rsid w:val="00CF5D7F"/>
    <w:rsid w:val="00CF6C7D"/>
    <w:rsid w:val="00CF6D52"/>
    <w:rsid w:val="00CF6E59"/>
    <w:rsid w:val="00CF7F57"/>
    <w:rsid w:val="00D00931"/>
    <w:rsid w:val="00D01EC7"/>
    <w:rsid w:val="00D0298C"/>
    <w:rsid w:val="00D03DA2"/>
    <w:rsid w:val="00D04740"/>
    <w:rsid w:val="00D04AAB"/>
    <w:rsid w:val="00D04F61"/>
    <w:rsid w:val="00D05A4F"/>
    <w:rsid w:val="00D0723A"/>
    <w:rsid w:val="00D10FD7"/>
    <w:rsid w:val="00D11E31"/>
    <w:rsid w:val="00D1291D"/>
    <w:rsid w:val="00D13468"/>
    <w:rsid w:val="00D13875"/>
    <w:rsid w:val="00D14451"/>
    <w:rsid w:val="00D15150"/>
    <w:rsid w:val="00D154AF"/>
    <w:rsid w:val="00D1674F"/>
    <w:rsid w:val="00D16D6A"/>
    <w:rsid w:val="00D20DB1"/>
    <w:rsid w:val="00D23BB7"/>
    <w:rsid w:val="00D24328"/>
    <w:rsid w:val="00D30394"/>
    <w:rsid w:val="00D30B8D"/>
    <w:rsid w:val="00D3146E"/>
    <w:rsid w:val="00D3244D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46E6D"/>
    <w:rsid w:val="00D50262"/>
    <w:rsid w:val="00D51246"/>
    <w:rsid w:val="00D53D8D"/>
    <w:rsid w:val="00D54C29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0B3"/>
    <w:rsid w:val="00D8620A"/>
    <w:rsid w:val="00D8670A"/>
    <w:rsid w:val="00D9085C"/>
    <w:rsid w:val="00D90E5B"/>
    <w:rsid w:val="00D92C54"/>
    <w:rsid w:val="00D94B19"/>
    <w:rsid w:val="00D966AF"/>
    <w:rsid w:val="00D97BED"/>
    <w:rsid w:val="00DA1137"/>
    <w:rsid w:val="00DA3C38"/>
    <w:rsid w:val="00DA3C77"/>
    <w:rsid w:val="00DA6C98"/>
    <w:rsid w:val="00DA6DE3"/>
    <w:rsid w:val="00DB0F41"/>
    <w:rsid w:val="00DB37AF"/>
    <w:rsid w:val="00DB38FB"/>
    <w:rsid w:val="00DB3F4A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54F6"/>
    <w:rsid w:val="00DC62B7"/>
    <w:rsid w:val="00DC6364"/>
    <w:rsid w:val="00DD0572"/>
    <w:rsid w:val="00DD1BBF"/>
    <w:rsid w:val="00DD1DFD"/>
    <w:rsid w:val="00DD2DC3"/>
    <w:rsid w:val="00DD46A7"/>
    <w:rsid w:val="00DD52A6"/>
    <w:rsid w:val="00DD668B"/>
    <w:rsid w:val="00DD6C23"/>
    <w:rsid w:val="00DD6E6F"/>
    <w:rsid w:val="00DD7554"/>
    <w:rsid w:val="00DE238C"/>
    <w:rsid w:val="00DE2FF2"/>
    <w:rsid w:val="00DE3A8D"/>
    <w:rsid w:val="00DE3EA2"/>
    <w:rsid w:val="00DE4931"/>
    <w:rsid w:val="00DE5A47"/>
    <w:rsid w:val="00DE5A63"/>
    <w:rsid w:val="00DE626E"/>
    <w:rsid w:val="00DE68B9"/>
    <w:rsid w:val="00DE7A4A"/>
    <w:rsid w:val="00DE7E51"/>
    <w:rsid w:val="00DF061A"/>
    <w:rsid w:val="00DF12C5"/>
    <w:rsid w:val="00DF44D3"/>
    <w:rsid w:val="00DF5EBD"/>
    <w:rsid w:val="00E007E8"/>
    <w:rsid w:val="00E0294B"/>
    <w:rsid w:val="00E02C8D"/>
    <w:rsid w:val="00E0424F"/>
    <w:rsid w:val="00E063DA"/>
    <w:rsid w:val="00E06668"/>
    <w:rsid w:val="00E06FEC"/>
    <w:rsid w:val="00E12594"/>
    <w:rsid w:val="00E12ABC"/>
    <w:rsid w:val="00E15223"/>
    <w:rsid w:val="00E16ED4"/>
    <w:rsid w:val="00E21396"/>
    <w:rsid w:val="00E21B05"/>
    <w:rsid w:val="00E2298B"/>
    <w:rsid w:val="00E230AC"/>
    <w:rsid w:val="00E24038"/>
    <w:rsid w:val="00E25DB5"/>
    <w:rsid w:val="00E30395"/>
    <w:rsid w:val="00E3183E"/>
    <w:rsid w:val="00E33244"/>
    <w:rsid w:val="00E337A8"/>
    <w:rsid w:val="00E33882"/>
    <w:rsid w:val="00E357E3"/>
    <w:rsid w:val="00E3581A"/>
    <w:rsid w:val="00E361A4"/>
    <w:rsid w:val="00E4238C"/>
    <w:rsid w:val="00E430BB"/>
    <w:rsid w:val="00E44401"/>
    <w:rsid w:val="00E44BA2"/>
    <w:rsid w:val="00E46747"/>
    <w:rsid w:val="00E50470"/>
    <w:rsid w:val="00E50C86"/>
    <w:rsid w:val="00E55011"/>
    <w:rsid w:val="00E56F7F"/>
    <w:rsid w:val="00E574B8"/>
    <w:rsid w:val="00E60C7F"/>
    <w:rsid w:val="00E611BD"/>
    <w:rsid w:val="00E62573"/>
    <w:rsid w:val="00E652FC"/>
    <w:rsid w:val="00E671BB"/>
    <w:rsid w:val="00E70116"/>
    <w:rsid w:val="00E720F9"/>
    <w:rsid w:val="00E72AA1"/>
    <w:rsid w:val="00E735AF"/>
    <w:rsid w:val="00E73F0B"/>
    <w:rsid w:val="00E76574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238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2AA0"/>
    <w:rsid w:val="00ED3003"/>
    <w:rsid w:val="00ED49BA"/>
    <w:rsid w:val="00ED5242"/>
    <w:rsid w:val="00ED5642"/>
    <w:rsid w:val="00ED625F"/>
    <w:rsid w:val="00ED7B15"/>
    <w:rsid w:val="00EE0FF8"/>
    <w:rsid w:val="00EE1EAF"/>
    <w:rsid w:val="00EE2906"/>
    <w:rsid w:val="00EE4FA0"/>
    <w:rsid w:val="00EE5025"/>
    <w:rsid w:val="00EE59C3"/>
    <w:rsid w:val="00EE5E49"/>
    <w:rsid w:val="00EE7182"/>
    <w:rsid w:val="00EF1FB2"/>
    <w:rsid w:val="00EF2060"/>
    <w:rsid w:val="00EF2FE0"/>
    <w:rsid w:val="00EF393D"/>
    <w:rsid w:val="00EF3DA4"/>
    <w:rsid w:val="00EF4BEB"/>
    <w:rsid w:val="00EF4DA9"/>
    <w:rsid w:val="00EF5EC1"/>
    <w:rsid w:val="00EF62BD"/>
    <w:rsid w:val="00EF6F44"/>
    <w:rsid w:val="00EF70EF"/>
    <w:rsid w:val="00EF7F44"/>
    <w:rsid w:val="00F004B5"/>
    <w:rsid w:val="00F0063E"/>
    <w:rsid w:val="00F01A58"/>
    <w:rsid w:val="00F03089"/>
    <w:rsid w:val="00F03ED9"/>
    <w:rsid w:val="00F04532"/>
    <w:rsid w:val="00F05F45"/>
    <w:rsid w:val="00F06271"/>
    <w:rsid w:val="00F06FB2"/>
    <w:rsid w:val="00F079C1"/>
    <w:rsid w:val="00F07C77"/>
    <w:rsid w:val="00F1313A"/>
    <w:rsid w:val="00F14C1C"/>
    <w:rsid w:val="00F1601D"/>
    <w:rsid w:val="00F164F6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433"/>
    <w:rsid w:val="00F27862"/>
    <w:rsid w:val="00F27E7F"/>
    <w:rsid w:val="00F30FE8"/>
    <w:rsid w:val="00F3442E"/>
    <w:rsid w:val="00F360E8"/>
    <w:rsid w:val="00F362D0"/>
    <w:rsid w:val="00F376FD"/>
    <w:rsid w:val="00F4061F"/>
    <w:rsid w:val="00F42510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2E42"/>
    <w:rsid w:val="00F7344B"/>
    <w:rsid w:val="00F7375B"/>
    <w:rsid w:val="00F738FC"/>
    <w:rsid w:val="00F73919"/>
    <w:rsid w:val="00F740A1"/>
    <w:rsid w:val="00F80E4E"/>
    <w:rsid w:val="00F8103B"/>
    <w:rsid w:val="00F8203F"/>
    <w:rsid w:val="00F82AEE"/>
    <w:rsid w:val="00F83F53"/>
    <w:rsid w:val="00F8458D"/>
    <w:rsid w:val="00F85693"/>
    <w:rsid w:val="00F90CAD"/>
    <w:rsid w:val="00F91137"/>
    <w:rsid w:val="00F91AF5"/>
    <w:rsid w:val="00F93502"/>
    <w:rsid w:val="00F9353E"/>
    <w:rsid w:val="00F9384B"/>
    <w:rsid w:val="00F958E3"/>
    <w:rsid w:val="00F95A86"/>
    <w:rsid w:val="00F95E5B"/>
    <w:rsid w:val="00F962A7"/>
    <w:rsid w:val="00F9748C"/>
    <w:rsid w:val="00F97E85"/>
    <w:rsid w:val="00FA0FEC"/>
    <w:rsid w:val="00FA19ED"/>
    <w:rsid w:val="00FA23E5"/>
    <w:rsid w:val="00FA4DD0"/>
    <w:rsid w:val="00FA500A"/>
    <w:rsid w:val="00FA504C"/>
    <w:rsid w:val="00FA5A05"/>
    <w:rsid w:val="00FA614B"/>
    <w:rsid w:val="00FA68AF"/>
    <w:rsid w:val="00FA7AAC"/>
    <w:rsid w:val="00FB0B40"/>
    <w:rsid w:val="00FB225B"/>
    <w:rsid w:val="00FB3908"/>
    <w:rsid w:val="00FB695D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81"/>
    <w:rsid w:val="00FC5D9B"/>
    <w:rsid w:val="00FC5E76"/>
    <w:rsid w:val="00FD022F"/>
    <w:rsid w:val="00FD029D"/>
    <w:rsid w:val="00FD0FBF"/>
    <w:rsid w:val="00FD16C3"/>
    <w:rsid w:val="00FD17CF"/>
    <w:rsid w:val="00FD1F2D"/>
    <w:rsid w:val="00FD2FB8"/>
    <w:rsid w:val="00FD45CD"/>
    <w:rsid w:val="00FD5D14"/>
    <w:rsid w:val="00FD7C10"/>
    <w:rsid w:val="00FE0165"/>
    <w:rsid w:val="00FE02D6"/>
    <w:rsid w:val="00FE153A"/>
    <w:rsid w:val="00FE168B"/>
    <w:rsid w:val="00FE25BC"/>
    <w:rsid w:val="00FE2818"/>
    <w:rsid w:val="00FE379E"/>
    <w:rsid w:val="00FE4CEC"/>
    <w:rsid w:val="00FE4E94"/>
    <w:rsid w:val="00FE56BD"/>
    <w:rsid w:val="00FE6C74"/>
    <w:rsid w:val="00FE7776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8A99958-DE87-457A-8051-D5C94D1C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qFormat="1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qFormat/>
    <w:rsid w:val="00E92847"/>
    <w:pPr>
      <w:keepNext/>
      <w:pageBreakBefore/>
      <w:numPr>
        <w:numId w:val="33"/>
      </w:numPr>
      <w:tabs>
        <w:tab w:val="left" w:pos="426"/>
        <w:tab w:val="left" w:pos="709"/>
      </w:tabs>
      <w:spacing w:before="120" w:after="120" w:line="240" w:lineRule="auto"/>
      <w:jc w:val="left"/>
      <w:outlineLvl w:val="0"/>
    </w:pPr>
    <w:rPr>
      <w:rFonts w:cs="Arial"/>
      <w:b/>
      <w:bCs/>
      <w:kern w:val="32"/>
      <w:lang w:val="en-US"/>
    </w:rPr>
  </w:style>
  <w:style w:type="paragraph" w:styleId="2">
    <w:name w:val="heading 2"/>
    <w:basedOn w:val="a1"/>
    <w:next w:val="a1"/>
    <w:qFormat/>
    <w:rsid w:val="00FE153A"/>
    <w:pPr>
      <w:keepNext/>
      <w:numPr>
        <w:ilvl w:val="1"/>
        <w:numId w:val="33"/>
      </w:numPr>
      <w:spacing w:before="240" w:after="60"/>
      <w:ind w:hanging="225"/>
      <w:outlineLvl w:val="1"/>
    </w:pPr>
    <w:rPr>
      <w:rFonts w:cs="Arial"/>
      <w:b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qFormat/>
    <w:rsid w:val="00F73919"/>
    <w:pPr>
      <w:contextualSpacing/>
    </w:pPr>
  </w:style>
  <w:style w:type="paragraph" w:styleId="ae">
    <w:name w:val="TOC Heading"/>
    <w:basedOn w:val="1"/>
    <w:next w:val="a1"/>
    <w:qFormat/>
    <w:rsid w:val="00593129"/>
    <w:pPr>
      <w:keepLines/>
      <w:spacing w:before="480" w:after="0" w:line="276" w:lineRule="auto"/>
      <w:outlineLvl w:val="9"/>
    </w:pPr>
    <w:rPr>
      <w:rFonts w:eastAsia="Times New Roman" w:cs="Times New Roman"/>
      <w:color w:val="365F91"/>
      <w:kern w:val="0"/>
      <w:lang w:eastAsia="en-US"/>
    </w:rPr>
  </w:style>
  <w:style w:type="paragraph" w:styleId="10">
    <w:name w:val="toc 1"/>
    <w:basedOn w:val="a1"/>
    <w:next w:val="a1"/>
    <w:autoRedefine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rsid w:val="00593129"/>
    <w:rPr>
      <w:color w:val="0000FF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5"/>
      </w:numPr>
    </w:pPr>
  </w:style>
  <w:style w:type="character" w:customStyle="1" w:styleId="af0">
    <w:name w:val="Основной моноширинный"/>
    <w:rsid w:val="009E0267"/>
    <w:rPr>
      <w:rFonts w:ascii="Consolas" w:hAnsi="Consolas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32"/>
      </w:numPr>
    </w:pPr>
  </w:style>
  <w:style w:type="character" w:styleId="af2">
    <w:name w:val="annotation reference"/>
    <w:rsid w:val="00BD4301"/>
    <w:rPr>
      <w:sz w:val="16"/>
      <w:szCs w:val="16"/>
    </w:rPr>
  </w:style>
  <w:style w:type="paragraph" w:styleId="af3">
    <w:name w:val="annotation text"/>
    <w:basedOn w:val="a1"/>
    <w:link w:val="af4"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link w:val="af3"/>
    <w:rsid w:val="00BD4301"/>
    <w:rPr>
      <w:rFonts w:ascii="Cambria" w:eastAsia="Arial Unicode MS" w:hAnsi="Cambria"/>
    </w:rPr>
  </w:style>
  <w:style w:type="paragraph" w:styleId="af5">
    <w:name w:val="annotation subject"/>
    <w:basedOn w:val="af3"/>
    <w:next w:val="af3"/>
    <w:link w:val="af6"/>
    <w:rsid w:val="00BD4301"/>
    <w:rPr>
      <w:b/>
      <w:bCs/>
    </w:rPr>
  </w:style>
  <w:style w:type="character" w:customStyle="1" w:styleId="af6">
    <w:name w:val="Тема примечания Знак"/>
    <w:link w:val="af5"/>
    <w:rsid w:val="00BD4301"/>
    <w:rPr>
      <w:rFonts w:ascii="Cambria" w:eastAsia="Arial Unicode MS" w:hAnsi="Cambria"/>
      <w:b/>
      <w:bCs/>
    </w:rPr>
  </w:style>
  <w:style w:type="paragraph" w:styleId="af7">
    <w:name w:val="table of figures"/>
    <w:basedOn w:val="a1"/>
    <w:next w:val="a1"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repo_github\doc\howto\02_lessons\pic\06_sdb_cat_edit.png" TargetMode="External"/><Relationship Id="rId13" Type="http://schemas.openxmlformats.org/officeDocument/2006/relationships/image" Target="file:///D:\repo_github\doc\howto\02_lessons\pic\06_ports_in_out.png" TargetMode="External"/><Relationship Id="rId18" Type="http://schemas.openxmlformats.org/officeDocument/2006/relationships/image" Target="file:///D:\repo_github\doc\howto\02_lessons\pic\06_signals_edit_script.png" TargetMode="External"/><Relationship Id="rId26" Type="http://schemas.openxmlformats.org/officeDocument/2006/relationships/image" Target="file:///D:\repo_github\doc\howto\02_lessons\pic\06_prop_bool.png" TargetMode="External"/><Relationship Id="rId3" Type="http://schemas.openxmlformats.org/officeDocument/2006/relationships/settings" Target="settings.xml"/><Relationship Id="rId21" Type="http://schemas.openxmlformats.org/officeDocument/2006/relationships/image" Target="file:///D:\repo_github\doc\howto\02_lessons\pic\01_Add.png" TargetMode="External"/><Relationship Id="rId7" Type="http://schemas.openxmlformats.org/officeDocument/2006/relationships/image" Target="file:///D:\repo_github\doc\howto\02_lessons\pic\06_save_as.png" TargetMode="External"/><Relationship Id="rId12" Type="http://schemas.openxmlformats.org/officeDocument/2006/relationships/image" Target="file:///D:\repo_github\doc\howto\02_lessons\pic\06_port_in.png" TargetMode="External"/><Relationship Id="rId17" Type="http://schemas.openxmlformats.org/officeDocument/2006/relationships/image" Target="file:///D:\repo_github\doc\howto\02_lessons\pic\06_signals_edit.png" TargetMode="External"/><Relationship Id="rId25" Type="http://schemas.openxmlformats.org/officeDocument/2006/relationships/image" Target="file:///D:\repo_github\doc\howto\02_lessons\pic\06_logic_blocks.png" TargetMode="External"/><Relationship Id="rId2" Type="http://schemas.openxmlformats.org/officeDocument/2006/relationships/styles" Target="styles.xml"/><Relationship Id="rId16" Type="http://schemas.openxmlformats.org/officeDocument/2006/relationships/image" Target="file:///D:\repo_github\doc\howto\02_lessons\pic\06_buz_prepare.png" TargetMode="External"/><Relationship Id="rId20" Type="http://schemas.openxmlformats.org/officeDocument/2006/relationships/image" Target="file:///D:\repo_github\doc\howto\02_lessons\pic\06_buz_add_graphic.png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file:///D:\repo_github\doc\howto\02_lessons\pic\06_palitra_submodels.png" TargetMode="External"/><Relationship Id="rId24" Type="http://schemas.openxmlformats.org/officeDocument/2006/relationships/image" Target="file:///D:\repo_github\doc\howto\02_lessons\pic\06_buz_algo.png" TargetMode="External"/><Relationship Id="rId5" Type="http://schemas.openxmlformats.org/officeDocument/2006/relationships/footnotes" Target="footnotes.xml"/><Relationship Id="rId15" Type="http://schemas.openxmlformats.org/officeDocument/2006/relationships/image" Target="file:///D:\repo_github\doc\howto\02_lessons\pic\06_palitra_note.png" TargetMode="External"/><Relationship Id="rId23" Type="http://schemas.openxmlformats.org/officeDocument/2006/relationships/image" Target="file:///D:\repo_github\doc\howto\02_lessons\pic\06_change_block_edit.png" TargetMode="External"/><Relationship Id="rId28" Type="http://schemas.openxmlformats.org/officeDocument/2006/relationships/image" Target="file:///D:\repo_github\doc\howto\02_lessons\pic\06_scheme_check.png" TargetMode="External"/><Relationship Id="rId10" Type="http://schemas.openxmlformats.org/officeDocument/2006/relationships/image" Target="file:///D:\repo_github\doc\howto\02_lessons\pic\06_new_submodel.png" TargetMode="External"/><Relationship Id="rId19" Type="http://schemas.openxmlformats.org/officeDocument/2006/relationships/image" Target="file:///D:\repo_github\doc\howto\02_lessons\pic\06_apply.png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file:///D:\repo_github\doc\howto\02_lessons\pic\06_sdb_new_signals.png" TargetMode="External"/><Relationship Id="rId14" Type="http://schemas.openxmlformats.org/officeDocument/2006/relationships/image" Target="file:///D:\repo_github\doc\howto\02_lessons\pic\06_buz_5_ports.png" TargetMode="External"/><Relationship Id="rId22" Type="http://schemas.openxmlformats.org/officeDocument/2006/relationships/image" Target="file:///D:\repo_github\doc\howto\02_lessons\pic\06_change_block.png" TargetMode="External"/><Relationship Id="rId27" Type="http://schemas.openxmlformats.org/officeDocument/2006/relationships/image" Target="file:///D:\repo_github\doc\howto\02_lessons\pic\06_prop_limit_integrator.pn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2788</Words>
  <Characters>15895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LMDP</Company>
  <LinksUpToDate>false</LinksUpToDate>
  <CharactersWithSpaces>18646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sam</cp:lastModifiedBy>
  <cp:revision>2</cp:revision>
  <cp:lastPrinted>2016-03-10T10:21:00Z</cp:lastPrinted>
  <dcterms:created xsi:type="dcterms:W3CDTF">2016-03-10T13:57:00Z</dcterms:created>
  <dcterms:modified xsi:type="dcterms:W3CDTF">2016-03-10T13:57:00Z</dcterms:modified>
</cp:coreProperties>
</file>