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4C4D6ED7">
            <wp:extent cx="3283200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2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D154AF" w:rsidRDefault="002235D3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0B3A4ECC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УЧЕБНЫЕ ЗАДАНИЯ</w:t>
      </w:r>
    </w:p>
    <w:p w14:paraId="56ED9E35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ПО РАБОТЕ С ПРОГРАММНЫМ ОБЕСПЕЧЕНИЕМ</w:t>
      </w:r>
    </w:p>
    <w:p w14:paraId="74DB36A2" w14:textId="77777777" w:rsidR="00F47236" w:rsidRPr="00D154AF" w:rsidRDefault="00F47236" w:rsidP="00E934F0">
      <w:pPr>
        <w:ind w:firstLine="0"/>
        <w:jc w:val="center"/>
        <w:rPr>
          <w:b/>
          <w:noProof/>
        </w:rPr>
      </w:pPr>
      <w:r w:rsidRPr="00D154AF">
        <w:rPr>
          <w:b/>
          <w:noProof/>
        </w:rPr>
        <w:t>«Среда динамического моделирования технических систем «SimInTech»</w:t>
      </w:r>
    </w:p>
    <w:p w14:paraId="18CBEDD3" w14:textId="2AA30D50" w:rsidR="0029532C" w:rsidRPr="00D154AF" w:rsidRDefault="00F47236" w:rsidP="0029532C">
      <w:pPr>
        <w:ind w:firstLine="0"/>
        <w:jc w:val="center"/>
        <w:rPr>
          <w:noProof/>
        </w:rPr>
      </w:pPr>
      <w:r w:rsidRPr="00D154AF">
        <w:rPr>
          <w:noProof/>
        </w:rPr>
        <w:t xml:space="preserve">на примере создания простейшей </w:t>
      </w:r>
      <w:r w:rsidR="0029532C" w:rsidRPr="00D154AF">
        <w:rPr>
          <w:noProof/>
        </w:rPr>
        <w:t>комплексной модели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11864C9A" w14:textId="77777777" w:rsidR="00F47236" w:rsidRPr="00D154AF" w:rsidRDefault="00F47236" w:rsidP="00E934F0">
      <w:pPr>
        <w:rPr>
          <w:noProof/>
        </w:rPr>
      </w:pPr>
    </w:p>
    <w:p w14:paraId="68355F4C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Pr="00D154AF" w:rsidRDefault="00F47236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01E8563E" w:rsidR="00F47236" w:rsidRPr="00D154AF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41A182A5" w14:textId="4D5A5CF0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lastRenderedPageBreak/>
        <w:t>Вв</w:t>
      </w:r>
      <w:r w:rsidR="00F47236" w:rsidRPr="00D154AF">
        <w:rPr>
          <w:noProof/>
          <w:lang w:val="ru-RU"/>
        </w:rPr>
        <w:t>едение</w:t>
      </w:r>
      <w:r w:rsidRPr="00D154AF">
        <w:rPr>
          <w:noProof/>
          <w:lang w:val="ru-RU"/>
        </w:rPr>
        <w:t>. К</w:t>
      </w:r>
      <w:r w:rsidR="00F47236" w:rsidRPr="00D154AF">
        <w:rPr>
          <w:noProof/>
          <w:lang w:val="ru-RU"/>
        </w:rPr>
        <w:t>онцепция создания комплексной модели объекта</w:t>
      </w:r>
      <w:bookmarkEnd w:id="0"/>
      <w:r w:rsidR="006B2C22" w:rsidRPr="00D154AF">
        <w:rPr>
          <w:noProof/>
          <w:lang w:val="ru-RU"/>
        </w:rPr>
        <w:t xml:space="preserve"> в среде SimInTech</w:t>
      </w:r>
    </w:p>
    <w:p w14:paraId="6C1DCC48" w14:textId="3E04058E" w:rsidR="00F47236" w:rsidRPr="00D154AF" w:rsidRDefault="00F47236" w:rsidP="00B64591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17F7C" w:rsidRPr="00D154AF">
        <w:rPr>
          <w:noProof/>
        </w:rPr>
        <w:t xml:space="preserve">является </w:t>
      </w:r>
      <w:r w:rsidRPr="00D154AF">
        <w:rPr>
          <w:noProof/>
        </w:rPr>
        <w:t xml:space="preserve">гибким и мощным </w:t>
      </w:r>
      <w:r w:rsidR="001E280A" w:rsidRPr="00D154AF">
        <w:rPr>
          <w:noProof/>
        </w:rPr>
        <w:t>средством</w:t>
      </w:r>
      <w:r w:rsidR="006B2C22" w:rsidRPr="00D154AF">
        <w:rPr>
          <w:noProof/>
        </w:rPr>
        <w:t xml:space="preserve"> для</w:t>
      </w:r>
      <w:r w:rsidR="001E280A" w:rsidRPr="00D154AF">
        <w:rPr>
          <w:noProof/>
        </w:rPr>
        <w:t xml:space="preserve"> разработки </w:t>
      </w:r>
      <w:r w:rsidRPr="00D154AF">
        <w:rPr>
          <w:noProof/>
        </w:rPr>
        <w:t xml:space="preserve">сложных </w:t>
      </w:r>
      <w:r w:rsidR="005300EF" w:rsidRPr="00D154AF">
        <w:rPr>
          <w:noProof/>
        </w:rPr>
        <w:t xml:space="preserve">(другое название – комплексных) </w:t>
      </w:r>
      <w:r w:rsidR="001E280A" w:rsidRPr="00D154AF">
        <w:rPr>
          <w:noProof/>
        </w:rPr>
        <w:t>расчетных</w:t>
      </w:r>
      <w:r w:rsidRPr="00D154AF">
        <w:rPr>
          <w:noProof/>
        </w:rPr>
        <w:t xml:space="preserve"> моделей. </w:t>
      </w:r>
      <w:r w:rsidR="001E280A" w:rsidRPr="00D154AF">
        <w:rPr>
          <w:noProof/>
        </w:rPr>
        <w:t xml:space="preserve">Создание </w:t>
      </w:r>
      <w:r w:rsidR="00335DB7" w:rsidRPr="00D154AF">
        <w:rPr>
          <w:noProof/>
        </w:rPr>
        <w:t>таких моделей</w:t>
      </w:r>
      <w:r w:rsidRPr="00D154AF">
        <w:rPr>
          <w:noProof/>
        </w:rPr>
        <w:t xml:space="preserve"> требует </w:t>
      </w:r>
      <w:r w:rsidR="001E280A" w:rsidRPr="00D154AF">
        <w:rPr>
          <w:noProof/>
        </w:rPr>
        <w:t>особого подхода</w:t>
      </w:r>
      <w:r w:rsidR="005300EF" w:rsidRPr="00D154AF">
        <w:rPr>
          <w:noProof/>
        </w:rPr>
        <w:t xml:space="preserve"> и</w:t>
      </w:r>
      <w:r w:rsidR="001E280A" w:rsidRPr="00D154AF">
        <w:rPr>
          <w:noProof/>
        </w:rPr>
        <w:t xml:space="preserve"> использовани</w:t>
      </w:r>
      <w:r w:rsidR="005300EF" w:rsidRPr="00D154AF">
        <w:rPr>
          <w:noProof/>
        </w:rPr>
        <w:t>я</w:t>
      </w:r>
      <w:r w:rsidR="001E280A" w:rsidRPr="00D154AF">
        <w:rPr>
          <w:noProof/>
        </w:rPr>
        <w:t xml:space="preserve"> </w:t>
      </w:r>
      <w:r w:rsidRPr="00D154AF">
        <w:rPr>
          <w:noProof/>
        </w:rPr>
        <w:t xml:space="preserve">специального инструмента для подготовки модели, </w:t>
      </w:r>
      <w:r w:rsidR="001E280A" w:rsidRPr="00D154AF">
        <w:rPr>
          <w:noProof/>
        </w:rPr>
        <w:t>при сохранении</w:t>
      </w:r>
      <w:r w:rsidRPr="00D154AF">
        <w:rPr>
          <w:noProof/>
        </w:rPr>
        <w:t xml:space="preserve"> возможност</w:t>
      </w:r>
      <w:r w:rsidR="001E280A" w:rsidRPr="00D154AF">
        <w:rPr>
          <w:noProof/>
        </w:rPr>
        <w:t>и</w:t>
      </w:r>
      <w:r w:rsidRPr="00D154AF">
        <w:rPr>
          <w:noProof/>
        </w:rPr>
        <w:t xml:space="preserve"> ее разделения на более простые части для удобств коллективной работы, и создания из них единой комплексной модели.</w:t>
      </w:r>
      <w:r w:rsidR="001E280A" w:rsidRPr="00D154AF">
        <w:rPr>
          <w:noProof/>
        </w:rPr>
        <w:t xml:space="preserve"> </w:t>
      </w:r>
      <w:r w:rsidR="005300EF" w:rsidRPr="00D154AF">
        <w:rPr>
          <w:noProof/>
        </w:rPr>
        <w:t>В комплексной</w:t>
      </w:r>
      <w:r w:rsidR="001E280A" w:rsidRPr="00D154AF">
        <w:rPr>
          <w:noProof/>
        </w:rPr>
        <w:t xml:space="preserve"> модели могут быть объединены расчеты различных физических процессов, в том числе рассчитыв</w:t>
      </w:r>
      <w:r w:rsidR="005300EF" w:rsidRPr="00D154AF">
        <w:rPr>
          <w:noProof/>
        </w:rPr>
        <w:t>аемые различными расчетными</w:t>
      </w:r>
      <w:r w:rsidR="001E280A" w:rsidRPr="00D154AF">
        <w:rPr>
          <w:noProof/>
        </w:rPr>
        <w:t xml:space="preserve"> кодами</w:t>
      </w:r>
      <w:r w:rsidR="005300EF" w:rsidRPr="00D154AF">
        <w:rPr>
          <w:noProof/>
        </w:rPr>
        <w:t xml:space="preserve"> (теплогидравлическими, электрическими и др.)</w:t>
      </w:r>
      <w:r w:rsidR="001E280A" w:rsidRPr="00D154AF">
        <w:rPr>
          <w:noProof/>
        </w:rPr>
        <w:t>.</w:t>
      </w:r>
    </w:p>
    <w:p w14:paraId="4E32C5EA" w14:textId="7AD08751" w:rsidR="00F47236" w:rsidRPr="00D154AF" w:rsidRDefault="001E280A" w:rsidP="00E934F0">
      <w:pPr>
        <w:rPr>
          <w:noProof/>
        </w:rPr>
      </w:pPr>
      <w:r w:rsidRPr="00D154AF">
        <w:rPr>
          <w:noProof/>
        </w:rPr>
        <w:t>Одной из основных</w:t>
      </w:r>
      <w:r w:rsidR="00F47236" w:rsidRPr="00D154AF">
        <w:rPr>
          <w:noProof/>
        </w:rPr>
        <w:t xml:space="preserve"> особенност</w:t>
      </w:r>
      <w:r w:rsidRPr="00D154AF">
        <w:rPr>
          <w:noProof/>
        </w:rPr>
        <w:t>ей</w:t>
      </w:r>
      <w:r w:rsidR="00F47236" w:rsidRPr="00D154AF">
        <w:rPr>
          <w:noProof/>
        </w:rPr>
        <w:t xml:space="preserve"> использования SimInTech для комплексных моделей является идеология использования «</w:t>
      </w:r>
      <w:r w:rsidR="00F47236" w:rsidRPr="00D154AF">
        <w:rPr>
          <w:b/>
          <w:noProof/>
        </w:rPr>
        <w:t>Базы данных сигналов</w:t>
      </w:r>
      <w:r w:rsidR="00F47236" w:rsidRPr="00D154AF">
        <w:rPr>
          <w:noProof/>
        </w:rPr>
        <w:t xml:space="preserve">» </w:t>
      </w:r>
      <w:r w:rsidR="005300EF" w:rsidRPr="00D154AF">
        <w:rPr>
          <w:noProof/>
        </w:rPr>
        <w:t>-</w:t>
      </w:r>
      <w:r w:rsidR="00F47236" w:rsidRPr="00D154AF">
        <w:rPr>
          <w:noProof/>
        </w:rPr>
        <w:t xml:space="preserve"> структурированного списка переменных, обеспечивающих </w:t>
      </w:r>
      <w:r w:rsidRPr="00D154AF">
        <w:rPr>
          <w:noProof/>
        </w:rPr>
        <w:t>обмен расчетными значениями между</w:t>
      </w:r>
      <w:r w:rsidR="00F47236" w:rsidRPr="00D154AF">
        <w:rPr>
          <w:noProof/>
        </w:rPr>
        <w:t xml:space="preserve"> расчетны</w:t>
      </w:r>
      <w:r w:rsidRPr="00D154AF">
        <w:rPr>
          <w:noProof/>
        </w:rPr>
        <w:t>ми</w:t>
      </w:r>
      <w:r w:rsidR="00F47236" w:rsidRPr="00D154AF">
        <w:rPr>
          <w:noProof/>
        </w:rPr>
        <w:t xml:space="preserve"> схем</w:t>
      </w:r>
      <w:r w:rsidRPr="00D154AF">
        <w:rPr>
          <w:noProof/>
        </w:rPr>
        <w:t>ами</w:t>
      </w:r>
      <w:r w:rsidR="00F47236" w:rsidRPr="00D154AF">
        <w:rPr>
          <w:noProof/>
        </w:rPr>
        <w:t xml:space="preserve"> в един</w:t>
      </w:r>
      <w:r w:rsidRPr="00D154AF">
        <w:rPr>
          <w:noProof/>
        </w:rPr>
        <w:t xml:space="preserve">ой </w:t>
      </w:r>
      <w:r w:rsidR="00F47236" w:rsidRPr="00D154AF">
        <w:rPr>
          <w:noProof/>
        </w:rPr>
        <w:t>модел</w:t>
      </w:r>
      <w:r w:rsidRPr="00D154AF">
        <w:rPr>
          <w:noProof/>
        </w:rPr>
        <w:t>и</w:t>
      </w:r>
      <w:r w:rsidR="00F47236" w:rsidRPr="00D154AF">
        <w:rPr>
          <w:noProof/>
        </w:rPr>
        <w:t>.</w:t>
      </w:r>
      <w:r w:rsidR="0079563B" w:rsidRPr="00D154AF">
        <w:rPr>
          <w:noProof/>
        </w:rPr>
        <w:t xml:space="preserve"> </w:t>
      </w:r>
    </w:p>
    <w:p w14:paraId="0CDF813F" w14:textId="77777777" w:rsidR="00F47236" w:rsidRPr="00D154AF" w:rsidRDefault="00F47236" w:rsidP="00FC0979">
      <w:pPr>
        <w:rPr>
          <w:noProof/>
        </w:rPr>
      </w:pPr>
      <w:r w:rsidRPr="00D154AF">
        <w:rPr>
          <w:b/>
          <w:bCs/>
          <w:noProof/>
        </w:rPr>
        <w:t>База данных сигналов</w:t>
      </w:r>
      <w:r w:rsidRPr="00D154AF">
        <w:rPr>
          <w:noProof/>
        </w:rPr>
        <w:t xml:space="preserve"> SimInTech является объектной и обеспечивает пользователю удобное решение следующих задач:</w:t>
      </w:r>
    </w:p>
    <w:p w14:paraId="756DFC31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Объединение нескольких расчетных схем в единую модель;</w:t>
      </w:r>
    </w:p>
    <w:p w14:paraId="1770C762" w14:textId="0300EB19" w:rsidR="00F47236" w:rsidRPr="00D154AF" w:rsidRDefault="005300EF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Обеспечение возможности в</w:t>
      </w:r>
      <w:r w:rsidR="00F47236" w:rsidRPr="00D154AF">
        <w:rPr>
          <w:noProof/>
        </w:rPr>
        <w:t>екторн</w:t>
      </w:r>
      <w:r w:rsidRPr="00D154AF">
        <w:rPr>
          <w:noProof/>
        </w:rPr>
        <w:t>ой</w:t>
      </w:r>
      <w:r w:rsidR="00F47236" w:rsidRPr="00D154AF">
        <w:rPr>
          <w:noProof/>
        </w:rPr>
        <w:t xml:space="preserve"> обработк</w:t>
      </w:r>
      <w:r w:rsidRPr="00D154AF">
        <w:rPr>
          <w:noProof/>
        </w:rPr>
        <w:t>и</w:t>
      </w:r>
      <w:r w:rsidR="00F47236" w:rsidRPr="00D154AF">
        <w:rPr>
          <w:noProof/>
        </w:rPr>
        <w:t xml:space="preserve"> сигналов для типовых алг</w:t>
      </w:r>
      <w:r w:rsidRPr="00D154AF">
        <w:rPr>
          <w:noProof/>
        </w:rPr>
        <w:t>оритмов управления</w:t>
      </w:r>
      <w:r w:rsidR="00F47236" w:rsidRPr="00D154AF">
        <w:rPr>
          <w:noProof/>
        </w:rPr>
        <w:t>;</w:t>
      </w:r>
    </w:p>
    <w:p w14:paraId="5C9DBD83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Объектно-ориентированное проектирование модели технических систем;</w:t>
      </w:r>
    </w:p>
    <w:p w14:paraId="2A7C2C4C" w14:textId="77777777" w:rsidR="00F47236" w:rsidRPr="00D154AF" w:rsidRDefault="00F47236" w:rsidP="00442A4D">
      <w:pPr>
        <w:pStyle w:val="ad"/>
        <w:numPr>
          <w:ilvl w:val="0"/>
          <w:numId w:val="32"/>
        </w:numPr>
        <w:rPr>
          <w:noProof/>
        </w:rPr>
      </w:pPr>
      <w:r w:rsidRPr="00D154AF">
        <w:rPr>
          <w:noProof/>
        </w:rPr>
        <w:t>Автоматизацию создания и обработки переменных в комплексных моделях.</w:t>
      </w:r>
    </w:p>
    <w:p w14:paraId="78BC340D" w14:textId="6A3FB601" w:rsidR="00F47236" w:rsidRPr="00D154AF" w:rsidRDefault="00F47236" w:rsidP="00E934F0">
      <w:pPr>
        <w:rPr>
          <w:noProof/>
        </w:rPr>
      </w:pPr>
      <w:r w:rsidRPr="00D154AF">
        <w:rPr>
          <w:noProof/>
        </w:rPr>
        <w:t>Общий вид концепции применения базы данных сигналов для комплексного моделирования представлен н</w:t>
      </w:r>
      <w:r w:rsidR="005300EF" w:rsidRPr="00D154AF">
        <w:rPr>
          <w:noProof/>
        </w:rPr>
        <w:t>а р</w:t>
      </w:r>
      <w:r w:rsidR="001D6D96" w:rsidRPr="00D154AF">
        <w:rPr>
          <w:noProof/>
        </w:rPr>
        <w:t>исунке</w:t>
      </w:r>
      <w:r w:rsidRPr="00D154AF">
        <w:rPr>
          <w:noProof/>
        </w:rPr>
        <w:t>:</w:t>
      </w:r>
    </w:p>
    <w:p w14:paraId="6725CBC2" w14:textId="3FEE5321" w:rsidR="00F47236" w:rsidRPr="00D154AF" w:rsidRDefault="00B4232D" w:rsidP="00831D7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4F7E365" wp14:editId="51A1FA15">
            <wp:extent cx="8849960" cy="4829849"/>
            <wp:effectExtent l="0" t="0" r="8890" b="8890"/>
            <wp:docPr id="9" name="0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_01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731" w14:textId="2FCA4056" w:rsidR="00F47236" w:rsidRPr="00D154AF" w:rsidRDefault="00F47236" w:rsidP="00FC0979">
      <w:pPr>
        <w:pStyle w:val="a5"/>
        <w:rPr>
          <w:noProof/>
        </w:rPr>
      </w:pPr>
      <w:r w:rsidRPr="00D154AF">
        <w:rPr>
          <w:noProof/>
        </w:rPr>
        <w:t xml:space="preserve">Рисунок </w:t>
      </w:r>
      <w:r w:rsidR="00D66E0E" w:rsidRPr="00D154AF">
        <w:rPr>
          <w:noProof/>
        </w:rPr>
        <w:t>В.1</w:t>
      </w:r>
      <w:r w:rsidRPr="00D154AF">
        <w:rPr>
          <w:noProof/>
        </w:rPr>
        <w:t xml:space="preserve">. Концепция базы данных </w:t>
      </w:r>
      <w:r w:rsidR="00D66E0E" w:rsidRPr="00D154AF">
        <w:rPr>
          <w:noProof/>
        </w:rPr>
        <w:t xml:space="preserve">сигналов </w:t>
      </w:r>
      <w:r w:rsidR="005D2F38" w:rsidRPr="00D154AF">
        <w:rPr>
          <w:noProof/>
        </w:rPr>
        <w:t xml:space="preserve">и комплексной модели в </w:t>
      </w:r>
      <w:r w:rsidRPr="00D154AF">
        <w:rPr>
          <w:noProof/>
        </w:rPr>
        <w:t>SimInTech</w:t>
      </w:r>
    </w:p>
    <w:p w14:paraId="1C4CBBCD" w14:textId="5FA51412" w:rsidR="00F47236" w:rsidRPr="00D154AF" w:rsidRDefault="00F47236" w:rsidP="00FC0979">
      <w:pPr>
        <w:rPr>
          <w:noProof/>
        </w:rPr>
      </w:pPr>
      <w:r w:rsidRPr="00D154AF">
        <w:rPr>
          <w:noProof/>
        </w:rPr>
        <w:t xml:space="preserve">При создании модели с использованием базы данных сигналов возможно разделение сложной комплексной модели на произвольное количество более простых расчетных схем и отладка каждой схемы, сначала автономно, потом в </w:t>
      </w:r>
      <w:r w:rsidR="005300EF" w:rsidRPr="00D154AF">
        <w:rPr>
          <w:noProof/>
        </w:rPr>
        <w:t xml:space="preserve">составе </w:t>
      </w:r>
      <w:r w:rsidRPr="00D154AF">
        <w:rPr>
          <w:noProof/>
        </w:rPr>
        <w:t>комплексной модели.</w:t>
      </w:r>
    </w:p>
    <w:p w14:paraId="510CB818" w14:textId="682F188B" w:rsidR="00F47236" w:rsidRPr="00D154AF" w:rsidRDefault="00F47236" w:rsidP="00FC0979">
      <w:pPr>
        <w:rPr>
          <w:noProof/>
        </w:rPr>
      </w:pPr>
      <w:r w:rsidRPr="00D154AF">
        <w:rPr>
          <w:noProof/>
        </w:rPr>
        <w:lastRenderedPageBreak/>
        <w:t>Использование базы данных сигналов позволяет подключать сторонние расчетные коды для моделирования специализированных физических процессов.</w:t>
      </w:r>
      <w:r w:rsidR="005300EF" w:rsidRPr="00D154AF">
        <w:rPr>
          <w:noProof/>
        </w:rPr>
        <w:t xml:space="preserve"> </w:t>
      </w:r>
      <w:r w:rsidRPr="00D154AF">
        <w:rPr>
          <w:noProof/>
        </w:rPr>
        <w:t xml:space="preserve">База данных сигналов обеспечивает </w:t>
      </w:r>
      <w:r w:rsidR="005300EF" w:rsidRPr="00D154AF">
        <w:rPr>
          <w:noProof/>
        </w:rPr>
        <w:t xml:space="preserve">также </w:t>
      </w:r>
      <w:r w:rsidRPr="00D154AF">
        <w:rPr>
          <w:noProof/>
        </w:rPr>
        <w:t>подключение реальной аппаратуры управления к модели, для тестирования аппаратуры управления на математической модели объекта.</w:t>
      </w:r>
    </w:p>
    <w:p w14:paraId="6FFF4430" w14:textId="77777777" w:rsidR="00F47236" w:rsidRPr="00D154AF" w:rsidRDefault="00F47236" w:rsidP="00E934F0">
      <w:pPr>
        <w:rPr>
          <w:noProof/>
        </w:rPr>
      </w:pPr>
      <w:r w:rsidRPr="00D154AF">
        <w:rPr>
          <w:noProof/>
        </w:rPr>
        <w:t>В следующих 10 упражнениях на простейшей модели будет показан пример создания комплексной модели с использованием механизма базы дан</w:t>
      </w:r>
      <w:r w:rsidR="0079563B" w:rsidRPr="00D154AF">
        <w:rPr>
          <w:noProof/>
        </w:rPr>
        <w:t>н</w:t>
      </w:r>
      <w:r w:rsidRPr="00D154AF">
        <w:rPr>
          <w:noProof/>
        </w:rPr>
        <w:t xml:space="preserve">ых сигналов. </w:t>
      </w:r>
    </w:p>
    <w:p w14:paraId="2EE7CC9D" w14:textId="262AD5A9" w:rsidR="00F47236" w:rsidRPr="00D154AF" w:rsidRDefault="00F47236" w:rsidP="00E934F0">
      <w:pPr>
        <w:rPr>
          <w:noProof/>
        </w:rPr>
      </w:pPr>
      <w:r w:rsidRPr="00D154AF">
        <w:rPr>
          <w:noProof/>
        </w:rPr>
        <w:t>Для создания простых моделей возможности базы данных сигналов могут показаться лишними</w:t>
      </w:r>
      <w:r w:rsidR="005300EF" w:rsidRPr="00D154AF">
        <w:rPr>
          <w:noProof/>
        </w:rPr>
        <w:t xml:space="preserve"> и обременительными, однако для</w:t>
      </w:r>
      <w:r w:rsidR="0079563B" w:rsidRPr="00D154AF">
        <w:rPr>
          <w:noProof/>
        </w:rPr>
        <w:t xml:space="preserve"> комплексных моделей </w:t>
      </w:r>
      <w:r w:rsidR="005300EF" w:rsidRPr="00D154AF">
        <w:rPr>
          <w:noProof/>
        </w:rPr>
        <w:t>(</w:t>
      </w:r>
      <w:r w:rsidR="0079563B" w:rsidRPr="00D154AF">
        <w:rPr>
          <w:noProof/>
        </w:rPr>
        <w:t>например,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комплексная математическая модель динамики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ЯЭУ)</w:t>
      </w:r>
      <w:r w:rsidR="0079563B" w:rsidRPr="00D154AF">
        <w:rPr>
          <w:noProof/>
        </w:rPr>
        <w:t>, использование</w:t>
      </w:r>
      <w:r w:rsidRPr="00D154AF">
        <w:rPr>
          <w:noProof/>
        </w:rPr>
        <w:t xml:space="preserve"> предложенного подхода дает огромное преимущество перед </w:t>
      </w:r>
      <w:r w:rsidR="0079563B" w:rsidRPr="00D154AF">
        <w:rPr>
          <w:noProof/>
        </w:rPr>
        <w:t>конкурентными</w:t>
      </w:r>
      <w:r w:rsidRPr="00D154AF">
        <w:rPr>
          <w:noProof/>
        </w:rPr>
        <w:t xml:space="preserve"> моделирующими программными продуктами.</w:t>
      </w:r>
    </w:p>
    <w:p w14:paraId="0DA18186" w14:textId="77777777" w:rsidR="006B2C22" w:rsidRPr="00D154AF" w:rsidRDefault="006B2C22" w:rsidP="00E92847">
      <w:pPr>
        <w:pStyle w:val="2"/>
        <w:numPr>
          <w:ilvl w:val="0"/>
          <w:numId w:val="0"/>
        </w:numPr>
        <w:ind w:firstLine="567"/>
        <w:rPr>
          <w:noProof/>
        </w:rPr>
      </w:pPr>
      <w:r w:rsidRPr="00D154AF">
        <w:rPr>
          <w:noProof/>
        </w:rPr>
        <w:t>Первый запуск среды</w:t>
      </w:r>
      <w:r w:rsidR="00737819" w:rsidRPr="00D154AF">
        <w:rPr>
          <w:noProof/>
        </w:rPr>
        <w:t xml:space="preserve"> SimInTech</w:t>
      </w:r>
    </w:p>
    <w:p w14:paraId="07F2A708" w14:textId="54F07CF7" w:rsidR="006B2C22" w:rsidRPr="00D154AF" w:rsidRDefault="004F0C93" w:rsidP="00E934F0">
      <w:pPr>
        <w:rPr>
          <w:noProof/>
        </w:rPr>
      </w:pPr>
      <w:r w:rsidRPr="00D154AF">
        <w:rPr>
          <w:noProof/>
        </w:rPr>
        <w:t>Перед тем</w:t>
      </w:r>
      <w:r w:rsidR="006B2C22" w:rsidRPr="00D154AF">
        <w:rPr>
          <w:noProof/>
        </w:rPr>
        <w:t xml:space="preserve">, </w:t>
      </w:r>
      <w:r w:rsidRPr="00D154AF">
        <w:rPr>
          <w:noProof/>
        </w:rPr>
        <w:t>как</w:t>
      </w:r>
      <w:r w:rsidR="006B2C22" w:rsidRPr="00D154AF">
        <w:rPr>
          <w:noProof/>
        </w:rPr>
        <w:t xml:space="preserve"> приступать к выполнению </w:t>
      </w:r>
      <w:r w:rsidRPr="00D154AF">
        <w:rPr>
          <w:noProof/>
        </w:rPr>
        <w:t xml:space="preserve">вводного курса, состоящего из </w:t>
      </w:r>
      <w:r w:rsidR="006B2C22" w:rsidRPr="00D154AF">
        <w:rPr>
          <w:noProof/>
        </w:rPr>
        <w:t xml:space="preserve">10 </w:t>
      </w:r>
      <w:r w:rsidRPr="00D154AF">
        <w:rPr>
          <w:noProof/>
        </w:rPr>
        <w:t xml:space="preserve">пошаговых </w:t>
      </w:r>
      <w:r w:rsidR="00D90E5B" w:rsidRPr="00D154AF">
        <w:rPr>
          <w:noProof/>
        </w:rPr>
        <w:t>упражнений, рассмотрим</w:t>
      </w:r>
      <w:r w:rsidR="00737819" w:rsidRPr="00D154AF">
        <w:rPr>
          <w:noProof/>
        </w:rPr>
        <w:t xml:space="preserve"> саму среду динамического моделирования SimInTech</w:t>
      </w:r>
      <w:r w:rsidR="005300EF" w:rsidRPr="00D154AF">
        <w:rPr>
          <w:noProof/>
        </w:rPr>
        <w:t xml:space="preserve">. Порядок установки и регистрации описан в </w:t>
      </w:r>
      <w:r w:rsidR="005D3F3D" w:rsidRPr="00D154AF">
        <w:rPr>
          <w:noProof/>
        </w:rPr>
        <w:t>«</w:t>
      </w:r>
      <w:r w:rsidR="005300EF" w:rsidRPr="00D154AF">
        <w:rPr>
          <w:noProof/>
        </w:rPr>
        <w:t>Инструкции по установке и регистрации ПО SimInTech</w:t>
      </w:r>
      <w:r w:rsidR="005D3F3D" w:rsidRPr="00D154AF">
        <w:rPr>
          <w:noProof/>
        </w:rPr>
        <w:t>» (доступна для скачивания на сайте www.simintech.ru)</w:t>
      </w:r>
      <w:r w:rsidR="005300EF" w:rsidRPr="00D154AF">
        <w:rPr>
          <w:noProof/>
        </w:rPr>
        <w:t>.</w:t>
      </w:r>
    </w:p>
    <w:p w14:paraId="02FE9DF9" w14:textId="08966E04" w:rsidR="00737819" w:rsidRPr="00D154AF" w:rsidRDefault="00737819" w:rsidP="00E934F0">
      <w:pPr>
        <w:rPr>
          <w:noProof/>
        </w:rPr>
      </w:pPr>
      <w:r w:rsidRPr="00D154AF">
        <w:rPr>
          <w:noProof/>
        </w:rPr>
        <w:t xml:space="preserve">Запуск среды SimInTech </w:t>
      </w:r>
      <w:r w:rsidR="00B2290B" w:rsidRPr="00D154AF">
        <w:rPr>
          <w:noProof/>
        </w:rPr>
        <w:t>осуществляется одним из двух</w:t>
      </w:r>
      <w:r w:rsidR="00D90E5B" w:rsidRPr="00D154AF">
        <w:rPr>
          <w:noProof/>
        </w:rPr>
        <w:t xml:space="preserve"> способов</w:t>
      </w:r>
      <w:r w:rsidRPr="00D154AF">
        <w:rPr>
          <w:noProof/>
        </w:rPr>
        <w:t>:</w:t>
      </w:r>
    </w:p>
    <w:p w14:paraId="7CFF188B" w14:textId="0BD6136C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С помощью ярлыка, появляющегося на рабочем столе п</w:t>
      </w:r>
      <w:r w:rsidR="005300EF" w:rsidRPr="00D154AF">
        <w:rPr>
          <w:noProof/>
        </w:rPr>
        <w:t>осле</w:t>
      </w:r>
      <w:r w:rsidRPr="00D154AF">
        <w:rPr>
          <w:noProof/>
        </w:rPr>
        <w:t xml:space="preserve"> установк</w:t>
      </w:r>
      <w:r w:rsidR="005300EF" w:rsidRPr="00D154AF">
        <w:rPr>
          <w:noProof/>
        </w:rPr>
        <w:t>и</w:t>
      </w:r>
      <w:r w:rsidRPr="00D154AF">
        <w:rPr>
          <w:noProof/>
        </w:rPr>
        <w:t xml:space="preserve"> </w:t>
      </w:r>
      <w:r w:rsidR="005300EF" w:rsidRPr="00D154AF">
        <w:rPr>
          <w:noProof/>
        </w:rPr>
        <w:t>SimInTech</w:t>
      </w:r>
      <w:r w:rsidRPr="00D154AF">
        <w:rPr>
          <w:noProof/>
        </w:rPr>
        <w:t>;</w:t>
      </w:r>
    </w:p>
    <w:p w14:paraId="615D8A74" w14:textId="77777777" w:rsidR="00737819" w:rsidRPr="00D154AF" w:rsidRDefault="00737819" w:rsidP="00737819">
      <w:pPr>
        <w:pStyle w:val="ad"/>
        <w:numPr>
          <w:ilvl w:val="0"/>
          <w:numId w:val="1"/>
        </w:numPr>
        <w:rPr>
          <w:noProof/>
        </w:rPr>
      </w:pPr>
      <w:r w:rsidRPr="00D154AF">
        <w:rPr>
          <w:noProof/>
        </w:rPr>
        <w:t>В зависимости от версии операционной системы (применительно к ОС Windows):</w:t>
      </w:r>
    </w:p>
    <w:p w14:paraId="5C955B95" w14:textId="3A6095C9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 xml:space="preserve">Windows </w:t>
      </w:r>
      <w:r w:rsidR="00B2290B" w:rsidRPr="00D154AF">
        <w:rPr>
          <w:noProof/>
        </w:rPr>
        <w:t xml:space="preserve">XP, </w:t>
      </w:r>
      <w:r w:rsidRPr="00D154AF">
        <w:rPr>
          <w:noProof/>
        </w:rPr>
        <w:t>7</w:t>
      </w:r>
      <w:r w:rsidR="00B2290B" w:rsidRPr="00D154AF">
        <w:rPr>
          <w:noProof/>
        </w:rPr>
        <w:t>, 10</w:t>
      </w:r>
      <w:r w:rsidRPr="00D154AF">
        <w:rPr>
          <w:noProof/>
        </w:rPr>
        <w:t xml:space="preserve"> – с помощью стартового меню «</w:t>
      </w:r>
      <w:r w:rsidRPr="00D154AF">
        <w:rPr>
          <w:b/>
          <w:noProof/>
        </w:rPr>
        <w:t>Пуск</w:t>
      </w:r>
      <w:r w:rsidRPr="00D154AF">
        <w:rPr>
          <w:noProof/>
        </w:rPr>
        <w:t>»;</w:t>
      </w:r>
    </w:p>
    <w:p w14:paraId="68E73BFE" w14:textId="5BDAB014" w:rsidR="00737819" w:rsidRPr="00D154AF" w:rsidRDefault="00737819" w:rsidP="00442A4D">
      <w:pPr>
        <w:pStyle w:val="ad"/>
        <w:numPr>
          <w:ilvl w:val="0"/>
          <w:numId w:val="36"/>
        </w:numPr>
        <w:rPr>
          <w:noProof/>
        </w:rPr>
      </w:pPr>
      <w:r w:rsidRPr="00D154AF">
        <w:rPr>
          <w:noProof/>
        </w:rPr>
        <w:t>Windows 8</w:t>
      </w:r>
      <w:r w:rsidR="00B2290B" w:rsidRPr="00D154AF">
        <w:rPr>
          <w:noProof/>
        </w:rPr>
        <w:t>, 8.1</w:t>
      </w:r>
      <w:r w:rsidRPr="00D154AF">
        <w:rPr>
          <w:noProof/>
        </w:rPr>
        <w:t xml:space="preserve"> – с помощью выбора соответствующего ярлыка на экране приложений.</w:t>
      </w:r>
    </w:p>
    <w:p w14:paraId="09F56973" w14:textId="0B36AD8F" w:rsidR="00737819" w:rsidRPr="00D154AF" w:rsidRDefault="00737819" w:rsidP="00737819">
      <w:pPr>
        <w:rPr>
          <w:noProof/>
        </w:rPr>
      </w:pPr>
      <w:r w:rsidRPr="00D154AF">
        <w:rPr>
          <w:noProof/>
        </w:rPr>
        <w:t xml:space="preserve">После запуска приложения на экране появится </w:t>
      </w:r>
      <w:r w:rsidR="00877B60" w:rsidRPr="00D154AF">
        <w:rPr>
          <w:noProof/>
        </w:rPr>
        <w:t>Главное О</w:t>
      </w:r>
      <w:r w:rsidRPr="00D154AF">
        <w:rPr>
          <w:noProof/>
        </w:rPr>
        <w:t xml:space="preserve">кно среды динамического моделирования SimInTech </w:t>
      </w:r>
      <w:r w:rsidR="00AE0E94" w:rsidRPr="00D154AF">
        <w:rPr>
          <w:noProof/>
        </w:rPr>
        <w:t>(р</w:t>
      </w:r>
      <w:r w:rsidR="005F458D" w:rsidRPr="00D154AF">
        <w:rPr>
          <w:noProof/>
        </w:rPr>
        <w:t>исунок</w:t>
      </w:r>
      <w:r w:rsidR="00857EBD" w:rsidRPr="00D154AF">
        <w:rPr>
          <w:noProof/>
        </w:rPr>
        <w:t xml:space="preserve"> В.2</w:t>
      </w:r>
      <w:r w:rsidRPr="00D154AF">
        <w:rPr>
          <w:noProof/>
        </w:rPr>
        <w:t>)</w:t>
      </w:r>
    </w:p>
    <w:p w14:paraId="658A7D4D" w14:textId="2ADED5A1" w:rsidR="00B2290B" w:rsidRPr="00D154AF" w:rsidRDefault="00697113" w:rsidP="00857EBD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1B649DF" wp14:editId="4E03D883">
            <wp:extent cx="8010525" cy="1285875"/>
            <wp:effectExtent l="0" t="0" r="9525" b="9525"/>
            <wp:docPr id="32" name="00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00_02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356B" w14:textId="6CD18B69" w:rsidR="00857EBD" w:rsidRPr="00D154AF" w:rsidRDefault="00857EBD" w:rsidP="00820F6B">
      <w:pPr>
        <w:pStyle w:val="a5"/>
        <w:rPr>
          <w:noProof/>
        </w:rPr>
      </w:pPr>
      <w:r w:rsidRPr="00D154AF">
        <w:rPr>
          <w:noProof/>
        </w:rPr>
        <w:t>Рисунок В.2</w:t>
      </w:r>
      <w:r w:rsidR="00820F6B" w:rsidRPr="00D154AF">
        <w:rPr>
          <w:noProof/>
        </w:rPr>
        <w:t>. Главное Окно SimInTech</w:t>
      </w:r>
    </w:p>
    <w:p w14:paraId="26DB2304" w14:textId="77777777" w:rsidR="00737819" w:rsidRPr="00D154AF" w:rsidRDefault="000F00D0" w:rsidP="00737819">
      <w:pPr>
        <w:rPr>
          <w:noProof/>
        </w:rPr>
      </w:pPr>
      <w:r w:rsidRPr="00D154AF">
        <w:rPr>
          <w:noProof/>
        </w:rPr>
        <w:t>Данное окно можно поделить на три области</w:t>
      </w:r>
      <w:r w:rsidR="00722F4A" w:rsidRPr="00D154AF">
        <w:rPr>
          <w:noProof/>
        </w:rPr>
        <w:t>:</w:t>
      </w:r>
    </w:p>
    <w:p w14:paraId="3FDB19CF" w14:textId="19782840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</w:t>
      </w:r>
      <w:r w:rsidR="000F00D0" w:rsidRPr="00D154AF">
        <w:rPr>
          <w:noProof/>
        </w:rPr>
        <w:t xml:space="preserve"> </w:t>
      </w:r>
      <w:r w:rsidR="00857EBD" w:rsidRPr="00D154AF">
        <w:rPr>
          <w:noProof/>
        </w:rPr>
        <w:t>Главное Меню</w:t>
      </w:r>
      <w:r w:rsidR="00722F4A" w:rsidRPr="00D154AF">
        <w:rPr>
          <w:noProof/>
        </w:rPr>
        <w:t>;</w:t>
      </w:r>
    </w:p>
    <w:p w14:paraId="5379ED5E" w14:textId="0276A71C" w:rsidR="00737819" w:rsidRPr="00D154AF" w:rsidRDefault="00737819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A1B23" w:rsidRPr="00D154AF">
        <w:rPr>
          <w:noProof/>
        </w:rPr>
        <w:t>–</w:t>
      </w:r>
      <w:r w:rsidR="00857EBD" w:rsidRPr="00D154AF">
        <w:rPr>
          <w:noProof/>
        </w:rPr>
        <w:t xml:space="preserve"> П</w:t>
      </w:r>
      <w:r w:rsidR="00722F4A" w:rsidRPr="00D154AF">
        <w:rPr>
          <w:noProof/>
        </w:rPr>
        <w:t>анель</w:t>
      </w:r>
      <w:r w:rsidRPr="00D154AF">
        <w:rPr>
          <w:noProof/>
        </w:rPr>
        <w:t xml:space="preserve"> </w:t>
      </w:r>
      <w:r w:rsidR="00857EBD" w:rsidRPr="00D154AF">
        <w:rPr>
          <w:noProof/>
        </w:rPr>
        <w:t>инструментов (</w:t>
      </w:r>
      <w:r w:rsidR="002B12EA" w:rsidRPr="00D154AF">
        <w:rPr>
          <w:noProof/>
        </w:rPr>
        <w:t>кнопок</w:t>
      </w:r>
      <w:r w:rsidR="00857EBD" w:rsidRPr="00D154AF">
        <w:rPr>
          <w:noProof/>
        </w:rPr>
        <w:t>)</w:t>
      </w:r>
      <w:r w:rsidR="00722F4A" w:rsidRPr="00D154AF">
        <w:rPr>
          <w:noProof/>
        </w:rPr>
        <w:t>;</w:t>
      </w:r>
    </w:p>
    <w:p w14:paraId="079420D2" w14:textId="7465385E" w:rsidR="000F00D0" w:rsidRPr="00D154AF" w:rsidRDefault="00D90E5B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3 область –</w:t>
      </w:r>
      <w:r w:rsidR="00722F4A" w:rsidRPr="00D154AF">
        <w:rPr>
          <w:noProof/>
        </w:rPr>
        <w:t xml:space="preserve"> </w:t>
      </w:r>
      <w:r w:rsidR="00857EBD" w:rsidRPr="00D154AF">
        <w:rPr>
          <w:noProof/>
        </w:rPr>
        <w:t>П</w:t>
      </w:r>
      <w:r w:rsidR="00FB225B" w:rsidRPr="00D154AF">
        <w:rPr>
          <w:noProof/>
        </w:rPr>
        <w:t xml:space="preserve">алитра </w:t>
      </w:r>
      <w:r w:rsidR="002B12EA" w:rsidRPr="00D154AF">
        <w:rPr>
          <w:noProof/>
        </w:rPr>
        <w:t>блоков</w:t>
      </w:r>
      <w:r w:rsidR="00722F4A" w:rsidRPr="00D154AF">
        <w:rPr>
          <w:noProof/>
        </w:rPr>
        <w:t>.</w:t>
      </w:r>
    </w:p>
    <w:p w14:paraId="58BBBA75" w14:textId="77777777" w:rsidR="000F00D0" w:rsidRPr="00D154AF" w:rsidRDefault="000F00D0" w:rsidP="00857EBD">
      <w:pPr>
        <w:rPr>
          <w:noProof/>
        </w:rPr>
      </w:pPr>
      <w:r w:rsidRPr="00D154AF">
        <w:rPr>
          <w:noProof/>
        </w:rPr>
        <w:t>Рассмотрим за что отвечает каждая из областей подробнее.</w:t>
      </w:r>
    </w:p>
    <w:p w14:paraId="34ECEDC0" w14:textId="115637D3" w:rsidR="000F00D0" w:rsidRPr="00D154AF" w:rsidRDefault="00857EBD" w:rsidP="00857EBD">
      <w:pPr>
        <w:rPr>
          <w:noProof/>
        </w:rPr>
      </w:pPr>
      <w:r w:rsidRPr="00D154AF">
        <w:rPr>
          <w:b/>
          <w:noProof/>
        </w:rPr>
        <w:t>Г</w:t>
      </w:r>
      <w:r w:rsidR="00A3606D" w:rsidRPr="00D154AF">
        <w:rPr>
          <w:b/>
          <w:noProof/>
        </w:rPr>
        <w:t>лавное меню</w:t>
      </w:r>
      <w:r w:rsidR="000F00D0" w:rsidRPr="00D154AF">
        <w:rPr>
          <w:noProof/>
        </w:rPr>
        <w:t xml:space="preserve"> позволяет производить </w:t>
      </w:r>
      <w:r w:rsidR="00845A60" w:rsidRPr="00D154AF">
        <w:rPr>
          <w:noProof/>
        </w:rPr>
        <w:t>настройку программы под конкретные нужды пользователя, управлять созданием, редактированием и расчетом сформированных схем, содержит инструменты работы с базой данных, настройки визуального вида схемного окна и пр.</w:t>
      </w:r>
    </w:p>
    <w:p w14:paraId="0069B107" w14:textId="1873E06F" w:rsidR="00480EE3" w:rsidRPr="00D154AF" w:rsidRDefault="00722F4A" w:rsidP="00737819">
      <w:pPr>
        <w:rPr>
          <w:noProof/>
        </w:rPr>
      </w:pPr>
      <w:r w:rsidRPr="00D154AF">
        <w:rPr>
          <w:b/>
          <w:noProof/>
        </w:rPr>
        <w:t xml:space="preserve">Панель </w:t>
      </w:r>
      <w:r w:rsidR="00857EBD" w:rsidRPr="00D154AF">
        <w:rPr>
          <w:b/>
          <w:noProof/>
        </w:rPr>
        <w:t>инструментов</w:t>
      </w:r>
      <w:r w:rsidRPr="00D154AF">
        <w:rPr>
          <w:noProof/>
        </w:rPr>
        <w:t xml:space="preserve"> является настраиваемой областью с набором</w:t>
      </w:r>
      <w:r w:rsidR="005A335D" w:rsidRPr="00D154AF">
        <w:rPr>
          <w:noProof/>
        </w:rPr>
        <w:t xml:space="preserve"> кнопок, отвечающих за некотор</w:t>
      </w:r>
      <w:r w:rsidR="00B549C0" w:rsidRPr="00D154AF">
        <w:rPr>
          <w:noProof/>
        </w:rPr>
        <w:t xml:space="preserve">ые часто используемые команды. </w:t>
      </w:r>
      <w:r w:rsidR="00152691" w:rsidRPr="00D154AF">
        <w:rPr>
          <w:noProof/>
        </w:rPr>
        <w:t xml:space="preserve">Данная панель служит для ускорения доступа к этим командам. </w:t>
      </w:r>
      <w:r w:rsidR="00B549C0" w:rsidRPr="00D154AF">
        <w:rPr>
          <w:noProof/>
        </w:rPr>
        <w:t>Кнопки</w:t>
      </w:r>
      <w:r w:rsidR="00152691" w:rsidRPr="00D154AF">
        <w:rPr>
          <w:noProof/>
        </w:rPr>
        <w:t xml:space="preserve">, содержащиеся в </w:t>
      </w:r>
      <w:r w:rsidR="00A3606D" w:rsidRPr="00D154AF">
        <w:rPr>
          <w:noProof/>
        </w:rPr>
        <w:t>панели, разбиты</w:t>
      </w:r>
      <w:r w:rsidR="00B549C0" w:rsidRPr="00D154AF">
        <w:rPr>
          <w:noProof/>
        </w:rPr>
        <w:t xml:space="preserve"> по </w:t>
      </w:r>
      <w:r w:rsidR="00480EE3" w:rsidRPr="00D154AF">
        <w:rPr>
          <w:noProof/>
        </w:rPr>
        <w:t>группам</w:t>
      </w:r>
      <w:r w:rsidR="00B549C0" w:rsidRPr="00D154AF">
        <w:rPr>
          <w:noProof/>
        </w:rPr>
        <w:t xml:space="preserve"> в соответствии с выполняемыми функциями</w:t>
      </w:r>
      <w:r w:rsidR="005A335D" w:rsidRPr="00D154AF">
        <w:rPr>
          <w:noProof/>
        </w:rPr>
        <w:t xml:space="preserve">. </w:t>
      </w:r>
    </w:p>
    <w:p w14:paraId="71B8F796" w14:textId="3F2E7023" w:rsidR="00722F4A" w:rsidRPr="00D154AF" w:rsidRDefault="00B549C0" w:rsidP="00737819">
      <w:pPr>
        <w:rPr>
          <w:noProof/>
        </w:rPr>
      </w:pPr>
      <w:r w:rsidRPr="00D154AF">
        <w:rPr>
          <w:noProof/>
        </w:rPr>
        <w:t xml:space="preserve">Отображение </w:t>
      </w:r>
      <w:r w:rsidR="00480EE3" w:rsidRPr="00D154AF">
        <w:rPr>
          <w:noProof/>
        </w:rPr>
        <w:t>групп</w:t>
      </w:r>
      <w:r w:rsidR="005A335D" w:rsidRPr="00D154AF">
        <w:rPr>
          <w:noProof/>
        </w:rPr>
        <w:t xml:space="preserve"> кнопок пользователь может изменять по своему усмотрению. Для того, чтобы </w:t>
      </w:r>
      <w:r w:rsidR="00084CEE" w:rsidRPr="00D154AF">
        <w:rPr>
          <w:noProof/>
        </w:rPr>
        <w:t>отобразить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скрыть</w:t>
      </w:r>
      <w:r w:rsidR="005A335D" w:rsidRPr="00D154AF">
        <w:rPr>
          <w:noProof/>
        </w:rPr>
        <w:t xml:space="preserve"> нужные кнопки, необходимо кликом правой кнопки мыши по области меню вызвать выпадающее меню, в котором затем нужно </w:t>
      </w:r>
      <w:r w:rsidR="00084CEE" w:rsidRPr="00D154AF">
        <w:rPr>
          <w:noProof/>
        </w:rPr>
        <w:t>проставить</w:t>
      </w:r>
      <w:r w:rsidR="005A335D" w:rsidRPr="00D154AF">
        <w:rPr>
          <w:noProof/>
        </w:rPr>
        <w:t xml:space="preserve"> или </w:t>
      </w:r>
      <w:r w:rsidR="00084CEE" w:rsidRPr="00D154AF">
        <w:rPr>
          <w:noProof/>
        </w:rPr>
        <w:t>снять</w:t>
      </w:r>
      <w:r w:rsidR="005A335D" w:rsidRPr="00D154AF">
        <w:rPr>
          <w:noProof/>
        </w:rPr>
        <w:t xml:space="preserve"> галочки напротив нужных пользователю групп кнопок (</w:t>
      </w:r>
      <w:r w:rsidR="007966BE" w:rsidRPr="00D154AF">
        <w:rPr>
          <w:noProof/>
        </w:rPr>
        <w:t>р</w:t>
      </w:r>
      <w:r w:rsidR="005A335D" w:rsidRPr="00D154AF">
        <w:rPr>
          <w:noProof/>
        </w:rPr>
        <w:t>исунок</w:t>
      </w:r>
      <w:r w:rsidR="007966BE" w:rsidRPr="00D154AF">
        <w:rPr>
          <w:noProof/>
        </w:rPr>
        <w:t xml:space="preserve"> В.3).</w:t>
      </w:r>
    </w:p>
    <w:p w14:paraId="7390D42A" w14:textId="1AF95DB4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7FEB628" wp14:editId="0495EE1D">
            <wp:extent cx="8020050" cy="2162175"/>
            <wp:effectExtent l="0" t="0" r="0" b="9525"/>
            <wp:docPr id="36" name="00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0_03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B9D5" w14:textId="59D79829" w:rsidR="007966BE" w:rsidRPr="00D154AF" w:rsidRDefault="007966BE" w:rsidP="007966BE">
      <w:pPr>
        <w:pStyle w:val="a5"/>
        <w:rPr>
          <w:noProof/>
        </w:rPr>
      </w:pPr>
      <w:r w:rsidRPr="00D154AF">
        <w:rPr>
          <w:noProof/>
        </w:rPr>
        <w:t>Рисунок В.3. Контекстное меню настройки панелей инструментов в Главном Окне SimInTech</w:t>
      </w:r>
    </w:p>
    <w:p w14:paraId="5FFF2F7A" w14:textId="499AB691" w:rsidR="002B12EA" w:rsidRPr="00D154AF" w:rsidRDefault="002B12EA" w:rsidP="002B12EA">
      <w:pPr>
        <w:rPr>
          <w:noProof/>
        </w:rPr>
      </w:pPr>
      <w:r w:rsidRPr="00D154AF">
        <w:rPr>
          <w:b/>
          <w:noProof/>
        </w:rPr>
        <w:t>Палитра блоков</w:t>
      </w:r>
      <w:r w:rsidRPr="00D154AF">
        <w:rPr>
          <w:noProof/>
        </w:rPr>
        <w:t xml:space="preserve"> – это набор </w:t>
      </w:r>
      <w:r w:rsidR="00970EEC" w:rsidRPr="00D154AF">
        <w:rPr>
          <w:noProof/>
        </w:rPr>
        <w:t xml:space="preserve">библиотек </w:t>
      </w:r>
      <w:r w:rsidRPr="00D154AF">
        <w:rPr>
          <w:noProof/>
        </w:rPr>
        <w:t xml:space="preserve">блоков, который используется для формирования расчетных схем. Создание расчетных схем с помощью блоков – один из способов разработки расчетных моделей. Стоит отметить, что </w:t>
      </w:r>
      <w:r w:rsidR="00970EEC" w:rsidRPr="00D154AF">
        <w:rPr>
          <w:noProof/>
        </w:rPr>
        <w:t>набор блоков в П</w:t>
      </w:r>
      <w:r w:rsidRPr="00D154AF">
        <w:rPr>
          <w:noProof/>
        </w:rPr>
        <w:t>алитр</w:t>
      </w:r>
      <w:r w:rsidR="00970EEC" w:rsidRPr="00D154AF">
        <w:rPr>
          <w:noProof/>
        </w:rPr>
        <w:t>е</w:t>
      </w:r>
      <w:r w:rsidRPr="00D154AF">
        <w:rPr>
          <w:noProof/>
        </w:rPr>
        <w:t xml:space="preserve"> блоков </w:t>
      </w:r>
      <w:r w:rsidR="00970EEC" w:rsidRPr="00D154AF">
        <w:rPr>
          <w:noProof/>
        </w:rPr>
        <w:t>из</w:t>
      </w:r>
      <w:r w:rsidRPr="00D154AF">
        <w:rPr>
          <w:noProof/>
        </w:rPr>
        <w:t>меняется в зависимости от выбранного типа решателя схемы, т.е. когда мы выбираем решатель «Автоматика</w:t>
      </w:r>
      <w:r w:rsidR="00D3410C" w:rsidRPr="00D154AF">
        <w:rPr>
          <w:noProof/>
        </w:rPr>
        <w:t>»</w:t>
      </w:r>
      <w:r w:rsidRPr="00D154AF">
        <w:rPr>
          <w:noProof/>
        </w:rPr>
        <w:t xml:space="preserve">, то отображается палитра блоков для реализации </w:t>
      </w:r>
      <w:r w:rsidR="00262BD8" w:rsidRPr="00D154AF">
        <w:rPr>
          <w:noProof/>
        </w:rPr>
        <w:t>схем автоматики, а когда мы выбираем р</w:t>
      </w:r>
      <w:r w:rsidR="00D3410C" w:rsidRPr="00D154AF">
        <w:rPr>
          <w:noProof/>
        </w:rPr>
        <w:t>ешатель «Теплогидравли</w:t>
      </w:r>
      <w:r w:rsidR="00970EEC" w:rsidRPr="00D154AF">
        <w:rPr>
          <w:noProof/>
        </w:rPr>
        <w:t>ка», то отображается уже набор</w:t>
      </w:r>
      <w:r w:rsidR="00D3410C" w:rsidRPr="00D154AF">
        <w:rPr>
          <w:noProof/>
        </w:rPr>
        <w:t xml:space="preserve"> блоков для реализации теплогидравлических моделей.</w:t>
      </w:r>
    </w:p>
    <w:p w14:paraId="5BCD3874" w14:textId="77777777" w:rsidR="00722F4A" w:rsidRPr="00D154AF" w:rsidRDefault="00722F4A" w:rsidP="00737819">
      <w:pPr>
        <w:rPr>
          <w:noProof/>
        </w:rPr>
      </w:pPr>
      <w:r w:rsidRPr="00D154AF">
        <w:rPr>
          <w:noProof/>
        </w:rPr>
        <w:t xml:space="preserve">Создать новую расчетную схему можно двумя </w:t>
      </w:r>
      <w:r w:rsidR="00480EE3" w:rsidRPr="00D154AF">
        <w:rPr>
          <w:noProof/>
        </w:rPr>
        <w:t>способами</w:t>
      </w:r>
      <w:r w:rsidRPr="00D154AF">
        <w:rPr>
          <w:noProof/>
        </w:rPr>
        <w:t>:</w:t>
      </w:r>
    </w:p>
    <w:p w14:paraId="6AFBB1E0" w14:textId="07F7C62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Выбрать в </w:t>
      </w:r>
      <w:r w:rsidR="00970EEC" w:rsidRPr="00D154AF">
        <w:rPr>
          <w:noProof/>
        </w:rPr>
        <w:t>Главном меню 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Pr="00D154AF">
        <w:rPr>
          <w:noProof/>
        </w:rPr>
        <w:t>»</w:t>
      </w:r>
      <w:r w:rsidR="00970EEC" w:rsidRPr="00D154AF">
        <w:rPr>
          <w:noProof/>
        </w:rPr>
        <w:t>, далее</w:t>
      </w:r>
      <w:r w:rsidRPr="00D154AF">
        <w:rPr>
          <w:noProof/>
        </w:rPr>
        <w:t xml:space="preserve"> пункт «</w:t>
      </w:r>
      <w:r w:rsidRPr="00D154AF">
        <w:rPr>
          <w:b/>
          <w:noProof/>
        </w:rPr>
        <w:t>Новый проект</w:t>
      </w:r>
      <w:r w:rsidRPr="00D154AF">
        <w:rPr>
          <w:noProof/>
        </w:rPr>
        <w:t xml:space="preserve">» и из выпадающего списка выбрать нужный тип </w:t>
      </w:r>
      <w:r w:rsidR="00970EEC" w:rsidRPr="00D154AF">
        <w:rPr>
          <w:noProof/>
        </w:rPr>
        <w:t>расчетной схемы</w:t>
      </w:r>
      <w:r w:rsidRPr="00D154AF">
        <w:rPr>
          <w:noProof/>
        </w:rPr>
        <w:t>;</w:t>
      </w:r>
    </w:p>
    <w:p w14:paraId="54E3C241" w14:textId="177616D3" w:rsidR="001D6D96" w:rsidRPr="00D154AF" w:rsidRDefault="00FB225B" w:rsidP="00442A4D">
      <w:pPr>
        <w:pStyle w:val="ad"/>
        <w:numPr>
          <w:ilvl w:val="0"/>
          <w:numId w:val="37"/>
        </w:numPr>
        <w:ind w:firstLine="567"/>
        <w:rPr>
          <w:noProof/>
        </w:rPr>
      </w:pPr>
      <w:r w:rsidRPr="00D154AF">
        <w:rPr>
          <w:noProof/>
        </w:rPr>
        <w:t xml:space="preserve">Воспользоваться </w:t>
      </w:r>
      <w:r w:rsidR="00480EE3" w:rsidRPr="00D154AF">
        <w:rPr>
          <w:noProof/>
        </w:rPr>
        <w:t>кнопкой «</w:t>
      </w:r>
      <w:r w:rsidR="00480EE3" w:rsidRPr="00D154AF">
        <w:rPr>
          <w:b/>
          <w:noProof/>
        </w:rPr>
        <w:t>Новый проект</w:t>
      </w:r>
      <w:r w:rsidR="00480EE3" w:rsidRPr="00D154AF">
        <w:rPr>
          <w:noProof/>
        </w:rPr>
        <w:t>» в панели инструментов (данная кнопка находится в группе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», поэтому если она не отображена в основном окне, то необходимо вызвать меню активации групп и активировать для отображения группу «</w:t>
      </w:r>
      <w:r w:rsidR="00480EE3" w:rsidRPr="00D154AF">
        <w:rPr>
          <w:b/>
          <w:noProof/>
        </w:rPr>
        <w:t>Файл</w:t>
      </w:r>
      <w:r w:rsidR="00480EE3" w:rsidRPr="00D154AF">
        <w:rPr>
          <w:noProof/>
        </w:rPr>
        <w:t>»)</w:t>
      </w:r>
      <w:r w:rsidR="000F00D0" w:rsidRPr="00D154AF">
        <w:rPr>
          <w:noProof/>
        </w:rPr>
        <w:t>. Затем выбрать нужный тип файла</w:t>
      </w:r>
      <w:r w:rsidR="00480EE3" w:rsidRPr="00D154AF">
        <w:rPr>
          <w:noProof/>
        </w:rPr>
        <w:t>.</w:t>
      </w:r>
      <w:r w:rsidR="004A68C1" w:rsidRPr="00D154AF">
        <w:rPr>
          <w:noProof/>
        </w:rPr>
        <w:t xml:space="preserve"> В зависимости от </w:t>
      </w:r>
      <w:r w:rsidR="004A68C1" w:rsidRPr="00D154AF">
        <w:rPr>
          <w:noProof/>
        </w:rPr>
        <w:lastRenderedPageBreak/>
        <w:t>установленной конфигурации среды SimInTech может отображаться разный набор типов файлов. В базовой версии среды SimInTech доступны следующие типы:</w:t>
      </w:r>
    </w:p>
    <w:p w14:paraId="44C6BE0F" w14:textId="45D10D15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TPP</w:t>
      </w:r>
      <w:r w:rsidRPr="00D154AF">
        <w:rPr>
          <w:noProof/>
        </w:rPr>
        <w:t>;</w:t>
      </w:r>
    </w:p>
    <w:p w14:paraId="175D402B" w14:textId="7FEFAB80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автоматики</w:t>
      </w:r>
      <w:r w:rsidRPr="00D154AF">
        <w:rPr>
          <w:noProof/>
        </w:rPr>
        <w:t>;</w:t>
      </w:r>
    </w:p>
    <w:p w14:paraId="480F1492" w14:textId="28935BA4" w:rsidR="004A68C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С</w:t>
      </w:r>
      <w:r w:rsidR="004A68C1" w:rsidRPr="00D154AF">
        <w:rPr>
          <w:noProof/>
        </w:rPr>
        <w:t>хема теплогидравлики</w:t>
      </w:r>
      <w:r w:rsidRPr="00D154AF">
        <w:rPr>
          <w:noProof/>
        </w:rPr>
        <w:t>;</w:t>
      </w:r>
    </w:p>
    <w:p w14:paraId="6EF9C20D" w14:textId="382F6C15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Пакет;</w:t>
      </w:r>
    </w:p>
    <w:p w14:paraId="7E9654B8" w14:textId="0E5242BD" w:rsidR="00C31181" w:rsidRPr="00D154AF" w:rsidRDefault="00C31181" w:rsidP="00442A4D">
      <w:pPr>
        <w:pStyle w:val="ad"/>
        <w:numPr>
          <w:ilvl w:val="0"/>
          <w:numId w:val="44"/>
        </w:numPr>
        <w:rPr>
          <w:noProof/>
        </w:rPr>
      </w:pPr>
      <w:r w:rsidRPr="00D154AF">
        <w:rPr>
          <w:noProof/>
        </w:rPr>
        <w:t>Пустой проект.</w:t>
      </w:r>
    </w:p>
    <w:p w14:paraId="40A01666" w14:textId="77777777" w:rsidR="006D25FD" w:rsidRPr="00D154AF" w:rsidRDefault="00480EE3" w:rsidP="00857EBD">
      <w:pPr>
        <w:rPr>
          <w:noProof/>
        </w:rPr>
      </w:pPr>
      <w:r w:rsidRPr="00D154AF">
        <w:rPr>
          <w:noProof/>
        </w:rPr>
        <w:t>После выполнения одного из вышеупомянутых способов на экране появится новое окно</w:t>
      </w:r>
      <w:r w:rsidR="0028736B" w:rsidRPr="00D154AF">
        <w:rPr>
          <w:noProof/>
        </w:rPr>
        <w:t xml:space="preserve">. </w:t>
      </w:r>
      <w:r w:rsidR="00FD1F2D" w:rsidRPr="00D154AF">
        <w:rPr>
          <w:noProof/>
        </w:rPr>
        <w:t>Для данного окна полностью применим функционал стандартных методов операционной систе</w:t>
      </w:r>
      <w:r w:rsidR="004456CE" w:rsidRPr="00D154AF">
        <w:rPr>
          <w:noProof/>
        </w:rPr>
        <w:t xml:space="preserve">мы при работе с окнами: можно изменять визуальные размеры окна, его расположение на экране, можно сворачивать окно, разворачивать окно на весь экран и пр. </w:t>
      </w:r>
      <w:r w:rsidR="00FD029D" w:rsidRPr="00D154AF">
        <w:rPr>
          <w:noProof/>
        </w:rPr>
        <w:t>При сохранении проекта сохраняются и визуальные настройки окна, такие как размеры и расположение на экране.</w:t>
      </w:r>
    </w:p>
    <w:p w14:paraId="58881847" w14:textId="77777777" w:rsidR="004456CE" w:rsidRPr="00D154AF" w:rsidRDefault="004456CE" w:rsidP="00857EBD">
      <w:pPr>
        <w:rPr>
          <w:noProof/>
        </w:rPr>
      </w:pPr>
      <w:r w:rsidRPr="00D154AF">
        <w:rPr>
          <w:noProof/>
        </w:rPr>
        <w:t>При открытии окна, когда уже ранее открыто несколько окон,</w:t>
      </w:r>
      <w:r w:rsidR="006D25FD" w:rsidRPr="00D154AF">
        <w:rPr>
          <w:noProof/>
        </w:rPr>
        <w:t xml:space="preserve"> данное окно будет активным для редактирования, остальные же окна автоматически перейдут в пассивный режим. Активировать их можно</w:t>
      </w:r>
      <w:r w:rsidR="00FD029D" w:rsidRPr="00D154AF">
        <w:rPr>
          <w:noProof/>
        </w:rPr>
        <w:t xml:space="preserve"> одиночным кликом левой кнопки мыши по окну либо вызвав данное окно из строки состояния.</w:t>
      </w:r>
      <w:r w:rsidRPr="00D154AF">
        <w:rPr>
          <w:noProof/>
        </w:rPr>
        <w:t xml:space="preserve"> </w:t>
      </w:r>
    </w:p>
    <w:p w14:paraId="781831BC" w14:textId="77777777" w:rsidR="00480EE3" w:rsidRPr="00D154AF" w:rsidRDefault="0028736B" w:rsidP="00857EBD">
      <w:pPr>
        <w:rPr>
          <w:noProof/>
        </w:rPr>
      </w:pPr>
      <w:r w:rsidRPr="00D154AF">
        <w:rPr>
          <w:noProof/>
        </w:rPr>
        <w:t xml:space="preserve">Рассмотрим </w:t>
      </w:r>
      <w:r w:rsidR="000B2D4C" w:rsidRPr="00D154AF">
        <w:rPr>
          <w:noProof/>
        </w:rPr>
        <w:t>подробнее области данного окна:</w:t>
      </w:r>
    </w:p>
    <w:p w14:paraId="5338E03F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1 область – меню окна проекта;</w:t>
      </w:r>
    </w:p>
    <w:p w14:paraId="47FFC0E8" w14:textId="77777777" w:rsidR="000F00D0" w:rsidRPr="00D154AF" w:rsidRDefault="000F00D0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2 область </w:t>
      </w:r>
      <w:r w:rsidR="000B2D4C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D00931" w:rsidRPr="00D154AF">
        <w:rPr>
          <w:noProof/>
        </w:rPr>
        <w:t xml:space="preserve">панель </w:t>
      </w:r>
      <w:r w:rsidRPr="00D154AF">
        <w:rPr>
          <w:noProof/>
        </w:rPr>
        <w:t>инструменты</w:t>
      </w:r>
      <w:r w:rsidR="000B2D4C" w:rsidRPr="00D154AF">
        <w:rPr>
          <w:noProof/>
        </w:rPr>
        <w:t xml:space="preserve"> настройки параметров расчета схемы, управления расчетом</w:t>
      </w:r>
      <w:r w:rsidR="00845A60" w:rsidRPr="00D154AF">
        <w:rPr>
          <w:noProof/>
        </w:rPr>
        <w:t>;</w:t>
      </w:r>
    </w:p>
    <w:p w14:paraId="39984CF6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 xml:space="preserve">3 область – </w:t>
      </w:r>
      <w:r w:rsidR="000A2487" w:rsidRPr="00D154AF">
        <w:rPr>
          <w:noProof/>
        </w:rPr>
        <w:t>форма</w:t>
      </w:r>
      <w:r w:rsidRPr="00D154AF">
        <w:rPr>
          <w:noProof/>
        </w:rPr>
        <w:t xml:space="preserve"> расчетной схемы</w:t>
      </w:r>
      <w:r w:rsidR="00845A60" w:rsidRPr="00D154AF">
        <w:rPr>
          <w:noProof/>
        </w:rPr>
        <w:t>;</w:t>
      </w:r>
      <w:r w:rsidRPr="00D154AF">
        <w:rPr>
          <w:noProof/>
        </w:rPr>
        <w:t xml:space="preserve"> </w:t>
      </w:r>
    </w:p>
    <w:p w14:paraId="22CD5A8D" w14:textId="77777777" w:rsidR="000B2D4C" w:rsidRPr="00D154AF" w:rsidRDefault="000B2D4C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4 область – строка отображения расчетной информации</w:t>
      </w:r>
      <w:r w:rsidR="00845A60" w:rsidRPr="00D154AF">
        <w:rPr>
          <w:noProof/>
        </w:rPr>
        <w:t>.</w:t>
      </w:r>
    </w:p>
    <w:p w14:paraId="3B179D41" w14:textId="77777777" w:rsidR="00EF1FB2" w:rsidRPr="00D154AF" w:rsidRDefault="00EF1FB2" w:rsidP="00EF1FB2">
      <w:pPr>
        <w:rPr>
          <w:noProof/>
        </w:rPr>
      </w:pPr>
      <w:r w:rsidRPr="00D154AF">
        <w:rPr>
          <w:b/>
          <w:noProof/>
        </w:rPr>
        <w:lastRenderedPageBreak/>
        <w:t>Меню окна проекта</w:t>
      </w:r>
      <w:r w:rsidRPr="00D154AF">
        <w:rPr>
          <w:noProof/>
        </w:rPr>
        <w:t xml:space="preserve"> отвечает за</w:t>
      </w:r>
      <w:r w:rsidR="003450AA" w:rsidRPr="00D154AF">
        <w:rPr>
          <w:noProof/>
        </w:rPr>
        <w:t xml:space="preserve"> основные функции работы со схемой, такие как создание новой схемы, сохранение схемы, открытие ранее созданных схем, вызов базы данных, предоставление доступа к справочным материалам, а также </w:t>
      </w:r>
      <w:r w:rsidRPr="00D154AF">
        <w:rPr>
          <w:noProof/>
        </w:rPr>
        <w:t xml:space="preserve">настройку визуального отображения схемы. </w:t>
      </w:r>
    </w:p>
    <w:p w14:paraId="13F88BC6" w14:textId="4321ACFF" w:rsidR="00565333" w:rsidRPr="00D154AF" w:rsidRDefault="00D00931" w:rsidP="00565333">
      <w:pPr>
        <w:rPr>
          <w:noProof/>
        </w:rPr>
      </w:pPr>
      <w:r w:rsidRPr="00D154AF">
        <w:rPr>
          <w:b/>
          <w:noProof/>
        </w:rPr>
        <w:t>Панель</w:t>
      </w:r>
      <w:r w:rsidR="00EF1FB2" w:rsidRPr="00D154AF">
        <w:rPr>
          <w:b/>
          <w:noProof/>
        </w:rPr>
        <w:t xml:space="preserve"> инструментов</w:t>
      </w:r>
      <w:r w:rsidR="00EF1FB2" w:rsidRPr="00D154AF">
        <w:rPr>
          <w:noProof/>
        </w:rPr>
        <w:t xml:space="preserve"> настройки параметров расчета схемы содержит две группы объектов для настройки и управления расчетной схемой. </w:t>
      </w:r>
      <w:r w:rsidR="004F0C93" w:rsidRPr="00D154AF">
        <w:rPr>
          <w:noProof/>
        </w:rPr>
        <w:t xml:space="preserve">Данные группы можно </w:t>
      </w:r>
      <w:r w:rsidR="00565333" w:rsidRPr="00D154AF">
        <w:rPr>
          <w:noProof/>
        </w:rPr>
        <w:t>отобразить</w:t>
      </w:r>
      <w:r w:rsidR="00084CEE" w:rsidRPr="00D154AF">
        <w:rPr>
          <w:noProof/>
        </w:rPr>
        <w:t xml:space="preserve"> или </w:t>
      </w:r>
      <w:r w:rsidR="00565333" w:rsidRPr="00D154AF">
        <w:rPr>
          <w:noProof/>
        </w:rPr>
        <w:t>скрыть</w:t>
      </w:r>
      <w:r w:rsidR="00084CEE" w:rsidRPr="00D154AF">
        <w:rPr>
          <w:noProof/>
        </w:rPr>
        <w:t xml:space="preserve"> на схемном окне. Для этого можно</w:t>
      </w:r>
      <w:r w:rsidR="004F0C93" w:rsidRPr="00D154AF">
        <w:rPr>
          <w:noProof/>
        </w:rPr>
        <w:t xml:space="preserve"> либо</w:t>
      </w:r>
      <w:r w:rsidR="00084CEE" w:rsidRPr="00D154AF">
        <w:rPr>
          <w:noProof/>
        </w:rPr>
        <w:t xml:space="preserve"> пройти</w:t>
      </w:r>
      <w:r w:rsidR="004F0C93" w:rsidRPr="00D154AF">
        <w:rPr>
          <w:noProof/>
        </w:rPr>
        <w:t xml:space="preserve"> в меню «</w:t>
      </w:r>
      <w:r w:rsidR="004F0C93" w:rsidRPr="00D154AF">
        <w:rPr>
          <w:b/>
          <w:noProof/>
        </w:rPr>
        <w:t>Вид</w:t>
      </w:r>
      <w:r w:rsidR="004F0C93" w:rsidRPr="00D154AF">
        <w:rPr>
          <w:noProof/>
        </w:rPr>
        <w:t>» - «</w:t>
      </w:r>
      <w:r w:rsidR="004F0C93" w:rsidRPr="00D154AF">
        <w:rPr>
          <w:b/>
          <w:noProof/>
        </w:rPr>
        <w:t>Панель инструментов</w:t>
      </w:r>
      <w:r w:rsidR="004F0C93" w:rsidRPr="00D154AF">
        <w:rPr>
          <w:noProof/>
        </w:rPr>
        <w:t>»</w:t>
      </w:r>
      <w:r w:rsidR="00084CEE" w:rsidRPr="00D154AF">
        <w:rPr>
          <w:noProof/>
        </w:rPr>
        <w:t xml:space="preserve"> и</w:t>
      </w:r>
      <w:r w:rsidR="004F0C93" w:rsidRPr="00D154AF">
        <w:rPr>
          <w:noProof/>
        </w:rPr>
        <w:t xml:space="preserve"> активирова</w:t>
      </w:r>
      <w:r w:rsidR="00084CEE" w:rsidRPr="00D154AF">
        <w:rPr>
          <w:noProof/>
        </w:rPr>
        <w:t>ть</w:t>
      </w:r>
      <w:r w:rsidR="00565333" w:rsidRPr="00D154AF">
        <w:rPr>
          <w:noProof/>
        </w:rPr>
        <w:t>/деактивировать</w:t>
      </w:r>
      <w:r w:rsidR="004F0C93" w:rsidRPr="00D154AF">
        <w:rPr>
          <w:noProof/>
        </w:rPr>
        <w:t xml:space="preserve"> соответствующие пункты, </w:t>
      </w:r>
      <w:r w:rsidR="00084CEE" w:rsidRPr="00D154AF">
        <w:rPr>
          <w:noProof/>
        </w:rPr>
        <w:t xml:space="preserve">либо необходимо кликом правой кнопки мыши по области вызвать выпадающее меню, в </w:t>
      </w:r>
      <w:r w:rsidR="00565333" w:rsidRPr="00D154AF">
        <w:rPr>
          <w:noProof/>
        </w:rPr>
        <w:t>котором можно сделать то же самое.</w:t>
      </w:r>
    </w:p>
    <w:p w14:paraId="4116F782" w14:textId="677A6C46" w:rsidR="00565333" w:rsidRPr="00D154AF" w:rsidRDefault="00565333" w:rsidP="00565333">
      <w:pPr>
        <w:rPr>
          <w:noProof/>
        </w:rPr>
      </w:pPr>
      <w:r w:rsidRPr="00D154AF">
        <w:rPr>
          <w:noProof/>
        </w:rPr>
        <w:t>Рассмотрим подробнее содержание данных групп.</w:t>
      </w:r>
    </w:p>
    <w:p w14:paraId="5E989EE2" w14:textId="7D5140A8" w:rsidR="00945A86" w:rsidRPr="00D154AF" w:rsidRDefault="00766710" w:rsidP="00945A8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683D57A" wp14:editId="06DC7DD2">
            <wp:extent cx="5334000" cy="2428875"/>
            <wp:effectExtent l="0" t="0" r="0" b="9525"/>
            <wp:docPr id="10" name="00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_04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6BF6" w14:textId="515C01ED" w:rsidR="00766710" w:rsidRPr="00D154AF" w:rsidRDefault="00766710" w:rsidP="00766710">
      <w:pPr>
        <w:pStyle w:val="a5"/>
        <w:rPr>
          <w:noProof/>
        </w:rPr>
      </w:pPr>
      <w:r w:rsidRPr="00D154AF">
        <w:rPr>
          <w:noProof/>
        </w:rPr>
        <w:t>Рисунок В.4. Панели инструментов Схемного Окна SimInTech</w:t>
      </w:r>
    </w:p>
    <w:p w14:paraId="29220221" w14:textId="38E4322B" w:rsidR="006667E4" w:rsidRPr="00D154AF" w:rsidRDefault="00EF1FB2" w:rsidP="00EF1FB2">
      <w:pPr>
        <w:rPr>
          <w:noProof/>
        </w:rPr>
      </w:pPr>
      <w:r w:rsidRPr="00D154AF">
        <w:rPr>
          <w:noProof/>
        </w:rPr>
        <w:t xml:space="preserve">В первой группе </w:t>
      </w:r>
      <w:r w:rsidR="006667E4" w:rsidRPr="00D154AF">
        <w:rPr>
          <w:noProof/>
        </w:rPr>
        <w:t>содержатся следующие объекты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</w:t>
      </w:r>
      <w:r w:rsidR="00565333" w:rsidRPr="00D154AF">
        <w:rPr>
          <w:noProof/>
        </w:rPr>
        <w:t>исунок</w:t>
      </w:r>
      <w:r w:rsidR="00766710" w:rsidRPr="00D154AF">
        <w:rPr>
          <w:noProof/>
        </w:rPr>
        <w:t xml:space="preserve"> В.4</w:t>
      </w:r>
      <w:r w:rsidR="00565333" w:rsidRPr="00D154AF">
        <w:rPr>
          <w:noProof/>
        </w:rPr>
        <w:t>)</w:t>
      </w:r>
      <w:r w:rsidR="006667E4" w:rsidRPr="00D154AF">
        <w:rPr>
          <w:noProof/>
        </w:rPr>
        <w:t>:</w:t>
      </w:r>
    </w:p>
    <w:p w14:paraId="18B885E8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доступа к окну изменения расчетных параметров</w:t>
      </w:r>
      <w:r w:rsidR="006667E4" w:rsidRPr="00D154AF">
        <w:rPr>
          <w:noProof/>
        </w:rPr>
        <w:t xml:space="preserve"> схемы;</w:t>
      </w:r>
    </w:p>
    <w:p w14:paraId="79F5C78E" w14:textId="77777777" w:rsidR="006667E4" w:rsidRPr="00D154AF" w:rsidRDefault="00EF1FB2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поле</w:t>
      </w:r>
      <w:r w:rsidR="006667E4" w:rsidRPr="00D154AF">
        <w:rPr>
          <w:noProof/>
        </w:rPr>
        <w:t xml:space="preserve"> активации и отображения выбранного пользователем решателя;</w:t>
      </w:r>
    </w:p>
    <w:p w14:paraId="64F58E37" w14:textId="77777777" w:rsidR="00EF1FB2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lastRenderedPageBreak/>
        <w:t xml:space="preserve">кнопка выбора </w:t>
      </w:r>
      <w:r w:rsidR="00EF1FB2" w:rsidRPr="00D154AF">
        <w:rPr>
          <w:noProof/>
        </w:rPr>
        <w:t>режи</w:t>
      </w:r>
      <w:r w:rsidRPr="00D154AF">
        <w:rPr>
          <w:noProof/>
        </w:rPr>
        <w:t>ма отображения схемы;</w:t>
      </w:r>
    </w:p>
    <w:p w14:paraId="3B5DC918" w14:textId="77777777" w:rsidR="006667E4" w:rsidRPr="00D154AF" w:rsidRDefault="006667E4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работы со слоями;</w:t>
      </w:r>
    </w:p>
    <w:p w14:paraId="17F873E4" w14:textId="77777777" w:rsidR="006667E4" w:rsidRPr="00D154AF" w:rsidRDefault="004F0C9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кнопка активации показа значений на линиях связи.</w:t>
      </w:r>
    </w:p>
    <w:p w14:paraId="3182A0F6" w14:textId="2447BA8E" w:rsidR="004F0C93" w:rsidRPr="00D154AF" w:rsidRDefault="004F0C93" w:rsidP="004F0C93">
      <w:pPr>
        <w:rPr>
          <w:noProof/>
        </w:rPr>
      </w:pPr>
      <w:r w:rsidRPr="00D154AF">
        <w:rPr>
          <w:noProof/>
        </w:rPr>
        <w:t>Во второй группе содержатся кнопки управления расчетом</w:t>
      </w:r>
      <w:r w:rsidR="00565333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565333" w:rsidRPr="00D154AF">
        <w:rPr>
          <w:noProof/>
        </w:rPr>
        <w:t>):</w:t>
      </w:r>
    </w:p>
    <w:p w14:paraId="7B65BA8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инициализация</w:t>
      </w:r>
      <w:r w:rsidR="00A010D7" w:rsidRPr="00D154AF">
        <w:rPr>
          <w:noProof/>
        </w:rPr>
        <w:t xml:space="preserve"> – инициализирует расчетную схему, но не запускает ее расчет</w:t>
      </w:r>
      <w:r w:rsidRPr="00D154AF">
        <w:rPr>
          <w:noProof/>
        </w:rPr>
        <w:t>;</w:t>
      </w:r>
    </w:p>
    <w:p w14:paraId="08B0EF76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пуск</w:t>
      </w:r>
      <w:r w:rsidR="00A010D7" w:rsidRPr="00D154AF">
        <w:rPr>
          <w:noProof/>
        </w:rPr>
        <w:t xml:space="preserve"> – инициализирует расчетную схему и сразу запускает ее расчет</w:t>
      </w:r>
      <w:r w:rsidRPr="00D154AF">
        <w:rPr>
          <w:noProof/>
        </w:rPr>
        <w:t>;</w:t>
      </w:r>
    </w:p>
    <w:p w14:paraId="06DF3A71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сделать шаг</w:t>
      </w:r>
      <w:r w:rsidR="00A010D7" w:rsidRPr="00D154AF">
        <w:rPr>
          <w:noProof/>
        </w:rPr>
        <w:t xml:space="preserve"> – задача делает один шаг с величиной, заданной пользователем в расчетных параметрах схемы</w:t>
      </w:r>
      <w:r w:rsidRPr="00D154AF">
        <w:rPr>
          <w:noProof/>
        </w:rPr>
        <w:t>;</w:t>
      </w:r>
    </w:p>
    <w:p w14:paraId="3CD1B9D9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пауза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A010D7" w:rsidRPr="00D154AF">
        <w:rPr>
          <w:noProof/>
        </w:rPr>
        <w:t>приостанавливает расчет</w:t>
      </w:r>
      <w:r w:rsidRPr="00D154AF">
        <w:rPr>
          <w:noProof/>
        </w:rPr>
        <w:t>;</w:t>
      </w:r>
    </w:p>
    <w:p w14:paraId="54D38788" w14:textId="77777777" w:rsidR="00565333" w:rsidRPr="00D154AF" w:rsidRDefault="00565333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b/>
          <w:noProof/>
        </w:rPr>
        <w:t>стоп</w:t>
      </w:r>
      <w:r w:rsidRPr="00D154AF">
        <w:rPr>
          <w:noProof/>
        </w:rPr>
        <w:t xml:space="preserve"> – останавливает </w:t>
      </w:r>
      <w:r w:rsidR="00D00931" w:rsidRPr="00D154AF">
        <w:rPr>
          <w:noProof/>
        </w:rPr>
        <w:t>расчет.</w:t>
      </w:r>
    </w:p>
    <w:p w14:paraId="7A26BD1C" w14:textId="77A1A0AD" w:rsidR="00D00931" w:rsidRPr="00D154AF" w:rsidRDefault="00553381" w:rsidP="001A1C58">
      <w:pPr>
        <w:rPr>
          <w:noProof/>
        </w:rPr>
      </w:pPr>
      <w:r w:rsidRPr="00D154AF">
        <w:rPr>
          <w:noProof/>
        </w:rPr>
        <w:t xml:space="preserve">Форма </w:t>
      </w:r>
      <w:r w:rsidR="00D00931" w:rsidRPr="00D154AF">
        <w:rPr>
          <w:noProof/>
        </w:rPr>
        <w:t>расчетной схемы имеет два режима отображения</w:t>
      </w:r>
      <w:r w:rsidR="000A2487" w:rsidRPr="00D154AF">
        <w:rPr>
          <w:noProof/>
        </w:rPr>
        <w:t xml:space="preserve"> (</w:t>
      </w:r>
      <w:r w:rsidR="00766710" w:rsidRPr="00D154AF">
        <w:rPr>
          <w:noProof/>
        </w:rPr>
        <w:t>рисунок В.4</w:t>
      </w:r>
      <w:r w:rsidR="000A2487" w:rsidRPr="00D154AF">
        <w:rPr>
          <w:noProof/>
        </w:rPr>
        <w:t>)</w:t>
      </w:r>
      <w:r w:rsidR="00D00931" w:rsidRPr="00D154AF">
        <w:rPr>
          <w:noProof/>
        </w:rPr>
        <w:t>:</w:t>
      </w:r>
      <w:r w:rsidR="001A1C58" w:rsidRPr="00D154AF">
        <w:rPr>
          <w:noProof/>
        </w:rPr>
        <w:t xml:space="preserve"> </w:t>
      </w:r>
      <w:r w:rsidR="00D00931" w:rsidRPr="00D154AF">
        <w:rPr>
          <w:noProof/>
        </w:rPr>
        <w:t>режим</w:t>
      </w:r>
      <w:r w:rsidR="001A1C58" w:rsidRPr="00D154AF">
        <w:rPr>
          <w:noProof/>
        </w:rPr>
        <w:t xml:space="preserve"> схемы и </w:t>
      </w:r>
      <w:r w:rsidR="00D00931" w:rsidRPr="00D154AF">
        <w:rPr>
          <w:noProof/>
        </w:rPr>
        <w:t>режим скрипта</w:t>
      </w:r>
      <w:r w:rsidR="002B12EA" w:rsidRPr="00D154AF">
        <w:rPr>
          <w:noProof/>
        </w:rPr>
        <w:t>.</w:t>
      </w:r>
    </w:p>
    <w:p w14:paraId="3B31C858" w14:textId="2F709100" w:rsidR="00553381" w:rsidRPr="00D154AF" w:rsidRDefault="002B12EA" w:rsidP="009510E7">
      <w:pPr>
        <w:rPr>
          <w:noProof/>
        </w:rPr>
      </w:pPr>
      <w:r w:rsidRPr="00D154AF">
        <w:rPr>
          <w:noProof/>
        </w:rPr>
        <w:t xml:space="preserve">В </w:t>
      </w:r>
      <w:r w:rsidRPr="00D154AF">
        <w:rPr>
          <w:b/>
          <w:noProof/>
        </w:rPr>
        <w:t>режиме схемы</w:t>
      </w:r>
      <w:r w:rsidRPr="00D154AF">
        <w:rPr>
          <w:noProof/>
        </w:rPr>
        <w:t xml:space="preserve"> </w:t>
      </w:r>
      <w:r w:rsidR="00553381" w:rsidRPr="00D154AF">
        <w:rPr>
          <w:noProof/>
        </w:rPr>
        <w:t xml:space="preserve">на форму можно помещать блоки, находящиеся в палитре </w:t>
      </w:r>
      <w:r w:rsidR="00D3410C" w:rsidRPr="00D154AF">
        <w:rPr>
          <w:noProof/>
        </w:rPr>
        <w:t>блоков</w:t>
      </w:r>
      <w:r w:rsidR="00553381" w:rsidRPr="00D154AF">
        <w:rPr>
          <w:noProof/>
        </w:rPr>
        <w:t>, с помощью них создавать расчетные схемы, редактировать ранее набранные схемы</w:t>
      </w:r>
      <w:r w:rsidR="0032095A" w:rsidRPr="00D154AF">
        <w:rPr>
          <w:noProof/>
        </w:rPr>
        <w:t>, создавать собственные блоки</w:t>
      </w:r>
      <w:r w:rsidR="00D3410C" w:rsidRPr="00D154AF">
        <w:rPr>
          <w:noProof/>
        </w:rPr>
        <w:t xml:space="preserve"> и многое другое</w:t>
      </w:r>
      <w:r w:rsidR="0032095A" w:rsidRPr="00D154AF">
        <w:rPr>
          <w:noProof/>
        </w:rPr>
        <w:t>.</w:t>
      </w:r>
    </w:p>
    <w:p w14:paraId="7FDFA478" w14:textId="18C6973F" w:rsidR="002B12EA" w:rsidRPr="00D154AF" w:rsidRDefault="000A2487" w:rsidP="009510E7">
      <w:pPr>
        <w:rPr>
          <w:noProof/>
        </w:rPr>
      </w:pPr>
      <w:r w:rsidRPr="00D154AF">
        <w:rPr>
          <w:noProof/>
        </w:rPr>
        <w:t>В</w:t>
      </w:r>
      <w:r w:rsidR="009510E7" w:rsidRPr="00D154AF">
        <w:rPr>
          <w:noProof/>
        </w:rPr>
        <w:t xml:space="preserve"> </w:t>
      </w:r>
      <w:r w:rsidR="009510E7" w:rsidRPr="00D154AF">
        <w:rPr>
          <w:b/>
          <w:noProof/>
        </w:rPr>
        <w:t>режиме скрипта</w:t>
      </w:r>
      <w:r w:rsidR="009510E7" w:rsidRPr="00D154AF">
        <w:rPr>
          <w:noProof/>
        </w:rPr>
        <w:t xml:space="preserve"> </w:t>
      </w:r>
      <w:r w:rsidRPr="00D154AF">
        <w:rPr>
          <w:noProof/>
        </w:rPr>
        <w:t xml:space="preserve">активен редактор </w:t>
      </w:r>
      <w:r w:rsidR="00D3410C" w:rsidRPr="00D154AF">
        <w:rPr>
          <w:noProof/>
        </w:rPr>
        <w:t xml:space="preserve">программного кода </w:t>
      </w:r>
      <w:r w:rsidR="006E7602" w:rsidRPr="00D154AF">
        <w:rPr>
          <w:noProof/>
        </w:rPr>
        <w:t>встроенного Я</w:t>
      </w:r>
      <w:r w:rsidRPr="00D154AF">
        <w:rPr>
          <w:noProof/>
        </w:rPr>
        <w:t>зыка программирования</w:t>
      </w:r>
      <w:r w:rsidR="00553381" w:rsidRPr="00D154AF">
        <w:rPr>
          <w:noProof/>
        </w:rPr>
        <w:t xml:space="preserve">, в котором можно </w:t>
      </w:r>
      <w:r w:rsidR="0032095A" w:rsidRPr="00D154AF">
        <w:rPr>
          <w:noProof/>
        </w:rPr>
        <w:t>решить</w:t>
      </w:r>
      <w:r w:rsidR="00553381" w:rsidRPr="00D154AF">
        <w:rPr>
          <w:noProof/>
        </w:rPr>
        <w:t xml:space="preserve"> </w:t>
      </w:r>
      <w:r w:rsidR="0032095A" w:rsidRPr="00D154AF">
        <w:rPr>
          <w:noProof/>
        </w:rPr>
        <w:t>с помощью встроенных операторов и функций</w:t>
      </w:r>
      <w:r w:rsidR="00D3410C" w:rsidRPr="00D154AF">
        <w:rPr>
          <w:noProof/>
        </w:rPr>
        <w:t>, например,</w:t>
      </w:r>
      <w:r w:rsidR="0032095A" w:rsidRPr="00D154AF">
        <w:rPr>
          <w:noProof/>
        </w:rPr>
        <w:t xml:space="preserve"> такие задачи, как:</w:t>
      </w:r>
    </w:p>
    <w:p w14:paraId="41B57AE4" w14:textId="1B9AB7B9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расчет математических выражений и уравнений;</w:t>
      </w:r>
    </w:p>
    <w:p w14:paraId="6A385ADC" w14:textId="77777777" w:rsidR="0032095A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управление отображением графических примитивов;</w:t>
      </w:r>
    </w:p>
    <w:p w14:paraId="0F02A88E" w14:textId="77777777" w:rsidR="00D3410C" w:rsidRPr="00D154AF" w:rsidRDefault="0032095A" w:rsidP="00442A4D">
      <w:pPr>
        <w:pStyle w:val="ad"/>
        <w:numPr>
          <w:ilvl w:val="0"/>
          <w:numId w:val="38"/>
        </w:numPr>
        <w:rPr>
          <w:noProof/>
        </w:rPr>
      </w:pPr>
      <w:r w:rsidRPr="00D154AF">
        <w:rPr>
          <w:noProof/>
        </w:rPr>
        <w:t>реализация простых алгоритмов управления для настройки и отла</w:t>
      </w:r>
      <w:r w:rsidR="00D3410C" w:rsidRPr="00D154AF">
        <w:rPr>
          <w:noProof/>
        </w:rPr>
        <w:t>дки теплогидравлических моделей.</w:t>
      </w:r>
    </w:p>
    <w:p w14:paraId="74090203" w14:textId="77777777" w:rsidR="00D3410C" w:rsidRPr="00D154AF" w:rsidRDefault="00D3410C" w:rsidP="00D3410C">
      <w:pPr>
        <w:rPr>
          <w:noProof/>
        </w:rPr>
      </w:pPr>
      <w:r w:rsidRPr="00D154AF">
        <w:rPr>
          <w:noProof/>
        </w:rPr>
        <w:t>Это лишь небольшой перечень задач, с которыми в состоянии справиться встроенный язык программирования, возможности которого гораздо шире.</w:t>
      </w:r>
    </w:p>
    <w:p w14:paraId="189F104C" w14:textId="3ED7D106" w:rsidR="002B12EA" w:rsidRPr="00D154AF" w:rsidRDefault="002B12EA" w:rsidP="00D3410C">
      <w:pPr>
        <w:rPr>
          <w:noProof/>
        </w:rPr>
      </w:pPr>
      <w:r w:rsidRPr="00D154AF">
        <w:rPr>
          <w:noProof/>
        </w:rPr>
        <w:lastRenderedPageBreak/>
        <w:t>При открытии новой</w:t>
      </w:r>
      <w:r w:rsidR="006E7602" w:rsidRPr="00D154AF">
        <w:rPr>
          <w:noProof/>
        </w:rPr>
        <w:t>,</w:t>
      </w:r>
      <w:r w:rsidRPr="00D154AF">
        <w:rPr>
          <w:noProof/>
        </w:rPr>
        <w:t xml:space="preserve"> либо ранее сохраненной схемы всегда </w:t>
      </w:r>
      <w:r w:rsidR="0032095A" w:rsidRPr="00D154AF">
        <w:rPr>
          <w:noProof/>
        </w:rPr>
        <w:t>активирован</w:t>
      </w:r>
      <w:r w:rsidRPr="00D154AF">
        <w:rPr>
          <w:noProof/>
        </w:rPr>
        <w:t xml:space="preserve"> режим схемы. </w:t>
      </w:r>
      <w:r w:rsidR="00D3410C" w:rsidRPr="00D154AF">
        <w:rPr>
          <w:noProof/>
        </w:rPr>
        <w:t xml:space="preserve"> Активация режима схемы или режима скрипта осуществляется с помощью одиночного клика </w:t>
      </w:r>
      <w:r w:rsidR="003B628C" w:rsidRPr="00D154AF">
        <w:rPr>
          <w:noProof/>
        </w:rPr>
        <w:t>левой</w:t>
      </w:r>
      <w:r w:rsidR="00D3410C" w:rsidRPr="00D154AF">
        <w:rPr>
          <w:noProof/>
        </w:rPr>
        <w:t xml:space="preserve"> кнопкой мыши по соответствующей закладке с именем режима. </w:t>
      </w:r>
    </w:p>
    <w:p w14:paraId="2940F9F8" w14:textId="77777777" w:rsidR="003450AA" w:rsidRPr="00D154AF" w:rsidRDefault="002750D1" w:rsidP="00D3410C">
      <w:pPr>
        <w:rPr>
          <w:noProof/>
        </w:rPr>
      </w:pPr>
      <w:r w:rsidRPr="00D154AF">
        <w:rPr>
          <w:noProof/>
        </w:rPr>
        <w:t>Выбрать нужный блок и поместить его на форму просто:</w:t>
      </w:r>
    </w:p>
    <w:p w14:paraId="3CC26813" w14:textId="59923BF6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Нужно выбрать необходимую вкл</w:t>
      </w:r>
      <w:r w:rsidR="00C028DD" w:rsidRPr="00D154AF">
        <w:rPr>
          <w:noProof/>
        </w:rPr>
        <w:t>адку в Палитре.</w:t>
      </w:r>
    </w:p>
    <w:p w14:paraId="091F7799" w14:textId="140EA844" w:rsidR="002750D1" w:rsidRPr="00D154AF" w:rsidRDefault="006E7602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>В</w:t>
      </w:r>
      <w:r w:rsidR="002750D1" w:rsidRPr="00D154AF">
        <w:rPr>
          <w:noProof/>
        </w:rPr>
        <w:t xml:space="preserve">ыбрать одиночным </w:t>
      </w:r>
      <w:r w:rsidRPr="00D154AF">
        <w:rPr>
          <w:noProof/>
        </w:rPr>
        <w:t>нажатием</w:t>
      </w:r>
      <w:r w:rsidR="002750D1" w:rsidRPr="00D154AF">
        <w:rPr>
          <w:noProof/>
        </w:rPr>
        <w:t xml:space="preserve"> тот блок, который необходимо установить на форме. При этом выбранный блок</w:t>
      </w:r>
      <w:r w:rsidR="00C028DD" w:rsidRPr="00D154AF">
        <w:rPr>
          <w:noProof/>
        </w:rPr>
        <w:t xml:space="preserve"> будет подсвечен </w:t>
      </w:r>
      <w:r w:rsidR="00F270A4" w:rsidRPr="00D154AF">
        <w:rPr>
          <w:noProof/>
        </w:rPr>
        <w:t xml:space="preserve">в </w:t>
      </w:r>
      <w:r w:rsidR="00C028DD" w:rsidRPr="00D154AF">
        <w:rPr>
          <w:noProof/>
        </w:rPr>
        <w:t>П</w:t>
      </w:r>
      <w:r w:rsidR="00F270A4" w:rsidRPr="00D154AF">
        <w:rPr>
          <w:noProof/>
        </w:rPr>
        <w:t>алитре блоков</w:t>
      </w:r>
      <w:r w:rsidR="00C028DD" w:rsidRPr="00D154AF">
        <w:rPr>
          <w:noProof/>
        </w:rPr>
        <w:t>.</w:t>
      </w:r>
    </w:p>
    <w:p w14:paraId="173BE221" w14:textId="40CCE44C" w:rsidR="002750D1" w:rsidRPr="00D154AF" w:rsidRDefault="002750D1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При появлении курсора в </w:t>
      </w:r>
      <w:r w:rsidR="00F270A4" w:rsidRPr="00D154AF">
        <w:rPr>
          <w:noProof/>
        </w:rPr>
        <w:t>пределах формы расчетной схемы, вид курсора измен</w:t>
      </w:r>
      <w:r w:rsidR="0045212B" w:rsidRPr="00D154AF">
        <w:rPr>
          <w:noProof/>
        </w:rPr>
        <w:t xml:space="preserve">ится: появится выбранный блок, а вместо курсора появится </w:t>
      </w:r>
      <w:r w:rsidR="00F270A4" w:rsidRPr="00D154AF">
        <w:rPr>
          <w:noProof/>
        </w:rPr>
        <w:t>крестообразный указатель места установки для этого блока</w:t>
      </w:r>
      <w:r w:rsidR="00C028DD" w:rsidRPr="00D154AF">
        <w:rPr>
          <w:noProof/>
        </w:rPr>
        <w:t>.</w:t>
      </w:r>
      <w:r w:rsidR="003B628C" w:rsidRPr="00D154AF">
        <w:rPr>
          <w:noProof/>
        </w:rPr>
        <w:t xml:space="preserve"> Выбрать место установки блока</w:t>
      </w:r>
      <w:r w:rsidR="00C028DD" w:rsidRPr="00D154AF">
        <w:rPr>
          <w:noProof/>
        </w:rPr>
        <w:t>.</w:t>
      </w:r>
    </w:p>
    <w:p w14:paraId="6F5ED2A5" w14:textId="32A68883" w:rsidR="003B628C" w:rsidRPr="00D154AF" w:rsidRDefault="003B628C" w:rsidP="00442A4D">
      <w:pPr>
        <w:pStyle w:val="ad"/>
        <w:numPr>
          <w:ilvl w:val="0"/>
          <w:numId w:val="39"/>
        </w:numPr>
        <w:rPr>
          <w:noProof/>
        </w:rPr>
      </w:pPr>
      <w:r w:rsidRPr="00D154AF">
        <w:rPr>
          <w:noProof/>
        </w:rPr>
        <w:t xml:space="preserve">Одиночным </w:t>
      </w:r>
      <w:r w:rsidR="00C028DD" w:rsidRPr="00D154AF">
        <w:rPr>
          <w:noProof/>
        </w:rPr>
        <w:t>нажатием</w:t>
      </w:r>
      <w:r w:rsidRPr="00D154AF">
        <w:rPr>
          <w:noProof/>
        </w:rPr>
        <w:t xml:space="preserve"> левой кнопки мыши на форме установить блок.</w:t>
      </w:r>
    </w:p>
    <w:p w14:paraId="23C3E8CC" w14:textId="77777777" w:rsidR="00A3606D" w:rsidRPr="00D154AF" w:rsidRDefault="00A3606D" w:rsidP="00A3606D">
      <w:pPr>
        <w:rPr>
          <w:noProof/>
        </w:rPr>
      </w:pPr>
      <w:r w:rsidRPr="00D154AF">
        <w:rPr>
          <w:noProof/>
        </w:rPr>
        <w:t>Задание свойств блока осуществляется при помощи окна задания свойств. Вызов этого окна можно осуществить двумя способами:</w:t>
      </w:r>
    </w:p>
    <w:p w14:paraId="2DC6A078" w14:textId="77777777" w:rsidR="00BB6A8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одиночным кликом правой кнопки мыши вызвать выпадающее меню, в котором выбрать пункт «Свойства объекта»;</w:t>
      </w:r>
    </w:p>
    <w:p w14:paraId="3806E493" w14:textId="77777777" w:rsidR="00A3606D" w:rsidRPr="00D154AF" w:rsidRDefault="00A3606D" w:rsidP="00442A4D">
      <w:pPr>
        <w:pStyle w:val="ad"/>
        <w:numPr>
          <w:ilvl w:val="0"/>
          <w:numId w:val="40"/>
        </w:numPr>
        <w:rPr>
          <w:noProof/>
        </w:rPr>
      </w:pPr>
      <w:r w:rsidRPr="00D154AF">
        <w:rPr>
          <w:noProof/>
        </w:rPr>
        <w:t>Выделив блок нажать на панели кнопок кнопку «Свойства»</w:t>
      </w:r>
      <w:r w:rsidR="00BB6A8D" w:rsidRPr="00D154AF">
        <w:rPr>
          <w:noProof/>
        </w:rPr>
        <w:t>.</w:t>
      </w:r>
    </w:p>
    <w:p w14:paraId="7B7BB217" w14:textId="591100CC" w:rsidR="00FD1F2D" w:rsidRPr="00D154AF" w:rsidRDefault="00FD1F2D" w:rsidP="00FC0979">
      <w:pPr>
        <w:rPr>
          <w:noProof/>
        </w:rPr>
      </w:pPr>
      <w:r w:rsidRPr="00D154AF">
        <w:rPr>
          <w:noProof/>
        </w:rPr>
        <w:t>После этого на экране появится окно (</w:t>
      </w:r>
      <w:r w:rsidR="00C028DD" w:rsidRPr="00D154AF">
        <w:rPr>
          <w:noProof/>
        </w:rPr>
        <w:t>р</w:t>
      </w:r>
      <w:r w:rsidRPr="00D154AF">
        <w:rPr>
          <w:noProof/>
        </w:rPr>
        <w:t>исунок</w:t>
      </w:r>
      <w:r w:rsidR="00C028DD" w:rsidRPr="00D154AF">
        <w:rPr>
          <w:noProof/>
        </w:rPr>
        <w:t xml:space="preserve"> В.5</w:t>
      </w:r>
      <w:r w:rsidRPr="00D154AF">
        <w:rPr>
          <w:noProof/>
        </w:rPr>
        <w:t>)</w:t>
      </w:r>
      <w:r w:rsidR="00C028DD" w:rsidRPr="00D154AF">
        <w:rPr>
          <w:noProof/>
        </w:rPr>
        <w:t>.</w:t>
      </w:r>
    </w:p>
    <w:p w14:paraId="0DF4D03A" w14:textId="1270318C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2F0BB44" wp14:editId="53D38601">
            <wp:extent cx="4143375" cy="1828800"/>
            <wp:effectExtent l="0" t="0" r="9525" b="0"/>
            <wp:docPr id="43" name="00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0_05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92A3" w14:textId="1691888A" w:rsidR="00C028DD" w:rsidRPr="00D154AF" w:rsidRDefault="00C028DD" w:rsidP="00C028DD">
      <w:pPr>
        <w:pStyle w:val="a5"/>
        <w:rPr>
          <w:noProof/>
        </w:rPr>
      </w:pPr>
      <w:r w:rsidRPr="00D154AF">
        <w:rPr>
          <w:noProof/>
        </w:rPr>
        <w:t>Рисунок В.5. Окно свойств блока, на примере блока типа «Синусоидальный сигнал».</w:t>
      </w:r>
    </w:p>
    <w:p w14:paraId="536C22A0" w14:textId="77777777" w:rsidR="00BB6A8D" w:rsidRPr="00D154AF" w:rsidRDefault="00BB6A8D" w:rsidP="00FC0979">
      <w:pPr>
        <w:rPr>
          <w:noProof/>
        </w:rPr>
      </w:pPr>
      <w:r w:rsidRPr="00D154AF">
        <w:rPr>
          <w:noProof/>
        </w:rPr>
        <w:t>В окне свойств в зависимости от типа блока могут отображаться следующие вкладки:</w:t>
      </w:r>
    </w:p>
    <w:p w14:paraId="76794125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Свойства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–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расчетные свойства блока, непосредственно влияющие на его исполнение;</w:t>
      </w:r>
    </w:p>
    <w:p w14:paraId="24C50D4C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Общие</w:t>
      </w:r>
      <w:r w:rsidRPr="00D154AF">
        <w:rPr>
          <w:noProof/>
        </w:rPr>
        <w:t xml:space="preserve"> – базовые свойства блока, такие как имя, тип, координаты расположения на листе, видимость и другие;</w:t>
      </w:r>
    </w:p>
    <w:p w14:paraId="369BE2F8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Порты</w:t>
      </w:r>
      <w:r w:rsidRPr="00D154AF">
        <w:rPr>
          <w:noProof/>
        </w:rPr>
        <w:t xml:space="preserve"> – </w:t>
      </w:r>
      <w:r w:rsidR="006D25FD" w:rsidRPr="00D154AF">
        <w:rPr>
          <w:noProof/>
        </w:rPr>
        <w:t xml:space="preserve">список и </w:t>
      </w:r>
      <w:r w:rsidRPr="00D154AF">
        <w:rPr>
          <w:noProof/>
        </w:rPr>
        <w:t>редактор параметров входных/выходных портов блока;</w:t>
      </w:r>
    </w:p>
    <w:p w14:paraId="155F0D14" w14:textId="77777777" w:rsidR="00BB6A8D" w:rsidRPr="00D154AF" w:rsidRDefault="00BB6A8D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b/>
          <w:noProof/>
        </w:rPr>
        <w:t>Визуальные слои</w:t>
      </w:r>
      <w:r w:rsidRPr="00D154AF">
        <w:rPr>
          <w:noProof/>
        </w:rPr>
        <w:t xml:space="preserve"> – </w:t>
      </w:r>
      <w:r w:rsidR="00FD1F2D" w:rsidRPr="00D154AF">
        <w:rPr>
          <w:noProof/>
        </w:rPr>
        <w:t>редактор</w:t>
      </w:r>
      <w:r w:rsidRPr="00D154AF">
        <w:rPr>
          <w:noProof/>
        </w:rPr>
        <w:t xml:space="preserve"> расположения блока на одном</w:t>
      </w:r>
      <w:r w:rsidR="00FD1F2D" w:rsidRPr="00D154AF">
        <w:rPr>
          <w:noProof/>
        </w:rPr>
        <w:t xml:space="preserve"> или нескольких</w:t>
      </w:r>
      <w:r w:rsidRPr="00D154AF">
        <w:rPr>
          <w:noProof/>
        </w:rPr>
        <w:t xml:space="preserve"> </w:t>
      </w:r>
      <w:r w:rsidR="00FD1F2D" w:rsidRPr="00D154AF">
        <w:rPr>
          <w:noProof/>
        </w:rPr>
        <w:t>визуальных слоях.</w:t>
      </w:r>
    </w:p>
    <w:p w14:paraId="3326430E" w14:textId="77777777" w:rsidR="008A7E4A" w:rsidRPr="00D154AF" w:rsidRDefault="00FD1F2D" w:rsidP="00FD1F2D">
      <w:pPr>
        <w:rPr>
          <w:noProof/>
        </w:rPr>
      </w:pPr>
      <w:r w:rsidRPr="00D154AF">
        <w:rPr>
          <w:noProof/>
        </w:rPr>
        <w:t>Наиболее часто используемыми вкладками данного окна являются «Свойства» и «Общие».</w:t>
      </w:r>
    </w:p>
    <w:p w14:paraId="22099DDF" w14:textId="1866F2B7" w:rsidR="0028736B" w:rsidRPr="00D154AF" w:rsidRDefault="008A7E4A" w:rsidP="00857EBD">
      <w:pPr>
        <w:rPr>
          <w:noProof/>
        </w:rPr>
      </w:pPr>
      <w:r w:rsidRPr="00D154AF">
        <w:rPr>
          <w:noProof/>
        </w:rPr>
        <w:t>Примечание: пр</w:t>
      </w:r>
      <w:r w:rsidR="00081A7D" w:rsidRPr="00D154AF">
        <w:rPr>
          <w:noProof/>
        </w:rPr>
        <w:t>и разработке проектов</w:t>
      </w:r>
      <w:r w:rsidRPr="00D154AF">
        <w:rPr>
          <w:noProof/>
        </w:rPr>
        <w:t>, особенно скриптов,</w:t>
      </w:r>
      <w:r w:rsidR="00081A7D" w:rsidRPr="00D154AF">
        <w:rPr>
          <w:noProof/>
        </w:rPr>
        <w:t xml:space="preserve"> бывает необходимость обращаться к свойствам и параметрам блоков по именам</w:t>
      </w:r>
      <w:r w:rsidR="00044CCE" w:rsidRPr="00D154AF">
        <w:rPr>
          <w:noProof/>
        </w:rPr>
        <w:t xml:space="preserve"> свойств</w:t>
      </w:r>
      <w:r w:rsidR="00081A7D" w:rsidRPr="00D154AF">
        <w:rPr>
          <w:noProof/>
        </w:rPr>
        <w:t>. Для этого бывает удобно отобразить колонку «Имя» в редакторе свойств блоков</w:t>
      </w:r>
      <w:r w:rsidR="00C53D42" w:rsidRPr="00D154AF">
        <w:rPr>
          <w:noProof/>
        </w:rPr>
        <w:t>, скрытую по умолчанию</w:t>
      </w:r>
      <w:r w:rsidR="00081A7D" w:rsidRPr="00D154AF">
        <w:rPr>
          <w:noProof/>
        </w:rPr>
        <w:t xml:space="preserve">. Это можно сделать через </w:t>
      </w:r>
      <w:r w:rsidR="00631B89" w:rsidRPr="00D154AF">
        <w:rPr>
          <w:noProof/>
        </w:rPr>
        <w:t xml:space="preserve">пункт </w:t>
      </w:r>
      <w:r w:rsidR="00081A7D" w:rsidRPr="00D154AF">
        <w:rPr>
          <w:noProof/>
        </w:rPr>
        <w:t>меню «</w:t>
      </w:r>
      <w:r w:rsidR="00081A7D" w:rsidRPr="00D154AF">
        <w:rPr>
          <w:b/>
          <w:noProof/>
        </w:rPr>
        <w:t>Вид → Показать поле «Имя» в редакторе свойств блока</w:t>
      </w:r>
      <w:r w:rsidR="00081A7D" w:rsidRPr="00D154AF">
        <w:rPr>
          <w:noProof/>
        </w:rPr>
        <w:t>».</w:t>
      </w:r>
    </w:p>
    <w:p w14:paraId="65FA4130" w14:textId="77777777" w:rsidR="00722F4A" w:rsidRPr="00D154AF" w:rsidRDefault="00722F4A" w:rsidP="00737819">
      <w:pPr>
        <w:rPr>
          <w:noProof/>
        </w:rPr>
      </w:pPr>
    </w:p>
    <w:p w14:paraId="4CA3ABB9" w14:textId="6FD55DF6" w:rsidR="00D646B2" w:rsidRPr="00D154AF" w:rsidRDefault="003108AD" w:rsidP="00872093">
      <w:pPr>
        <w:pStyle w:val="1"/>
        <w:rPr>
          <w:noProof/>
          <w:lang w:val="ru-RU"/>
        </w:rPr>
      </w:pPr>
      <w:bookmarkStart w:id="1" w:name="_Toc421033214"/>
      <w:r w:rsidRPr="00D154AF">
        <w:rPr>
          <w:noProof/>
          <w:lang w:val="ru-RU"/>
        </w:rPr>
        <w:lastRenderedPageBreak/>
        <w:t>Создание</w:t>
      </w:r>
      <w:r w:rsidR="00242663" w:rsidRPr="00D154AF">
        <w:rPr>
          <w:noProof/>
          <w:lang w:val="ru-RU"/>
        </w:rPr>
        <w:t xml:space="preserve"> схемы авт</w:t>
      </w:r>
      <w:r w:rsidR="00035D4E" w:rsidRPr="00D154AF">
        <w:rPr>
          <w:noProof/>
          <w:lang w:val="ru-RU"/>
        </w:rPr>
        <w:t>оматики с</w:t>
      </w:r>
      <w:r w:rsidR="00C86C42" w:rsidRPr="00D154AF">
        <w:rPr>
          <w:noProof/>
          <w:lang w:val="ru-RU"/>
        </w:rPr>
        <w:t xml:space="preserve"> </w:t>
      </w:r>
      <w:r w:rsidR="005C661A" w:rsidRPr="00D154AF">
        <w:rPr>
          <w:noProof/>
          <w:lang w:val="ru-RU"/>
        </w:rPr>
        <w:t xml:space="preserve">базой </w:t>
      </w:r>
      <w:r w:rsidR="00264FB9" w:rsidRPr="00D154AF">
        <w:rPr>
          <w:noProof/>
          <w:lang w:val="ru-RU"/>
        </w:rPr>
        <w:t xml:space="preserve">сигналов </w:t>
      </w:r>
      <w:r w:rsidR="002006E3" w:rsidRPr="00D154AF">
        <w:rPr>
          <w:noProof/>
          <w:lang w:val="ru-RU"/>
        </w:rPr>
        <w:t>задвижек и датчиков</w:t>
      </w:r>
      <w:bookmarkEnd w:id="1"/>
    </w:p>
    <w:p w14:paraId="3DFFB784" w14:textId="77777777" w:rsidR="003E5653" w:rsidRPr="00D154AF" w:rsidRDefault="005C661A" w:rsidP="00872093">
      <w:pPr>
        <w:pStyle w:val="2"/>
        <w:tabs>
          <w:tab w:val="left" w:pos="567"/>
        </w:tabs>
        <w:rPr>
          <w:noProof/>
        </w:rPr>
      </w:pPr>
      <w:bookmarkStart w:id="2" w:name="_Toc421033215"/>
      <w:r w:rsidRPr="00D154AF">
        <w:rPr>
          <w:noProof/>
        </w:rPr>
        <w:t>Создание новой схемы автоматики</w:t>
      </w:r>
      <w:bookmarkEnd w:id="2"/>
    </w:p>
    <w:p w14:paraId="16301E98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создания схемы автоматики </w:t>
      </w:r>
      <w:r w:rsidR="00687CFC" w:rsidRPr="00D154AF">
        <w:rPr>
          <w:noProof/>
        </w:rPr>
        <w:t xml:space="preserve">в </w:t>
      </w:r>
      <w:r w:rsidR="00EB6738" w:rsidRPr="00D154AF">
        <w:rPr>
          <w:noProof/>
        </w:rPr>
        <w:t>SimInTech</w:t>
      </w:r>
      <w:r w:rsidR="00667008" w:rsidRPr="00D154AF">
        <w:rPr>
          <w:noProof/>
        </w:rPr>
        <w:t xml:space="preserve"> </w:t>
      </w:r>
      <w:r w:rsidR="00916716" w:rsidRPr="00D154AF">
        <w:rPr>
          <w:noProof/>
        </w:rPr>
        <w:t xml:space="preserve">надо </w:t>
      </w:r>
      <w:r w:rsidRPr="00D154AF">
        <w:rPr>
          <w:noProof/>
        </w:rPr>
        <w:t>выполнит</w:t>
      </w:r>
      <w:r w:rsidR="00916716" w:rsidRPr="00D154AF">
        <w:rPr>
          <w:noProof/>
        </w:rPr>
        <w:t>ь</w:t>
      </w:r>
      <w:r w:rsidRPr="00D154AF">
        <w:rPr>
          <w:noProof/>
        </w:rPr>
        <w:t xml:space="preserve"> следующие действия:</w:t>
      </w:r>
    </w:p>
    <w:p w14:paraId="4F126650" w14:textId="77777777" w:rsidR="003A2AEE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9B3117" w:rsidRPr="00D154AF">
        <w:rPr>
          <w:noProof/>
        </w:rPr>
        <w:t>;</w:t>
      </w:r>
    </w:p>
    <w:p w14:paraId="0FEBF4A4" w14:textId="264975A6" w:rsidR="005C661A" w:rsidRPr="00D154AF" w:rsidRDefault="005C661A" w:rsidP="00442A4D">
      <w:pPr>
        <w:pStyle w:val="ad"/>
        <w:numPr>
          <w:ilvl w:val="0"/>
          <w:numId w:val="35"/>
        </w:numPr>
        <w:rPr>
          <w:noProof/>
        </w:rPr>
      </w:pPr>
      <w:r w:rsidRPr="00D154AF">
        <w:rPr>
          <w:noProof/>
        </w:rPr>
        <w:t xml:space="preserve">В выпадающем меню выбрать пункт </w:t>
      </w:r>
      <w:r w:rsidRPr="00D154AF">
        <w:rPr>
          <w:rStyle w:val="aa"/>
          <w:b w:val="0"/>
          <w:bCs w:val="0"/>
          <w:noProof/>
        </w:rPr>
        <w:t>«</w:t>
      </w:r>
      <w:r w:rsidRPr="00D154AF">
        <w:rPr>
          <w:rStyle w:val="aa"/>
          <w:bCs w:val="0"/>
          <w:noProof/>
        </w:rPr>
        <w:t>Схема автоматики</w:t>
      </w:r>
      <w:r w:rsidRPr="00D154AF">
        <w:rPr>
          <w:rStyle w:val="aa"/>
          <w:b w:val="0"/>
          <w:bCs w:val="0"/>
          <w:noProof/>
        </w:rPr>
        <w:t>»</w:t>
      </w:r>
      <w:r w:rsidR="0091663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A2AEE" w:rsidRPr="00D154AF">
        <w:rPr>
          <w:noProof/>
        </w:rPr>
        <w:instrText xml:space="preserve"> REF _Ref255851490 \h </w:instrText>
      </w:r>
      <w:r w:rsidR="009B3117" w:rsidRPr="00D154AF">
        <w:rPr>
          <w:noProof/>
        </w:rPr>
        <w:instrText xml:space="preserve"> \* MERGEFORMAT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</w:t>
      </w:r>
      <w:r w:rsidR="00EC1144" w:rsidRPr="00D154AF">
        <w:rPr>
          <w:noProof/>
        </w:rPr>
        <w:fldChar w:fldCharType="end"/>
      </w:r>
      <w:r w:rsidR="00044033" w:rsidRPr="00D154AF">
        <w:rPr>
          <w:noProof/>
        </w:rPr>
        <w:t>, второй вариант справа</w:t>
      </w:r>
      <w:r w:rsidRPr="00D154AF">
        <w:rPr>
          <w:noProof/>
        </w:rPr>
        <w:t>)</w:t>
      </w:r>
      <w:r w:rsidR="000D0BF3" w:rsidRPr="00D154AF">
        <w:rPr>
          <w:noProof/>
        </w:rPr>
        <w:t>.</w:t>
      </w:r>
    </w:p>
    <w:p w14:paraId="6A14E86E" w14:textId="738FA185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8345F7E" wp14:editId="74C8AE59">
            <wp:extent cx="6696075" cy="2352675"/>
            <wp:effectExtent l="0" t="0" r="9525" b="9525"/>
            <wp:docPr id="49" name="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01_01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AE49" w14:textId="78106100" w:rsidR="00717F7C" w:rsidRPr="00D154AF" w:rsidRDefault="005C661A" w:rsidP="00831D7B">
      <w:pPr>
        <w:pStyle w:val="a5"/>
        <w:rPr>
          <w:noProof/>
        </w:rPr>
      </w:pPr>
      <w:bookmarkStart w:id="3" w:name="_Ref255851490"/>
      <w:bookmarkStart w:id="4" w:name="_Ref443579289"/>
      <w:bookmarkStart w:id="5" w:name="_Toc444866732"/>
      <w:bookmarkStart w:id="6" w:name="_Toc44486713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</w:t>
      </w:r>
      <w:r w:rsidR="00CC5A86" w:rsidRPr="00D154AF">
        <w:rPr>
          <w:noProof/>
        </w:rPr>
        <w:fldChar w:fldCharType="end"/>
      </w:r>
      <w:bookmarkEnd w:id="3"/>
      <w:r w:rsidRPr="00D154AF">
        <w:rPr>
          <w:noProof/>
        </w:rPr>
        <w:t xml:space="preserve">. </w:t>
      </w:r>
      <w:bookmarkStart w:id="7" w:name="_Ref443579285"/>
      <w:r w:rsidRPr="00D154AF">
        <w:rPr>
          <w:noProof/>
        </w:rPr>
        <w:t>Меню создания нового проекта</w:t>
      </w:r>
      <w:bookmarkEnd w:id="4"/>
      <w:bookmarkEnd w:id="7"/>
      <w:r w:rsidR="00044033" w:rsidRPr="00D154AF">
        <w:rPr>
          <w:noProof/>
        </w:rPr>
        <w:t xml:space="preserve"> (два варианта)</w:t>
      </w:r>
      <w:bookmarkEnd w:id="5"/>
      <w:bookmarkEnd w:id="6"/>
    </w:p>
    <w:p w14:paraId="00726FAC" w14:textId="7027885C" w:rsidR="00916630" w:rsidRPr="00D154AF" w:rsidRDefault="005C661A" w:rsidP="00E934F0">
      <w:pPr>
        <w:rPr>
          <w:noProof/>
        </w:rPr>
      </w:pPr>
      <w:r w:rsidRPr="00D154AF">
        <w:rPr>
          <w:noProof/>
        </w:rPr>
        <w:t>После этого откроется новое схемное окно, в котором и будет происходить создание</w:t>
      </w:r>
      <w:r w:rsidR="00732B34" w:rsidRPr="00D154AF">
        <w:rPr>
          <w:noProof/>
        </w:rPr>
        <w:t xml:space="preserve"> </w:t>
      </w:r>
      <w:r w:rsidRPr="00D154AF">
        <w:rPr>
          <w:noProof/>
        </w:rPr>
        <w:t xml:space="preserve">структурной схемы системы </w:t>
      </w:r>
      <w:r w:rsidR="00732B34" w:rsidRPr="00D154AF">
        <w:rPr>
          <w:noProof/>
        </w:rPr>
        <w:t>автоматики (</w:t>
      </w:r>
      <w:r w:rsidR="00EC1144" w:rsidRPr="00D154AF">
        <w:rPr>
          <w:noProof/>
        </w:rPr>
        <w:fldChar w:fldCharType="begin"/>
      </w:r>
      <w:r w:rsidR="00FD5D14" w:rsidRPr="00D154AF">
        <w:rPr>
          <w:noProof/>
        </w:rPr>
        <w:instrText xml:space="preserve"> REF _Ref255851940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32B34" w:rsidRPr="00D154AF">
        <w:rPr>
          <w:noProof/>
        </w:rPr>
        <w:t>.</w:t>
      </w:r>
    </w:p>
    <w:p w14:paraId="239BF6B2" w14:textId="6F7BEE50" w:rsidR="005C661A" w:rsidRPr="00D154AF" w:rsidRDefault="00916630" w:rsidP="00E934F0">
      <w:pPr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>: выбор вариантов новых проектов зависит от комплектации установленного ПО SimInTech. Пользователь может разработать свои «шаблоны» новых проектов, и при размещении в директории C:\SimInTech\bin\Template они станут доступны к выбору через Главное меню.</w:t>
      </w:r>
    </w:p>
    <w:p w14:paraId="3153CBC7" w14:textId="7192F58D" w:rsidR="005C661A" w:rsidRPr="00D154AF" w:rsidRDefault="000440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E31158" wp14:editId="51D5924E">
            <wp:extent cx="5238750" cy="2305050"/>
            <wp:effectExtent l="0" t="0" r="0" b="0"/>
            <wp:docPr id="47" name="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01_02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6536" w14:textId="0D21C093" w:rsidR="00717F7C" w:rsidRPr="00D154AF" w:rsidRDefault="005C661A" w:rsidP="00831D7B">
      <w:pPr>
        <w:pStyle w:val="a5"/>
        <w:rPr>
          <w:noProof/>
        </w:rPr>
      </w:pPr>
      <w:bookmarkStart w:id="8" w:name="_Ref255851940"/>
      <w:bookmarkStart w:id="9" w:name="_Toc444866733"/>
      <w:bookmarkStart w:id="10" w:name="_Toc44486714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</w:t>
      </w:r>
      <w:r w:rsidR="00CC5A86" w:rsidRPr="00D154AF">
        <w:rPr>
          <w:noProof/>
        </w:rPr>
        <w:fldChar w:fldCharType="end"/>
      </w:r>
      <w:bookmarkEnd w:id="8"/>
      <w:r w:rsidRPr="00D154AF">
        <w:rPr>
          <w:noProof/>
        </w:rPr>
        <w:t>. Схемное окно для создания схемы автоматики.</w:t>
      </w:r>
      <w:bookmarkEnd w:id="9"/>
      <w:bookmarkEnd w:id="10"/>
    </w:p>
    <w:p w14:paraId="5AE0B33D" w14:textId="550A535C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дальнейшей работы необходимо сохранить данную схему в файле с новым именем</w:t>
      </w:r>
      <w:r w:rsidR="006B3260" w:rsidRPr="00D154AF">
        <w:rPr>
          <w:noProof/>
        </w:rPr>
        <w:t xml:space="preserve"> (для примера, </w:t>
      </w:r>
      <w:r w:rsidR="00916630" w:rsidRPr="00D154AF">
        <w:rPr>
          <w:noProof/>
        </w:rPr>
        <w:t>«</w:t>
      </w:r>
      <w:r w:rsidR="006B3260" w:rsidRPr="00D154AF">
        <w:rPr>
          <w:b/>
          <w:noProof/>
        </w:rPr>
        <w:t>Схема автоматики 1</w:t>
      </w:r>
      <w:r w:rsidR="00916630" w:rsidRPr="00D154AF">
        <w:rPr>
          <w:b/>
          <w:noProof/>
        </w:rPr>
        <w:t>.prt</w:t>
      </w:r>
      <w:r w:rsidR="00916630" w:rsidRPr="00D154AF">
        <w:rPr>
          <w:noProof/>
        </w:rPr>
        <w:t>»</w:t>
      </w:r>
      <w:r w:rsidR="006B3260" w:rsidRPr="00D154AF">
        <w:rPr>
          <w:noProof/>
        </w:rPr>
        <w:t>)</w:t>
      </w:r>
      <w:r w:rsidRPr="00D154AF">
        <w:rPr>
          <w:noProof/>
        </w:rPr>
        <w:t xml:space="preserve">. </w:t>
      </w:r>
      <w:r w:rsidR="00A3606D" w:rsidRPr="00D154AF">
        <w:rPr>
          <w:noProof/>
        </w:rPr>
        <w:t>Чтобы это сделать,</w:t>
      </w:r>
      <w:r w:rsidRPr="00D154AF">
        <w:rPr>
          <w:noProof/>
        </w:rPr>
        <w:t xml:space="preserve"> нужно произвести следующие действия:</w:t>
      </w:r>
    </w:p>
    <w:p w14:paraId="79491747" w14:textId="4951AA30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noProof/>
        </w:rPr>
        <w:t xml:space="preserve"> </w:t>
      </w:r>
      <w:r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Файл</w:t>
      </w:r>
      <w:r w:rsidR="008035AC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A51119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383E05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43C4" w:rsidRPr="00D154AF">
        <w:rPr>
          <w:rStyle w:val="aa"/>
          <w:b w:val="0"/>
          <w:noProof/>
        </w:rPr>
        <w:t>.</w:t>
      </w:r>
    </w:p>
    <w:p w14:paraId="040F031F" w14:textId="0CC846B1" w:rsidR="003E5653" w:rsidRPr="00D154AF" w:rsidRDefault="005C661A" w:rsidP="00442A4D">
      <w:pPr>
        <w:pStyle w:val="ad"/>
        <w:numPr>
          <w:ilvl w:val="0"/>
          <w:numId w:val="50"/>
        </w:numPr>
        <w:rPr>
          <w:noProof/>
        </w:rPr>
      </w:pPr>
      <w:r w:rsidRPr="00D154AF">
        <w:rPr>
          <w:noProof/>
        </w:rPr>
        <w:t>Используя стандартный диалог сохранения файла, выбрать нов</w:t>
      </w:r>
      <w:r w:rsidR="00916630" w:rsidRPr="00D154AF">
        <w:rPr>
          <w:noProof/>
        </w:rPr>
        <w:t xml:space="preserve">ый каталог и </w:t>
      </w:r>
      <w:r w:rsidRPr="00D154AF">
        <w:rPr>
          <w:noProof/>
        </w:rPr>
        <w:t xml:space="preserve">имя </w:t>
      </w:r>
      <w:r w:rsidR="00916630" w:rsidRPr="00D154AF">
        <w:rPr>
          <w:noProof/>
        </w:rPr>
        <w:t>файла</w:t>
      </w:r>
      <w:r w:rsidRPr="00D154AF">
        <w:rPr>
          <w:noProof/>
        </w:rPr>
        <w:t xml:space="preserve">. </w:t>
      </w:r>
      <w:r w:rsidR="007D2702" w:rsidRPr="00D154AF">
        <w:rPr>
          <w:noProof/>
        </w:rPr>
        <w:t>В данном и послед</w:t>
      </w:r>
      <w:r w:rsidR="007E08A4" w:rsidRPr="00D154AF">
        <w:rPr>
          <w:noProof/>
        </w:rPr>
        <w:t>ующих упражнениях сохраним файл</w:t>
      </w:r>
      <w:r w:rsidR="00916630" w:rsidRPr="00D154AF">
        <w:rPr>
          <w:noProof/>
        </w:rPr>
        <w:t xml:space="preserve"> как</w:t>
      </w:r>
      <w:r w:rsidR="005B01E3" w:rsidRPr="00D154AF">
        <w:rPr>
          <w:noProof/>
        </w:rPr>
        <w:t xml:space="preserve">: </w:t>
      </w:r>
      <w:r w:rsidR="00AF7F7D" w:rsidRPr="00D154AF">
        <w:rPr>
          <w:rStyle w:val="aa"/>
          <w:noProof/>
        </w:rPr>
        <w:t>«C:</w:t>
      </w:r>
      <w:r w:rsidR="006B3260" w:rsidRPr="00D154AF">
        <w:rPr>
          <w:rStyle w:val="aa"/>
          <w:noProof/>
        </w:rPr>
        <w:t>\SimInTech\Projects\Схема автоматики 1.prt</w:t>
      </w:r>
      <w:r w:rsidR="00AF7F7D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D2702" w:rsidRPr="00D154AF">
        <w:rPr>
          <w:noProof/>
        </w:rPr>
        <w:t xml:space="preserve"> </w:t>
      </w:r>
    </w:p>
    <w:p w14:paraId="4EF76758" w14:textId="73AE434A" w:rsidR="005C661A" w:rsidRPr="00D154AF" w:rsidRDefault="005C661A" w:rsidP="00A245F3">
      <w:pPr>
        <w:pStyle w:val="2"/>
        <w:rPr>
          <w:noProof/>
        </w:rPr>
      </w:pPr>
      <w:bookmarkStart w:id="11" w:name="_Ref255855410"/>
      <w:bookmarkStart w:id="12" w:name="_Toc421033216"/>
      <w:r w:rsidRPr="00D154AF">
        <w:rPr>
          <w:noProof/>
        </w:rPr>
        <w:t>Подключение базы данных сигналов</w:t>
      </w:r>
      <w:bookmarkEnd w:id="11"/>
      <w:bookmarkEnd w:id="12"/>
    </w:p>
    <w:p w14:paraId="57E106C6" w14:textId="07C19B8C" w:rsidR="00595E42" w:rsidRPr="00D154AF" w:rsidRDefault="005C661A" w:rsidP="008035AC">
      <w:pPr>
        <w:rPr>
          <w:noProof/>
        </w:rPr>
      </w:pPr>
      <w:r w:rsidRPr="00D154AF">
        <w:rPr>
          <w:noProof/>
        </w:rPr>
        <w:t xml:space="preserve">По умолчанию </w:t>
      </w:r>
      <w:r w:rsidR="00FA23E5" w:rsidRPr="00D154AF">
        <w:rPr>
          <w:noProof/>
        </w:rPr>
        <w:t xml:space="preserve">расчетные </w:t>
      </w:r>
      <w:r w:rsidRPr="00D154AF">
        <w:rPr>
          <w:noProof/>
        </w:rPr>
        <w:t>схемы математических моделей предназначены для автономно</w:t>
      </w:r>
      <w:r w:rsidR="00640061" w:rsidRPr="00D154AF">
        <w:rPr>
          <w:noProof/>
        </w:rPr>
        <w:t>го локального моделирования</w:t>
      </w:r>
      <w:r w:rsidR="007D2702" w:rsidRPr="00D154AF">
        <w:rPr>
          <w:noProof/>
        </w:rPr>
        <w:t xml:space="preserve">, </w:t>
      </w:r>
      <w:r w:rsidR="00185E00" w:rsidRPr="00D154AF">
        <w:rPr>
          <w:noProof/>
        </w:rPr>
        <w:t>поэтому подключение</w:t>
      </w:r>
      <w:r w:rsidR="007D2702" w:rsidRPr="00D154AF">
        <w:rPr>
          <w:noProof/>
        </w:rPr>
        <w:t xml:space="preserve"> к какому-либо файлу базы данных </w:t>
      </w:r>
      <w:r w:rsidR="00E81A07" w:rsidRPr="00D154AF">
        <w:rPr>
          <w:noProof/>
        </w:rPr>
        <w:t>отсутствует</w:t>
      </w:r>
      <w:r w:rsidR="00FA23E5" w:rsidRPr="00D154AF">
        <w:rPr>
          <w:noProof/>
        </w:rPr>
        <w:t xml:space="preserve"> (есть возможность задавать переменные проекта через скрипт либо через плоский список сигналов</w:t>
      </w:r>
      <w:r w:rsidR="007643C4" w:rsidRPr="00D154AF">
        <w:rPr>
          <w:noProof/>
        </w:rPr>
        <w:t xml:space="preserve"> в пункте Главного меню </w:t>
      </w:r>
      <w:r w:rsidR="007643C4" w:rsidRPr="00D154AF">
        <w:rPr>
          <w:rStyle w:val="aa"/>
          <w:b w:val="0"/>
          <w:noProof/>
        </w:rPr>
        <w:t>«</w:t>
      </w:r>
      <w:r w:rsidR="007643C4" w:rsidRPr="00D154AF">
        <w:rPr>
          <w:rStyle w:val="aa"/>
          <w:noProof/>
        </w:rPr>
        <w:t>Сервис → Сигналы...</w:t>
      </w:r>
      <w:r w:rsidR="007643C4" w:rsidRPr="00D154AF">
        <w:rPr>
          <w:rStyle w:val="aa"/>
          <w:b w:val="0"/>
          <w:noProof/>
        </w:rPr>
        <w:t>»</w:t>
      </w:r>
      <w:r w:rsidR="00FA23E5" w:rsidRPr="00D154AF">
        <w:rPr>
          <w:noProof/>
        </w:rPr>
        <w:t>)</w:t>
      </w:r>
      <w:r w:rsidR="00E81A07" w:rsidRPr="00D154AF">
        <w:rPr>
          <w:noProof/>
        </w:rPr>
        <w:t>.</w:t>
      </w:r>
      <w:r w:rsidRPr="00D154AF">
        <w:rPr>
          <w:noProof/>
        </w:rPr>
        <w:t xml:space="preserve"> Однако к любой схеме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подключить базу данных сигналов для </w:t>
      </w:r>
      <w:r w:rsidR="002112DA" w:rsidRPr="00D154AF">
        <w:rPr>
          <w:noProof/>
        </w:rPr>
        <w:t>структур</w:t>
      </w:r>
      <w:r w:rsidR="00193AB2" w:rsidRPr="00D154AF">
        <w:rPr>
          <w:noProof/>
        </w:rPr>
        <w:t>ного</w:t>
      </w:r>
      <w:r w:rsidR="002112DA" w:rsidRPr="00D154AF">
        <w:rPr>
          <w:noProof/>
        </w:rPr>
        <w:t xml:space="preserve"> хранения глобальных констант и переменных, а также для </w:t>
      </w:r>
      <w:r w:rsidRPr="00D154AF">
        <w:rPr>
          <w:noProof/>
        </w:rPr>
        <w:t xml:space="preserve">организации взаимодействия </w:t>
      </w:r>
      <w:r w:rsidR="00DE68B9" w:rsidRPr="00D154AF">
        <w:rPr>
          <w:noProof/>
        </w:rPr>
        <w:t xml:space="preserve">как между расчетными </w:t>
      </w:r>
      <w:r w:rsidR="00DE68B9" w:rsidRPr="00D154AF">
        <w:rPr>
          <w:noProof/>
        </w:rPr>
        <w:lastRenderedPageBreak/>
        <w:t>схемами</w:t>
      </w:r>
      <w:r w:rsidR="00FD029D" w:rsidRPr="00D154AF">
        <w:rPr>
          <w:noProof/>
        </w:rPr>
        <w:t xml:space="preserve">, так и </w:t>
      </w:r>
      <w:r w:rsidRPr="00D154AF">
        <w:rPr>
          <w:noProof/>
        </w:rPr>
        <w:t>с</w:t>
      </w:r>
      <w:r w:rsidR="00FD029D" w:rsidRPr="00D154AF">
        <w:rPr>
          <w:noProof/>
        </w:rPr>
        <w:t>о</w:t>
      </w:r>
      <w:r w:rsidRPr="00D154AF">
        <w:rPr>
          <w:noProof/>
        </w:rPr>
        <w:t xml:space="preserve"> </w:t>
      </w:r>
      <w:r w:rsidR="00FD029D" w:rsidRPr="00D154AF">
        <w:rPr>
          <w:noProof/>
        </w:rPr>
        <w:t xml:space="preserve">сторонними расчетными </w:t>
      </w:r>
      <w:r w:rsidRPr="00D154AF">
        <w:rPr>
          <w:noProof/>
        </w:rPr>
        <w:t>программами</w:t>
      </w:r>
      <w:r w:rsidR="00FD029D" w:rsidRPr="00D154AF">
        <w:rPr>
          <w:noProof/>
        </w:rPr>
        <w:t xml:space="preserve">. </w:t>
      </w:r>
      <w:r w:rsidR="00C76309" w:rsidRPr="00D154AF">
        <w:rPr>
          <w:noProof/>
        </w:rPr>
        <w:t>Общая</w:t>
      </w:r>
      <w:r w:rsidR="002112DA" w:rsidRPr="00D154AF">
        <w:rPr>
          <w:noProof/>
        </w:rPr>
        <w:t xml:space="preserve"> </w:t>
      </w:r>
      <w:r w:rsidR="00193AB2" w:rsidRPr="00D154AF">
        <w:rPr>
          <w:noProof/>
        </w:rPr>
        <w:t xml:space="preserve">для нескольких проектов </w:t>
      </w:r>
      <w:r w:rsidR="002112DA" w:rsidRPr="00D154AF">
        <w:rPr>
          <w:noProof/>
        </w:rPr>
        <w:t>база сигналов</w:t>
      </w:r>
      <w:r w:rsidR="00FD029D" w:rsidRPr="00D154AF">
        <w:rPr>
          <w:noProof/>
        </w:rPr>
        <w:t xml:space="preserve"> позволяет </w:t>
      </w:r>
      <w:r w:rsidR="00C76309" w:rsidRPr="00D154AF">
        <w:rPr>
          <w:noProof/>
        </w:rPr>
        <w:t>решить большое количество различных задач, например, таких:</w:t>
      </w:r>
    </w:p>
    <w:p w14:paraId="5215AF26" w14:textId="225136CA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организовать передачу значений сигналов между различными решателями</w:t>
      </w:r>
      <w:r w:rsidR="002112DA" w:rsidRPr="00D154AF">
        <w:rPr>
          <w:noProof/>
        </w:rPr>
        <w:t xml:space="preserve"> и расчетными схемами</w:t>
      </w:r>
      <w:r w:rsidRPr="00D154AF">
        <w:rPr>
          <w:noProof/>
        </w:rPr>
        <w:t>;</w:t>
      </w:r>
    </w:p>
    <w:p w14:paraId="623A4DF1" w14:textId="326383FF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организовать хранение </w:t>
      </w:r>
      <w:r w:rsidR="002112DA" w:rsidRPr="00D154AF">
        <w:rPr>
          <w:noProof/>
        </w:rPr>
        <w:t xml:space="preserve">общих </w:t>
      </w:r>
      <w:r w:rsidRPr="00D154AF">
        <w:rPr>
          <w:noProof/>
        </w:rPr>
        <w:t>констант для нескольких расчетных схем</w:t>
      </w:r>
      <w:r w:rsidR="002112DA" w:rsidRPr="00D154AF">
        <w:rPr>
          <w:noProof/>
        </w:rPr>
        <w:t>,</w:t>
      </w:r>
      <w:r w:rsidR="00E12ABC" w:rsidRPr="00D154AF">
        <w:rPr>
          <w:noProof/>
        </w:rPr>
        <w:t xml:space="preserve"> с возможностью оперативного доступа к их </w:t>
      </w:r>
      <w:r w:rsidR="002112DA" w:rsidRPr="00D154AF">
        <w:rPr>
          <w:noProof/>
        </w:rPr>
        <w:t xml:space="preserve">просмотру и </w:t>
      </w:r>
      <w:r w:rsidR="00E12ABC" w:rsidRPr="00D154AF">
        <w:rPr>
          <w:noProof/>
        </w:rPr>
        <w:t>изменению в процессе отладки</w:t>
      </w:r>
      <w:r w:rsidR="002112DA" w:rsidRPr="00D154AF">
        <w:rPr>
          <w:noProof/>
        </w:rPr>
        <w:t xml:space="preserve"> модели</w:t>
      </w:r>
      <w:r w:rsidRPr="00D154AF">
        <w:rPr>
          <w:noProof/>
        </w:rPr>
        <w:t>;</w:t>
      </w:r>
    </w:p>
    <w:p w14:paraId="7E891548" w14:textId="53F98797" w:rsidR="00526F97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 xml:space="preserve">отслеживать изменение </w:t>
      </w:r>
      <w:r w:rsidR="00C450C8" w:rsidRPr="00D154AF">
        <w:rPr>
          <w:noProof/>
        </w:rPr>
        <w:t>значений сигналов в процессе расчета</w:t>
      </w:r>
      <w:r w:rsidRPr="00D154AF">
        <w:rPr>
          <w:noProof/>
        </w:rPr>
        <w:t>;</w:t>
      </w:r>
    </w:p>
    <w:p w14:paraId="301625E4" w14:textId="50B5D62F" w:rsidR="00595E42" w:rsidRPr="00D154AF" w:rsidRDefault="00526F97" w:rsidP="00442A4D">
      <w:pPr>
        <w:pStyle w:val="ad"/>
        <w:numPr>
          <w:ilvl w:val="0"/>
          <w:numId w:val="41"/>
        </w:numPr>
        <w:rPr>
          <w:noProof/>
        </w:rPr>
      </w:pPr>
      <w:r w:rsidRPr="00D154AF">
        <w:rPr>
          <w:noProof/>
        </w:rPr>
        <w:t>реализовать</w:t>
      </w:r>
      <w:r w:rsidR="00FD029D" w:rsidRPr="00D154AF">
        <w:rPr>
          <w:noProof/>
        </w:rPr>
        <w:t xml:space="preserve"> векторную обработку сигналов</w:t>
      </w:r>
      <w:r w:rsidR="00E12ABC" w:rsidRPr="00D154AF">
        <w:rPr>
          <w:noProof/>
        </w:rPr>
        <w:t>.</w:t>
      </w:r>
    </w:p>
    <w:p w14:paraId="2D777584" w14:textId="77777777" w:rsidR="00561496" w:rsidRPr="00D154AF" w:rsidRDefault="00EC7C2A" w:rsidP="004A6755">
      <w:pPr>
        <w:pStyle w:val="ad"/>
        <w:rPr>
          <w:noProof/>
        </w:rPr>
      </w:pPr>
      <w:r w:rsidRPr="00D154AF">
        <w:rPr>
          <w:b/>
          <w:noProof/>
        </w:rPr>
        <w:t>Примечание</w:t>
      </w:r>
      <w:r w:rsidRPr="00D154AF">
        <w:rPr>
          <w:noProof/>
        </w:rPr>
        <w:t xml:space="preserve">: для дальнейшей работы требуется перевести </w:t>
      </w:r>
      <w:r w:rsidR="00E81A07" w:rsidRPr="00D154AF">
        <w:rPr>
          <w:noProof/>
        </w:rPr>
        <w:t>среду</w:t>
      </w:r>
      <w:r w:rsidRPr="00D154AF">
        <w:rPr>
          <w:noProof/>
        </w:rPr>
        <w:t xml:space="preserve"> </w:t>
      </w:r>
      <w:r w:rsidR="00EB6738" w:rsidRPr="00D154AF">
        <w:rPr>
          <w:noProof/>
        </w:rPr>
        <w:t>SimInTech</w:t>
      </w:r>
      <w:r w:rsidR="00FD029D" w:rsidRPr="00D154AF">
        <w:rPr>
          <w:noProof/>
        </w:rPr>
        <w:t xml:space="preserve"> в режим разработчика. </w:t>
      </w:r>
      <w:r w:rsidR="00561496" w:rsidRPr="00D154AF">
        <w:rPr>
          <w:noProof/>
        </w:rPr>
        <w:t>Активировать данный режим можно двумя способами:</w:t>
      </w:r>
    </w:p>
    <w:p w14:paraId="53CE7D83" w14:textId="05F7A6AC" w:rsidR="00EC7C2A" w:rsidRPr="00D154AF" w:rsidRDefault="00561496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>В</w:t>
      </w:r>
      <w:r w:rsidR="00FD029D" w:rsidRPr="00D154AF">
        <w:rPr>
          <w:noProof/>
        </w:rPr>
        <w:t xml:space="preserve"> меню основного окна выбрать </w:t>
      </w:r>
      <w:r w:rsidR="00765AC3" w:rsidRPr="00D154AF">
        <w:rPr>
          <w:noProof/>
        </w:rPr>
        <w:t>пункт</w:t>
      </w:r>
      <w:r w:rsidR="00FD029D" w:rsidRPr="00D154AF">
        <w:rPr>
          <w:noProof/>
        </w:rPr>
        <w:t xml:space="preserve"> «</w:t>
      </w:r>
      <w:r w:rsidR="00FD029D" w:rsidRPr="00D154AF">
        <w:rPr>
          <w:b/>
          <w:noProof/>
        </w:rPr>
        <w:t>Вид</w:t>
      </w:r>
      <w:r w:rsidR="00765AC3" w:rsidRPr="00D154AF">
        <w:rPr>
          <w:noProof/>
        </w:rPr>
        <w:t xml:space="preserve"> </w:t>
      </w:r>
      <w:r w:rsidR="00765AC3" w:rsidRPr="00D154AF">
        <w:rPr>
          <w:rStyle w:val="aa"/>
          <w:noProof/>
        </w:rPr>
        <w:t xml:space="preserve">→ </w:t>
      </w:r>
      <w:r w:rsidR="00FD029D" w:rsidRPr="00D154AF">
        <w:rPr>
          <w:b/>
          <w:noProof/>
        </w:rPr>
        <w:t>Режим разработчика</w:t>
      </w:r>
      <w:r w:rsidR="007B08C9" w:rsidRPr="00D154AF">
        <w:rPr>
          <w:noProof/>
        </w:rPr>
        <w:t>» (</w:t>
      </w:r>
      <w:r w:rsidR="007B08C9" w:rsidRPr="00D154AF">
        <w:rPr>
          <w:noProof/>
        </w:rPr>
        <w:fldChar w:fldCharType="begin"/>
      </w:r>
      <w:r w:rsidR="007B08C9" w:rsidRPr="00D154AF">
        <w:rPr>
          <w:noProof/>
        </w:rPr>
        <w:instrText xml:space="preserve"> REF _Ref444864517 \h </w:instrText>
      </w:r>
      <w:r w:rsidR="007B08C9" w:rsidRPr="00D154AF">
        <w:rPr>
          <w:noProof/>
        </w:rPr>
      </w:r>
      <w:r w:rsidR="007B08C9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</w:t>
      </w:r>
      <w:r w:rsidR="007B08C9" w:rsidRPr="00D154AF">
        <w:rPr>
          <w:noProof/>
        </w:rPr>
        <w:fldChar w:fldCharType="end"/>
      </w:r>
      <w:r w:rsidR="00FD029D" w:rsidRPr="00D154AF">
        <w:rPr>
          <w:noProof/>
        </w:rPr>
        <w:t>).</w:t>
      </w:r>
    </w:p>
    <w:p w14:paraId="33B1FB95" w14:textId="4EBC77FB" w:rsidR="00EC7C2A" w:rsidRPr="00D154AF" w:rsidRDefault="00765AC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F53A8F5" wp14:editId="095A8B7D">
            <wp:extent cx="4572638" cy="1867161"/>
            <wp:effectExtent l="0" t="0" r="0" b="0"/>
            <wp:docPr id="50" name="01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01_03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0990" w14:textId="46E69C12" w:rsidR="00EE59C3" w:rsidRPr="00D154AF" w:rsidRDefault="00EE59C3" w:rsidP="00EE59C3">
      <w:pPr>
        <w:pStyle w:val="a5"/>
        <w:rPr>
          <w:noProof/>
        </w:rPr>
      </w:pPr>
      <w:bookmarkStart w:id="13" w:name="_Ref444864517"/>
      <w:bookmarkStart w:id="14" w:name="_Toc444866734"/>
      <w:bookmarkStart w:id="15" w:name="_Toc44486714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</w:t>
      </w:r>
      <w:r w:rsidR="00CC5A86" w:rsidRPr="00D154AF">
        <w:rPr>
          <w:noProof/>
        </w:rPr>
        <w:fldChar w:fldCharType="end"/>
      </w:r>
      <w:bookmarkEnd w:id="13"/>
      <w:r w:rsidRPr="00D154AF">
        <w:rPr>
          <w:noProof/>
        </w:rPr>
        <w:t>. Включение режима разработчика из меню основного окна</w:t>
      </w:r>
      <w:bookmarkEnd w:id="14"/>
      <w:bookmarkEnd w:id="15"/>
    </w:p>
    <w:p w14:paraId="2F22C876" w14:textId="45FE77EE" w:rsidR="00561496" w:rsidRPr="00D154AF" w:rsidRDefault="00561496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 меню основного окна выбрать </w:t>
      </w:r>
      <w:r w:rsidR="00EE59C3" w:rsidRPr="00D154AF">
        <w:rPr>
          <w:noProof/>
        </w:rPr>
        <w:t>пункт</w:t>
      </w:r>
      <w:r w:rsidRPr="00D154AF">
        <w:rPr>
          <w:noProof/>
        </w:rPr>
        <w:t xml:space="preserve"> «</w:t>
      </w:r>
      <w:r w:rsidRPr="00D154AF">
        <w:rPr>
          <w:b/>
          <w:noProof/>
        </w:rPr>
        <w:t>Файл</w:t>
      </w:r>
      <w:r w:rsidR="00EE59C3" w:rsidRPr="00D154AF">
        <w:rPr>
          <w:b/>
          <w:noProof/>
        </w:rPr>
        <w:t xml:space="preserve"> → </w:t>
      </w:r>
      <w:r w:rsidRPr="00D154AF">
        <w:rPr>
          <w:b/>
          <w:noProof/>
        </w:rPr>
        <w:t>Параметры</w:t>
      </w:r>
      <w:r w:rsidR="007B08C9" w:rsidRPr="00D154AF">
        <w:rPr>
          <w:b/>
          <w:noProof/>
        </w:rPr>
        <w:t>…</w:t>
      </w:r>
      <w:r w:rsidRPr="00D154AF">
        <w:rPr>
          <w:noProof/>
        </w:rPr>
        <w:t xml:space="preserve">», после чего появится диалоговое окно, где </w:t>
      </w:r>
      <w:r w:rsidR="00EE59C3" w:rsidRPr="00D154AF">
        <w:rPr>
          <w:noProof/>
        </w:rPr>
        <w:t xml:space="preserve">во </w:t>
      </w:r>
      <w:r w:rsidRPr="00D154AF">
        <w:rPr>
          <w:noProof/>
        </w:rPr>
        <w:t>вкладке «</w:t>
      </w:r>
      <w:r w:rsidRPr="00D154AF">
        <w:rPr>
          <w:b/>
          <w:noProof/>
        </w:rPr>
        <w:t>Вид</w:t>
      </w:r>
      <w:r w:rsidRPr="00D154AF">
        <w:rPr>
          <w:noProof/>
        </w:rPr>
        <w:t xml:space="preserve">» </w:t>
      </w:r>
      <w:r w:rsidR="00EE59C3" w:rsidRPr="00D154AF">
        <w:rPr>
          <w:noProof/>
        </w:rPr>
        <w:t xml:space="preserve">следует </w:t>
      </w:r>
      <w:r w:rsidRPr="00D154AF">
        <w:rPr>
          <w:noProof/>
        </w:rPr>
        <w:t xml:space="preserve">активировать </w:t>
      </w:r>
      <w:r w:rsidR="000441D8" w:rsidRPr="00D154AF">
        <w:rPr>
          <w:noProof/>
        </w:rPr>
        <w:t xml:space="preserve">первый </w:t>
      </w:r>
      <w:r w:rsidRPr="00D154AF">
        <w:rPr>
          <w:noProof/>
        </w:rPr>
        <w:t>пункт «</w:t>
      </w:r>
      <w:r w:rsidRPr="00D154AF">
        <w:rPr>
          <w:b/>
          <w:noProof/>
        </w:rPr>
        <w:t>Режим разработчика</w:t>
      </w:r>
      <w:r w:rsidRPr="00D154AF">
        <w:rPr>
          <w:noProof/>
        </w:rPr>
        <w:t>»</w:t>
      </w:r>
      <w:r w:rsidR="007B08C9" w:rsidRPr="00D154AF">
        <w:rPr>
          <w:noProof/>
        </w:rPr>
        <w:t>.</w:t>
      </w:r>
      <w:r w:rsidR="000441D8" w:rsidRPr="00D154AF">
        <w:rPr>
          <w:noProof/>
        </w:rPr>
        <w:t xml:space="preserve"> Через параметры программы настраиваются те опции, которые влияют на поведение установленного экземпляра ПО SimInTech в целом, для всех проектов.</w:t>
      </w:r>
    </w:p>
    <w:p w14:paraId="7135ED74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>Подключение базы данных сигналов к схеме автоматики осуществляется следующим образом:</w:t>
      </w:r>
    </w:p>
    <w:p w14:paraId="3CE37067" w14:textId="77777777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На схемном окне нажать кнопку </w:t>
      </w:r>
      <w:r w:rsidRPr="00D154AF">
        <w:rPr>
          <w:rStyle w:val="aa"/>
          <w:noProof/>
        </w:rPr>
        <w:t>«Параметры расчета»</w:t>
      </w:r>
      <w:r w:rsidRPr="00D154AF">
        <w:rPr>
          <w:noProof/>
        </w:rPr>
        <w:t>:</w:t>
      </w:r>
    </w:p>
    <w:p w14:paraId="7C5C0398" w14:textId="39373880" w:rsidR="005C661A" w:rsidRPr="00D154AF" w:rsidRDefault="004E771A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167F4AEA" wp14:editId="71A5E305">
            <wp:extent cx="2409825" cy="1304925"/>
            <wp:effectExtent l="0" t="0" r="9525" b="9525"/>
            <wp:docPr id="51" name="0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01_04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D8CC" w14:textId="18787A46" w:rsidR="003814DC" w:rsidRPr="00D154AF" w:rsidRDefault="005C661A" w:rsidP="00831D7B">
      <w:pPr>
        <w:pStyle w:val="a5"/>
        <w:rPr>
          <w:noProof/>
        </w:rPr>
      </w:pPr>
      <w:bookmarkStart w:id="16" w:name="_Ref444864495"/>
      <w:bookmarkStart w:id="17" w:name="_Ref444864491"/>
      <w:bookmarkStart w:id="18" w:name="_Toc444866735"/>
      <w:bookmarkStart w:id="19" w:name="_Toc44486714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</w:t>
      </w:r>
      <w:r w:rsidR="00CC5A86" w:rsidRPr="00D154AF">
        <w:rPr>
          <w:noProof/>
        </w:rPr>
        <w:fldChar w:fldCharType="end"/>
      </w:r>
      <w:bookmarkEnd w:id="16"/>
      <w:r w:rsidRPr="00D154AF">
        <w:rPr>
          <w:noProof/>
        </w:rPr>
        <w:t>. Кнопка доступа к параметрам расчета</w:t>
      </w:r>
      <w:bookmarkEnd w:id="17"/>
      <w:bookmarkEnd w:id="18"/>
      <w:bookmarkEnd w:id="19"/>
    </w:p>
    <w:p w14:paraId="1544109C" w14:textId="44061ED0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 появившемся диалоговом окне настроек перейти на закладку </w:t>
      </w:r>
      <w:r w:rsidRPr="00D154AF">
        <w:rPr>
          <w:rStyle w:val="aa"/>
          <w:noProof/>
        </w:rPr>
        <w:t>«Настройки»</w:t>
      </w:r>
      <w:r w:rsidRPr="00D154AF">
        <w:rPr>
          <w:noProof/>
        </w:rPr>
        <w:t>. (</w:t>
      </w:r>
      <w:r w:rsidR="00EC1144" w:rsidRPr="00D154AF">
        <w:rPr>
          <w:noProof/>
        </w:rPr>
        <w:fldChar w:fldCharType="begin"/>
      </w:r>
      <w:r w:rsidR="004E5D68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5E3A34" w:rsidRPr="00D154AF">
        <w:rPr>
          <w:noProof/>
        </w:rPr>
        <w:t>.</w:t>
      </w:r>
      <w:r w:rsidR="005B358B" w:rsidRPr="00D154AF">
        <w:rPr>
          <w:noProof/>
        </w:rPr>
        <w:t xml:space="preserve"> Данная закладка является невидимой если не включён режим разработчика.</w:t>
      </w:r>
    </w:p>
    <w:p w14:paraId="6F3DE5F1" w14:textId="0B0FE28D" w:rsidR="005E3A34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</w:t>
      </w:r>
      <w:r w:rsidR="001636E6" w:rsidRPr="00D154AF">
        <w:rPr>
          <w:noProof/>
        </w:rPr>
        <w:t>обходимо ввести следующий текст: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$(Root)\sdb.dll</w:t>
      </w:r>
      <w:r w:rsidR="00FD029D" w:rsidRPr="00D154AF">
        <w:rPr>
          <w:rStyle w:val="aa"/>
          <w:b w:val="0"/>
          <w:noProof/>
        </w:rPr>
        <w:t>, где</w:t>
      </w:r>
      <w:r w:rsidR="00FD029D" w:rsidRPr="00D154AF">
        <w:rPr>
          <w:rStyle w:val="aa"/>
          <w:noProof/>
        </w:rPr>
        <w:t xml:space="preserve"> </w:t>
      </w:r>
      <w:r w:rsidRPr="00D154AF">
        <w:rPr>
          <w:noProof/>
        </w:rPr>
        <w:t>sdb.dll – имя динамической библиотеки программ</w:t>
      </w:r>
      <w:r w:rsidR="00FD029D" w:rsidRPr="00D154AF">
        <w:rPr>
          <w:noProof/>
        </w:rPr>
        <w:t>ного модуля базы данных</w:t>
      </w:r>
      <w:r w:rsidR="00D92C54" w:rsidRPr="00D154AF">
        <w:rPr>
          <w:noProof/>
        </w:rPr>
        <w:t xml:space="preserve"> сигналов, поставляемой в составе стандартного дистрибутива</w:t>
      </w:r>
      <w:r w:rsidR="005B358B" w:rsidRPr="00D154AF">
        <w:rPr>
          <w:noProof/>
        </w:rPr>
        <w:t xml:space="preserve">; </w:t>
      </w:r>
      <w:r w:rsidR="005B358B" w:rsidRPr="00D154AF">
        <w:rPr>
          <w:rStyle w:val="aa"/>
          <w:noProof/>
        </w:rPr>
        <w:t>$(Root)</w:t>
      </w:r>
      <w:r w:rsidR="005B358B" w:rsidRPr="00D154AF">
        <w:rPr>
          <w:rStyle w:val="aa"/>
          <w:b w:val="0"/>
          <w:noProof/>
        </w:rPr>
        <w:t xml:space="preserve"> – служебное имя, указывающее по умолчанию на папку C:\SimInTech\bin (чему именно равно $(Root), настраивается в параметрах программы, но как правило значение по умолчанию не изменяется в большинстве случаев применения ПО).</w:t>
      </w:r>
      <w:r w:rsidR="0086266C" w:rsidRPr="00D154AF">
        <w:rPr>
          <w:rStyle w:val="aa"/>
          <w:b w:val="0"/>
          <w:noProof/>
        </w:rPr>
        <w:t xml:space="preserve"> </w:t>
      </w:r>
      <w:r w:rsidR="00441610" w:rsidRPr="00D154AF">
        <w:rPr>
          <w:noProof/>
        </w:rPr>
        <w:t xml:space="preserve">В поле ввода </w:t>
      </w:r>
      <w:r w:rsidR="00441610" w:rsidRPr="00D154AF">
        <w:rPr>
          <w:rStyle w:val="aa"/>
          <w:noProof/>
        </w:rPr>
        <w:t xml:space="preserve">«Модуль базы данных проекта» </w:t>
      </w:r>
      <w:r w:rsidR="00441610" w:rsidRPr="00D154AF">
        <w:rPr>
          <w:rStyle w:val="aa"/>
          <w:b w:val="0"/>
          <w:noProof/>
        </w:rPr>
        <w:t>можно в</w:t>
      </w:r>
      <w:r w:rsidR="0086266C" w:rsidRPr="00D154AF">
        <w:rPr>
          <w:rStyle w:val="aa"/>
          <w:b w:val="0"/>
          <w:noProof/>
        </w:rPr>
        <w:t>вести и C:\SimInTech\bin\sdb.dll, что равнозначно</w:t>
      </w:r>
      <w:r w:rsidR="00812A55" w:rsidRPr="00D154AF">
        <w:rPr>
          <w:rStyle w:val="aa"/>
          <w:b w:val="0"/>
          <w:noProof/>
        </w:rPr>
        <w:t xml:space="preserve"> введённому</w:t>
      </w:r>
      <w:r w:rsidR="0086266C" w:rsidRPr="00D154AF">
        <w:rPr>
          <w:rStyle w:val="aa"/>
          <w:b w:val="0"/>
          <w:noProof/>
        </w:rPr>
        <w:t xml:space="preserve"> </w:t>
      </w:r>
      <w:r w:rsidR="00585EB6" w:rsidRPr="00D154AF">
        <w:rPr>
          <w:rStyle w:val="aa"/>
          <w:b w:val="0"/>
          <w:noProof/>
        </w:rPr>
        <w:t>$(Root)\sdb.dll.</w:t>
      </w:r>
    </w:p>
    <w:p w14:paraId="34AB5460" w14:textId="6D56433B" w:rsidR="00FD029D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>В</w:t>
      </w:r>
      <w:r w:rsidR="005F021B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произвольное имя файла для сохранения базы данных.</w:t>
      </w:r>
      <w:r w:rsidR="005F021B" w:rsidRPr="00D154AF">
        <w:rPr>
          <w:noProof/>
        </w:rPr>
        <w:t xml:space="preserve"> </w:t>
      </w:r>
      <w:r w:rsidR="00FD029D" w:rsidRPr="00D154AF">
        <w:rPr>
          <w:noProof/>
        </w:rPr>
        <w:t>В рамках данного и последующих упражнений присвоим имя базе сигналов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signals.db</w:t>
      </w:r>
      <w:r w:rsidR="00FD029D" w:rsidRPr="00D154AF">
        <w:rPr>
          <w:rStyle w:val="aa"/>
          <w:b w:val="0"/>
          <w:noProof/>
        </w:rPr>
        <w:t>, однако</w:t>
      </w:r>
      <w:r w:rsidR="00FD029D" w:rsidRPr="00D154AF">
        <w:rPr>
          <w:noProof/>
        </w:rPr>
        <w:t xml:space="preserve"> имя базы сигналов </w:t>
      </w:r>
      <w:r w:rsidR="00FE379E" w:rsidRPr="00D154AF">
        <w:rPr>
          <w:noProof/>
        </w:rPr>
        <w:t xml:space="preserve">в общем случае </w:t>
      </w:r>
      <w:r w:rsidR="00FD029D" w:rsidRPr="00D154AF">
        <w:rPr>
          <w:noProof/>
        </w:rPr>
        <w:t>может быть любым.</w:t>
      </w:r>
    </w:p>
    <w:p w14:paraId="2BD0AA3D" w14:textId="35A1FD8E" w:rsidR="005C661A" w:rsidRPr="00D154AF" w:rsidRDefault="00FD029D" w:rsidP="00FD029D">
      <w:pPr>
        <w:rPr>
          <w:noProof/>
        </w:rPr>
      </w:pPr>
      <w:r w:rsidRPr="00D154AF">
        <w:rPr>
          <w:noProof/>
        </w:rPr>
        <w:lastRenderedPageBreak/>
        <w:t>В</w:t>
      </w:r>
      <w:r w:rsidR="005C661A" w:rsidRPr="00D154AF">
        <w:rPr>
          <w:noProof/>
        </w:rPr>
        <w:t xml:space="preserve"> случае, когда не прописывается полный путь к файлу, по умолчанию он распол</w:t>
      </w:r>
      <w:r w:rsidR="00250820" w:rsidRPr="00D154AF">
        <w:rPr>
          <w:noProof/>
        </w:rPr>
        <w:t>агается</w:t>
      </w:r>
      <w:r w:rsidR="005C661A" w:rsidRPr="00D154AF">
        <w:rPr>
          <w:noProof/>
        </w:rPr>
        <w:t xml:space="preserve"> в том же каталоге, что и файл проекта)</w:t>
      </w:r>
      <w:r w:rsidR="00250820" w:rsidRPr="00D154AF">
        <w:rPr>
          <w:noProof/>
        </w:rPr>
        <w:t>.</w:t>
      </w:r>
      <w:r w:rsidR="00EE2906" w:rsidRPr="00D154AF">
        <w:rPr>
          <w:noProof/>
        </w:rPr>
        <w:t xml:space="preserve"> Можно использовать относительные пути (например, «</w:t>
      </w:r>
      <w:r w:rsidR="00EE2906" w:rsidRPr="00D154AF">
        <w:rPr>
          <w:b/>
          <w:noProof/>
        </w:rPr>
        <w:t>..\База\signals.db</w:t>
      </w:r>
      <w:r w:rsidR="00EE2906" w:rsidRPr="00D154AF">
        <w:rPr>
          <w:rStyle w:val="aa"/>
          <w:b w:val="0"/>
          <w:noProof/>
        </w:rPr>
        <w:t>»)</w:t>
      </w:r>
      <w:r w:rsidR="00EE2906" w:rsidRPr="00D154AF">
        <w:rPr>
          <w:noProof/>
        </w:rPr>
        <w:t>.</w:t>
      </w:r>
    </w:p>
    <w:p w14:paraId="7F1FA4F2" w14:textId="43136985" w:rsidR="00872093" w:rsidRPr="00D154AF" w:rsidRDefault="00711B36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5AC3EF54" wp14:editId="040321E5">
            <wp:extent cx="5724525" cy="2571750"/>
            <wp:effectExtent l="0" t="0" r="9525" b="0"/>
            <wp:docPr id="1" name="01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05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E05B" w14:textId="5AB5DCC4" w:rsidR="00195ED4" w:rsidRPr="00D154AF" w:rsidRDefault="005C661A" w:rsidP="00831D7B">
      <w:pPr>
        <w:pStyle w:val="a5"/>
        <w:rPr>
          <w:noProof/>
        </w:rPr>
      </w:pPr>
      <w:bookmarkStart w:id="20" w:name="_Ref255854270"/>
      <w:bookmarkStart w:id="21" w:name="_Toc444866736"/>
      <w:bookmarkStart w:id="22" w:name="_Toc444867143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</w:t>
      </w:r>
      <w:r w:rsidR="00CC5A86" w:rsidRPr="00D154AF">
        <w:rPr>
          <w:noProof/>
        </w:rPr>
        <w:fldChar w:fldCharType="end"/>
      </w:r>
      <w:bookmarkEnd w:id="20"/>
      <w:r w:rsidRPr="00D154AF">
        <w:rPr>
          <w:noProof/>
        </w:rPr>
        <w:t>. Закладка настройки базы данных проекта</w:t>
      </w:r>
      <w:bookmarkEnd w:id="21"/>
      <w:bookmarkEnd w:id="22"/>
    </w:p>
    <w:p w14:paraId="5536FA6B" w14:textId="1CFCD63C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Закрыть диалоговое окно нажатием кнопки </w:t>
      </w:r>
      <w:r w:rsidRPr="00D154AF">
        <w:rPr>
          <w:rStyle w:val="aa"/>
          <w:noProof/>
        </w:rPr>
        <w:t>«</w:t>
      </w:r>
      <w:r w:rsidR="007C385C" w:rsidRPr="00D154AF">
        <w:rPr>
          <w:rStyle w:val="aa"/>
          <w:noProof/>
        </w:rPr>
        <w:t>Ок</w:t>
      </w:r>
      <w:r w:rsidRPr="00D154AF">
        <w:rPr>
          <w:rStyle w:val="aa"/>
          <w:noProof/>
        </w:rPr>
        <w:t>»</w:t>
      </w:r>
      <w:r w:rsidR="00812A55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827903" w:rsidRPr="00D154AF">
        <w:rPr>
          <w:noProof/>
        </w:rPr>
        <w:instrText xml:space="preserve"> REF _Ref255854270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27903" w:rsidRPr="00D154AF">
        <w:rPr>
          <w:noProof/>
        </w:rPr>
        <w:t>.</w:t>
      </w:r>
    </w:p>
    <w:p w14:paraId="3931C259" w14:textId="04E5D0B6" w:rsidR="005C661A" w:rsidRPr="00D154AF" w:rsidRDefault="005C661A" w:rsidP="00442A4D">
      <w:pPr>
        <w:pStyle w:val="ad"/>
        <w:numPr>
          <w:ilvl w:val="0"/>
          <w:numId w:val="43"/>
        </w:numPr>
        <w:rPr>
          <w:noProof/>
        </w:rPr>
      </w:pPr>
      <w:r w:rsidRPr="00D154AF">
        <w:rPr>
          <w:noProof/>
        </w:rPr>
        <w:t xml:space="preserve">Выполнить сохранение текущего проекта, нажав кнопку </w:t>
      </w:r>
      <w:r w:rsidR="00DE626E" w:rsidRPr="00D154AF">
        <w:rPr>
          <w:rStyle w:val="aa"/>
          <w:noProof/>
        </w:rPr>
        <w:t>«Сохранить проект»</w:t>
      </w:r>
      <w:r w:rsidR="00A667D9" w:rsidRPr="00D154AF">
        <w:rPr>
          <w:noProof/>
        </w:rPr>
        <w:t xml:space="preserve"> на главном окне программы</w:t>
      </w:r>
      <w:r w:rsidR="00812A55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A667D9" w:rsidRPr="00D154AF">
        <w:rPr>
          <w:noProof/>
        </w:rPr>
        <w:instrText xml:space="preserve"> REF _Ref255854560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667D9" w:rsidRPr="00D154AF">
        <w:rPr>
          <w:noProof/>
        </w:rPr>
        <w:t>.</w:t>
      </w:r>
    </w:p>
    <w:p w14:paraId="44F9A440" w14:textId="704503AE" w:rsidR="005C661A" w:rsidRPr="00D154AF" w:rsidRDefault="00A3089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2AB16EF" wp14:editId="0737F109">
            <wp:extent cx="5372100" cy="3619500"/>
            <wp:effectExtent l="0" t="0" r="0" b="0"/>
            <wp:docPr id="44" name="01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1_06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15E0" w14:textId="02234A38" w:rsidR="003E5653" w:rsidRPr="00D154AF" w:rsidRDefault="005C661A" w:rsidP="00831D7B">
      <w:pPr>
        <w:pStyle w:val="a5"/>
        <w:rPr>
          <w:noProof/>
        </w:rPr>
      </w:pPr>
      <w:bookmarkStart w:id="23" w:name="_Ref255854560"/>
      <w:bookmarkStart w:id="24" w:name="_Toc444866737"/>
      <w:bookmarkStart w:id="25" w:name="_Toc44486714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6</w:t>
      </w:r>
      <w:r w:rsidR="00CC5A86" w:rsidRPr="00D154AF">
        <w:rPr>
          <w:noProof/>
        </w:rPr>
        <w:fldChar w:fldCharType="end"/>
      </w:r>
      <w:bookmarkEnd w:id="23"/>
      <w:r w:rsidRPr="00D154AF">
        <w:rPr>
          <w:noProof/>
        </w:rPr>
        <w:t>. Кнопка сохранения текущего проекта</w:t>
      </w:r>
      <w:bookmarkEnd w:id="24"/>
      <w:bookmarkEnd w:id="25"/>
    </w:p>
    <w:p w14:paraId="0C240B72" w14:textId="021E58EE" w:rsidR="00812A55" w:rsidRPr="00D154AF" w:rsidRDefault="00812A55" w:rsidP="00812A55">
      <w:r w:rsidRPr="00D154AF">
        <w:t xml:space="preserve">При сохранении проекта с подключенной базой сигналов, файл базы сигналов должен появиться на диске по указанному пути и с указанным именем. Это можно проверить, перейдя (проводником или другим файловым менеджером) в каталог проекта. В случае, если проект необходимо подключить к уже существующей на диске базе сигналов, после привязки проекта к ней и при сохранении проекта следует ответить </w:t>
      </w:r>
      <w:r w:rsidRPr="00D154AF">
        <w:rPr>
          <w:b/>
        </w:rPr>
        <w:t>Нет</w:t>
      </w:r>
      <w:r w:rsidRPr="00D154AF">
        <w:t xml:space="preserve"> на запрос пересохранения базы. Иначе существующая база сигналов будет перезаписана пустым файлом. База сигналов считывается из файла только при загрузке проекта, а не при прописывании файла базы сигналов в проекте.</w:t>
      </w:r>
    </w:p>
    <w:p w14:paraId="1B96F810" w14:textId="77777777" w:rsidR="005C661A" w:rsidRPr="00D154AF" w:rsidRDefault="00D0723A" w:rsidP="00A245F3">
      <w:pPr>
        <w:pStyle w:val="2"/>
        <w:rPr>
          <w:noProof/>
        </w:rPr>
      </w:pPr>
      <w:bookmarkStart w:id="26" w:name="_Toc421033217"/>
      <w:r w:rsidRPr="00D154AF">
        <w:rPr>
          <w:noProof/>
        </w:rPr>
        <w:lastRenderedPageBreak/>
        <w:t>Интерфейс просмотра и редактирования</w:t>
      </w:r>
      <w:r w:rsidR="005C661A" w:rsidRPr="00D154AF">
        <w:rPr>
          <w:noProof/>
        </w:rPr>
        <w:t xml:space="preserve"> базы данных сигналов</w:t>
      </w:r>
      <w:bookmarkEnd w:id="26"/>
    </w:p>
    <w:p w14:paraId="09B72E72" w14:textId="6DB4DB3E" w:rsidR="005C661A" w:rsidRPr="00D154AF" w:rsidRDefault="005C661A" w:rsidP="00E934F0">
      <w:pPr>
        <w:rPr>
          <w:noProof/>
        </w:rPr>
      </w:pPr>
      <w:r w:rsidRPr="00D154AF">
        <w:rPr>
          <w:noProof/>
        </w:rPr>
        <w:t>Работа по наполнению и редактированию базы данных сигналов осуществляется с помощью модуля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>». Вызов базы данных сигналов</w:t>
      </w:r>
      <w:r w:rsidR="00462FED" w:rsidRPr="00D154AF">
        <w:rPr>
          <w:noProof/>
        </w:rPr>
        <w:t xml:space="preserve"> </w:t>
      </w:r>
      <w:r w:rsidRPr="00D154AF">
        <w:rPr>
          <w:noProof/>
        </w:rPr>
        <w:t>осуществляется</w:t>
      </w:r>
      <w:r w:rsidR="00462FED" w:rsidRPr="00D154AF">
        <w:rPr>
          <w:noProof/>
        </w:rPr>
        <w:t xml:space="preserve"> через главное меню программы (п</w:t>
      </w:r>
      <w:r w:rsidRPr="00D154AF">
        <w:rPr>
          <w:noProof/>
        </w:rPr>
        <w:t xml:space="preserve">ункт меню </w:t>
      </w:r>
      <w:r w:rsidR="009C16DB" w:rsidRPr="00D154AF">
        <w:rPr>
          <w:noProof/>
        </w:rPr>
        <w:t xml:space="preserve">основного окна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Инструменты</w:t>
      </w:r>
      <w:r w:rsidRPr="00D154AF">
        <w:rPr>
          <w:noProof/>
        </w:rPr>
        <w:t>», подпункт «</w:t>
      </w:r>
      <w:r w:rsidRPr="00D154AF">
        <w:rPr>
          <w:rStyle w:val="aa"/>
          <w:noProof/>
        </w:rPr>
        <w:t>База данных</w:t>
      </w:r>
      <w:r w:rsidR="00462FED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noProof/>
        </w:rPr>
        <w:t>»,</w:t>
      </w:r>
      <w:r w:rsidR="00BC69D9" w:rsidRPr="00D154AF">
        <w:rPr>
          <w:noProof/>
        </w:rPr>
        <w:t xml:space="preserve"> 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_Ref255855222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37D7A78" w14:textId="2F77301A" w:rsidR="00A94552" w:rsidRPr="00D154AF" w:rsidRDefault="009B081A" w:rsidP="0079563B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0A7D1729" wp14:editId="0826AB82">
            <wp:extent cx="8010525" cy="1866900"/>
            <wp:effectExtent l="0" t="0" r="9525" b="0"/>
            <wp:docPr id="54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2A22" w14:textId="2AE61DB6" w:rsidR="007D64B3" w:rsidRPr="00D154AF" w:rsidRDefault="005C661A" w:rsidP="00831D7B">
      <w:pPr>
        <w:pStyle w:val="a5"/>
        <w:rPr>
          <w:noProof/>
        </w:rPr>
      </w:pPr>
      <w:bookmarkStart w:id="27" w:name="_Ref255855222"/>
      <w:bookmarkStart w:id="28" w:name="_Toc444866738"/>
      <w:bookmarkStart w:id="29" w:name="_Toc44486714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7</w:t>
      </w:r>
      <w:r w:rsidR="00CC5A86" w:rsidRPr="00D154AF">
        <w:rPr>
          <w:noProof/>
        </w:rPr>
        <w:fldChar w:fldCharType="end"/>
      </w:r>
      <w:bookmarkEnd w:id="27"/>
      <w:r w:rsidRPr="00D154AF">
        <w:rPr>
          <w:noProof/>
        </w:rPr>
        <w:t>. Вызов редактора базы данных</w:t>
      </w:r>
      <w:bookmarkEnd w:id="28"/>
      <w:bookmarkEnd w:id="29"/>
    </w:p>
    <w:p w14:paraId="3FED1A57" w14:textId="71CB0F1D" w:rsidR="005C661A" w:rsidRPr="00D154AF" w:rsidRDefault="005C661A" w:rsidP="00E934F0">
      <w:pPr>
        <w:rPr>
          <w:noProof/>
        </w:rPr>
      </w:pPr>
      <w:r w:rsidRPr="00D154AF">
        <w:rPr>
          <w:rStyle w:val="aa"/>
          <w:noProof/>
        </w:rPr>
        <w:t>Внимание!</w:t>
      </w:r>
      <w:r w:rsidR="00DB5B45" w:rsidRPr="00D154AF">
        <w:rPr>
          <w:rStyle w:val="aa"/>
          <w:noProof/>
        </w:rPr>
        <w:t>!!</w:t>
      </w:r>
      <w:r w:rsidRPr="00D154AF">
        <w:rPr>
          <w:noProof/>
        </w:rPr>
        <w:t xml:space="preserve"> Для проектов, </w:t>
      </w:r>
      <w:r w:rsidR="00185E00" w:rsidRPr="00D154AF">
        <w:rPr>
          <w:noProof/>
        </w:rPr>
        <w:t xml:space="preserve">в </w:t>
      </w:r>
      <w:r w:rsidRPr="00D154AF">
        <w:rPr>
          <w:noProof/>
        </w:rPr>
        <w:t>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</w:t>
      </w:r>
      <w:r w:rsidR="002A5CED" w:rsidRPr="00D154AF">
        <w:rPr>
          <w:noProof/>
        </w:rPr>
        <w:t xml:space="preserve"> 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_Ref255855410 \r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C25A3B">
        <w:rPr>
          <w:rStyle w:val="aa"/>
        </w:rPr>
        <w:t>1.2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.</w:t>
      </w:r>
    </w:p>
    <w:p w14:paraId="06185A18" w14:textId="6FC637D6" w:rsidR="003E5653" w:rsidRPr="00D154AF" w:rsidRDefault="005C661A" w:rsidP="00E934F0">
      <w:pPr>
        <w:rPr>
          <w:noProof/>
        </w:rPr>
      </w:pPr>
      <w:r w:rsidRPr="00D154AF">
        <w:rPr>
          <w:noProof/>
        </w:rPr>
        <w:t>После выбора пункта меню появляется диалоговое окно</w:t>
      </w:r>
      <w:r w:rsidR="00A97F07" w:rsidRPr="00D154AF">
        <w:rPr>
          <w:noProof/>
        </w:rPr>
        <w:t xml:space="preserve"> редактора базы данных проекта (</w:t>
      </w:r>
      <w:r w:rsidR="00EC1144" w:rsidRPr="00D154AF">
        <w:rPr>
          <w:noProof/>
        </w:rPr>
        <w:fldChar w:fldCharType="begin"/>
      </w:r>
      <w:r w:rsidR="00BC69D9" w:rsidRPr="00D154AF">
        <w:rPr>
          <w:noProof/>
        </w:rPr>
        <w:instrText xml:space="preserve"> REF _Ref255855236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9</w:t>
      </w:r>
      <w:r w:rsidR="00EC1144" w:rsidRPr="00D154AF">
        <w:rPr>
          <w:noProof/>
        </w:rPr>
        <w:fldChar w:fldCharType="end"/>
      </w:r>
      <w:r w:rsidR="00A97F07" w:rsidRPr="00D154AF">
        <w:rPr>
          <w:noProof/>
        </w:rPr>
        <w:t>)</w:t>
      </w:r>
      <w:r w:rsidRPr="00D154AF">
        <w:rPr>
          <w:noProof/>
        </w:rPr>
        <w:t>.</w:t>
      </w:r>
    </w:p>
    <w:p w14:paraId="6F450011" w14:textId="7E8489B7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Редактор базы данных содержит </w:t>
      </w:r>
      <w:r w:rsidR="009C16DB" w:rsidRPr="00D154AF">
        <w:rPr>
          <w:noProof/>
        </w:rPr>
        <w:t>три</w:t>
      </w:r>
      <w:r w:rsidRPr="00D154AF">
        <w:rPr>
          <w:noProof/>
        </w:rPr>
        <w:t xml:space="preserve"> закладки, расположенные в верхней части окна: непосредственно «</w:t>
      </w:r>
      <w:r w:rsidRPr="00D154AF">
        <w:rPr>
          <w:rStyle w:val="aa"/>
          <w:noProof/>
        </w:rPr>
        <w:t>Редактор</w:t>
      </w:r>
      <w:r w:rsidR="009C16DB" w:rsidRPr="00D154AF">
        <w:rPr>
          <w:noProof/>
        </w:rPr>
        <w:t xml:space="preserve">», </w:t>
      </w:r>
      <w:r w:rsidRPr="00D154AF">
        <w:rPr>
          <w:noProof/>
        </w:rPr>
        <w:t>«</w:t>
      </w:r>
      <w:r w:rsidR="00194B0C" w:rsidRPr="00D154AF">
        <w:rPr>
          <w:rStyle w:val="aa"/>
          <w:noProof/>
        </w:rPr>
        <w:t>Настройки</w:t>
      </w:r>
      <w:r w:rsidR="00194B0C" w:rsidRPr="00D154AF">
        <w:rPr>
          <w:noProof/>
        </w:rPr>
        <w:t>»</w:t>
      </w:r>
      <w:r w:rsidR="009C16DB" w:rsidRPr="00D154AF">
        <w:rPr>
          <w:noProof/>
        </w:rPr>
        <w:t>, «</w:t>
      </w:r>
      <w:r w:rsidR="009C16DB" w:rsidRPr="00D154AF">
        <w:rPr>
          <w:b/>
          <w:noProof/>
        </w:rPr>
        <w:t>Состояние сети</w:t>
      </w:r>
      <w:r w:rsidR="009C16DB" w:rsidRPr="00D154AF">
        <w:rPr>
          <w:noProof/>
        </w:rPr>
        <w:t>»</w:t>
      </w:r>
      <w:r w:rsidR="004F4763" w:rsidRPr="00D154AF">
        <w:rPr>
          <w:noProof/>
        </w:rPr>
        <w:t xml:space="preserve"> (</w:t>
      </w:r>
      <w:r w:rsidR="00783B1F" w:rsidRPr="00D154AF">
        <w:rPr>
          <w:noProof/>
        </w:rPr>
        <w:fldChar w:fldCharType="begin"/>
      </w:r>
      <w:r w:rsidR="00783B1F" w:rsidRPr="00D154AF">
        <w:rPr>
          <w:noProof/>
        </w:rPr>
        <w:instrText xml:space="preserve"> REF _Ref444865663 \h </w:instrText>
      </w:r>
      <w:r w:rsidR="00783B1F" w:rsidRPr="00D154AF">
        <w:rPr>
          <w:noProof/>
        </w:rPr>
      </w:r>
      <w:r w:rsidR="00783B1F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8</w:t>
      </w:r>
      <w:r w:rsidR="00783B1F" w:rsidRPr="00D154AF">
        <w:rPr>
          <w:noProof/>
        </w:rPr>
        <w:fldChar w:fldCharType="end"/>
      </w:r>
      <w:r w:rsidR="00783B1F" w:rsidRPr="00D154AF">
        <w:rPr>
          <w:noProof/>
        </w:rPr>
        <w:t>)</w:t>
      </w:r>
      <w:r w:rsidRPr="00D154AF">
        <w:rPr>
          <w:noProof/>
        </w:rPr>
        <w:t xml:space="preserve">. Для </w:t>
      </w:r>
      <w:r w:rsidR="009C16DB" w:rsidRPr="00D154AF">
        <w:rPr>
          <w:noProof/>
        </w:rPr>
        <w:t>работы с сигналами</w:t>
      </w:r>
      <w:r w:rsidRPr="00D154AF">
        <w:rPr>
          <w:noProof/>
        </w:rPr>
        <w:t xml:space="preserve"> используется закладка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».</w:t>
      </w:r>
    </w:p>
    <w:p w14:paraId="75201ABA" w14:textId="6EC5A95C" w:rsidR="00783B1F" w:rsidRPr="00D154AF" w:rsidRDefault="000C0346" w:rsidP="00783B1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FFF239C" wp14:editId="4E8E4768">
            <wp:extent cx="4066667" cy="1419048"/>
            <wp:effectExtent l="0" t="0" r="0" b="0"/>
            <wp:docPr id="1073741826" name="0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1_08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8CE5" w14:textId="07046609" w:rsidR="00783B1F" w:rsidRPr="00D154AF" w:rsidRDefault="00783B1F" w:rsidP="00783B1F">
      <w:pPr>
        <w:pStyle w:val="a5"/>
        <w:rPr>
          <w:noProof/>
        </w:rPr>
      </w:pPr>
      <w:bookmarkStart w:id="30" w:name="_Ref444865663"/>
      <w:bookmarkStart w:id="31" w:name="_Toc444866739"/>
      <w:bookmarkStart w:id="32" w:name="_Toc44486714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8</w:t>
      </w:r>
      <w:r w:rsidR="00CC5A86" w:rsidRPr="00D154AF">
        <w:rPr>
          <w:noProof/>
        </w:rPr>
        <w:fldChar w:fldCharType="end"/>
      </w:r>
      <w:bookmarkEnd w:id="30"/>
      <w:r w:rsidRPr="00D154AF">
        <w:rPr>
          <w:noProof/>
        </w:rPr>
        <w:t xml:space="preserve">. </w:t>
      </w:r>
      <w:r w:rsidR="00815445" w:rsidRPr="00D154AF">
        <w:rPr>
          <w:noProof/>
        </w:rPr>
        <w:t>Вкладки о</w:t>
      </w:r>
      <w:r w:rsidRPr="00D154AF">
        <w:rPr>
          <w:noProof/>
        </w:rPr>
        <w:t>кн</w:t>
      </w:r>
      <w:r w:rsidR="00815445" w:rsidRPr="00D154AF">
        <w:rPr>
          <w:noProof/>
        </w:rPr>
        <w:t>а</w:t>
      </w:r>
      <w:r w:rsidRPr="00D154AF">
        <w:rPr>
          <w:noProof/>
        </w:rPr>
        <w:t xml:space="preserve"> базы данных сигналов.</w:t>
      </w:r>
      <w:bookmarkEnd w:id="31"/>
      <w:bookmarkEnd w:id="32"/>
    </w:p>
    <w:p w14:paraId="4520729A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Окно редактора </w:t>
      </w:r>
      <w:r w:rsidR="00DE5A63" w:rsidRPr="00D154AF">
        <w:rPr>
          <w:noProof/>
        </w:rPr>
        <w:t>разбито на несколько областей.</w:t>
      </w:r>
      <w:r w:rsidRPr="00D154AF">
        <w:rPr>
          <w:noProof/>
        </w:rPr>
        <w:t xml:space="preserve"> </w:t>
      </w:r>
      <w:r w:rsidR="00DE5A63" w:rsidRPr="00D154AF">
        <w:rPr>
          <w:noProof/>
        </w:rPr>
        <w:t>Т</w:t>
      </w:r>
      <w:r w:rsidRPr="00D154AF">
        <w:rPr>
          <w:noProof/>
        </w:rPr>
        <w:t xml:space="preserve">ри основные </w:t>
      </w:r>
      <w:r w:rsidR="003C11A9" w:rsidRPr="00D154AF">
        <w:rPr>
          <w:noProof/>
        </w:rPr>
        <w:t>области (</w:t>
      </w:r>
      <w:r w:rsidRPr="00D154AF">
        <w:rPr>
          <w:noProof/>
        </w:rPr>
        <w:t>панели</w:t>
      </w:r>
      <w:r w:rsidR="003C11A9" w:rsidRPr="00D154AF">
        <w:rPr>
          <w:noProof/>
        </w:rPr>
        <w:t>)</w:t>
      </w:r>
      <w:r w:rsidRPr="00D154AF">
        <w:rPr>
          <w:noProof/>
        </w:rPr>
        <w:t>: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="00B45AB2" w:rsidRPr="00D154AF">
        <w:rPr>
          <w:rStyle w:val="aa"/>
          <w:noProof/>
        </w:rPr>
        <w:t>К</w:t>
      </w:r>
      <w:r w:rsidRPr="00D154AF">
        <w:rPr>
          <w:rStyle w:val="aa"/>
          <w:noProof/>
        </w:rPr>
        <w:t>атегории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>,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Группы сигналов</w:t>
      </w:r>
      <w:r w:rsidR="00F257EA" w:rsidRPr="00D154AF">
        <w:rPr>
          <w:rStyle w:val="aa"/>
          <w:noProof/>
        </w:rPr>
        <w:t>»</w:t>
      </w:r>
      <w:r w:rsidR="00C23E48" w:rsidRPr="00D154AF">
        <w:rPr>
          <w:noProof/>
        </w:rPr>
        <w:t xml:space="preserve"> и</w:t>
      </w:r>
      <w:r w:rsidR="00B45AB2" w:rsidRPr="00D154AF">
        <w:rPr>
          <w:noProof/>
        </w:rPr>
        <w:t xml:space="preserve"> </w:t>
      </w:r>
      <w:r w:rsidR="00F257E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Сигналы и данные для групп</w:t>
      </w:r>
      <w:r w:rsidR="00F257EA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9C16DB" w:rsidRPr="00D154AF">
        <w:rPr>
          <w:noProof/>
        </w:rPr>
        <w:t xml:space="preserve"> Также</w:t>
      </w:r>
      <w:r w:rsidR="000C0614" w:rsidRPr="00D154AF">
        <w:rPr>
          <w:noProof/>
        </w:rPr>
        <w:t xml:space="preserve"> доступна</w:t>
      </w:r>
      <w:r w:rsidR="004A6755" w:rsidRPr="00D154AF">
        <w:rPr>
          <w:noProof/>
        </w:rPr>
        <w:t xml:space="preserve"> вспомогательная</w:t>
      </w:r>
      <w:r w:rsidR="000C0614" w:rsidRPr="00D154AF">
        <w:rPr>
          <w:noProof/>
        </w:rPr>
        <w:t xml:space="preserve"> панель </w:t>
      </w:r>
      <w:r w:rsidR="000C0614" w:rsidRPr="00D154AF">
        <w:rPr>
          <w:b/>
          <w:noProof/>
        </w:rPr>
        <w:t>«Фильтры»</w:t>
      </w:r>
      <w:r w:rsidR="000C0614" w:rsidRPr="00D154AF">
        <w:rPr>
          <w:noProof/>
        </w:rPr>
        <w:t>, в которой можно создавать и сохранять пользовательские фильтры для отображения только части сигналов базы данных, отфильтрованных по какому-либо критерию. Этот механизм используется для навигации и удобной работы с большими базами данных.</w:t>
      </w:r>
    </w:p>
    <w:p w14:paraId="08D9637A" w14:textId="29D284AB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="00D8620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Категории</w:t>
      </w:r>
      <w:r w:rsidR="00D8620A" w:rsidRPr="00D154AF">
        <w:rPr>
          <w:rStyle w:val="aa"/>
          <w:noProof/>
        </w:rPr>
        <w:t>»</w:t>
      </w:r>
      <w:r w:rsidRPr="00D154AF">
        <w:rPr>
          <w:noProof/>
        </w:rPr>
        <w:t xml:space="preserve"> содержит список </w:t>
      </w:r>
      <w:r w:rsidR="004F4763" w:rsidRPr="00D154AF">
        <w:rPr>
          <w:noProof/>
        </w:rPr>
        <w:t>категорий</w:t>
      </w:r>
      <w:r w:rsidRPr="00D154AF">
        <w:rPr>
          <w:noProof/>
        </w:rPr>
        <w:t xml:space="preserve"> объектов,</w:t>
      </w:r>
      <w:r w:rsidR="00DE5A63" w:rsidRPr="00D154AF">
        <w:rPr>
          <w:noProof/>
        </w:rPr>
        <w:t xml:space="preserve"> объединенных по каким-либо общим признаками,</w:t>
      </w:r>
      <w:r w:rsidRPr="00D154AF">
        <w:rPr>
          <w:noProof/>
        </w:rPr>
        <w:t xml:space="preserve"> которые могут быть помещены в базу данных. </w:t>
      </w:r>
      <w:r w:rsidR="00DE5A63" w:rsidRPr="00D154AF">
        <w:rPr>
          <w:noProof/>
        </w:rPr>
        <w:t>К примеру</w:t>
      </w:r>
      <w:r w:rsidRPr="00D154AF">
        <w:rPr>
          <w:noProof/>
        </w:rPr>
        <w:t xml:space="preserve">, </w:t>
      </w:r>
      <w:r w:rsidR="002C7E5E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БУЗ</w:t>
      </w:r>
      <w:r w:rsidR="002C7E5E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4F4763" w:rsidRPr="00D154AF">
        <w:rPr>
          <w:noProof/>
        </w:rPr>
        <w:t>- категория</w:t>
      </w:r>
      <w:r w:rsidR="00DE5A63" w:rsidRPr="00D154AF">
        <w:rPr>
          <w:noProof/>
        </w:rPr>
        <w:t xml:space="preserve">, </w:t>
      </w:r>
      <w:r w:rsidR="00EB1742" w:rsidRPr="00D154AF">
        <w:rPr>
          <w:noProof/>
        </w:rPr>
        <w:t>объединяющая</w:t>
      </w:r>
      <w:r w:rsidR="00DE5A63" w:rsidRPr="00D154AF">
        <w:rPr>
          <w:noProof/>
        </w:rPr>
        <w:t xml:space="preserve"> блоки управления задвижк</w:t>
      </w:r>
      <w:r w:rsidR="00EB1742" w:rsidRPr="00D154AF">
        <w:rPr>
          <w:noProof/>
        </w:rPr>
        <w:t>ами</w:t>
      </w:r>
      <w:r w:rsidR="00DE5A63" w:rsidRPr="00D154AF">
        <w:rPr>
          <w:noProof/>
        </w:rPr>
        <w:t xml:space="preserve">, </w:t>
      </w:r>
      <w:r w:rsidR="00EB1742" w:rsidRPr="00D154AF">
        <w:rPr>
          <w:b/>
          <w:noProof/>
        </w:rPr>
        <w:t>«БУД»</w:t>
      </w:r>
      <w:r w:rsidR="00EB1742" w:rsidRPr="00D154AF">
        <w:rPr>
          <w:noProof/>
        </w:rPr>
        <w:t xml:space="preserve"> - </w:t>
      </w:r>
      <w:r w:rsidR="004F4763" w:rsidRPr="00D154AF">
        <w:rPr>
          <w:noProof/>
        </w:rPr>
        <w:t>категория</w:t>
      </w:r>
      <w:r w:rsidR="00EB1742" w:rsidRPr="00D154AF">
        <w:rPr>
          <w:noProof/>
        </w:rPr>
        <w:t xml:space="preserve">, объединяющая блоки управления двигателями, </w:t>
      </w:r>
      <w:r w:rsidR="00EB1742" w:rsidRPr="00D154AF">
        <w:rPr>
          <w:b/>
          <w:noProof/>
        </w:rPr>
        <w:t>«Общие»</w:t>
      </w:r>
      <w:r w:rsidR="004F4763" w:rsidRPr="00D154AF">
        <w:rPr>
          <w:noProof/>
        </w:rPr>
        <w:t xml:space="preserve"> - категория, объединяющая </w:t>
      </w:r>
      <w:r w:rsidR="00EB1742" w:rsidRPr="00D154AF">
        <w:rPr>
          <w:noProof/>
        </w:rPr>
        <w:t>сигналы, использующиеся в проекте, но не имеющие каких-либо явных признаков, по которым м</w:t>
      </w:r>
      <w:r w:rsidR="004F4763" w:rsidRPr="00D154AF">
        <w:rPr>
          <w:noProof/>
        </w:rPr>
        <w:t>ожно отнести их к другим категориям</w:t>
      </w:r>
      <w:r w:rsidR="00BD4301" w:rsidRPr="00D154AF">
        <w:rPr>
          <w:noProof/>
        </w:rPr>
        <w:t xml:space="preserve"> (что и является общим при</w:t>
      </w:r>
      <w:r w:rsidR="004F4763" w:rsidRPr="00D154AF">
        <w:rPr>
          <w:noProof/>
        </w:rPr>
        <w:t>знаком для отнесения их к данной категории</w:t>
      </w:r>
      <w:r w:rsidR="00BD4301" w:rsidRPr="00D154AF">
        <w:rPr>
          <w:noProof/>
        </w:rPr>
        <w:t>)</w:t>
      </w:r>
      <w:r w:rsidR="00EB1742" w:rsidRPr="00D154AF">
        <w:rPr>
          <w:noProof/>
        </w:rPr>
        <w:t>.</w:t>
      </w:r>
    </w:p>
    <w:p w14:paraId="16C9F785" w14:textId="1975F8DD" w:rsidR="003E5653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Панель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 xml:space="preserve"> содержит список </w:t>
      </w:r>
      <w:r w:rsidR="000C0614" w:rsidRPr="00D154AF">
        <w:rPr>
          <w:noProof/>
        </w:rPr>
        <w:t xml:space="preserve">конкретных </w:t>
      </w:r>
      <w:r w:rsidRPr="00D154AF">
        <w:rPr>
          <w:noProof/>
        </w:rPr>
        <w:t>объектов</w:t>
      </w:r>
      <w:r w:rsidR="004F4763" w:rsidRPr="00D154AF">
        <w:rPr>
          <w:noProof/>
        </w:rPr>
        <w:t xml:space="preserve"> (экземпляров</w:t>
      </w:r>
      <w:r w:rsidR="000C0614" w:rsidRPr="00D154AF">
        <w:rPr>
          <w:noProof/>
        </w:rPr>
        <w:t>)</w:t>
      </w:r>
      <w:r w:rsidRPr="00D154AF">
        <w:rPr>
          <w:noProof/>
        </w:rPr>
        <w:t xml:space="preserve">, </w:t>
      </w:r>
      <w:r w:rsidR="005E7966" w:rsidRPr="00D154AF">
        <w:rPr>
          <w:noProof/>
        </w:rPr>
        <w:t xml:space="preserve">имеющихся в базе данных проекта, которые </w:t>
      </w:r>
      <w:r w:rsidRPr="00D154AF">
        <w:rPr>
          <w:noProof/>
        </w:rPr>
        <w:t>соответствую</w:t>
      </w:r>
      <w:r w:rsidR="005E7966" w:rsidRPr="00D154AF">
        <w:rPr>
          <w:noProof/>
        </w:rPr>
        <w:t>т</w:t>
      </w:r>
      <w:r w:rsidRPr="00D154AF">
        <w:rPr>
          <w:noProof/>
        </w:rPr>
        <w:t xml:space="preserve"> выбранной категории. Например, </w:t>
      </w:r>
      <w:r w:rsidRPr="00D154AF">
        <w:rPr>
          <w:rStyle w:val="aa"/>
          <w:noProof/>
        </w:rPr>
        <w:t>1L01AS1_2</w:t>
      </w:r>
      <w:r w:rsidRPr="00D154AF">
        <w:rPr>
          <w:noProof/>
        </w:rPr>
        <w:t xml:space="preserve"> – код </w:t>
      </w:r>
      <w:r w:rsidR="004F4763" w:rsidRPr="00D154AF">
        <w:rPr>
          <w:noProof/>
        </w:rPr>
        <w:t xml:space="preserve">и имя </w:t>
      </w:r>
      <w:r w:rsidRPr="00D154AF">
        <w:rPr>
          <w:noProof/>
        </w:rPr>
        <w:t>конкретной задвижки</w:t>
      </w:r>
      <w:r w:rsidR="0049316C" w:rsidRPr="00D154AF">
        <w:rPr>
          <w:noProof/>
        </w:rPr>
        <w:t>, существующе</w:t>
      </w:r>
      <w:r w:rsidRPr="00D154AF">
        <w:rPr>
          <w:noProof/>
        </w:rPr>
        <w:t xml:space="preserve">й </w:t>
      </w:r>
      <w:r w:rsidR="007D2702" w:rsidRPr="00D154AF">
        <w:rPr>
          <w:noProof/>
        </w:rPr>
        <w:t xml:space="preserve">как </w:t>
      </w:r>
      <w:r w:rsidRPr="00D154AF">
        <w:rPr>
          <w:noProof/>
        </w:rPr>
        <w:t>в базе данных</w:t>
      </w:r>
      <w:r w:rsidR="007D2702" w:rsidRPr="00D154AF">
        <w:rPr>
          <w:noProof/>
        </w:rPr>
        <w:t>, так</w:t>
      </w:r>
      <w:r w:rsidRPr="00D154AF">
        <w:rPr>
          <w:noProof/>
        </w:rPr>
        <w:t xml:space="preserve"> и </w:t>
      </w:r>
      <w:r w:rsidR="007D2702" w:rsidRPr="00D154AF">
        <w:rPr>
          <w:noProof/>
        </w:rPr>
        <w:t xml:space="preserve">в расчетной </w:t>
      </w:r>
      <w:r w:rsidRPr="00D154AF">
        <w:rPr>
          <w:noProof/>
        </w:rPr>
        <w:t>модели объекта.</w:t>
      </w:r>
      <w:r w:rsidR="004F4763" w:rsidRPr="00D154AF">
        <w:rPr>
          <w:noProof/>
        </w:rPr>
        <w:t xml:space="preserve"> Как правило, сигналы имеющиеся в группе сигналов, соответствуют шаблону категории.</w:t>
      </w:r>
    </w:p>
    <w:p w14:paraId="5D2965A2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 xml:space="preserve">Панель </w:t>
      </w:r>
      <w:r w:rsidRPr="00D154AF">
        <w:rPr>
          <w:rStyle w:val="aa"/>
          <w:noProof/>
        </w:rPr>
        <w:t>Сигналы и данные для групп</w:t>
      </w:r>
      <w:r w:rsidRPr="00D154AF">
        <w:rPr>
          <w:noProof/>
        </w:rPr>
        <w:t xml:space="preserve"> содержит </w:t>
      </w:r>
      <w:r w:rsidR="00BD4301" w:rsidRPr="00D154AF">
        <w:rPr>
          <w:noProof/>
        </w:rPr>
        <w:t xml:space="preserve">сводную </w:t>
      </w:r>
      <w:r w:rsidRPr="00D154AF">
        <w:rPr>
          <w:noProof/>
        </w:rPr>
        <w:t>таблицу с сигналами и данными, соответствующими конкретной группе сигналов, выбранной в панели</w:t>
      </w:r>
      <w:r w:rsidR="005F021B" w:rsidRPr="00D154AF">
        <w:rPr>
          <w:noProof/>
        </w:rPr>
        <w:t xml:space="preserve"> 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.</w:t>
      </w:r>
    </w:p>
    <w:p w14:paraId="182CDA29" w14:textId="4CDB2158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Пользователь может самостоятельно создавать, редактировать и удалять новые категории объектов, </w:t>
      </w:r>
      <w:r w:rsidR="004F4763" w:rsidRPr="00D154AF">
        <w:rPr>
          <w:noProof/>
        </w:rPr>
        <w:t>шаблонные сигналы каждой категории, перечень</w:t>
      </w:r>
      <w:r w:rsidRPr="00D154AF">
        <w:rPr>
          <w:noProof/>
        </w:rPr>
        <w:t xml:space="preserve"> объектов </w:t>
      </w:r>
      <w:r w:rsidR="004F4763" w:rsidRPr="00D154AF">
        <w:rPr>
          <w:noProof/>
        </w:rPr>
        <w:t xml:space="preserve">(групп сигналов) </w:t>
      </w:r>
      <w:r w:rsidRPr="00D154AF">
        <w:rPr>
          <w:noProof/>
        </w:rPr>
        <w:t>в каждом проекте, а также список и значени</w:t>
      </w:r>
      <w:r w:rsidR="000C0614" w:rsidRPr="00D154AF">
        <w:rPr>
          <w:noProof/>
        </w:rPr>
        <w:t>я</w:t>
      </w:r>
      <w:r w:rsidRPr="00D154AF">
        <w:rPr>
          <w:noProof/>
        </w:rPr>
        <w:t xml:space="preserve"> сигналов.</w:t>
      </w:r>
    </w:p>
    <w:p w14:paraId="0BBA165D" w14:textId="3A2B5585" w:rsidR="005C661A" w:rsidRPr="00D154AF" w:rsidRDefault="003B34D3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B7C9E5E" wp14:editId="43564EED">
            <wp:extent cx="9251950" cy="4117340"/>
            <wp:effectExtent l="0" t="0" r="6350" b="0"/>
            <wp:docPr id="1073741825" name="0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_09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9B7D" w14:textId="59792166" w:rsidR="007D64B3" w:rsidRPr="00D154AF" w:rsidRDefault="00C65BFB" w:rsidP="00831D7B">
      <w:pPr>
        <w:pStyle w:val="a5"/>
        <w:rPr>
          <w:noProof/>
        </w:rPr>
      </w:pPr>
      <w:bookmarkStart w:id="33" w:name="_Ref255855236"/>
      <w:bookmarkStart w:id="34" w:name="_Toc444866740"/>
      <w:bookmarkStart w:id="35" w:name="_Toc444867147"/>
      <w:r w:rsidRPr="00D154AF">
        <w:rPr>
          <w:noProof/>
        </w:rPr>
        <w:t>Р</w:t>
      </w:r>
      <w:r w:rsidR="000D22F9" w:rsidRPr="00D154AF">
        <w:rPr>
          <w:noProof/>
        </w:rPr>
        <w:t>исун</w:t>
      </w:r>
      <w:r w:rsidR="005C661A" w:rsidRPr="00D154AF">
        <w:rPr>
          <w:noProof/>
        </w:rPr>
        <w:t xml:space="preserve">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9</w:t>
      </w:r>
      <w:r w:rsidR="00CC5A86" w:rsidRPr="00D154AF">
        <w:rPr>
          <w:noProof/>
        </w:rPr>
        <w:fldChar w:fldCharType="end"/>
      </w:r>
      <w:bookmarkEnd w:id="33"/>
      <w:r w:rsidR="005C661A" w:rsidRPr="00D154AF">
        <w:rPr>
          <w:noProof/>
        </w:rPr>
        <w:t>. Диалоговое окно «Редактор базы данных проекта»</w:t>
      </w:r>
      <w:bookmarkEnd w:id="34"/>
      <w:bookmarkEnd w:id="35"/>
    </w:p>
    <w:p w14:paraId="687202F8" w14:textId="4CBF1171" w:rsidR="005C661A" w:rsidRPr="00D154AF" w:rsidRDefault="005C661A" w:rsidP="00E934F0">
      <w:pPr>
        <w:rPr>
          <w:noProof/>
        </w:rPr>
      </w:pPr>
      <w:r w:rsidRPr="00D154AF">
        <w:rPr>
          <w:noProof/>
        </w:rPr>
        <w:t>По умолчанию для вновь создаваемого проекта, все панели редактора не содержат элементов</w:t>
      </w:r>
      <w:r w:rsidR="004F4763" w:rsidRPr="00D154AF">
        <w:rPr>
          <w:noProof/>
        </w:rPr>
        <w:t>, база данных сигналов пуста</w:t>
      </w:r>
      <w:r w:rsidRPr="00D154AF">
        <w:rPr>
          <w:noProof/>
        </w:rPr>
        <w:t xml:space="preserve">. Пользователь может как самостоятельно наполнить базу данных, так и осуществить считывание </w:t>
      </w:r>
      <w:r w:rsidR="009151C6" w:rsidRPr="00D154AF">
        <w:rPr>
          <w:noProof/>
        </w:rPr>
        <w:lastRenderedPageBreak/>
        <w:t xml:space="preserve">ранее подготовленного </w:t>
      </w:r>
      <w:r w:rsidRPr="00D154AF">
        <w:rPr>
          <w:noProof/>
        </w:rPr>
        <w:t>файла</w:t>
      </w:r>
      <w:r w:rsidR="00BD4301" w:rsidRPr="00D154AF">
        <w:rPr>
          <w:noProof/>
        </w:rPr>
        <w:t xml:space="preserve"> </w:t>
      </w:r>
      <w:r w:rsidRPr="00D154AF">
        <w:rPr>
          <w:noProof/>
        </w:rPr>
        <w:t>существующей баз</w:t>
      </w:r>
      <w:r w:rsidR="00BD4301" w:rsidRPr="00D154AF">
        <w:rPr>
          <w:noProof/>
        </w:rPr>
        <w:t>ы</w:t>
      </w:r>
      <w:r w:rsidRPr="00D154AF">
        <w:rPr>
          <w:noProof/>
        </w:rPr>
        <w:t xml:space="preserve"> данных</w:t>
      </w:r>
      <w:r w:rsidR="00550E28" w:rsidRPr="00D154AF">
        <w:rPr>
          <w:noProof/>
        </w:rPr>
        <w:t>.</w:t>
      </w:r>
      <w:r w:rsidR="004F4763" w:rsidRPr="00D154AF">
        <w:rPr>
          <w:noProof/>
        </w:rPr>
        <w:t xml:space="preserve"> Либо произвести импорт из текстового или некоторых других форматов (csv, xml, sql)</w:t>
      </w:r>
      <w:r w:rsidR="00A10D18" w:rsidRPr="00D154AF">
        <w:rPr>
          <w:noProof/>
        </w:rPr>
        <w:t>, подготовленных специальным образом</w:t>
      </w:r>
      <w:r w:rsidR="004F4763" w:rsidRPr="00D154AF">
        <w:rPr>
          <w:noProof/>
        </w:rPr>
        <w:t>.</w:t>
      </w:r>
    </w:p>
    <w:p w14:paraId="78E8C7F8" w14:textId="7599FC0C" w:rsidR="00F260CF" w:rsidRPr="00D154AF" w:rsidRDefault="00F260CF" w:rsidP="00E934F0">
      <w:pPr>
        <w:rPr>
          <w:noProof/>
        </w:rPr>
      </w:pPr>
      <w:r w:rsidRPr="00D154AF">
        <w:rPr>
          <w:noProof/>
        </w:rPr>
        <w:t>Для редактирования списков категорий, групп сигналов, фильтров, а также сигналов, содержащихся в сводной таблице, под каждой из панелей присутствуют кнопки «</w:t>
      </w:r>
      <w:r w:rsidR="00064D62" w:rsidRPr="00D154AF">
        <w:rPr>
          <w:b/>
          <w:noProof/>
        </w:rPr>
        <w:t>Добавить</w:t>
      </w:r>
      <w:r w:rsidR="00075AAB" w:rsidRPr="00D154AF">
        <w:rPr>
          <w:noProof/>
        </w:rPr>
        <w:t xml:space="preserve">» </w:t>
      </w:r>
      <w:r w:rsidR="005C2EC4" w:rsidRPr="00D154AF">
        <w:rPr>
          <w:noProof/>
        </w:rPr>
        <w:drawing>
          <wp:inline distT="0" distB="0" distL="0" distR="0" wp14:anchorId="3B8834D4" wp14:editId="611EB462">
            <wp:extent cx="200025" cy="200025"/>
            <wp:effectExtent l="0" t="0" r="9525" b="9525"/>
            <wp:docPr id="107374182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EC4" w:rsidRPr="00D154AF">
        <w:rPr>
          <w:noProof/>
        </w:rPr>
        <w:t xml:space="preserve"> </w:t>
      </w:r>
      <w:r w:rsidR="00075AAB" w:rsidRPr="00D154AF">
        <w:rPr>
          <w:noProof/>
        </w:rPr>
        <w:t xml:space="preserve">и </w:t>
      </w:r>
      <w:r w:rsidRPr="00D154AF">
        <w:rPr>
          <w:noProof/>
        </w:rPr>
        <w:t>«</w:t>
      </w:r>
      <w:r w:rsidRPr="00D154AF">
        <w:rPr>
          <w:b/>
          <w:noProof/>
        </w:rPr>
        <w:t>Удалить</w:t>
      </w:r>
      <w:r w:rsidR="00075AAB" w:rsidRPr="00D154AF">
        <w:rPr>
          <w:noProof/>
        </w:rPr>
        <w:t>»</w:t>
      </w:r>
      <w:r w:rsidR="005C2EC4" w:rsidRPr="00D154AF">
        <w:rPr>
          <w:noProof/>
        </w:rPr>
        <w:t xml:space="preserve"> </w:t>
      </w:r>
      <w:r w:rsidR="00F27E7F" w:rsidRPr="00D154AF">
        <w:rPr>
          <w:noProof/>
        </w:rPr>
        <w:drawing>
          <wp:inline distT="0" distB="0" distL="0" distR="0" wp14:anchorId="2F6751BF" wp14:editId="71FB0F15">
            <wp:extent cx="200025" cy="200025"/>
            <wp:effectExtent l="0" t="0" r="9525" b="9525"/>
            <wp:docPr id="1073741829" name="01_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01_Del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AF">
        <w:rPr>
          <w:noProof/>
        </w:rPr>
        <w:t>.</w:t>
      </w:r>
    </w:p>
    <w:p w14:paraId="154C7A2B" w14:textId="77777777" w:rsidR="00BD4301" w:rsidRPr="00D154AF" w:rsidRDefault="00F260CF" w:rsidP="00BD4301">
      <w:pPr>
        <w:pStyle w:val="2"/>
        <w:rPr>
          <w:noProof/>
        </w:rPr>
      </w:pPr>
      <w:bookmarkStart w:id="36" w:name="_Toc421033218"/>
      <w:r w:rsidRPr="00D154AF">
        <w:rPr>
          <w:noProof/>
        </w:rPr>
        <w:t>Работа</w:t>
      </w:r>
      <w:r w:rsidR="00BD4301" w:rsidRPr="00D154AF">
        <w:rPr>
          <w:noProof/>
        </w:rPr>
        <w:t xml:space="preserve"> с редактором базы данных</w:t>
      </w:r>
      <w:bookmarkEnd w:id="36"/>
    </w:p>
    <w:p w14:paraId="31F78DE0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>Добавление новой категории осуществляется следующим образом:</w:t>
      </w:r>
    </w:p>
    <w:p w14:paraId="010AA471" w14:textId="091398C2" w:rsidR="00F73919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Пользователь должен нажать кнопку «</w:t>
      </w:r>
      <w:r w:rsidRPr="00D154AF">
        <w:rPr>
          <w:rStyle w:val="aa"/>
          <w:noProof/>
        </w:rPr>
        <w:t>Добавить категорию</w:t>
      </w:r>
      <w:r w:rsidRPr="00D154AF">
        <w:rPr>
          <w:noProof/>
        </w:rPr>
        <w:t xml:space="preserve">» </w:t>
      </w:r>
      <w:r w:rsidR="00F27E7F" w:rsidRPr="00D154AF">
        <w:rPr>
          <w:noProof/>
        </w:rPr>
        <w:drawing>
          <wp:inline distT="0" distB="0" distL="0" distR="0" wp14:anchorId="70695600" wp14:editId="477E7FA8">
            <wp:extent cx="200025" cy="200025"/>
            <wp:effectExtent l="0" t="0" r="9525" b="9525"/>
            <wp:docPr id="1073741830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01_Add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E7F" w:rsidRPr="00D154AF">
        <w:rPr>
          <w:noProof/>
        </w:rPr>
        <w:t xml:space="preserve"> </w:t>
      </w:r>
      <w:r w:rsidRPr="00D154AF">
        <w:rPr>
          <w:noProof/>
        </w:rPr>
        <w:t>в нижней част</w:t>
      </w:r>
      <w:r w:rsidR="00550E28" w:rsidRPr="00D154AF">
        <w:rPr>
          <w:noProof/>
        </w:rPr>
        <w:t>и</w:t>
      </w:r>
      <w:r w:rsidRPr="00D154AF">
        <w:rPr>
          <w:noProof/>
        </w:rPr>
        <w:t xml:space="preserve"> панели </w:t>
      </w:r>
      <w:r w:rsidR="00075AAB" w:rsidRPr="00D154AF">
        <w:rPr>
          <w:b/>
          <w:noProof/>
        </w:rPr>
        <w:t>Категории</w:t>
      </w:r>
      <w:r w:rsidR="00075AAB" w:rsidRPr="00D154AF">
        <w:rPr>
          <w:noProof/>
        </w:rPr>
        <w:t xml:space="preserve">. </w:t>
      </w:r>
      <w:r w:rsidRPr="00D154AF">
        <w:rPr>
          <w:noProof/>
        </w:rPr>
        <w:t>После этого в списке категорий появляется запись «</w:t>
      </w:r>
      <w:r w:rsidRPr="00D154AF">
        <w:rPr>
          <w:rStyle w:val="aa"/>
          <w:noProof/>
        </w:rPr>
        <w:t>Новая категория</w:t>
      </w:r>
      <w:r w:rsidRPr="00D154AF">
        <w:rPr>
          <w:noProof/>
        </w:rPr>
        <w:t>».</w:t>
      </w:r>
    </w:p>
    <w:p w14:paraId="13722730" w14:textId="671E5A4A" w:rsidR="005F458D" w:rsidRPr="00D154AF" w:rsidRDefault="005C661A" w:rsidP="00442A4D">
      <w:pPr>
        <w:pStyle w:val="ad"/>
        <w:numPr>
          <w:ilvl w:val="0"/>
          <w:numId w:val="2"/>
        </w:numPr>
        <w:rPr>
          <w:noProof/>
        </w:rPr>
      </w:pPr>
      <w:r w:rsidRPr="00D154AF">
        <w:rPr>
          <w:noProof/>
        </w:rPr>
        <w:t>Двойно</w:t>
      </w:r>
      <w:r w:rsidR="005F332A" w:rsidRPr="00D154AF">
        <w:rPr>
          <w:noProof/>
        </w:rPr>
        <w:t>е нажатие</w:t>
      </w:r>
      <w:r w:rsidRPr="00D154AF">
        <w:rPr>
          <w:noProof/>
        </w:rPr>
        <w:t xml:space="preserve"> на элементе </w:t>
      </w:r>
      <w:r w:rsidRPr="00D154AF">
        <w:rPr>
          <w:rStyle w:val="aa"/>
          <w:noProof/>
        </w:rPr>
        <w:t>«Новая категория</w:t>
      </w:r>
      <w:r w:rsidRPr="00D154AF">
        <w:rPr>
          <w:noProof/>
        </w:rPr>
        <w:t>» открывает диалогово</w:t>
      </w:r>
      <w:r w:rsidR="00D13875" w:rsidRPr="00D154AF">
        <w:rPr>
          <w:noProof/>
        </w:rPr>
        <w:t xml:space="preserve">е окно редактирования </w:t>
      </w:r>
      <w:r w:rsidR="005F332A" w:rsidRPr="00D154AF">
        <w:rPr>
          <w:noProof/>
        </w:rPr>
        <w:t>шаблона категории и шаблонных сигналов</w:t>
      </w:r>
      <w:r w:rsidR="00D13875" w:rsidRPr="00D154AF">
        <w:rPr>
          <w:noProof/>
        </w:rPr>
        <w:t xml:space="preserve"> </w:t>
      </w:r>
      <w:r w:rsidR="00AD3BBD" w:rsidRPr="00D154AF">
        <w:rPr>
          <w:noProof/>
        </w:rPr>
        <w:t>«</w:t>
      </w:r>
      <w:r w:rsidR="00AD3BBD" w:rsidRPr="00D154AF">
        <w:rPr>
          <w:b/>
          <w:noProof/>
        </w:rPr>
        <w:t>Шаблон категории</w:t>
      </w:r>
      <w:r w:rsidR="00AD3BBD" w:rsidRPr="00D154AF">
        <w:rPr>
          <w:noProof/>
        </w:rPr>
        <w:t xml:space="preserve">» </w:t>
      </w:r>
      <w:r w:rsidR="00D13875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D13875" w:rsidRPr="00D154AF">
        <w:rPr>
          <w:noProof/>
        </w:rPr>
        <w:instrText xml:space="preserve"> REF _Ref255856638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D13875" w:rsidRPr="00D154AF">
        <w:rPr>
          <w:noProof/>
        </w:rPr>
        <w:t>.</w:t>
      </w:r>
      <w:r w:rsidRPr="00D154AF">
        <w:rPr>
          <w:noProof/>
        </w:rPr>
        <w:t xml:space="preserve"> В окне </w:t>
      </w:r>
      <w:r w:rsidR="00F260CF" w:rsidRPr="00D154AF">
        <w:rPr>
          <w:noProof/>
        </w:rPr>
        <w:t>присутствуют</w:t>
      </w:r>
      <w:r w:rsidR="005F458D" w:rsidRPr="00D154AF">
        <w:rPr>
          <w:noProof/>
        </w:rPr>
        <w:t xml:space="preserve"> следующие элементы:</w:t>
      </w:r>
    </w:p>
    <w:p w14:paraId="224E3B61" w14:textId="0A8A6DB8" w:rsidR="00064D62" w:rsidRPr="00D154AF" w:rsidRDefault="00F260CF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таблиц</w:t>
      </w:r>
      <w:r w:rsidR="005F458D" w:rsidRPr="00D154AF">
        <w:rPr>
          <w:b/>
          <w:noProof/>
        </w:rPr>
        <w:t>а</w:t>
      </w:r>
      <w:r w:rsidR="005C661A" w:rsidRPr="00D154AF">
        <w:rPr>
          <w:b/>
          <w:noProof/>
        </w:rPr>
        <w:t xml:space="preserve"> </w:t>
      </w:r>
      <w:r w:rsidR="005F332A" w:rsidRPr="00D154AF">
        <w:rPr>
          <w:b/>
          <w:noProof/>
        </w:rPr>
        <w:t xml:space="preserve">шаблонных </w:t>
      </w:r>
      <w:r w:rsidR="005C661A" w:rsidRPr="00D154AF">
        <w:rPr>
          <w:b/>
          <w:noProof/>
        </w:rPr>
        <w:t>сигналов</w:t>
      </w:r>
      <w:r w:rsidR="005C661A" w:rsidRPr="00D154AF">
        <w:rPr>
          <w:noProof/>
        </w:rPr>
        <w:t xml:space="preserve">, которые соответствуют данной категории. </w:t>
      </w:r>
      <w:r w:rsidR="00064D62" w:rsidRPr="00D154AF">
        <w:rPr>
          <w:noProof/>
        </w:rPr>
        <w:t xml:space="preserve">По сути это те сигналы, которые будут автоматически присутствовать в группе сигналов, которая создается в рамках данной категории. </w:t>
      </w:r>
      <w:r w:rsidR="005C661A" w:rsidRPr="00D154AF">
        <w:rPr>
          <w:noProof/>
        </w:rPr>
        <w:t>Например, для задвижки это могут быть вещественное значение положения штока, двоичное значение сигнала</w:t>
      </w:r>
      <w:r w:rsidR="00064D62" w:rsidRPr="00D154AF">
        <w:rPr>
          <w:noProof/>
        </w:rPr>
        <w:t xml:space="preserve"> «открыта» или «закрыта» и т. д.;</w:t>
      </w:r>
      <w:r w:rsidR="0092440E" w:rsidRPr="00D154AF">
        <w:rPr>
          <w:noProof/>
        </w:rPr>
        <w:t xml:space="preserve"> сигналы, задаваемые здесь, не являются еще сигналами проекта, это только заготовка для добавляемых позднее групп сигналов в этой категории;</w:t>
      </w:r>
    </w:p>
    <w:p w14:paraId="0156FF2D" w14:textId="4D21F28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имени категории</w:t>
      </w:r>
      <w:r w:rsidRPr="00D154AF">
        <w:rPr>
          <w:noProof/>
        </w:rPr>
        <w:t>. Посредством данного поля мы задаем имя категории. По умолчанию новая добавляемая категория имеет имя «Новая категория»;</w:t>
      </w:r>
    </w:p>
    <w:p w14:paraId="5DCA265B" w14:textId="7350E629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t>поле ввода шаблона имени групп</w:t>
      </w:r>
      <w:r w:rsidRPr="00D154AF">
        <w:rPr>
          <w:noProof/>
        </w:rPr>
        <w:t xml:space="preserve">. В этом поле вводится та часть имени группы, которая </w:t>
      </w:r>
      <w:r w:rsidR="00712538" w:rsidRPr="00D154AF">
        <w:rPr>
          <w:noProof/>
        </w:rPr>
        <w:t xml:space="preserve">автоматически </w:t>
      </w:r>
      <w:r w:rsidRPr="00D154AF">
        <w:rPr>
          <w:noProof/>
        </w:rPr>
        <w:t>появля</w:t>
      </w:r>
      <w:r w:rsidR="00712538" w:rsidRPr="00D154AF">
        <w:rPr>
          <w:noProof/>
        </w:rPr>
        <w:t>ется в окне добавления</w:t>
      </w:r>
      <w:r w:rsidRPr="00D154AF">
        <w:rPr>
          <w:noProof/>
        </w:rPr>
        <w:t xml:space="preserve"> новой группы;</w:t>
      </w:r>
    </w:p>
    <w:p w14:paraId="2A62556D" w14:textId="3AE3ECE2" w:rsidR="00064D62" w:rsidRPr="00D154AF" w:rsidRDefault="00064D62" w:rsidP="00442A4D">
      <w:pPr>
        <w:pStyle w:val="ad"/>
        <w:numPr>
          <w:ilvl w:val="0"/>
          <w:numId w:val="42"/>
        </w:numPr>
        <w:rPr>
          <w:noProof/>
        </w:rPr>
      </w:pPr>
      <w:r w:rsidRPr="00D154AF">
        <w:rPr>
          <w:b/>
          <w:noProof/>
        </w:rPr>
        <w:lastRenderedPageBreak/>
        <w:t>кнопки редактирования таблицы сигналов</w:t>
      </w:r>
      <w:r w:rsidR="009F066B" w:rsidRPr="00D154AF">
        <w:rPr>
          <w:noProof/>
        </w:rPr>
        <w:t xml:space="preserve">, которые позволяют: добавить сигнал, удалить сигнал, очистить список сигналов, загрузить список сигналов из файла, сохранить список в файл, копировать сигнал в буфер памяти, вставить сигнал из буфера памяти, переместить сигнал в таблице выше или ниже. </w:t>
      </w:r>
    </w:p>
    <w:p w14:paraId="654854BB" w14:textId="00E44000" w:rsidR="005C661A" w:rsidRPr="00D154AF" w:rsidRDefault="00A7011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F77F6B2" wp14:editId="5AF42094">
            <wp:extent cx="5076825" cy="1800225"/>
            <wp:effectExtent l="0" t="0" r="9525" b="9525"/>
            <wp:docPr id="1073741835" name="0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01_10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64C9" w14:textId="186CE04A" w:rsidR="005C661A" w:rsidRPr="00D154AF" w:rsidRDefault="005C661A" w:rsidP="00831D7B">
      <w:pPr>
        <w:pStyle w:val="a5"/>
        <w:rPr>
          <w:noProof/>
        </w:rPr>
      </w:pPr>
      <w:bookmarkStart w:id="37" w:name="_Ref255856638"/>
      <w:bookmarkStart w:id="38" w:name="_Toc444866741"/>
      <w:bookmarkStart w:id="39" w:name="_Toc44486714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10</w:t>
      </w:r>
      <w:r w:rsidR="00CC5A86" w:rsidRPr="00D154AF">
        <w:rPr>
          <w:noProof/>
        </w:rPr>
        <w:fldChar w:fldCharType="end"/>
      </w:r>
      <w:bookmarkEnd w:id="37"/>
      <w:r w:rsidRPr="00D154AF">
        <w:rPr>
          <w:noProof/>
        </w:rPr>
        <w:t>. Диалоговое окно редактирования</w:t>
      </w:r>
      <w:r w:rsidR="007171C1" w:rsidRPr="00D154AF">
        <w:rPr>
          <w:noProof/>
        </w:rPr>
        <w:t xml:space="preserve"> свойства категории</w:t>
      </w:r>
      <w:bookmarkEnd w:id="38"/>
      <w:bookmarkEnd w:id="39"/>
    </w:p>
    <w:p w14:paraId="221242E5" w14:textId="09490129" w:rsidR="003E5653" w:rsidRPr="00D154AF" w:rsidRDefault="00CA0CFB" w:rsidP="00E934F0">
      <w:pPr>
        <w:rPr>
          <w:noProof/>
        </w:rPr>
      </w:pPr>
      <w:r w:rsidRPr="00D154AF">
        <w:rPr>
          <w:noProof/>
        </w:rPr>
        <w:t>Представленное на рис</w:t>
      </w:r>
      <w:r w:rsidR="00053B98" w:rsidRPr="00D154AF">
        <w:rPr>
          <w:noProof/>
        </w:rPr>
        <w:t>унке</w:t>
      </w:r>
      <w:r w:rsidR="005C661A" w:rsidRPr="00D154AF">
        <w:rPr>
          <w:noProof/>
        </w:rPr>
        <w:t xml:space="preserve"> диалоговое окно содержит простейший образец заполнения свойств категории типа </w:t>
      </w:r>
      <w:r w:rsidR="005C661A" w:rsidRPr="00D154AF">
        <w:rPr>
          <w:rStyle w:val="aa"/>
          <w:noProof/>
        </w:rPr>
        <w:t>«Задвижк</w:t>
      </w:r>
      <w:r w:rsidRPr="00D154AF">
        <w:rPr>
          <w:rStyle w:val="aa"/>
          <w:noProof/>
        </w:rPr>
        <w:t>и</w:t>
      </w:r>
      <w:r w:rsidR="005C661A" w:rsidRPr="00D154AF">
        <w:rPr>
          <w:rStyle w:val="aa"/>
          <w:noProof/>
        </w:rPr>
        <w:t>»</w:t>
      </w:r>
      <w:r w:rsidR="005C661A" w:rsidRPr="00D154AF">
        <w:rPr>
          <w:noProof/>
        </w:rPr>
        <w:t>.</w:t>
      </w:r>
      <w:r w:rsidR="009F066B" w:rsidRPr="00D154AF">
        <w:rPr>
          <w:noProof/>
        </w:rPr>
        <w:t xml:space="preserve"> Для дальнейшей работы нам понадобятся данные сигналы, поэтому необходимо заполнить таблицу, </w:t>
      </w:r>
      <w:r w:rsidR="00A70111" w:rsidRPr="00D154AF">
        <w:rPr>
          <w:noProof/>
        </w:rPr>
        <w:t>подобно тому, как изображено на рисунке (</w:t>
      </w:r>
      <w:r w:rsidR="00A70111" w:rsidRPr="00D154AF">
        <w:rPr>
          <w:noProof/>
        </w:rPr>
        <w:fldChar w:fldCharType="begin"/>
      </w:r>
      <w:r w:rsidR="00A70111" w:rsidRPr="00D154AF">
        <w:rPr>
          <w:noProof/>
        </w:rPr>
        <w:instrText xml:space="preserve"> REF _Ref255856638 \h </w:instrText>
      </w:r>
      <w:r w:rsidR="00A70111" w:rsidRPr="00D154AF">
        <w:rPr>
          <w:noProof/>
        </w:rPr>
      </w:r>
      <w:r w:rsidR="00A70111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10</w:t>
      </w:r>
      <w:r w:rsidR="00A70111" w:rsidRPr="00D154AF">
        <w:rPr>
          <w:noProof/>
        </w:rPr>
        <w:fldChar w:fldCharType="end"/>
      </w:r>
      <w:r w:rsidR="00A70111" w:rsidRPr="00D154AF">
        <w:rPr>
          <w:noProof/>
        </w:rPr>
        <w:t>)</w:t>
      </w:r>
      <w:r w:rsidR="009F066B" w:rsidRPr="00D154AF">
        <w:rPr>
          <w:noProof/>
        </w:rPr>
        <w:t>, и сохранить сделанные изменения.</w:t>
      </w:r>
    </w:p>
    <w:p w14:paraId="319D16CC" w14:textId="60166BF5" w:rsidR="005C661A" w:rsidRPr="00D154AF" w:rsidRDefault="005C661A" w:rsidP="00E934F0">
      <w:pPr>
        <w:rPr>
          <w:noProof/>
        </w:rPr>
      </w:pPr>
      <w:r w:rsidRPr="00D154AF">
        <w:rPr>
          <w:noProof/>
        </w:rPr>
        <w:t>Для сохранения изменений необходимо закрыть диалоговое окно «</w:t>
      </w:r>
      <w:r w:rsidRPr="00D154AF">
        <w:rPr>
          <w:rStyle w:val="aa"/>
          <w:noProof/>
        </w:rPr>
        <w:t>Свойства категории</w:t>
      </w:r>
      <w:r w:rsidRPr="00D154AF">
        <w:rPr>
          <w:noProof/>
        </w:rPr>
        <w:t xml:space="preserve">» нажатием на кнопку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 После этого в списке категорий появится новая категория с именем «</w:t>
      </w:r>
      <w:r w:rsidRPr="00D154AF">
        <w:rPr>
          <w:rStyle w:val="aa"/>
          <w:noProof/>
        </w:rPr>
        <w:t>Задвижк</w:t>
      </w:r>
      <w:r w:rsidR="00CE3074" w:rsidRPr="00D154AF">
        <w:rPr>
          <w:rStyle w:val="aa"/>
          <w:noProof/>
        </w:rPr>
        <w:t>и</w:t>
      </w:r>
      <w:r w:rsidR="009F066B" w:rsidRPr="00D154AF">
        <w:rPr>
          <w:noProof/>
        </w:rPr>
        <w:t>».</w:t>
      </w:r>
    </w:p>
    <w:p w14:paraId="72804E26" w14:textId="027F963D" w:rsidR="003E5653" w:rsidRPr="00D154AF" w:rsidRDefault="00F256D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B352C9" wp14:editId="6292B1B8">
            <wp:extent cx="9001125" cy="4457700"/>
            <wp:effectExtent l="0" t="0" r="9525" b="0"/>
            <wp:docPr id="1073741837" name="01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01_11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F0EE" w14:textId="27C7D9FA" w:rsidR="005C661A" w:rsidRPr="00D154AF" w:rsidRDefault="005C661A" w:rsidP="00831D7B">
      <w:pPr>
        <w:pStyle w:val="a5"/>
        <w:rPr>
          <w:noProof/>
        </w:rPr>
      </w:pPr>
      <w:bookmarkStart w:id="40" w:name="_Ref255857946"/>
      <w:bookmarkStart w:id="41" w:name="_Toc444866742"/>
      <w:bookmarkStart w:id="42" w:name="_Toc44486714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11</w:t>
      </w:r>
      <w:r w:rsidR="00CC5A86" w:rsidRPr="00D154AF">
        <w:rPr>
          <w:noProof/>
        </w:rPr>
        <w:fldChar w:fldCharType="end"/>
      </w:r>
      <w:bookmarkEnd w:id="40"/>
      <w:r w:rsidRPr="00D154AF">
        <w:rPr>
          <w:noProof/>
        </w:rPr>
        <w:t>. Редактор базы данных с добавленной</w:t>
      </w:r>
      <w:r w:rsidR="004128C2" w:rsidRPr="00D154AF">
        <w:rPr>
          <w:noProof/>
        </w:rPr>
        <w:t xml:space="preserve"> категорией</w:t>
      </w:r>
      <w:r w:rsidR="00482783" w:rsidRPr="00D154AF">
        <w:rPr>
          <w:noProof/>
        </w:rPr>
        <w:t xml:space="preserve"> (выделена кнопка «Добавить таблицу»)</w:t>
      </w:r>
      <w:bookmarkEnd w:id="41"/>
      <w:bookmarkEnd w:id="42"/>
    </w:p>
    <w:p w14:paraId="0621AE4F" w14:textId="77777777" w:rsidR="005C661A" w:rsidRPr="00D154AF" w:rsidRDefault="005C661A" w:rsidP="00E934F0">
      <w:pPr>
        <w:rPr>
          <w:noProof/>
        </w:rPr>
      </w:pPr>
      <w:r w:rsidRPr="00D154AF">
        <w:rPr>
          <w:noProof/>
        </w:rPr>
        <w:t xml:space="preserve">Для каждой созданной категории пользователь может добавить в базу данных неограниченное количество </w:t>
      </w:r>
      <w:r w:rsidR="00FE168B" w:rsidRPr="00D154AF">
        <w:rPr>
          <w:noProof/>
        </w:rPr>
        <w:t xml:space="preserve">групп </w:t>
      </w:r>
      <w:r w:rsidRPr="00D154AF">
        <w:rPr>
          <w:noProof/>
        </w:rPr>
        <w:t>сигналов. Например, создав категорию задвижек определенного типа, можно добавить в базу данных все задвижки данного типа, используемые в расчетной модели. Для этого необходимо:</w:t>
      </w:r>
    </w:p>
    <w:p w14:paraId="5528C9FD" w14:textId="77777777" w:rsidR="003201BD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 xml:space="preserve">Выделить название категории в </w:t>
      </w:r>
      <w:r w:rsidR="00705197" w:rsidRPr="00D154AF">
        <w:rPr>
          <w:noProof/>
        </w:rPr>
        <w:t>панели категорий (в</w:t>
      </w:r>
      <w:r w:rsidRPr="00D154AF">
        <w:rPr>
          <w:noProof/>
        </w:rPr>
        <w:t xml:space="preserve"> нашем примере это</w:t>
      </w:r>
      <w:r w:rsidR="003201BD" w:rsidRPr="00D154AF">
        <w:rPr>
          <w:noProof/>
        </w:rPr>
        <w:t xml:space="preserve"> </w:t>
      </w:r>
      <w:r w:rsidRPr="00D154AF">
        <w:rPr>
          <w:noProof/>
        </w:rPr>
        <w:t xml:space="preserve">категория </w:t>
      </w:r>
      <w:r w:rsidR="0001760B" w:rsidRPr="00D154AF">
        <w:rPr>
          <w:noProof/>
        </w:rPr>
        <w:t>«</w:t>
      </w:r>
      <w:r w:rsidRPr="00D154AF">
        <w:rPr>
          <w:rStyle w:val="aa"/>
          <w:noProof/>
        </w:rPr>
        <w:t>Задвижк</w:t>
      </w:r>
      <w:r w:rsidR="00705197" w:rsidRPr="00D154AF">
        <w:rPr>
          <w:rStyle w:val="aa"/>
          <w:noProof/>
        </w:rPr>
        <w:t>и</w:t>
      </w:r>
      <w:r w:rsidR="0001760B" w:rsidRPr="00D154AF">
        <w:rPr>
          <w:rStyle w:val="aa"/>
          <w:noProof/>
        </w:rPr>
        <w:t>»</w:t>
      </w:r>
      <w:r w:rsidRPr="00D154AF">
        <w:rPr>
          <w:noProof/>
        </w:rPr>
        <w:t>)</w:t>
      </w:r>
      <w:r w:rsidR="00705197" w:rsidRPr="00D154AF">
        <w:rPr>
          <w:noProof/>
        </w:rPr>
        <w:t>.</w:t>
      </w:r>
    </w:p>
    <w:p w14:paraId="18D9DF15" w14:textId="3A7F072D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Нажать кнопку «</w:t>
      </w:r>
      <w:r w:rsidRPr="00D154AF">
        <w:rPr>
          <w:rStyle w:val="aa"/>
          <w:noProof/>
        </w:rPr>
        <w:t>Добавить таблицу</w:t>
      </w:r>
      <w:r w:rsidR="00705197" w:rsidRPr="00D154AF">
        <w:rPr>
          <w:noProof/>
        </w:rPr>
        <w:t xml:space="preserve">» в панели </w:t>
      </w:r>
      <w:r w:rsidR="00CB5EA6" w:rsidRPr="00D154AF">
        <w:rPr>
          <w:noProof/>
        </w:rPr>
        <w:t>групп сигналов</w:t>
      </w:r>
      <w:r w:rsidR="00705197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705197" w:rsidRPr="00D154AF">
        <w:rPr>
          <w:noProof/>
        </w:rPr>
        <w:instrText xml:space="preserve"> REF _Ref255857946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11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05197" w:rsidRPr="00D154AF">
        <w:rPr>
          <w:noProof/>
        </w:rPr>
        <w:t>.</w:t>
      </w:r>
    </w:p>
    <w:p w14:paraId="794FD8E1" w14:textId="428EBF3C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lastRenderedPageBreak/>
        <w:t>В диалоговом окне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>» вести имена групп сигналов данной категории, которые необходимо внести в базу данных: (</w:t>
      </w:r>
      <w:r w:rsidR="00BD7F26" w:rsidRPr="00D154AF">
        <w:rPr>
          <w:noProof/>
        </w:rPr>
        <w:fldChar w:fldCharType="begin"/>
      </w:r>
      <w:r w:rsidR="00BD7F26" w:rsidRPr="00D154AF">
        <w:rPr>
          <w:noProof/>
        </w:rPr>
        <w:instrText xml:space="preserve"> REF _Ref445128214 \h </w:instrText>
      </w:r>
      <w:r w:rsidR="00BD7F26" w:rsidRPr="00D154AF">
        <w:rPr>
          <w:noProof/>
        </w:rPr>
      </w:r>
      <w:r w:rsidR="00BD7F26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12</w:t>
      </w:r>
      <w:r w:rsidR="00BD7F26" w:rsidRPr="00D154AF">
        <w:rPr>
          <w:noProof/>
        </w:rPr>
        <w:fldChar w:fldCharType="end"/>
      </w:r>
      <w:r w:rsidRPr="00D154AF">
        <w:rPr>
          <w:noProof/>
        </w:rPr>
        <w:t>)</w:t>
      </w:r>
      <w:r w:rsidR="00FE168B" w:rsidRPr="00D154AF">
        <w:rPr>
          <w:noProof/>
        </w:rPr>
        <w:t>.</w:t>
      </w:r>
    </w:p>
    <w:p w14:paraId="07402F0C" w14:textId="3BA1E94D" w:rsidR="005C661A" w:rsidRPr="00D154AF" w:rsidRDefault="005C661A" w:rsidP="00442A4D">
      <w:pPr>
        <w:pStyle w:val="ad"/>
        <w:numPr>
          <w:ilvl w:val="0"/>
          <w:numId w:val="54"/>
        </w:numPr>
        <w:rPr>
          <w:noProof/>
        </w:rPr>
      </w:pPr>
      <w:r w:rsidRPr="00D154AF">
        <w:rPr>
          <w:noProof/>
        </w:rPr>
        <w:t>Закрыть диалоговое окно «</w:t>
      </w:r>
      <w:r w:rsidRPr="00D154AF">
        <w:rPr>
          <w:rStyle w:val="aa"/>
          <w:noProof/>
        </w:rPr>
        <w:t>Создание новых групп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445983D9" w14:textId="49696816" w:rsidR="003E5653" w:rsidRPr="00D154AF" w:rsidRDefault="00467A42" w:rsidP="00941784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6BCAE690" wp14:editId="30B8C586">
            <wp:extent cx="3390900" cy="1476375"/>
            <wp:effectExtent l="0" t="0" r="0" b="9525"/>
            <wp:docPr id="2" name="01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_12.png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0748" w14:textId="61791817" w:rsidR="005C661A" w:rsidRPr="00D154AF" w:rsidRDefault="005C661A" w:rsidP="00941784">
      <w:pPr>
        <w:pStyle w:val="a5"/>
        <w:rPr>
          <w:noProof/>
        </w:rPr>
      </w:pPr>
      <w:bookmarkStart w:id="43" w:name="_Ref445128214"/>
      <w:bookmarkStart w:id="44" w:name="_Ref356802034"/>
      <w:bookmarkStart w:id="45" w:name="_Toc444866743"/>
      <w:bookmarkStart w:id="46" w:name="_Toc44486715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12</w:t>
      </w:r>
      <w:r w:rsidR="00CC5A86" w:rsidRPr="00D154AF">
        <w:rPr>
          <w:noProof/>
        </w:rPr>
        <w:fldChar w:fldCharType="end"/>
      </w:r>
      <w:bookmarkEnd w:id="43"/>
      <w:r w:rsidRPr="00D154AF">
        <w:rPr>
          <w:noProof/>
        </w:rPr>
        <w:t>. Диалоговое окно создания новых групп</w:t>
      </w:r>
      <w:bookmarkEnd w:id="44"/>
      <w:bookmarkEnd w:id="45"/>
      <w:bookmarkEnd w:id="46"/>
      <w:r w:rsidR="00467A42" w:rsidRPr="00D154AF">
        <w:rPr>
          <w:noProof/>
        </w:rPr>
        <w:t xml:space="preserve"> сигналов (например, для задвижек)</w:t>
      </w:r>
    </w:p>
    <w:p w14:paraId="36381AC4" w14:textId="139F60E3" w:rsidR="005C661A" w:rsidRPr="00D154AF" w:rsidRDefault="005C661A" w:rsidP="00E934F0">
      <w:pPr>
        <w:rPr>
          <w:noProof/>
        </w:rPr>
      </w:pPr>
      <w:r w:rsidRPr="00D154AF">
        <w:rPr>
          <w:noProof/>
        </w:rPr>
        <w:t>Имена групп сигналов желательно задавать с помощью латинских букв и цифр. Это необходимо при использовании базы данных для обработки сигналов, приходящих по протоколу ОPC</w:t>
      </w:r>
      <w:r w:rsidR="001D3DE0" w:rsidRPr="00D154AF">
        <w:rPr>
          <w:noProof/>
        </w:rPr>
        <w:t>, либо чтобы избежать путаницы при генерации кода</w:t>
      </w:r>
      <w:r w:rsidRPr="00D154AF">
        <w:rPr>
          <w:noProof/>
        </w:rPr>
        <w:t>.</w:t>
      </w:r>
      <w:r w:rsidR="005B67E9" w:rsidRPr="00D154AF">
        <w:rPr>
          <w:noProof/>
        </w:rPr>
        <w:t xml:space="preserve"> Сигналы и группы сигналов лучше начинать </w:t>
      </w:r>
      <w:r w:rsidR="00A50D37" w:rsidRPr="00D154AF">
        <w:rPr>
          <w:noProof/>
        </w:rPr>
        <w:t xml:space="preserve">именовать </w:t>
      </w:r>
      <w:r w:rsidR="005B67E9" w:rsidRPr="00D154AF">
        <w:rPr>
          <w:noProof/>
        </w:rPr>
        <w:t>с буквы а не с цифр.</w:t>
      </w:r>
    </w:p>
    <w:p w14:paraId="70554997" w14:textId="252563EB" w:rsidR="00AD3BBD" w:rsidRPr="00D154AF" w:rsidRDefault="005C661A" w:rsidP="00AD3BBD">
      <w:pPr>
        <w:rPr>
          <w:noProof/>
        </w:rPr>
      </w:pPr>
      <w:r w:rsidRPr="00D154AF">
        <w:rPr>
          <w:noProof/>
        </w:rPr>
        <w:t>Заданные группы сигналов появляются в панели «</w:t>
      </w:r>
      <w:r w:rsidRPr="00D154AF">
        <w:rPr>
          <w:rStyle w:val="aa"/>
          <w:noProof/>
        </w:rPr>
        <w:t>Группы сигналов</w:t>
      </w:r>
      <w:r w:rsidRPr="00D154AF">
        <w:rPr>
          <w:noProof/>
        </w:rPr>
        <w:t>».</w:t>
      </w:r>
    </w:p>
    <w:p w14:paraId="2677036B" w14:textId="0635294E" w:rsidR="00AD3BBD" w:rsidRPr="00D154AF" w:rsidRDefault="00AD3BBD" w:rsidP="00AD3BBD">
      <w:pPr>
        <w:rPr>
          <w:noProof/>
        </w:rPr>
      </w:pPr>
      <w:r w:rsidRPr="00D154AF">
        <w:rPr>
          <w:noProof/>
        </w:rPr>
        <w:t>Создайте аналогично тому, как была ранее создана категория «</w:t>
      </w:r>
      <w:r w:rsidRPr="00D154AF">
        <w:rPr>
          <w:b/>
          <w:noProof/>
        </w:rPr>
        <w:t>Задвижки</w:t>
      </w:r>
      <w:r w:rsidRPr="00D154AF">
        <w:rPr>
          <w:noProof/>
        </w:rPr>
        <w:t>», новую категорию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».</w:t>
      </w:r>
    </w:p>
    <w:p w14:paraId="1FA1079D" w14:textId="291E8322" w:rsidR="005C661A" w:rsidRPr="00D154AF" w:rsidRDefault="00A45643" w:rsidP="00E934F0">
      <w:pPr>
        <w:rPr>
          <w:noProof/>
        </w:rPr>
      </w:pPr>
      <w:r w:rsidRPr="00D154AF">
        <w:rPr>
          <w:noProof/>
        </w:rPr>
        <w:t>На рисунке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_Ref445128287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13</w:t>
      </w:r>
      <w:r w:rsidRPr="00D154AF">
        <w:rPr>
          <w:noProof/>
        </w:rPr>
        <w:fldChar w:fldCharType="end"/>
      </w:r>
      <w:r w:rsidRPr="00D154AF">
        <w:rPr>
          <w:noProof/>
        </w:rPr>
        <w:t>)</w:t>
      </w:r>
      <w:r w:rsidR="005C661A" w:rsidRPr="00D154AF">
        <w:rPr>
          <w:noProof/>
        </w:rPr>
        <w:t xml:space="preserve"> представлено диалоговое окно редактирования для категории </w:t>
      </w:r>
      <w:r w:rsidR="00892F50" w:rsidRPr="00D154AF">
        <w:rPr>
          <w:rStyle w:val="aa"/>
          <w:noProof/>
        </w:rPr>
        <w:t>«</w:t>
      </w:r>
      <w:r w:rsidR="005C661A" w:rsidRPr="00D154AF">
        <w:rPr>
          <w:rStyle w:val="aa"/>
          <w:noProof/>
        </w:rPr>
        <w:t>Датчики</w:t>
      </w:r>
      <w:r w:rsidR="00892F50" w:rsidRPr="00D154AF">
        <w:rPr>
          <w:rStyle w:val="aa"/>
          <w:noProof/>
        </w:rPr>
        <w:t>»</w:t>
      </w:r>
      <w:r w:rsidR="00F56795" w:rsidRPr="00D154AF">
        <w:rPr>
          <w:noProof/>
        </w:rPr>
        <w:t xml:space="preserve"> в </w:t>
      </w:r>
      <w:r w:rsidRPr="00D154AF">
        <w:rPr>
          <w:noProof/>
        </w:rPr>
        <w:t>учебном</w:t>
      </w:r>
      <w:r w:rsidR="00F56795" w:rsidRPr="00D154AF">
        <w:rPr>
          <w:noProof/>
        </w:rPr>
        <w:t xml:space="preserve"> примере. </w:t>
      </w:r>
      <w:r w:rsidR="00AD3BBD" w:rsidRPr="00D154AF">
        <w:rPr>
          <w:noProof/>
        </w:rPr>
        <w:t xml:space="preserve">Заполните таблицу </w:t>
      </w:r>
      <w:r w:rsidR="005A5199" w:rsidRPr="00D154AF">
        <w:rPr>
          <w:noProof/>
        </w:rPr>
        <w:t xml:space="preserve">шаблонных </w:t>
      </w:r>
      <w:r w:rsidR="00AD3BBD" w:rsidRPr="00D154AF">
        <w:rPr>
          <w:noProof/>
        </w:rPr>
        <w:t>сигналов для этой категории в соответствии с рисунком.</w:t>
      </w:r>
    </w:p>
    <w:p w14:paraId="7FADC7D5" w14:textId="596E1A85" w:rsidR="003120A7" w:rsidRPr="00D154AF" w:rsidRDefault="00081425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FFC52A8" wp14:editId="3B7E6BD0">
            <wp:extent cx="5124450" cy="2000250"/>
            <wp:effectExtent l="0" t="0" r="0" b="0"/>
            <wp:docPr id="1073741876" name="01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6" name="01_13.png"/>
                    <pic:cNvPicPr/>
                  </pic:nvPicPr>
                  <pic:blipFill>
                    <a:blip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2041" w14:textId="350160D3" w:rsidR="003E1520" w:rsidRPr="00D154AF" w:rsidRDefault="005C661A" w:rsidP="00831D7B">
      <w:pPr>
        <w:pStyle w:val="a5"/>
        <w:rPr>
          <w:noProof/>
        </w:rPr>
      </w:pPr>
      <w:bookmarkStart w:id="47" w:name="_Ref445128287"/>
      <w:bookmarkStart w:id="48" w:name="_Toc444866744"/>
      <w:bookmarkStart w:id="49" w:name="_Toc44486715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13</w:t>
      </w:r>
      <w:r w:rsidR="00CC5A86" w:rsidRPr="00D154AF">
        <w:rPr>
          <w:noProof/>
        </w:rPr>
        <w:fldChar w:fldCharType="end"/>
      </w:r>
      <w:bookmarkEnd w:id="47"/>
      <w:r w:rsidRPr="00D154AF">
        <w:rPr>
          <w:noProof/>
        </w:rPr>
        <w:t xml:space="preserve">. Диалоговое окно свойства категорий для категории </w:t>
      </w:r>
      <w:r w:rsidR="003120A7" w:rsidRPr="00D154AF">
        <w:rPr>
          <w:noProof/>
        </w:rPr>
        <w:t>«</w:t>
      </w:r>
      <w:r w:rsidRPr="00D154AF">
        <w:rPr>
          <w:noProof/>
        </w:rPr>
        <w:t>Датчики</w:t>
      </w:r>
      <w:r w:rsidR="003120A7" w:rsidRPr="00D154AF">
        <w:rPr>
          <w:noProof/>
        </w:rPr>
        <w:t>»</w:t>
      </w:r>
      <w:bookmarkEnd w:id="48"/>
      <w:bookmarkEnd w:id="49"/>
    </w:p>
    <w:p w14:paraId="265A2A6B" w14:textId="23406575" w:rsidR="005C661A" w:rsidRPr="00D154AF" w:rsidRDefault="005C661A" w:rsidP="00E934F0">
      <w:pPr>
        <w:rPr>
          <w:rStyle w:val="aa"/>
          <w:b w:val="0"/>
          <w:noProof/>
        </w:rPr>
      </w:pPr>
      <w:r w:rsidRPr="00D154AF">
        <w:rPr>
          <w:noProof/>
        </w:rPr>
        <w:t>После создания новой к</w:t>
      </w:r>
      <w:r w:rsidR="008D0018" w:rsidRPr="00D154AF">
        <w:rPr>
          <w:noProof/>
        </w:rPr>
        <w:t>атегории, для того</w:t>
      </w:r>
      <w:r w:rsidRPr="00D154AF">
        <w:rPr>
          <w:noProof/>
        </w:rPr>
        <w:t xml:space="preserve"> чтобы тестовая база данных с</w:t>
      </w:r>
      <w:r w:rsidR="008D0018" w:rsidRPr="00D154AF">
        <w:rPr>
          <w:noProof/>
        </w:rPr>
        <w:t>одержала сигналы, представленные</w:t>
      </w:r>
      <w:r w:rsidRPr="00D154AF">
        <w:rPr>
          <w:noProof/>
        </w:rPr>
        <w:t xml:space="preserve"> на рисунке 12, сформируйте в соответствии с описанной выше процедурой групп</w:t>
      </w:r>
      <w:r w:rsidR="00C52A24" w:rsidRPr="00D154AF">
        <w:rPr>
          <w:noProof/>
        </w:rPr>
        <w:t xml:space="preserve">ы сигналов, принадлежащие категории </w:t>
      </w:r>
      <w:r w:rsidRPr="00D154AF">
        <w:rPr>
          <w:rStyle w:val="aa"/>
          <w:noProof/>
        </w:rPr>
        <w:t>«Датчики»</w:t>
      </w:r>
      <w:r w:rsidR="00C52A24" w:rsidRPr="00D154AF">
        <w:rPr>
          <w:rStyle w:val="aa"/>
          <w:b w:val="0"/>
          <w:noProof/>
        </w:rPr>
        <w:t>.</w:t>
      </w:r>
      <w:r w:rsidR="00467A42" w:rsidRPr="00D154AF">
        <w:rPr>
          <w:rStyle w:val="aa"/>
          <w:b w:val="0"/>
          <w:noProof/>
        </w:rPr>
        <w:t xml:space="preserve"> Для иллюстрации возможностей </w:t>
      </w:r>
      <w:r w:rsidR="00FD0FBF" w:rsidRPr="00D154AF">
        <w:rPr>
          <w:rStyle w:val="aa"/>
          <w:b w:val="0"/>
          <w:noProof/>
        </w:rPr>
        <w:t xml:space="preserve">базы данных сигналов </w:t>
      </w:r>
      <w:r w:rsidR="00467A42" w:rsidRPr="00D154AF">
        <w:rPr>
          <w:rStyle w:val="aa"/>
          <w:b w:val="0"/>
          <w:noProof/>
        </w:rPr>
        <w:t xml:space="preserve">мы создали три группы сигналов </w:t>
      </w:r>
      <w:r w:rsidR="00FD0FBF" w:rsidRPr="00D154AF">
        <w:rPr>
          <w:rStyle w:val="aa"/>
          <w:b w:val="0"/>
          <w:noProof/>
        </w:rPr>
        <w:t>(</w:t>
      </w:r>
      <w:r w:rsidR="00467A42" w:rsidRPr="00D154AF">
        <w:rPr>
          <w:rStyle w:val="aa"/>
          <w:b w:val="0"/>
          <w:noProof/>
        </w:rPr>
        <w:t>D1, D</w:t>
      </w:r>
      <w:r w:rsidR="00FD0FBF" w:rsidRPr="00D154AF">
        <w:rPr>
          <w:rStyle w:val="aa"/>
          <w:b w:val="0"/>
          <w:noProof/>
        </w:rPr>
        <w:t>2 и</w:t>
      </w:r>
      <w:r w:rsidR="00467A42" w:rsidRPr="00D154AF">
        <w:rPr>
          <w:rStyle w:val="aa"/>
          <w:b w:val="0"/>
          <w:noProof/>
        </w:rPr>
        <w:t xml:space="preserve"> D3</w:t>
      </w:r>
      <w:r w:rsidR="00FD0FBF" w:rsidRPr="00D154AF">
        <w:rPr>
          <w:rStyle w:val="aa"/>
          <w:b w:val="0"/>
          <w:noProof/>
        </w:rPr>
        <w:t>) для датчиков,</w:t>
      </w:r>
      <w:r w:rsidR="00467A42" w:rsidRPr="00D154AF">
        <w:rPr>
          <w:rStyle w:val="aa"/>
          <w:b w:val="0"/>
          <w:noProof/>
        </w:rPr>
        <w:t xml:space="preserve"> однако дал</w:t>
      </w:r>
      <w:r w:rsidR="00D60602" w:rsidRPr="00D154AF">
        <w:rPr>
          <w:rStyle w:val="aa"/>
          <w:b w:val="0"/>
          <w:noProof/>
        </w:rPr>
        <w:t>ее будут использованы</w:t>
      </w:r>
      <w:r w:rsidR="00467A42" w:rsidRPr="00D154AF">
        <w:rPr>
          <w:rStyle w:val="aa"/>
          <w:b w:val="0"/>
          <w:noProof/>
        </w:rPr>
        <w:t xml:space="preserve"> датчик</w:t>
      </w:r>
      <w:r w:rsidR="00D60602" w:rsidRPr="00D154AF">
        <w:rPr>
          <w:rStyle w:val="aa"/>
          <w:b w:val="0"/>
          <w:noProof/>
        </w:rPr>
        <w:t>и по необходимости</w:t>
      </w:r>
      <w:r w:rsidR="00467A42" w:rsidRPr="00D154AF">
        <w:rPr>
          <w:rStyle w:val="aa"/>
          <w:b w:val="0"/>
          <w:noProof/>
        </w:rPr>
        <w:t>.</w:t>
      </w:r>
    </w:p>
    <w:p w14:paraId="3D42942A" w14:textId="7A8979B6" w:rsidR="0061758E" w:rsidRPr="00D154AF" w:rsidRDefault="0061758E" w:rsidP="0061758E">
      <w:pPr>
        <w:rPr>
          <w:noProof/>
        </w:rPr>
      </w:pPr>
      <w:r w:rsidRPr="00D154AF">
        <w:rPr>
          <w:noProof/>
        </w:rPr>
        <w:t>После добавления в БД категорий и групп сигналов можно осуществлять переключение между ними, выбирая нужную категорию и группу сигналов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_Ref255858959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14</w:t>
      </w:r>
      <w:r w:rsidRPr="00D154AF">
        <w:rPr>
          <w:noProof/>
        </w:rPr>
        <w:fldChar w:fldCharType="end"/>
      </w:r>
      <w:r w:rsidRPr="00D154AF">
        <w:rPr>
          <w:noProof/>
        </w:rPr>
        <w:t>). Выбранная категория и выбранная группа сигналов, для которой отображаются в правой части интерфейса сигналы, подсвечивается синим цветом.</w:t>
      </w:r>
    </w:p>
    <w:p w14:paraId="7880FEF6" w14:textId="5BE12108" w:rsidR="0061758E" w:rsidRPr="00D154AF" w:rsidRDefault="0061758E" w:rsidP="00E934F0">
      <w:pPr>
        <w:rPr>
          <w:noProof/>
        </w:rPr>
      </w:pPr>
      <w:r w:rsidRPr="00D154AF">
        <w:rPr>
          <w:noProof/>
        </w:rPr>
        <w:t>Остальные возможности интерфейса базы сигналов будут рассмотрены по мере необходимости, а также описаны в справочной системе ПО SimInTech.</w:t>
      </w:r>
    </w:p>
    <w:p w14:paraId="6C1A0550" w14:textId="502DAADC" w:rsidR="003E5653" w:rsidRPr="00D154AF" w:rsidRDefault="008749D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300915E" wp14:editId="7BFAE4FF">
            <wp:extent cx="9001125" cy="4457700"/>
            <wp:effectExtent l="0" t="0" r="9525" b="0"/>
            <wp:docPr id="3" name="01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14.png"/>
                    <pic:cNvPicPr/>
                  </pic:nvPicPr>
                  <pic:blipFill>
                    <a:blip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C1FA" w14:textId="05202D74" w:rsidR="007D64B3" w:rsidRPr="00D154AF" w:rsidRDefault="005C661A" w:rsidP="00831D7B">
      <w:pPr>
        <w:pStyle w:val="a5"/>
        <w:rPr>
          <w:noProof/>
        </w:rPr>
      </w:pPr>
      <w:bookmarkStart w:id="50" w:name="_Ref255858959"/>
      <w:bookmarkStart w:id="51" w:name="_Toc444866745"/>
      <w:bookmarkStart w:id="52" w:name="_Toc44486715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14</w:t>
      </w:r>
      <w:r w:rsidR="00CC5A86" w:rsidRPr="00D154AF">
        <w:rPr>
          <w:noProof/>
        </w:rPr>
        <w:fldChar w:fldCharType="end"/>
      </w:r>
      <w:bookmarkEnd w:id="50"/>
      <w:r w:rsidRPr="00D154AF">
        <w:rPr>
          <w:noProof/>
        </w:rPr>
        <w:t>. Редактор базы данных с добавленной категори</w:t>
      </w:r>
      <w:r w:rsidR="00F635F6" w:rsidRPr="00D154AF">
        <w:rPr>
          <w:noProof/>
        </w:rPr>
        <w:t>ей</w:t>
      </w:r>
      <w:r w:rsidRPr="00D154AF">
        <w:rPr>
          <w:noProof/>
        </w:rPr>
        <w:t xml:space="preserve"> датчики</w:t>
      </w:r>
      <w:bookmarkEnd w:id="51"/>
      <w:bookmarkEnd w:id="52"/>
      <w:r w:rsidR="00F635F6" w:rsidRPr="00D154AF">
        <w:rPr>
          <w:noProof/>
        </w:rPr>
        <w:t xml:space="preserve"> и тремя датчиками</w:t>
      </w:r>
    </w:p>
    <w:p w14:paraId="437BBE11" w14:textId="77777777" w:rsidR="005C661A" w:rsidRPr="00D154AF" w:rsidRDefault="005C661A" w:rsidP="00A245F3">
      <w:pPr>
        <w:pStyle w:val="2"/>
        <w:rPr>
          <w:noProof/>
        </w:rPr>
      </w:pPr>
      <w:bookmarkStart w:id="53" w:name="_Toc421033219"/>
      <w:r w:rsidRPr="00D154AF">
        <w:rPr>
          <w:noProof/>
        </w:rPr>
        <w:t>Сохранение базы данных проекта</w:t>
      </w:r>
      <w:bookmarkEnd w:id="53"/>
    </w:p>
    <w:p w14:paraId="7D376BB6" w14:textId="7E0BB594" w:rsidR="005C661A" w:rsidRPr="00D154AF" w:rsidRDefault="005C661A" w:rsidP="00E934F0">
      <w:pPr>
        <w:rPr>
          <w:noProof/>
        </w:rPr>
      </w:pPr>
      <w:r w:rsidRPr="00D154AF">
        <w:rPr>
          <w:noProof/>
        </w:rPr>
        <w:t>Прежде чем закрывать</w:t>
      </w:r>
      <w:r w:rsidR="007C61FF" w:rsidRPr="00D154AF">
        <w:rPr>
          <w:noProof/>
        </w:rPr>
        <w:t xml:space="preserve"> редактор, необходимо убедиться,</w:t>
      </w:r>
      <w:r w:rsidRPr="00D154AF">
        <w:rPr>
          <w:noProof/>
        </w:rPr>
        <w:t xml:space="preserve"> что настройки предполагают автоматическое сохранение базы данных. Для этого необходимо перейти на </w:t>
      </w:r>
      <w:r w:rsidR="001F7F30" w:rsidRPr="00D154AF">
        <w:rPr>
          <w:noProof/>
        </w:rPr>
        <w:t>вкладку</w:t>
      </w:r>
      <w:r w:rsidRPr="00D154AF">
        <w:rPr>
          <w:noProof/>
        </w:rPr>
        <w:t xml:space="preserve"> «</w:t>
      </w:r>
      <w:r w:rsidR="001F7F30" w:rsidRPr="00D154AF">
        <w:rPr>
          <w:rStyle w:val="aa"/>
          <w:noProof/>
        </w:rPr>
        <w:t>Настройки</w:t>
      </w:r>
      <w:r w:rsidRPr="00D154AF">
        <w:rPr>
          <w:noProof/>
        </w:rPr>
        <w:t>» и установить галочки в пунктах «</w:t>
      </w:r>
      <w:r w:rsidRPr="00D154AF">
        <w:rPr>
          <w:rStyle w:val="aa"/>
          <w:noProof/>
        </w:rPr>
        <w:t>Сохранять базу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Резервировать БД</w:t>
      </w:r>
      <w:r w:rsidR="00B347A7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7C61FF" w:rsidRPr="00D154AF">
        <w:rPr>
          <w:noProof/>
        </w:rPr>
        <w:instrText xml:space="preserve"> REF _Ref255859008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15</w:t>
      </w:r>
      <w:r w:rsidR="00EC1144" w:rsidRPr="00D154AF">
        <w:rPr>
          <w:noProof/>
        </w:rPr>
        <w:fldChar w:fldCharType="end"/>
      </w:r>
      <w:r w:rsidR="007C61FF" w:rsidRPr="00D154AF">
        <w:rPr>
          <w:noProof/>
        </w:rPr>
        <w:t>)</w:t>
      </w:r>
      <w:r w:rsidRPr="00D154AF">
        <w:rPr>
          <w:noProof/>
        </w:rPr>
        <w:t>.</w:t>
      </w:r>
      <w:r w:rsidR="00BF2C4C" w:rsidRPr="00D154AF">
        <w:rPr>
          <w:noProof/>
        </w:rPr>
        <w:t xml:space="preserve"> Пункт «</w:t>
      </w:r>
      <w:r w:rsidR="00BF2C4C" w:rsidRPr="00D154AF">
        <w:rPr>
          <w:b/>
          <w:noProof/>
        </w:rPr>
        <w:t>Сохранять базу</w:t>
      </w:r>
      <w:r w:rsidR="00BF2C4C" w:rsidRPr="00D154AF">
        <w:rPr>
          <w:noProof/>
        </w:rPr>
        <w:t>» реализует алгоритм сохранения базы данных при сохранении проекта, к которому она подсоединена. Пункт «</w:t>
      </w:r>
      <w:r w:rsidR="00BF2C4C" w:rsidRPr="00D154AF">
        <w:rPr>
          <w:b/>
          <w:noProof/>
        </w:rPr>
        <w:t>Резервировать БД</w:t>
      </w:r>
      <w:r w:rsidR="00BF2C4C" w:rsidRPr="00D154AF">
        <w:rPr>
          <w:noProof/>
        </w:rPr>
        <w:t xml:space="preserve">» реализует </w:t>
      </w:r>
      <w:r w:rsidR="00BF2C4C" w:rsidRPr="00D154AF">
        <w:rPr>
          <w:noProof/>
        </w:rPr>
        <w:lastRenderedPageBreak/>
        <w:t>алгоритм сохранения базы данных</w:t>
      </w:r>
      <w:r w:rsidR="000F54F2" w:rsidRPr="00D154AF">
        <w:rPr>
          <w:noProof/>
        </w:rPr>
        <w:t xml:space="preserve"> в файл, обеспечивая при этом хранение ранее сохраненных версий базы данных </w:t>
      </w:r>
      <w:r w:rsidR="00B347A7" w:rsidRPr="00D154AF">
        <w:rPr>
          <w:noProof/>
        </w:rPr>
        <w:t xml:space="preserve">c расширениями .1 .2 .3 и так далее </w:t>
      </w:r>
      <w:r w:rsidR="000F54F2" w:rsidRPr="00D154AF">
        <w:rPr>
          <w:noProof/>
        </w:rPr>
        <w:t>(пользователь при этом может в любой момент времени «откатиться» к более ранней версии базы данных, если, например, в нее были ошибочно внесены какие-либо изменения).</w:t>
      </w:r>
    </w:p>
    <w:p w14:paraId="522C27A4" w14:textId="10813958" w:rsidR="005C661A" w:rsidRPr="00D154AF" w:rsidRDefault="007C7F36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8819440" wp14:editId="6330140E">
            <wp:extent cx="4107600" cy="5083200"/>
            <wp:effectExtent l="0" t="0" r="7620" b="3175"/>
            <wp:docPr id="5" name="01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_15.png"/>
                    <pic:cNvPicPr/>
                  </pic:nvPicPr>
                  <pic:blipFill>
                    <a:blip r:link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7600" cy="50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A89B" w14:textId="3E072EB7" w:rsidR="005C661A" w:rsidRPr="00D154AF" w:rsidRDefault="005C661A" w:rsidP="00831D7B">
      <w:pPr>
        <w:pStyle w:val="a5"/>
        <w:rPr>
          <w:noProof/>
        </w:rPr>
      </w:pPr>
      <w:bookmarkStart w:id="54" w:name="_Ref255859008"/>
      <w:bookmarkStart w:id="55" w:name="_Toc444866746"/>
      <w:bookmarkStart w:id="56" w:name="_Toc444867153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15</w:t>
      </w:r>
      <w:r w:rsidR="00CC5A86" w:rsidRPr="00D154AF">
        <w:rPr>
          <w:noProof/>
        </w:rPr>
        <w:fldChar w:fldCharType="end"/>
      </w:r>
      <w:bookmarkEnd w:id="54"/>
      <w:r w:rsidRPr="00D154AF">
        <w:rPr>
          <w:noProof/>
        </w:rPr>
        <w:t>. Настройки сохранения базы данных</w:t>
      </w:r>
      <w:bookmarkEnd w:id="55"/>
      <w:bookmarkEnd w:id="56"/>
    </w:p>
    <w:p w14:paraId="4B929045" w14:textId="76B9CF5A" w:rsidR="005C661A" w:rsidRPr="00D154AF" w:rsidRDefault="005C661A" w:rsidP="00E934F0">
      <w:pPr>
        <w:rPr>
          <w:noProof/>
        </w:rPr>
      </w:pPr>
      <w:r w:rsidRPr="00D154AF">
        <w:rPr>
          <w:noProof/>
        </w:rPr>
        <w:lastRenderedPageBreak/>
        <w:t xml:space="preserve">Установив опции </w:t>
      </w:r>
      <w:r w:rsidRPr="00D154AF">
        <w:rPr>
          <w:rStyle w:val="aa"/>
          <w:noProof/>
        </w:rPr>
        <w:t>«Сохранять базу»</w:t>
      </w:r>
      <w:r w:rsidR="007C61FF" w:rsidRPr="00D154AF">
        <w:rPr>
          <w:noProof/>
        </w:rPr>
        <w:t xml:space="preserve"> и </w:t>
      </w:r>
      <w:r w:rsidR="007C61FF" w:rsidRPr="00D154AF">
        <w:rPr>
          <w:rStyle w:val="aa"/>
          <w:noProof/>
        </w:rPr>
        <w:t>«Резервировать БД»</w:t>
      </w:r>
      <w:r w:rsidR="007C61FF" w:rsidRPr="00D154AF">
        <w:rPr>
          <w:noProof/>
        </w:rPr>
        <w:t>, необходимо переключи</w:t>
      </w:r>
      <w:r w:rsidRPr="00D154AF">
        <w:rPr>
          <w:noProof/>
        </w:rPr>
        <w:t>ться на закладку «</w:t>
      </w:r>
      <w:r w:rsidRPr="00D154AF">
        <w:rPr>
          <w:rStyle w:val="aa"/>
          <w:noProof/>
        </w:rPr>
        <w:t>Редактор</w:t>
      </w:r>
      <w:r w:rsidRPr="00D154AF">
        <w:rPr>
          <w:noProof/>
        </w:rPr>
        <w:t>» и закрыть диалоговое окно «</w:t>
      </w:r>
      <w:r w:rsidRPr="00D154AF">
        <w:rPr>
          <w:rStyle w:val="aa"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  <w:r w:rsidR="00751D83" w:rsidRPr="00D154AF">
        <w:rPr>
          <w:noProof/>
        </w:rPr>
        <w:t xml:space="preserve"> </w:t>
      </w:r>
      <w:r w:rsidRPr="00D154AF">
        <w:rPr>
          <w:noProof/>
        </w:rPr>
        <w:t>После это</w:t>
      </w:r>
      <w:r w:rsidR="0041156A" w:rsidRPr="00D154AF">
        <w:rPr>
          <w:noProof/>
        </w:rPr>
        <w:t>го необходимо сохранить проект.</w:t>
      </w:r>
      <w:r w:rsidR="007B42DF" w:rsidRPr="00D154AF">
        <w:rPr>
          <w:noProof/>
        </w:rPr>
        <w:t xml:space="preserve"> Данные установки позволяют автоматически сохранять базу данных проекта (файл с базой данных проекта) при закрытии файла самого проекта.</w:t>
      </w:r>
    </w:p>
    <w:p w14:paraId="6721E202" w14:textId="0BF83946" w:rsidR="00751D83" w:rsidRPr="00D154AF" w:rsidRDefault="00751D83" w:rsidP="00E934F0">
      <w:pPr>
        <w:rPr>
          <w:noProof/>
        </w:rPr>
      </w:pPr>
      <w:r w:rsidRPr="00D154AF">
        <w:rPr>
          <w:noProof/>
        </w:rPr>
        <w:t>Отметим, что в файле базы сигналов (signals.db в настоящем упражнении) сохраняются только сигналы (категории с шаблонными сигналами, группы сигналов и сами сигналы с информацией). Всё остальное – настройки подключения, автосохранения и т.п. хранится в файле проекта т.к. к одной и той же базе сигналов возможно подключение разных проектов с разными настройками. Файл базы сигналов необходим только при загрузке проекта для инициализации общей области памяти с необходимым набором категорий, групп сигналов и сигналов.</w:t>
      </w:r>
      <w:r w:rsidR="00B4786D" w:rsidRPr="00D154AF">
        <w:rPr>
          <w:noProof/>
        </w:rPr>
        <w:t xml:space="preserve"> В отдельном файле с расширением .filters сохраняются глобальные фильтры для базы сигналов.</w:t>
      </w:r>
    </w:p>
    <w:p w14:paraId="6074FB0D" w14:textId="4BCBC9BA" w:rsidR="003F5933" w:rsidRPr="00D154AF" w:rsidRDefault="005C661A" w:rsidP="00E934F0">
      <w:pPr>
        <w:rPr>
          <w:noProof/>
        </w:rPr>
      </w:pPr>
      <w:r w:rsidRPr="00D154AF">
        <w:rPr>
          <w:noProof/>
        </w:rPr>
        <w:t>Если все вышеописанные действия были выполнены правильно, то п</w:t>
      </w:r>
      <w:r w:rsidR="007E1248" w:rsidRPr="00D154AF">
        <w:rPr>
          <w:noProof/>
        </w:rPr>
        <w:t>ри</w:t>
      </w:r>
      <w:r w:rsidRPr="00D154AF">
        <w:rPr>
          <w:noProof/>
        </w:rPr>
        <w:t xml:space="preserve"> закрыти</w:t>
      </w:r>
      <w:r w:rsidR="007E1248" w:rsidRPr="00D154AF">
        <w:rPr>
          <w:noProof/>
        </w:rPr>
        <w:t>и проекта возникает диалог, с помощью которого пользователь принимает решение о том, сохранять ли в существующую базу данных внес</w:t>
      </w:r>
      <w:r w:rsidR="007B42DF" w:rsidRPr="00D154AF">
        <w:rPr>
          <w:noProof/>
        </w:rPr>
        <w:t>ё</w:t>
      </w:r>
      <w:r w:rsidR="007E1248" w:rsidRPr="00D154AF">
        <w:rPr>
          <w:noProof/>
        </w:rPr>
        <w:t>нные изменения или нет. В случае согласия пользователя с внесенными в базу данных изменениями в</w:t>
      </w:r>
      <w:r w:rsidRPr="00D154AF">
        <w:rPr>
          <w:noProof/>
        </w:rPr>
        <w:t xml:space="preserve"> директории, в которой был сохранен проект, должен появиться файл с именем </w:t>
      </w:r>
      <w:r w:rsidR="0041156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signals.db</w:t>
      </w:r>
      <w:r w:rsidR="0041156A" w:rsidRPr="00D154AF">
        <w:rPr>
          <w:rStyle w:val="aa"/>
          <w:noProof/>
        </w:rPr>
        <w:t>»</w:t>
      </w:r>
      <w:r w:rsidR="007E1248" w:rsidRPr="00D154AF">
        <w:rPr>
          <w:rStyle w:val="aa"/>
          <w:b w:val="0"/>
          <w:noProof/>
        </w:rPr>
        <w:t xml:space="preserve"> (при первичном сохранении базы данных)</w:t>
      </w:r>
      <w:r w:rsidR="0041156A" w:rsidRPr="00D154AF">
        <w:rPr>
          <w:noProof/>
        </w:rPr>
        <w:t>.</w:t>
      </w:r>
    </w:p>
    <w:p w14:paraId="02D0144B" w14:textId="78EA01C0" w:rsidR="007E1248" w:rsidRPr="00D154AF" w:rsidRDefault="007E1248" w:rsidP="00E934F0">
      <w:pPr>
        <w:rPr>
          <w:noProof/>
        </w:rPr>
      </w:pPr>
      <w:r w:rsidRPr="00D154AF">
        <w:rPr>
          <w:noProof/>
        </w:rPr>
        <w:t>Так же пользователь может принудительно сохранить базу данных</w:t>
      </w:r>
      <w:r w:rsidR="00385763" w:rsidRPr="00D154AF">
        <w:rPr>
          <w:noProof/>
        </w:rPr>
        <w:t xml:space="preserve"> в любой момент времени</w:t>
      </w:r>
      <w:r w:rsidRPr="00D154AF">
        <w:rPr>
          <w:noProof/>
        </w:rPr>
        <w:t>, не закрывая проект. Для этого необходимо нажать кнопку «</w:t>
      </w:r>
      <w:r w:rsidRPr="00D154AF">
        <w:rPr>
          <w:b/>
          <w:noProof/>
        </w:rPr>
        <w:t>Сохранить</w:t>
      </w:r>
      <w:r w:rsidRPr="00D154AF">
        <w:rPr>
          <w:noProof/>
        </w:rPr>
        <w:t>» на вкладке «</w:t>
      </w:r>
      <w:r w:rsidRPr="00D154AF">
        <w:rPr>
          <w:b/>
          <w:noProof/>
        </w:rPr>
        <w:t>Настройки</w:t>
      </w:r>
      <w:r w:rsidR="00FD45CD" w:rsidRPr="00D154AF">
        <w:rPr>
          <w:noProof/>
        </w:rPr>
        <w:t>»</w:t>
      </w:r>
      <w:r w:rsidR="00CD11E6" w:rsidRPr="00D154AF">
        <w:rPr>
          <w:noProof/>
        </w:rPr>
        <w:t>.</w:t>
      </w:r>
      <w:r w:rsidR="00FD45CD" w:rsidRPr="00D154AF">
        <w:rPr>
          <w:noProof/>
        </w:rPr>
        <w:t xml:space="preserve"> </w:t>
      </w:r>
      <w:r w:rsidR="00CD11E6" w:rsidRPr="00D154AF">
        <w:rPr>
          <w:noProof/>
        </w:rPr>
        <w:t>К</w:t>
      </w:r>
      <w:r w:rsidR="00FD45CD" w:rsidRPr="00D154AF">
        <w:rPr>
          <w:noProof/>
        </w:rPr>
        <w:t>нопк</w:t>
      </w:r>
      <w:r w:rsidR="00CD11E6" w:rsidRPr="00D154AF">
        <w:rPr>
          <w:noProof/>
        </w:rPr>
        <w:t>а</w:t>
      </w:r>
      <w:r w:rsidR="00FD45CD" w:rsidRPr="00D154AF">
        <w:rPr>
          <w:noProof/>
        </w:rPr>
        <w:t xml:space="preserve"> «</w:t>
      </w:r>
      <w:r w:rsidR="00FD45CD" w:rsidRPr="00D154AF">
        <w:rPr>
          <w:b/>
          <w:noProof/>
        </w:rPr>
        <w:t>Сохранить в файл</w:t>
      </w:r>
      <w:r w:rsidR="00FD45CD" w:rsidRPr="00D154AF">
        <w:rPr>
          <w:noProof/>
        </w:rPr>
        <w:t xml:space="preserve">», которая находится на </w:t>
      </w:r>
      <w:r w:rsidR="00CD11E6" w:rsidRPr="00D154AF">
        <w:rPr>
          <w:noProof/>
        </w:rPr>
        <w:t>вкладке «Редактор», используется для сохранения базы сигналов в какой-либо файл с другим именем</w:t>
      </w:r>
      <w:r w:rsidR="00744EE4" w:rsidRPr="00D154AF">
        <w:rPr>
          <w:noProof/>
        </w:rPr>
        <w:t xml:space="preserve"> и/или форматом</w:t>
      </w:r>
      <w:r w:rsidR="00FD45CD" w:rsidRPr="00D154AF">
        <w:rPr>
          <w:noProof/>
        </w:rPr>
        <w:t>.</w:t>
      </w:r>
      <w:r w:rsidR="00CD11E6" w:rsidRPr="00D154AF">
        <w:rPr>
          <w:noProof/>
        </w:rPr>
        <w:t xml:space="preserve"> Файл проекта при этом остается привязанным к той базе которая прописана в параметрах проекта.</w:t>
      </w:r>
    </w:p>
    <w:p w14:paraId="03A72A50" w14:textId="5C179077" w:rsidR="00FE6C74" w:rsidRPr="00D154AF" w:rsidRDefault="00FE6C74" w:rsidP="00872093">
      <w:pPr>
        <w:pStyle w:val="1"/>
        <w:rPr>
          <w:noProof/>
          <w:lang w:val="ru-RU"/>
        </w:rPr>
      </w:pPr>
      <w:bookmarkStart w:id="57" w:name="_Toc421033220"/>
      <w:r w:rsidRPr="00D154AF">
        <w:rPr>
          <w:noProof/>
          <w:lang w:val="ru-RU"/>
        </w:rPr>
        <w:lastRenderedPageBreak/>
        <w:t xml:space="preserve">Создание </w:t>
      </w:r>
      <w:r w:rsidR="00E12594" w:rsidRPr="00D154AF">
        <w:rPr>
          <w:noProof/>
          <w:lang w:val="ru-RU"/>
        </w:rPr>
        <w:t xml:space="preserve">файла </w:t>
      </w:r>
      <w:r w:rsidR="00D32FF8" w:rsidRPr="00D154AF">
        <w:rPr>
          <w:noProof/>
          <w:lang w:val="ru-RU"/>
        </w:rPr>
        <w:t xml:space="preserve">теплогидравлической </w:t>
      </w:r>
      <w:r w:rsidRPr="00D154AF">
        <w:rPr>
          <w:noProof/>
          <w:lang w:val="ru-RU"/>
        </w:rPr>
        <w:t>схемы</w:t>
      </w:r>
      <w:r w:rsidR="00D32FF8" w:rsidRPr="00D154AF">
        <w:rPr>
          <w:noProof/>
          <w:lang w:val="ru-RU"/>
        </w:rPr>
        <w:t xml:space="preserve"> </w:t>
      </w:r>
      <w:r w:rsidRPr="00D154AF">
        <w:rPr>
          <w:noProof/>
          <w:lang w:val="ru-RU"/>
        </w:rPr>
        <w:t xml:space="preserve">с </w:t>
      </w:r>
      <w:bookmarkEnd w:id="57"/>
      <w:r w:rsidR="009600B7" w:rsidRPr="00D154AF">
        <w:rPr>
          <w:noProof/>
          <w:lang w:val="ru-RU"/>
        </w:rPr>
        <w:t>подключением базы данных сигналов</w:t>
      </w:r>
    </w:p>
    <w:p w14:paraId="3F0EE0DC" w14:textId="77777777" w:rsidR="00B854A4" w:rsidRPr="00D154AF" w:rsidRDefault="00B854A4" w:rsidP="00A245F3">
      <w:pPr>
        <w:pStyle w:val="2"/>
        <w:rPr>
          <w:noProof/>
        </w:rPr>
      </w:pPr>
      <w:bookmarkStart w:id="58" w:name="_Toc421033221"/>
      <w:r w:rsidRPr="00D154AF">
        <w:rPr>
          <w:noProof/>
        </w:rPr>
        <w:t>Создан</w:t>
      </w:r>
      <w:r w:rsidR="00D32FF8" w:rsidRPr="00D154AF">
        <w:rPr>
          <w:noProof/>
        </w:rPr>
        <w:t>ие новой теплогидравлической схемы</w:t>
      </w:r>
      <w:bookmarkEnd w:id="58"/>
    </w:p>
    <w:p w14:paraId="38D51F52" w14:textId="77777777" w:rsidR="0031664B" w:rsidRPr="00D154AF" w:rsidRDefault="004D77AF" w:rsidP="00E934F0">
      <w:pPr>
        <w:rPr>
          <w:noProof/>
        </w:rPr>
      </w:pPr>
      <w:r w:rsidRPr="00D154AF">
        <w:rPr>
          <w:noProof/>
        </w:rPr>
        <w:t xml:space="preserve">Для создания </w:t>
      </w:r>
      <w:r w:rsidR="009B18C4" w:rsidRPr="00D154AF">
        <w:rPr>
          <w:noProof/>
        </w:rPr>
        <w:t xml:space="preserve">новой теплогидравлической </w:t>
      </w:r>
      <w:r w:rsidRPr="00D154AF">
        <w:rPr>
          <w:noProof/>
        </w:rPr>
        <w:t xml:space="preserve">схемы </w:t>
      </w:r>
      <w:r w:rsidR="0031664B" w:rsidRPr="00D154AF">
        <w:rPr>
          <w:noProof/>
        </w:rPr>
        <w:t>необходимо выполнить следующие действия:</w:t>
      </w:r>
    </w:p>
    <w:p w14:paraId="631F5B50" w14:textId="5B25A5B7" w:rsidR="00413BF2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 xml:space="preserve">В главной панели инструментов выбрать кнопку </w:t>
      </w:r>
      <w:r w:rsidRPr="00D154AF">
        <w:rPr>
          <w:rStyle w:val="aa"/>
          <w:noProof/>
        </w:rPr>
        <w:t>«Новый проект»</w:t>
      </w:r>
      <w:r w:rsidR="000D52AF" w:rsidRPr="00D154AF">
        <w:rPr>
          <w:rStyle w:val="aa"/>
          <w:noProof/>
        </w:rPr>
        <w:t>.</w:t>
      </w:r>
    </w:p>
    <w:p w14:paraId="44FEF3B0" w14:textId="5B71A195" w:rsidR="003E5653" w:rsidRPr="00D154AF" w:rsidRDefault="0031664B" w:rsidP="00442A4D">
      <w:pPr>
        <w:pStyle w:val="ad"/>
        <w:numPr>
          <w:ilvl w:val="0"/>
          <w:numId w:val="6"/>
        </w:numPr>
        <w:rPr>
          <w:noProof/>
        </w:rPr>
      </w:pPr>
      <w:r w:rsidRPr="00D154AF">
        <w:rPr>
          <w:noProof/>
        </w:rPr>
        <w:t>В выпадающем меню выбрать пункт «</w:t>
      </w:r>
      <w:r w:rsidR="007D64B3" w:rsidRPr="00D154AF">
        <w:rPr>
          <w:rStyle w:val="aa"/>
          <w:noProof/>
        </w:rPr>
        <w:t>Схема теплогидравлики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_Ref185778888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52AF" w:rsidRPr="00D154AF">
        <w:rPr>
          <w:noProof/>
        </w:rPr>
        <w:t>.</w:t>
      </w:r>
      <w:r w:rsidR="00DA6DE3" w:rsidRPr="00D154AF">
        <w:rPr>
          <w:noProof/>
        </w:rPr>
        <w:t xml:space="preserve"> Другие пункты относятся к созданию схемы автоматики и схемы для расчетного кода TPP. В зависимости от комплектации установки SimInTech могут быть доступны и другие расчетные схемы.</w:t>
      </w:r>
    </w:p>
    <w:p w14:paraId="03D788CC" w14:textId="318BB3D4" w:rsidR="0031664B" w:rsidRPr="00D154AF" w:rsidRDefault="00F711DE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577E9E36" wp14:editId="467E3C05">
            <wp:extent cx="2714625" cy="1314450"/>
            <wp:effectExtent l="0" t="0" r="9525" b="0"/>
            <wp:docPr id="6" name="02_new_tg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_new_tg_scheme.png"/>
                    <pic:cNvPicPr/>
                  </pic:nvPicPr>
                  <pic:blipFill>
                    <a:blip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B620" w14:textId="3874DE5A" w:rsidR="0031664B" w:rsidRPr="00D154AF" w:rsidRDefault="0031664B" w:rsidP="00831D7B">
      <w:pPr>
        <w:pStyle w:val="a5"/>
        <w:rPr>
          <w:noProof/>
        </w:rPr>
      </w:pPr>
      <w:bookmarkStart w:id="59" w:name="_Ref185778888"/>
      <w:bookmarkStart w:id="60" w:name="_Toc444866747"/>
      <w:bookmarkStart w:id="61" w:name="_Toc44486715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16</w:t>
      </w:r>
      <w:r w:rsidR="00CC5A86" w:rsidRPr="00D154AF">
        <w:rPr>
          <w:noProof/>
        </w:rPr>
        <w:fldChar w:fldCharType="end"/>
      </w:r>
      <w:bookmarkEnd w:id="59"/>
      <w:r w:rsidRPr="00D154AF">
        <w:rPr>
          <w:noProof/>
        </w:rPr>
        <w:t>. Меню создания нового проекта</w:t>
      </w:r>
      <w:bookmarkEnd w:id="60"/>
      <w:bookmarkEnd w:id="61"/>
      <w:r w:rsidR="00F711DE" w:rsidRPr="00D154AF">
        <w:rPr>
          <w:noProof/>
        </w:rPr>
        <w:t xml:space="preserve"> теплогидравлики</w:t>
      </w:r>
    </w:p>
    <w:p w14:paraId="0302D66D" w14:textId="70EEDB34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После это появится новое схемное окно, в котором будет происходить создание </w:t>
      </w:r>
      <w:r w:rsidR="000105F4" w:rsidRPr="00D154AF">
        <w:rPr>
          <w:noProof/>
        </w:rPr>
        <w:t xml:space="preserve">расчетной </w:t>
      </w:r>
      <w:r w:rsidRPr="00D154AF">
        <w:rPr>
          <w:noProof/>
        </w:rPr>
        <w:t>схе</w:t>
      </w:r>
      <w:r w:rsidR="00621205" w:rsidRPr="00D154AF">
        <w:rPr>
          <w:noProof/>
        </w:rPr>
        <w:t>мы теплогидравлической модели (</w:t>
      </w:r>
      <w:r w:rsidR="000105F4" w:rsidRPr="00D154AF">
        <w:rPr>
          <w:noProof/>
        </w:rPr>
        <w:t xml:space="preserve">иногда говорят, нодализационной схемы,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_Ref185780032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E611BD" w:rsidRPr="00D154AF">
        <w:rPr>
          <w:noProof/>
        </w:rPr>
        <w:t>.</w:t>
      </w:r>
    </w:p>
    <w:p w14:paraId="1EE8BD2F" w14:textId="151A88D0" w:rsidR="0031664B" w:rsidRPr="00D154AF" w:rsidRDefault="007A5CEF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5FF5414" wp14:editId="73D16AF9">
            <wp:extent cx="5553075" cy="2476500"/>
            <wp:effectExtent l="0" t="0" r="9525" b="0"/>
            <wp:docPr id="7" name="02_empty_tg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_empty_tg_scheme.png"/>
                    <pic:cNvPicPr/>
                  </pic:nvPicPr>
                  <pic:blipFill>
                    <a:blip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86A5" w14:textId="1494D5DB" w:rsidR="0031664B" w:rsidRPr="00D154AF" w:rsidRDefault="0031664B" w:rsidP="00831D7B">
      <w:pPr>
        <w:pStyle w:val="a5"/>
        <w:rPr>
          <w:noProof/>
        </w:rPr>
      </w:pPr>
      <w:bookmarkStart w:id="62" w:name="_Ref185780032"/>
      <w:bookmarkStart w:id="63" w:name="_Toc444866748"/>
      <w:bookmarkStart w:id="64" w:name="_Toc44486715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17</w:t>
      </w:r>
      <w:r w:rsidR="00CC5A86" w:rsidRPr="00D154AF">
        <w:rPr>
          <w:noProof/>
        </w:rPr>
        <w:fldChar w:fldCharType="end"/>
      </w:r>
      <w:bookmarkEnd w:id="62"/>
      <w:r w:rsidRPr="00D154AF">
        <w:rPr>
          <w:noProof/>
        </w:rPr>
        <w:t xml:space="preserve">. Схемное окно для создания схемы </w:t>
      </w:r>
      <w:r w:rsidR="004B783B" w:rsidRPr="00D154AF">
        <w:rPr>
          <w:noProof/>
        </w:rPr>
        <w:t xml:space="preserve">теплогидравлической </w:t>
      </w:r>
      <w:r w:rsidRPr="00D154AF">
        <w:rPr>
          <w:noProof/>
        </w:rPr>
        <w:t>модели</w:t>
      </w:r>
      <w:bookmarkEnd w:id="63"/>
      <w:bookmarkEnd w:id="64"/>
    </w:p>
    <w:p w14:paraId="7F705F39" w14:textId="6E689691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дальнейшей работы необходимо сохранить данную схему в </w:t>
      </w:r>
      <w:r w:rsidR="007530C5" w:rsidRPr="00D154AF">
        <w:rPr>
          <w:noProof/>
        </w:rPr>
        <w:t>файл</w:t>
      </w:r>
      <w:r w:rsidRPr="00D154AF">
        <w:rPr>
          <w:noProof/>
        </w:rPr>
        <w:t xml:space="preserve"> в той же директории, в которой была сохранена </w:t>
      </w:r>
      <w:r w:rsidR="009600B7" w:rsidRPr="00D154AF">
        <w:rPr>
          <w:noProof/>
        </w:rPr>
        <w:t xml:space="preserve">ранее созданная </w:t>
      </w:r>
      <w:r w:rsidRPr="00D154AF">
        <w:rPr>
          <w:noProof/>
        </w:rPr>
        <w:t xml:space="preserve">схема автоматики. Для этого </w:t>
      </w:r>
      <w:r w:rsidR="009600B7" w:rsidRPr="00D154AF">
        <w:rPr>
          <w:noProof/>
        </w:rPr>
        <w:t>необходимо выполнить следующие шаги</w:t>
      </w:r>
      <w:r w:rsidRPr="00D154AF">
        <w:rPr>
          <w:noProof/>
        </w:rPr>
        <w:t>:</w:t>
      </w:r>
    </w:p>
    <w:p w14:paraId="15021482" w14:textId="751015C8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В главном меню выбрать пункт</w:t>
      </w:r>
      <w:r w:rsidRPr="00D154AF">
        <w:rPr>
          <w:rStyle w:val="aa"/>
          <w:b w:val="0"/>
          <w:noProof/>
        </w:rPr>
        <w:t xml:space="preserve"> «</w:t>
      </w:r>
      <w:r w:rsidRPr="00D154AF">
        <w:rPr>
          <w:rStyle w:val="aa"/>
          <w:noProof/>
        </w:rPr>
        <w:t>Файл</w:t>
      </w:r>
      <w:r w:rsidR="00491030" w:rsidRPr="00D154AF">
        <w:rPr>
          <w:rStyle w:val="aa"/>
          <w:noProof/>
        </w:rPr>
        <w:t xml:space="preserve"> → </w:t>
      </w:r>
      <w:r w:rsidRPr="00D154AF">
        <w:rPr>
          <w:rStyle w:val="aa"/>
          <w:noProof/>
        </w:rPr>
        <w:t xml:space="preserve">Сохранить </w:t>
      </w:r>
      <w:r w:rsidR="00E33882" w:rsidRPr="00D154AF">
        <w:rPr>
          <w:rStyle w:val="aa"/>
          <w:noProof/>
        </w:rPr>
        <w:t xml:space="preserve">проект </w:t>
      </w:r>
      <w:r w:rsidRPr="00D154AF">
        <w:rPr>
          <w:rStyle w:val="aa"/>
          <w:noProof/>
        </w:rPr>
        <w:t>как</w:t>
      </w:r>
      <w:r w:rsidR="00762803" w:rsidRPr="00D154AF">
        <w:rPr>
          <w:rStyle w:val="aa"/>
          <w:noProof/>
        </w:rPr>
        <w:t>.</w:t>
      </w:r>
      <w:r w:rsidRPr="00D154AF">
        <w:rPr>
          <w:rStyle w:val="aa"/>
          <w:noProof/>
        </w:rPr>
        <w:t>..</w:t>
      </w:r>
      <w:r w:rsidRPr="00D154AF">
        <w:rPr>
          <w:rStyle w:val="aa"/>
          <w:b w:val="0"/>
          <w:noProof/>
        </w:rPr>
        <w:t>»</w:t>
      </w:r>
      <w:r w:rsidR="00762803" w:rsidRPr="00D154AF">
        <w:rPr>
          <w:b/>
          <w:noProof/>
        </w:rPr>
        <w:t>.</w:t>
      </w:r>
    </w:p>
    <w:p w14:paraId="0BD96A04" w14:textId="1D07C9B5" w:rsidR="0031664B" w:rsidRPr="00D154AF" w:rsidRDefault="0031664B" w:rsidP="00442A4D">
      <w:pPr>
        <w:pStyle w:val="ad"/>
        <w:numPr>
          <w:ilvl w:val="0"/>
          <w:numId w:val="3"/>
        </w:numPr>
        <w:rPr>
          <w:noProof/>
        </w:rPr>
      </w:pPr>
      <w:r w:rsidRPr="00D154AF">
        <w:rPr>
          <w:noProof/>
        </w:rPr>
        <w:t>Используя стандартный диалог сохран</w:t>
      </w:r>
      <w:r w:rsidR="00101DB9" w:rsidRPr="00D154AF">
        <w:rPr>
          <w:noProof/>
        </w:rPr>
        <w:t xml:space="preserve">ения файла, выбрать новое имя </w:t>
      </w:r>
      <w:r w:rsidRPr="00D154AF">
        <w:rPr>
          <w:noProof/>
        </w:rPr>
        <w:t xml:space="preserve">для сохранения. </w:t>
      </w:r>
      <w:r w:rsidR="009600B7" w:rsidRPr="00D154AF">
        <w:rPr>
          <w:noProof/>
        </w:rPr>
        <w:t>В рамках данного и последующих упражнений присвоим имя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 xml:space="preserve">Схема </w:t>
      </w:r>
      <w:r w:rsidR="007D64B3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>.</w:t>
      </w:r>
      <w:r w:rsidR="00101DB9" w:rsidRPr="00D154AF">
        <w:rPr>
          <w:noProof/>
        </w:rPr>
        <w:t xml:space="preserve"> Каталог сохранения – тот же, что и для схемы автоматики, созданной в предыдущем задании.</w:t>
      </w:r>
    </w:p>
    <w:p w14:paraId="4DA284E2" w14:textId="77777777" w:rsidR="0031664B" w:rsidRPr="00D154AF" w:rsidRDefault="0031664B" w:rsidP="00A245F3">
      <w:pPr>
        <w:pStyle w:val="2"/>
        <w:rPr>
          <w:noProof/>
        </w:rPr>
      </w:pPr>
      <w:bookmarkStart w:id="65" w:name="_Toc421033222"/>
      <w:r w:rsidRPr="00D154AF">
        <w:rPr>
          <w:noProof/>
        </w:rPr>
        <w:t>Подключение базы данных сигналов</w:t>
      </w:r>
      <w:bookmarkEnd w:id="65"/>
    </w:p>
    <w:p w14:paraId="6ED0C198" w14:textId="19BAEB53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Для совместной работы нескольких </w:t>
      </w:r>
      <w:r w:rsidR="009600B7" w:rsidRPr="00D154AF">
        <w:rPr>
          <w:noProof/>
        </w:rPr>
        <w:t>проектов, находящихся в разных файлах,</w:t>
      </w:r>
      <w:r w:rsidRPr="00D154AF">
        <w:rPr>
          <w:noProof/>
        </w:rPr>
        <w:t xml:space="preserve"> необходимо, чтобы они использовали одну и ту же базу сигналов</w:t>
      </w:r>
      <w:r w:rsidR="009600B7" w:rsidRPr="00D154AF">
        <w:rPr>
          <w:noProof/>
        </w:rPr>
        <w:t xml:space="preserve">. В </w:t>
      </w:r>
      <w:r w:rsidR="001A5C41" w:rsidRPr="00D154AF">
        <w:rPr>
          <w:noProof/>
        </w:rPr>
        <w:t xml:space="preserve">нашем случае </w:t>
      </w:r>
      <w:r w:rsidR="00E90BAF" w:rsidRPr="00D154AF">
        <w:rPr>
          <w:noProof/>
        </w:rPr>
        <w:t xml:space="preserve">база сигналов и созданные в ней сигналы для задвижек Z1 и Z2, а также сигналы для датчиков, </w:t>
      </w:r>
      <w:r w:rsidR="001A5C41" w:rsidRPr="00D154AF">
        <w:rPr>
          <w:noProof/>
        </w:rPr>
        <w:t>наход</w:t>
      </w:r>
      <w:r w:rsidR="00E90BAF" w:rsidRPr="00D154AF">
        <w:rPr>
          <w:noProof/>
        </w:rPr>
        <w:t>я</w:t>
      </w:r>
      <w:r w:rsidR="001A5C41" w:rsidRPr="00D154AF">
        <w:rPr>
          <w:noProof/>
        </w:rPr>
        <w:t xml:space="preserve">тся в </w:t>
      </w:r>
      <w:r w:rsidR="0024379B" w:rsidRPr="00D154AF">
        <w:rPr>
          <w:noProof/>
        </w:rPr>
        <w:t xml:space="preserve">ранее созданном </w:t>
      </w:r>
      <w:r w:rsidR="001A5C41" w:rsidRPr="00D154AF">
        <w:rPr>
          <w:noProof/>
        </w:rPr>
        <w:t xml:space="preserve">файле </w:t>
      </w:r>
      <w:r w:rsidR="009600B7" w:rsidRPr="00D154AF">
        <w:rPr>
          <w:noProof/>
        </w:rPr>
        <w:t xml:space="preserve">с именем </w:t>
      </w:r>
      <w:r w:rsidR="001A5C41" w:rsidRPr="00D154AF">
        <w:rPr>
          <w:rStyle w:val="aa"/>
          <w:noProof/>
        </w:rPr>
        <w:t>signals.db</w:t>
      </w:r>
      <w:r w:rsidR="001A5C41" w:rsidRPr="00D154AF">
        <w:rPr>
          <w:noProof/>
        </w:rPr>
        <w:t>.</w:t>
      </w:r>
      <w:r w:rsidR="009600B7" w:rsidRPr="00D154AF">
        <w:rPr>
          <w:noProof/>
        </w:rPr>
        <w:t xml:space="preserve"> Помните, что для </w:t>
      </w:r>
      <w:r w:rsidR="009600B7" w:rsidRPr="00D154AF">
        <w:rPr>
          <w:noProof/>
        </w:rPr>
        <w:lastRenderedPageBreak/>
        <w:t>подключения базы данных нужно, чтобы был активирован режим разработчика. Активация данного режима описана в пункте</w:t>
      </w:r>
      <w:r w:rsidR="00E90BAF" w:rsidRPr="00D154AF">
        <w:rPr>
          <w:noProof/>
        </w:rPr>
        <w:t xml:space="preserve"> </w:t>
      </w:r>
      <w:r w:rsidR="00E90BAF" w:rsidRPr="00D154AF">
        <w:rPr>
          <w:noProof/>
        </w:rPr>
        <w:fldChar w:fldCharType="begin"/>
      </w:r>
      <w:r w:rsidR="00E90BAF" w:rsidRPr="00D154AF">
        <w:rPr>
          <w:noProof/>
        </w:rPr>
        <w:instrText xml:space="preserve"> REF _Ref255855410 \r \h </w:instrText>
      </w:r>
      <w:r w:rsidR="00E90BAF" w:rsidRPr="00D154AF">
        <w:rPr>
          <w:noProof/>
        </w:rPr>
      </w:r>
      <w:r w:rsidR="00E90BAF" w:rsidRPr="00D154AF">
        <w:rPr>
          <w:noProof/>
        </w:rPr>
        <w:fldChar w:fldCharType="separate"/>
      </w:r>
      <w:r w:rsidR="00C25A3B">
        <w:rPr>
          <w:noProof/>
        </w:rPr>
        <w:t>1.2</w:t>
      </w:r>
      <w:r w:rsidR="00E90BAF" w:rsidRPr="00D154AF">
        <w:rPr>
          <w:noProof/>
        </w:rPr>
        <w:fldChar w:fldCharType="end"/>
      </w:r>
      <w:r w:rsidR="000A0A55" w:rsidRPr="00D154AF">
        <w:rPr>
          <w:noProof/>
        </w:rPr>
        <w:t>.</w:t>
      </w:r>
    </w:p>
    <w:p w14:paraId="065830FC" w14:textId="77777777" w:rsidR="0031664B" w:rsidRPr="00D154AF" w:rsidRDefault="0031664B" w:rsidP="00E934F0">
      <w:pPr>
        <w:rPr>
          <w:noProof/>
        </w:rPr>
      </w:pPr>
      <w:r w:rsidRPr="00D154AF">
        <w:rPr>
          <w:noProof/>
        </w:rPr>
        <w:t xml:space="preserve">Подключение базы данных сигналов к схеме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</w:t>
      </w:r>
      <w:r w:rsidR="005B338C" w:rsidRPr="00D154AF">
        <w:rPr>
          <w:noProof/>
        </w:rPr>
        <w:t>вл</w:t>
      </w:r>
      <w:r w:rsidRPr="00D154AF">
        <w:rPr>
          <w:noProof/>
        </w:rPr>
        <w:t>ики осуществляется следующим образом:</w:t>
      </w:r>
    </w:p>
    <w:p w14:paraId="632A66C9" w14:textId="7A8DB4BC" w:rsidR="0031664B" w:rsidRPr="00D154AF" w:rsidRDefault="003A57ED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31664B" w:rsidRPr="00D154AF">
        <w:rPr>
          <w:noProof/>
        </w:rPr>
        <w:t xml:space="preserve"> схемном окне </w:t>
      </w:r>
      <w:r w:rsidRPr="00D154AF">
        <w:rPr>
          <w:noProof/>
        </w:rPr>
        <w:t xml:space="preserve">теплогидравлики </w:t>
      </w:r>
      <w:r w:rsidR="0031664B" w:rsidRPr="00D154AF">
        <w:rPr>
          <w:noProof/>
        </w:rPr>
        <w:t>нажать кнопку «</w:t>
      </w:r>
      <w:r w:rsidR="0031664B" w:rsidRPr="00D154AF">
        <w:rPr>
          <w:rStyle w:val="aa"/>
          <w:noProof/>
        </w:rPr>
        <w:t>Параметры расч</w:t>
      </w:r>
      <w:r w:rsidR="00D04AAB" w:rsidRPr="00D154AF">
        <w:rPr>
          <w:rStyle w:val="aa"/>
          <w:noProof/>
        </w:rPr>
        <w:t>ё</w:t>
      </w:r>
      <w:r w:rsidR="0031664B" w:rsidRPr="00D154AF">
        <w:rPr>
          <w:rStyle w:val="aa"/>
          <w:noProof/>
        </w:rPr>
        <w:t>та</w:t>
      </w:r>
      <w:r w:rsidR="0031664B" w:rsidRPr="00D154AF">
        <w:rPr>
          <w:noProof/>
        </w:rPr>
        <w:t>»:</w:t>
      </w:r>
    </w:p>
    <w:p w14:paraId="6CB620DC" w14:textId="439EC75F" w:rsidR="00BF7FCC" w:rsidRPr="00D154AF" w:rsidRDefault="00EA1FD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D536FD0" wp14:editId="4401C685">
            <wp:extent cx="5600700" cy="2514600"/>
            <wp:effectExtent l="0" t="0" r="0" b="0"/>
            <wp:docPr id="11" name="02_button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2_button_pr.png"/>
                    <pic:cNvPicPr/>
                  </pic:nvPicPr>
                  <pic:blipFill>
                    <a:blip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791B" w14:textId="30C76367" w:rsidR="00BF7FCC" w:rsidRPr="00D154AF" w:rsidRDefault="0031664B" w:rsidP="00AD67DC">
      <w:pPr>
        <w:pStyle w:val="a5"/>
        <w:rPr>
          <w:noProof/>
        </w:rPr>
      </w:pPr>
      <w:bookmarkStart w:id="66" w:name="_Ref205558014"/>
      <w:bookmarkStart w:id="67" w:name="_Toc444866749"/>
      <w:bookmarkStart w:id="68" w:name="_Toc44486715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18</w:t>
      </w:r>
      <w:r w:rsidR="00CC5A86" w:rsidRPr="00D154AF">
        <w:rPr>
          <w:noProof/>
        </w:rPr>
        <w:fldChar w:fldCharType="end"/>
      </w:r>
      <w:bookmarkEnd w:id="66"/>
      <w:r w:rsidRPr="00D154AF">
        <w:rPr>
          <w:noProof/>
        </w:rPr>
        <w:t>. Кнопка доступа к параметрам расчета</w:t>
      </w:r>
      <w:bookmarkEnd w:id="67"/>
      <w:bookmarkEnd w:id="68"/>
    </w:p>
    <w:p w14:paraId="798DCAE9" w14:textId="15815F9A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 появившемся диалоговом окне настроек перейти на закладку «</w:t>
      </w:r>
      <w:r w:rsidRPr="00D154AF">
        <w:rPr>
          <w:rStyle w:val="aa"/>
          <w:noProof/>
        </w:rPr>
        <w:t>Настройки</w:t>
      </w:r>
      <w:r w:rsidRPr="00D154AF">
        <w:rPr>
          <w:noProof/>
        </w:rPr>
        <w:t>»</w:t>
      </w:r>
      <w:r w:rsidR="00DE3EA2" w:rsidRPr="00D154AF">
        <w:rPr>
          <w:noProof/>
        </w:rPr>
        <w:t xml:space="preserve"> </w:t>
      </w:r>
      <w:r w:rsidR="00AB6347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19</w:t>
      </w:r>
      <w:r w:rsidR="00EC1144" w:rsidRPr="00D154AF">
        <w:rPr>
          <w:noProof/>
        </w:rPr>
        <w:fldChar w:fldCharType="end"/>
      </w:r>
      <w:r w:rsidR="00DE3EA2" w:rsidRPr="00D154AF">
        <w:rPr>
          <w:noProof/>
        </w:rPr>
        <w:t>).</w:t>
      </w:r>
    </w:p>
    <w:p w14:paraId="4B2A5B6E" w14:textId="27B178F8" w:rsidR="00451B80" w:rsidRPr="00D154AF" w:rsidRDefault="00451B80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В строке редактирования </w:t>
      </w:r>
      <w:r w:rsidRPr="00D154AF">
        <w:rPr>
          <w:rStyle w:val="aa"/>
          <w:noProof/>
        </w:rPr>
        <w:t>«Модуль базы данных проекта»</w:t>
      </w:r>
      <w:r w:rsidRPr="00D154AF">
        <w:rPr>
          <w:noProof/>
        </w:rPr>
        <w:t xml:space="preserve"> необходимо ввести следующий текст: </w:t>
      </w:r>
      <w:r w:rsidRPr="00D154AF">
        <w:rPr>
          <w:rStyle w:val="aa"/>
          <w:noProof/>
        </w:rPr>
        <w:t>$(Root)\sdb.dll</w:t>
      </w:r>
      <w:r w:rsidRPr="00D154AF">
        <w:rPr>
          <w:noProof/>
        </w:rPr>
        <w:t xml:space="preserve">. </w:t>
      </w:r>
      <w:r w:rsidR="00AB6347" w:rsidRPr="00D154AF">
        <w:rPr>
          <w:noProof/>
        </w:rPr>
        <w:t>Текст аналогичен тексту в схеме автоматики.</w:t>
      </w:r>
    </w:p>
    <w:p w14:paraId="6AB8EA2B" w14:textId="045487A4" w:rsidR="0031664B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>В</w:t>
      </w:r>
      <w:r w:rsidR="00FD7C10" w:rsidRPr="00D154AF">
        <w:rPr>
          <w:noProof/>
        </w:rPr>
        <w:t xml:space="preserve"> </w:t>
      </w:r>
      <w:r w:rsidR="00451B80" w:rsidRPr="00D154AF">
        <w:rPr>
          <w:noProof/>
        </w:rPr>
        <w:t>поле ввода</w:t>
      </w:r>
      <w:r w:rsidRPr="00D154AF">
        <w:rPr>
          <w:noProof/>
        </w:rPr>
        <w:t xml:space="preserve"> редактирования </w:t>
      </w:r>
      <w:r w:rsidRPr="00D154AF">
        <w:rPr>
          <w:rStyle w:val="aa"/>
          <w:noProof/>
        </w:rPr>
        <w:t>«Имя базы данных проекта»</w:t>
      </w:r>
      <w:r w:rsidRPr="00D154AF">
        <w:rPr>
          <w:noProof/>
        </w:rPr>
        <w:t xml:space="preserve"> ввести имя файла </w:t>
      </w:r>
      <w:r w:rsidR="00C57B61" w:rsidRPr="00D154AF">
        <w:rPr>
          <w:noProof/>
        </w:rPr>
        <w:t>базы данны</w:t>
      </w:r>
      <w:r w:rsidRPr="00D154AF">
        <w:rPr>
          <w:noProof/>
        </w:rPr>
        <w:t xml:space="preserve">х. Для использования </w:t>
      </w:r>
      <w:r w:rsidR="00451B80" w:rsidRPr="00D154AF">
        <w:rPr>
          <w:noProof/>
        </w:rPr>
        <w:t xml:space="preserve">ранее созданного </w:t>
      </w:r>
      <w:r w:rsidR="009F514F" w:rsidRPr="00D154AF">
        <w:rPr>
          <w:noProof/>
        </w:rPr>
        <w:t xml:space="preserve">файла </w:t>
      </w:r>
      <w:r w:rsidRPr="00D154AF">
        <w:rPr>
          <w:noProof/>
        </w:rPr>
        <w:t xml:space="preserve">базы </w:t>
      </w:r>
      <w:r w:rsidR="00C57B61" w:rsidRPr="00D154AF">
        <w:rPr>
          <w:noProof/>
        </w:rPr>
        <w:t xml:space="preserve">данных </w:t>
      </w:r>
      <w:r w:rsidR="00AB6347" w:rsidRPr="00D154AF">
        <w:rPr>
          <w:noProof/>
        </w:rPr>
        <w:t xml:space="preserve">нужно </w:t>
      </w:r>
      <w:r w:rsidR="009F514F" w:rsidRPr="00D154AF">
        <w:rPr>
          <w:noProof/>
        </w:rPr>
        <w:t xml:space="preserve">ввести </w:t>
      </w:r>
      <w:r w:rsidR="00451B80" w:rsidRPr="00D154AF">
        <w:rPr>
          <w:noProof/>
        </w:rPr>
        <w:t>то имя, под которым этот файл был сохранен.</w:t>
      </w:r>
      <w:r w:rsidR="00C57B61" w:rsidRPr="00D154AF">
        <w:rPr>
          <w:noProof/>
        </w:rPr>
        <w:t xml:space="preserve"> Ранее база данных была сохранена</w:t>
      </w:r>
      <w:r w:rsidR="00AB6347" w:rsidRPr="00D154AF">
        <w:rPr>
          <w:noProof/>
        </w:rPr>
        <w:t xml:space="preserve"> в файле</w:t>
      </w:r>
      <w:r w:rsidR="00C57B61" w:rsidRPr="00D154AF">
        <w:rPr>
          <w:noProof/>
        </w:rPr>
        <w:t xml:space="preserve"> под именем </w:t>
      </w:r>
      <w:r w:rsidR="00C57B61" w:rsidRPr="00D154AF">
        <w:rPr>
          <w:b/>
          <w:noProof/>
        </w:rPr>
        <w:t>signals.db</w:t>
      </w:r>
      <w:r w:rsidR="00C57B61" w:rsidRPr="00D154AF">
        <w:rPr>
          <w:noProof/>
        </w:rPr>
        <w:t xml:space="preserve">, поэтому </w:t>
      </w:r>
      <w:r w:rsidR="00D16D6A" w:rsidRPr="00D154AF">
        <w:rPr>
          <w:noProof/>
        </w:rPr>
        <w:t>необходимо ввести</w:t>
      </w:r>
      <w:r w:rsidR="00C57B61" w:rsidRPr="00D154AF">
        <w:rPr>
          <w:noProof/>
        </w:rPr>
        <w:t xml:space="preserve"> данное имя</w:t>
      </w:r>
      <w:r w:rsidR="00D03DA2" w:rsidRPr="00D154AF">
        <w:rPr>
          <w:noProof/>
        </w:rPr>
        <w:t xml:space="preserve"> в поле ввода</w:t>
      </w:r>
      <w:r w:rsidR="009F514F" w:rsidRPr="00D154AF">
        <w:rPr>
          <w:noProof/>
        </w:rPr>
        <w:t xml:space="preserve"> </w:t>
      </w:r>
      <w:r w:rsidR="00C57B61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9F514F" w:rsidRPr="00D154AF">
        <w:rPr>
          <w:noProof/>
        </w:rPr>
        <w:instrText xml:space="preserve"> REF _Ref185816346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19</w:t>
      </w:r>
      <w:r w:rsidR="00EC1144" w:rsidRPr="00D154AF">
        <w:rPr>
          <w:noProof/>
        </w:rPr>
        <w:fldChar w:fldCharType="end"/>
      </w:r>
      <w:r w:rsidR="009F514F" w:rsidRPr="00D154AF">
        <w:rPr>
          <w:noProof/>
        </w:rPr>
        <w:t>).</w:t>
      </w:r>
    </w:p>
    <w:p w14:paraId="52FC6643" w14:textId="59A5E112" w:rsidR="003E5653" w:rsidRPr="00D154AF" w:rsidRDefault="0003382B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BB84FF9" wp14:editId="1329C418">
            <wp:extent cx="4933950" cy="2514600"/>
            <wp:effectExtent l="0" t="0" r="0" b="0"/>
            <wp:docPr id="8" name="02_tg_set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_tg_set_sdb.png"/>
                    <pic:cNvPicPr/>
                  </pic:nvPicPr>
                  <pic:blipFill>
                    <a:blip r:link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EEBC" w14:textId="601903F9" w:rsidR="00BF7FCC" w:rsidRPr="00D154AF" w:rsidRDefault="0031664B" w:rsidP="00AD67DC">
      <w:pPr>
        <w:pStyle w:val="a5"/>
        <w:rPr>
          <w:noProof/>
        </w:rPr>
      </w:pPr>
      <w:bookmarkStart w:id="69" w:name="_Ref185816346"/>
      <w:bookmarkStart w:id="70" w:name="_Toc444866750"/>
      <w:bookmarkStart w:id="71" w:name="_Toc44486715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19</w:t>
      </w:r>
      <w:r w:rsidR="00CC5A86" w:rsidRPr="00D154AF">
        <w:rPr>
          <w:noProof/>
        </w:rPr>
        <w:fldChar w:fldCharType="end"/>
      </w:r>
      <w:bookmarkEnd w:id="69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Закладка настройки базы данных проекта</w:t>
      </w:r>
      <w:bookmarkEnd w:id="70"/>
      <w:bookmarkEnd w:id="71"/>
    </w:p>
    <w:p w14:paraId="71326654" w14:textId="680319B8" w:rsidR="00A278F7" w:rsidRPr="00D154AF" w:rsidRDefault="0031664B" w:rsidP="00442A4D">
      <w:pPr>
        <w:pStyle w:val="ad"/>
        <w:numPr>
          <w:ilvl w:val="0"/>
          <w:numId w:val="4"/>
        </w:numPr>
        <w:rPr>
          <w:noProof/>
        </w:rPr>
      </w:pPr>
      <w:r w:rsidRPr="00D154AF">
        <w:rPr>
          <w:noProof/>
        </w:rPr>
        <w:t xml:space="preserve">Закрыть диалоговое окно нажатием кнопки </w:t>
      </w:r>
      <w:r w:rsidR="00102680" w:rsidRPr="00D154AF">
        <w:rPr>
          <w:rStyle w:val="aa"/>
          <w:noProof/>
        </w:rPr>
        <w:t>«Ок»</w:t>
      </w:r>
      <w:r w:rsidR="00AD3F0E" w:rsidRPr="00D154AF">
        <w:rPr>
          <w:noProof/>
        </w:rPr>
        <w:t>.</w:t>
      </w:r>
    </w:p>
    <w:p w14:paraId="59FEA0A0" w14:textId="02747E54" w:rsidR="00AB6347" w:rsidRPr="00D154AF" w:rsidRDefault="00AB6347" w:rsidP="00AB6347">
      <w:pPr>
        <w:ind w:firstLine="0"/>
        <w:rPr>
          <w:noProof/>
        </w:rPr>
      </w:pPr>
      <w:r w:rsidRPr="00D154AF">
        <w:rPr>
          <w:noProof/>
        </w:rPr>
        <w:t>Примечание: при подобном добавлении базы сигналов после нажатия кнопки «</w:t>
      </w:r>
      <w:r w:rsidRPr="00D154AF">
        <w:rPr>
          <w:b/>
          <w:noProof/>
        </w:rPr>
        <w:t>Ок</w:t>
      </w:r>
      <w:r w:rsidRPr="00D154AF">
        <w:rPr>
          <w:noProof/>
        </w:rPr>
        <w:t>» считывание базы сигналов из файла не произойдёт, необходимо закрыть и снова открыть проект чтобы он загрузился с прописанной в настройках базой сигналов. Однако прежде чем это сделать, выполним еще ряд действий.</w:t>
      </w:r>
    </w:p>
    <w:p w14:paraId="358CA205" w14:textId="28EF1095" w:rsidR="0031664B" w:rsidRPr="00D154AF" w:rsidRDefault="00D03DA2" w:rsidP="00A245F3">
      <w:pPr>
        <w:pStyle w:val="2"/>
        <w:rPr>
          <w:noProof/>
        </w:rPr>
      </w:pPr>
      <w:bookmarkStart w:id="72" w:name="_Toc421033223"/>
      <w:r w:rsidRPr="00D154AF">
        <w:rPr>
          <w:noProof/>
        </w:rPr>
        <w:t>Настройка сохранения базы данных при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ее совместной работе с несколькими проектами</w:t>
      </w:r>
      <w:r w:rsidR="0031664B" w:rsidRPr="00D154AF">
        <w:rPr>
          <w:noProof/>
        </w:rPr>
        <w:t>.</w:t>
      </w:r>
      <w:bookmarkEnd w:id="72"/>
    </w:p>
    <w:p w14:paraId="765BECBB" w14:textId="59050CE9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Если база данных сигналов </w:t>
      </w:r>
      <w:r w:rsidR="00DE68B9" w:rsidRPr="00D154AF">
        <w:rPr>
          <w:noProof/>
        </w:rPr>
        <w:t xml:space="preserve">используется с </w:t>
      </w:r>
      <w:r w:rsidR="0050638E" w:rsidRPr="00D154AF">
        <w:rPr>
          <w:noProof/>
        </w:rPr>
        <w:t>несколькими расчетными схемами, то необходима настройка сохранения базы данных</w:t>
      </w:r>
      <w:r w:rsidR="00254BEC" w:rsidRPr="00D154AF">
        <w:rPr>
          <w:noProof/>
        </w:rPr>
        <w:t xml:space="preserve"> в разных проектах, для того чтобы изменения в базу сигналов вносились только из какого-то одного проекта (во избежание </w:t>
      </w:r>
      <w:r w:rsidR="008454DC" w:rsidRPr="00D154AF">
        <w:rPr>
          <w:noProof/>
        </w:rPr>
        <w:t xml:space="preserve">конфликтов записи, </w:t>
      </w:r>
      <w:r w:rsidR="00254BEC" w:rsidRPr="00D154AF">
        <w:rPr>
          <w:noProof/>
        </w:rPr>
        <w:t>некорректного перезаписывания файла и</w:t>
      </w:r>
      <w:r w:rsidR="008454DC" w:rsidRPr="00D154AF">
        <w:rPr>
          <w:noProof/>
        </w:rPr>
        <w:t>/или</w:t>
      </w:r>
      <w:r w:rsidR="00254BEC" w:rsidRPr="00D154AF">
        <w:rPr>
          <w:noProof/>
        </w:rPr>
        <w:t xml:space="preserve"> потери информации, сохраненной в него из другого проекта)</w:t>
      </w:r>
      <w:r w:rsidR="009A3650" w:rsidRPr="00D154AF">
        <w:rPr>
          <w:noProof/>
        </w:rPr>
        <w:t>.</w:t>
      </w:r>
      <w:r w:rsidR="0050638E" w:rsidRPr="00D154AF">
        <w:rPr>
          <w:noProof/>
        </w:rPr>
        <w:t xml:space="preserve"> </w:t>
      </w:r>
    </w:p>
    <w:p w14:paraId="6F53E9BD" w14:textId="3608F0B8" w:rsidR="00D03DA2" w:rsidRPr="00D154AF" w:rsidRDefault="00D03DA2" w:rsidP="00E934F0">
      <w:pPr>
        <w:rPr>
          <w:noProof/>
        </w:rPr>
      </w:pPr>
      <w:r w:rsidRPr="00D154AF">
        <w:rPr>
          <w:noProof/>
        </w:rPr>
        <w:t xml:space="preserve">Возможны </w:t>
      </w:r>
      <w:r w:rsidR="009A3650" w:rsidRPr="00D154AF">
        <w:rPr>
          <w:noProof/>
        </w:rPr>
        <w:t>несколько вариантов</w:t>
      </w:r>
      <w:r w:rsidRPr="00D154AF">
        <w:rPr>
          <w:noProof/>
        </w:rPr>
        <w:t xml:space="preserve"> реализации</w:t>
      </w:r>
      <w:r w:rsidR="009A3650" w:rsidRPr="00D154AF">
        <w:rPr>
          <w:noProof/>
        </w:rPr>
        <w:t xml:space="preserve"> сохранения. Рассмотрим </w:t>
      </w:r>
      <w:r w:rsidR="00F52904" w:rsidRPr="00D154AF">
        <w:rPr>
          <w:noProof/>
        </w:rPr>
        <w:t>три</w:t>
      </w:r>
      <w:r w:rsidR="009A3650" w:rsidRPr="00D154AF">
        <w:rPr>
          <w:noProof/>
        </w:rPr>
        <w:t xml:space="preserve"> основных варианта:</w:t>
      </w:r>
    </w:p>
    <w:p w14:paraId="5E00F4A6" w14:textId="00B2DBFD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lastRenderedPageBreak/>
        <w:t>Сохранение базы данных осуществляется при сохранении любого проекта, к которому привязана база данных. При использовании данного варианта при сохранении любого файла, использующего базу данных, файл базы данных так же будет пересохранён. При этом, если пользователь работал сразу с несколькими проектами, использующими базу данных, и</w:t>
      </w:r>
      <w:r w:rsidR="00A91F87" w:rsidRPr="00D154AF">
        <w:rPr>
          <w:noProof/>
        </w:rPr>
        <w:t xml:space="preserve"> совершал правку базы данных, вызывая ее из разных проектов, </w:t>
      </w:r>
      <w:r w:rsidRPr="00D154AF">
        <w:rPr>
          <w:noProof/>
        </w:rPr>
        <w:t>то возможны ситуации, когда</w:t>
      </w:r>
      <w:r w:rsidR="00A91F87" w:rsidRPr="00D154AF">
        <w:rPr>
          <w:noProof/>
        </w:rPr>
        <w:t xml:space="preserve"> данные, внесенные в базу, не будут сохранены из-за перезаписи файла базы данных в момент сохранения проектов. Данный вариант требует от пользователя высокой внимательности при реализации</w:t>
      </w:r>
      <w:r w:rsidR="0029168C" w:rsidRPr="00D154AF">
        <w:rPr>
          <w:noProof/>
        </w:rPr>
        <w:t xml:space="preserve"> и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как правило</w:t>
      </w:r>
      <w:r w:rsidR="009E283D" w:rsidRPr="00D154AF">
        <w:rPr>
          <w:noProof/>
        </w:rPr>
        <w:t>,</w:t>
      </w:r>
      <w:r w:rsidR="0029168C" w:rsidRPr="00D154AF">
        <w:rPr>
          <w:noProof/>
        </w:rPr>
        <w:t xml:space="preserve"> не используется</w:t>
      </w:r>
      <w:r w:rsidRPr="00D154AF">
        <w:rPr>
          <w:noProof/>
        </w:rPr>
        <w:t>;</w:t>
      </w:r>
      <w:r w:rsidR="0029168C" w:rsidRPr="00D154AF">
        <w:rPr>
          <w:noProof/>
        </w:rPr>
        <w:t xml:space="preserve"> либо используется совместно с какой-либо системой контроля за версиями файлов (Git, S</w:t>
      </w:r>
      <w:r w:rsidR="009E283D" w:rsidRPr="00D154AF">
        <w:rPr>
          <w:noProof/>
        </w:rPr>
        <w:t>VN</w:t>
      </w:r>
      <w:r w:rsidR="0029168C" w:rsidRPr="00D154AF">
        <w:rPr>
          <w:noProof/>
        </w:rPr>
        <w:t>, Mercurial и подобных).</w:t>
      </w:r>
    </w:p>
    <w:p w14:paraId="466944F7" w14:textId="6AB18AAE" w:rsidR="009A3650" w:rsidRPr="00D154AF" w:rsidRDefault="009A3650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 xml:space="preserve">Сохранение базы данных при сохранении какого-либо ограниченного числа проектов (1-2 проекта), к которым привязана база данных. </w:t>
      </w:r>
      <w:r w:rsidR="00A91F87" w:rsidRPr="00D154AF">
        <w:rPr>
          <w:noProof/>
        </w:rPr>
        <w:t>При реализации этого варианта</w:t>
      </w:r>
      <w:r w:rsidRPr="00D154AF">
        <w:rPr>
          <w:noProof/>
        </w:rPr>
        <w:t xml:space="preserve"> </w:t>
      </w:r>
      <w:r w:rsidR="00A91F87" w:rsidRPr="00D154AF">
        <w:rPr>
          <w:noProof/>
        </w:rPr>
        <w:t>приоритет сохранения базы данных п</w:t>
      </w:r>
      <w:r w:rsidRPr="00D154AF">
        <w:rPr>
          <w:noProof/>
        </w:rPr>
        <w:t xml:space="preserve">ри </w:t>
      </w:r>
      <w:r w:rsidR="00A91F87" w:rsidRPr="00D154AF">
        <w:rPr>
          <w:noProof/>
        </w:rPr>
        <w:t xml:space="preserve">сохранении проекта </w:t>
      </w:r>
      <w:r w:rsidRPr="00D154AF">
        <w:rPr>
          <w:noProof/>
        </w:rPr>
        <w:t xml:space="preserve">будет отдан </w:t>
      </w:r>
      <w:r w:rsidR="00F212B7" w:rsidRPr="00D154AF">
        <w:rPr>
          <w:noProof/>
        </w:rPr>
        <w:t xml:space="preserve">1-2 проектам, ее использующим. Сохранить базу данных из остальных проектов, не обладающих приоритетом, можно будет </w:t>
      </w:r>
      <w:r w:rsidR="00DC0C1E" w:rsidRPr="00D154AF">
        <w:rPr>
          <w:noProof/>
        </w:rPr>
        <w:t xml:space="preserve">только вручную, </w:t>
      </w:r>
      <w:r w:rsidR="00F212B7" w:rsidRPr="00D154AF">
        <w:rPr>
          <w:noProof/>
        </w:rPr>
        <w:t>принудительно в редакторе базы данных сигналов.</w:t>
      </w:r>
      <w:r w:rsidR="00DC0C1E" w:rsidRPr="00D154AF">
        <w:rPr>
          <w:noProof/>
        </w:rPr>
        <w:t xml:space="preserve"> Этот вариант предпочтительнее</w:t>
      </w:r>
      <w:r w:rsidR="00F52904" w:rsidRPr="00D154AF">
        <w:rPr>
          <w:noProof/>
        </w:rPr>
        <w:t xml:space="preserve"> для начинающих пользователей.</w:t>
      </w:r>
    </w:p>
    <w:p w14:paraId="38221EAC" w14:textId="3B896FDF" w:rsidR="00F52904" w:rsidRPr="00D154AF" w:rsidRDefault="00F52904" w:rsidP="00442A4D">
      <w:pPr>
        <w:pStyle w:val="ad"/>
        <w:numPr>
          <w:ilvl w:val="0"/>
          <w:numId w:val="51"/>
        </w:numPr>
        <w:rPr>
          <w:noProof/>
        </w:rPr>
      </w:pPr>
      <w:r w:rsidRPr="00D154AF">
        <w:rPr>
          <w:noProof/>
        </w:rPr>
        <w:t>В больших проектах с участием нескольких разработчиков автоматическое сохранение базы данных отключают у всех проектов, и база данных редактируется отдельно, вручную сохраняется, и как правило одним-двумя разработчиками. Остальные участники пользуются базой сигналов без её редактирования.</w:t>
      </w:r>
    </w:p>
    <w:p w14:paraId="4CC1342B" w14:textId="0C97D566" w:rsidR="00F52904" w:rsidRPr="00D154AF" w:rsidRDefault="00F52904" w:rsidP="00E934F0">
      <w:pPr>
        <w:rPr>
          <w:noProof/>
        </w:rPr>
      </w:pPr>
      <w:r w:rsidRPr="00D154AF">
        <w:rPr>
          <w:noProof/>
        </w:rPr>
        <w:t>В ПО SimInTech существуют также инструменты поддержки коллективной разработки – базовая интеграция с Git/SVN, инструменты сравнения проектов между собой, инструменты сравнения и слияния баз сигналов.</w:t>
      </w:r>
    </w:p>
    <w:p w14:paraId="4CB5A6F5" w14:textId="61C7E5A1" w:rsidR="00F212B7" w:rsidRPr="00D154AF" w:rsidRDefault="0031664B" w:rsidP="00E934F0">
      <w:pPr>
        <w:rPr>
          <w:noProof/>
        </w:rPr>
      </w:pPr>
      <w:r w:rsidRPr="00D154AF">
        <w:rPr>
          <w:noProof/>
        </w:rPr>
        <w:lastRenderedPageBreak/>
        <w:t xml:space="preserve">Для </w:t>
      </w:r>
      <w:r w:rsidR="00F212B7" w:rsidRPr="00D154AF">
        <w:rPr>
          <w:noProof/>
        </w:rPr>
        <w:t>сохранения</w:t>
      </w:r>
      <w:r w:rsidRPr="00D154AF">
        <w:rPr>
          <w:noProof/>
        </w:rPr>
        <w:t xml:space="preserve"> существующей базы данных сигналов</w:t>
      </w:r>
      <w:r w:rsidR="008072F7" w:rsidRPr="00D154AF">
        <w:rPr>
          <w:noProof/>
        </w:rPr>
        <w:t>,</w:t>
      </w:r>
      <w:r w:rsidRPr="00D154AF">
        <w:rPr>
          <w:noProof/>
        </w:rPr>
        <w:t xml:space="preserve"> созданной при создании схемы </w:t>
      </w:r>
      <w:r w:rsidR="00F212B7" w:rsidRPr="00D154AF">
        <w:rPr>
          <w:noProof/>
        </w:rPr>
        <w:t xml:space="preserve">автоматики, будем использовать второй вариант, в котором роль приоритетного файла будет принадлежать файлу схемы автоматики, а роль неприоритетного – файлу схемы теплогидравлики. </w:t>
      </w:r>
    </w:p>
    <w:p w14:paraId="6F307D3E" w14:textId="6FD2D7F2" w:rsidR="0031664B" w:rsidRPr="00D154AF" w:rsidRDefault="00F212B7" w:rsidP="00E934F0">
      <w:pPr>
        <w:rPr>
          <w:noProof/>
        </w:rPr>
      </w:pPr>
      <w:r w:rsidRPr="00D154AF">
        <w:rPr>
          <w:noProof/>
        </w:rPr>
        <w:t xml:space="preserve">Для этого необходимо выполнить </w:t>
      </w:r>
      <w:r w:rsidR="0031664B" w:rsidRPr="00D154AF">
        <w:rPr>
          <w:noProof/>
        </w:rPr>
        <w:t>следующ</w:t>
      </w:r>
      <w:r w:rsidRPr="00D154AF">
        <w:rPr>
          <w:noProof/>
        </w:rPr>
        <w:t>ие</w:t>
      </w:r>
      <w:r w:rsidR="0031664B" w:rsidRPr="00D154AF">
        <w:rPr>
          <w:noProof/>
        </w:rPr>
        <w:t xml:space="preserve"> </w:t>
      </w:r>
      <w:r w:rsidRPr="00D154AF">
        <w:rPr>
          <w:noProof/>
        </w:rPr>
        <w:t>шаги</w:t>
      </w:r>
      <w:r w:rsidR="0031664B" w:rsidRPr="00D154AF">
        <w:rPr>
          <w:noProof/>
        </w:rPr>
        <w:t>:</w:t>
      </w:r>
    </w:p>
    <w:p w14:paraId="1DCF55F0" w14:textId="383CF20B" w:rsidR="00BF7FCC" w:rsidRPr="00D154AF" w:rsidRDefault="00BE1185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>При активном проекте теплогидравлики в</w:t>
      </w:r>
      <w:r w:rsidR="0031664B" w:rsidRPr="00D154AF">
        <w:rPr>
          <w:noProof/>
        </w:rPr>
        <w:t xml:space="preserve">ызвать редактор базы данных </w:t>
      </w:r>
      <w:r w:rsidR="00F212B7" w:rsidRPr="00D154AF">
        <w:rPr>
          <w:noProof/>
        </w:rPr>
        <w:t xml:space="preserve">сигналов </w:t>
      </w:r>
      <w:r w:rsidR="0031664B" w:rsidRPr="00D154AF">
        <w:rPr>
          <w:noProof/>
        </w:rPr>
        <w:t>через главное меню программы. Пункт меню «</w:t>
      </w:r>
      <w:r w:rsidR="0031664B" w:rsidRPr="00D154AF">
        <w:rPr>
          <w:rStyle w:val="aa"/>
          <w:noProof/>
        </w:rPr>
        <w:t>Инструменты</w:t>
      </w:r>
      <w:r w:rsidRPr="00D154AF">
        <w:rPr>
          <w:noProof/>
        </w:rPr>
        <w:t xml:space="preserve"> </w:t>
      </w:r>
      <w:r w:rsidRPr="00D154AF">
        <w:rPr>
          <w:b/>
          <w:noProof/>
        </w:rPr>
        <w:t>→</w:t>
      </w:r>
      <w:r w:rsidRPr="00D154AF">
        <w:rPr>
          <w:noProof/>
        </w:rPr>
        <w:t xml:space="preserve"> </w:t>
      </w:r>
      <w:r w:rsidR="0031664B" w:rsidRPr="00D154AF">
        <w:rPr>
          <w:rStyle w:val="aa"/>
          <w:noProof/>
        </w:rPr>
        <w:t>База данных...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31664B" w:rsidRPr="00D154AF">
        <w:rPr>
          <w:noProof/>
        </w:rPr>
        <w:instrText xml:space="preserve"> REF _Ref185851786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20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).</w:t>
      </w:r>
    </w:p>
    <w:p w14:paraId="36209794" w14:textId="76EA1E6B" w:rsidR="0031664B" w:rsidRPr="00D154AF" w:rsidRDefault="00D73FB1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E9DD3E1" wp14:editId="44549626">
            <wp:extent cx="8010525" cy="1866900"/>
            <wp:effectExtent l="0" t="0" r="9525" b="0"/>
            <wp:docPr id="12" name="01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_07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D5DF" w14:textId="291F75B3" w:rsidR="00BF7FCC" w:rsidRPr="00D154AF" w:rsidRDefault="0031664B" w:rsidP="00AD67DC">
      <w:pPr>
        <w:pStyle w:val="a5"/>
        <w:rPr>
          <w:noProof/>
        </w:rPr>
      </w:pPr>
      <w:bookmarkStart w:id="73" w:name="_Ref185851786"/>
      <w:bookmarkStart w:id="74" w:name="_Toc444866751"/>
      <w:bookmarkStart w:id="75" w:name="_Toc44486715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"Рисунок" \*Arabic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20</w:t>
      </w:r>
      <w:r w:rsidR="00CC5A86" w:rsidRPr="00D154AF">
        <w:rPr>
          <w:noProof/>
        </w:rPr>
        <w:fldChar w:fldCharType="end"/>
      </w:r>
      <w:bookmarkEnd w:id="73"/>
      <w:r w:rsidRPr="00D154AF">
        <w:rPr>
          <w:noProof/>
        </w:rPr>
        <w:t>. Вызов редактора базы данных</w:t>
      </w:r>
      <w:bookmarkEnd w:id="74"/>
      <w:bookmarkEnd w:id="75"/>
      <w:r w:rsidR="00062952" w:rsidRPr="00D154AF">
        <w:rPr>
          <w:noProof/>
        </w:rPr>
        <w:t xml:space="preserve"> для теплогидравлики аналогичен вызову из схемы автоматики</w:t>
      </w:r>
    </w:p>
    <w:p w14:paraId="1654D81F" w14:textId="77777777" w:rsidR="00C25A3B" w:rsidRPr="00D154AF" w:rsidRDefault="0031664B" w:rsidP="00663047">
      <w:pPr>
        <w:pStyle w:val="a5"/>
        <w:rPr>
          <w:noProof/>
        </w:rPr>
      </w:pPr>
      <w:r w:rsidRPr="00D154AF">
        <w:rPr>
          <w:noProof/>
        </w:rPr>
        <w:lastRenderedPageBreak/>
        <w:t xml:space="preserve">Поскольку данная схема будет присоединена к уже существующей базе данных, необходимо запретить автоматическое сохранение базы данных при сохранении схемы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авлики.</w:t>
      </w:r>
      <w:r w:rsidR="00F212B7" w:rsidRPr="00D154AF">
        <w:rPr>
          <w:noProof/>
        </w:rPr>
        <w:t xml:space="preserve"> Поэтому</w:t>
      </w:r>
      <w:r w:rsidRPr="00D154AF">
        <w:rPr>
          <w:noProof/>
        </w:rPr>
        <w:t xml:space="preserve"> н</w:t>
      </w:r>
      <w:r w:rsidR="0044250B" w:rsidRPr="00D154AF">
        <w:rPr>
          <w:noProof/>
        </w:rPr>
        <w:t>еобходим</w:t>
      </w:r>
      <w:r w:rsidRPr="00D154AF">
        <w:rPr>
          <w:noProof/>
        </w:rPr>
        <w:t xml:space="preserve">о перейти на </w:t>
      </w:r>
      <w:r w:rsidR="001F7F30" w:rsidRPr="00D154AF">
        <w:rPr>
          <w:noProof/>
        </w:rPr>
        <w:t>вкладку</w:t>
      </w:r>
      <w:r w:rsidRPr="00D154AF">
        <w:rPr>
          <w:noProof/>
        </w:rPr>
        <w:t xml:space="preserve"> «</w:t>
      </w:r>
      <w:r w:rsidR="001F7F30" w:rsidRPr="00D154AF">
        <w:rPr>
          <w:noProof/>
        </w:rPr>
        <w:t>Настройки</w:t>
      </w:r>
      <w:r w:rsidRPr="00D154AF">
        <w:rPr>
          <w:noProof/>
        </w:rPr>
        <w:t>» и снять галочк</w:t>
      </w:r>
      <w:r w:rsidR="00AB2334" w:rsidRPr="00D154AF">
        <w:rPr>
          <w:noProof/>
        </w:rPr>
        <w:t>и</w:t>
      </w:r>
      <w:r w:rsidRPr="00D154AF">
        <w:rPr>
          <w:noProof/>
        </w:rPr>
        <w:t xml:space="preserve"> в пункт</w:t>
      </w:r>
      <w:r w:rsidR="00AB2334" w:rsidRPr="00D154AF">
        <w:rPr>
          <w:noProof/>
        </w:rPr>
        <w:t>ах</w:t>
      </w:r>
      <w:r w:rsidRPr="00D154AF">
        <w:rPr>
          <w:noProof/>
        </w:rPr>
        <w:t xml:space="preserve"> «</w:t>
      </w:r>
      <w:r w:rsidRPr="00D154AF">
        <w:rPr>
          <w:rStyle w:val="aa"/>
          <w:noProof/>
        </w:rPr>
        <w:t>Сохранять базу</w:t>
      </w:r>
      <w:r w:rsidR="000D22F9" w:rsidRPr="00D154AF">
        <w:rPr>
          <w:noProof/>
        </w:rPr>
        <w:t>»</w:t>
      </w:r>
      <w:r w:rsidR="00AB2334" w:rsidRPr="00D154AF">
        <w:rPr>
          <w:noProof/>
        </w:rPr>
        <w:t xml:space="preserve"> и «Резервировать БД»</w:t>
      </w:r>
      <w:r w:rsidR="000D22F9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_Ref185858239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drawing>
          <wp:inline distT="0" distB="0" distL="0" distR="0" wp14:anchorId="5ABAD061" wp14:editId="4BD8F7DF">
            <wp:extent cx="4291200" cy="5335200"/>
            <wp:effectExtent l="0" t="0" r="0" b="0"/>
            <wp:docPr id="82" name="02_sdb_dont_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2_sdb_dont_save.png"/>
                    <pic:cNvPicPr/>
                  </pic:nvPicPr>
                  <pic:blipFill>
                    <a:blip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53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7BF7" w14:textId="5DAA0FA9" w:rsidR="0031664B" w:rsidRPr="00D154AF" w:rsidRDefault="00C25A3B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 xml:space="preserve">Рисунок </w:t>
      </w:r>
      <w:r>
        <w:rPr>
          <w:noProof/>
        </w:rPr>
        <w:t>21</w:t>
      </w:r>
      <w:r w:rsidR="00EC1144" w:rsidRPr="00D154AF">
        <w:rPr>
          <w:noProof/>
        </w:rPr>
        <w:fldChar w:fldCharType="end"/>
      </w:r>
      <w:r w:rsidR="0031664B" w:rsidRPr="00D154AF">
        <w:rPr>
          <w:noProof/>
        </w:rPr>
        <w:t>)</w:t>
      </w:r>
      <w:r w:rsidR="00FA19ED" w:rsidRPr="00D154AF">
        <w:rPr>
          <w:noProof/>
        </w:rPr>
        <w:t>, если галочк</w:t>
      </w:r>
      <w:r w:rsidR="00AB2334" w:rsidRPr="00D154AF">
        <w:rPr>
          <w:noProof/>
        </w:rPr>
        <w:t>и</w:t>
      </w:r>
      <w:r w:rsidR="00FA19ED" w:rsidRPr="00D154AF">
        <w:rPr>
          <w:noProof/>
        </w:rPr>
        <w:t xml:space="preserve"> там сто</w:t>
      </w:r>
      <w:r w:rsidR="00AB2334" w:rsidRPr="00D154AF">
        <w:rPr>
          <w:noProof/>
        </w:rPr>
        <w:t>я</w:t>
      </w:r>
      <w:r w:rsidR="00FA19ED" w:rsidRPr="00D154AF">
        <w:rPr>
          <w:noProof/>
        </w:rPr>
        <w:t>т</w:t>
      </w:r>
      <w:r w:rsidR="0031664B" w:rsidRPr="00D154AF">
        <w:rPr>
          <w:noProof/>
        </w:rPr>
        <w:t>.</w:t>
      </w:r>
    </w:p>
    <w:p w14:paraId="73709628" w14:textId="3E8E6BD5" w:rsidR="00687217" w:rsidRPr="00D154AF" w:rsidRDefault="00EF2FE0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t xml:space="preserve">Выключив </w:t>
      </w:r>
      <w:r w:rsidR="0031664B" w:rsidRPr="00D154AF">
        <w:rPr>
          <w:noProof/>
        </w:rPr>
        <w:t>опци</w:t>
      </w:r>
      <w:r w:rsidR="001362AB" w:rsidRPr="00D154AF">
        <w:rPr>
          <w:noProof/>
        </w:rPr>
        <w:t>и</w:t>
      </w:r>
      <w:r w:rsidR="0031664B" w:rsidRPr="00D154AF">
        <w:rPr>
          <w:noProof/>
        </w:rPr>
        <w:t>, п</w:t>
      </w:r>
      <w:r w:rsidRPr="00D154AF">
        <w:rPr>
          <w:noProof/>
        </w:rPr>
        <w:t>е</w:t>
      </w:r>
      <w:r w:rsidR="0031664B" w:rsidRPr="00D154AF">
        <w:rPr>
          <w:noProof/>
        </w:rPr>
        <w:t>р</w:t>
      </w:r>
      <w:r w:rsidRPr="00D154AF">
        <w:rPr>
          <w:noProof/>
        </w:rPr>
        <w:t>е</w:t>
      </w:r>
      <w:r w:rsidR="0031664B" w:rsidRPr="00D154AF">
        <w:rPr>
          <w:noProof/>
        </w:rPr>
        <w:t>ключиться на закладку «</w:t>
      </w:r>
      <w:r w:rsidR="0031664B" w:rsidRPr="00D154AF">
        <w:rPr>
          <w:rStyle w:val="aa"/>
          <w:noProof/>
        </w:rPr>
        <w:t>Редактор</w:t>
      </w:r>
      <w:r w:rsidR="0031664B" w:rsidRPr="00D154AF">
        <w:rPr>
          <w:noProof/>
        </w:rPr>
        <w:t>» и закрыть «</w:t>
      </w:r>
      <w:r w:rsidR="0031664B" w:rsidRPr="00D154AF">
        <w:rPr>
          <w:rStyle w:val="aa"/>
          <w:noProof/>
        </w:rPr>
        <w:t>Редактор базы данных</w:t>
      </w:r>
      <w:r w:rsidR="0031664B" w:rsidRPr="00D154AF">
        <w:rPr>
          <w:noProof/>
        </w:rPr>
        <w:t>»</w:t>
      </w:r>
      <w:r w:rsidR="00687217" w:rsidRPr="00D154AF">
        <w:rPr>
          <w:noProof/>
        </w:rPr>
        <w:t>,</w:t>
      </w:r>
      <w:r w:rsidR="0031664B" w:rsidRPr="00D154AF">
        <w:rPr>
          <w:noProof/>
        </w:rPr>
        <w:t xml:space="preserve"> нажа</w:t>
      </w:r>
      <w:r w:rsidR="00687217" w:rsidRPr="00D154AF">
        <w:rPr>
          <w:noProof/>
        </w:rPr>
        <w:t xml:space="preserve">в </w:t>
      </w:r>
      <w:r w:rsidR="00102680" w:rsidRPr="00D154AF">
        <w:rPr>
          <w:rStyle w:val="aa"/>
          <w:noProof/>
        </w:rPr>
        <w:t>«Ок»</w:t>
      </w:r>
      <w:r w:rsidR="0031664B" w:rsidRPr="00D154AF">
        <w:rPr>
          <w:noProof/>
        </w:rPr>
        <w:t>.</w:t>
      </w:r>
    </w:p>
    <w:p w14:paraId="413D7E28" w14:textId="22D1CCAD" w:rsidR="003E5653" w:rsidRPr="00D154AF" w:rsidRDefault="00BD7E14" w:rsidP="00442A4D">
      <w:pPr>
        <w:pStyle w:val="ad"/>
        <w:numPr>
          <w:ilvl w:val="0"/>
          <w:numId w:val="45"/>
        </w:numPr>
        <w:ind w:firstLine="0"/>
        <w:rPr>
          <w:noProof/>
        </w:rPr>
      </w:pPr>
      <w:r w:rsidRPr="00D154AF">
        <w:rPr>
          <w:noProof/>
        </w:rPr>
        <w:lastRenderedPageBreak/>
        <w:t>С</w:t>
      </w:r>
      <w:r w:rsidR="0031664B" w:rsidRPr="00D154AF">
        <w:rPr>
          <w:noProof/>
        </w:rPr>
        <w:t>охранить схему и закрыть проект</w:t>
      </w:r>
      <w:r w:rsidR="001362AB" w:rsidRPr="00D154AF">
        <w:rPr>
          <w:noProof/>
        </w:rPr>
        <w:t xml:space="preserve"> (закрыть проект необходимо т.к. его нужно заново загрузить с прописанной базой сигналов, чтобы она считалась из файла</w:t>
      </w:r>
      <w:r w:rsidRPr="00D154AF">
        <w:rPr>
          <w:noProof/>
        </w:rPr>
        <w:t>,</w:t>
      </w:r>
      <w:r w:rsidR="001362AB" w:rsidRPr="00D154AF">
        <w:rPr>
          <w:noProof/>
        </w:rPr>
        <w:t xml:space="preserve"> и в проекте теплогидравлики стали доступными сигналы, созданные ранее через схему автоматики)</w:t>
      </w:r>
      <w:r w:rsidR="0031664B" w:rsidRPr="00D154AF">
        <w:rPr>
          <w:noProof/>
        </w:rPr>
        <w:t>.</w:t>
      </w:r>
    </w:p>
    <w:p w14:paraId="5FB5E425" w14:textId="54FC6E04" w:rsidR="0031664B" w:rsidRPr="00D154AF" w:rsidRDefault="0031664B" w:rsidP="00E934F0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3"/>
        <w:gridCol w:w="7597"/>
      </w:tblGrid>
      <w:tr w:rsidR="00663047" w:rsidRPr="00D154AF" w14:paraId="72E36E77" w14:textId="77777777" w:rsidTr="00663047">
        <w:tc>
          <w:tcPr>
            <w:tcW w:w="6564" w:type="dxa"/>
          </w:tcPr>
          <w:p w14:paraId="3ED7883D" w14:textId="2995B7FA" w:rsidR="00663047" w:rsidRPr="00D154AF" w:rsidRDefault="00663047" w:rsidP="00663047">
            <w:pPr>
              <w:pStyle w:val="a5"/>
              <w:rPr>
                <w:noProof/>
              </w:rPr>
            </w:pPr>
            <w:bookmarkStart w:id="76" w:name="_Ref185858239"/>
            <w:bookmarkStart w:id="77" w:name="_Toc444866752"/>
            <w:bookmarkStart w:id="78" w:name="_Toc444867159"/>
            <w:r w:rsidRPr="00D154AF">
              <w:rPr>
                <w:noProof/>
              </w:rPr>
              <w:lastRenderedPageBreak/>
              <w:drawing>
                <wp:inline distT="0" distB="0" distL="0" distR="0" wp14:anchorId="237995BC" wp14:editId="34B75019">
                  <wp:extent cx="4291200" cy="5335200"/>
                  <wp:effectExtent l="0" t="0" r="0" b="0"/>
                  <wp:docPr id="14" name="02_sdb_dont_sa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2_sdb_dont_save.png"/>
                          <pic:cNvPicPr/>
                        </pic:nvPicPr>
                        <pic:blipFill>
                          <a:blip r:link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200" cy="53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64F34" w14:textId="6A9F99BD" w:rsidR="00663047" w:rsidRPr="00D154AF" w:rsidRDefault="00663047" w:rsidP="00093EE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"Рисунок" \*Arabic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21</w:t>
            </w:r>
            <w:r w:rsidRPr="00D154AF">
              <w:rPr>
                <w:noProof/>
              </w:rPr>
              <w:fldChar w:fldCharType="end"/>
            </w:r>
            <w:bookmarkEnd w:id="76"/>
            <w:r w:rsidRPr="00D154AF">
              <w:rPr>
                <w:noProof/>
              </w:rPr>
              <w:t xml:space="preserve">. Настройки сохранения базы </w:t>
            </w:r>
            <w:r w:rsidR="00093EE4" w:rsidRPr="00D154AF">
              <w:rPr>
                <w:noProof/>
              </w:rPr>
              <w:t>сигналов</w:t>
            </w:r>
            <w:r w:rsidRPr="00D154AF">
              <w:rPr>
                <w:noProof/>
              </w:rPr>
              <w:t xml:space="preserve"> для теплогидравлической схемы</w:t>
            </w:r>
            <w:bookmarkEnd w:id="77"/>
            <w:bookmarkEnd w:id="78"/>
          </w:p>
        </w:tc>
        <w:tc>
          <w:tcPr>
            <w:tcW w:w="7996" w:type="dxa"/>
          </w:tcPr>
          <w:p w14:paraId="4E23D2BA" w14:textId="77777777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>Данные установки позволяют не сохранять базу данных при сохранении проекта (файла) схемы теплогидравлики. Это позволяет исключить ошибочное изменение базы данных при редактировании схемы.</w:t>
            </w:r>
          </w:p>
          <w:p w14:paraId="04595A22" w14:textId="67F57203" w:rsidR="00663047" w:rsidRPr="00D154AF" w:rsidRDefault="00663047" w:rsidP="00663047">
            <w:pPr>
              <w:rPr>
                <w:noProof/>
              </w:rPr>
            </w:pPr>
            <w:r w:rsidRPr="00D154AF">
              <w:rPr>
                <w:noProof/>
              </w:rPr>
              <w:t xml:space="preserve">Если все вышеописанные действия были выполнены правильно, то после повторного открытия теплогидравлической схемы база данных сигналов автоматически загрузится из файла </w:t>
            </w:r>
            <w:r w:rsidRPr="00D154AF">
              <w:rPr>
                <w:rStyle w:val="aa"/>
                <w:noProof/>
              </w:rPr>
              <w:t>signals.db</w:t>
            </w:r>
            <w:r w:rsidRPr="00D154AF">
              <w:rPr>
                <w:noProof/>
              </w:rPr>
              <w:t xml:space="preserve"> и будет содержать все сигналы, сформированные при создании схемы автоматики.</w:t>
            </w:r>
          </w:p>
        </w:tc>
      </w:tr>
    </w:tbl>
    <w:p w14:paraId="5FFE530E" w14:textId="47BC8CD3" w:rsidR="0031664B" w:rsidRPr="00D154AF" w:rsidRDefault="0031664B" w:rsidP="00E934F0">
      <w:pPr>
        <w:pStyle w:val="a9"/>
        <w:rPr>
          <w:noProof/>
        </w:rPr>
      </w:pPr>
    </w:p>
    <w:p w14:paraId="380FF8CB" w14:textId="77777777" w:rsidR="002951DE" w:rsidRPr="00D154AF" w:rsidRDefault="00884AE9" w:rsidP="00872093">
      <w:pPr>
        <w:pStyle w:val="1"/>
        <w:rPr>
          <w:noProof/>
          <w:lang w:val="ru-RU"/>
        </w:rPr>
      </w:pPr>
      <w:bookmarkStart w:id="79" w:name="_Toc421033224"/>
      <w:bookmarkStart w:id="80" w:name="_Ref445284648"/>
      <w:r w:rsidRPr="00D154AF">
        <w:rPr>
          <w:noProof/>
          <w:lang w:val="ru-RU"/>
        </w:rPr>
        <w:lastRenderedPageBreak/>
        <w:t>С</w:t>
      </w:r>
      <w:r w:rsidR="00A53E10" w:rsidRPr="00D154AF">
        <w:rPr>
          <w:noProof/>
          <w:lang w:val="ru-RU"/>
        </w:rPr>
        <w:t xml:space="preserve">оздание простой </w:t>
      </w:r>
      <w:r w:rsidR="002951DE" w:rsidRPr="00D154AF">
        <w:rPr>
          <w:noProof/>
          <w:lang w:val="ru-RU"/>
        </w:rPr>
        <w:t>теплогидравлической</w:t>
      </w:r>
      <w:bookmarkEnd w:id="79"/>
      <w:r w:rsidR="00D23BB7" w:rsidRPr="00D154AF">
        <w:rPr>
          <w:noProof/>
          <w:lang w:val="ru-RU"/>
        </w:rPr>
        <w:t xml:space="preserve"> модели</w:t>
      </w:r>
      <w:bookmarkEnd w:id="80"/>
    </w:p>
    <w:p w14:paraId="57C85FC2" w14:textId="6752E29F" w:rsidR="00A53E10" w:rsidRPr="00D154AF" w:rsidRDefault="00A53E10" w:rsidP="00A245F3">
      <w:pPr>
        <w:pStyle w:val="2"/>
        <w:rPr>
          <w:noProof/>
        </w:rPr>
      </w:pPr>
      <w:bookmarkStart w:id="81" w:name="_Toc421033225"/>
      <w:r w:rsidRPr="00D154AF">
        <w:rPr>
          <w:noProof/>
        </w:rPr>
        <w:t xml:space="preserve">Создание </w:t>
      </w:r>
      <w:r w:rsidR="003218E9" w:rsidRPr="00D154AF">
        <w:rPr>
          <w:noProof/>
        </w:rPr>
        <w:t>расчетной теплогидравлической</w:t>
      </w:r>
      <w:r w:rsidRPr="00D154AF">
        <w:rPr>
          <w:noProof/>
        </w:rPr>
        <w:t xml:space="preserve"> схемы</w:t>
      </w:r>
      <w:bookmarkEnd w:id="81"/>
    </w:p>
    <w:p w14:paraId="3D0E716A" w14:textId="0BD66FD1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Откройте файл с именем </w:t>
      </w:r>
      <w:r w:rsidRPr="00D154AF">
        <w:rPr>
          <w:rStyle w:val="aa"/>
          <w:noProof/>
        </w:rPr>
        <w:t xml:space="preserve">Схема </w:t>
      </w:r>
      <w:r w:rsidR="00D23BB7" w:rsidRPr="00D154AF">
        <w:rPr>
          <w:rStyle w:val="aa"/>
          <w:noProof/>
        </w:rPr>
        <w:t>теплогидравлики</w:t>
      </w:r>
      <w:r w:rsidR="00B44B05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.prt</w:t>
      </w:r>
      <w:r w:rsidRPr="00D154AF">
        <w:rPr>
          <w:noProof/>
        </w:rPr>
        <w:t xml:space="preserve">. Данный файл был создан при выполнении второго </w:t>
      </w:r>
      <w:r w:rsidR="000E5851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сохраненн</w:t>
      </w:r>
      <w:r w:rsidR="000E5851" w:rsidRPr="00D154AF">
        <w:rPr>
          <w:noProof/>
        </w:rPr>
        <w:t>ой</w:t>
      </w:r>
      <w:r w:rsidRPr="00D154AF">
        <w:rPr>
          <w:noProof/>
        </w:rPr>
        <w:t xml:space="preserve"> в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</w:t>
      </w:r>
    </w:p>
    <w:p w14:paraId="6E21C479" w14:textId="77777777" w:rsidR="00A53E10" w:rsidRPr="00D154AF" w:rsidRDefault="00A53E10" w:rsidP="00E934F0">
      <w:pPr>
        <w:rPr>
          <w:noProof/>
        </w:rPr>
      </w:pPr>
      <w:r w:rsidRPr="00D154AF">
        <w:rPr>
          <w:noProof/>
        </w:rPr>
        <w:t>Убедитесь, что база данных содержит сигналы, созданные при выполнении первого</w:t>
      </w:r>
      <w:r w:rsidR="00DA3C38" w:rsidRPr="00D154AF">
        <w:rPr>
          <w:noProof/>
        </w:rPr>
        <w:t xml:space="preserve"> учебного задания</w:t>
      </w:r>
      <w:r w:rsidRPr="00D154AF">
        <w:rPr>
          <w:noProof/>
        </w:rPr>
        <w:t>.</w:t>
      </w:r>
    </w:p>
    <w:p w14:paraId="207B556A" w14:textId="3E18DE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создания схемы используются блоки, расположенные в закладке </w:t>
      </w:r>
      <w:r w:rsidRPr="00D154AF">
        <w:rPr>
          <w:rStyle w:val="aa"/>
          <w:noProof/>
        </w:rPr>
        <w:t>«</w:t>
      </w:r>
      <w:r w:rsidR="00436EB3" w:rsidRPr="00D154AF">
        <w:rPr>
          <w:rStyle w:val="aa"/>
          <w:noProof/>
        </w:rPr>
        <w:t>Теплогидравлика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 xml:space="preserve"> палитры блоков. (</w:t>
      </w:r>
      <w:r w:rsidR="00EC1144" w:rsidRPr="00D154AF">
        <w:rPr>
          <w:noProof/>
        </w:rPr>
        <w:fldChar w:fldCharType="begin"/>
      </w:r>
      <w:r w:rsidR="00CD1F1F" w:rsidRPr="00D154AF">
        <w:rPr>
          <w:noProof/>
        </w:rPr>
        <w:instrText xml:space="preserve"> REF _Ref255866372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22</w:t>
      </w:r>
      <w:r w:rsidR="00EC1144" w:rsidRPr="00D154AF">
        <w:rPr>
          <w:noProof/>
        </w:rPr>
        <w:fldChar w:fldCharType="end"/>
      </w:r>
      <w:r w:rsidR="00CD1F1F" w:rsidRPr="00D154AF">
        <w:rPr>
          <w:noProof/>
        </w:rPr>
        <w:t>).</w:t>
      </w:r>
      <w:r w:rsidR="008B4CDC" w:rsidRPr="00D154AF">
        <w:rPr>
          <w:noProof/>
        </w:rPr>
        <w:t xml:space="preserve"> Здесь собраны расчетные блоки, непосредствено из которых набираются теплогидравлические модели для расчета кодом HS (HydroSolver). Расчётный код HS входит в стандартную поставку ПО SimInTech, является одномерным односкоростным кодом и предназначен для расчета теплогидравлических контуров произвольной топологии в приближении сжимаемой или несжимаемой среды. Среди доступных теплоносителей – вода и водяной пар, воздух, аргон, </w:t>
      </w:r>
      <w:r w:rsidR="00810626" w:rsidRPr="00D154AF">
        <w:rPr>
          <w:noProof/>
        </w:rPr>
        <w:t xml:space="preserve">жидкометаллический свинец, </w:t>
      </w:r>
      <w:r w:rsidR="008B4CDC" w:rsidRPr="00D154AF">
        <w:rPr>
          <w:noProof/>
        </w:rPr>
        <w:t>авиационной топливо и ряд других.</w:t>
      </w:r>
    </w:p>
    <w:p w14:paraId="5BDA43BA" w14:textId="41964481" w:rsidR="005762A9" w:rsidRPr="00D154AF" w:rsidRDefault="005762A9" w:rsidP="00E934F0">
      <w:pPr>
        <w:rPr>
          <w:noProof/>
        </w:rPr>
      </w:pPr>
      <w:r w:rsidRPr="00D154AF">
        <w:rPr>
          <w:noProof/>
        </w:rPr>
        <w:t>Применительно к учебной задаче будет создана простая модель горизонтального трубопровода между двумя точками с постоянным давлением. На трубопроводе будут размещены две задвижки и точка контроля</w:t>
      </w:r>
      <w:r w:rsidR="00A824B4" w:rsidRPr="00D154AF">
        <w:rPr>
          <w:noProof/>
        </w:rPr>
        <w:t>,</w:t>
      </w:r>
      <w:r w:rsidRPr="00D154AF">
        <w:rPr>
          <w:noProof/>
        </w:rPr>
        <w:t xml:space="preserve"> измеряющая давление в среднем узле.</w:t>
      </w:r>
      <w:r w:rsidR="00A824B4" w:rsidRPr="00D154AF">
        <w:rPr>
          <w:noProof/>
        </w:rPr>
        <w:t xml:space="preserve"> В качестве учебного задания необходимо будет реализовать простую модель двигателей и блоков управления задвижками, а также алгоритм регулятора, поддерживающего давление в среднем узле на заданном уровне путём формирования управляющих воздействий на первую задвижку. Для второй задвижки будет создан пульт «местного» управления для управления задвижкой вручную.</w:t>
      </w:r>
    </w:p>
    <w:p w14:paraId="368875EF" w14:textId="1B724227" w:rsidR="00A53E10" w:rsidRPr="00D154AF" w:rsidRDefault="003240F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096089B2" wp14:editId="77889822">
            <wp:extent cx="8467725" cy="1285875"/>
            <wp:effectExtent l="0" t="0" r="9525" b="9525"/>
            <wp:docPr id="17" name="03_tg_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_tg_library.png"/>
                    <pic:cNvPicPr/>
                  </pic:nvPicPr>
                  <pic:blipFill>
                    <a:blip r:link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3508" w14:textId="1C777D57" w:rsidR="00436EB3" w:rsidRPr="00D154AF" w:rsidRDefault="00A53E10" w:rsidP="0047703D">
      <w:pPr>
        <w:pStyle w:val="a5"/>
        <w:rPr>
          <w:noProof/>
        </w:rPr>
      </w:pPr>
      <w:bookmarkStart w:id="82" w:name="_Ref255866372"/>
      <w:bookmarkStart w:id="83" w:name="_Ref255866357"/>
      <w:bookmarkStart w:id="84" w:name="_Toc444866753"/>
      <w:bookmarkStart w:id="85" w:name="_Toc44486716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22</w:t>
      </w:r>
      <w:r w:rsidR="00CC5A86" w:rsidRPr="00D154AF">
        <w:rPr>
          <w:noProof/>
        </w:rPr>
        <w:fldChar w:fldCharType="end"/>
      </w:r>
      <w:bookmarkEnd w:id="82"/>
      <w:r w:rsidRPr="00D154AF">
        <w:rPr>
          <w:noProof/>
        </w:rPr>
        <w:t xml:space="preserve">. </w:t>
      </w:r>
      <w:r w:rsidR="003240FB" w:rsidRPr="00D154AF">
        <w:rPr>
          <w:noProof/>
        </w:rPr>
        <w:t>Библиотека расчетных блоков</w:t>
      </w:r>
      <w:r w:rsidRPr="00D154AF">
        <w:rPr>
          <w:noProof/>
        </w:rPr>
        <w:t xml:space="preserve"> </w:t>
      </w:r>
      <w:r w:rsidR="00CD1F1F" w:rsidRPr="00D154AF">
        <w:rPr>
          <w:noProof/>
        </w:rPr>
        <w:t>теплогидравли</w:t>
      </w:r>
      <w:bookmarkEnd w:id="83"/>
      <w:bookmarkEnd w:id="84"/>
      <w:bookmarkEnd w:id="85"/>
      <w:r w:rsidR="003240FB" w:rsidRPr="00D154AF">
        <w:rPr>
          <w:noProof/>
        </w:rPr>
        <w:t>ки</w:t>
      </w:r>
    </w:p>
    <w:p w14:paraId="10FC3A44" w14:textId="30E2D047" w:rsidR="0099310F" w:rsidRPr="00D154AF" w:rsidRDefault="007E04B6" w:rsidP="00E934F0">
      <w:pPr>
        <w:rPr>
          <w:noProof/>
        </w:rPr>
      </w:pPr>
      <w:r w:rsidRPr="00D154AF">
        <w:rPr>
          <w:noProof/>
        </w:rPr>
        <w:t>Для набора схемы н</w:t>
      </w:r>
      <w:r w:rsidR="003218E9" w:rsidRPr="00D154AF">
        <w:rPr>
          <w:noProof/>
        </w:rPr>
        <w:t>еобходимо выполнить</w:t>
      </w:r>
      <w:r w:rsidR="0099310F" w:rsidRPr="00D154AF">
        <w:rPr>
          <w:noProof/>
        </w:rPr>
        <w:t xml:space="preserve"> действия:</w:t>
      </w:r>
    </w:p>
    <w:p w14:paraId="37540BAF" w14:textId="1E42A487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схемное окно следующие расчетные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авлические блоки</w:t>
      </w:r>
      <w:r w:rsidR="00E357E3" w:rsidRPr="00D154AF">
        <w:rPr>
          <w:noProof/>
        </w:rPr>
        <w:t xml:space="preserve"> (</w:t>
      </w:r>
      <w:r w:rsidR="00E357E3" w:rsidRPr="00D154AF">
        <w:rPr>
          <w:noProof/>
        </w:rPr>
        <w:fldChar w:fldCharType="begin"/>
      </w:r>
      <w:r w:rsidR="00E357E3" w:rsidRPr="00D154AF">
        <w:rPr>
          <w:noProof/>
        </w:rPr>
        <w:instrText xml:space="preserve"> REF _Ref445138881 \h </w:instrText>
      </w:r>
      <w:r w:rsidR="00E357E3" w:rsidRPr="00D154AF">
        <w:rPr>
          <w:noProof/>
        </w:rPr>
      </w:r>
      <w:r w:rsidR="00E357E3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23</w:t>
      </w:r>
      <w:r w:rsidR="00E357E3" w:rsidRPr="00D154AF">
        <w:rPr>
          <w:noProof/>
        </w:rPr>
        <w:fldChar w:fldCharType="end"/>
      </w:r>
      <w:r w:rsidR="00E357E3" w:rsidRPr="00D154AF">
        <w:rPr>
          <w:noProof/>
        </w:rPr>
        <w:t xml:space="preserve">) </w:t>
      </w:r>
      <w:r w:rsidRPr="00D154AF">
        <w:rPr>
          <w:noProof/>
        </w:rPr>
        <w:t>:</w:t>
      </w:r>
    </w:p>
    <w:p w14:paraId="2E510F45" w14:textId="5914673E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76C3839C" w14:textId="254CC010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459CE4B1" w14:textId="791E0B0A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A53E10" w:rsidRPr="00D154AF">
        <w:rPr>
          <w:b/>
          <w:noProof/>
        </w:rPr>
        <w:t>Внутренний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2EFE3F3B" w14:textId="5F1C0CD4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6ACC879C" w14:textId="488D3232" w:rsidR="00A53E10" w:rsidRPr="00D154AF" w:rsidRDefault="005072C0" w:rsidP="00E934F0">
      <w:pPr>
        <w:rPr>
          <w:noProof/>
        </w:rPr>
      </w:pPr>
      <w:r w:rsidRPr="00D154AF">
        <w:rPr>
          <w:noProof/>
        </w:rPr>
        <w:t xml:space="preserve">– </w:t>
      </w:r>
      <w:r w:rsidR="00A53E10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761DF" w:rsidRPr="00D154AF">
        <w:rPr>
          <w:b/>
          <w:noProof/>
        </w:rPr>
        <w:t>Граничный узел</w:t>
      </w:r>
      <w:r w:rsidR="00A53E10" w:rsidRPr="00D154AF">
        <w:rPr>
          <w:noProof/>
        </w:rPr>
        <w:t>»</w:t>
      </w:r>
      <w:r w:rsidR="00CE7B89" w:rsidRPr="00D154AF">
        <w:rPr>
          <w:noProof/>
        </w:rPr>
        <w:t>;</w:t>
      </w:r>
    </w:p>
    <w:p w14:paraId="62362532" w14:textId="068E83FB" w:rsidR="00F9353E" w:rsidRPr="00D154AF" w:rsidRDefault="00F9353E" w:rsidP="00F9353E">
      <w:pPr>
        <w:pStyle w:val="a5"/>
      </w:pPr>
      <w:r w:rsidRPr="00D154AF">
        <w:rPr>
          <w:noProof/>
        </w:rPr>
        <w:drawing>
          <wp:inline distT="0" distB="0" distL="0" distR="0" wp14:anchorId="2469F6F2" wp14:editId="4E415460">
            <wp:extent cx="7371428" cy="2238095"/>
            <wp:effectExtent l="0" t="0" r="1270" b="0"/>
            <wp:docPr id="1073741839" name="02_library_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02_library_hs.png"/>
                    <pic:cNvPicPr/>
                  </pic:nvPicPr>
                  <pic:blipFill>
                    <a:blip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71428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3D1" w14:textId="6A5CE0C3" w:rsidR="00F9353E" w:rsidRPr="00D154AF" w:rsidRDefault="00F9353E" w:rsidP="00F9353E">
      <w:pPr>
        <w:pStyle w:val="a5"/>
        <w:rPr>
          <w:noProof/>
        </w:rPr>
      </w:pPr>
      <w:bookmarkStart w:id="86" w:name="_Ref44513888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C25A3B">
        <w:rPr>
          <w:noProof/>
        </w:rPr>
        <w:t>23</w:t>
      </w:r>
      <w:r w:rsidRPr="00D154AF">
        <w:rPr>
          <w:noProof/>
        </w:rPr>
        <w:fldChar w:fldCharType="end"/>
      </w:r>
      <w:bookmarkEnd w:id="86"/>
      <w:r w:rsidRPr="00D154AF">
        <w:rPr>
          <w:noProof/>
        </w:rPr>
        <w:t xml:space="preserve">. </w:t>
      </w:r>
      <w:r w:rsidR="00E357E3" w:rsidRPr="00D154AF">
        <w:rPr>
          <w:noProof/>
        </w:rPr>
        <w:t xml:space="preserve">Нужные блоки из </w:t>
      </w:r>
      <w:r w:rsidR="004E10E4" w:rsidRPr="00D154AF">
        <w:t>библиотеки</w:t>
      </w:r>
      <w:r w:rsidRPr="00D154AF">
        <w:rPr>
          <w:noProof/>
        </w:rPr>
        <w:t xml:space="preserve"> расчетных блоков теплогидравлики</w:t>
      </w:r>
    </w:p>
    <w:p w14:paraId="437B48F5" w14:textId="41243966" w:rsidR="003E5653" w:rsidRPr="00D154AF" w:rsidRDefault="00A53E10" w:rsidP="00E934F0">
      <w:pPr>
        <w:rPr>
          <w:noProof/>
        </w:rPr>
      </w:pPr>
      <w:r w:rsidRPr="00D154AF">
        <w:rPr>
          <w:noProof/>
        </w:rPr>
        <w:lastRenderedPageBreak/>
        <w:t xml:space="preserve">Изображение блоков схемы может состоять из нескольких </w:t>
      </w:r>
      <w:r w:rsidR="0009617B" w:rsidRPr="00D154AF">
        <w:rPr>
          <w:noProof/>
        </w:rPr>
        <w:t xml:space="preserve">связанных </w:t>
      </w:r>
      <w:r w:rsidRPr="00D154AF">
        <w:rPr>
          <w:noProof/>
        </w:rPr>
        <w:t>графических элементов, которые могут быть перемещены относительно друг друга.</w:t>
      </w:r>
      <w:r w:rsidR="00FE7776" w:rsidRPr="00D154AF">
        <w:rPr>
          <w:noProof/>
        </w:rPr>
        <w:t xml:space="preserve"> Пример – </w:t>
      </w:r>
      <w:r w:rsidR="00FE7776" w:rsidRPr="00D154AF">
        <w:rPr>
          <w:noProof/>
        </w:rPr>
        <w:fldChar w:fldCharType="begin"/>
      </w:r>
      <w:r w:rsidR="00FE7776" w:rsidRPr="00D154AF">
        <w:rPr>
          <w:noProof/>
        </w:rPr>
        <w:instrText xml:space="preserve"> REF _Ref445138927 \h </w:instrText>
      </w:r>
      <w:r w:rsidR="00FE7776" w:rsidRPr="00D154AF">
        <w:rPr>
          <w:noProof/>
        </w:rPr>
      </w:r>
      <w:r w:rsidR="00FE7776" w:rsidRPr="00D154AF">
        <w:rPr>
          <w:noProof/>
        </w:rPr>
        <w:fldChar w:fldCharType="separate"/>
      </w:r>
      <w:r w:rsidR="00C25A3B" w:rsidRPr="00D154AF">
        <w:t>Рисунок</w:t>
      </w:r>
      <w:r w:rsidR="00C25A3B" w:rsidRPr="00D154AF">
        <w:rPr>
          <w:noProof/>
        </w:rPr>
        <w:t xml:space="preserve"> </w:t>
      </w:r>
      <w:r w:rsidR="00C25A3B">
        <w:rPr>
          <w:noProof/>
        </w:rPr>
        <w:t>24</w:t>
      </w:r>
      <w:r w:rsidR="00FE7776" w:rsidRPr="00D154AF">
        <w:rPr>
          <w:noProof/>
        </w:rPr>
        <w:fldChar w:fldCharType="end"/>
      </w:r>
      <w:r w:rsidR="00C77FE8" w:rsidRPr="00D154AF">
        <w:rPr>
          <w:noProof/>
        </w:rPr>
        <w:t>:</w:t>
      </w:r>
    </w:p>
    <w:p w14:paraId="41051199" w14:textId="12703353" w:rsidR="00B877ED" w:rsidRPr="00D154AF" w:rsidRDefault="006D76CB" w:rsidP="006D76CB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756DA8E7" wp14:editId="3B4EC2D0">
            <wp:extent cx="6010275" cy="2476500"/>
            <wp:effectExtent l="0" t="0" r="9525" b="0"/>
            <wp:docPr id="18" name="03_some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3_some_blocks.png"/>
                    <pic:cNvPicPr/>
                  </pic:nvPicPr>
                  <pic:blipFill>
                    <a:blip r:link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790D" w14:textId="1866923E" w:rsidR="00C77FE8" w:rsidRPr="00D154AF" w:rsidRDefault="00C77FE8" w:rsidP="00C77FE8">
      <w:pPr>
        <w:pStyle w:val="a5"/>
        <w:rPr>
          <w:noProof/>
        </w:rPr>
      </w:pPr>
      <w:bookmarkStart w:id="87" w:name="_Ref445138927"/>
      <w:r w:rsidRPr="00D154AF"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C25A3B">
        <w:rPr>
          <w:noProof/>
        </w:rPr>
        <w:t>24</w:t>
      </w:r>
      <w:r w:rsidRPr="00D154AF">
        <w:rPr>
          <w:noProof/>
        </w:rPr>
        <w:fldChar w:fldCharType="end"/>
      </w:r>
      <w:bookmarkEnd w:id="87"/>
      <w:r w:rsidRPr="00D154AF">
        <w:rPr>
          <w:noProof/>
        </w:rPr>
        <w:t>. Тестовая схема теплогидравлической модели – набор несоединенных блоков.</w:t>
      </w:r>
    </w:p>
    <w:p w14:paraId="6BAABE63" w14:textId="490E44EE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Произведите последовательное соединение элементов таким образом, чтобы два элемента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образовали одну гидравлическую линию с внутренним узлом</w:t>
      </w:r>
      <w:r w:rsidR="00FE7776" w:rsidRPr="00D154AF">
        <w:rPr>
          <w:noProof/>
        </w:rPr>
        <w:t xml:space="preserve"> и граничными узлами</w:t>
      </w:r>
      <w:r w:rsidRPr="00D154AF">
        <w:rPr>
          <w:noProof/>
        </w:rPr>
        <w:t>.</w:t>
      </w:r>
      <w:r w:rsidR="00833305" w:rsidRPr="00D154AF">
        <w:rPr>
          <w:noProof/>
        </w:rPr>
        <w:t xml:space="preserve"> </w:t>
      </w:r>
      <w:r w:rsidRPr="00D154AF">
        <w:rPr>
          <w:noProof/>
        </w:rPr>
        <w:t xml:space="preserve">Граничные узлы </w:t>
      </w:r>
      <w:r w:rsidR="00833305" w:rsidRPr="00D154AF">
        <w:rPr>
          <w:noProof/>
        </w:rPr>
        <w:t>будут определять давление на границах</w:t>
      </w:r>
      <w:r w:rsidRPr="00D154AF">
        <w:rPr>
          <w:noProof/>
        </w:rPr>
        <w:t xml:space="preserve"> данной гидравлической линии</w:t>
      </w:r>
      <w:r w:rsidR="003218E9" w:rsidRPr="00D154AF">
        <w:rPr>
          <w:noProof/>
        </w:rPr>
        <w:t xml:space="preserve"> (</w:t>
      </w:r>
      <w:r w:rsidR="003F788C" w:rsidRPr="00D154AF">
        <w:rPr>
          <w:noProof/>
        </w:rPr>
        <w:fldChar w:fldCharType="begin"/>
      </w:r>
      <w:r w:rsidR="003F788C" w:rsidRPr="00D154AF">
        <w:rPr>
          <w:noProof/>
        </w:rPr>
        <w:instrText xml:space="preserve"> REF _Ref444976969 \h </w:instrText>
      </w:r>
      <w:r w:rsidR="003F788C" w:rsidRPr="00D154AF">
        <w:rPr>
          <w:noProof/>
        </w:rPr>
      </w:r>
      <w:r w:rsidR="003F788C" w:rsidRPr="00D154AF">
        <w:rPr>
          <w:noProof/>
        </w:rPr>
        <w:fldChar w:fldCharType="separate"/>
      </w:r>
      <w:r w:rsidR="00C25A3B" w:rsidRPr="00D154AF">
        <w:t>Рисунок</w:t>
      </w:r>
      <w:r w:rsidR="00C25A3B" w:rsidRPr="00D154AF">
        <w:rPr>
          <w:noProof/>
        </w:rPr>
        <w:t xml:space="preserve"> </w:t>
      </w:r>
      <w:r w:rsidR="00C25A3B">
        <w:rPr>
          <w:noProof/>
        </w:rPr>
        <w:t>25</w:t>
      </w:r>
      <w:r w:rsidR="003F788C" w:rsidRPr="00D154AF">
        <w:rPr>
          <w:noProof/>
        </w:rPr>
        <w:fldChar w:fldCharType="end"/>
      </w:r>
      <w:r w:rsidR="003218E9" w:rsidRPr="00D154AF">
        <w:rPr>
          <w:noProof/>
        </w:rPr>
        <w:t>)</w:t>
      </w:r>
      <w:r w:rsidRPr="00D154AF">
        <w:rPr>
          <w:noProof/>
        </w:rPr>
        <w:t>.</w:t>
      </w:r>
    </w:p>
    <w:p w14:paraId="39DEE437" w14:textId="6678E12E" w:rsidR="00867949" w:rsidRPr="00D154AF" w:rsidRDefault="003F788C" w:rsidP="00867949">
      <w:pPr>
        <w:pStyle w:val="a5"/>
      </w:pPr>
      <w:r w:rsidRPr="00D154AF">
        <w:rPr>
          <w:noProof/>
        </w:rPr>
        <w:drawing>
          <wp:inline distT="0" distB="0" distL="0" distR="0" wp14:anchorId="466388BD" wp14:editId="57947A88">
            <wp:extent cx="6010275" cy="2047875"/>
            <wp:effectExtent l="0" t="0" r="9525" b="9525"/>
            <wp:docPr id="20" name="03_some_blocks_conn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3_some_blocks_connected.png"/>
                    <pic:cNvPicPr/>
                  </pic:nvPicPr>
                  <pic:blipFill>
                    <a:blip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092D" w14:textId="7CB73A0D" w:rsidR="00867949" w:rsidRPr="00D154AF" w:rsidRDefault="00867949" w:rsidP="00867949">
      <w:pPr>
        <w:pStyle w:val="a5"/>
        <w:rPr>
          <w:noProof/>
        </w:rPr>
      </w:pPr>
      <w:bookmarkStart w:id="88" w:name="_Ref444976969"/>
      <w:r w:rsidRPr="00D154AF">
        <w:lastRenderedPageBreak/>
        <w:t>Рисунок</w:t>
      </w:r>
      <w:r w:rsidRPr="00D154AF">
        <w:rPr>
          <w:noProof/>
        </w:rPr>
        <w:t xml:space="preserve">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C25A3B">
        <w:rPr>
          <w:noProof/>
        </w:rPr>
        <w:t>25</w:t>
      </w:r>
      <w:r w:rsidRPr="00D154AF">
        <w:rPr>
          <w:noProof/>
        </w:rPr>
        <w:fldChar w:fldCharType="end"/>
      </w:r>
      <w:bookmarkEnd w:id="88"/>
      <w:r w:rsidRPr="00D154AF">
        <w:rPr>
          <w:noProof/>
        </w:rPr>
        <w:t>. Тестовая схема теплогидравлической модели – соединение каналов.</w:t>
      </w:r>
    </w:p>
    <w:p w14:paraId="1056BE93" w14:textId="17622CBA" w:rsidR="00A53E10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 xml:space="preserve">Поместите на первый элемент </w:t>
      </w:r>
      <w:r w:rsidR="00B07597" w:rsidRPr="00D154AF">
        <w:rPr>
          <w:noProof/>
        </w:rPr>
        <w:t>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="00B07597" w:rsidRPr="00D154AF">
        <w:rPr>
          <w:noProof/>
        </w:rPr>
        <w:t xml:space="preserve">» </w:t>
      </w:r>
      <w:r w:rsidRPr="00D154AF">
        <w:rPr>
          <w:noProof/>
        </w:rPr>
        <w:t>элемент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Pr="00D154AF">
        <w:rPr>
          <w:noProof/>
        </w:rPr>
        <w:t>»</w:t>
      </w:r>
      <w:r w:rsidR="00F9748C" w:rsidRPr="00D154AF">
        <w:rPr>
          <w:noProof/>
        </w:rPr>
        <w:t xml:space="preserve">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</w:t>
      </w:r>
      <w:r w:rsidRPr="00D154AF">
        <w:rPr>
          <w:noProof/>
        </w:rPr>
        <w:t>.</w:t>
      </w:r>
    </w:p>
    <w:p w14:paraId="6AD9C260" w14:textId="23323BC9" w:rsidR="00F9748C" w:rsidRPr="00D154AF" w:rsidRDefault="00A53E10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Поместите на второй элемент «</w:t>
      </w:r>
      <w:r w:rsidR="003846BB" w:rsidRPr="00D154AF">
        <w:rPr>
          <w:b/>
          <w:noProof/>
        </w:rPr>
        <w:t xml:space="preserve">HS - </w:t>
      </w:r>
      <w:r w:rsidR="003A241F" w:rsidRPr="00D154AF">
        <w:rPr>
          <w:b/>
          <w:noProof/>
        </w:rPr>
        <w:t>Канал</w:t>
      </w:r>
      <w:r w:rsidRPr="00D154AF">
        <w:rPr>
          <w:noProof/>
        </w:rPr>
        <w:t xml:space="preserve">» элемент </w:t>
      </w:r>
      <w:r w:rsidR="00F9748C" w:rsidRPr="00D154AF">
        <w:rPr>
          <w:noProof/>
        </w:rPr>
        <w:t>«</w:t>
      </w:r>
      <w:r w:rsidR="003846BB" w:rsidRPr="00D154AF">
        <w:rPr>
          <w:rStyle w:val="aa"/>
          <w:noProof/>
        </w:rPr>
        <w:t xml:space="preserve">HS - </w:t>
      </w:r>
      <w:r w:rsidR="00FE7776" w:rsidRPr="00D154AF">
        <w:rPr>
          <w:rStyle w:val="aa"/>
          <w:noProof/>
        </w:rPr>
        <w:t>Клапан</w:t>
      </w:r>
      <w:r w:rsidR="00F9748C" w:rsidRPr="00D154AF">
        <w:rPr>
          <w:noProof/>
        </w:rPr>
        <w:t>» из группы блоков «</w:t>
      </w:r>
      <w:r w:rsidR="003846BB" w:rsidRPr="00D154AF">
        <w:rPr>
          <w:b/>
          <w:noProof/>
        </w:rPr>
        <w:t xml:space="preserve">HS - </w:t>
      </w:r>
      <w:r w:rsidR="00F9748C" w:rsidRPr="00D154AF">
        <w:rPr>
          <w:b/>
          <w:noProof/>
        </w:rPr>
        <w:t>Арматура</w:t>
      </w:r>
      <w:r w:rsidR="00F9748C" w:rsidRPr="00D154AF">
        <w:rPr>
          <w:noProof/>
        </w:rPr>
        <w:t>».</w:t>
      </w:r>
    </w:p>
    <w:p w14:paraId="3F02C6D3" w14:textId="51BE9AF6" w:rsidR="00B07597" w:rsidRPr="00D154AF" w:rsidRDefault="00FC2C23" w:rsidP="00442A4D">
      <w:pPr>
        <w:pStyle w:val="ad"/>
        <w:numPr>
          <w:ilvl w:val="0"/>
          <w:numId w:val="52"/>
        </w:numPr>
        <w:ind w:left="0" w:firstLine="0"/>
        <w:rPr>
          <w:noProof/>
        </w:rPr>
      </w:pPr>
      <w:r w:rsidRPr="00D154AF">
        <w:rPr>
          <w:noProof/>
        </w:rPr>
        <w:t>В итоге с</w:t>
      </w:r>
      <w:r w:rsidR="00A53E10" w:rsidRPr="00D154AF">
        <w:rPr>
          <w:noProof/>
        </w:rPr>
        <w:t xml:space="preserve">хема </w:t>
      </w:r>
      <w:r w:rsidR="00E33882" w:rsidRPr="00D154AF">
        <w:rPr>
          <w:noProof/>
        </w:rPr>
        <w:t>теплогидр</w:t>
      </w:r>
      <w:r w:rsidR="00A53E10" w:rsidRPr="00D154AF">
        <w:rPr>
          <w:noProof/>
        </w:rPr>
        <w:t xml:space="preserve">авлической модели должна выглядеть </w:t>
      </w:r>
      <w:r w:rsidRPr="00D154AF">
        <w:rPr>
          <w:noProof/>
        </w:rPr>
        <w:t xml:space="preserve">сходно с рисунком </w:t>
      </w:r>
      <w:r w:rsidR="0099310F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A53E10" w:rsidRPr="00D154AF">
        <w:rPr>
          <w:noProof/>
        </w:rPr>
        <w:instrText xml:space="preserve"> REF _Ref185930838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26</w:t>
      </w:r>
      <w:r w:rsidR="00EC1144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="00142D79" w:rsidRPr="00D154AF">
        <w:rPr>
          <w:noProof/>
        </w:rPr>
        <w:t xml:space="preserve"> </w:t>
      </w:r>
    </w:p>
    <w:p w14:paraId="6892607F" w14:textId="7E6CF6D6" w:rsidR="00B07597" w:rsidRPr="00D154AF" w:rsidRDefault="00AD13B8" w:rsidP="00AD13B8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54671E5" wp14:editId="762D8C7E">
            <wp:extent cx="7191375" cy="2419350"/>
            <wp:effectExtent l="0" t="0" r="9525" b="0"/>
            <wp:docPr id="1073741883" name="03_some_blocks_with_val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03_some_blocks_with_valves.png"/>
                    <pic:cNvPicPr/>
                  </pic:nvPicPr>
                  <pic:blipFill>
                    <a:blip r:link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F48C" w14:textId="08805778" w:rsidR="008A7F57" w:rsidRPr="00D154AF" w:rsidRDefault="00B07597" w:rsidP="003F788C">
      <w:pPr>
        <w:pStyle w:val="a5"/>
        <w:rPr>
          <w:noProof/>
        </w:rPr>
      </w:pPr>
      <w:bookmarkStart w:id="89" w:name="_Ref185930838"/>
      <w:bookmarkStart w:id="90" w:name="_Toc444866754"/>
      <w:bookmarkStart w:id="91" w:name="_Toc44486716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26</w:t>
      </w:r>
      <w:r w:rsidR="00CC5A86" w:rsidRPr="00D154AF">
        <w:rPr>
          <w:noProof/>
        </w:rPr>
        <w:fldChar w:fldCharType="end"/>
      </w:r>
      <w:bookmarkEnd w:id="89"/>
      <w:r w:rsidRPr="00D154AF">
        <w:rPr>
          <w:noProof/>
        </w:rPr>
        <w:t>. Тестовая схема теплогидравлической модели.</w:t>
      </w:r>
      <w:bookmarkEnd w:id="90"/>
      <w:bookmarkEnd w:id="91"/>
    </w:p>
    <w:p w14:paraId="40D93D95" w14:textId="65624197" w:rsidR="000B4D92" w:rsidRPr="00D154AF" w:rsidRDefault="0021744B" w:rsidP="000B4D92">
      <w:r w:rsidRPr="00D154AF">
        <w:t>Примечание: д</w:t>
      </w:r>
      <w:r w:rsidR="000B4D92" w:rsidRPr="00D154AF">
        <w:t xml:space="preserve">ля целей настоящего упражнения не важно, будет ли арматура называться </w:t>
      </w:r>
      <w:r w:rsidR="00AD13B8" w:rsidRPr="00D154AF">
        <w:t>«</w:t>
      </w:r>
      <w:r w:rsidR="000B4D92" w:rsidRPr="00D154AF">
        <w:t>Клапан</w:t>
      </w:r>
      <w:r w:rsidR="00AD13B8" w:rsidRPr="00D154AF">
        <w:t>»</w:t>
      </w:r>
      <w:r w:rsidR="000B4D92" w:rsidRPr="00D154AF">
        <w:t xml:space="preserve"> или </w:t>
      </w:r>
      <w:r w:rsidR="00AD13B8" w:rsidRPr="00D154AF">
        <w:t>«</w:t>
      </w:r>
      <w:r w:rsidR="000B4D92" w:rsidRPr="00D154AF">
        <w:t>Задвижка</w:t>
      </w:r>
      <w:r w:rsidR="00AD13B8" w:rsidRPr="00D154AF">
        <w:t>»</w:t>
      </w:r>
      <w:r w:rsidR="000B4D92" w:rsidRPr="00D154AF">
        <w:t xml:space="preserve"> т.к. подробное рассмотрение блоков управления для них не предусмотрено.</w:t>
      </w:r>
      <w:r w:rsidRPr="00D154AF">
        <w:t xml:space="preserve"> Мы выбрали клапан т.к. у него в составе библиотечного блока выведен</w:t>
      </w:r>
      <w:r w:rsidR="00CF6C7D" w:rsidRPr="00D154AF">
        <w:t>о значение</w:t>
      </w:r>
      <w:r w:rsidRPr="00D154AF">
        <w:t xml:space="preserve"> текущ</w:t>
      </w:r>
      <w:r w:rsidR="00CF6C7D" w:rsidRPr="00D154AF">
        <w:t>ей</w:t>
      </w:r>
      <w:r w:rsidRPr="00D154AF">
        <w:t xml:space="preserve"> позици</w:t>
      </w:r>
      <w:r w:rsidR="00CF6C7D" w:rsidRPr="00D154AF">
        <w:t>и</w:t>
      </w:r>
      <w:r w:rsidR="00AD13B8" w:rsidRPr="00D154AF">
        <w:t xml:space="preserve"> на схему, что удобно при отладке.</w:t>
      </w:r>
    </w:p>
    <w:p w14:paraId="1B1C9BD8" w14:textId="77777777" w:rsidR="00A53E10" w:rsidRPr="00D154AF" w:rsidRDefault="00F360E8" w:rsidP="00A245F3">
      <w:pPr>
        <w:pStyle w:val="2"/>
        <w:rPr>
          <w:noProof/>
        </w:rPr>
      </w:pPr>
      <w:r w:rsidRPr="00D154AF">
        <w:rPr>
          <w:noProof/>
        </w:rPr>
        <w:t xml:space="preserve"> </w:t>
      </w:r>
      <w:bookmarkStart w:id="92" w:name="_Toc421033226"/>
      <w:r w:rsidR="00A53E10" w:rsidRPr="00D154AF">
        <w:rPr>
          <w:noProof/>
        </w:rPr>
        <w:t>Настройка параметров расчетной модели</w:t>
      </w:r>
      <w:bookmarkEnd w:id="92"/>
    </w:p>
    <w:p w14:paraId="3393600C" w14:textId="7A515EA8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Для корректного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модели необходимо задать свойства </w:t>
      </w:r>
      <w:r w:rsidRPr="00D154AF">
        <w:rPr>
          <w:b/>
          <w:noProof/>
        </w:rPr>
        <w:t>каждого</w:t>
      </w:r>
      <w:r w:rsidRPr="00D154AF">
        <w:rPr>
          <w:noProof/>
        </w:rPr>
        <w:t xml:space="preserve"> </w:t>
      </w:r>
      <w:r w:rsidR="00A67A31" w:rsidRPr="00D154AF">
        <w:rPr>
          <w:noProof/>
        </w:rPr>
        <w:t>блока (</w:t>
      </w:r>
      <w:r w:rsidRPr="00D154AF">
        <w:rPr>
          <w:noProof/>
        </w:rPr>
        <w:t>элемента</w:t>
      </w:r>
      <w:r w:rsidR="00A67A31" w:rsidRPr="00D154AF">
        <w:rPr>
          <w:noProof/>
        </w:rPr>
        <w:t>)</w:t>
      </w:r>
      <w:r w:rsidRPr="00D154AF">
        <w:rPr>
          <w:noProof/>
        </w:rPr>
        <w:t xml:space="preserve"> схемы. Для этого необходимо:</w:t>
      </w:r>
    </w:p>
    <w:p w14:paraId="37D87723" w14:textId="60A5F9A5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Выделить нужный элемент</w:t>
      </w:r>
      <w:r w:rsidR="0082708D" w:rsidRPr="00D154AF">
        <w:rPr>
          <w:noProof/>
        </w:rPr>
        <w:t>;</w:t>
      </w:r>
    </w:p>
    <w:p w14:paraId="065F5E33" w14:textId="7FBCDC14" w:rsidR="00A53E10" w:rsidRPr="00D154AF" w:rsidRDefault="00A53E10" w:rsidP="00442A4D">
      <w:pPr>
        <w:pStyle w:val="ad"/>
        <w:numPr>
          <w:ilvl w:val="0"/>
          <w:numId w:val="53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Свойства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_Ref185933501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2C3FCE" w:rsidRPr="00D154AF">
        <w:rPr>
          <w:noProof/>
        </w:rPr>
        <w:t>.</w:t>
      </w:r>
    </w:p>
    <w:p w14:paraId="13AD6DE6" w14:textId="1F12F840" w:rsidR="00A53E10" w:rsidRPr="00D154AF" w:rsidRDefault="00A368CB" w:rsidP="00E934F0">
      <w:pPr>
        <w:pStyle w:val="a9"/>
        <w:rPr>
          <w:noProof/>
        </w:rPr>
      </w:pPr>
      <w:r w:rsidRPr="00D154AF">
        <w:rPr>
          <w:noProof/>
          <w:sz w:val="16"/>
          <w:szCs w:val="16"/>
        </w:rPr>
        <w:lastRenderedPageBreak/>
        <w:drawing>
          <wp:inline distT="0" distB="0" distL="0" distR="0" wp14:anchorId="35CA6B45" wp14:editId="4C73BCDA">
            <wp:extent cx="6210300" cy="3695700"/>
            <wp:effectExtent l="0" t="0" r="0" b="0"/>
            <wp:docPr id="22" name="03_block_prop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3_block_prop_menu.png"/>
                    <pic:cNvPicPr/>
                  </pic:nvPicPr>
                  <pic:blipFill>
                    <a:blip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9D6" w14:textId="4C127894" w:rsidR="00A53E10" w:rsidRPr="00D154AF" w:rsidRDefault="00A53E10" w:rsidP="00831D7B">
      <w:pPr>
        <w:pStyle w:val="a5"/>
        <w:rPr>
          <w:noProof/>
        </w:rPr>
      </w:pPr>
      <w:bookmarkStart w:id="93" w:name="_Ref185933501"/>
      <w:bookmarkStart w:id="94" w:name="_Toc444866755"/>
      <w:bookmarkStart w:id="95" w:name="_Toc444867162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27</w:t>
      </w:r>
      <w:r w:rsidR="00CC5A86" w:rsidRPr="00D154AF">
        <w:rPr>
          <w:noProof/>
        </w:rPr>
        <w:fldChar w:fldCharType="end"/>
      </w:r>
      <w:bookmarkEnd w:id="93"/>
      <w:r w:rsidRPr="00D154AF">
        <w:rPr>
          <w:noProof/>
        </w:rPr>
        <w:t xml:space="preserve">. </w:t>
      </w:r>
      <w:r w:rsidR="00476C3C" w:rsidRPr="00D154AF">
        <w:rPr>
          <w:noProof/>
        </w:rPr>
        <w:t>Контекстное меню элемента схемы</w:t>
      </w:r>
      <w:bookmarkEnd w:id="94"/>
      <w:bookmarkEnd w:id="95"/>
    </w:p>
    <w:p w14:paraId="49AF4A2B" w14:textId="70DA3A29" w:rsidR="003E5653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появится диалоговое окно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 xml:space="preserve">», в котором можно задать </w:t>
      </w:r>
      <w:r w:rsidR="00A67A31" w:rsidRPr="00D154AF">
        <w:rPr>
          <w:noProof/>
        </w:rPr>
        <w:t>свойства</w:t>
      </w:r>
      <w:r w:rsidRPr="00D154AF">
        <w:rPr>
          <w:noProof/>
        </w:rPr>
        <w:t xml:space="preserve"> элемента. Ниже представлено диалоговое окно для </w:t>
      </w:r>
      <w:r w:rsidR="00F23602" w:rsidRPr="00D154AF">
        <w:rPr>
          <w:noProof/>
        </w:rPr>
        <w:t>блока</w:t>
      </w:r>
      <w:r w:rsidRPr="00D154AF">
        <w:rPr>
          <w:noProof/>
        </w:rPr>
        <w:t xml:space="preserve"> «</w:t>
      </w:r>
      <w:r w:rsidR="003846BB" w:rsidRPr="00D154AF">
        <w:rPr>
          <w:b/>
          <w:noProof/>
        </w:rPr>
        <w:t xml:space="preserve">HS - </w:t>
      </w:r>
      <w:r w:rsidR="00F360E8" w:rsidRPr="00D154AF">
        <w:rPr>
          <w:rStyle w:val="aa"/>
          <w:noProof/>
        </w:rPr>
        <w:t>Граничный узел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_Ref187311370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28</w:t>
      </w:r>
      <w:r w:rsidR="00EC1144" w:rsidRPr="00D154AF">
        <w:rPr>
          <w:noProof/>
        </w:rPr>
        <w:fldChar w:fldCharType="end"/>
      </w:r>
      <w:r w:rsidR="00F23602" w:rsidRPr="00D154AF">
        <w:rPr>
          <w:noProof/>
        </w:rPr>
        <w:t xml:space="preserve"> для граничного узла, расположенного слева).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F23602" w:rsidRPr="00D154AF" w14:paraId="4F5F49DF" w14:textId="77777777" w:rsidTr="008A5FC9">
        <w:tc>
          <w:tcPr>
            <w:tcW w:w="7280" w:type="dxa"/>
          </w:tcPr>
          <w:p w14:paraId="7B5EC5A2" w14:textId="7593636E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25A5B7D" wp14:editId="0F20D36F">
                  <wp:extent cx="4114800" cy="2682000"/>
                  <wp:effectExtent l="0" t="0" r="0" b="4445"/>
                  <wp:docPr id="38" name="03_prop_bound_node_1_5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03_prop_bound_node_1_5e5.png"/>
                          <pic:cNvPicPr/>
                        </pic:nvPicPr>
                        <pic:blipFill>
                          <a:blip r:link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8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0" w:type="dxa"/>
          </w:tcPr>
          <w:p w14:paraId="7DD0D3EE" w14:textId="04150A75" w:rsidR="00F23602" w:rsidRPr="00D154AF" w:rsidRDefault="00F23602" w:rsidP="00F23602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63EE5D9" wp14:editId="795C13CD">
                  <wp:extent cx="4114800" cy="2667600"/>
                  <wp:effectExtent l="0" t="0" r="0" b="0"/>
                  <wp:docPr id="53" name="03_prop_bound_node_1_0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03_prop_bound_node_1_0e5.png"/>
                          <pic:cNvPicPr/>
                        </pic:nvPicPr>
                        <pic:blipFill>
                          <a:blip r:link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6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02" w:rsidRPr="00D154AF" w14:paraId="393A78B9" w14:textId="77777777" w:rsidTr="008A5FC9">
        <w:tc>
          <w:tcPr>
            <w:tcW w:w="7280" w:type="dxa"/>
          </w:tcPr>
          <w:p w14:paraId="15A1C5F5" w14:textId="45941AFA" w:rsidR="00F23602" w:rsidRPr="00D154AF" w:rsidRDefault="00F23602" w:rsidP="00F23602">
            <w:pPr>
              <w:pStyle w:val="a5"/>
              <w:rPr>
                <w:noProof/>
              </w:rPr>
            </w:pPr>
            <w:bookmarkStart w:id="96" w:name="_Ref187311370"/>
            <w:bookmarkStart w:id="97" w:name="_Toc444866756"/>
            <w:bookmarkStart w:id="98" w:name="_Toc44486716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28</w:t>
            </w:r>
            <w:r w:rsidRPr="00D154AF">
              <w:rPr>
                <w:noProof/>
              </w:rPr>
              <w:fldChar w:fldCharType="end"/>
            </w:r>
            <w:bookmarkEnd w:id="96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левого граничного узла</w:t>
            </w:r>
            <w:bookmarkEnd w:id="97"/>
            <w:bookmarkEnd w:id="98"/>
          </w:p>
        </w:tc>
        <w:tc>
          <w:tcPr>
            <w:tcW w:w="7280" w:type="dxa"/>
          </w:tcPr>
          <w:p w14:paraId="7A340897" w14:textId="1EB23194" w:rsidR="00F23602" w:rsidRPr="00D154AF" w:rsidRDefault="00F23602" w:rsidP="00F23602">
            <w:pPr>
              <w:pStyle w:val="a5"/>
              <w:rPr>
                <w:noProof/>
              </w:rPr>
            </w:pPr>
            <w:bookmarkStart w:id="99" w:name="_Ref4449783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29</w:t>
            </w:r>
            <w:r w:rsidRPr="00D154AF">
              <w:rPr>
                <w:noProof/>
              </w:rPr>
              <w:fldChar w:fldCharType="end"/>
            </w:r>
            <w:bookmarkEnd w:id="99"/>
            <w:r w:rsidRPr="00D154AF">
              <w:rPr>
                <w:noProof/>
              </w:rPr>
              <w:t>. Диалоговое окно «</w:t>
            </w:r>
            <w:r w:rsidRPr="00D154AF">
              <w:t>Свойства</w:t>
            </w:r>
            <w:r w:rsidRPr="00D154AF">
              <w:rPr>
                <w:noProof/>
              </w:rPr>
              <w:t>» для правого граничного узла</w:t>
            </w:r>
          </w:p>
        </w:tc>
      </w:tr>
    </w:tbl>
    <w:p w14:paraId="4E71487C" w14:textId="488D535C" w:rsidR="00856A1F" w:rsidRPr="00D154AF" w:rsidRDefault="0082708D" w:rsidP="00E934F0">
      <w:pPr>
        <w:rPr>
          <w:noProof/>
        </w:rPr>
      </w:pPr>
      <w:r w:rsidRPr="00D154AF">
        <w:rPr>
          <w:noProof/>
        </w:rPr>
        <w:t>Задайте</w:t>
      </w:r>
      <w:r w:rsidR="00A53E10" w:rsidRPr="00D154AF">
        <w:rPr>
          <w:noProof/>
        </w:rPr>
        <w:t xml:space="preserve"> в граничных узлах </w:t>
      </w:r>
      <w:r w:rsidR="00856A1F" w:rsidRPr="00D154AF">
        <w:rPr>
          <w:noProof/>
        </w:rPr>
        <w:t>значения следующих свойств:</w:t>
      </w:r>
    </w:p>
    <w:p w14:paraId="6AF6AF4F" w14:textId="05C7F440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левого узла</w:t>
      </w:r>
      <w:r w:rsidR="00B52B8F" w:rsidRPr="00D154AF">
        <w:rPr>
          <w:noProof/>
        </w:rPr>
        <w:t xml:space="preserve"> (</w:t>
      </w:r>
      <w:r w:rsidR="00B52B8F" w:rsidRPr="00D154AF">
        <w:rPr>
          <w:noProof/>
        </w:rPr>
        <w:fldChar w:fldCharType="begin"/>
      </w:r>
      <w:r w:rsidR="00B52B8F" w:rsidRPr="00D154AF">
        <w:rPr>
          <w:noProof/>
        </w:rPr>
        <w:instrText xml:space="preserve"> REF _Ref187311370 \h </w:instrText>
      </w:r>
      <w:r w:rsidR="00B52B8F" w:rsidRPr="00D154AF">
        <w:rPr>
          <w:noProof/>
        </w:rPr>
      </w:r>
      <w:r w:rsidR="00B52B8F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28</w:t>
      </w:r>
      <w:r w:rsidR="00B52B8F" w:rsidRPr="00D154AF">
        <w:rPr>
          <w:noProof/>
        </w:rPr>
        <w:fldChar w:fldCharType="end"/>
      </w:r>
      <w:r w:rsidR="00B52B8F" w:rsidRPr="00D154AF">
        <w:rPr>
          <w:noProof/>
        </w:rPr>
        <w:t>)</w:t>
      </w:r>
      <w:r w:rsidRPr="00D154AF">
        <w:rPr>
          <w:noProof/>
        </w:rPr>
        <w:t>:</w:t>
      </w:r>
    </w:p>
    <w:p w14:paraId="14B069FB" w14:textId="6056B629" w:rsidR="00856A1F" w:rsidRPr="00D154AF" w:rsidRDefault="00856A1F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</w:t>
      </w:r>
      <w:r w:rsidR="00217099" w:rsidRPr="00D154AF">
        <w:rPr>
          <w:b/>
          <w:noProof/>
        </w:rPr>
        <w:t>.5e5</w:t>
      </w:r>
      <w:r w:rsidRPr="00D154AF">
        <w:rPr>
          <w:noProof/>
        </w:rPr>
        <w:t>;</w:t>
      </w:r>
    </w:p>
    <w:p w14:paraId="4EDE7476" w14:textId="4B33D1FE" w:rsidR="00856A1F" w:rsidRPr="00D154AF" w:rsidRDefault="00856A1F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Энтальпия </w:t>
      </w:r>
      <w:r w:rsidR="00AD13B8" w:rsidRPr="00D154AF">
        <w:rPr>
          <w:noProof/>
        </w:rPr>
        <w:t>и Температура - оставить заданное по умолчанию;</w:t>
      </w:r>
    </w:p>
    <w:p w14:paraId="5DF78CA8" w14:textId="59EC571F" w:rsidR="00856A1F" w:rsidRPr="00D154AF" w:rsidRDefault="00856A1F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</w:t>
      </w:r>
      <w:r w:rsidR="00537EF4" w:rsidRPr="00D154AF">
        <w:rPr>
          <w:noProof/>
        </w:rPr>
        <w:t xml:space="preserve"> (или оставить пустым, по умолчанию будет применена Вода)</w:t>
      </w:r>
    </w:p>
    <w:p w14:paraId="7CDBE6C3" w14:textId="288DD637" w:rsidR="00856A1F" w:rsidRPr="00D154AF" w:rsidRDefault="00856A1F" w:rsidP="00442A4D">
      <w:pPr>
        <w:pStyle w:val="ad"/>
        <w:numPr>
          <w:ilvl w:val="3"/>
          <w:numId w:val="10"/>
        </w:numPr>
        <w:tabs>
          <w:tab w:val="clear" w:pos="3060"/>
          <w:tab w:val="num" w:pos="2127"/>
        </w:tabs>
        <w:ind w:left="2127" w:hanging="284"/>
        <w:rPr>
          <w:noProof/>
        </w:rPr>
      </w:pPr>
      <w:r w:rsidRPr="00D154AF">
        <w:rPr>
          <w:noProof/>
        </w:rPr>
        <w:t>Для правого узла</w:t>
      </w:r>
      <w:r w:rsidR="002C3FCE" w:rsidRPr="00D154AF">
        <w:rPr>
          <w:noProof/>
        </w:rPr>
        <w:t xml:space="preserve"> (</w:t>
      </w:r>
      <w:r w:rsidR="00537EF4" w:rsidRPr="00D154AF">
        <w:rPr>
          <w:noProof/>
        </w:rPr>
        <w:fldChar w:fldCharType="begin"/>
      </w:r>
      <w:r w:rsidR="00537EF4" w:rsidRPr="00D154AF">
        <w:rPr>
          <w:noProof/>
        </w:rPr>
        <w:instrText xml:space="preserve"> REF _Ref444978393 \h </w:instrText>
      </w:r>
      <w:r w:rsidR="00537EF4" w:rsidRPr="00D154AF">
        <w:rPr>
          <w:noProof/>
        </w:rPr>
      </w:r>
      <w:r w:rsidR="00537EF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29</w:t>
      </w:r>
      <w:r w:rsidR="00537EF4" w:rsidRPr="00D154AF">
        <w:rPr>
          <w:noProof/>
        </w:rPr>
        <w:fldChar w:fldCharType="end"/>
      </w:r>
      <w:r w:rsidR="00537EF4" w:rsidRPr="00D154AF">
        <w:rPr>
          <w:noProof/>
        </w:rPr>
        <w:t>)</w:t>
      </w:r>
      <w:r w:rsidRPr="00D154AF">
        <w:rPr>
          <w:noProof/>
        </w:rPr>
        <w:t>:</w:t>
      </w:r>
    </w:p>
    <w:p w14:paraId="3CFC4C9C" w14:textId="1B8772DF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Давление – </w:t>
      </w:r>
      <w:r w:rsidRPr="00D154AF">
        <w:rPr>
          <w:b/>
          <w:noProof/>
        </w:rPr>
        <w:t>1.0e5</w:t>
      </w:r>
      <w:r w:rsidRPr="00D154AF">
        <w:rPr>
          <w:noProof/>
        </w:rPr>
        <w:t>;</w:t>
      </w:r>
    </w:p>
    <w:p w14:paraId="690B2192" w14:textId="77777777" w:rsidR="00AD13B8" w:rsidRPr="00D154AF" w:rsidRDefault="00AD13B8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>Энтальпия и Температура - оставить заданное по умолчанию;</w:t>
      </w:r>
    </w:p>
    <w:p w14:paraId="3183B7FD" w14:textId="77777777" w:rsidR="00537EF4" w:rsidRPr="00D154AF" w:rsidRDefault="00537EF4" w:rsidP="00442A4D">
      <w:pPr>
        <w:pStyle w:val="ad"/>
        <w:numPr>
          <w:ilvl w:val="4"/>
          <w:numId w:val="34"/>
        </w:numPr>
        <w:ind w:left="2552" w:hanging="142"/>
        <w:rPr>
          <w:noProof/>
        </w:rPr>
      </w:pPr>
      <w:r w:rsidRPr="00D154AF">
        <w:rPr>
          <w:noProof/>
        </w:rPr>
        <w:t xml:space="preserve">Теплоноситель – </w:t>
      </w:r>
      <w:r w:rsidRPr="00D154AF">
        <w:rPr>
          <w:b/>
          <w:noProof/>
        </w:rPr>
        <w:t>Вода</w:t>
      </w:r>
      <w:r w:rsidRPr="00D154AF">
        <w:rPr>
          <w:noProof/>
        </w:rPr>
        <w:t>; (или оставить пустым, по умолчанию будет применена Вода)</w:t>
      </w:r>
    </w:p>
    <w:p w14:paraId="5E682B98" w14:textId="5B59D189" w:rsidR="002C3FCE" w:rsidRPr="00D154AF" w:rsidRDefault="00A53E10" w:rsidP="00537EF4">
      <w:pPr>
        <w:rPr>
          <w:noProof/>
        </w:rPr>
      </w:pPr>
      <w:r w:rsidRPr="00D154AF">
        <w:rPr>
          <w:noProof/>
        </w:rPr>
        <w:lastRenderedPageBreak/>
        <w:t xml:space="preserve">Этими </w:t>
      </w:r>
      <w:r w:rsidR="0082708D" w:rsidRPr="00D154AF">
        <w:rPr>
          <w:noProof/>
        </w:rPr>
        <w:t>свойствами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будет задана </w:t>
      </w:r>
      <w:r w:rsidR="00A67A31" w:rsidRPr="00D154AF">
        <w:rPr>
          <w:noProof/>
        </w:rPr>
        <w:t xml:space="preserve">постоянная </w:t>
      </w:r>
      <w:r w:rsidRPr="00D154AF">
        <w:rPr>
          <w:noProof/>
        </w:rPr>
        <w:t xml:space="preserve">величина </w:t>
      </w:r>
      <w:r w:rsidR="00A67A31" w:rsidRPr="00D154AF">
        <w:rPr>
          <w:noProof/>
        </w:rPr>
        <w:t xml:space="preserve">перепада давления </w:t>
      </w:r>
      <w:r w:rsidR="00AD13B8" w:rsidRPr="00D154AF">
        <w:rPr>
          <w:noProof/>
        </w:rPr>
        <w:t xml:space="preserve">(половина атмосферы) </w:t>
      </w:r>
      <w:r w:rsidR="00A67A31" w:rsidRPr="00D154AF">
        <w:rPr>
          <w:noProof/>
        </w:rPr>
        <w:t>на грани</w:t>
      </w:r>
      <w:r w:rsidR="00D23BB7" w:rsidRPr="00D154AF">
        <w:rPr>
          <w:noProof/>
        </w:rPr>
        <w:t>цах моделируемого трубопровода, что приведет к наличию расхода в трубопроводе при незакрытых задвижках</w:t>
      </w:r>
      <w:r w:rsidRPr="00D154AF">
        <w:rPr>
          <w:noProof/>
        </w:rPr>
        <w:t>.</w:t>
      </w:r>
    </w:p>
    <w:p w14:paraId="12CC6860" w14:textId="5E80BE6B" w:rsidR="002C3FCE" w:rsidRPr="00D154AF" w:rsidRDefault="002C3FCE" w:rsidP="002C3FCE">
      <w:pPr>
        <w:rPr>
          <w:noProof/>
        </w:rPr>
      </w:pPr>
      <w:r w:rsidRPr="00D154AF">
        <w:rPr>
          <w:noProof/>
        </w:rPr>
        <w:t>Обратите внимание, что свойство «</w:t>
      </w:r>
      <w:r w:rsidR="00AD13B8" w:rsidRPr="00D154AF">
        <w:rPr>
          <w:b/>
          <w:noProof/>
        </w:rPr>
        <w:t>Проходное сечение</w:t>
      </w:r>
      <w:r w:rsidRPr="00D154AF">
        <w:rPr>
          <w:noProof/>
        </w:rPr>
        <w:t>» для обоих граничных узлов зада</w:t>
      </w:r>
      <w:r w:rsidR="00AD13B8" w:rsidRPr="00D154AF">
        <w:rPr>
          <w:noProof/>
        </w:rPr>
        <w:t xml:space="preserve">но по умолчанию </w:t>
      </w:r>
      <w:r w:rsidRPr="00D154AF">
        <w:rPr>
          <w:noProof/>
        </w:rPr>
        <w:t>интерпретируемым выражением. Разберем</w:t>
      </w:r>
      <w:r w:rsidR="00AD13B8" w:rsidRPr="00D154AF">
        <w:rPr>
          <w:noProof/>
        </w:rPr>
        <w:t xml:space="preserve"> значение для</w:t>
      </w:r>
      <w:r w:rsidRPr="00D154AF">
        <w:rPr>
          <w:noProof/>
        </w:rPr>
        <w:t xml:space="preserve"> </w:t>
      </w:r>
      <w:r w:rsidR="001F6115" w:rsidRPr="00D154AF">
        <w:rPr>
          <w:b/>
          <w:noProof/>
        </w:rPr>
        <w:t>S</w:t>
      </w:r>
      <w:r w:rsidR="00AD13B8" w:rsidRPr="00D154AF">
        <w:rPr>
          <w:noProof/>
        </w:rPr>
        <w:t xml:space="preserve">, равное </w:t>
      </w:r>
      <w:r w:rsidR="00AD13B8" w:rsidRPr="00D154AF">
        <w:rPr>
          <w:b/>
          <w:noProof/>
        </w:rPr>
        <w:t>pi*Self.D^2/4</w:t>
      </w:r>
      <w:r w:rsidRPr="00D154AF">
        <w:rPr>
          <w:noProof/>
        </w:rPr>
        <w:t xml:space="preserve"> для понимания: </w:t>
      </w:r>
    </w:p>
    <w:p w14:paraId="6F73D30F" w14:textId="6F30D639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noProof/>
        </w:rPr>
        <w:t>Pi – встроенная в интерпретатор SimInTech константа, численно равная π;</w:t>
      </w:r>
    </w:p>
    <w:p w14:paraId="16BABFE7" w14:textId="3F9858D3" w:rsidR="002C3FCE" w:rsidRPr="00D154AF" w:rsidRDefault="002C3FC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</w:t>
      </w:r>
      <w:r w:rsidRPr="00D154AF">
        <w:rPr>
          <w:noProof/>
        </w:rPr>
        <w:t xml:space="preserve"> – указатель блока на себя самого, т.е. указатель того, </w:t>
      </w:r>
      <w:r w:rsidR="00220BEE" w:rsidRPr="00D154AF">
        <w:rPr>
          <w:noProof/>
        </w:rPr>
        <w:t xml:space="preserve">что </w:t>
      </w:r>
      <w:r w:rsidRPr="00D154AF">
        <w:rPr>
          <w:noProof/>
        </w:rPr>
        <w:t>будет использовано в выражении свойство или параметр самого блока;</w:t>
      </w:r>
    </w:p>
    <w:p w14:paraId="5294706A" w14:textId="2116ABA6" w:rsidR="00220BEE" w:rsidRPr="00D154AF" w:rsidRDefault="00220BEE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Self.Dg</w:t>
      </w:r>
      <w:r w:rsidRPr="00D154AF">
        <w:rPr>
          <w:noProof/>
        </w:rPr>
        <w:t xml:space="preserve"> – свойство Dg данного блока (будет подставлено его значение);</w:t>
      </w:r>
    </w:p>
    <w:p w14:paraId="2C8E5511" w14:textId="7E9076E6" w:rsidR="002C3FCE" w:rsidRPr="00D154AF" w:rsidRDefault="00A6577D" w:rsidP="00442A4D">
      <w:pPr>
        <w:pStyle w:val="ad"/>
        <w:numPr>
          <w:ilvl w:val="0"/>
          <w:numId w:val="48"/>
        </w:numPr>
        <w:rPr>
          <w:noProof/>
        </w:rPr>
      </w:pPr>
      <w:r w:rsidRPr="00D154AF">
        <w:rPr>
          <w:b/>
          <w:noProof/>
        </w:rPr>
        <w:t>^2/4</w:t>
      </w:r>
      <w:r w:rsidR="001F6115" w:rsidRPr="00D154AF">
        <w:rPr>
          <w:noProof/>
        </w:rPr>
        <w:t xml:space="preserve"> – </w:t>
      </w:r>
      <w:r w:rsidRPr="00D154AF">
        <w:rPr>
          <w:noProof/>
        </w:rPr>
        <w:t>возведение во вторую степень и деление на 4</w:t>
      </w:r>
      <w:r w:rsidR="001F6115" w:rsidRPr="00D154AF">
        <w:rPr>
          <w:noProof/>
        </w:rPr>
        <w:t>.</w:t>
      </w:r>
    </w:p>
    <w:p w14:paraId="35DC8A95" w14:textId="68348450" w:rsidR="00A6577D" w:rsidRPr="00D154AF" w:rsidRDefault="00A6577D" w:rsidP="001F6115">
      <w:pPr>
        <w:rPr>
          <w:noProof/>
        </w:rPr>
      </w:pPr>
      <w:r w:rsidRPr="00D154AF">
        <w:rPr>
          <w:noProof/>
        </w:rPr>
        <w:t>Таким образом, достаточно задать значение для гидравлического диаметра, а свойство для проходного сечения будет вычислено по формуле для круглой трубы (0.25*π*d</w:t>
      </w:r>
      <w:r w:rsidRPr="00D154AF">
        <w:rPr>
          <w:noProof/>
          <w:vertAlign w:val="superscript"/>
        </w:rPr>
        <w:t>2</w:t>
      </w:r>
      <w:r w:rsidRPr="00D154AF">
        <w:rPr>
          <w:noProof/>
        </w:rPr>
        <w:t>/4).</w:t>
      </w:r>
      <w:r w:rsidR="00465919" w:rsidRPr="00D154AF">
        <w:rPr>
          <w:noProof/>
        </w:rPr>
        <w:t xml:space="preserve"> При необходимости заданные по умолчанию значения надо изменить на требуемые, как мы это сделали для давления в левом узле.</w:t>
      </w:r>
    </w:p>
    <w:p w14:paraId="38AA98A7" w14:textId="22AF2131" w:rsidR="001F6115" w:rsidRPr="00D154AF" w:rsidRDefault="00465919" w:rsidP="001F6115">
      <w:pPr>
        <w:rPr>
          <w:noProof/>
        </w:rPr>
      </w:pPr>
      <w:r w:rsidRPr="00D154AF">
        <w:rPr>
          <w:noProof/>
        </w:rPr>
        <w:t>Е</w:t>
      </w:r>
      <w:r w:rsidR="001F6115" w:rsidRPr="00D154AF">
        <w:rPr>
          <w:noProof/>
        </w:rPr>
        <w:t xml:space="preserve">сли мы хотим в формировании каких-либо одних свойств блока использовать какие-либо другие свойства блока, то нам достаточно сформировать на них ссылку по шаблону </w:t>
      </w:r>
      <w:r w:rsidR="001F6115" w:rsidRPr="00D154AF">
        <w:rPr>
          <w:b/>
          <w:noProof/>
        </w:rPr>
        <w:t>Self.&lt;имя свойства&gt;</w:t>
      </w:r>
      <w:r w:rsidR="001F6115" w:rsidRPr="00D154AF">
        <w:rPr>
          <w:noProof/>
        </w:rPr>
        <w:t xml:space="preserve"> и добавить какие-либо математические действия.</w:t>
      </w:r>
      <w:r w:rsidRPr="00D154AF">
        <w:rPr>
          <w:noProof/>
        </w:rPr>
        <w:t xml:space="preserve"> При создании параметризованных субмоделей часто вместо служебного слова </w:t>
      </w:r>
      <w:r w:rsidRPr="00D154AF">
        <w:rPr>
          <w:b/>
          <w:noProof/>
        </w:rPr>
        <w:t>Self</w:t>
      </w:r>
      <w:r w:rsidRPr="00D154AF">
        <w:rPr>
          <w:noProof/>
        </w:rPr>
        <w:t xml:space="preserve"> используется </w:t>
      </w:r>
      <w:r w:rsidRPr="00D154AF">
        <w:rPr>
          <w:b/>
          <w:noProof/>
        </w:rPr>
        <w:t>Submodel</w:t>
      </w:r>
      <w:r w:rsidRPr="00D154AF">
        <w:rPr>
          <w:noProof/>
        </w:rPr>
        <w:t xml:space="preserve"> для ссылки на свойство субмодели.</w:t>
      </w:r>
    </w:p>
    <w:p w14:paraId="1309356C" w14:textId="767D8D74" w:rsidR="00A53E10" w:rsidRPr="00D154AF" w:rsidRDefault="001F6115" w:rsidP="00F04532">
      <w:pPr>
        <w:rPr>
          <w:noProof/>
        </w:rPr>
      </w:pPr>
      <w:r w:rsidRPr="00D154AF">
        <w:rPr>
          <w:noProof/>
        </w:rPr>
        <w:t>Заполните свойства</w:t>
      </w:r>
      <w:r w:rsidR="00880BC7" w:rsidRPr="00D154AF">
        <w:rPr>
          <w:noProof/>
        </w:rPr>
        <w:t xml:space="preserve"> для блоков «</w:t>
      </w:r>
      <w:r w:rsidR="00880BC7" w:rsidRPr="00D154AF">
        <w:rPr>
          <w:b/>
          <w:noProof/>
        </w:rPr>
        <w:t>HS - Канал</w:t>
      </w:r>
      <w:r w:rsidR="00465919" w:rsidRPr="00D154AF">
        <w:rPr>
          <w:noProof/>
        </w:rPr>
        <w:t>» в соответствии с рисунком (</w:t>
      </w:r>
      <w:r w:rsidR="00465919" w:rsidRPr="00D154AF">
        <w:rPr>
          <w:noProof/>
        </w:rPr>
        <w:fldChar w:fldCharType="begin"/>
      </w:r>
      <w:r w:rsidR="00465919" w:rsidRPr="00D154AF">
        <w:rPr>
          <w:noProof/>
        </w:rPr>
        <w:instrText xml:space="preserve"> REF _Ref187315085 \h </w:instrText>
      </w:r>
      <w:r w:rsidR="00465919" w:rsidRPr="00D154AF">
        <w:rPr>
          <w:noProof/>
        </w:rPr>
      </w:r>
      <w:r w:rsidR="00465919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30</w:t>
      </w:r>
      <w:r w:rsidR="00465919" w:rsidRPr="00D154AF">
        <w:rPr>
          <w:noProof/>
        </w:rPr>
        <w:fldChar w:fldCharType="end"/>
      </w:r>
      <w:r w:rsidR="00465919" w:rsidRPr="00D154AF">
        <w:rPr>
          <w:noProof/>
        </w:rPr>
        <w:t>)</w:t>
      </w:r>
      <w:r w:rsidR="001F50EE" w:rsidRPr="00D154AF">
        <w:rPr>
          <w:noProof/>
        </w:rPr>
        <w:t xml:space="preserve">, </w:t>
      </w:r>
      <w:r w:rsidR="008D74E4" w:rsidRPr="00D154AF">
        <w:rPr>
          <w:noProof/>
        </w:rPr>
        <w:t>вызвав диалоговое</w:t>
      </w:r>
      <w:r w:rsidR="00A53E10" w:rsidRPr="00D154AF">
        <w:rPr>
          <w:noProof/>
        </w:rPr>
        <w:t xml:space="preserve"> окно «</w:t>
      </w:r>
      <w:r w:rsidR="00A53E10" w:rsidRPr="00D154AF">
        <w:rPr>
          <w:rStyle w:val="aa"/>
          <w:noProof/>
        </w:rPr>
        <w:t>Свойства</w:t>
      </w:r>
      <w:r w:rsidR="00A53E10" w:rsidRPr="00D154AF">
        <w:rPr>
          <w:noProof/>
        </w:rPr>
        <w:t>»</w:t>
      </w:r>
      <w:r w:rsidR="00F04532" w:rsidRPr="00D154AF">
        <w:rPr>
          <w:noProof/>
        </w:rPr>
        <w:t xml:space="preserve">.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1"/>
        <w:gridCol w:w="7659"/>
      </w:tblGrid>
      <w:tr w:rsidR="00465919" w:rsidRPr="00D154AF" w14:paraId="49457B27" w14:textId="77777777" w:rsidTr="00465919">
        <w:tc>
          <w:tcPr>
            <w:tcW w:w="6799" w:type="dxa"/>
          </w:tcPr>
          <w:p w14:paraId="75D7E025" w14:textId="1893B382" w:rsidR="00465919" w:rsidRPr="00D154AF" w:rsidRDefault="00465919" w:rsidP="0046591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755A42A9" wp14:editId="5C708E71">
                  <wp:extent cx="4251600" cy="4564800"/>
                  <wp:effectExtent l="0" t="0" r="0" b="7620"/>
                  <wp:docPr id="59" name="03_prop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03_prop_channel.png"/>
                          <pic:cNvPicPr/>
                        </pic:nvPicPr>
                        <pic:blipFill>
                          <a:blip r:link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600" cy="45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8FF7B" w14:textId="28437FF3" w:rsidR="00465919" w:rsidRPr="00D154AF" w:rsidRDefault="00465919" w:rsidP="00465919">
            <w:pPr>
              <w:pStyle w:val="a5"/>
            </w:pPr>
            <w:bookmarkStart w:id="100" w:name="_Ref187315085"/>
            <w:bookmarkStart w:id="101" w:name="_Toc444866757"/>
            <w:bookmarkStart w:id="102" w:name="_Toc44486716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30</w:t>
            </w:r>
            <w:r w:rsidRPr="00D154AF">
              <w:rPr>
                <w:noProof/>
              </w:rPr>
              <w:fldChar w:fldCharType="end"/>
            </w:r>
            <w:bookmarkEnd w:id="100"/>
            <w:r w:rsidRPr="00D154AF">
              <w:rPr>
                <w:noProof/>
              </w:rPr>
              <w:t>. Диалоговое окно «Свойства» для канала.</w:t>
            </w:r>
            <w:bookmarkEnd w:id="101"/>
            <w:bookmarkEnd w:id="102"/>
          </w:p>
        </w:tc>
        <w:tc>
          <w:tcPr>
            <w:tcW w:w="7761" w:type="dxa"/>
          </w:tcPr>
          <w:p w14:paraId="6B39CAE6" w14:textId="77777777" w:rsidR="003209A5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Для корректной работы задвижек в схеме необходимо, чтобы гидравлическое сопротивление участка трубопровода, в котором они установлены, не равнялось нулю, поэтому нужно задать общее сопротивление канала, равное хотя бы 1 (как для левого трубопровода, так и для правого). Для этого в строках «</w:t>
            </w:r>
            <w:r w:rsidRPr="00D154AF">
              <w:rPr>
                <w:rStyle w:val="aa"/>
                <w:noProof/>
              </w:rPr>
              <w:t>Прямое местное сопротивление</w:t>
            </w:r>
            <w:r w:rsidRPr="00D154AF">
              <w:rPr>
                <w:noProof/>
              </w:rPr>
              <w:t>» и «</w:t>
            </w:r>
            <w:r w:rsidRPr="00D154AF">
              <w:rPr>
                <w:rStyle w:val="aa"/>
                <w:noProof/>
              </w:rPr>
              <w:t>Обратное местное сопротивление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b/>
                <w:noProof/>
              </w:rPr>
              <w:t xml:space="preserve">1. </w:t>
            </w:r>
            <w:r w:rsidRPr="00D154AF">
              <w:rPr>
                <w:noProof/>
              </w:rPr>
              <w:t xml:space="preserve">Если количество расчетных элементов (N) больше одного (т.е. канал разбит на ячейки), то сопротивления можно задать строкой </w:t>
            </w:r>
            <w:r w:rsidRPr="00D154AF">
              <w:rPr>
                <w:rStyle w:val="aa"/>
                <w:noProof/>
              </w:rPr>
              <w:t>Self.N#(1/Self.N)</w:t>
            </w:r>
            <w:r w:rsidRPr="00D154AF">
              <w:rPr>
                <w:rStyle w:val="aa"/>
                <w:b w:val="0"/>
                <w:noProof/>
              </w:rPr>
              <w:t>, то есть формируется массив из значений сопротивления для каждой гидравлической связи внутри канала так, чтобы суммарное сопротивление канала было равно 1</w:t>
            </w:r>
            <w:r w:rsidRPr="00D154AF">
              <w:rPr>
                <w:noProof/>
              </w:rPr>
              <w:t>.</w:t>
            </w:r>
          </w:p>
          <w:p w14:paraId="026DCC5B" w14:textId="3C24CF84" w:rsidR="00465919" w:rsidRPr="00D154AF" w:rsidRDefault="00465919" w:rsidP="00465919">
            <w:pPr>
              <w:rPr>
                <w:noProof/>
              </w:rPr>
            </w:pPr>
            <w:r w:rsidRPr="00D154AF">
              <w:rPr>
                <w:noProof/>
              </w:rPr>
              <w:t>По умолчанию задано верное значение.</w:t>
            </w:r>
            <w:r w:rsidR="003209A5" w:rsidRPr="00D154AF">
              <w:rPr>
                <w:noProof/>
              </w:rPr>
              <w:t xml:space="preserve"> Численное значение сопротивления в данном упражнении не важно, главное чтобы оно было ненулевое.</w:t>
            </w:r>
          </w:p>
        </w:tc>
      </w:tr>
    </w:tbl>
    <w:p w14:paraId="192B7BB8" w14:textId="2B22951A" w:rsidR="00A53E10" w:rsidRPr="00D154AF" w:rsidRDefault="00CD4DB8" w:rsidP="00E934F0">
      <w:pPr>
        <w:rPr>
          <w:noProof/>
        </w:rPr>
      </w:pPr>
      <w:r w:rsidRPr="00D154AF">
        <w:rPr>
          <w:noProof/>
        </w:rPr>
        <w:t xml:space="preserve">Теперь перейдём к задвижкам. </w:t>
      </w:r>
      <w:r w:rsidR="00465919" w:rsidRPr="00D154AF">
        <w:rPr>
          <w:noProof/>
        </w:rPr>
        <w:t>Нап</w:t>
      </w:r>
      <w:r w:rsidRPr="00D154AF">
        <w:rPr>
          <w:noProof/>
        </w:rPr>
        <w:t>омним, что п</w:t>
      </w:r>
      <w:r w:rsidR="00A53E10" w:rsidRPr="00D154AF">
        <w:rPr>
          <w:noProof/>
        </w:rPr>
        <w:t xml:space="preserve">ри создании </w:t>
      </w:r>
      <w:r w:rsidR="00B7746F" w:rsidRPr="00D154AF">
        <w:rPr>
          <w:noProof/>
        </w:rPr>
        <w:t>базы данных</w:t>
      </w:r>
      <w:r w:rsidR="00A53E10" w:rsidRPr="00D154AF">
        <w:rPr>
          <w:noProof/>
        </w:rPr>
        <w:t xml:space="preserve"> мы использовали название для задвижек </w:t>
      </w:r>
      <w:r w:rsidR="00A53E10" w:rsidRPr="00D154AF">
        <w:rPr>
          <w:rStyle w:val="aa"/>
          <w:noProof/>
        </w:rPr>
        <w:t>Z1</w:t>
      </w:r>
      <w:r w:rsidR="00A53E10" w:rsidRPr="00D154AF">
        <w:rPr>
          <w:noProof/>
        </w:rPr>
        <w:t xml:space="preserve"> и </w:t>
      </w:r>
      <w:r w:rsidR="00A53E10" w:rsidRPr="00D154AF">
        <w:rPr>
          <w:rStyle w:val="aa"/>
          <w:noProof/>
        </w:rPr>
        <w:t>Z2</w:t>
      </w:r>
      <w:r w:rsidR="00A53E10" w:rsidRPr="00D154AF">
        <w:rPr>
          <w:noProof/>
        </w:rPr>
        <w:t>.</w:t>
      </w:r>
    </w:p>
    <w:p w14:paraId="6F591971" w14:textId="77777777" w:rsidR="00B25D45" w:rsidRPr="00D154AF" w:rsidRDefault="00B25D45" w:rsidP="00B25D45">
      <w:pPr>
        <w:pStyle w:val="2"/>
        <w:rPr>
          <w:noProof/>
        </w:rPr>
      </w:pPr>
      <w:bookmarkStart w:id="103" w:name="_Toc421033230"/>
      <w:r w:rsidRPr="00D154AF">
        <w:rPr>
          <w:noProof/>
        </w:rPr>
        <w:lastRenderedPageBreak/>
        <w:t>Изменение названий клапанов на схеме</w:t>
      </w:r>
      <w:bookmarkEnd w:id="103"/>
    </w:p>
    <w:p w14:paraId="6D2D39E0" w14:textId="77777777" w:rsidR="004532EC" w:rsidRPr="00D154AF" w:rsidRDefault="00B25D45" w:rsidP="00B25D45">
      <w:pPr>
        <w:rPr>
          <w:noProof/>
        </w:rPr>
      </w:pPr>
      <w:r w:rsidRPr="00D154AF">
        <w:rPr>
          <w:noProof/>
        </w:rPr>
        <w:t xml:space="preserve">Помещенные на схему клапаны по умолчанию имеют названия, соответствующие некоторой кодировке оборудования. Средства программного комплекса позволяют задавать шаблон названий по умолчанию для любых элементов. В данном учебном задании мы используем названия </w:t>
      </w:r>
      <w:r w:rsidRPr="00D154AF">
        <w:rPr>
          <w:rStyle w:val="aa"/>
          <w:noProof/>
        </w:rPr>
        <w:t>«Z1»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«Z2»</w:t>
      </w:r>
      <w:r w:rsidRPr="00D154AF">
        <w:rPr>
          <w:noProof/>
        </w:rPr>
        <w:t xml:space="preserve"> и не делаем различия между клапанами и задвижками. Прежде чем перейти к выполнению следующего учебного задания, измените названия задвижек.</w:t>
      </w:r>
    </w:p>
    <w:p w14:paraId="791E75E4" w14:textId="5A00D661" w:rsidR="00B25D45" w:rsidRPr="00D154AF" w:rsidRDefault="004532EC" w:rsidP="00B25D45">
      <w:pPr>
        <w:rPr>
          <w:noProof/>
        </w:rPr>
      </w:pPr>
      <w:r w:rsidRPr="00D154AF">
        <w:rPr>
          <w:noProof/>
        </w:rPr>
        <w:t>Для изменения названия клапанов следует выполнить следующие действия: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7"/>
        <w:gridCol w:w="6843"/>
      </w:tblGrid>
      <w:tr w:rsidR="00B25D45" w:rsidRPr="00D154AF" w14:paraId="6EFE3315" w14:textId="77777777" w:rsidTr="004532EC">
        <w:tc>
          <w:tcPr>
            <w:tcW w:w="7280" w:type="dxa"/>
          </w:tcPr>
          <w:p w14:paraId="2411D51A" w14:textId="77777777" w:rsidR="00B25D45" w:rsidRPr="00D154AF" w:rsidRDefault="00B25D45" w:rsidP="00B25D45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FCFB474" wp14:editId="65155F56">
                  <wp:extent cx="4770000" cy="3528000"/>
                  <wp:effectExtent l="0" t="0" r="0" b="0"/>
                  <wp:docPr id="1073741856" name="03_z1_new_n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6" name="03_z1_new_name.png"/>
                          <pic:cNvPicPr/>
                        </pic:nvPicPr>
                        <pic:blipFill>
                          <a:blip r:link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0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B0142" w14:textId="31938EBF" w:rsidR="00B25D45" w:rsidRPr="00D154AF" w:rsidRDefault="00B25D45" w:rsidP="00B25D45">
            <w:pPr>
              <w:pStyle w:val="a5"/>
              <w:rPr>
                <w:noProof/>
              </w:rPr>
            </w:pPr>
            <w:bookmarkStart w:id="104" w:name="_Ref205640287"/>
            <w:bookmarkStart w:id="105" w:name="_Toc444866771"/>
            <w:bookmarkStart w:id="106" w:name="_Toc44486717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bookmarkEnd w:id="104"/>
            <w:r w:rsidRPr="00D154AF">
              <w:rPr>
                <w:noProof/>
              </w:rPr>
              <w:t>. Изменение наименования клапана</w:t>
            </w:r>
            <w:bookmarkEnd w:id="105"/>
            <w:bookmarkEnd w:id="106"/>
          </w:p>
        </w:tc>
        <w:tc>
          <w:tcPr>
            <w:tcW w:w="7280" w:type="dxa"/>
          </w:tcPr>
          <w:p w14:paraId="7D5FA933" w14:textId="20EEB080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Выделите </w:t>
            </w:r>
            <w:r w:rsidR="00191FD0" w:rsidRPr="00D154AF">
              <w:rPr>
                <w:noProof/>
              </w:rPr>
              <w:t>клапан</w:t>
            </w:r>
            <w:r w:rsidRPr="00D154AF">
              <w:rPr>
                <w:noProof/>
              </w:rPr>
              <w:t xml:space="preserve"> на схеме;</w:t>
            </w:r>
          </w:p>
          <w:p w14:paraId="59EB042F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Правой кнопкой мыши вызовите меню, в котором выберите пункт </w:t>
            </w:r>
            <w:r w:rsidRPr="00D154AF">
              <w:rPr>
                <w:rStyle w:val="aa"/>
                <w:noProof/>
              </w:rPr>
              <w:t>«Свойства объекта»</w:t>
            </w:r>
            <w:r w:rsidRPr="00D154AF">
              <w:rPr>
                <w:noProof/>
              </w:rPr>
              <w:t>;</w:t>
            </w:r>
          </w:p>
          <w:p w14:paraId="280C6641" w14:textId="1F5EC5F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 xml:space="preserve">В появившемся окне </w:t>
            </w:r>
            <w:r w:rsidRPr="00D154AF">
              <w:rPr>
                <w:rStyle w:val="aa"/>
                <w:noProof/>
              </w:rPr>
              <w:t>«Свойства»</w:t>
            </w:r>
            <w:r w:rsidRPr="00D154AF">
              <w:rPr>
                <w:noProof/>
              </w:rPr>
              <w:t xml:space="preserve"> перейдите на закладку </w:t>
            </w:r>
            <w:r w:rsidRPr="00D154AF">
              <w:rPr>
                <w:rStyle w:val="aa"/>
                <w:noProof/>
              </w:rPr>
              <w:t>«Общие»</w:t>
            </w:r>
            <w:r w:rsidRPr="00D154AF">
              <w:rPr>
                <w:noProof/>
              </w:rPr>
              <w:t>;</w:t>
            </w:r>
          </w:p>
          <w:p w14:paraId="7EBB83A8" w14:textId="5A8CEDC8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В строке «</w:t>
            </w:r>
            <w:r w:rsidRPr="00D154AF">
              <w:rPr>
                <w:b/>
                <w:noProof/>
              </w:rPr>
              <w:t>Имя объекта</w:t>
            </w:r>
            <w:r w:rsidRPr="00D154AF">
              <w:rPr>
                <w:noProof/>
              </w:rPr>
              <w:t xml:space="preserve">» введите </w:t>
            </w:r>
            <w:r w:rsidRPr="00D154AF">
              <w:rPr>
                <w:rStyle w:val="aa"/>
                <w:noProof/>
              </w:rPr>
              <w:t>Z1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_Ref205640287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31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);</w:t>
            </w:r>
          </w:p>
          <w:p w14:paraId="7AB6BF23" w14:textId="77777777" w:rsidR="004532EC" w:rsidRPr="00D154AF" w:rsidRDefault="004532EC" w:rsidP="00442A4D">
            <w:pPr>
              <w:pStyle w:val="ad"/>
              <w:numPr>
                <w:ilvl w:val="0"/>
                <w:numId w:val="7"/>
              </w:numPr>
              <w:rPr>
                <w:noProof/>
              </w:rPr>
            </w:pPr>
            <w:r w:rsidRPr="00D154AF">
              <w:rPr>
                <w:noProof/>
              </w:rPr>
              <w:t>Нажмите кнопку «</w:t>
            </w:r>
            <w:r w:rsidRPr="00D154AF">
              <w:rPr>
                <w:b/>
                <w:noProof/>
              </w:rPr>
              <w:t>Ок</w:t>
            </w:r>
            <w:r w:rsidRPr="00D154AF">
              <w:rPr>
                <w:noProof/>
              </w:rPr>
              <w:t>» для сохранения изменений.</w:t>
            </w:r>
          </w:p>
          <w:p w14:paraId="7CAC09BB" w14:textId="00A7A031" w:rsidR="00B25D45" w:rsidRPr="00D154AF" w:rsidRDefault="004532EC" w:rsidP="004532EC">
            <w:pPr>
              <w:rPr>
                <w:noProof/>
              </w:rPr>
            </w:pPr>
            <w:r w:rsidRPr="00D154AF">
              <w:rPr>
                <w:noProof/>
              </w:rPr>
              <w:t xml:space="preserve">Аналогичным образом измените имя блока (объекта) для второго клапана, на </w:t>
            </w:r>
            <w:r w:rsidRPr="00D154AF">
              <w:rPr>
                <w:rStyle w:val="aa"/>
                <w:noProof/>
              </w:rPr>
              <w:t>Z2</w:t>
            </w:r>
            <w:r w:rsidRPr="00D154AF">
              <w:rPr>
                <w:noProof/>
              </w:rPr>
              <w:t>.</w:t>
            </w:r>
          </w:p>
        </w:tc>
      </w:tr>
    </w:tbl>
    <w:p w14:paraId="2394353E" w14:textId="77777777" w:rsidR="00B25D45" w:rsidRPr="00D154AF" w:rsidRDefault="00B25D45" w:rsidP="00B25D45">
      <w:pPr>
        <w:ind w:firstLine="0"/>
        <w:rPr>
          <w:noProof/>
        </w:rPr>
      </w:pPr>
    </w:p>
    <w:p w14:paraId="209DA3B7" w14:textId="25FA6F70" w:rsidR="00B25D45" w:rsidRPr="00D154AF" w:rsidRDefault="00B25D45" w:rsidP="00B25D45">
      <w:pPr>
        <w:pStyle w:val="a9"/>
        <w:rPr>
          <w:noProof/>
        </w:rPr>
      </w:pPr>
    </w:p>
    <w:p w14:paraId="3435FDCA" w14:textId="10BFFB9C" w:rsidR="00A53E10" w:rsidRPr="00D154AF" w:rsidRDefault="00A53E10" w:rsidP="00A245F3">
      <w:pPr>
        <w:pStyle w:val="2"/>
        <w:rPr>
          <w:noProof/>
        </w:rPr>
      </w:pPr>
      <w:bookmarkStart w:id="107" w:name="_Toc421033227"/>
      <w:r w:rsidRPr="00D154AF">
        <w:rPr>
          <w:noProof/>
        </w:rPr>
        <w:t xml:space="preserve">Связь </w:t>
      </w:r>
      <w:r w:rsidR="00236144" w:rsidRPr="00D154AF">
        <w:rPr>
          <w:noProof/>
        </w:rPr>
        <w:t>свойств</w:t>
      </w:r>
      <w:r w:rsidRPr="00D154AF">
        <w:rPr>
          <w:noProof/>
        </w:rPr>
        <w:t xml:space="preserve"> расчетных элементов с сигналами из базы данных</w:t>
      </w:r>
      <w:bookmarkEnd w:id="107"/>
    </w:p>
    <w:p w14:paraId="1655EDDA" w14:textId="63292337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После создания простейшей расчетной схемы необходимо связать </w:t>
      </w:r>
      <w:r w:rsidR="00236144" w:rsidRPr="00D154AF">
        <w:rPr>
          <w:noProof/>
        </w:rPr>
        <w:t>свойства</w:t>
      </w:r>
      <w:r w:rsidRPr="00D154AF">
        <w:rPr>
          <w:noProof/>
        </w:rPr>
        <w:t xml:space="preserve"> расчетных элементов с сигналами из базы данных.</w:t>
      </w:r>
      <w:r w:rsidR="00F66235" w:rsidRPr="00D154AF">
        <w:rPr>
          <w:noProof/>
        </w:rPr>
        <w:t xml:space="preserve"> В настоящем упражнении мы свяжем сигналы положения задвижек из базы данных и соответствующие свойства двух блоков-задвижек расчетной схемы.</w:t>
      </w:r>
    </w:p>
    <w:p w14:paraId="02287D1E" w14:textId="222BC5DB" w:rsidR="00A53E10" w:rsidRPr="00D154AF" w:rsidRDefault="00A53E10" w:rsidP="00F04532">
      <w:pPr>
        <w:rPr>
          <w:noProof/>
        </w:rPr>
      </w:pPr>
      <w:r w:rsidRPr="00D154AF">
        <w:rPr>
          <w:noProof/>
        </w:rPr>
        <w:t xml:space="preserve">Выделите на схеме </w:t>
      </w:r>
      <w:r w:rsidR="00F04532" w:rsidRPr="00D154AF">
        <w:rPr>
          <w:noProof/>
        </w:rPr>
        <w:t>блок «</w:t>
      </w:r>
      <w:r w:rsidR="00F04532" w:rsidRPr="00D154AF">
        <w:rPr>
          <w:b/>
          <w:noProof/>
        </w:rPr>
        <w:t>HS - Задвижка</w:t>
      </w:r>
      <w:r w:rsidR="00F04532" w:rsidRPr="00D154AF">
        <w:rPr>
          <w:noProof/>
        </w:rPr>
        <w:t>»</w:t>
      </w:r>
      <w:r w:rsidRPr="00D154AF">
        <w:rPr>
          <w:noProof/>
        </w:rPr>
        <w:t xml:space="preserve"> и </w:t>
      </w:r>
      <w:r w:rsidR="00F04532" w:rsidRPr="00D154AF">
        <w:rPr>
          <w:noProof/>
        </w:rPr>
        <w:t>вызовите для него диалоговое окно «</w:t>
      </w:r>
      <w:r w:rsidR="00F04532" w:rsidRPr="00D154AF">
        <w:rPr>
          <w:b/>
          <w:noProof/>
        </w:rPr>
        <w:t>Свойства</w:t>
      </w:r>
      <w:r w:rsidR="00F04532" w:rsidRPr="00D154AF">
        <w:rPr>
          <w:noProof/>
        </w:rPr>
        <w:t xml:space="preserve">» </w:t>
      </w:r>
      <w:r w:rsidR="00316770"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="00316770" w:rsidRPr="00D154AF">
        <w:rPr>
          <w:noProof/>
        </w:rPr>
        <w:instrText xml:space="preserve"> REF _Ref185934498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32</w:t>
      </w:r>
      <w:r w:rsidR="00EC1144" w:rsidRPr="00D154AF">
        <w:rPr>
          <w:noProof/>
        </w:rPr>
        <w:fldChar w:fldCharType="end"/>
      </w:r>
      <w:r w:rsidR="00316770" w:rsidRPr="00D154AF">
        <w:rPr>
          <w:noProof/>
        </w:rPr>
        <w:t>)</w:t>
      </w:r>
      <w:r w:rsidRPr="00D154AF">
        <w:rPr>
          <w:noProof/>
        </w:rPr>
        <w:t>:</w:t>
      </w:r>
    </w:p>
    <w:p w14:paraId="6654A56A" w14:textId="3C9F0D2D" w:rsidR="00A53E10" w:rsidRPr="00D154AF" w:rsidRDefault="001F3908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CC94799" wp14:editId="7FF761B8">
            <wp:extent cx="4209524" cy="3180952"/>
            <wp:effectExtent l="0" t="0" r="635" b="635"/>
            <wp:docPr id="21" name="03_prop_valve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3_prop_valve_z1.png"/>
                    <pic:cNvPicPr/>
                  </pic:nvPicPr>
                  <pic:blipFill>
                    <a:blip r:link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B238" w14:textId="1A6B2574" w:rsidR="00A53E10" w:rsidRPr="00D154AF" w:rsidRDefault="00A53E10" w:rsidP="00831D7B">
      <w:pPr>
        <w:pStyle w:val="a5"/>
        <w:rPr>
          <w:noProof/>
        </w:rPr>
      </w:pPr>
      <w:bookmarkStart w:id="108" w:name="_Ref185934498"/>
      <w:bookmarkStart w:id="109" w:name="_Toc444866758"/>
      <w:bookmarkStart w:id="110" w:name="_Toc44486716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32</w:t>
      </w:r>
      <w:r w:rsidR="00CC5A86" w:rsidRPr="00D154AF">
        <w:rPr>
          <w:noProof/>
        </w:rPr>
        <w:fldChar w:fldCharType="end"/>
      </w:r>
      <w:bookmarkEnd w:id="108"/>
      <w:r w:rsidRPr="00D154AF">
        <w:rPr>
          <w:noProof/>
        </w:rPr>
        <w:t>.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Диалоговое окно редактирования свойств элемента «Регулирующий клапан»</w:t>
      </w:r>
      <w:bookmarkEnd w:id="109"/>
      <w:bookmarkEnd w:id="110"/>
    </w:p>
    <w:p w14:paraId="3F4A97BD" w14:textId="3F80E128" w:rsidR="00236144" w:rsidRPr="00D154AF" w:rsidRDefault="00A53E10" w:rsidP="00E934F0">
      <w:pPr>
        <w:rPr>
          <w:noProof/>
        </w:rPr>
      </w:pPr>
      <w:r w:rsidRPr="00D154AF">
        <w:rPr>
          <w:noProof/>
        </w:rPr>
        <w:t>Параметры, представленные в окне редактирования на закладке «</w:t>
      </w:r>
      <w:r w:rsidRPr="00D154AF">
        <w:rPr>
          <w:rStyle w:val="aa"/>
          <w:noProof/>
        </w:rPr>
        <w:t>Свойства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32</w:t>
      </w:r>
      <w:r w:rsidR="0062054C" w:rsidRPr="00D154AF">
        <w:rPr>
          <w:noProof/>
        </w:rPr>
        <w:fldChar w:fldCharType="end"/>
      </w:r>
      <w:r w:rsidR="00A47A79" w:rsidRPr="00D154AF">
        <w:rPr>
          <w:noProof/>
        </w:rPr>
        <w:t>), могут быть зада</w:t>
      </w:r>
      <w:r w:rsidRPr="00D154AF">
        <w:rPr>
          <w:noProof/>
        </w:rPr>
        <w:t xml:space="preserve">ны </w:t>
      </w:r>
      <w:r w:rsidR="00236144" w:rsidRPr="00D154AF">
        <w:rPr>
          <w:noProof/>
        </w:rPr>
        <w:t>несколькими способами:</w:t>
      </w:r>
    </w:p>
    <w:p w14:paraId="7814CA6E" w14:textId="3E1AC942" w:rsidR="00236144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с помощью числовых значений непосредств</w:t>
      </w:r>
      <w:r w:rsidR="00236144" w:rsidRPr="00D154AF">
        <w:rPr>
          <w:noProof/>
        </w:rPr>
        <w:t>енно в редакторе свойств;</w:t>
      </w:r>
    </w:p>
    <w:p w14:paraId="2A5E3D2F" w14:textId="7C5E060B" w:rsidR="00236144" w:rsidRPr="00D154AF" w:rsidRDefault="00236144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lastRenderedPageBreak/>
        <w:t>с помощью интерпретируемых математических выражений непосредственно в редакторе свойств;</w:t>
      </w:r>
    </w:p>
    <w:p w14:paraId="2A73EF9A" w14:textId="4C814E53" w:rsidR="00A53E10" w:rsidRPr="00D154AF" w:rsidRDefault="00A53E10" w:rsidP="00442A4D">
      <w:pPr>
        <w:pStyle w:val="ad"/>
        <w:numPr>
          <w:ilvl w:val="0"/>
          <w:numId w:val="46"/>
        </w:numPr>
        <w:rPr>
          <w:noProof/>
        </w:rPr>
      </w:pPr>
      <w:r w:rsidRPr="00D154AF">
        <w:rPr>
          <w:noProof/>
        </w:rPr>
        <w:t>посредством импорта из базы данных сигналов</w:t>
      </w:r>
      <w:r w:rsidR="00F66235" w:rsidRPr="00D154AF">
        <w:rPr>
          <w:noProof/>
        </w:rPr>
        <w:t xml:space="preserve"> – в этом случае в качестве интерпретируемого значения подставится имя сигнала из базы данных (его можно вписать и вручную!) и при его интерпретации (на каждом шаге расчета если сигнал имеет способ расчета «переменная») свойство будет принимать текущее значение сигнала</w:t>
      </w:r>
      <w:r w:rsidRPr="00D154AF">
        <w:rPr>
          <w:noProof/>
        </w:rPr>
        <w:t>.</w:t>
      </w:r>
      <w:r w:rsidR="00F66235" w:rsidRPr="00D154AF">
        <w:rPr>
          <w:noProof/>
        </w:rPr>
        <w:t xml:space="preserve"> Таким образом в теплогидравлический код будет передаваться обновляемое значение сигнала из базы данных</w:t>
      </w:r>
      <w:r w:rsidR="00BF7A47" w:rsidRPr="00D154AF">
        <w:rPr>
          <w:noProof/>
        </w:rPr>
        <w:t xml:space="preserve"> на каждом шаге </w:t>
      </w:r>
      <w:r w:rsidR="009D6FA9" w:rsidRPr="00D154AF">
        <w:rPr>
          <w:noProof/>
        </w:rPr>
        <w:t>синхронизации</w:t>
      </w:r>
      <w:r w:rsidR="00F66235" w:rsidRPr="00D154AF">
        <w:rPr>
          <w:noProof/>
        </w:rPr>
        <w:t>.</w:t>
      </w:r>
    </w:p>
    <w:p w14:paraId="78C4DEF0" w14:textId="70F6686F" w:rsidR="00236144" w:rsidRPr="00D154AF" w:rsidRDefault="00A53E10" w:rsidP="00E934F0">
      <w:pPr>
        <w:rPr>
          <w:noProof/>
        </w:rPr>
      </w:pPr>
      <w:r w:rsidRPr="00D154AF">
        <w:rPr>
          <w:noProof/>
        </w:rPr>
        <w:t xml:space="preserve">Чтобы связать </w:t>
      </w:r>
      <w:r w:rsidR="00236144" w:rsidRPr="00D154AF">
        <w:rPr>
          <w:noProof/>
        </w:rPr>
        <w:t>свойство</w:t>
      </w:r>
      <w:r w:rsidRPr="00D154AF">
        <w:rPr>
          <w:noProof/>
        </w:rPr>
        <w:t xml:space="preserve"> объекта с сигналом из базы данных</w:t>
      </w:r>
      <w:r w:rsidR="00455709" w:rsidRPr="00D154AF">
        <w:rPr>
          <w:noProof/>
        </w:rPr>
        <w:t>,</w:t>
      </w:r>
      <w:r w:rsidRPr="00D154AF">
        <w:rPr>
          <w:noProof/>
        </w:rPr>
        <w:t xml:space="preserve"> необходимо</w:t>
      </w:r>
      <w:r w:rsidR="00236144" w:rsidRPr="00D154AF">
        <w:rPr>
          <w:noProof/>
        </w:rPr>
        <w:t>:</w:t>
      </w:r>
    </w:p>
    <w:p w14:paraId="542306AA" w14:textId="23E46195" w:rsidR="00236144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>В</w:t>
      </w:r>
      <w:r w:rsidR="00A53E10" w:rsidRPr="00D154AF">
        <w:rPr>
          <w:noProof/>
        </w:rPr>
        <w:t xml:space="preserve"> </w:t>
      </w:r>
      <w:r w:rsidR="00455709" w:rsidRPr="00D154AF">
        <w:rPr>
          <w:noProof/>
        </w:rPr>
        <w:t>окне редактора</w:t>
      </w:r>
      <w:r w:rsidR="00A53E10" w:rsidRPr="00D154AF">
        <w:rPr>
          <w:noProof/>
        </w:rPr>
        <w:t xml:space="preserve"> свойств выделить значение </w:t>
      </w:r>
      <w:r w:rsidRPr="00D154AF">
        <w:rPr>
          <w:noProof/>
        </w:rPr>
        <w:t>свойства</w:t>
      </w:r>
      <w:r w:rsidR="00A53E10" w:rsidRPr="00D154AF">
        <w:rPr>
          <w:noProof/>
        </w:rPr>
        <w:t xml:space="preserve"> (в данном примере</w:t>
      </w:r>
      <w:r w:rsidR="00455709" w:rsidRPr="00D154AF">
        <w:rPr>
          <w:noProof/>
        </w:rPr>
        <w:t xml:space="preserve"> – число 100, заданное по умолчанию, у свойства</w:t>
      </w:r>
      <w:r w:rsidR="00A53E10" w:rsidRPr="00D154AF">
        <w:rPr>
          <w:noProof/>
        </w:rPr>
        <w:t xml:space="preserve"> </w:t>
      </w:r>
      <w:r w:rsidR="00A53E10" w:rsidRPr="00D154AF">
        <w:rPr>
          <w:rStyle w:val="aa"/>
          <w:noProof/>
        </w:rPr>
        <w:t>«</w:t>
      </w:r>
      <w:r w:rsidR="0032717B" w:rsidRPr="00D154AF">
        <w:rPr>
          <w:rStyle w:val="aa"/>
          <w:noProof/>
        </w:rPr>
        <w:t>Степень открытия</w:t>
      </w:r>
      <w:r w:rsidR="00607357" w:rsidRPr="00D154AF">
        <w:rPr>
          <w:rStyle w:val="aa"/>
          <w:noProof/>
        </w:rPr>
        <w:t>, %</w:t>
      </w:r>
      <w:r w:rsidR="00A53E10" w:rsidRPr="00D154AF">
        <w:rPr>
          <w:rStyle w:val="aa"/>
          <w:noProof/>
        </w:rPr>
        <w:t>»</w:t>
      </w:r>
      <w:r w:rsidR="00A53E10" w:rsidRPr="00D154AF">
        <w:rPr>
          <w:noProof/>
        </w:rPr>
        <w:t>)</w:t>
      </w:r>
      <w:r w:rsidRPr="00D154AF">
        <w:rPr>
          <w:noProof/>
        </w:rPr>
        <w:t>;</w:t>
      </w:r>
    </w:p>
    <w:p w14:paraId="088C7FF5" w14:textId="5F90F807" w:rsidR="00A53E10" w:rsidRPr="00D154AF" w:rsidRDefault="00236144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 На</w:t>
      </w:r>
      <w:r w:rsidR="00A53E10" w:rsidRPr="00D154AF">
        <w:rPr>
          <w:noProof/>
        </w:rPr>
        <w:t>жать кнопку «</w:t>
      </w:r>
      <w:r w:rsidR="00A53E10" w:rsidRPr="00D154AF">
        <w:rPr>
          <w:rStyle w:val="aa"/>
          <w:noProof/>
        </w:rPr>
        <w:t>Найти значение в базе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_Ref185934498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32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</w:t>
      </w:r>
      <w:r w:rsidRPr="00D154AF">
        <w:rPr>
          <w:noProof/>
        </w:rPr>
        <w:t xml:space="preserve"> </w:t>
      </w:r>
      <w:r w:rsidR="00A47A79" w:rsidRPr="00D154AF">
        <w:rPr>
          <w:noProof/>
        </w:rPr>
        <w:t xml:space="preserve">При </w:t>
      </w:r>
      <w:r w:rsidR="00C646DA" w:rsidRPr="00D154AF">
        <w:rPr>
          <w:noProof/>
        </w:rPr>
        <w:t xml:space="preserve">нажатии </w:t>
      </w:r>
      <w:r w:rsidR="00A47A79" w:rsidRPr="00D154AF">
        <w:rPr>
          <w:noProof/>
        </w:rPr>
        <w:t xml:space="preserve">этой кнопки </w:t>
      </w:r>
      <w:r w:rsidR="00C646DA" w:rsidRPr="00D154AF">
        <w:rPr>
          <w:noProof/>
        </w:rPr>
        <w:t>п</w:t>
      </w:r>
      <w:r w:rsidR="00A53E10" w:rsidRPr="00D154AF">
        <w:rPr>
          <w:noProof/>
        </w:rPr>
        <w:t>роисходит вызов диалогового окна «</w:t>
      </w:r>
      <w:r w:rsidR="00A53E10" w:rsidRPr="00D154AF">
        <w:rPr>
          <w:rStyle w:val="aa"/>
          <w:noProof/>
        </w:rPr>
        <w:t>Редактор базы данных</w:t>
      </w:r>
      <w:r w:rsidR="00A53E10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33</w:t>
      </w:r>
      <w:r w:rsidR="0062054C" w:rsidRPr="00D154AF">
        <w:rPr>
          <w:noProof/>
        </w:rPr>
        <w:fldChar w:fldCharType="end"/>
      </w:r>
      <w:r w:rsidR="00A53E10" w:rsidRPr="00D154AF">
        <w:rPr>
          <w:noProof/>
        </w:rPr>
        <w:t>). В диалоговом окне нужно выбрать последовательно:</w:t>
      </w:r>
    </w:p>
    <w:p w14:paraId="11158098" w14:textId="1E140190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Категорию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«Задвижки»</w:t>
      </w:r>
      <w:r w:rsidR="00F04532" w:rsidRPr="00D154AF">
        <w:rPr>
          <w:noProof/>
        </w:rPr>
        <w:t>;</w:t>
      </w:r>
    </w:p>
    <w:p w14:paraId="00F30F9B" w14:textId="76C03152" w:rsidR="00C646DA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Группу сигналов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noProof/>
        </w:rPr>
        <w:t>«Z1»</w:t>
      </w:r>
      <w:r w:rsidR="00EA7E8E" w:rsidRPr="00D154AF">
        <w:rPr>
          <w:noProof/>
        </w:rPr>
        <w:t xml:space="preserve"> для левой задвижки;</w:t>
      </w:r>
    </w:p>
    <w:p w14:paraId="07AA4C42" w14:textId="77777777" w:rsidR="00A53E10" w:rsidRPr="00D154AF" w:rsidRDefault="00A53E10" w:rsidP="00442A4D">
      <w:pPr>
        <w:pStyle w:val="ad"/>
        <w:numPr>
          <w:ilvl w:val="0"/>
          <w:numId w:val="47"/>
        </w:numPr>
        <w:rPr>
          <w:noProof/>
        </w:rPr>
      </w:pPr>
      <w:r w:rsidRPr="00D154AF">
        <w:rPr>
          <w:noProof/>
        </w:rPr>
        <w:t>Имя сигнала</w:t>
      </w:r>
      <w:r w:rsidR="00396832" w:rsidRPr="00D154AF">
        <w:rPr>
          <w:noProof/>
        </w:rPr>
        <w:t xml:space="preserve"> </w:t>
      </w:r>
      <w:r w:rsidR="00396832" w:rsidRPr="00D154AF">
        <w:rPr>
          <w:b/>
          <w:bCs/>
          <w:noProof/>
        </w:rPr>
        <w:t>«Положение»</w:t>
      </w:r>
      <w:r w:rsidRPr="00D154AF">
        <w:rPr>
          <w:noProof/>
        </w:rPr>
        <w:t>.</w:t>
      </w:r>
    </w:p>
    <w:p w14:paraId="42527D9D" w14:textId="53142CBD" w:rsidR="00F56B7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Выберите данный сигнал и нажмите клавишу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0D22F9"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D22F9" w:rsidRPr="00D154AF">
        <w:rPr>
          <w:noProof/>
        </w:rPr>
        <w:t>.</w:t>
      </w:r>
      <w:r w:rsidRPr="00D154AF">
        <w:rPr>
          <w:noProof/>
        </w:rPr>
        <w:t xml:space="preserve"> </w:t>
      </w:r>
      <w:r w:rsidR="00365B2E" w:rsidRPr="00D154AF">
        <w:rPr>
          <w:noProof/>
        </w:rPr>
        <w:t>Для выбранного сигнала формируется уникальное имя, состоящее из имени группы сигналов и имени сигнала, разделенных знаком подчеркивания (для данн</w:t>
      </w:r>
      <w:r w:rsidR="001F3908" w:rsidRPr="00D154AF">
        <w:rPr>
          <w:noProof/>
        </w:rPr>
        <w:t>ой</w:t>
      </w:r>
      <w:r w:rsidR="00365B2E" w:rsidRPr="00D154AF">
        <w:rPr>
          <w:noProof/>
        </w:rPr>
        <w:t xml:space="preserve"> задвиж</w:t>
      </w:r>
      <w:r w:rsidR="001F3908" w:rsidRPr="00D154AF">
        <w:rPr>
          <w:noProof/>
        </w:rPr>
        <w:t>ки</w:t>
      </w:r>
      <w:r w:rsidR="00365B2E" w:rsidRPr="00D154AF">
        <w:rPr>
          <w:noProof/>
        </w:rPr>
        <w:t xml:space="preserve"> им</w:t>
      </w:r>
      <w:r w:rsidR="001F3908" w:rsidRPr="00D154AF">
        <w:rPr>
          <w:noProof/>
        </w:rPr>
        <w:t>я</w:t>
      </w:r>
      <w:r w:rsidR="00365B2E" w:rsidRPr="00D154AF">
        <w:rPr>
          <w:noProof/>
        </w:rPr>
        <w:t xml:space="preserve"> сигнал</w:t>
      </w:r>
      <w:r w:rsidR="001F3908" w:rsidRPr="00D154AF">
        <w:rPr>
          <w:noProof/>
        </w:rPr>
        <w:t>а</w:t>
      </w:r>
      <w:r w:rsidR="00365B2E" w:rsidRPr="00D154AF">
        <w:rPr>
          <w:noProof/>
        </w:rPr>
        <w:t xml:space="preserve"> буд</w:t>
      </w:r>
      <w:r w:rsidR="001F3908" w:rsidRPr="00D154AF">
        <w:rPr>
          <w:noProof/>
        </w:rPr>
        <w:t>ет</w:t>
      </w:r>
      <w:r w:rsidR="00365B2E" w:rsidRPr="00D154AF">
        <w:rPr>
          <w:noProof/>
        </w:rPr>
        <w:t xml:space="preserve"> </w:t>
      </w:r>
      <w:r w:rsidR="00365B2E" w:rsidRPr="00D154AF">
        <w:rPr>
          <w:rStyle w:val="aa"/>
          <w:noProof/>
        </w:rPr>
        <w:t>Z1_xq1</w:t>
      </w:r>
      <w:r w:rsidR="00EA7E8E" w:rsidRPr="00D154AF">
        <w:rPr>
          <w:rStyle w:val="aa"/>
          <w:b w:val="0"/>
          <w:noProof/>
        </w:rPr>
        <w:t>)</w:t>
      </w:r>
      <w:r w:rsidR="00365B2E" w:rsidRPr="00D154AF">
        <w:rPr>
          <w:rStyle w:val="aa"/>
          <w:b w:val="0"/>
          <w:noProof/>
        </w:rPr>
        <w:t>;</w:t>
      </w:r>
    </w:p>
    <w:p w14:paraId="43D48C1E" w14:textId="55F40A2C" w:rsidR="003E5653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Введите значение </w:t>
      </w:r>
      <w:r w:rsidRPr="00D154AF">
        <w:rPr>
          <w:rStyle w:val="aa"/>
          <w:noProof/>
        </w:rPr>
        <w:t>50</w:t>
      </w:r>
      <w:r w:rsidRPr="00D154AF">
        <w:rPr>
          <w:noProof/>
        </w:rPr>
        <w:t xml:space="preserve"> для сигнала </w:t>
      </w:r>
      <w:r w:rsidRPr="00D154AF">
        <w:rPr>
          <w:rStyle w:val="aa"/>
          <w:noProof/>
        </w:rPr>
        <w:t xml:space="preserve">Положение </w:t>
      </w:r>
      <w:r w:rsidR="000D22F9"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_Ref186202650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33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 xml:space="preserve">). Задание сигнала в базе данных устанавливает </w:t>
      </w:r>
      <w:r w:rsidR="00EA7E8E" w:rsidRPr="00D154AF">
        <w:rPr>
          <w:noProof/>
        </w:rPr>
        <w:t xml:space="preserve">начальное </w:t>
      </w:r>
      <w:r w:rsidRPr="00D154AF">
        <w:rPr>
          <w:noProof/>
        </w:rPr>
        <w:t>значение полож</w:t>
      </w:r>
      <w:r w:rsidR="00EA7E8E" w:rsidRPr="00D154AF">
        <w:rPr>
          <w:noProof/>
        </w:rPr>
        <w:t>ения задвижки. В данном случае это значит, что задвижка открыта на 50%.</w:t>
      </w:r>
    </w:p>
    <w:p w14:paraId="4C102CDF" w14:textId="076AE87B" w:rsidR="00A53E10" w:rsidRPr="00D154AF" w:rsidRDefault="00A53E10" w:rsidP="00442A4D">
      <w:pPr>
        <w:pStyle w:val="ad"/>
        <w:numPr>
          <w:ilvl w:val="0"/>
          <w:numId w:val="11"/>
        </w:numPr>
        <w:rPr>
          <w:noProof/>
        </w:rPr>
      </w:pPr>
      <w:r w:rsidRPr="00D154AF">
        <w:rPr>
          <w:noProof/>
        </w:rPr>
        <w:t xml:space="preserve">Закройте окно редактора базы данных нажатием кнопки </w:t>
      </w:r>
      <w:r w:rsidR="00102680" w:rsidRPr="00D154AF">
        <w:rPr>
          <w:noProof/>
        </w:rPr>
        <w:t>«Ок»</w:t>
      </w:r>
      <w:r w:rsidRPr="00D154AF">
        <w:rPr>
          <w:noProof/>
        </w:rPr>
        <w:t>.</w:t>
      </w:r>
    </w:p>
    <w:p w14:paraId="239635EA" w14:textId="53AC40D3" w:rsidR="00A53E10" w:rsidRPr="00D154AF" w:rsidRDefault="00305433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23FAF0E" wp14:editId="506CDD3C">
            <wp:extent cx="7182000" cy="5130000"/>
            <wp:effectExtent l="0" t="0" r="0" b="0"/>
            <wp:docPr id="23" name="03_sdb_add_z1_xq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3_sdb_add_z1_xq01.png"/>
                    <pic:cNvPicPr/>
                  </pic:nvPicPr>
                  <pic:blipFill>
                    <a:blip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182000" cy="51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0FBF" w14:textId="3855AADA" w:rsidR="00A53E10" w:rsidRPr="00D154AF" w:rsidRDefault="00A53E10" w:rsidP="00831D7B">
      <w:pPr>
        <w:pStyle w:val="a5"/>
        <w:rPr>
          <w:noProof/>
        </w:rPr>
      </w:pPr>
      <w:bookmarkStart w:id="111" w:name="_Ref186202650"/>
      <w:bookmarkStart w:id="112" w:name="_Toc444866759"/>
      <w:bookmarkStart w:id="113" w:name="_Toc44486716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33</w:t>
      </w:r>
      <w:r w:rsidR="00CC5A86" w:rsidRPr="00D154AF">
        <w:rPr>
          <w:noProof/>
        </w:rPr>
        <w:fldChar w:fldCharType="end"/>
      </w:r>
      <w:bookmarkEnd w:id="111"/>
      <w:r w:rsidRPr="00D154AF">
        <w:rPr>
          <w:noProof/>
        </w:rPr>
        <w:t xml:space="preserve">. Выбор сигнала в </w:t>
      </w:r>
      <w:r w:rsidR="000367A0" w:rsidRPr="00D154AF">
        <w:rPr>
          <w:noProof/>
        </w:rPr>
        <w:t>базе данных для свойств объекта</w:t>
      </w:r>
      <w:bookmarkEnd w:id="112"/>
      <w:bookmarkEnd w:id="113"/>
    </w:p>
    <w:p w14:paraId="752C0600" w14:textId="55376A93" w:rsidR="003F77A7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Повторите действия для второго клапана, привязав его состояние к аналогичному сигналу из базы данных проекта, но относящемуся к группе сигналов с именем </w:t>
      </w:r>
      <w:r w:rsidR="005439A5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5439A5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3F77A7" w:rsidRPr="00D154AF">
        <w:rPr>
          <w:noProof/>
        </w:rPr>
        <w:t xml:space="preserve"> </w:t>
      </w:r>
      <w:r w:rsidRPr="00D154AF">
        <w:rPr>
          <w:noProof/>
        </w:rPr>
        <w:t xml:space="preserve">Диалоговое окно свойств этой задвижки </w:t>
      </w:r>
      <w:r w:rsidR="00A47A79" w:rsidRPr="00D154AF">
        <w:rPr>
          <w:noProof/>
        </w:rPr>
        <w:t>должно выглядеть</w:t>
      </w:r>
      <w:r w:rsidRPr="00D154AF">
        <w:rPr>
          <w:noProof/>
        </w:rPr>
        <w:t xml:space="preserve"> так</w:t>
      </w:r>
      <w:r w:rsidR="00A47A79" w:rsidRPr="00D154AF">
        <w:rPr>
          <w:noProof/>
        </w:rPr>
        <w:t>,</w:t>
      </w:r>
      <w:r w:rsidRPr="00D154AF">
        <w:rPr>
          <w:noProof/>
        </w:rPr>
        <w:t xml:space="preserve"> как показано на рисунке (</w:t>
      </w:r>
      <w:r w:rsidR="00EC1144" w:rsidRPr="00D154AF">
        <w:rPr>
          <w:noProof/>
        </w:rPr>
        <w:fldChar w:fldCharType="begin"/>
      </w:r>
      <w:r w:rsidR="003F77A7" w:rsidRPr="00D154AF">
        <w:rPr>
          <w:noProof/>
        </w:rPr>
        <w:instrText xml:space="preserve"> REF _Ref255868868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F5C3F" w:rsidRPr="00D154AF">
        <w:rPr>
          <w:noProof/>
        </w:rPr>
        <w:t>.</w:t>
      </w:r>
      <w:r w:rsidR="00C822B9" w:rsidRPr="00D154AF">
        <w:rPr>
          <w:noProof/>
        </w:rPr>
        <w:t xml:space="preserve"> Имя сигнала </w:t>
      </w:r>
      <w:r w:rsidR="00C822B9" w:rsidRPr="00D154AF">
        <w:rPr>
          <w:b/>
          <w:noProof/>
        </w:rPr>
        <w:t>Z2_xq01</w:t>
      </w:r>
      <w:r w:rsidR="00C822B9" w:rsidRPr="00D154AF">
        <w:rPr>
          <w:noProof/>
        </w:rPr>
        <w:t xml:space="preserve"> можно вписать и вручную, так бывает </w:t>
      </w:r>
      <w:r w:rsidR="00C822B9" w:rsidRPr="00D154AF">
        <w:rPr>
          <w:noProof/>
        </w:rPr>
        <w:lastRenderedPageBreak/>
        <w:t>удобно поступать, когда разработчик модели хорошо знает базу сигналов и именования сигналов не длинные. Для надёжности лучше вставлять имя сигнала из базы.</w:t>
      </w:r>
    </w:p>
    <w:p w14:paraId="529C22F3" w14:textId="12D05A9A" w:rsidR="00A53E10" w:rsidRPr="00D154AF" w:rsidRDefault="00F05F45" w:rsidP="00F05F45">
      <w:pPr>
        <w:pStyle w:val="a5"/>
        <w:rPr>
          <w:noProof/>
        </w:rPr>
      </w:pPr>
      <w:bookmarkStart w:id="114" w:name="_Ref186206849"/>
      <w:r w:rsidRPr="00D154AF">
        <w:rPr>
          <w:noProof/>
        </w:rPr>
        <w:drawing>
          <wp:inline distT="0" distB="0" distL="0" distR="0" wp14:anchorId="5E308CAD" wp14:editId="7B701757">
            <wp:extent cx="4209524" cy="2695238"/>
            <wp:effectExtent l="0" t="0" r="635" b="0"/>
            <wp:docPr id="1073741884" name="03_prop_valve_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03_prop_valve_z2.png"/>
                    <pic:cNvPicPr/>
                  </pic:nvPicPr>
                  <pic:blipFill>
                    <a:blip r:link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AE3A" w14:textId="028B92B0" w:rsidR="00A53E10" w:rsidRPr="00D154AF" w:rsidRDefault="00A53E10" w:rsidP="00831D7B">
      <w:pPr>
        <w:pStyle w:val="a5"/>
        <w:rPr>
          <w:noProof/>
        </w:rPr>
      </w:pPr>
      <w:bookmarkStart w:id="115" w:name="_Ref255868868"/>
      <w:bookmarkStart w:id="116" w:name="_Toc444866760"/>
      <w:bookmarkStart w:id="117" w:name="_Toc44486716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34</w:t>
      </w:r>
      <w:r w:rsidR="00CC5A86" w:rsidRPr="00D154AF">
        <w:rPr>
          <w:noProof/>
        </w:rPr>
        <w:fldChar w:fldCharType="end"/>
      </w:r>
      <w:bookmarkEnd w:id="114"/>
      <w:bookmarkEnd w:id="115"/>
      <w:r w:rsidR="001F5C3F" w:rsidRPr="00D154AF">
        <w:rPr>
          <w:noProof/>
        </w:rPr>
        <w:t>. С</w:t>
      </w:r>
      <w:r w:rsidRPr="00D154AF">
        <w:rPr>
          <w:noProof/>
        </w:rPr>
        <w:t>войства клапана</w:t>
      </w:r>
      <w:r w:rsidR="001F5C3F" w:rsidRPr="00D154AF">
        <w:rPr>
          <w:noProof/>
        </w:rPr>
        <w:t xml:space="preserve"> после связывания</w:t>
      </w:r>
      <w:r w:rsidRPr="00D154AF">
        <w:rPr>
          <w:noProof/>
        </w:rPr>
        <w:t xml:space="preserve"> сигнала Z2_xq</w:t>
      </w:r>
      <w:r w:rsidR="001F5C3F" w:rsidRPr="00D154AF">
        <w:rPr>
          <w:noProof/>
        </w:rPr>
        <w:t>01</w:t>
      </w:r>
      <w:r w:rsidRPr="00D154AF">
        <w:rPr>
          <w:noProof/>
        </w:rPr>
        <w:t xml:space="preserve"> </w:t>
      </w:r>
      <w:r w:rsidR="003B1764" w:rsidRPr="00D154AF">
        <w:rPr>
          <w:noProof/>
        </w:rPr>
        <w:t xml:space="preserve">из базы данных </w:t>
      </w:r>
      <w:r w:rsidRPr="00D154AF">
        <w:rPr>
          <w:noProof/>
        </w:rPr>
        <w:t xml:space="preserve">и </w:t>
      </w:r>
      <w:r w:rsidR="001F5C3F" w:rsidRPr="00D154AF">
        <w:rPr>
          <w:noProof/>
        </w:rPr>
        <w:t>«Положение, %»</w:t>
      </w:r>
      <w:bookmarkEnd w:id="116"/>
      <w:bookmarkEnd w:id="117"/>
    </w:p>
    <w:p w14:paraId="5C0CD86E" w14:textId="38003549" w:rsidR="00EA7E8E" w:rsidRPr="00D154AF" w:rsidRDefault="00F05F45" w:rsidP="00EA7E8E">
      <w:pPr>
        <w:rPr>
          <w:noProof/>
        </w:rPr>
      </w:pPr>
      <w:r w:rsidRPr="00D154AF">
        <w:rPr>
          <w:b/>
          <w:noProof/>
        </w:rPr>
        <w:t>Подчеркнём еще раз</w:t>
      </w:r>
      <w:r w:rsidRPr="00D154AF">
        <w:rPr>
          <w:noProof/>
        </w:rPr>
        <w:t>: в</w:t>
      </w:r>
      <w:r w:rsidR="00EA7E8E" w:rsidRPr="00D154AF">
        <w:rPr>
          <w:noProof/>
        </w:rPr>
        <w:t xml:space="preserve">ышеописанный способ не является единственным способом связи какого-либо сигнала из базы данных и свойства блока. </w:t>
      </w:r>
      <w:r w:rsidR="00222806" w:rsidRPr="00D154AF">
        <w:rPr>
          <w:noProof/>
        </w:rPr>
        <w:t xml:space="preserve">Кроме того что </w:t>
      </w:r>
      <w:r w:rsidR="00EA7E8E" w:rsidRPr="00D154AF">
        <w:rPr>
          <w:noProof/>
        </w:rPr>
        <w:t xml:space="preserve">Пользователь может вводить имя используемого сигнала вручную (в нашем случае в свойстве задвижек «Степень открытия, %» можно было ввести </w:t>
      </w:r>
      <w:r w:rsidR="00EA7E8E" w:rsidRPr="00D154AF">
        <w:rPr>
          <w:b/>
          <w:noProof/>
        </w:rPr>
        <w:t>Z1_xq01</w:t>
      </w:r>
      <w:r w:rsidR="00EA7E8E" w:rsidRPr="00D154AF">
        <w:rPr>
          <w:noProof/>
        </w:rPr>
        <w:t xml:space="preserve"> и </w:t>
      </w:r>
      <w:r w:rsidR="00EA7E8E" w:rsidRPr="00D154AF">
        <w:rPr>
          <w:b/>
          <w:noProof/>
        </w:rPr>
        <w:t>Z2_xq01</w:t>
      </w:r>
      <w:r w:rsidR="00EA7E8E" w:rsidRPr="00D154AF">
        <w:rPr>
          <w:noProof/>
        </w:rPr>
        <w:t xml:space="preserve"> соответственно</w:t>
      </w:r>
      <w:r w:rsidRPr="00D154AF">
        <w:rPr>
          <w:noProof/>
        </w:rPr>
        <w:t>, вообще не вызывая редактор базы данных</w:t>
      </w:r>
      <w:r w:rsidR="00EA7E8E" w:rsidRPr="00D154AF">
        <w:rPr>
          <w:noProof/>
        </w:rPr>
        <w:t xml:space="preserve">), </w:t>
      </w:r>
      <w:r w:rsidRPr="00D154AF">
        <w:rPr>
          <w:noProof/>
        </w:rPr>
        <w:t>можно также присваивать значения свойств через Скрипт проекта или субмодели</w:t>
      </w:r>
      <w:r w:rsidR="00EA7E8E" w:rsidRPr="00D154AF">
        <w:rPr>
          <w:noProof/>
        </w:rPr>
        <w:t>.</w:t>
      </w:r>
      <w:r w:rsidR="00222806" w:rsidRPr="00D154AF">
        <w:rPr>
          <w:noProof/>
        </w:rPr>
        <w:t xml:space="preserve"> В некоторых ситуациях бывает нужно переопределять само интерпретируемое значение в процессе расчета, однако эти более сложные ситуации не входят в рамки настоящих учебных заданий.</w:t>
      </w:r>
    </w:p>
    <w:p w14:paraId="4E29BAC4" w14:textId="77777777" w:rsidR="003E5653" w:rsidRPr="00D154AF" w:rsidRDefault="00164770" w:rsidP="00A245F3">
      <w:pPr>
        <w:pStyle w:val="2"/>
        <w:rPr>
          <w:noProof/>
        </w:rPr>
      </w:pPr>
      <w:bookmarkStart w:id="118" w:name="_Toc421033228"/>
      <w:r w:rsidRPr="00D154AF">
        <w:rPr>
          <w:noProof/>
        </w:rPr>
        <w:lastRenderedPageBreak/>
        <w:t>Просмотр рас</w:t>
      </w:r>
      <w:r w:rsidR="00A53E10" w:rsidRPr="00D154AF">
        <w:rPr>
          <w:noProof/>
        </w:rPr>
        <w:t>ч</w:t>
      </w:r>
      <w:r w:rsidRPr="00D154AF">
        <w:rPr>
          <w:noProof/>
        </w:rPr>
        <w:t>етных</w:t>
      </w:r>
      <w:r w:rsidR="00A53E10" w:rsidRPr="00D154AF">
        <w:rPr>
          <w:noProof/>
        </w:rPr>
        <w:t xml:space="preserve"> параметров теплогидравлической схемы</w:t>
      </w:r>
      <w:bookmarkEnd w:id="118"/>
    </w:p>
    <w:p w14:paraId="31EEC6EC" w14:textId="4B80AF8F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Каждый </w:t>
      </w:r>
      <w:r w:rsidR="0016151A" w:rsidRPr="00D154AF">
        <w:rPr>
          <w:noProof/>
        </w:rPr>
        <w:t>блок</w:t>
      </w:r>
      <w:r w:rsidRPr="00D154AF">
        <w:rPr>
          <w:noProof/>
        </w:rPr>
        <w:t xml:space="preserve"> расчетной схемы содержит набор параметров, которые рассчитываются кодом и</w:t>
      </w:r>
      <w:r w:rsidR="0016151A" w:rsidRPr="00D154AF">
        <w:rPr>
          <w:noProof/>
        </w:rPr>
        <w:t xml:space="preserve"> отражают текущее состояние</w:t>
      </w:r>
      <w:r w:rsidRPr="00D154AF">
        <w:rPr>
          <w:noProof/>
        </w:rPr>
        <w:t xml:space="preserve"> </w:t>
      </w:r>
      <w:r w:rsidR="00427530" w:rsidRPr="00D154AF">
        <w:rPr>
          <w:noProof/>
        </w:rPr>
        <w:t xml:space="preserve">расчетных </w:t>
      </w:r>
      <w:r w:rsidR="0016151A" w:rsidRPr="00D154AF">
        <w:rPr>
          <w:noProof/>
        </w:rPr>
        <w:t xml:space="preserve">характеристик </w:t>
      </w:r>
      <w:r w:rsidR="00BF20B9" w:rsidRPr="00D154AF">
        <w:rPr>
          <w:noProof/>
        </w:rPr>
        <w:t xml:space="preserve">процесса, происходящего в </w:t>
      </w:r>
      <w:r w:rsidR="005B7084" w:rsidRPr="00D154AF">
        <w:rPr>
          <w:noProof/>
        </w:rPr>
        <w:t xml:space="preserve">схеме и </w:t>
      </w:r>
      <w:r w:rsidR="00BF20B9" w:rsidRPr="00D154AF">
        <w:rPr>
          <w:noProof/>
        </w:rPr>
        <w:t>блоке</w:t>
      </w:r>
      <w:r w:rsidR="0016151A" w:rsidRPr="00D154AF">
        <w:rPr>
          <w:noProof/>
        </w:rPr>
        <w:t xml:space="preserve">. Контролируя </w:t>
      </w:r>
      <w:r w:rsidR="00427530" w:rsidRPr="00D154AF">
        <w:rPr>
          <w:noProof/>
        </w:rPr>
        <w:t>параметры</w:t>
      </w:r>
      <w:r w:rsidR="00BF20B9" w:rsidRPr="00D154AF">
        <w:rPr>
          <w:noProof/>
        </w:rPr>
        <w:t xml:space="preserve"> блока как </w:t>
      </w:r>
      <w:r w:rsidR="00FC4736" w:rsidRPr="00D154AF">
        <w:rPr>
          <w:noProof/>
        </w:rPr>
        <w:t xml:space="preserve">в </w:t>
      </w:r>
      <w:r w:rsidR="00BF20B9" w:rsidRPr="00D154AF">
        <w:rPr>
          <w:noProof/>
        </w:rPr>
        <w:t>числовом, так и в графическом виде</w:t>
      </w:r>
      <w:r w:rsidR="00427530" w:rsidRPr="00D154AF">
        <w:rPr>
          <w:noProof/>
        </w:rPr>
        <w:t>,</w:t>
      </w:r>
      <w:r w:rsidR="00BF20B9" w:rsidRPr="00D154AF">
        <w:rPr>
          <w:noProof/>
        </w:rPr>
        <w:t xml:space="preserve"> пользователь может </w:t>
      </w:r>
      <w:r w:rsidR="0016151A" w:rsidRPr="00D154AF">
        <w:rPr>
          <w:noProof/>
        </w:rPr>
        <w:t xml:space="preserve">анализировать </w:t>
      </w:r>
      <w:r w:rsidR="00FC4736" w:rsidRPr="00D154AF">
        <w:rPr>
          <w:noProof/>
        </w:rPr>
        <w:t>ход</w:t>
      </w:r>
      <w:r w:rsidR="00427530" w:rsidRPr="00D154AF">
        <w:rPr>
          <w:noProof/>
        </w:rPr>
        <w:t xml:space="preserve"> переходн</w:t>
      </w:r>
      <w:r w:rsidR="00FC4736" w:rsidRPr="00D154AF">
        <w:rPr>
          <w:noProof/>
        </w:rPr>
        <w:t>ого</w:t>
      </w:r>
      <w:r w:rsidR="00427530" w:rsidRPr="00D154AF">
        <w:rPr>
          <w:noProof/>
        </w:rPr>
        <w:t xml:space="preserve"> процесс</w:t>
      </w:r>
      <w:r w:rsidR="00FC4736" w:rsidRPr="00D154AF">
        <w:rPr>
          <w:noProof/>
        </w:rPr>
        <w:t>а</w:t>
      </w:r>
      <w:r w:rsidR="00427530" w:rsidRPr="00D154AF">
        <w:rPr>
          <w:noProof/>
        </w:rPr>
        <w:t xml:space="preserve">. </w:t>
      </w:r>
      <w:r w:rsidR="00BF20B9" w:rsidRPr="00D154AF">
        <w:rPr>
          <w:noProof/>
        </w:rPr>
        <w:t xml:space="preserve">Используя параметры, пользователь может создать точки контроля для блока, которые в свою очередь могут использоваться </w:t>
      </w:r>
      <w:r w:rsidR="005B7084" w:rsidRPr="00D154AF">
        <w:rPr>
          <w:noProof/>
        </w:rPr>
        <w:t xml:space="preserve">в схемах автоматики </w:t>
      </w:r>
      <w:r w:rsidR="00BF20B9" w:rsidRPr="00D154AF">
        <w:rPr>
          <w:noProof/>
        </w:rPr>
        <w:t>для формирования различных алгоритмов управления (например, параметр «давление»</w:t>
      </w:r>
      <w:r w:rsidRPr="00D154AF">
        <w:rPr>
          <w:noProof/>
        </w:rPr>
        <w:t xml:space="preserve"> </w:t>
      </w:r>
      <w:r w:rsidR="00BF20B9" w:rsidRPr="00D154AF">
        <w:rPr>
          <w:noProof/>
        </w:rPr>
        <w:t>- алгоритм управления «поддержание давления на заданном уровне»).</w:t>
      </w:r>
      <w:r w:rsidRPr="00D154AF">
        <w:rPr>
          <w:noProof/>
        </w:rPr>
        <w:t xml:space="preserve"> Эти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 xml:space="preserve">параметры, как в виде табличных значений, так и виде графиков, можно просматривать непосредственно во время расчета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схемы. Для того, чтобы просмотреть список параметров, доступных для каждого элемента схемы, необходимо:</w:t>
      </w:r>
    </w:p>
    <w:p w14:paraId="30521DC8" w14:textId="2CF0FA89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 xml:space="preserve">Выделить элемент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авлической схемы</w:t>
      </w:r>
      <w:r w:rsidR="0016151A" w:rsidRPr="00D154AF">
        <w:rPr>
          <w:noProof/>
        </w:rPr>
        <w:t>;</w:t>
      </w:r>
    </w:p>
    <w:p w14:paraId="594D5786" w14:textId="77777777" w:rsidR="00A53E10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Нажать правую кнопку мыши.</w:t>
      </w:r>
    </w:p>
    <w:p w14:paraId="07238FAB" w14:textId="0A707CAC" w:rsidR="003E5653" w:rsidRPr="00D154AF" w:rsidRDefault="00A53E10" w:rsidP="00442A4D">
      <w:pPr>
        <w:pStyle w:val="ad"/>
        <w:numPr>
          <w:ilvl w:val="0"/>
          <w:numId w:val="9"/>
        </w:numPr>
        <w:rPr>
          <w:noProof/>
        </w:rPr>
      </w:pPr>
      <w:r w:rsidRPr="00D154AF">
        <w:rPr>
          <w:noProof/>
        </w:rPr>
        <w:t>Во всплывающем меню выбрать пункт «</w:t>
      </w:r>
      <w:r w:rsidRPr="00D154AF">
        <w:rPr>
          <w:rStyle w:val="aa"/>
          <w:noProof/>
        </w:rPr>
        <w:t>Параметры объекта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_Ref187306798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4B3A61" w14:textId="19B76F42" w:rsidR="00A53E10" w:rsidRPr="00D154AF" w:rsidRDefault="00FB0B40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D33FEE9" wp14:editId="163C6EED">
            <wp:extent cx="4895850" cy="3248025"/>
            <wp:effectExtent l="0" t="0" r="0" b="9525"/>
            <wp:docPr id="25" name="03_parameters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3_parameters_menu.png"/>
                    <pic:cNvPicPr/>
                  </pic:nvPicPr>
                  <pic:blipFill>
                    <a:blip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A256" w14:textId="73D0ECB4" w:rsidR="00A53E10" w:rsidRPr="00D154AF" w:rsidRDefault="00A53E10" w:rsidP="00FC0979">
      <w:pPr>
        <w:pStyle w:val="a5"/>
        <w:rPr>
          <w:noProof/>
        </w:rPr>
      </w:pPr>
      <w:bookmarkStart w:id="119" w:name="_Ref187306798"/>
      <w:bookmarkStart w:id="120" w:name="_Toc444866761"/>
      <w:bookmarkStart w:id="121" w:name="_Toc44486716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35</w:t>
      </w:r>
      <w:r w:rsidR="00CC5A86" w:rsidRPr="00D154AF">
        <w:rPr>
          <w:noProof/>
        </w:rPr>
        <w:fldChar w:fldCharType="end"/>
      </w:r>
      <w:bookmarkEnd w:id="119"/>
      <w:r w:rsidRPr="00D154AF">
        <w:rPr>
          <w:noProof/>
        </w:rPr>
        <w:t xml:space="preserve">. </w:t>
      </w:r>
      <w:r w:rsidR="00EA7E8E" w:rsidRPr="00D154AF">
        <w:rPr>
          <w:noProof/>
        </w:rPr>
        <w:t>Пункт «Параметры объекта» в контекстном меню</w:t>
      </w:r>
      <w:bookmarkEnd w:id="120"/>
      <w:bookmarkEnd w:id="121"/>
    </w:p>
    <w:p w14:paraId="605F83E6" w14:textId="302CB7AA" w:rsidR="00A53E10" w:rsidRPr="00D154AF" w:rsidRDefault="00A53E10" w:rsidP="00E934F0">
      <w:pPr>
        <w:rPr>
          <w:noProof/>
        </w:rPr>
      </w:pPr>
      <w:r w:rsidRPr="00D154AF">
        <w:rPr>
          <w:noProof/>
        </w:rPr>
        <w:t>После этого появляется окно со списком параметров, которые можно получить из расчетного кода для данного элемента схемы.</w:t>
      </w:r>
      <w:r w:rsidR="005B7084" w:rsidRPr="00D154AF">
        <w:rPr>
          <w:noProof/>
        </w:rPr>
        <w:t xml:space="preserve"> Это же окно может быть вызвано двойным щелчком по блоку в процессе расчета, если схема на</w:t>
      </w:r>
      <w:r w:rsidR="00DD6C23" w:rsidRPr="00D154AF">
        <w:rPr>
          <w:noProof/>
        </w:rPr>
        <w:t>ходится в режиме «Редактирование»</w:t>
      </w:r>
      <w:r w:rsidR="009B7099" w:rsidRPr="00D154AF">
        <w:rPr>
          <w:noProof/>
        </w:rPr>
        <w:t xml:space="preserve"> (НЕ в режиме «Индикация»)</w:t>
      </w:r>
      <w:r w:rsidR="00DD6C23" w:rsidRPr="00D154AF">
        <w:rPr>
          <w:noProof/>
        </w:rPr>
        <w:t>.</w:t>
      </w:r>
    </w:p>
    <w:p w14:paraId="6EADC95A" w14:textId="190B4B44" w:rsidR="00A53E10" w:rsidRPr="00D154AF" w:rsidRDefault="001825FC" w:rsidP="00A63147">
      <w:pPr>
        <w:rPr>
          <w:noProof/>
        </w:rPr>
      </w:pPr>
      <w:r w:rsidRPr="00D154AF">
        <w:rPr>
          <w:noProof/>
        </w:rPr>
        <w:t>При</w:t>
      </w:r>
      <w:r w:rsidR="00A808D8" w:rsidRPr="00D154AF">
        <w:rPr>
          <w:noProof/>
        </w:rPr>
        <w:t>ведем данный алгоритм для блока «</w:t>
      </w:r>
      <w:r w:rsidR="00A808D8" w:rsidRPr="00D154AF">
        <w:rPr>
          <w:b/>
          <w:noProof/>
        </w:rPr>
        <w:t>HS – Внутренний узел</w:t>
      </w:r>
      <w:r w:rsidR="00A808D8" w:rsidRPr="00D154AF">
        <w:rPr>
          <w:noProof/>
        </w:rPr>
        <w:t xml:space="preserve">». </w:t>
      </w:r>
      <w:r w:rsidR="00A53E10" w:rsidRPr="00D154AF">
        <w:rPr>
          <w:noProof/>
        </w:rPr>
        <w:t>Выделите</w:t>
      </w:r>
      <w:r w:rsidR="00045657" w:rsidRPr="00D154AF">
        <w:rPr>
          <w:noProof/>
        </w:rPr>
        <w:t xml:space="preserve"> нажатием левой кнопки мыши</w:t>
      </w:r>
      <w:r w:rsidR="00A53E10" w:rsidRPr="00D154AF">
        <w:rPr>
          <w:noProof/>
        </w:rPr>
        <w:t xml:space="preserve"> на </w:t>
      </w:r>
      <w:r w:rsidR="00EF393D" w:rsidRPr="00D154AF">
        <w:rPr>
          <w:noProof/>
        </w:rPr>
        <w:t>тепло</w:t>
      </w:r>
      <w:r w:rsidR="00A53E10" w:rsidRPr="00D154AF">
        <w:rPr>
          <w:noProof/>
        </w:rPr>
        <w:t xml:space="preserve">гидравлической схеме </w:t>
      </w:r>
      <w:r w:rsidR="00A808D8" w:rsidRPr="00D154AF">
        <w:rPr>
          <w:noProof/>
        </w:rPr>
        <w:t xml:space="preserve">данный блок </w:t>
      </w:r>
      <w:r w:rsidR="00A63147" w:rsidRPr="00D154AF">
        <w:rPr>
          <w:noProof/>
        </w:rPr>
        <w:t xml:space="preserve">и </w:t>
      </w:r>
      <w:r w:rsidR="003A06FE" w:rsidRPr="00D154AF">
        <w:rPr>
          <w:noProof/>
        </w:rPr>
        <w:t>вызовите окно</w:t>
      </w:r>
      <w:r w:rsidRPr="00D154AF">
        <w:rPr>
          <w:noProof/>
        </w:rPr>
        <w:t xml:space="preserve"> параметров</w:t>
      </w:r>
      <w:r w:rsidR="00A808D8" w:rsidRPr="00D154AF">
        <w:rPr>
          <w:noProof/>
        </w:rPr>
        <w:t>.</w:t>
      </w:r>
    </w:p>
    <w:p w14:paraId="0870BB62" w14:textId="2F7965D3" w:rsidR="00A53E10" w:rsidRPr="00D154AF" w:rsidRDefault="00A53E10" w:rsidP="00E934F0">
      <w:pPr>
        <w:rPr>
          <w:noProof/>
        </w:rPr>
      </w:pPr>
      <w:r w:rsidRPr="00D154AF">
        <w:rPr>
          <w:noProof/>
        </w:rPr>
        <w:t xml:space="preserve">Появится диалоговое окно </w:t>
      </w:r>
      <w:r w:rsidR="00A808D8" w:rsidRPr="00D154AF">
        <w:rPr>
          <w:noProof/>
        </w:rPr>
        <w:t>«</w:t>
      </w:r>
      <w:r w:rsidR="00A808D8" w:rsidRPr="00D154AF">
        <w:rPr>
          <w:b/>
          <w:noProof/>
        </w:rPr>
        <w:t>Параметры</w:t>
      </w:r>
      <w:r w:rsidR="00A808D8" w:rsidRPr="00D154AF">
        <w:rPr>
          <w:noProof/>
        </w:rPr>
        <w:t>»</w:t>
      </w:r>
      <w:r w:rsidRPr="00D154AF">
        <w:rPr>
          <w:noProof/>
        </w:rPr>
        <w:t xml:space="preserve"> для выбранного </w:t>
      </w:r>
      <w:r w:rsidR="00A808D8" w:rsidRPr="00D154AF">
        <w:rPr>
          <w:noProof/>
        </w:rPr>
        <w:t>блока</w:t>
      </w:r>
      <w:r w:rsidR="003A06FE" w:rsidRPr="00D154AF">
        <w:rPr>
          <w:noProof/>
        </w:rPr>
        <w:t xml:space="preserve"> (в данном случае для блока «</w:t>
      </w:r>
      <w:r w:rsidR="003A06FE" w:rsidRPr="00D154AF">
        <w:rPr>
          <w:b/>
          <w:noProof/>
        </w:rPr>
        <w:t>HS – Внутренний узел</w:t>
      </w:r>
      <w:r w:rsidR="003A06FE" w:rsidRPr="00D154AF">
        <w:rPr>
          <w:noProof/>
        </w:rPr>
        <w:t>»</w:t>
      </w:r>
      <w:r w:rsidR="00EF393D" w:rsidRPr="00D154AF">
        <w:rPr>
          <w:noProof/>
        </w:rPr>
        <w:t xml:space="preserve">, 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36</w:t>
      </w:r>
      <w:r w:rsidR="00EC1144" w:rsidRPr="00D154AF">
        <w:rPr>
          <w:noProof/>
        </w:rPr>
        <w:fldChar w:fldCharType="end"/>
      </w:r>
      <w:r w:rsidR="00A14083" w:rsidRPr="00D154AF">
        <w:rPr>
          <w:noProof/>
        </w:rPr>
        <w:t>). О</w:t>
      </w:r>
      <w:r w:rsidRPr="00D154AF">
        <w:rPr>
          <w:noProof/>
        </w:rPr>
        <w:t>кно отображает список параметров</w:t>
      </w:r>
      <w:r w:rsidR="005C1852" w:rsidRPr="00D154AF">
        <w:rPr>
          <w:noProof/>
        </w:rPr>
        <w:t xml:space="preserve"> блока</w:t>
      </w:r>
      <w:r w:rsidRPr="00D154AF">
        <w:rPr>
          <w:noProof/>
        </w:rPr>
        <w:t xml:space="preserve">, выбранного в данный момент на схеме. Не закрывая </w:t>
      </w:r>
      <w:r w:rsidR="00EF393D" w:rsidRPr="00D154AF">
        <w:rPr>
          <w:noProof/>
        </w:rPr>
        <w:t xml:space="preserve">это </w:t>
      </w:r>
      <w:r w:rsidRPr="00D154AF">
        <w:rPr>
          <w:noProof/>
        </w:rPr>
        <w:t>окно, можно выделить другой элемент схемы и посмотреть список его параметров.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6196"/>
      </w:tblGrid>
      <w:tr w:rsidR="002877F4" w:rsidRPr="00D154AF" w14:paraId="1EEC5BDA" w14:textId="77777777" w:rsidTr="00D44EC0">
        <w:tc>
          <w:tcPr>
            <w:tcW w:w="8364" w:type="dxa"/>
          </w:tcPr>
          <w:p w14:paraId="5E48CCBF" w14:textId="1C82109A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44C39912" wp14:editId="27783990">
                  <wp:extent cx="4476750" cy="2181225"/>
                  <wp:effectExtent l="0" t="0" r="0" b="9525"/>
                  <wp:docPr id="28" name="03_parameters_n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03_parameters_node.png"/>
                          <pic:cNvPicPr/>
                        </pic:nvPicPr>
                        <pic:blipFill>
                          <a:blip r:link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F935A" w14:textId="0E04638A" w:rsidR="002877F4" w:rsidRPr="00D154AF" w:rsidRDefault="002877F4" w:rsidP="00D44EC0">
            <w:pPr>
              <w:pStyle w:val="a5"/>
              <w:rPr>
                <w:noProof/>
              </w:rPr>
            </w:pPr>
            <w:bookmarkStart w:id="122" w:name="_Ref187317305"/>
            <w:bookmarkStart w:id="123" w:name="_Toc444866763"/>
            <w:bookmarkStart w:id="124" w:name="_Toc44486717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36</w:t>
            </w:r>
            <w:r w:rsidRPr="00D154AF">
              <w:rPr>
                <w:noProof/>
              </w:rPr>
              <w:fldChar w:fldCharType="end"/>
            </w:r>
            <w:bookmarkEnd w:id="122"/>
            <w:r w:rsidRPr="00D154AF">
              <w:rPr>
                <w:noProof/>
              </w:rPr>
              <w:t xml:space="preserve">. Окно «Параметры» для </w:t>
            </w:r>
            <w:r w:rsidRPr="00D154AF">
              <w:t>внутреннего</w:t>
            </w:r>
            <w:r w:rsidRPr="00D154AF">
              <w:rPr>
                <w:noProof/>
              </w:rPr>
              <w:t xml:space="preserve"> узла схемы</w:t>
            </w:r>
            <w:bookmarkEnd w:id="123"/>
            <w:bookmarkEnd w:id="124"/>
          </w:p>
        </w:tc>
        <w:tc>
          <w:tcPr>
            <w:tcW w:w="6196" w:type="dxa"/>
          </w:tcPr>
          <w:p w14:paraId="64A145E2" w14:textId="77777777" w:rsidR="002877F4" w:rsidRPr="00D154AF" w:rsidRDefault="002877F4" w:rsidP="00D44EC0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7DF44EE" wp14:editId="4A451D62">
                  <wp:extent cx="3114675" cy="2781300"/>
                  <wp:effectExtent l="0" t="0" r="9525" b="0"/>
                  <wp:docPr id="29" name="03_new_graph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3_new_graphic.png"/>
                          <pic:cNvPicPr/>
                        </pic:nvPicPr>
                        <pic:blipFill>
                          <a:blip r:link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4E686" w14:textId="0A5E5A28" w:rsidR="002877F4" w:rsidRPr="00D154AF" w:rsidRDefault="00D44EC0" w:rsidP="00D44EC0">
            <w:pPr>
              <w:pStyle w:val="a5"/>
              <w:rPr>
                <w:noProof/>
              </w:rPr>
            </w:pPr>
            <w:bookmarkStart w:id="125" w:name="_Ref187320039"/>
            <w:bookmarkStart w:id="126" w:name="_Toc444866764"/>
            <w:bookmarkStart w:id="127" w:name="_Toc44486717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37</w:t>
            </w:r>
            <w:r w:rsidRPr="00D154AF">
              <w:rPr>
                <w:noProof/>
              </w:rPr>
              <w:fldChar w:fldCharType="end"/>
            </w:r>
            <w:bookmarkEnd w:id="125"/>
            <w:r w:rsidRPr="00D154AF">
              <w:rPr>
                <w:noProof/>
              </w:rPr>
              <w:t xml:space="preserve">. Окно </w:t>
            </w:r>
            <w:r w:rsidRPr="00D154AF">
              <w:t>временного</w:t>
            </w:r>
            <w:r w:rsidRPr="00D154AF">
              <w:rPr>
                <w:noProof/>
              </w:rPr>
              <w:t xml:space="preserve"> графика</w:t>
            </w:r>
            <w:bookmarkEnd w:id="126"/>
            <w:bookmarkEnd w:id="127"/>
          </w:p>
        </w:tc>
      </w:tr>
    </w:tbl>
    <w:p w14:paraId="6609B463" w14:textId="31A81F7A" w:rsidR="00A53E10" w:rsidRPr="00D154AF" w:rsidRDefault="00A53E10" w:rsidP="00D44EC0">
      <w:pPr>
        <w:rPr>
          <w:noProof/>
        </w:rPr>
      </w:pPr>
      <w:r w:rsidRPr="00D154AF">
        <w:rPr>
          <w:noProof/>
        </w:rPr>
        <w:t>Выберите в списке параметр «</w:t>
      </w:r>
      <w:r w:rsidRPr="00D154AF">
        <w:rPr>
          <w:rStyle w:val="aa"/>
          <w:noProof/>
        </w:rPr>
        <w:t>Давление</w:t>
      </w:r>
      <w:r w:rsidRPr="00D154AF">
        <w:rPr>
          <w:noProof/>
        </w:rPr>
        <w:t xml:space="preserve">» и нажмите </w:t>
      </w:r>
      <w:r w:rsidR="00EF393D" w:rsidRPr="00D154AF">
        <w:rPr>
          <w:noProof/>
        </w:rPr>
        <w:t xml:space="preserve">здесь же, слева вверху, </w:t>
      </w:r>
      <w:r w:rsidRPr="00D154AF">
        <w:rPr>
          <w:noProof/>
        </w:rPr>
        <w:t xml:space="preserve">кнопку </w:t>
      </w:r>
      <w:r w:rsidRPr="00D154AF">
        <w:rPr>
          <w:rStyle w:val="aa"/>
          <w:noProof/>
        </w:rPr>
        <w:t>«Создать график»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_Ref187317305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 Появится новое окно «</w:t>
      </w:r>
      <w:r w:rsidRPr="00D154AF">
        <w:rPr>
          <w:rStyle w:val="aa"/>
          <w:noProof/>
        </w:rPr>
        <w:t>Временной график</w:t>
      </w:r>
      <w:r w:rsidRPr="00D154AF">
        <w:rPr>
          <w:noProof/>
        </w:rPr>
        <w:t>», в котором будет отображаться изменение выбранного параметра по времени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_Ref187320039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4602FE1" w14:textId="26832187" w:rsidR="00A53E10" w:rsidRPr="00D154AF" w:rsidRDefault="00A53E10" w:rsidP="00E934F0">
      <w:pPr>
        <w:rPr>
          <w:noProof/>
        </w:rPr>
      </w:pPr>
      <w:r w:rsidRPr="00D154AF">
        <w:rPr>
          <w:noProof/>
        </w:rPr>
        <w:t>Имя переменной на графике формируется из имени элемента</w:t>
      </w:r>
      <w:r w:rsidR="00AF4E8E" w:rsidRPr="00D154AF">
        <w:rPr>
          <w:noProof/>
        </w:rPr>
        <w:t xml:space="preserve"> (данное имя можно увидеть, вызвав окно</w:t>
      </w:r>
      <w:r w:rsidRPr="00D154AF">
        <w:rPr>
          <w:noProof/>
        </w:rPr>
        <w:t xml:space="preserve"> </w:t>
      </w:r>
      <w:r w:rsidR="00AF4E8E" w:rsidRPr="00D154AF">
        <w:rPr>
          <w:noProof/>
        </w:rPr>
        <w:t>«</w:t>
      </w:r>
      <w:r w:rsidR="00AF4E8E" w:rsidRPr="00D154AF">
        <w:rPr>
          <w:b/>
          <w:noProof/>
        </w:rPr>
        <w:t>Свойства</w:t>
      </w:r>
      <w:r w:rsidR="00AF4E8E" w:rsidRPr="00D154AF">
        <w:rPr>
          <w:noProof/>
        </w:rPr>
        <w:t>» и открыв вкладку «</w:t>
      </w:r>
      <w:r w:rsidR="00AF4E8E" w:rsidRPr="00D154AF">
        <w:rPr>
          <w:b/>
          <w:noProof/>
        </w:rPr>
        <w:t>Общие</w:t>
      </w:r>
      <w:r w:rsidR="00AF4E8E" w:rsidRPr="00D154AF">
        <w:rPr>
          <w:noProof/>
        </w:rPr>
        <w:t>»</w:t>
      </w:r>
      <w:r w:rsidR="00591534" w:rsidRPr="00D154AF">
        <w:rPr>
          <w:noProof/>
        </w:rPr>
        <w:t>)</w:t>
      </w:r>
      <w:r w:rsidR="00AF4E8E" w:rsidRPr="00D154AF">
        <w:rPr>
          <w:noProof/>
        </w:rPr>
        <w:t xml:space="preserve"> </w:t>
      </w:r>
      <w:r w:rsidRPr="00D154AF">
        <w:rPr>
          <w:noProof/>
        </w:rPr>
        <w:t>и имени параметра, которые разделяются точкой. Например, для элемента «</w:t>
      </w:r>
      <w:r w:rsidRPr="00D154AF">
        <w:rPr>
          <w:rStyle w:val="aa"/>
          <w:noProof/>
        </w:rPr>
        <w:t>Внутренний узел</w:t>
      </w:r>
      <w:r w:rsidRPr="00D154AF">
        <w:rPr>
          <w:noProof/>
        </w:rPr>
        <w:t xml:space="preserve">», с именем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, </w:t>
      </w:r>
      <w:r w:rsidRPr="00D154AF">
        <w:rPr>
          <w:noProof/>
        </w:rPr>
        <w:t xml:space="preserve">и параметра давление </w:t>
      </w:r>
      <w:r w:rsidR="000D200F" w:rsidRPr="00D154AF">
        <w:rPr>
          <w:noProof/>
        </w:rPr>
        <w:t xml:space="preserve">с наименованием </w:t>
      </w:r>
      <w:r w:rsidR="000D200F" w:rsidRPr="00D154AF">
        <w:rPr>
          <w:rStyle w:val="aa"/>
          <w:noProof/>
        </w:rPr>
        <w:t>«</w:t>
      </w:r>
      <w:r w:rsidR="005B1B96" w:rsidRPr="00D154AF">
        <w:rPr>
          <w:rStyle w:val="aa"/>
          <w:noProof/>
        </w:rPr>
        <w:t>_p</w:t>
      </w:r>
      <w:r w:rsidR="000D200F" w:rsidRPr="00D154AF">
        <w:rPr>
          <w:rStyle w:val="aa"/>
          <w:noProof/>
        </w:rPr>
        <w:t>»</w:t>
      </w:r>
      <w:r w:rsidRPr="00D154AF">
        <w:rPr>
          <w:noProof/>
        </w:rPr>
        <w:t xml:space="preserve">, имя переменной на графике – </w:t>
      </w:r>
      <w:r w:rsidR="000D200F" w:rsidRPr="00D154AF">
        <w:rPr>
          <w:rStyle w:val="aa"/>
          <w:noProof/>
        </w:rPr>
        <w:t>«</w:t>
      </w:r>
      <w:r w:rsidR="002877F4" w:rsidRPr="00D154AF">
        <w:rPr>
          <w:rStyle w:val="aa"/>
          <w:noProof/>
        </w:rPr>
        <w:t>Node_2</w:t>
      </w:r>
      <w:r w:rsidR="005B1B96" w:rsidRPr="00D154AF">
        <w:rPr>
          <w:rStyle w:val="aa"/>
          <w:noProof/>
        </w:rPr>
        <w:t>._p</w:t>
      </w:r>
      <w:r w:rsidR="000D200F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b/>
          <w:noProof/>
        </w:rPr>
        <w:fldChar w:fldCharType="begin"/>
      </w:r>
      <w:r w:rsidRPr="00D154AF">
        <w:rPr>
          <w:b/>
          <w:noProof/>
        </w:rPr>
        <w:instrText xml:space="preserve"> REF _Ref187320039 \h </w:instrText>
      </w:r>
      <w:r w:rsidR="00EC1144" w:rsidRPr="00D154AF">
        <w:rPr>
          <w:b/>
          <w:noProof/>
        </w:rPr>
      </w:r>
      <w:r w:rsidR="00EC1144" w:rsidRPr="00D154AF">
        <w:rPr>
          <w:b/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37</w:t>
      </w:r>
      <w:r w:rsidR="00EC1144" w:rsidRPr="00D154AF">
        <w:rPr>
          <w:b/>
          <w:noProof/>
        </w:rPr>
        <w:fldChar w:fldCharType="end"/>
      </w:r>
      <w:r w:rsidRPr="00D154AF">
        <w:rPr>
          <w:noProof/>
        </w:rPr>
        <w:t>).</w:t>
      </w:r>
    </w:p>
    <w:p w14:paraId="78CD99BD" w14:textId="28CE9C21" w:rsidR="001A26F8" w:rsidRPr="00D154AF" w:rsidRDefault="00A53E10" w:rsidP="001A26F8">
      <w:pPr>
        <w:rPr>
          <w:noProof/>
        </w:rPr>
      </w:pPr>
      <w:r w:rsidRPr="00D154AF">
        <w:rPr>
          <w:noProof/>
        </w:rPr>
        <w:t>Не закрывая диалогового окна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Параметры</w:t>
      </w:r>
      <w:r w:rsidRPr="00D154AF">
        <w:rPr>
          <w:noProof/>
        </w:rPr>
        <w:t xml:space="preserve">», выберите 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</w:t>
      </w:r>
      <w:r w:rsidR="000D200F" w:rsidRPr="00D154AF">
        <w:rPr>
          <w:noProof/>
        </w:rPr>
        <w:t xml:space="preserve">первый (левый) </w:t>
      </w:r>
      <w:r w:rsidRPr="00D154AF">
        <w:rPr>
          <w:noProof/>
        </w:rPr>
        <w:t>элемент «</w:t>
      </w:r>
      <w:r w:rsidR="00976388" w:rsidRPr="00D154AF">
        <w:rPr>
          <w:rStyle w:val="aa"/>
          <w:noProof/>
        </w:rPr>
        <w:t>HS -</w:t>
      </w:r>
      <w:r w:rsidR="00976388" w:rsidRPr="00D154AF">
        <w:rPr>
          <w:noProof/>
        </w:rPr>
        <w:t xml:space="preserve"> </w:t>
      </w:r>
      <w:r w:rsidR="00976388" w:rsidRPr="00D154AF">
        <w:rPr>
          <w:rStyle w:val="aa"/>
          <w:noProof/>
        </w:rPr>
        <w:t>Канал</w:t>
      </w:r>
      <w:r w:rsidRPr="00D154AF">
        <w:rPr>
          <w:noProof/>
        </w:rPr>
        <w:t>»</w:t>
      </w:r>
      <w:r w:rsidR="000D200F" w:rsidRPr="00D154AF">
        <w:rPr>
          <w:noProof/>
        </w:rPr>
        <w:t>.</w:t>
      </w:r>
      <w:r w:rsidR="001A26F8" w:rsidRPr="00D154AF">
        <w:rPr>
          <w:noProof/>
        </w:rPr>
        <w:t xml:space="preserve"> Диалоговое окно параметры при этом будет отображать список параметров, соответствующих уже вновь выбранному элементу </w:t>
      </w:r>
      <w:r w:rsidR="001A26F8" w:rsidRPr="00D154AF">
        <w:rPr>
          <w:rStyle w:val="aa"/>
          <w:noProof/>
        </w:rPr>
        <w:t>«HS - Канал»</w:t>
      </w:r>
      <w:r w:rsidR="001A26F8" w:rsidRPr="00D154AF">
        <w:rPr>
          <w:noProof/>
        </w:rPr>
        <w:t xml:space="preserve"> (</w:t>
      </w:r>
      <w:r w:rsidR="001A26F8" w:rsidRPr="00D154AF">
        <w:rPr>
          <w:noProof/>
        </w:rPr>
        <w:fldChar w:fldCharType="begin"/>
      </w:r>
      <w:r w:rsidR="001A26F8" w:rsidRPr="00D154AF">
        <w:rPr>
          <w:noProof/>
        </w:rPr>
        <w:instrText xml:space="preserve"> REF _Ref187318957 \h </w:instrText>
      </w:r>
      <w:r w:rsidR="001A26F8" w:rsidRPr="00D154AF">
        <w:rPr>
          <w:noProof/>
        </w:rPr>
      </w:r>
      <w:r w:rsidR="001A26F8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38</w:t>
      </w:r>
      <w:r w:rsidR="001A26F8" w:rsidRPr="00D154AF">
        <w:rPr>
          <w:noProof/>
        </w:rPr>
        <w:fldChar w:fldCharType="end"/>
      </w:r>
      <w:r w:rsidR="001A26F8" w:rsidRPr="00D154AF">
        <w:rPr>
          <w:noProof/>
        </w:rPr>
        <w:t>).</w:t>
      </w:r>
    </w:p>
    <w:p w14:paraId="1919972B" w14:textId="58ED80A1" w:rsidR="00A53E10" w:rsidRPr="00D154AF" w:rsidRDefault="00A53E10" w:rsidP="00E934F0">
      <w:pPr>
        <w:rPr>
          <w:noProof/>
        </w:rPr>
      </w:pPr>
    </w:p>
    <w:p w14:paraId="05C90A97" w14:textId="1CB39E2D" w:rsidR="00A53E10" w:rsidRPr="00D154AF" w:rsidRDefault="00A53E10" w:rsidP="00E934F0">
      <w:pPr>
        <w:pStyle w:val="a9"/>
        <w:rPr>
          <w:noProof/>
        </w:rPr>
      </w:pPr>
    </w:p>
    <w:p w14:paraId="0984A07B" w14:textId="291E498D" w:rsidR="00561887" w:rsidRPr="00D154AF" w:rsidRDefault="00561887" w:rsidP="00E934F0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8924"/>
      </w:tblGrid>
      <w:tr w:rsidR="00540348" w:rsidRPr="00D154AF" w14:paraId="10D5F2A7" w14:textId="77777777" w:rsidTr="004F0F49">
        <w:tc>
          <w:tcPr>
            <w:tcW w:w="5646" w:type="dxa"/>
          </w:tcPr>
          <w:p w14:paraId="2D6A9D56" w14:textId="74B25B34" w:rsidR="00540348" w:rsidRPr="00D154AF" w:rsidRDefault="00540348" w:rsidP="0054034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389D5DF3" wp14:editId="58850ACC">
                  <wp:extent cx="3448050" cy="4381500"/>
                  <wp:effectExtent l="0" t="0" r="0" b="0"/>
                  <wp:docPr id="1073741838" name="03_parameters_chann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03_parameters_channel.png"/>
                          <pic:cNvPicPr/>
                        </pic:nvPicPr>
                        <pic:blipFill>
                          <a:blip r:link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ED85" w14:textId="382EAB77" w:rsidR="00540348" w:rsidRPr="00D154AF" w:rsidRDefault="00540348" w:rsidP="00540348">
            <w:pPr>
              <w:pStyle w:val="a5"/>
              <w:rPr>
                <w:noProof/>
              </w:rPr>
            </w:pPr>
            <w:bookmarkStart w:id="128" w:name="_Ref187318957"/>
            <w:bookmarkStart w:id="129" w:name="_Toc444866766"/>
            <w:bookmarkStart w:id="130" w:name="_Toc44486717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38</w:t>
            </w:r>
            <w:r w:rsidRPr="00D154AF">
              <w:rPr>
                <w:noProof/>
              </w:rPr>
              <w:fldChar w:fldCharType="end"/>
            </w:r>
            <w:bookmarkEnd w:id="128"/>
            <w:r w:rsidRPr="00D154AF">
              <w:rPr>
                <w:noProof/>
              </w:rPr>
              <w:t>. Окно «</w:t>
            </w:r>
            <w:r w:rsidRPr="00D154AF">
              <w:t>Параметры</w:t>
            </w:r>
            <w:r w:rsidRPr="00D154AF">
              <w:rPr>
                <w:noProof/>
              </w:rPr>
              <w:t>» для канала</w:t>
            </w:r>
            <w:bookmarkEnd w:id="129"/>
            <w:bookmarkEnd w:id="130"/>
          </w:p>
        </w:tc>
        <w:tc>
          <w:tcPr>
            <w:tcW w:w="8924" w:type="dxa"/>
          </w:tcPr>
          <w:p w14:paraId="6D476FFE" w14:textId="51EB0A81" w:rsidR="00943135" w:rsidRPr="00D154AF" w:rsidRDefault="00943135" w:rsidP="00943135">
            <w:pPr>
              <w:rPr>
                <w:rStyle w:val="aa"/>
                <w:noProof/>
              </w:rPr>
            </w:pPr>
            <w:r w:rsidRPr="00D154AF">
              <w:rPr>
                <w:noProof/>
              </w:rPr>
              <w:t xml:space="preserve">Выделите параметр </w:t>
            </w:r>
            <w:r w:rsidRPr="00D154AF">
              <w:rPr>
                <w:rStyle w:val="aa"/>
                <w:noProof/>
              </w:rPr>
              <w:t>«_g (Массовый расход</w:t>
            </w:r>
            <w:r w:rsidR="00A85F05" w:rsidRPr="00D154AF">
              <w:rPr>
                <w:rStyle w:val="aa"/>
                <w:noProof/>
              </w:rPr>
              <w:t>, кг/с</w:t>
            </w:r>
            <w:r w:rsidRPr="00D154AF">
              <w:rPr>
                <w:rStyle w:val="aa"/>
                <w:noProof/>
              </w:rPr>
              <w:t>)»</w:t>
            </w:r>
            <w:r w:rsidRPr="00D154AF">
              <w:rPr>
                <w:noProof/>
              </w:rPr>
              <w:t xml:space="preserve"> и нажмите кнопку </w:t>
            </w:r>
            <w:r w:rsidRPr="00D154AF">
              <w:rPr>
                <w:rStyle w:val="aa"/>
                <w:noProof/>
              </w:rPr>
              <w:t>«Создать график»</w:t>
            </w:r>
            <w:r w:rsidRPr="00D154AF">
              <w:rPr>
                <w:noProof/>
              </w:rPr>
              <w:t>.</w:t>
            </w:r>
          </w:p>
          <w:p w14:paraId="68A055B0" w14:textId="2B831259" w:rsidR="00943135" w:rsidRPr="00D154AF" w:rsidRDefault="00943135" w:rsidP="00943135">
            <w:pPr>
              <w:rPr>
                <w:noProof/>
              </w:rPr>
            </w:pPr>
            <w:r w:rsidRPr="00D154AF">
              <w:rPr>
                <w:noProof/>
              </w:rPr>
              <w:t xml:space="preserve">Запустите задачу на расчет (пункт </w:t>
            </w:r>
            <w:r w:rsidRPr="00D154AF">
              <w:rPr>
                <w:rStyle w:val="aa"/>
                <w:noProof/>
              </w:rPr>
              <w:t>«Расчёт</w:t>
            </w:r>
            <w:r w:rsidR="001E6A0F" w:rsidRPr="00D154AF">
              <w:rPr>
                <w:rStyle w:val="aa"/>
                <w:noProof/>
              </w:rPr>
              <w:t xml:space="preserve"> → </w:t>
            </w:r>
            <w:r w:rsidRPr="00D154AF">
              <w:rPr>
                <w:rStyle w:val="aa"/>
                <w:noProof/>
              </w:rPr>
              <w:t>Пуск</w:t>
            </w:r>
            <w:r w:rsidRPr="00D154AF">
              <w:rPr>
                <w:noProof/>
              </w:rPr>
              <w:t>»</w:t>
            </w:r>
            <w:r w:rsidR="001E6A0F" w:rsidRPr="00D154AF">
              <w:rPr>
                <w:noProof/>
              </w:rPr>
              <w:t xml:space="preserve"> Главного меню</w:t>
            </w:r>
            <w:r w:rsidRPr="00D154AF">
              <w:rPr>
                <w:noProof/>
              </w:rPr>
              <w:t xml:space="preserve">). Запустить задачу на расчет также можно нажав клавишу </w:t>
            </w:r>
            <w:r w:rsidRPr="00D154AF">
              <w:rPr>
                <w:rStyle w:val="aa"/>
                <w:noProof/>
              </w:rPr>
              <w:t>«F9»</w:t>
            </w:r>
            <w:r w:rsidRPr="00D154AF">
              <w:rPr>
                <w:noProof/>
              </w:rPr>
              <w:t xml:space="preserve"> на клавиатуре либо используя кнопки запуска расчета из схемного или главного окна.</w:t>
            </w:r>
          </w:p>
          <w:p w14:paraId="6F82A517" w14:textId="77777777" w:rsidR="006E7185" w:rsidRPr="00D154AF" w:rsidRDefault="006E7185" w:rsidP="006E7185">
            <w:pPr>
              <w:rPr>
                <w:noProof/>
              </w:rPr>
            </w:pPr>
            <w:r w:rsidRPr="00D154AF">
              <w:rPr>
                <w:noProof/>
              </w:rPr>
              <w:t>Если предыдущие действия выполнены правильно, после короткого переходного процесса в созданной схеме установятся следующие значения для выбранных параметров:</w:t>
            </w:r>
          </w:p>
          <w:p w14:paraId="79888C81" w14:textId="18EBCDE3" w:rsidR="001A26F8" w:rsidRPr="00D154AF" w:rsidRDefault="006E7185" w:rsidP="004F0F49">
            <w:pPr>
              <w:rPr>
                <w:noProof/>
              </w:rPr>
            </w:pPr>
            <w:r w:rsidRPr="00D154AF">
              <w:rPr>
                <w:noProof/>
              </w:rPr>
              <w:t>Давление во внутреннем узле = 12</w:t>
            </w:r>
            <w:r w:rsidR="0017253E" w:rsidRPr="00D154AF">
              <w:rPr>
                <w:noProof/>
              </w:rPr>
              <w:t>5000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_Ref187329023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 xml:space="preserve">), массовый расход по </w:t>
            </w:r>
            <w:r w:rsidR="004F0F49" w:rsidRPr="00D154AF">
              <w:rPr>
                <w:noProof/>
              </w:rPr>
              <w:t>трубопроводу примерно</w:t>
            </w:r>
            <w:r w:rsidRPr="00D154AF">
              <w:rPr>
                <w:noProof/>
              </w:rPr>
              <w:t xml:space="preserve"> 2</w:t>
            </w:r>
            <w:r w:rsidR="004F0F49" w:rsidRPr="00D154AF">
              <w:rPr>
                <w:noProof/>
              </w:rPr>
              <w:t>5,1 кг/с</w:t>
            </w:r>
            <w:r w:rsidRPr="00D154AF">
              <w:rPr>
                <w:noProof/>
              </w:rPr>
              <w:t xml:space="preserve">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_Ref187329061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B2FB8EC" w14:textId="6702743F" w:rsidR="00540348" w:rsidRPr="00D154AF" w:rsidRDefault="001A26F8" w:rsidP="001A26F8">
            <w:pPr>
              <w:rPr>
                <w:noProof/>
              </w:rPr>
            </w:pPr>
            <w:r w:rsidRPr="00D154AF">
              <w:rPr>
                <w:noProof/>
              </w:rPr>
              <w:t>При автономном моделировании теплогидравлической модели (без автоматического управления) пользователь имеет возможность просматривать любые параметры любого расчетного блока на схеме и выводить параметры на график.</w:t>
            </w:r>
          </w:p>
        </w:tc>
      </w:tr>
    </w:tbl>
    <w:p w14:paraId="5D25B413" w14:textId="35DB2876" w:rsidR="00540348" w:rsidRPr="00D154AF" w:rsidRDefault="001A26F8" w:rsidP="004F0F49">
      <w:pPr>
        <w:rPr>
          <w:noProof/>
        </w:rPr>
      </w:pPr>
      <w:r w:rsidRPr="00D154AF">
        <w:rPr>
          <w:noProof/>
        </w:rPr>
        <w:t>Мы сделали график для давления во внутреннем узле, расход по каналу предлагается вывести на график самостоятельно. Также есть возможность оказывать влияние на некоторые другие величины – граничные условия, положение задвижек можно менять либо вручную (если положение задано числом), либо через базу сигналов, если положение задано сигналом.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1A26F8" w:rsidRPr="00D154AF" w14:paraId="0435EC61" w14:textId="77777777" w:rsidTr="001A26F8">
        <w:tc>
          <w:tcPr>
            <w:tcW w:w="7280" w:type="dxa"/>
          </w:tcPr>
          <w:p w14:paraId="03646060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ECBF9EE" wp14:editId="02FC17EB">
                  <wp:extent cx="3114675" cy="2781300"/>
                  <wp:effectExtent l="0" t="0" r="9525" b="0"/>
                  <wp:docPr id="1073741840" name="03_graph_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03_graph_p.png"/>
                          <pic:cNvPicPr/>
                        </pic:nvPicPr>
                        <pic:blipFill>
                          <a:blip r:link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ABE32" w14:textId="131CCF49" w:rsidR="001A26F8" w:rsidRPr="00D154AF" w:rsidRDefault="001A26F8" w:rsidP="001A26F8">
            <w:pPr>
              <w:pStyle w:val="a5"/>
              <w:rPr>
                <w:noProof/>
              </w:rPr>
            </w:pPr>
            <w:bookmarkStart w:id="131" w:name="_Ref187329023"/>
            <w:bookmarkStart w:id="132" w:name="_Toc444866767"/>
            <w:bookmarkStart w:id="133" w:name="_Toc444867174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39</w:t>
            </w:r>
            <w:r w:rsidRPr="00D154AF">
              <w:rPr>
                <w:noProof/>
              </w:rPr>
              <w:fldChar w:fldCharType="end"/>
            </w:r>
            <w:bookmarkEnd w:id="131"/>
            <w:r w:rsidRPr="00D154AF">
              <w:rPr>
                <w:noProof/>
              </w:rPr>
              <w:t>. График давления во внутреннем узле схемы</w:t>
            </w:r>
            <w:bookmarkEnd w:id="132"/>
            <w:bookmarkEnd w:id="133"/>
          </w:p>
        </w:tc>
        <w:tc>
          <w:tcPr>
            <w:tcW w:w="7280" w:type="dxa"/>
          </w:tcPr>
          <w:p w14:paraId="4CD196B6" w14:textId="77777777" w:rsidR="001A26F8" w:rsidRPr="00D154AF" w:rsidRDefault="001A26F8" w:rsidP="001A26F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F5B8154" wp14:editId="1C2E43C0">
                  <wp:extent cx="3810000" cy="3810000"/>
                  <wp:effectExtent l="0" t="0" r="0" b="0"/>
                  <wp:docPr id="1073741844" name="03_graph_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4" name="03_graph_g.png"/>
                          <pic:cNvPicPr/>
                        </pic:nvPicPr>
                        <pic:blipFill>
                          <a:blip r:link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9F7AC6" w14:textId="0A6BAA1E" w:rsidR="001A26F8" w:rsidRPr="00D154AF" w:rsidRDefault="001A26F8" w:rsidP="001A26F8">
            <w:pPr>
              <w:pStyle w:val="a5"/>
              <w:rPr>
                <w:noProof/>
              </w:rPr>
            </w:pPr>
            <w:bookmarkStart w:id="134" w:name="_Ref187329061"/>
            <w:bookmarkStart w:id="135" w:name="_Toc444866768"/>
            <w:bookmarkStart w:id="136" w:name="_Toc44486717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40</w:t>
            </w:r>
            <w:r w:rsidRPr="00D154AF">
              <w:rPr>
                <w:noProof/>
              </w:rPr>
              <w:fldChar w:fldCharType="end"/>
            </w:r>
            <w:bookmarkEnd w:id="134"/>
            <w:r w:rsidRPr="00D154AF">
              <w:rPr>
                <w:noProof/>
              </w:rPr>
              <w:t xml:space="preserve">. </w:t>
            </w:r>
            <w:r w:rsidRPr="00D154AF">
              <w:t>График</w:t>
            </w:r>
            <w:r w:rsidRPr="00D154AF">
              <w:rPr>
                <w:noProof/>
              </w:rPr>
              <w:t xml:space="preserve"> массового расхода в трубе</w:t>
            </w:r>
            <w:bookmarkEnd w:id="135"/>
            <w:bookmarkEnd w:id="136"/>
          </w:p>
        </w:tc>
      </w:tr>
    </w:tbl>
    <w:p w14:paraId="41DA5CD2" w14:textId="44E8C089" w:rsidR="00A53E10" w:rsidRPr="00D154AF" w:rsidRDefault="001A26F8" w:rsidP="001A26F8">
      <w:pPr>
        <w:rPr>
          <w:noProof/>
        </w:rPr>
      </w:pPr>
      <w:r w:rsidRPr="00D154AF">
        <w:rPr>
          <w:noProof/>
        </w:rPr>
        <w:t>Для примера, вы можете изменить давление в левом граничном узле с 1.5e5 на какое-либо другое (1.4e5, 1.1e5 или 1.7e5) и посмотреть как это отразится на давлении в среднем узле и на массовом расходе. Следует учесть что подобные изменения происходят (для расчетного кода) мгновенно и важно не слишком сильно «дёргать» расчетную схему, чтобы она оставалась устойчивой для численного интегрирования. Другой пример – можно изменить гидравлический диаметр одного из каналов и это скажется также как на итоговом расходе, так и на давлении в среднем узле. Если, например, задать давление слева таким же как и справа то течение теплоносителя через трубопровод прекратится…</w:t>
      </w:r>
    </w:p>
    <w:p w14:paraId="19D30AE6" w14:textId="6CC9AA1C" w:rsidR="00A53E10" w:rsidRPr="00D154AF" w:rsidRDefault="00A53E10" w:rsidP="00A245F3">
      <w:pPr>
        <w:pStyle w:val="2"/>
        <w:rPr>
          <w:noProof/>
        </w:rPr>
      </w:pPr>
      <w:bookmarkStart w:id="137" w:name="_Toc421033229"/>
      <w:r w:rsidRPr="00D154AF">
        <w:rPr>
          <w:noProof/>
        </w:rPr>
        <w:lastRenderedPageBreak/>
        <w:t>Добавление датчиков</w:t>
      </w:r>
      <w:r w:rsidR="00921B7E" w:rsidRPr="00D154AF">
        <w:rPr>
          <w:noProof/>
        </w:rPr>
        <w:t xml:space="preserve"> (точек контроля)</w:t>
      </w:r>
      <w:r w:rsidRPr="00D154AF">
        <w:rPr>
          <w:noProof/>
        </w:rPr>
        <w:t xml:space="preserve"> к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>авлическим элементам</w:t>
      </w:r>
      <w:bookmarkEnd w:id="137"/>
    </w:p>
    <w:p w14:paraId="5055E3F5" w14:textId="5D0DCBDD" w:rsidR="003E5653" w:rsidRPr="00D154AF" w:rsidRDefault="00A53E10" w:rsidP="00E934F0">
      <w:pPr>
        <w:rPr>
          <w:noProof/>
        </w:rPr>
      </w:pPr>
      <w:r w:rsidRPr="00D154AF">
        <w:rPr>
          <w:noProof/>
        </w:rPr>
        <w:t xml:space="preserve">На </w:t>
      </w:r>
      <w:r w:rsidR="00E33882" w:rsidRPr="00D154AF">
        <w:rPr>
          <w:noProof/>
        </w:rPr>
        <w:t>теплогидр</w:t>
      </w:r>
      <w:r w:rsidRPr="00D154AF">
        <w:rPr>
          <w:noProof/>
        </w:rPr>
        <w:t xml:space="preserve">авлической схеме можно разместить дополнительные </w:t>
      </w:r>
      <w:r w:rsidR="00591534" w:rsidRPr="00D154AF">
        <w:rPr>
          <w:noProof/>
        </w:rPr>
        <w:t>блоки</w:t>
      </w:r>
      <w:r w:rsidRPr="00D154AF">
        <w:rPr>
          <w:noProof/>
        </w:rPr>
        <w:t xml:space="preserve"> – датчики, которые позволяют </w:t>
      </w:r>
      <w:r w:rsidR="00A47A79" w:rsidRPr="00D154AF">
        <w:rPr>
          <w:noProof/>
        </w:rPr>
        <w:t>считывать</w:t>
      </w:r>
      <w:r w:rsidRPr="00D154AF">
        <w:rPr>
          <w:noProof/>
        </w:rPr>
        <w:t xml:space="preserve"> па</w:t>
      </w:r>
      <w:r w:rsidR="005B0DEF" w:rsidRPr="00D154AF">
        <w:rPr>
          <w:noProof/>
        </w:rPr>
        <w:t xml:space="preserve">раметры, рассчитываемые </w:t>
      </w:r>
      <w:r w:rsidR="00591534" w:rsidRPr="00D154AF">
        <w:rPr>
          <w:noProof/>
        </w:rPr>
        <w:t>различными блоками</w:t>
      </w:r>
      <w:r w:rsidR="00A47A79" w:rsidRPr="00D154AF">
        <w:rPr>
          <w:noProof/>
        </w:rPr>
        <w:t>, и записывать их с каким-то технологическим именем в базу данных</w:t>
      </w:r>
      <w:r w:rsidRPr="00D154AF">
        <w:rPr>
          <w:noProof/>
        </w:rPr>
        <w:t xml:space="preserve">. Каждый элемент расчетной схемы содержит набор параметров, которые можно передавать </w:t>
      </w:r>
      <w:r w:rsidR="005B0DEF" w:rsidRPr="00D154AF">
        <w:rPr>
          <w:noProof/>
        </w:rPr>
        <w:t xml:space="preserve">в </w:t>
      </w:r>
      <w:r w:rsidRPr="00D154AF">
        <w:rPr>
          <w:noProof/>
        </w:rPr>
        <w:t>базу данных сигналов с помощью датчиков.</w:t>
      </w:r>
    </w:p>
    <w:p w14:paraId="0A171602" w14:textId="2BBC9AB1" w:rsidR="003E5653" w:rsidRPr="00D154AF" w:rsidRDefault="00591534" w:rsidP="00E934F0">
      <w:pPr>
        <w:rPr>
          <w:noProof/>
        </w:rPr>
      </w:pPr>
      <w:r w:rsidRPr="00D154AF">
        <w:rPr>
          <w:noProof/>
        </w:rPr>
        <w:t>Передача параметров через базу данных</w:t>
      </w:r>
      <w:r w:rsidR="00A53E10" w:rsidRPr="00D154AF">
        <w:rPr>
          <w:noProof/>
        </w:rPr>
        <w:t xml:space="preserve"> позволяет создавать математическую модель системы управления, получающую сигналы от датчиков из </w:t>
      </w:r>
      <w:r w:rsidRPr="00D154AF">
        <w:rPr>
          <w:noProof/>
        </w:rPr>
        <w:t>теплогидравлической модели</w:t>
      </w:r>
      <w:r w:rsidR="00A53E10" w:rsidRPr="00D154AF">
        <w:rPr>
          <w:noProof/>
        </w:rPr>
        <w:t>, в полном соответствии с реальным объектом.</w:t>
      </w:r>
    </w:p>
    <w:p w14:paraId="495159B8" w14:textId="363A7D9D" w:rsidR="00045657" w:rsidRPr="00D154AF" w:rsidRDefault="00045657" w:rsidP="00E934F0">
      <w:pPr>
        <w:rPr>
          <w:noProof/>
        </w:rPr>
      </w:pPr>
      <w:r w:rsidRPr="00D154AF">
        <w:rPr>
          <w:noProof/>
        </w:rPr>
        <w:t xml:space="preserve">Разместим </w:t>
      </w:r>
      <w:r w:rsidR="003A6670" w:rsidRPr="00D154AF">
        <w:rPr>
          <w:noProof/>
        </w:rPr>
        <w:t>на схеме</w:t>
      </w:r>
      <w:r w:rsidRPr="00D154AF">
        <w:rPr>
          <w:noProof/>
        </w:rPr>
        <w:t xml:space="preserve"> датчик давления во внутреннем узле схемы. Для этого необходимо выполнить следующие действия:</w:t>
      </w:r>
    </w:p>
    <w:p w14:paraId="50EBB7DE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Вставьте</w:t>
      </w:r>
      <w:r w:rsidR="009A13C7" w:rsidRPr="00D154AF">
        <w:rPr>
          <w:noProof/>
        </w:rPr>
        <w:t xml:space="preserve"> </w:t>
      </w: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</w:t>
      </w:r>
      <w:r w:rsidR="00A806B0" w:rsidRPr="00D154AF">
        <w:rPr>
          <w:rStyle w:val="aa"/>
          <w:noProof/>
        </w:rPr>
        <w:t>HS – Датчик P в узле»</w:t>
      </w:r>
      <w:r w:rsidR="00FD7C10" w:rsidRPr="00D154AF">
        <w:rPr>
          <w:noProof/>
        </w:rPr>
        <w:t xml:space="preserve"> </w:t>
      </w:r>
      <w:r w:rsidRPr="00D154AF">
        <w:rPr>
          <w:noProof/>
        </w:rPr>
        <w:t>в элемент «</w:t>
      </w:r>
      <w:r w:rsidRPr="00D154AF">
        <w:rPr>
          <w:rStyle w:val="aa"/>
          <w:noProof/>
        </w:rPr>
        <w:t>Внутренний узел</w:t>
      </w:r>
      <w:r w:rsidR="00A27F50" w:rsidRPr="00D154AF">
        <w:rPr>
          <w:noProof/>
        </w:rPr>
        <w:t>».</w:t>
      </w:r>
    </w:p>
    <w:p w14:paraId="7DF9992F" w14:textId="77777777" w:rsidR="00BC274C" w:rsidRPr="00D154AF" w:rsidRDefault="00BC274C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В свойствах блока в поле «</w:t>
      </w:r>
      <w:r w:rsidRPr="00D154AF">
        <w:rPr>
          <w:b/>
          <w:noProof/>
        </w:rPr>
        <w:t xml:space="preserve">Имя категории для точек контроля» </w:t>
      </w:r>
      <w:r w:rsidRPr="00D154AF">
        <w:rPr>
          <w:noProof/>
        </w:rPr>
        <w:t>задайте строку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</w:p>
    <w:p w14:paraId="6B76A299" w14:textId="4C90CE0B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Имя точки контроля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</w:t>
      </w:r>
      <w:r w:rsidR="002A2920" w:rsidRPr="00D154AF">
        <w:rPr>
          <w:rStyle w:val="aa"/>
          <w:noProof/>
        </w:rPr>
        <w:t>D1»</w:t>
      </w:r>
      <w:r w:rsidR="00A27F50" w:rsidRPr="00D154AF">
        <w:rPr>
          <w:noProof/>
        </w:rPr>
        <w:t>.</w:t>
      </w:r>
    </w:p>
    <w:p w14:paraId="4148B19B" w14:textId="77777777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Значение (Источник)»</w:t>
      </w:r>
      <w:r w:rsidRPr="00D154AF">
        <w:rPr>
          <w:noProof/>
        </w:rPr>
        <w:t xml:space="preserve"> строку </w:t>
      </w:r>
      <w:r w:rsidR="00C473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parent.</w:t>
      </w:r>
      <w:r w:rsidR="000C13A8" w:rsidRPr="00D154AF">
        <w:rPr>
          <w:rStyle w:val="aa"/>
          <w:noProof/>
        </w:rPr>
        <w:t>_</w:t>
      </w:r>
      <w:r w:rsidR="009A13C7" w:rsidRPr="00D154AF">
        <w:rPr>
          <w:rStyle w:val="aa"/>
          <w:noProof/>
        </w:rPr>
        <w:t>P</w:t>
      </w:r>
      <w:r w:rsidR="00C47336" w:rsidRPr="00D154AF">
        <w:rPr>
          <w:rStyle w:val="aa"/>
          <w:noProof/>
        </w:rPr>
        <w:t>»</w:t>
      </w:r>
      <w:r w:rsidR="00A27F50" w:rsidRPr="00D154AF">
        <w:rPr>
          <w:noProof/>
        </w:rPr>
        <w:t>.</w:t>
      </w:r>
    </w:p>
    <w:p w14:paraId="1CD2620D" w14:textId="23254369" w:rsidR="00A806B0" w:rsidRPr="00D154AF" w:rsidRDefault="00A806B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b/>
          <w:noProof/>
        </w:rPr>
        <w:t>Сигнал (Приемник)</w:t>
      </w:r>
      <w:r w:rsidRPr="00D154AF">
        <w:rPr>
          <w:noProof/>
        </w:rPr>
        <w:t>» строку «</w:t>
      </w:r>
      <w:r w:rsidR="009C6F79" w:rsidRPr="00D154AF">
        <w:rPr>
          <w:b/>
          <w:noProof/>
        </w:rPr>
        <w:t>iq01</w:t>
      </w:r>
      <w:r w:rsidRPr="00D154AF">
        <w:rPr>
          <w:noProof/>
        </w:rPr>
        <w:t>».</w:t>
      </w:r>
    </w:p>
    <w:p w14:paraId="4E083EED" w14:textId="3EC92BC8" w:rsidR="00A53E10" w:rsidRPr="00D154AF" w:rsidRDefault="00A53E10" w:rsidP="00442A4D">
      <w:pPr>
        <w:pStyle w:val="ad"/>
        <w:numPr>
          <w:ilvl w:val="0"/>
          <w:numId w:val="8"/>
        </w:numPr>
        <w:rPr>
          <w:noProof/>
        </w:rPr>
      </w:pPr>
      <w:r w:rsidRPr="00D154AF">
        <w:rPr>
          <w:noProof/>
        </w:rPr>
        <w:t>Задайте в поле «</w:t>
      </w:r>
      <w:r w:rsidRPr="00D154AF">
        <w:rPr>
          <w:rStyle w:val="aa"/>
          <w:noProof/>
        </w:rPr>
        <w:t>Название сигнала</w:t>
      </w:r>
      <w:r w:rsidRPr="00D154AF">
        <w:rPr>
          <w:noProof/>
        </w:rPr>
        <w:t xml:space="preserve">» строку </w:t>
      </w:r>
      <w:r w:rsidR="00C47336" w:rsidRPr="00D154AF">
        <w:rPr>
          <w:rStyle w:val="aa"/>
          <w:noProof/>
        </w:rPr>
        <w:t>«Расчетное д</w:t>
      </w:r>
      <w:r w:rsidRPr="00D154AF">
        <w:rPr>
          <w:rStyle w:val="aa"/>
          <w:noProof/>
        </w:rPr>
        <w:t>авление</w:t>
      </w:r>
      <w:r w:rsidR="00C47336" w:rsidRPr="00D154AF">
        <w:rPr>
          <w:rStyle w:val="aa"/>
          <w:noProof/>
        </w:rPr>
        <w:t xml:space="preserve"> в узле, </w:t>
      </w:r>
      <w:r w:rsidR="000C13A8" w:rsidRPr="00D154AF">
        <w:rPr>
          <w:rStyle w:val="aa"/>
          <w:noProof/>
        </w:rPr>
        <w:t>МПа</w:t>
      </w:r>
      <w:r w:rsidR="00C47336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_Ref187336379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41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2D62D866" w14:textId="76802962" w:rsidR="003E5653" w:rsidRPr="00D154AF" w:rsidRDefault="00A53E10" w:rsidP="00E934F0">
      <w:pPr>
        <w:rPr>
          <w:noProof/>
        </w:rPr>
      </w:pPr>
      <w:r w:rsidRPr="00D154AF">
        <w:rPr>
          <w:noProof/>
        </w:rPr>
        <w:t>Таким образ</w:t>
      </w:r>
      <w:r w:rsidR="00CE3DDD" w:rsidRPr="00D154AF">
        <w:rPr>
          <w:noProof/>
        </w:rPr>
        <w:t>ом, мы добавили на схему датчик</w:t>
      </w:r>
      <w:r w:rsidRPr="00D154AF">
        <w:rPr>
          <w:noProof/>
        </w:rPr>
        <w:t>,</w:t>
      </w:r>
      <w:r w:rsidR="003A6670" w:rsidRPr="00D154AF">
        <w:rPr>
          <w:noProof/>
        </w:rPr>
        <w:t xml:space="preserve"> который </w:t>
      </w:r>
      <w:r w:rsidR="00B37DEC" w:rsidRPr="00D154AF">
        <w:rPr>
          <w:noProof/>
        </w:rPr>
        <w:t>«</w:t>
      </w:r>
      <w:r w:rsidR="003A6670" w:rsidRPr="00D154AF">
        <w:rPr>
          <w:noProof/>
        </w:rPr>
        <w:t>изме</w:t>
      </w:r>
      <w:r w:rsidR="00CE3DDD" w:rsidRPr="00D154AF">
        <w:rPr>
          <w:noProof/>
        </w:rPr>
        <w:t>р</w:t>
      </w:r>
      <w:r w:rsidR="003A6670" w:rsidRPr="00D154AF">
        <w:rPr>
          <w:noProof/>
        </w:rPr>
        <w:t>яет</w:t>
      </w:r>
      <w:r w:rsidR="00B37DEC" w:rsidRPr="00D154AF">
        <w:rPr>
          <w:noProof/>
        </w:rPr>
        <w:t>»</w:t>
      </w:r>
      <w:r w:rsidRPr="00D154AF">
        <w:rPr>
          <w:noProof/>
        </w:rPr>
        <w:t xml:space="preserve"> давление во внутреннем узле.</w:t>
      </w:r>
      <w:r w:rsidR="00B37DEC" w:rsidRPr="00D154AF">
        <w:rPr>
          <w:noProof/>
        </w:rPr>
        <w:t xml:space="preserve"> По сути, этот блок на каждом шаге расчёта будет считывать значение параметра </w:t>
      </w:r>
      <w:r w:rsidR="00B37DEC" w:rsidRPr="00D154AF">
        <w:rPr>
          <w:b/>
          <w:noProof/>
        </w:rPr>
        <w:t>_p</w:t>
      </w:r>
      <w:r w:rsidR="00B37DEC" w:rsidRPr="00D154AF">
        <w:rPr>
          <w:noProof/>
        </w:rPr>
        <w:t xml:space="preserve"> у внутреннего узла и записывать значение в сигнал </w:t>
      </w:r>
      <w:r w:rsidR="00B37DEC" w:rsidRPr="00D154AF">
        <w:rPr>
          <w:b/>
          <w:noProof/>
        </w:rPr>
        <w:t>D1_iq01</w:t>
      </w:r>
      <w:r w:rsidR="00B37DEC" w:rsidRPr="00D154AF">
        <w:rPr>
          <w:noProof/>
        </w:rPr>
        <w:t xml:space="preserve"> базы данных.</w:t>
      </w:r>
    </w:p>
    <w:p w14:paraId="2DC093E8" w14:textId="4475CD61" w:rsidR="00776BA2" w:rsidRPr="00D154AF" w:rsidRDefault="00776BA2" w:rsidP="00E934F0">
      <w:pPr>
        <w:rPr>
          <w:noProof/>
        </w:rPr>
      </w:pPr>
      <w:r w:rsidRPr="00D154AF">
        <w:rPr>
          <w:b/>
          <w:noProof/>
        </w:rPr>
        <w:t>Важное примечание</w:t>
      </w:r>
      <w:r w:rsidRPr="00D154AF">
        <w:rPr>
          <w:noProof/>
        </w:rPr>
        <w:t>: у точек контроля есть общее свойство с названием «Имя категории для точек контроля». Его необходимо изменить на «</w:t>
      </w:r>
      <w:r w:rsidRPr="00D154AF">
        <w:rPr>
          <w:b/>
          <w:noProof/>
        </w:rPr>
        <w:t>Датчики</w:t>
      </w:r>
      <w:r w:rsidRPr="00D154AF">
        <w:rPr>
          <w:noProof/>
        </w:rPr>
        <w:t>»</w:t>
      </w:r>
      <w:r w:rsidR="00E82EDE" w:rsidRPr="00D154AF">
        <w:rPr>
          <w:noProof/>
        </w:rPr>
        <w:t xml:space="preserve"> (</w:t>
      </w:r>
      <w:r w:rsidR="00E82EDE" w:rsidRPr="00D154AF">
        <w:rPr>
          <w:noProof/>
        </w:rPr>
        <w:fldChar w:fldCharType="begin"/>
      </w:r>
      <w:r w:rsidR="00E82EDE" w:rsidRPr="00D154AF">
        <w:rPr>
          <w:noProof/>
        </w:rPr>
        <w:instrText xml:space="preserve"> REF _Ref445159267 \h </w:instrText>
      </w:r>
      <w:r w:rsidR="00E82EDE" w:rsidRPr="00D154AF">
        <w:rPr>
          <w:noProof/>
        </w:rPr>
      </w:r>
      <w:r w:rsidR="00E82EDE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42</w:t>
      </w:r>
      <w:r w:rsidR="00E82EDE" w:rsidRPr="00D154AF">
        <w:rPr>
          <w:noProof/>
        </w:rPr>
        <w:fldChar w:fldCharType="end"/>
      </w:r>
      <w:r w:rsidR="00E82EDE" w:rsidRPr="00D154AF">
        <w:rPr>
          <w:noProof/>
        </w:rPr>
        <w:t>)</w:t>
      </w:r>
      <w:r w:rsidRPr="00D154AF">
        <w:rPr>
          <w:noProof/>
        </w:rPr>
        <w:t xml:space="preserve"> т.к. в нашей базе сигналов именно в этой категории хранятся сигналы для датчиков.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0"/>
        <w:gridCol w:w="7240"/>
      </w:tblGrid>
      <w:tr w:rsidR="00E82EDE" w:rsidRPr="00D154AF" w14:paraId="4573C650" w14:textId="77777777" w:rsidTr="00755264">
        <w:tc>
          <w:tcPr>
            <w:tcW w:w="7280" w:type="dxa"/>
          </w:tcPr>
          <w:p w14:paraId="11DAF2A7" w14:textId="77777777" w:rsidR="00E82EDE" w:rsidRPr="00D154AF" w:rsidRDefault="00E82EDE" w:rsidP="00E82EDE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684CC551" wp14:editId="35E9EB21">
                  <wp:extent cx="4518000" cy="1501200"/>
                  <wp:effectExtent l="0" t="0" r="0" b="3810"/>
                  <wp:docPr id="1073741850" name="03_new_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0" name="03_new_d1.png"/>
                          <pic:cNvPicPr/>
                        </pic:nvPicPr>
                        <pic:blipFill>
                          <a:blip r:link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00" cy="15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FB10C" w14:textId="5D898A2D" w:rsidR="00E82EDE" w:rsidRPr="00D154AF" w:rsidRDefault="00E82EDE" w:rsidP="00E82EDE">
            <w:pPr>
              <w:pStyle w:val="a5"/>
              <w:rPr>
                <w:noProof/>
              </w:rPr>
            </w:pPr>
            <w:bookmarkStart w:id="138" w:name="_Ref187336379"/>
            <w:bookmarkStart w:id="139" w:name="_Toc444866769"/>
            <w:bookmarkStart w:id="140" w:name="_Toc44486717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41</w:t>
            </w:r>
            <w:r w:rsidRPr="00D154AF">
              <w:rPr>
                <w:noProof/>
              </w:rPr>
              <w:fldChar w:fldCharType="end"/>
            </w:r>
            <w:bookmarkEnd w:id="138"/>
            <w:r w:rsidRPr="00D154AF">
              <w:rPr>
                <w:noProof/>
              </w:rPr>
              <w:t>. «Точка контроля» давления во внутреннем узле</w:t>
            </w:r>
            <w:bookmarkEnd w:id="139"/>
            <w:bookmarkEnd w:id="140"/>
          </w:p>
          <w:p w14:paraId="2331268D" w14:textId="357B2624" w:rsidR="007E0CAB" w:rsidRPr="00D154AF" w:rsidRDefault="007E0CAB" w:rsidP="007E0CAB">
            <w:r w:rsidRPr="00D154AF">
              <w:rPr>
                <w:noProof/>
              </w:rPr>
              <w:t xml:space="preserve">Запустите задачу на расчет нажатием на пункт Главного меню </w:t>
            </w:r>
            <w:r w:rsidRPr="00D154AF">
              <w:rPr>
                <w:rStyle w:val="aa"/>
                <w:noProof/>
              </w:rPr>
              <w:t>«Расчёт → Пуск»</w:t>
            </w:r>
            <w:r w:rsidRPr="00D154AF">
              <w:rPr>
                <w:noProof/>
              </w:rPr>
              <w:t xml:space="preserve">. Если добавление датчика на схему было выполнено правильно, то в базе данных в категории </w:t>
            </w:r>
            <w:r w:rsidRPr="00D154AF">
              <w:rPr>
                <w:rStyle w:val="aa"/>
                <w:noProof/>
              </w:rPr>
              <w:t>«Датчики»</w:t>
            </w:r>
            <w:r w:rsidRPr="00D154AF">
              <w:rPr>
                <w:noProof/>
              </w:rPr>
              <w:t xml:space="preserve"> в группе сигналов </w:t>
            </w:r>
            <w:r w:rsidRPr="00D154AF">
              <w:rPr>
                <w:rStyle w:val="aa"/>
                <w:noProof/>
              </w:rPr>
              <w:t>«D1»</w:t>
            </w:r>
            <w:r w:rsidRPr="00D154AF">
              <w:rPr>
                <w:rStyle w:val="aa"/>
                <w:b w:val="0"/>
                <w:noProof/>
              </w:rPr>
              <w:t xml:space="preserve"> будет видно изменение текущего значения давления в среднем узле</w:t>
            </w:r>
            <w:r w:rsidRPr="00D154AF">
              <w:rPr>
                <w:noProof/>
              </w:rPr>
              <w:t>.</w:t>
            </w:r>
          </w:p>
        </w:tc>
        <w:tc>
          <w:tcPr>
            <w:tcW w:w="7280" w:type="dxa"/>
          </w:tcPr>
          <w:p w14:paraId="0E6BEF4F" w14:textId="77777777" w:rsidR="00E82EDE" w:rsidRPr="00D154AF" w:rsidRDefault="00755264" w:rsidP="00755264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6722B0AC" wp14:editId="69EE1B51">
                  <wp:extent cx="4039200" cy="3528000"/>
                  <wp:effectExtent l="0" t="0" r="0" b="0"/>
                  <wp:docPr id="24" name="03_parameters_t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03_parameters_tk.png"/>
                          <pic:cNvPicPr/>
                        </pic:nvPicPr>
                        <pic:blipFill>
                          <a:blip r:link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00" cy="35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0C35E" w14:textId="4CBF42D0" w:rsidR="00755264" w:rsidRPr="00D154AF" w:rsidRDefault="00755264" w:rsidP="00755264">
            <w:pPr>
              <w:pStyle w:val="a5"/>
            </w:pPr>
            <w:bookmarkStart w:id="141" w:name="_Ref44515926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42</w:t>
            </w:r>
            <w:r w:rsidRPr="00D154AF">
              <w:rPr>
                <w:noProof/>
              </w:rPr>
              <w:fldChar w:fldCharType="end"/>
            </w:r>
            <w:bookmarkEnd w:id="141"/>
            <w:r w:rsidRPr="00D154AF">
              <w:rPr>
                <w:noProof/>
              </w:rPr>
              <w:t xml:space="preserve">. Общие </w:t>
            </w:r>
            <w:r w:rsidRPr="00D154AF">
              <w:t>свойства</w:t>
            </w:r>
            <w:r w:rsidRPr="00D154AF">
              <w:rPr>
                <w:noProof/>
              </w:rPr>
              <w:t xml:space="preserve"> «Точки контроля»</w:t>
            </w:r>
          </w:p>
        </w:tc>
      </w:tr>
    </w:tbl>
    <w:p w14:paraId="710466CF" w14:textId="2E110273" w:rsidR="003E5653" w:rsidRPr="00D154AF" w:rsidRDefault="00A53E10" w:rsidP="00E934F0">
      <w:pPr>
        <w:rPr>
          <w:rStyle w:val="aa"/>
          <w:noProof/>
        </w:rPr>
      </w:pPr>
      <w:r w:rsidRPr="00D154AF">
        <w:rPr>
          <w:noProof/>
        </w:rPr>
        <w:t>Вызо</w:t>
      </w:r>
      <w:r w:rsidR="0053356E" w:rsidRPr="00D154AF">
        <w:rPr>
          <w:noProof/>
        </w:rPr>
        <w:t>вите редактор базы данных (п</w:t>
      </w:r>
      <w:r w:rsidRPr="00D154AF">
        <w:rPr>
          <w:noProof/>
        </w:rPr>
        <w:t>ункт «</w:t>
      </w:r>
      <w:r w:rsidRPr="00D154AF">
        <w:rPr>
          <w:rStyle w:val="aa"/>
          <w:noProof/>
        </w:rPr>
        <w:t xml:space="preserve">Инструменты </w:t>
      </w:r>
      <w:r w:rsidR="004F0684" w:rsidRPr="00D154AF">
        <w:rPr>
          <w:rStyle w:val="aa"/>
          <w:noProof/>
        </w:rPr>
        <w:t xml:space="preserve">→ </w:t>
      </w:r>
      <w:r w:rsidR="0053356E" w:rsidRPr="00D154AF">
        <w:rPr>
          <w:rStyle w:val="aa"/>
          <w:noProof/>
        </w:rPr>
        <w:t>База данных»</w:t>
      </w:r>
      <w:r w:rsidR="0053356E" w:rsidRPr="00D154AF">
        <w:rPr>
          <w:noProof/>
        </w:rPr>
        <w:t xml:space="preserve"> </w:t>
      </w:r>
      <w:r w:rsidR="004F0684" w:rsidRPr="00D154AF">
        <w:rPr>
          <w:noProof/>
        </w:rPr>
        <w:t>Г</w:t>
      </w:r>
      <w:r w:rsidRPr="00D154AF">
        <w:rPr>
          <w:noProof/>
        </w:rPr>
        <w:t xml:space="preserve">лавного </w:t>
      </w:r>
      <w:r w:rsidR="0053356E" w:rsidRPr="00D154AF">
        <w:rPr>
          <w:noProof/>
        </w:rPr>
        <w:t>меню).</w:t>
      </w:r>
      <w:r w:rsidR="00EF7F44" w:rsidRPr="00D154AF">
        <w:rPr>
          <w:noProof/>
        </w:rPr>
        <w:t xml:space="preserve"> </w:t>
      </w:r>
      <w:r w:rsidRPr="00D154AF">
        <w:rPr>
          <w:noProof/>
        </w:rPr>
        <w:t xml:space="preserve">Установите в </w:t>
      </w:r>
      <w:r w:rsidR="00EF7F44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Редакторе базы данных</w:t>
      </w:r>
      <w:r w:rsidR="00EF7F44" w:rsidRPr="00D154AF">
        <w:rPr>
          <w:rStyle w:val="aa"/>
          <w:noProof/>
        </w:rPr>
        <w:t>»</w:t>
      </w:r>
      <w:r w:rsidRPr="00D154AF">
        <w:rPr>
          <w:noProof/>
        </w:rPr>
        <w:t xml:space="preserve"> галочки в полях «</w:t>
      </w:r>
      <w:r w:rsidRPr="00D154AF">
        <w:rPr>
          <w:rStyle w:val="aa"/>
          <w:noProof/>
        </w:rPr>
        <w:t>Режим просмотра сигналов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_Ref187339473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 xml:space="preserve">). В этом режиме </w:t>
      </w:r>
      <w:r w:rsidRPr="00D154AF">
        <w:rPr>
          <w:rStyle w:val="aa"/>
          <w:noProof/>
        </w:rPr>
        <w:t>«Редактор базы данных»</w:t>
      </w:r>
      <w:r w:rsidRPr="00D154AF">
        <w:rPr>
          <w:noProof/>
        </w:rPr>
        <w:t xml:space="preserve"> отображает </w:t>
      </w:r>
      <w:r w:rsidR="007E0CAB" w:rsidRPr="00D154AF">
        <w:rPr>
          <w:noProof/>
        </w:rPr>
        <w:t xml:space="preserve">текущие </w:t>
      </w:r>
      <w:r w:rsidRPr="00D154AF">
        <w:rPr>
          <w:noProof/>
        </w:rPr>
        <w:t>значения сигналов, рассчитываемых схемой</w:t>
      </w:r>
      <w:r w:rsidR="007E0CAB" w:rsidRPr="00D154AF">
        <w:rPr>
          <w:noProof/>
        </w:rPr>
        <w:t xml:space="preserve"> (а не начальные, задаваемые пользователем при редактировании базы данных)</w:t>
      </w:r>
      <w:r w:rsidRPr="00D154AF">
        <w:rPr>
          <w:noProof/>
        </w:rPr>
        <w:t>. Убедитесь, что значени</w:t>
      </w:r>
      <w:r w:rsidR="007E0CAB" w:rsidRPr="00D154AF">
        <w:rPr>
          <w:noProof/>
        </w:rPr>
        <w:t>е</w:t>
      </w:r>
      <w:r w:rsidRPr="00D154AF">
        <w:rPr>
          <w:noProof/>
        </w:rPr>
        <w:t xml:space="preserve"> в таблице для </w:t>
      </w:r>
      <w:r w:rsidR="007E0CAB" w:rsidRPr="00D154AF">
        <w:rPr>
          <w:noProof/>
        </w:rPr>
        <w:t xml:space="preserve">сигнала </w:t>
      </w:r>
      <w:r w:rsidR="007E0CAB" w:rsidRPr="00D154AF">
        <w:rPr>
          <w:b/>
          <w:noProof/>
        </w:rPr>
        <w:t>iq01</w:t>
      </w:r>
      <w:r w:rsidR="007E0CAB" w:rsidRPr="00D154AF">
        <w:rPr>
          <w:noProof/>
        </w:rPr>
        <w:t xml:space="preserve"> группы сигналов</w:t>
      </w:r>
      <w:r w:rsidRPr="00D154AF">
        <w:rPr>
          <w:noProof/>
        </w:rPr>
        <w:t xml:space="preserve"> </w:t>
      </w:r>
      <w:r w:rsidR="007E0CAB" w:rsidRPr="00D154AF">
        <w:rPr>
          <w:rStyle w:val="aa"/>
          <w:noProof/>
        </w:rPr>
        <w:t>D1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соответствуют давлению в узле схемы.</w:t>
      </w:r>
    </w:p>
    <w:p w14:paraId="14E2B2E6" w14:textId="78E0DD68" w:rsidR="00A53E10" w:rsidRPr="00D154AF" w:rsidRDefault="00C0151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59AC761" wp14:editId="6E9AD375">
            <wp:extent cx="9251950" cy="3458210"/>
            <wp:effectExtent l="0" t="0" r="6350" b="8890"/>
            <wp:docPr id="1073741852" name="03_sdb_d1_current_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03_sdb_d1_current_value.png"/>
                    <pic:cNvPicPr/>
                  </pic:nvPicPr>
                  <pic:blipFill>
                    <a:blip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E9EF" w14:textId="42C3090D" w:rsidR="00A53E10" w:rsidRPr="00D154AF" w:rsidRDefault="00A53E10" w:rsidP="00831D7B">
      <w:pPr>
        <w:pStyle w:val="a5"/>
        <w:rPr>
          <w:noProof/>
        </w:rPr>
      </w:pPr>
      <w:bookmarkStart w:id="142" w:name="_Ref187339473"/>
      <w:bookmarkStart w:id="143" w:name="_Toc444866770"/>
      <w:bookmarkStart w:id="144" w:name="_Toc44486717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43</w:t>
      </w:r>
      <w:r w:rsidR="00CC5A86" w:rsidRPr="00D154AF">
        <w:rPr>
          <w:noProof/>
        </w:rPr>
        <w:fldChar w:fldCharType="end"/>
      </w:r>
      <w:bookmarkEnd w:id="142"/>
      <w:r w:rsidRPr="00D154AF">
        <w:rPr>
          <w:noProof/>
        </w:rPr>
        <w:t>. Редактор базы данных в режиме просмотра значений сигналов для точки контроля.</w:t>
      </w:r>
      <w:bookmarkEnd w:id="143"/>
      <w:bookmarkEnd w:id="144"/>
    </w:p>
    <w:p w14:paraId="36CE0ECB" w14:textId="310FEF8D" w:rsidR="00D44EC0" w:rsidRPr="00D154AF" w:rsidRDefault="00D44EC0" w:rsidP="00D44EC0">
      <w:r w:rsidRPr="00D154AF">
        <w:t xml:space="preserve">Отметим, что созданные ранее сигналы для датчиков D2 и D3 нами не использованы, но могут быть задействованы при дальнейшей разработке схемы. Также, при коллективной работе, сначала </w:t>
      </w:r>
      <w:r w:rsidR="00A76AAB" w:rsidRPr="00D154AF">
        <w:t xml:space="preserve">как правило </w:t>
      </w:r>
      <w:r w:rsidRPr="00D154AF">
        <w:t>создается база сигналов</w:t>
      </w:r>
      <w:r w:rsidR="00A76AAB" w:rsidRPr="00D154AF">
        <w:t>,</w:t>
      </w:r>
      <w:r w:rsidRPr="00D154AF">
        <w:t xml:space="preserve"> а уже потом к каждому объекту подключаются «реальные» данные. Это позволяет создавать алгоритмы управления без модели, используя уже «как бы</w:t>
      </w:r>
      <w:r w:rsidR="00D7776A" w:rsidRPr="00D154AF">
        <w:t>»</w:t>
      </w:r>
      <w:r w:rsidRPr="00D154AF">
        <w:t xml:space="preserve"> готовые датчики, а разработчик модели позже «привязывает» к датчикам те или иные расчетные параметры из модели.</w:t>
      </w:r>
      <w:r w:rsidR="007D682A" w:rsidRPr="00D154AF">
        <w:t xml:space="preserve"> Либо наоборот, если модель создается ранее, показания точек контроля «висят» в базе данных</w:t>
      </w:r>
      <w:r w:rsidR="00A76AAB" w:rsidRPr="00D154AF">
        <w:t>,</w:t>
      </w:r>
      <w:r w:rsidR="007D682A" w:rsidRPr="00D154AF">
        <w:t xml:space="preserve"> но еще никем не используются.</w:t>
      </w:r>
    </w:p>
    <w:p w14:paraId="19C72E97" w14:textId="77777777" w:rsidR="00A23D07" w:rsidRPr="00D154AF" w:rsidRDefault="00A23D07" w:rsidP="00872093">
      <w:pPr>
        <w:pStyle w:val="1"/>
        <w:rPr>
          <w:noProof/>
          <w:lang w:val="ru-RU"/>
        </w:rPr>
      </w:pPr>
      <w:bookmarkStart w:id="145" w:name="_Toc421033231"/>
      <w:r w:rsidRPr="00D154AF">
        <w:rPr>
          <w:noProof/>
          <w:lang w:val="ru-RU"/>
        </w:rPr>
        <w:lastRenderedPageBreak/>
        <w:t>Создание простого алгоритма управления</w:t>
      </w:r>
      <w:bookmarkEnd w:id="145"/>
    </w:p>
    <w:p w14:paraId="09530444" w14:textId="77777777" w:rsidR="00A23D07" w:rsidRPr="00D154AF" w:rsidRDefault="00A23D07" w:rsidP="00A245F3">
      <w:pPr>
        <w:pStyle w:val="2"/>
        <w:rPr>
          <w:noProof/>
        </w:rPr>
      </w:pPr>
      <w:bookmarkStart w:id="146" w:name="_Toc421033232"/>
      <w:r w:rsidRPr="00D154AF">
        <w:rPr>
          <w:noProof/>
        </w:rPr>
        <w:t>Создание простейшего алгоритма управления</w:t>
      </w:r>
      <w:bookmarkEnd w:id="146"/>
    </w:p>
    <w:p w14:paraId="50D75B07" w14:textId="518DB75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Откройте </w:t>
      </w:r>
      <w:r w:rsidR="00C424B6" w:rsidRPr="00D154AF">
        <w:rPr>
          <w:noProof/>
        </w:rPr>
        <w:t xml:space="preserve">снова </w:t>
      </w:r>
      <w:r w:rsidRPr="00D154AF">
        <w:rPr>
          <w:noProof/>
        </w:rPr>
        <w:t xml:space="preserve">файл с именем </w:t>
      </w:r>
      <w:r w:rsidRPr="00D154AF">
        <w:rPr>
          <w:rStyle w:val="aa"/>
          <w:noProof/>
        </w:rPr>
        <w:t>Схема автоматики 1.prt</w:t>
      </w:r>
      <w:r w:rsidRPr="00D154AF">
        <w:rPr>
          <w:noProof/>
        </w:rPr>
        <w:t xml:space="preserve">. Данный файл был создан при выполнении первого </w:t>
      </w:r>
      <w:r w:rsidR="001145E0" w:rsidRPr="00D154AF">
        <w:rPr>
          <w:noProof/>
        </w:rPr>
        <w:t>учебного задания</w:t>
      </w:r>
      <w:r w:rsidRPr="00D154AF">
        <w:rPr>
          <w:noProof/>
        </w:rPr>
        <w:t xml:space="preserve"> и настроен на работу с базой данных, </w:t>
      </w:r>
      <w:r w:rsidR="00057D74" w:rsidRPr="00D154AF">
        <w:rPr>
          <w:noProof/>
        </w:rPr>
        <w:t>содержащейся в</w:t>
      </w:r>
      <w:r w:rsidRPr="00D154AF">
        <w:rPr>
          <w:noProof/>
        </w:rPr>
        <w:t xml:space="preserve"> файле </w:t>
      </w:r>
      <w:r w:rsidRPr="00D154AF">
        <w:rPr>
          <w:rStyle w:val="aa"/>
          <w:noProof/>
        </w:rPr>
        <w:t>signals.db</w:t>
      </w:r>
      <w:r w:rsidRPr="00D154AF">
        <w:rPr>
          <w:noProof/>
        </w:rPr>
        <w:t>. Убедитесь, что база данных содержит сигналы, созданные при выполнении первого у</w:t>
      </w:r>
      <w:r w:rsidR="00592004" w:rsidRPr="00D154AF">
        <w:rPr>
          <w:noProof/>
        </w:rPr>
        <w:t>чебного задания</w:t>
      </w:r>
      <w:r w:rsidRPr="00D154AF">
        <w:rPr>
          <w:noProof/>
        </w:rPr>
        <w:t>, а также групп</w:t>
      </w:r>
      <w:r w:rsidR="00D6514D" w:rsidRPr="00D154AF">
        <w:rPr>
          <w:noProof/>
        </w:rPr>
        <w:t xml:space="preserve">ы сигналов </w:t>
      </w:r>
      <w:r w:rsidR="00D6514D" w:rsidRPr="00D154AF">
        <w:rPr>
          <w:b/>
          <w:noProof/>
        </w:rPr>
        <w:t>D1</w:t>
      </w:r>
      <w:r w:rsidR="00D6514D" w:rsidRPr="00D154AF">
        <w:rPr>
          <w:noProof/>
        </w:rPr>
        <w:t xml:space="preserve">, </w:t>
      </w:r>
      <w:r w:rsidR="00D6514D" w:rsidRPr="00D154AF">
        <w:rPr>
          <w:b/>
          <w:noProof/>
        </w:rPr>
        <w:t>D2</w:t>
      </w:r>
      <w:r w:rsidR="00D6514D" w:rsidRPr="00D154AF">
        <w:rPr>
          <w:noProof/>
        </w:rPr>
        <w:t xml:space="preserve"> и </w:t>
      </w:r>
      <w:r w:rsidR="00D6514D" w:rsidRPr="00D154AF">
        <w:rPr>
          <w:b/>
          <w:noProof/>
        </w:rPr>
        <w:t>D3</w:t>
      </w:r>
      <w:r w:rsidRPr="00D154AF">
        <w:rPr>
          <w:rStyle w:val="aa"/>
          <w:noProof/>
        </w:rPr>
        <w:t>,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созданные и сохраненные при создании </w:t>
      </w:r>
      <w:r w:rsidR="00D6514D" w:rsidRPr="00D154AF">
        <w:rPr>
          <w:noProof/>
        </w:rPr>
        <w:t xml:space="preserve">категории </w:t>
      </w:r>
      <w:r w:rsidR="00D6514D" w:rsidRPr="00D154AF">
        <w:rPr>
          <w:b/>
          <w:noProof/>
        </w:rPr>
        <w:t>Датчики</w:t>
      </w:r>
      <w:r w:rsidRPr="00D154AF">
        <w:rPr>
          <w:noProof/>
        </w:rPr>
        <w:t>.</w:t>
      </w:r>
    </w:p>
    <w:p w14:paraId="70CBE977" w14:textId="3E5785AC" w:rsidR="00A23D07" w:rsidRPr="00D154AF" w:rsidRDefault="00A23D07" w:rsidP="00E934F0">
      <w:pPr>
        <w:rPr>
          <w:noProof/>
        </w:rPr>
      </w:pPr>
      <w:r w:rsidRPr="00D154AF">
        <w:rPr>
          <w:noProof/>
        </w:rPr>
        <w:t>Прейдите на закладку «</w:t>
      </w:r>
      <w:r w:rsidRPr="00D154AF">
        <w:rPr>
          <w:rStyle w:val="aa"/>
          <w:noProof/>
        </w:rPr>
        <w:t>Субструктуры</w:t>
      </w:r>
      <w:r w:rsidRPr="00D154AF">
        <w:rPr>
          <w:noProof/>
        </w:rPr>
        <w:t>» палитры блоков в главном окне программы и выберите блок «</w:t>
      </w:r>
      <w:r w:rsidR="00EB6738" w:rsidRPr="00D154AF">
        <w:rPr>
          <w:rStyle w:val="aa"/>
          <w:noProof/>
        </w:rPr>
        <w:t>Субмодель</w:t>
      </w:r>
      <w:r w:rsidR="00DD1BBF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="00DD1BBF" w:rsidRPr="00D154AF">
        <w:rPr>
          <w:noProof/>
        </w:rPr>
        <w:instrText xml:space="preserve"> REF _Ref255949066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59C876D6" w14:textId="76F43205" w:rsidR="00A23D07" w:rsidRPr="00D154AF" w:rsidRDefault="005B64C5" w:rsidP="00C424B6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112FF197" wp14:editId="44AF11F6">
            <wp:extent cx="8467725" cy="1571625"/>
            <wp:effectExtent l="0" t="0" r="9525" b="9525"/>
            <wp:docPr id="30" name="04_submodel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04_submodel_menu.png"/>
                    <pic:cNvPicPr/>
                  </pic:nvPicPr>
                  <pic:blipFill>
                    <a:blip r:link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C46" w14:textId="336B26CF" w:rsidR="00A23D07" w:rsidRPr="00D154AF" w:rsidRDefault="00A23D07" w:rsidP="00831D7B">
      <w:pPr>
        <w:pStyle w:val="a5"/>
        <w:rPr>
          <w:noProof/>
        </w:rPr>
      </w:pPr>
      <w:bookmarkStart w:id="147" w:name="_Ref255949066"/>
      <w:bookmarkStart w:id="148" w:name="_Toc444866772"/>
      <w:bookmarkStart w:id="149" w:name="_Toc444867179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44</w:t>
      </w:r>
      <w:r w:rsidR="00CC5A86" w:rsidRPr="00D154AF">
        <w:rPr>
          <w:noProof/>
        </w:rPr>
        <w:fldChar w:fldCharType="end"/>
      </w:r>
      <w:bookmarkEnd w:id="147"/>
      <w:r w:rsidRPr="00D154AF">
        <w:rPr>
          <w:noProof/>
        </w:rPr>
        <w:t>.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Выбор блока «С</w:t>
      </w:r>
      <w:r w:rsidR="00EB6738" w:rsidRPr="00D154AF">
        <w:rPr>
          <w:noProof/>
        </w:rPr>
        <w:t>убмодель</w:t>
      </w:r>
      <w:r w:rsidR="00DD1BBF" w:rsidRPr="00D154AF">
        <w:rPr>
          <w:noProof/>
        </w:rPr>
        <w:t>» в палитре блоков</w:t>
      </w:r>
      <w:bookmarkEnd w:id="148"/>
      <w:bookmarkEnd w:id="149"/>
    </w:p>
    <w:p w14:paraId="142E9A7B" w14:textId="445E2110" w:rsidR="007C7F20" w:rsidRPr="00D154AF" w:rsidRDefault="00A23D07" w:rsidP="007C7F20">
      <w:pPr>
        <w:rPr>
          <w:noProof/>
        </w:rPr>
      </w:pPr>
      <w:r w:rsidRPr="00D154AF">
        <w:rPr>
          <w:noProof/>
        </w:rPr>
        <w:t>Поместите выб</w:t>
      </w:r>
      <w:r w:rsidR="00C424B6" w:rsidRPr="00D154AF">
        <w:rPr>
          <w:noProof/>
        </w:rPr>
        <w:t>ранный блок на схемное окно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_Ref186205418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45</w:t>
      </w:r>
      <w:r w:rsidR="00EC1144" w:rsidRPr="00D154AF">
        <w:rPr>
          <w:noProof/>
        </w:rPr>
        <w:fldChar w:fldCharType="end"/>
      </w:r>
      <w:r w:rsidR="00C424B6" w:rsidRPr="00D154AF">
        <w:rPr>
          <w:noProof/>
        </w:rPr>
        <w:t xml:space="preserve">). Произведите двойной клик на блоке </w:t>
      </w:r>
      <w:r w:rsidR="00C424B6" w:rsidRPr="00D154AF">
        <w:rPr>
          <w:rStyle w:val="aa"/>
          <w:noProof/>
        </w:rPr>
        <w:t>«Субмодель»</w:t>
      </w:r>
      <w:r w:rsidR="00C424B6" w:rsidRPr="00D154AF">
        <w:rPr>
          <w:noProof/>
        </w:rPr>
        <w:t>. Это действие приводит к раскрытию внутренней структуры блока</w:t>
      </w:r>
      <w:r w:rsidR="00E3183E" w:rsidRPr="00D154AF">
        <w:rPr>
          <w:noProof/>
        </w:rPr>
        <w:t xml:space="preserve"> (или переходу на следующий уровень вложенности)</w:t>
      </w:r>
      <w:r w:rsidR="00C424B6" w:rsidRPr="00D154AF">
        <w:rPr>
          <w:noProof/>
        </w:rPr>
        <w:t>. Поскольку новый блок пока не содержит никаких элементов, открывается пустое схемное окно (</w:t>
      </w:r>
      <w:r w:rsidR="00C424B6" w:rsidRPr="00D154AF">
        <w:rPr>
          <w:noProof/>
        </w:rPr>
        <w:fldChar w:fldCharType="begin"/>
      </w:r>
      <w:r w:rsidR="00C424B6" w:rsidRPr="00D154AF">
        <w:rPr>
          <w:noProof/>
        </w:rPr>
        <w:instrText xml:space="preserve"> REF _Ref186205857 \h </w:instrText>
      </w:r>
      <w:r w:rsidR="00C424B6" w:rsidRPr="00D154AF">
        <w:rPr>
          <w:noProof/>
        </w:rPr>
      </w:r>
      <w:r w:rsidR="00C424B6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46</w:t>
      </w:r>
      <w:r w:rsidR="00C424B6" w:rsidRPr="00D154AF">
        <w:rPr>
          <w:noProof/>
        </w:rPr>
        <w:fldChar w:fldCharType="end"/>
      </w:r>
      <w:r w:rsidR="00C424B6" w:rsidRPr="00D154AF">
        <w:rPr>
          <w:noProof/>
        </w:rPr>
        <w:t>).</w:t>
      </w:r>
      <w:r w:rsidR="007C7F20" w:rsidRPr="00D154AF">
        <w:rPr>
          <w:noProof/>
        </w:rPr>
        <w:t xml:space="preserve"> Заголовок окна после перехода в субмодель содержит в себе имя файла проекта и имя субмодели, в которой в данный момент находится пользователь. В данном примере это </w:t>
      </w:r>
      <w:r w:rsidR="007C7F20" w:rsidRPr="00D154AF">
        <w:rPr>
          <w:rStyle w:val="aa"/>
          <w:noProof/>
        </w:rPr>
        <w:t xml:space="preserve">Схема автоматики 1.prt/ Macro8 </w:t>
      </w:r>
      <w:r w:rsidR="007C7F20" w:rsidRPr="00D154AF">
        <w:rPr>
          <w:noProof/>
        </w:rPr>
        <w:t>(</w:t>
      </w:r>
      <w:r w:rsidR="007C7F20" w:rsidRPr="00D154AF">
        <w:rPr>
          <w:noProof/>
        </w:rPr>
        <w:fldChar w:fldCharType="begin"/>
      </w:r>
      <w:r w:rsidR="007C7F20" w:rsidRPr="00D154AF">
        <w:rPr>
          <w:noProof/>
        </w:rPr>
        <w:instrText xml:space="preserve"> REF _Ref186205857 \h </w:instrText>
      </w:r>
      <w:r w:rsidR="007C7F20" w:rsidRPr="00D154AF">
        <w:rPr>
          <w:noProof/>
        </w:rPr>
      </w:r>
      <w:r w:rsidR="007C7F20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46</w:t>
      </w:r>
      <w:r w:rsidR="007C7F20" w:rsidRPr="00D154AF">
        <w:rPr>
          <w:noProof/>
        </w:rPr>
        <w:fldChar w:fldCharType="end"/>
      </w:r>
      <w:r w:rsidR="007C7F20"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C7F20" w:rsidRPr="00D154AF" w14:paraId="0605FA56" w14:textId="77777777" w:rsidTr="007C7F20">
        <w:tc>
          <w:tcPr>
            <w:tcW w:w="7280" w:type="dxa"/>
          </w:tcPr>
          <w:p w14:paraId="7EDA7536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3D2424B2" wp14:editId="0B50D7EC">
                  <wp:extent cx="4471200" cy="2073600"/>
                  <wp:effectExtent l="0" t="0" r="5715" b="3175"/>
                  <wp:docPr id="1073741854" name="04_submodel_on_sche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4" name="04_submodel_on_scheme.png"/>
                          <pic:cNvPicPr/>
                        </pic:nvPicPr>
                        <pic:blipFill>
                          <a:blip r:link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200" cy="20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EB6ED" w14:textId="7178BE52" w:rsidR="007C7F20" w:rsidRPr="00D154AF" w:rsidRDefault="007C7F20" w:rsidP="007C7F20">
            <w:pPr>
              <w:pStyle w:val="a5"/>
              <w:rPr>
                <w:rStyle w:val="aa"/>
                <w:noProof/>
              </w:rPr>
            </w:pPr>
            <w:bookmarkStart w:id="150" w:name="_Ref186205418"/>
            <w:bookmarkStart w:id="151" w:name="_Toc444866773"/>
            <w:bookmarkStart w:id="152" w:name="_Toc44486718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45</w:t>
            </w:r>
            <w:r w:rsidRPr="00D154AF">
              <w:rPr>
                <w:noProof/>
              </w:rPr>
              <w:fldChar w:fldCharType="end"/>
            </w:r>
            <w:bookmarkEnd w:id="150"/>
            <w:r w:rsidRPr="00D154AF">
              <w:rPr>
                <w:noProof/>
              </w:rPr>
              <w:t>. Схема автоматики с вставленным блоком «Субмодель»</w:t>
            </w:r>
            <w:bookmarkEnd w:id="151"/>
            <w:bookmarkEnd w:id="152"/>
          </w:p>
        </w:tc>
        <w:tc>
          <w:tcPr>
            <w:tcW w:w="7280" w:type="dxa"/>
          </w:tcPr>
          <w:p w14:paraId="449F22C5" w14:textId="77777777" w:rsidR="007C7F20" w:rsidRPr="00D154AF" w:rsidRDefault="007C7F20" w:rsidP="007C7F20">
            <w:pPr>
              <w:ind w:firstLine="0"/>
              <w:jc w:val="center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0C5E404" wp14:editId="37782C23">
                  <wp:extent cx="4431600" cy="1893600"/>
                  <wp:effectExtent l="0" t="0" r="7620" b="0"/>
                  <wp:docPr id="1073741855" name="04_inside_submo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5" name="04_inside_submodel.png"/>
                          <pic:cNvPicPr/>
                        </pic:nvPicPr>
                        <pic:blipFill>
                          <a:blip r:link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600" cy="189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5C792" w14:textId="588ADDF3" w:rsidR="007C7F20" w:rsidRPr="00D154AF" w:rsidRDefault="007C7F20" w:rsidP="007C7F20">
            <w:pPr>
              <w:pStyle w:val="a5"/>
              <w:rPr>
                <w:noProof/>
              </w:rPr>
            </w:pPr>
            <w:bookmarkStart w:id="153" w:name="_Ref186205857"/>
            <w:bookmarkStart w:id="154" w:name="_Toc444866774"/>
            <w:bookmarkStart w:id="155" w:name="_Toc44486718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46</w:t>
            </w:r>
            <w:r w:rsidRPr="00D154AF">
              <w:rPr>
                <w:noProof/>
              </w:rPr>
              <w:fldChar w:fldCharType="end"/>
            </w:r>
            <w:bookmarkEnd w:id="153"/>
            <w:r w:rsidRPr="00D154AF">
              <w:rPr>
                <w:noProof/>
              </w:rPr>
              <w:t>. Схемное окно внутренней структуры блока «Субмодель»</w:t>
            </w:r>
            <w:bookmarkEnd w:id="154"/>
            <w:bookmarkEnd w:id="155"/>
          </w:p>
          <w:p w14:paraId="1C1C556D" w14:textId="77777777" w:rsidR="007C7F20" w:rsidRPr="00D154AF" w:rsidRDefault="007C7F20" w:rsidP="007C7F20">
            <w:pPr>
              <w:ind w:firstLine="0"/>
              <w:rPr>
                <w:rStyle w:val="aa"/>
                <w:noProof/>
              </w:rPr>
            </w:pPr>
          </w:p>
        </w:tc>
      </w:tr>
    </w:tbl>
    <w:p w14:paraId="3009142A" w14:textId="1408631F" w:rsidR="00A23D07" w:rsidRPr="00D154AF" w:rsidRDefault="002306B8" w:rsidP="00E934F0">
      <w:pPr>
        <w:rPr>
          <w:noProof/>
        </w:rPr>
      </w:pPr>
      <w:r w:rsidRPr="00D154AF">
        <w:rPr>
          <w:noProof/>
        </w:rPr>
        <w:t>Внутри субмодели мы создадим простой алгоритм автоматического управления задвижкой, поддерживающий давление в среднем узле, включая и модель двигателя в виде интегратора. Для этого на м требуется считать из базы сигналов показания точки контроля (давление в среднем узле), обработать его, сравнив с заданным давлением, сформировать сигнал на двигатель, и вычисленное по модели двигателя положение задвижки передать обратно в базу сигналов (чтобы оно далее было использовано в схеме теплогидравлики).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6"/>
        <w:gridCol w:w="6554"/>
      </w:tblGrid>
      <w:tr w:rsidR="002306B8" w:rsidRPr="00D154AF" w14:paraId="059580DB" w14:textId="77777777" w:rsidTr="002306B8">
        <w:tc>
          <w:tcPr>
            <w:tcW w:w="7280" w:type="dxa"/>
          </w:tcPr>
          <w:p w14:paraId="516FD3B3" w14:textId="2B39AC8A" w:rsidR="002306B8" w:rsidRPr="00D154AF" w:rsidRDefault="002306B8" w:rsidP="002306B8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lastRenderedPageBreak/>
              <w:drawing>
                <wp:inline distT="0" distB="0" distL="0" distR="0" wp14:anchorId="5E9CF86E" wp14:editId="1842056C">
                  <wp:extent cx="4953000" cy="4067175"/>
                  <wp:effectExtent l="0" t="0" r="0" b="9525"/>
                  <wp:docPr id="1073741857" name="04_in_out_signa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7" name="04_in_out_signals.png"/>
                          <pic:cNvPicPr/>
                        </pic:nvPicPr>
                        <pic:blipFill>
                          <a:blip r:link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52D91" w14:textId="4DA53A47" w:rsidR="002306B8" w:rsidRPr="00D154AF" w:rsidRDefault="002306B8" w:rsidP="002306B8">
            <w:pPr>
              <w:pStyle w:val="a5"/>
              <w:rPr>
                <w:noProof/>
              </w:rPr>
            </w:pPr>
            <w:bookmarkStart w:id="156" w:name="_Ref186207512"/>
            <w:bookmarkStart w:id="157" w:name="_Toc444866775"/>
            <w:bookmarkStart w:id="158" w:name="_Toc44486718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bookmarkEnd w:id="156"/>
            <w:r w:rsidRPr="00D154AF">
              <w:rPr>
                <w:noProof/>
              </w:rPr>
              <w:t>. Блоки «Чтение сигналов из списка» и «Запись сигналов в список»</w:t>
            </w:r>
            <w:bookmarkEnd w:id="157"/>
            <w:bookmarkEnd w:id="158"/>
          </w:p>
        </w:tc>
        <w:tc>
          <w:tcPr>
            <w:tcW w:w="7280" w:type="dxa"/>
          </w:tcPr>
          <w:p w14:paraId="54C6AF8C" w14:textId="7D414284" w:rsidR="002306B8" w:rsidRPr="00D154AF" w:rsidRDefault="002306B8" w:rsidP="00880F74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схемное окно (внутри субмодели) два блока «</w:t>
            </w:r>
            <w:r w:rsidRPr="00D154AF">
              <w:rPr>
                <w:rStyle w:val="aa"/>
                <w:noProof/>
              </w:rPr>
              <w:t>Запись сигналов в список</w:t>
            </w:r>
            <w:r w:rsidRPr="00D154AF">
              <w:rPr>
                <w:noProof/>
              </w:rPr>
              <w:t>» и один блок «</w:t>
            </w:r>
            <w:r w:rsidRPr="00D154AF">
              <w:rPr>
                <w:rStyle w:val="aa"/>
                <w:noProof/>
              </w:rPr>
              <w:t>Чтение сигналов из списка</w:t>
            </w:r>
            <w:r w:rsidRPr="00D154AF">
              <w:rPr>
                <w:noProof/>
              </w:rPr>
              <w:t>» из линейки блоков «</w:t>
            </w:r>
            <w:r w:rsidRPr="00D154AF">
              <w:rPr>
                <w:rStyle w:val="aa"/>
                <w:noProof/>
              </w:rPr>
              <w:t>Данные</w:t>
            </w:r>
            <w:r w:rsidRPr="00D154AF">
              <w:rPr>
                <w:noProof/>
              </w:rPr>
              <w:t>» палитры блоков главного окна программы, ра</w:t>
            </w:r>
            <w:r w:rsidR="00880F74" w:rsidRPr="00D154AF">
              <w:rPr>
                <w:noProof/>
              </w:rPr>
              <w:t xml:space="preserve">зместив их таким образом, как на </w:t>
            </w:r>
            <w:r w:rsidRPr="00D154AF">
              <w:rPr>
                <w:noProof/>
              </w:rPr>
              <w:t>рисунке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_Ref186207512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47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015A0988" w14:textId="77777777" w:rsidR="00880F74" w:rsidRPr="00D154AF" w:rsidRDefault="00880F74" w:rsidP="00880F74">
            <w:pPr>
              <w:rPr>
                <w:noProof/>
              </w:rPr>
            </w:pPr>
            <w:r w:rsidRPr="00D154AF">
              <w:rPr>
                <w:noProof/>
              </w:rPr>
              <w:t>Обратите внимание на букву М – блокам пока не присвоены имена сигналов которые они считывали и записывали бы в базу сигналов.</w:t>
            </w:r>
            <w:r w:rsidR="00464AD8" w:rsidRPr="00D154AF">
              <w:rPr>
                <w:noProof/>
              </w:rPr>
              <w:t xml:space="preserve"> Это предстоит сделать.</w:t>
            </w:r>
          </w:p>
          <w:p w14:paraId="6C11E545" w14:textId="46475717" w:rsidR="002D6269" w:rsidRPr="00D154AF" w:rsidRDefault="002D6269" w:rsidP="00880F74">
            <w:pPr>
              <w:rPr>
                <w:noProof/>
              </w:rPr>
            </w:pPr>
            <w:r w:rsidRPr="00D154AF">
              <w:rPr>
                <w:noProof/>
              </w:rPr>
              <w:t xml:space="preserve">Блоки настроены таким образом что они отображают имя того сигнала который читают/записывают, если имя </w:t>
            </w:r>
            <w:r w:rsidR="000B293C" w:rsidRPr="00D154AF">
              <w:rPr>
                <w:noProof/>
              </w:rPr>
              <w:t xml:space="preserve">сигнала </w:t>
            </w:r>
            <w:r w:rsidRPr="00D154AF">
              <w:rPr>
                <w:noProof/>
              </w:rPr>
              <w:t>не очень длинное</w:t>
            </w:r>
            <w:r w:rsidR="000B293C" w:rsidRPr="00D154AF">
              <w:rPr>
                <w:noProof/>
              </w:rPr>
              <w:t xml:space="preserve"> (от 1 до 20 символов)</w:t>
            </w:r>
            <w:r w:rsidRPr="00D154AF">
              <w:rPr>
                <w:noProof/>
              </w:rPr>
              <w:t>. Иначе блок будет снова отображать букву М.</w:t>
            </w:r>
          </w:p>
        </w:tc>
      </w:tr>
    </w:tbl>
    <w:p w14:paraId="1E5DBD43" w14:textId="6C804291" w:rsidR="00A23D07" w:rsidRPr="00D154AF" w:rsidRDefault="00A23D07" w:rsidP="00A245F3">
      <w:pPr>
        <w:pStyle w:val="2"/>
        <w:rPr>
          <w:noProof/>
        </w:rPr>
      </w:pPr>
      <w:bookmarkStart w:id="159" w:name="_Toc421033233"/>
      <w:r w:rsidRPr="00D154AF">
        <w:rPr>
          <w:noProof/>
        </w:rPr>
        <w:t xml:space="preserve">Соединение блоков </w:t>
      </w:r>
      <w:r w:rsidR="00D15150" w:rsidRPr="00D154AF">
        <w:rPr>
          <w:noProof/>
        </w:rPr>
        <w:t xml:space="preserve">чтения и записи </w:t>
      </w:r>
      <w:r w:rsidRPr="00D154AF">
        <w:rPr>
          <w:noProof/>
        </w:rPr>
        <w:t>с сигналами из базы данных</w:t>
      </w:r>
      <w:bookmarkEnd w:id="159"/>
    </w:p>
    <w:p w14:paraId="600C26A0" w14:textId="128E06E5" w:rsidR="001F5A1D" w:rsidRPr="00D154AF" w:rsidRDefault="00A23D07" w:rsidP="001F5A1D">
      <w:pPr>
        <w:rPr>
          <w:noProof/>
        </w:rPr>
      </w:pPr>
      <w:r w:rsidRPr="00D154AF">
        <w:rPr>
          <w:noProof/>
        </w:rPr>
        <w:t>Данные блоки будут осуществлять передачу данных из алгоритм</w:t>
      </w:r>
      <w:r w:rsidR="00ED3003" w:rsidRPr="00D154AF">
        <w:rPr>
          <w:noProof/>
        </w:rPr>
        <w:t>а</w:t>
      </w:r>
      <w:r w:rsidRPr="00D154AF">
        <w:rPr>
          <w:noProof/>
        </w:rPr>
        <w:t xml:space="preserve"> управления в базу данных сигналов</w:t>
      </w:r>
      <w:r w:rsidR="00ED3003" w:rsidRPr="00D154AF">
        <w:rPr>
          <w:noProof/>
        </w:rPr>
        <w:t xml:space="preserve"> (блоки записи)</w:t>
      </w:r>
      <w:r w:rsidR="00361B29" w:rsidRPr="00D154AF">
        <w:rPr>
          <w:noProof/>
        </w:rPr>
        <w:t>,</w:t>
      </w:r>
      <w:r w:rsidRPr="00D154AF">
        <w:rPr>
          <w:noProof/>
        </w:rPr>
        <w:t xml:space="preserve"> и обратно</w:t>
      </w:r>
      <w:r w:rsidR="00ED3003" w:rsidRPr="00D154AF">
        <w:rPr>
          <w:noProof/>
        </w:rPr>
        <w:t xml:space="preserve"> (блок чтения</w:t>
      </w:r>
      <w:r w:rsidRPr="00D154AF">
        <w:rPr>
          <w:noProof/>
        </w:rPr>
        <w:t xml:space="preserve">. Для соединения блока с конкретным сигналом из базы данных необходимо </w:t>
      </w:r>
      <w:r w:rsidR="001F5A1D" w:rsidRPr="00D154AF">
        <w:rPr>
          <w:noProof/>
        </w:rPr>
        <w:t>вызвать диалоговое окно «</w:t>
      </w:r>
      <w:r w:rsidR="001F5A1D" w:rsidRPr="00D154AF">
        <w:rPr>
          <w:b/>
          <w:noProof/>
        </w:rPr>
        <w:t>Свойства</w:t>
      </w:r>
      <w:r w:rsidR="001F5A1D" w:rsidRPr="00D154AF">
        <w:rPr>
          <w:noProof/>
        </w:rPr>
        <w:t>». В появившемся окне необходимо выделить строку «</w:t>
      </w:r>
      <w:r w:rsidR="001F5A1D" w:rsidRPr="00D154AF">
        <w:rPr>
          <w:rStyle w:val="aa"/>
          <w:noProof/>
        </w:rPr>
        <w:t>Имена сигналов</w:t>
      </w:r>
      <w:r w:rsidR="001F5A1D" w:rsidRPr="00D154AF">
        <w:rPr>
          <w:noProof/>
        </w:rPr>
        <w:t>» и нажать кнопку «</w:t>
      </w:r>
      <w:r w:rsidR="001F5A1D" w:rsidRPr="00D154AF">
        <w:rPr>
          <w:rStyle w:val="aa"/>
          <w:noProof/>
        </w:rPr>
        <w:t>Заполнить из базы данных</w:t>
      </w:r>
      <w:r w:rsidR="001F5A1D" w:rsidRPr="00D154AF">
        <w:rPr>
          <w:noProof/>
        </w:rPr>
        <w:t>», которая расположена внизу диалогового окна (</w:t>
      </w:r>
      <w:r w:rsidR="001F5A1D" w:rsidRPr="00D154AF">
        <w:rPr>
          <w:noProof/>
        </w:rPr>
        <w:fldChar w:fldCharType="begin"/>
      </w:r>
      <w:r w:rsidR="001F5A1D" w:rsidRPr="00D154AF">
        <w:rPr>
          <w:noProof/>
        </w:rPr>
        <w:instrText xml:space="preserve"> REF _Ref186208345 \h </w:instrText>
      </w:r>
      <w:r w:rsidR="001F5A1D" w:rsidRPr="00D154AF">
        <w:rPr>
          <w:noProof/>
        </w:rPr>
      </w:r>
      <w:r w:rsidR="001F5A1D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48</w:t>
      </w:r>
      <w:r w:rsidR="001F5A1D" w:rsidRPr="00D154AF">
        <w:rPr>
          <w:noProof/>
        </w:rPr>
        <w:fldChar w:fldCharType="end"/>
      </w:r>
      <w:r w:rsidR="001F5A1D" w:rsidRPr="00D154AF">
        <w:rPr>
          <w:noProof/>
        </w:rPr>
        <w:t>).</w:t>
      </w:r>
    </w:p>
    <w:p w14:paraId="3857B07A" w14:textId="309C30C6" w:rsidR="00051E09" w:rsidRPr="00D154AF" w:rsidRDefault="000723D9" w:rsidP="00051E09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307F444" wp14:editId="37D6B762">
            <wp:extent cx="5780952" cy="2266667"/>
            <wp:effectExtent l="0" t="0" r="0" b="635"/>
            <wp:docPr id="1073741860" name="04_prop_signals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04_prop_signals_in.png"/>
                    <pic:cNvPicPr/>
                  </pic:nvPicPr>
                  <pic:blipFill>
                    <a:blip r:link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0486" w14:textId="0E8868FA" w:rsidR="00051E09" w:rsidRPr="00D154AF" w:rsidRDefault="00051E09" w:rsidP="00051E09">
      <w:pPr>
        <w:pStyle w:val="a5"/>
        <w:rPr>
          <w:noProof/>
        </w:rPr>
      </w:pPr>
      <w:bookmarkStart w:id="160" w:name="_Ref186208345"/>
      <w:bookmarkStart w:id="161" w:name="_Toc444866777"/>
      <w:bookmarkStart w:id="162" w:name="_Toc44486718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48</w:t>
      </w:r>
      <w:r w:rsidR="00CC5A86" w:rsidRPr="00D154AF">
        <w:rPr>
          <w:noProof/>
        </w:rPr>
        <w:fldChar w:fldCharType="end"/>
      </w:r>
      <w:bookmarkEnd w:id="160"/>
      <w:r w:rsidRPr="00D154AF">
        <w:rPr>
          <w:noProof/>
        </w:rPr>
        <w:t>. Окно «Свойства объекта» для блока «Запись сигнала в список»</w:t>
      </w:r>
      <w:bookmarkEnd w:id="161"/>
      <w:bookmarkEnd w:id="162"/>
    </w:p>
    <w:p w14:paraId="75328403" w14:textId="715DC0FD" w:rsidR="00A23D07" w:rsidRPr="00D154AF" w:rsidRDefault="00A23D07" w:rsidP="00F91137">
      <w:pPr>
        <w:rPr>
          <w:noProof/>
        </w:rPr>
      </w:pPr>
      <w:r w:rsidRPr="00D154AF">
        <w:rPr>
          <w:noProof/>
        </w:rPr>
        <w:t>Нажатие кнопки приводит к вызову диалогового окна «</w:t>
      </w:r>
      <w:r w:rsidRPr="00D154AF">
        <w:rPr>
          <w:rStyle w:val="aa"/>
          <w:noProof/>
        </w:rPr>
        <w:t>Редактор базы данных</w:t>
      </w:r>
      <w:r w:rsidR="007524A9"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375523" w:rsidRPr="00D154AF">
        <w:rPr>
          <w:noProof/>
        </w:rPr>
        <w:t xml:space="preserve"> в режиме </w:t>
      </w:r>
      <w:r w:rsidR="000D11AB" w:rsidRPr="00D154AF">
        <w:rPr>
          <w:noProof/>
        </w:rPr>
        <w:t>экспорта</w:t>
      </w:r>
      <w:r w:rsidR="00375523" w:rsidRPr="00D154AF">
        <w:rPr>
          <w:noProof/>
        </w:rPr>
        <w:t xml:space="preserve"> сигналов</w:t>
      </w:r>
      <w:r w:rsidRPr="00D154AF">
        <w:rPr>
          <w:noProof/>
        </w:rPr>
        <w:t xml:space="preserve">. В данном диалоговом окне происходит </w:t>
      </w:r>
      <w:r w:rsidR="005D7D04" w:rsidRPr="00D154AF">
        <w:rPr>
          <w:noProof/>
        </w:rPr>
        <w:t>выбор сигнала (или сигналов)</w:t>
      </w:r>
      <w:r w:rsidR="001F5A1D" w:rsidRPr="00D154AF">
        <w:rPr>
          <w:noProof/>
        </w:rPr>
        <w:t>, находящегося</w:t>
      </w:r>
      <w:r w:rsidRPr="00D154AF">
        <w:rPr>
          <w:noProof/>
        </w:rPr>
        <w:t xml:space="preserve"> в базе данных</w:t>
      </w:r>
      <w:r w:rsidR="001F5A1D" w:rsidRPr="00D154AF">
        <w:rPr>
          <w:noProof/>
        </w:rPr>
        <w:t xml:space="preserve">, </w:t>
      </w:r>
      <w:r w:rsidR="005D7D04" w:rsidRPr="00D154AF">
        <w:rPr>
          <w:noProof/>
        </w:rPr>
        <w:t>и подстановка его названия в</w:t>
      </w:r>
      <w:r w:rsidRPr="00D154AF">
        <w:rPr>
          <w:noProof/>
        </w:rPr>
        <w:t xml:space="preserve"> </w:t>
      </w:r>
      <w:r w:rsidR="005D7D04" w:rsidRPr="00D154AF">
        <w:rPr>
          <w:noProof/>
        </w:rPr>
        <w:t xml:space="preserve">интерпретируемое </w:t>
      </w:r>
      <w:r w:rsidRPr="00D154AF">
        <w:rPr>
          <w:noProof/>
        </w:rPr>
        <w:t>значени</w:t>
      </w:r>
      <w:r w:rsidR="005D7D04" w:rsidRPr="00D154AF">
        <w:rPr>
          <w:noProof/>
        </w:rPr>
        <w:t>е</w:t>
      </w:r>
      <w:r w:rsidR="00680FCB" w:rsidRPr="00D154AF">
        <w:rPr>
          <w:noProof/>
        </w:rPr>
        <w:t xml:space="preserve"> свойства блока, находящегося</w:t>
      </w:r>
      <w:r w:rsidRPr="00D154AF">
        <w:rPr>
          <w:noProof/>
        </w:rPr>
        <w:t xml:space="preserve"> на расчетной схеме модели системы управления. </w:t>
      </w:r>
      <w:r w:rsidR="00680FCB" w:rsidRPr="00D154AF">
        <w:rPr>
          <w:noProof/>
        </w:rPr>
        <w:t xml:space="preserve">Данная привязка </w:t>
      </w:r>
      <w:r w:rsidRPr="00D154AF">
        <w:rPr>
          <w:noProof/>
        </w:rPr>
        <w:t xml:space="preserve">аналогична </w:t>
      </w:r>
      <w:r w:rsidR="00F91137" w:rsidRPr="00D154AF">
        <w:rPr>
          <w:noProof/>
        </w:rPr>
        <w:t>привязке</w:t>
      </w:r>
      <w:r w:rsidRPr="00D154AF">
        <w:rPr>
          <w:noProof/>
        </w:rPr>
        <w:t xml:space="preserve">, выполненной </w:t>
      </w:r>
      <w:r w:rsidR="005D7D04" w:rsidRPr="00D154AF">
        <w:rPr>
          <w:noProof/>
        </w:rPr>
        <w:t xml:space="preserve">у </w:t>
      </w:r>
      <w:r w:rsidR="00F91137" w:rsidRPr="00D154AF">
        <w:rPr>
          <w:noProof/>
        </w:rPr>
        <w:t>блоков «</w:t>
      </w:r>
      <w:r w:rsidR="00F91137" w:rsidRPr="00D154AF">
        <w:rPr>
          <w:b/>
          <w:noProof/>
        </w:rPr>
        <w:t>HS – Задвижка</w:t>
      </w:r>
      <w:r w:rsidR="00F91137" w:rsidRPr="00D154AF">
        <w:rPr>
          <w:noProof/>
        </w:rPr>
        <w:t>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 xml:space="preserve">в </w:t>
      </w:r>
      <w:r w:rsidRPr="00D154AF">
        <w:rPr>
          <w:noProof/>
        </w:rPr>
        <w:t xml:space="preserve">теплогидравлической модели в </w:t>
      </w:r>
      <w:r w:rsidR="002A6971" w:rsidRPr="00D154AF">
        <w:rPr>
          <w:noProof/>
        </w:rPr>
        <w:t>предыдущем учебном задании.</w:t>
      </w:r>
    </w:p>
    <w:p w14:paraId="36AC8224" w14:textId="68D20B9B" w:rsidR="00A23D07" w:rsidRPr="00D154AF" w:rsidRDefault="00A23D07" w:rsidP="00F91137">
      <w:pPr>
        <w:rPr>
          <w:noProof/>
        </w:rPr>
      </w:pPr>
      <w:r w:rsidRPr="00D154AF">
        <w:rPr>
          <w:noProof/>
        </w:rPr>
        <w:t>В данном у</w:t>
      </w:r>
      <w:r w:rsidR="00592004" w:rsidRPr="00D154AF">
        <w:rPr>
          <w:noProof/>
        </w:rPr>
        <w:t>чебном задании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>необходимо связать свойства «</w:t>
      </w:r>
      <w:r w:rsidR="000D11AB" w:rsidRPr="00D154AF">
        <w:rPr>
          <w:rStyle w:val="aa"/>
          <w:noProof/>
        </w:rPr>
        <w:t>Имена сигналов</w:t>
      </w:r>
      <w:r w:rsidRPr="00D154AF">
        <w:rPr>
          <w:noProof/>
        </w:rPr>
        <w:t xml:space="preserve">» </w:t>
      </w:r>
      <w:r w:rsidR="006A4988" w:rsidRPr="00D154AF">
        <w:rPr>
          <w:noProof/>
        </w:rPr>
        <w:t>(у блоков чтения и записи сигналов),</w:t>
      </w:r>
      <w:r w:rsidRPr="00D154AF">
        <w:rPr>
          <w:noProof/>
        </w:rPr>
        <w:t xml:space="preserve"> сигнал </w:t>
      </w:r>
      <w:r w:rsidR="000D11AB" w:rsidRPr="00D154AF">
        <w:rPr>
          <w:noProof/>
        </w:rPr>
        <w:t>«</w:t>
      </w:r>
      <w:r w:rsidR="000D11AB" w:rsidRPr="00D154AF">
        <w:rPr>
          <w:b/>
          <w:noProof/>
        </w:rPr>
        <w:t>Значение из модели</w:t>
      </w:r>
      <w:r w:rsidR="000D11AB" w:rsidRPr="00D154AF">
        <w:rPr>
          <w:noProof/>
        </w:rPr>
        <w:t xml:space="preserve">» для датчика </w:t>
      </w:r>
      <w:r w:rsidR="000D11AB" w:rsidRPr="00D154AF">
        <w:rPr>
          <w:b/>
          <w:noProof/>
        </w:rPr>
        <w:t>D1</w:t>
      </w:r>
      <w:r w:rsidR="000D11AB" w:rsidRPr="00D154AF">
        <w:rPr>
          <w:noProof/>
        </w:rPr>
        <w:t xml:space="preserve">, </w:t>
      </w:r>
      <w:r w:rsidR="006A4988" w:rsidRPr="00D154AF">
        <w:rPr>
          <w:noProof/>
        </w:rPr>
        <w:t xml:space="preserve">и сигналы </w:t>
      </w:r>
      <w:r w:rsidRPr="00D154AF">
        <w:rPr>
          <w:noProof/>
        </w:rPr>
        <w:t>«</w:t>
      </w:r>
      <w:r w:rsidRPr="00D154AF">
        <w:rPr>
          <w:rStyle w:val="aa"/>
          <w:noProof/>
        </w:rPr>
        <w:t>Положение»</w:t>
      </w:r>
      <w:r w:rsidRPr="00D154AF">
        <w:rPr>
          <w:noProof/>
        </w:rPr>
        <w:t xml:space="preserve"> в базе данных для задвиж</w:t>
      </w:r>
      <w:r w:rsidR="000D11AB" w:rsidRPr="00D154AF">
        <w:rPr>
          <w:noProof/>
        </w:rPr>
        <w:t>ек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Z1</w:t>
      </w:r>
      <w:r w:rsidRPr="00D154AF">
        <w:rPr>
          <w:noProof/>
        </w:rPr>
        <w:t xml:space="preserve"> </w:t>
      </w:r>
      <w:r w:rsidR="000D11AB" w:rsidRPr="00D154AF">
        <w:rPr>
          <w:noProof/>
        </w:rPr>
        <w:t xml:space="preserve">и </w:t>
      </w:r>
      <w:r w:rsidR="000D11AB" w:rsidRPr="00D154AF">
        <w:rPr>
          <w:b/>
          <w:noProof/>
        </w:rPr>
        <w:t>Z2</w:t>
      </w:r>
      <w:r w:rsidR="000D11A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49</w:t>
      </w:r>
      <w:r w:rsidR="00EC1144" w:rsidRPr="00D154AF">
        <w:rPr>
          <w:noProof/>
        </w:rPr>
        <w:fldChar w:fldCharType="end"/>
      </w:r>
      <w:r w:rsidR="00003838" w:rsidRPr="00D154AF">
        <w:rPr>
          <w:noProof/>
        </w:rPr>
        <w:t>, пример</w:t>
      </w:r>
      <w:r w:rsidR="006A4988" w:rsidRPr="00D154AF">
        <w:rPr>
          <w:noProof/>
        </w:rPr>
        <w:t xml:space="preserve"> для задвижки Z1</w:t>
      </w:r>
      <w:r w:rsidR="00F91137" w:rsidRPr="00D154AF">
        <w:rPr>
          <w:noProof/>
        </w:rPr>
        <w:t xml:space="preserve">). </w:t>
      </w:r>
      <w:r w:rsidR="00580553" w:rsidRPr="00D154AF">
        <w:rPr>
          <w:noProof/>
        </w:rPr>
        <w:t>В окне редактора базы данных надо в</w:t>
      </w:r>
      <w:r w:rsidR="00F91137" w:rsidRPr="00D154AF">
        <w:rPr>
          <w:noProof/>
        </w:rPr>
        <w:t>ыбр</w:t>
      </w:r>
      <w:r w:rsidR="00580553" w:rsidRPr="00D154AF">
        <w:rPr>
          <w:noProof/>
        </w:rPr>
        <w:t>ать</w:t>
      </w:r>
      <w:r w:rsidR="00F91137" w:rsidRPr="00D154AF">
        <w:rPr>
          <w:noProof/>
        </w:rPr>
        <w:t xml:space="preserve"> </w:t>
      </w:r>
      <w:r w:rsidR="00580553" w:rsidRPr="00D154AF">
        <w:rPr>
          <w:noProof/>
        </w:rPr>
        <w:t xml:space="preserve">нужный </w:t>
      </w:r>
      <w:r w:rsidR="00F91137" w:rsidRPr="00D154AF">
        <w:rPr>
          <w:noProof/>
        </w:rPr>
        <w:t>сигнал, предварительно выбра</w:t>
      </w:r>
      <w:r w:rsidR="00580553" w:rsidRPr="00D154AF">
        <w:rPr>
          <w:noProof/>
        </w:rPr>
        <w:t xml:space="preserve">в категорию и группу сигналов, </w:t>
      </w:r>
      <w:r w:rsidRPr="00D154AF">
        <w:rPr>
          <w:noProof/>
        </w:rPr>
        <w:t>наж</w:t>
      </w:r>
      <w:r w:rsidR="00580553" w:rsidRPr="00D154AF">
        <w:rPr>
          <w:noProof/>
        </w:rPr>
        <w:t>ать кнопку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«Добавить»</w:t>
      </w:r>
      <w:r w:rsidRPr="00D154AF">
        <w:rPr>
          <w:noProof/>
        </w:rPr>
        <w:t xml:space="preserve"> в панели «</w:t>
      </w:r>
      <w:r w:rsidRPr="00D154AF">
        <w:rPr>
          <w:rStyle w:val="aa"/>
          <w:noProof/>
        </w:rPr>
        <w:t>Выбранные данные</w:t>
      </w:r>
      <w:r w:rsidR="00580553" w:rsidRPr="00D154AF">
        <w:rPr>
          <w:noProof/>
        </w:rPr>
        <w:t>»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_Ref186208789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49</w:t>
      </w:r>
      <w:r w:rsidR="00EC1144" w:rsidRPr="00D154AF">
        <w:rPr>
          <w:noProof/>
        </w:rPr>
        <w:fldChar w:fldCharType="end"/>
      </w:r>
      <w:r w:rsidR="00F91137" w:rsidRPr="00D154AF">
        <w:rPr>
          <w:noProof/>
        </w:rPr>
        <w:t>).</w:t>
      </w:r>
    </w:p>
    <w:p w14:paraId="130961C4" w14:textId="5C1ADA0D" w:rsidR="00A23D07" w:rsidRPr="00D154AF" w:rsidRDefault="000723D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D2C18F1" wp14:editId="4345F874">
            <wp:extent cx="9251950" cy="4227195"/>
            <wp:effectExtent l="0" t="0" r="6350" b="1905"/>
            <wp:docPr id="1073741859" name="04_prop_signals_in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04_prop_signals_in_from_sdb.png"/>
                    <pic:cNvPicPr/>
                  </pic:nvPicPr>
                  <pic:blipFill>
                    <a:blip r:link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6901" w14:textId="15F69A05" w:rsidR="00A23D07" w:rsidRPr="00D154AF" w:rsidRDefault="00A23D07" w:rsidP="00831D7B">
      <w:pPr>
        <w:pStyle w:val="a5"/>
        <w:rPr>
          <w:noProof/>
        </w:rPr>
      </w:pPr>
      <w:bookmarkStart w:id="163" w:name="_Ref186208789"/>
      <w:bookmarkStart w:id="164" w:name="_Toc444866778"/>
      <w:bookmarkStart w:id="165" w:name="_Toc444867185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49</w:t>
      </w:r>
      <w:r w:rsidR="00CC5A86" w:rsidRPr="00D154AF">
        <w:rPr>
          <w:noProof/>
        </w:rPr>
        <w:fldChar w:fldCharType="end"/>
      </w:r>
      <w:bookmarkEnd w:id="163"/>
      <w:r w:rsidRPr="00D154AF">
        <w:rPr>
          <w:noProof/>
        </w:rPr>
        <w:t xml:space="preserve">. Выбор сигнала в </w:t>
      </w:r>
      <w:r w:rsidR="001D445C" w:rsidRPr="00D154AF">
        <w:rPr>
          <w:noProof/>
        </w:rPr>
        <w:t>базе данных для свойств объекта</w:t>
      </w:r>
      <w:bookmarkEnd w:id="164"/>
      <w:bookmarkEnd w:id="165"/>
    </w:p>
    <w:p w14:paraId="79E12C2B" w14:textId="5BC2A285" w:rsidR="003E5653" w:rsidRPr="00D154AF" w:rsidRDefault="00A23D07" w:rsidP="00E934F0">
      <w:pPr>
        <w:rPr>
          <w:rStyle w:val="aa"/>
          <w:noProof/>
        </w:rPr>
      </w:pPr>
      <w:r w:rsidRPr="00D154AF">
        <w:rPr>
          <w:noProof/>
        </w:rPr>
        <w:t>Имя сигнала, выбранное в диалоговом окне, отражается на схемном окне в рамках соответствующего блока. Настройте</w:t>
      </w:r>
      <w:r w:rsidR="00F91137" w:rsidRPr="00D154AF">
        <w:rPr>
          <w:noProof/>
        </w:rPr>
        <w:t xml:space="preserve"> аналогично</w:t>
      </w:r>
      <w:r w:rsidRPr="00D154AF">
        <w:rPr>
          <w:noProof/>
        </w:rPr>
        <w:t xml:space="preserve"> второй блок </w:t>
      </w:r>
      <w:r w:rsidRPr="00D154AF">
        <w:rPr>
          <w:rStyle w:val="aa"/>
          <w:noProof/>
        </w:rPr>
        <w:t>«Запись сигналов в список»</w:t>
      </w:r>
      <w:r w:rsidRPr="00D154AF">
        <w:rPr>
          <w:noProof/>
        </w:rPr>
        <w:t xml:space="preserve"> </w:t>
      </w:r>
      <w:r w:rsidR="00F91137" w:rsidRPr="00D154AF">
        <w:rPr>
          <w:noProof/>
        </w:rPr>
        <w:t>используя сигнал «</w:t>
      </w:r>
      <w:r w:rsidR="00F91137" w:rsidRPr="00D154AF">
        <w:rPr>
          <w:b/>
          <w:noProof/>
        </w:rPr>
        <w:t>Положение</w:t>
      </w:r>
      <w:r w:rsidR="00F91137" w:rsidRPr="00D154AF">
        <w:rPr>
          <w:noProof/>
        </w:rPr>
        <w:t xml:space="preserve">» для </w:t>
      </w:r>
      <w:r w:rsidRPr="00D154AF">
        <w:rPr>
          <w:noProof/>
        </w:rPr>
        <w:t xml:space="preserve">задвижки с именем </w:t>
      </w:r>
      <w:r w:rsidR="00F91137" w:rsidRPr="00D154AF">
        <w:rPr>
          <w:noProof/>
        </w:rPr>
        <w:t xml:space="preserve">группы сигналов </w:t>
      </w:r>
      <w:r w:rsidR="00AA2C8A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Z2</w:t>
      </w:r>
      <w:r w:rsidR="00AA2C8A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4E686189" w14:textId="75F6DA71" w:rsidR="00A23D07" w:rsidRPr="00D154AF" w:rsidRDefault="00A23D07" w:rsidP="00E934F0">
      <w:pPr>
        <w:rPr>
          <w:noProof/>
        </w:rPr>
      </w:pPr>
      <w:r w:rsidRPr="00D154AF">
        <w:rPr>
          <w:noProof/>
        </w:rPr>
        <w:t>Блок «</w:t>
      </w:r>
      <w:r w:rsidRPr="00D154AF">
        <w:rPr>
          <w:rStyle w:val="aa"/>
          <w:noProof/>
        </w:rPr>
        <w:t>Чтение сигналов из списка</w:t>
      </w:r>
      <w:r w:rsidRPr="00D154AF">
        <w:rPr>
          <w:noProof/>
        </w:rPr>
        <w:t xml:space="preserve">» свяжите сигналом </w:t>
      </w:r>
      <w:r w:rsidRPr="00D154AF">
        <w:rPr>
          <w:rStyle w:val="aa"/>
          <w:noProof/>
        </w:rPr>
        <w:t>«Давление в узле»</w:t>
      </w:r>
      <w:r w:rsidRPr="00D154AF">
        <w:rPr>
          <w:noProof/>
        </w:rPr>
        <w:t xml:space="preserve"> из базы данных, относящимся к категории «</w:t>
      </w:r>
      <w:r w:rsidRPr="00D154AF">
        <w:rPr>
          <w:rStyle w:val="aa"/>
          <w:noProof/>
        </w:rPr>
        <w:t>Датчики»</w:t>
      </w:r>
      <w:r w:rsidRPr="00D154AF">
        <w:rPr>
          <w:noProof/>
        </w:rPr>
        <w:t xml:space="preserve"> и группе сигналов </w:t>
      </w:r>
      <w:r w:rsidR="00003838" w:rsidRPr="00D154AF">
        <w:rPr>
          <w:rStyle w:val="aa"/>
          <w:noProof/>
        </w:rPr>
        <w:t>D1.</w:t>
      </w:r>
    </w:p>
    <w:p w14:paraId="15729E9D" w14:textId="6835D590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Если все действия выполнены правильно, то надписи на блоках должны выглядеть примерно так, как показано на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_Ref186210208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93B9857" w14:textId="0A803E39" w:rsidR="00A23D07" w:rsidRPr="00D154AF" w:rsidRDefault="00151339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74DFBF76" wp14:editId="6E59496A">
            <wp:extent cx="4752975" cy="2647950"/>
            <wp:effectExtent l="0" t="0" r="9525" b="0"/>
            <wp:docPr id="1073741861" name="04_in_out_signals_fi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04_in_out_signals_filled.png"/>
                    <pic:cNvPicPr/>
                  </pic:nvPicPr>
                  <pic:blipFill>
                    <a:blip r:link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415C" w14:textId="27D6F480" w:rsidR="00A23D07" w:rsidRPr="00D154AF" w:rsidRDefault="00A23D07" w:rsidP="00831D7B">
      <w:pPr>
        <w:pStyle w:val="a5"/>
        <w:rPr>
          <w:noProof/>
        </w:rPr>
      </w:pPr>
      <w:bookmarkStart w:id="166" w:name="_Ref186210208"/>
      <w:bookmarkStart w:id="167" w:name="_Toc444866779"/>
      <w:bookmarkStart w:id="168" w:name="_Toc44486718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50</w:t>
      </w:r>
      <w:r w:rsidR="00CC5A86" w:rsidRPr="00D154AF">
        <w:rPr>
          <w:noProof/>
        </w:rPr>
        <w:fldChar w:fldCharType="end"/>
      </w:r>
      <w:bookmarkEnd w:id="166"/>
      <w:r w:rsidRPr="00D154AF">
        <w:rPr>
          <w:noProof/>
        </w:rPr>
        <w:t xml:space="preserve">. </w:t>
      </w:r>
      <w:r w:rsidR="007C45E0" w:rsidRPr="00D154AF">
        <w:rPr>
          <w:noProof/>
        </w:rPr>
        <w:t>Субмодель</w:t>
      </w:r>
      <w:r w:rsidRPr="00D154AF">
        <w:rPr>
          <w:noProof/>
        </w:rPr>
        <w:t xml:space="preserve"> после выполнения связи </w:t>
      </w:r>
      <w:r w:rsidR="0097267B" w:rsidRPr="00D154AF">
        <w:rPr>
          <w:noProof/>
        </w:rPr>
        <w:t>блоков с базой сигналов</w:t>
      </w:r>
      <w:bookmarkEnd w:id="167"/>
      <w:bookmarkEnd w:id="168"/>
    </w:p>
    <w:p w14:paraId="57E834A5" w14:textId="77777777" w:rsidR="00A23D07" w:rsidRPr="00D154AF" w:rsidRDefault="00A23D07" w:rsidP="00A245F3">
      <w:pPr>
        <w:pStyle w:val="2"/>
        <w:rPr>
          <w:noProof/>
        </w:rPr>
      </w:pPr>
      <w:bookmarkStart w:id="169" w:name="_Toc421033234"/>
      <w:r w:rsidRPr="00D154AF">
        <w:rPr>
          <w:noProof/>
        </w:rPr>
        <w:t xml:space="preserve">Создание простейшей схемы </w:t>
      </w:r>
      <w:r w:rsidR="009F7D07" w:rsidRPr="00D154AF">
        <w:rPr>
          <w:noProof/>
        </w:rPr>
        <w:t>управления</w:t>
      </w:r>
      <w:bookmarkEnd w:id="169"/>
    </w:p>
    <w:p w14:paraId="02389010" w14:textId="5D5DA2AE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Поместите на схему дополнительно блок </w:t>
      </w:r>
      <w:r w:rsidRPr="00D154AF">
        <w:rPr>
          <w:rStyle w:val="aa"/>
          <w:noProof/>
        </w:rPr>
        <w:t>«Константа»</w:t>
      </w:r>
      <w:r w:rsidRPr="00D154AF">
        <w:rPr>
          <w:noProof/>
        </w:rPr>
        <w:t xml:space="preserve"> из закладки </w:t>
      </w:r>
      <w:r w:rsidRPr="00D154AF">
        <w:rPr>
          <w:rStyle w:val="aa"/>
          <w:noProof/>
        </w:rPr>
        <w:t>«Источники»</w:t>
      </w:r>
      <w:r w:rsidRPr="00D154AF">
        <w:rPr>
          <w:noProof/>
        </w:rPr>
        <w:t>. Установите значение свойства блока</w:t>
      </w:r>
      <w:r w:rsidR="0003098D" w:rsidRPr="00D154AF">
        <w:rPr>
          <w:noProof/>
        </w:rPr>
        <w:t xml:space="preserve"> </w:t>
      </w:r>
      <w:r w:rsidRPr="00D154AF">
        <w:rPr>
          <w:noProof/>
        </w:rPr>
        <w:t xml:space="preserve">равным </w:t>
      </w:r>
      <w:r w:rsidR="0023557C" w:rsidRPr="00D154AF">
        <w:rPr>
          <w:rStyle w:val="aa"/>
          <w:noProof/>
        </w:rPr>
        <w:t>«</w:t>
      </w:r>
      <w:r w:rsidR="00461492" w:rsidRPr="00D154AF">
        <w:rPr>
          <w:rStyle w:val="aa"/>
          <w:noProof/>
        </w:rPr>
        <w:t>1</w:t>
      </w:r>
      <w:r w:rsidR="00821ACB" w:rsidRPr="00D154AF">
        <w:rPr>
          <w:rStyle w:val="aa"/>
          <w:noProof/>
        </w:rPr>
        <w:t>17000</w:t>
      </w:r>
      <w:r w:rsidR="0023557C" w:rsidRPr="00D154AF">
        <w:rPr>
          <w:rStyle w:val="aa"/>
          <w:noProof/>
        </w:rPr>
        <w:t>»</w:t>
      </w:r>
      <w:r w:rsidR="00187443" w:rsidRPr="00D154AF">
        <w:rPr>
          <w:rStyle w:val="aa"/>
          <w:b w:val="0"/>
          <w:noProof/>
        </w:rPr>
        <w:t xml:space="preserve"> (этот блок будет «задатчиком» давления в узле, которое должен «держать» регулятор)</w:t>
      </w:r>
      <w:r w:rsidR="002B3DFE" w:rsidRPr="00D154AF">
        <w:rPr>
          <w:noProof/>
        </w:rPr>
        <w:t>.</w:t>
      </w:r>
      <w:r w:rsidR="00D8670A" w:rsidRPr="00D154AF">
        <w:rPr>
          <w:noProof/>
        </w:rPr>
        <w:t xml:space="preserve"> Свойство «</w:t>
      </w:r>
      <w:r w:rsidR="00D8670A" w:rsidRPr="00D154AF">
        <w:rPr>
          <w:b/>
          <w:noProof/>
        </w:rPr>
        <w:t>Название</w:t>
      </w:r>
      <w:r w:rsidR="00D8670A" w:rsidRPr="00D154AF">
        <w:rPr>
          <w:noProof/>
        </w:rPr>
        <w:t xml:space="preserve">» - информационное, </w:t>
      </w:r>
      <w:r w:rsidR="002716C3" w:rsidRPr="00D154AF">
        <w:rPr>
          <w:noProof/>
        </w:rPr>
        <w:t>служит для оформления блока-</w:t>
      </w:r>
      <w:r w:rsidR="00D8670A" w:rsidRPr="00D154AF">
        <w:rPr>
          <w:noProof/>
        </w:rPr>
        <w:t>константы на схеме.</w:t>
      </w:r>
    </w:p>
    <w:p w14:paraId="4EFB5B6D" w14:textId="4DB5B5EF" w:rsidR="00A23D07" w:rsidRPr="00D154AF" w:rsidRDefault="00A23D07" w:rsidP="00E934F0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74439" w:rsidRPr="00D154AF" w14:paraId="1668A6D4" w14:textId="77777777" w:rsidTr="00974439">
        <w:tc>
          <w:tcPr>
            <w:tcW w:w="7280" w:type="dxa"/>
          </w:tcPr>
          <w:p w14:paraId="4ED8CD39" w14:textId="278977D2" w:rsidR="00974439" w:rsidRPr="00D154AF" w:rsidRDefault="00974439" w:rsidP="00974439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Поместите на схему блок «</w:t>
            </w:r>
            <w:r w:rsidRPr="00D154AF">
              <w:rPr>
                <w:rStyle w:val="aa"/>
                <w:noProof/>
              </w:rPr>
              <w:t>Ступенька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Источники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_Ref445038487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2C964C29" w14:textId="0086CFA6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Время срабатывания </w:t>
            </w:r>
            <w:r w:rsidRPr="00D154AF">
              <w:rPr>
                <w:b/>
                <w:bCs/>
                <w:noProof/>
              </w:rPr>
              <w:t>100</w:t>
            </w:r>
            <w:r w:rsidRPr="00D154AF">
              <w:rPr>
                <w:bCs/>
                <w:noProof/>
              </w:rPr>
              <w:t xml:space="preserve"> (с).</w:t>
            </w:r>
          </w:p>
          <w:p w14:paraId="1CF49A23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Начальное состояние </w:t>
            </w:r>
            <w:r w:rsidRPr="00D154AF">
              <w:rPr>
                <w:b/>
                <w:bCs/>
                <w:noProof/>
              </w:rPr>
              <w:t>50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EC9F100" w14:textId="77777777" w:rsidR="00974439" w:rsidRPr="00D154AF" w:rsidRDefault="0097443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Конечное состояние </w:t>
            </w:r>
            <w:r w:rsidRPr="00D154AF">
              <w:rPr>
                <w:b/>
                <w:bCs/>
                <w:noProof/>
              </w:rPr>
              <w:t>10</w:t>
            </w:r>
            <w:r w:rsidRPr="00D154AF">
              <w:rPr>
                <w:bCs/>
                <w:noProof/>
              </w:rPr>
              <w:t xml:space="preserve"> (%).</w:t>
            </w:r>
          </w:p>
          <w:p w14:paraId="6F623B21" w14:textId="77777777" w:rsidR="00974439" w:rsidRPr="00D154AF" w:rsidRDefault="00974439" w:rsidP="00974439">
            <w:pPr>
              <w:ind w:firstLine="0"/>
              <w:rPr>
                <w:noProof/>
              </w:rPr>
            </w:pPr>
          </w:p>
        </w:tc>
        <w:tc>
          <w:tcPr>
            <w:tcW w:w="7280" w:type="dxa"/>
          </w:tcPr>
          <w:p w14:paraId="25213A2B" w14:textId="77777777" w:rsidR="00974439" w:rsidRPr="00D154AF" w:rsidRDefault="00974439" w:rsidP="00974439">
            <w:pPr>
              <w:ind w:firstLine="0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51B9AAE1" wp14:editId="72624816">
                  <wp:extent cx="4057143" cy="1780952"/>
                  <wp:effectExtent l="0" t="0" r="635" b="0"/>
                  <wp:docPr id="27" name="04_prop_ste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4_prop_step.png"/>
                          <pic:cNvPicPr/>
                        </pic:nvPicPr>
                        <pic:blipFill>
                          <a:blip r:link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834E89" w14:textId="594B906E" w:rsidR="00974439" w:rsidRPr="00D154AF" w:rsidRDefault="00974439" w:rsidP="00974439">
            <w:pPr>
              <w:pStyle w:val="a5"/>
              <w:rPr>
                <w:noProof/>
              </w:rPr>
            </w:pPr>
            <w:bookmarkStart w:id="170" w:name="_Ref445038487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51</w:t>
            </w:r>
            <w:r w:rsidRPr="00D154AF">
              <w:rPr>
                <w:noProof/>
              </w:rPr>
              <w:fldChar w:fldCharType="end"/>
            </w:r>
            <w:bookmarkEnd w:id="170"/>
            <w:r w:rsidRPr="00D154AF">
              <w:rPr>
                <w:noProof/>
              </w:rPr>
              <w:t>. Свойства блока типа «Ступенька»</w:t>
            </w:r>
          </w:p>
        </w:tc>
      </w:tr>
    </w:tbl>
    <w:p w14:paraId="1A589B13" w14:textId="40CEA05C" w:rsidR="00A23D07" w:rsidRPr="00D154AF" w:rsidRDefault="00A23D07" w:rsidP="00E934F0">
      <w:pPr>
        <w:rPr>
          <w:noProof/>
        </w:rPr>
      </w:pPr>
      <w:r w:rsidRPr="00D154AF">
        <w:rPr>
          <w:noProof/>
        </w:rPr>
        <w:t>Поместите на схему блок «</w:t>
      </w:r>
      <w:r w:rsidRPr="00D154AF">
        <w:rPr>
          <w:rStyle w:val="aa"/>
          <w:noProof/>
        </w:rPr>
        <w:t>Сравнивающие устройство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Операторы</w:t>
      </w:r>
      <w:r w:rsidR="002B3DFE" w:rsidRPr="00D154AF">
        <w:rPr>
          <w:noProof/>
        </w:rPr>
        <w:t>».</w:t>
      </w:r>
      <w:r w:rsidR="007D4D99" w:rsidRPr="00D154AF">
        <w:rPr>
          <w:noProof/>
        </w:rPr>
        <w:t xml:space="preserve"> У этого блока по умолчанию заданы весовые коэффициенты по входам равные +1 и -1, т.е. блок работает в режиме простого вычитания сигналов и на выходе формирует разность между первым и вторым входным сигналом (рассогласование между измеренным давлением и заданным в нашем случае).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7D4D99" w:rsidRPr="00D154AF" w14:paraId="143CA086" w14:textId="77777777" w:rsidTr="007D4D99">
        <w:tc>
          <w:tcPr>
            <w:tcW w:w="7280" w:type="dxa"/>
          </w:tcPr>
          <w:p w14:paraId="47CBCB98" w14:textId="4223C4FF" w:rsidR="007D4D99" w:rsidRPr="00D154AF" w:rsidRDefault="007D4D99" w:rsidP="007D4D99">
            <w:pPr>
              <w:rPr>
                <w:noProof/>
              </w:rPr>
            </w:pPr>
            <w:r w:rsidRPr="00D154AF">
              <w:rPr>
                <w:noProof/>
              </w:rPr>
              <w:t>Поместите на схему блок «</w:t>
            </w:r>
            <w:r w:rsidRPr="00D154AF">
              <w:rPr>
                <w:rStyle w:val="aa"/>
                <w:noProof/>
              </w:rPr>
              <w:t>Интегратор с ограничением</w:t>
            </w:r>
            <w:r w:rsidRPr="00D154AF">
              <w:rPr>
                <w:noProof/>
              </w:rPr>
              <w:t>» из закладки «</w:t>
            </w:r>
            <w:r w:rsidRPr="00D154AF">
              <w:rPr>
                <w:rStyle w:val="aa"/>
                <w:noProof/>
              </w:rPr>
              <w:t>Динамические</w:t>
            </w:r>
            <w:r w:rsidRPr="00D154AF">
              <w:rPr>
                <w:noProof/>
              </w:rPr>
              <w:t>». Установите следующие значения для свойств блока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_Ref445038921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):</w:t>
            </w:r>
          </w:p>
          <w:p w14:paraId="1E39C7E6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Коэффициент усиления: </w:t>
            </w:r>
            <w:r w:rsidRPr="00D154AF">
              <w:rPr>
                <w:b/>
                <w:bCs/>
                <w:noProof/>
              </w:rPr>
              <w:t>-0.001;</w:t>
            </w:r>
          </w:p>
          <w:p w14:paraId="29B6805F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Максимальное значение: </w:t>
            </w:r>
            <w:r w:rsidRPr="00D154AF">
              <w:rPr>
                <w:b/>
                <w:bCs/>
                <w:noProof/>
              </w:rPr>
              <w:t>100;</w:t>
            </w:r>
          </w:p>
          <w:p w14:paraId="596790BB" w14:textId="77777777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b/>
                <w:bCs/>
                <w:noProof/>
              </w:rPr>
            </w:pPr>
            <w:r w:rsidRPr="00D154AF">
              <w:rPr>
                <w:noProof/>
              </w:rPr>
              <w:t xml:space="preserve">Минимальное значение: </w:t>
            </w:r>
            <w:r w:rsidRPr="00D154AF">
              <w:rPr>
                <w:b/>
                <w:bCs/>
                <w:noProof/>
              </w:rPr>
              <w:t>0;</w:t>
            </w:r>
          </w:p>
          <w:p w14:paraId="3638E045" w14:textId="73DE272E" w:rsidR="007D4D99" w:rsidRPr="00D154AF" w:rsidRDefault="007D4D99" w:rsidP="00442A4D">
            <w:pPr>
              <w:pStyle w:val="ad"/>
              <w:numPr>
                <w:ilvl w:val="0"/>
                <w:numId w:val="20"/>
              </w:numPr>
              <w:rPr>
                <w:noProof/>
              </w:rPr>
            </w:pPr>
            <w:r w:rsidRPr="00D154AF">
              <w:rPr>
                <w:noProof/>
              </w:rPr>
              <w:t xml:space="preserve">Начальные условия: </w:t>
            </w:r>
            <w:r w:rsidRPr="00D154AF">
              <w:rPr>
                <w:b/>
                <w:bCs/>
                <w:noProof/>
              </w:rPr>
              <w:t>50.</w:t>
            </w:r>
          </w:p>
        </w:tc>
        <w:tc>
          <w:tcPr>
            <w:tcW w:w="7280" w:type="dxa"/>
          </w:tcPr>
          <w:p w14:paraId="6A68C202" w14:textId="77777777" w:rsidR="007D4D99" w:rsidRPr="00D154AF" w:rsidRDefault="007D4D99" w:rsidP="007D4D99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0BFABCF1" wp14:editId="3F747971">
                  <wp:extent cx="4057143" cy="1914286"/>
                  <wp:effectExtent l="0" t="0" r="635" b="0"/>
                  <wp:docPr id="1073741841" name="04_prop_integra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04_prop_integrator.png"/>
                          <pic:cNvPicPr/>
                        </pic:nvPicPr>
                        <pic:blipFill>
                          <a:blip r:link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143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0940E" w14:textId="558FD3EC" w:rsidR="007D4D99" w:rsidRPr="00D154AF" w:rsidRDefault="007D4D99" w:rsidP="007D4D99">
            <w:pPr>
              <w:pStyle w:val="a5"/>
            </w:pPr>
            <w:bookmarkStart w:id="171" w:name="_Ref44503892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52</w:t>
            </w:r>
            <w:r w:rsidRPr="00D154AF">
              <w:rPr>
                <w:noProof/>
              </w:rPr>
              <w:fldChar w:fldCharType="end"/>
            </w:r>
            <w:bookmarkEnd w:id="171"/>
            <w:r w:rsidRPr="00D154AF">
              <w:rPr>
                <w:noProof/>
              </w:rPr>
              <w:t>. Свойства блока типа «Интегратор с ограничением»</w:t>
            </w:r>
          </w:p>
        </w:tc>
      </w:tr>
    </w:tbl>
    <w:p w14:paraId="62D1CFF0" w14:textId="77777777" w:rsidR="007D4D99" w:rsidRPr="00D154AF" w:rsidRDefault="007D4D99" w:rsidP="007D4D99">
      <w:pPr>
        <w:ind w:firstLine="0"/>
        <w:rPr>
          <w:noProof/>
        </w:rPr>
      </w:pPr>
    </w:p>
    <w:p w14:paraId="10A78637" w14:textId="408A624C" w:rsidR="00292C98" w:rsidRPr="00D154AF" w:rsidRDefault="00292C98" w:rsidP="00292C98">
      <w:pPr>
        <w:pStyle w:val="a5"/>
        <w:rPr>
          <w:noProof/>
        </w:rPr>
      </w:pPr>
    </w:p>
    <w:p w14:paraId="33F1D9DB" w14:textId="6B163B04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Свяжите блоки линиями связи в структурную схему, как показано следующем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_Ref186210842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603F8531" w14:textId="7D0893D7" w:rsidR="00A23D07" w:rsidRPr="00D154AF" w:rsidRDefault="005D1C02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4D1C9066" wp14:editId="7263AADB">
            <wp:extent cx="5667375" cy="2952750"/>
            <wp:effectExtent l="0" t="0" r="9525" b="0"/>
            <wp:docPr id="1073741863" name="04_scheme_comp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04_scheme_completed.png"/>
                    <pic:cNvPicPr/>
                  </pic:nvPicPr>
                  <pic:blipFill>
                    <a:blip r:link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9272" w14:textId="69E8EF4D" w:rsidR="00A23D07" w:rsidRPr="00D154AF" w:rsidRDefault="00A23D07" w:rsidP="00831D7B">
      <w:pPr>
        <w:pStyle w:val="a5"/>
        <w:rPr>
          <w:noProof/>
        </w:rPr>
      </w:pPr>
      <w:bookmarkStart w:id="172" w:name="_Ref186210842"/>
      <w:bookmarkStart w:id="173" w:name="_Toc444866780"/>
      <w:bookmarkStart w:id="174" w:name="_Toc44486718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53</w:t>
      </w:r>
      <w:r w:rsidR="00CC5A86" w:rsidRPr="00D154AF">
        <w:rPr>
          <w:noProof/>
        </w:rPr>
        <w:fldChar w:fldCharType="end"/>
      </w:r>
      <w:bookmarkEnd w:id="172"/>
      <w:r w:rsidRPr="00D154AF">
        <w:rPr>
          <w:noProof/>
        </w:rPr>
        <w:t xml:space="preserve">. </w:t>
      </w:r>
      <w:r w:rsidR="001D445C" w:rsidRPr="00D154AF">
        <w:rPr>
          <w:noProof/>
        </w:rPr>
        <w:t xml:space="preserve">Схема </w:t>
      </w:r>
      <w:r w:rsidR="007D4D99" w:rsidRPr="00D154AF">
        <w:rPr>
          <w:noProof/>
        </w:rPr>
        <w:t>алгоритма регулирования, модели двигателя задвижки Z1 и</w:t>
      </w:r>
      <w:r w:rsidR="001D445C" w:rsidRPr="00D154AF">
        <w:rPr>
          <w:noProof/>
        </w:rPr>
        <w:t xml:space="preserve"> </w:t>
      </w:r>
      <w:r w:rsidR="007D4D99" w:rsidRPr="00D154AF">
        <w:rPr>
          <w:noProof/>
        </w:rPr>
        <w:t xml:space="preserve">программного </w:t>
      </w:r>
      <w:r w:rsidR="001D445C" w:rsidRPr="00D154AF">
        <w:rPr>
          <w:noProof/>
        </w:rPr>
        <w:t>управления</w:t>
      </w:r>
      <w:bookmarkEnd w:id="173"/>
      <w:bookmarkEnd w:id="174"/>
      <w:r w:rsidR="007D4D99" w:rsidRPr="00D154AF">
        <w:rPr>
          <w:noProof/>
        </w:rPr>
        <w:t xml:space="preserve"> задвижкой Z2</w:t>
      </w:r>
    </w:p>
    <w:p w14:paraId="253023F7" w14:textId="77777777" w:rsidR="00A23D07" w:rsidRPr="00D154AF" w:rsidRDefault="00A23D07" w:rsidP="00E934F0">
      <w:pPr>
        <w:rPr>
          <w:noProof/>
        </w:rPr>
      </w:pPr>
      <w:r w:rsidRPr="00D154AF">
        <w:rPr>
          <w:noProof/>
        </w:rPr>
        <w:t>Сохраните созданный проект.</w:t>
      </w:r>
    </w:p>
    <w:p w14:paraId="42E07AA5" w14:textId="5022EAD6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Созданная схема </w:t>
      </w:r>
      <w:r w:rsidR="00C639C6" w:rsidRPr="00D154AF">
        <w:rPr>
          <w:noProof/>
        </w:rPr>
        <w:t>содержит простой</w:t>
      </w:r>
      <w:r w:rsidRPr="00D154AF">
        <w:rPr>
          <w:noProof/>
        </w:rPr>
        <w:t xml:space="preserve"> алгоритм</w:t>
      </w:r>
      <w:r w:rsidR="00836944" w:rsidRPr="00D154AF">
        <w:rPr>
          <w:noProof/>
        </w:rPr>
        <w:t xml:space="preserve"> регулирования</w:t>
      </w:r>
      <w:r w:rsidR="00C639C6" w:rsidRPr="00D154AF">
        <w:rPr>
          <w:noProof/>
        </w:rPr>
        <w:t>, который</w:t>
      </w:r>
      <w:r w:rsidRPr="00D154AF">
        <w:rPr>
          <w:noProof/>
        </w:rPr>
        <w:t xml:space="preserve"> обеспечивает поддержание д</w:t>
      </w:r>
      <w:r w:rsidR="00DA6C98" w:rsidRPr="00D154AF">
        <w:rPr>
          <w:noProof/>
        </w:rPr>
        <w:t>ав</w:t>
      </w:r>
      <w:r w:rsidRPr="00D154AF">
        <w:rPr>
          <w:noProof/>
        </w:rPr>
        <w:t xml:space="preserve">ления на уровне </w:t>
      </w:r>
      <w:r w:rsidR="00F376FD" w:rsidRPr="00D154AF">
        <w:rPr>
          <w:noProof/>
        </w:rPr>
        <w:t>117</w:t>
      </w:r>
      <w:r w:rsidR="00D62903" w:rsidRPr="00D154AF">
        <w:rPr>
          <w:noProof/>
        </w:rPr>
        <w:t xml:space="preserve"> </w:t>
      </w:r>
      <w:r w:rsidR="00F376FD" w:rsidRPr="00D154AF">
        <w:rPr>
          <w:noProof/>
        </w:rPr>
        <w:t>кПа</w:t>
      </w:r>
      <w:r w:rsidRPr="00D154AF">
        <w:rPr>
          <w:noProof/>
        </w:rPr>
        <w:t xml:space="preserve"> во внутреннем узле за счет открытия</w:t>
      </w:r>
      <w:r w:rsidR="00D62903" w:rsidRPr="00D154AF">
        <w:rPr>
          <w:noProof/>
        </w:rPr>
        <w:t>/закрытия</w:t>
      </w:r>
      <w:r w:rsidRPr="00D154AF">
        <w:rPr>
          <w:noProof/>
        </w:rPr>
        <w:t xml:space="preserve"> задвижки на первом участке трубопрово</w:t>
      </w:r>
      <w:r w:rsidR="00DA6C98" w:rsidRPr="00D154AF">
        <w:rPr>
          <w:noProof/>
        </w:rPr>
        <w:t>да.</w:t>
      </w:r>
    </w:p>
    <w:p w14:paraId="38CDE375" w14:textId="1536AD41" w:rsidR="00A23D07" w:rsidRPr="00D154AF" w:rsidRDefault="00A23D07" w:rsidP="00E934F0">
      <w:pPr>
        <w:rPr>
          <w:noProof/>
        </w:rPr>
      </w:pPr>
      <w:r w:rsidRPr="00D154AF">
        <w:rPr>
          <w:noProof/>
        </w:rPr>
        <w:t>Сигнал</w:t>
      </w:r>
      <w:r w:rsidRPr="00D154AF">
        <w:rPr>
          <w:rStyle w:val="aa"/>
          <w:noProof/>
        </w:rPr>
        <w:t xml:space="preserve"> «Давление в узле»</w:t>
      </w:r>
      <w:r w:rsidR="001D6676" w:rsidRPr="00D154AF">
        <w:rPr>
          <w:noProof/>
        </w:rPr>
        <w:t xml:space="preserve"> </w:t>
      </w:r>
      <w:r w:rsidR="00D62903" w:rsidRPr="00D154AF">
        <w:rPr>
          <w:noProof/>
        </w:rPr>
        <w:t xml:space="preserve">будет </w:t>
      </w:r>
      <w:r w:rsidR="001D6676" w:rsidRPr="00D154AF">
        <w:rPr>
          <w:noProof/>
        </w:rPr>
        <w:t>переда</w:t>
      </w:r>
      <w:r w:rsidR="00D62903" w:rsidRPr="00D154AF">
        <w:rPr>
          <w:noProof/>
        </w:rPr>
        <w:t>ваться</w:t>
      </w:r>
      <w:r w:rsidR="001D6676" w:rsidRPr="00D154AF">
        <w:rPr>
          <w:noProof/>
        </w:rPr>
        <w:t xml:space="preserve"> из теплогидравлической модели в базу данных, а затем</w:t>
      </w:r>
      <w:r w:rsidR="006B2A96" w:rsidRPr="00D154AF">
        <w:rPr>
          <w:noProof/>
        </w:rPr>
        <w:t xml:space="preserve"> </w:t>
      </w:r>
      <w:r w:rsidR="00D62903" w:rsidRPr="00D154AF">
        <w:rPr>
          <w:noProof/>
        </w:rPr>
        <w:t>считываться</w:t>
      </w:r>
      <w:r w:rsidR="006B2A96" w:rsidRPr="00D154AF">
        <w:rPr>
          <w:noProof/>
        </w:rPr>
        <w:t xml:space="preserve"> из базы данных в </w:t>
      </w:r>
      <w:r w:rsidR="008074BF" w:rsidRPr="00D154AF">
        <w:rPr>
          <w:noProof/>
        </w:rPr>
        <w:t>схему</w:t>
      </w:r>
      <w:r w:rsidR="006B2A96" w:rsidRPr="00D154AF">
        <w:rPr>
          <w:noProof/>
        </w:rPr>
        <w:t xml:space="preserve"> алгоритма управления, в которой </w:t>
      </w:r>
      <w:r w:rsidR="00D62903" w:rsidRPr="00D154AF">
        <w:rPr>
          <w:noProof/>
        </w:rPr>
        <w:t xml:space="preserve">он </w:t>
      </w:r>
      <w:r w:rsidR="006B2A96" w:rsidRPr="00D154AF">
        <w:rPr>
          <w:noProof/>
        </w:rPr>
        <w:t>сравнивается с константой 117000</w:t>
      </w:r>
      <w:r w:rsidR="00D62903" w:rsidRPr="00D154AF">
        <w:rPr>
          <w:noProof/>
        </w:rPr>
        <w:t xml:space="preserve"> (заданное давление в Па)</w:t>
      </w:r>
      <w:r w:rsidRPr="00D154AF">
        <w:rPr>
          <w:noProof/>
        </w:rPr>
        <w:t xml:space="preserve">. Результат </w:t>
      </w:r>
      <w:r w:rsidR="006B2A96" w:rsidRPr="00D154AF">
        <w:rPr>
          <w:noProof/>
        </w:rPr>
        <w:t xml:space="preserve">данного </w:t>
      </w:r>
      <w:r w:rsidRPr="00D154AF">
        <w:rPr>
          <w:noProof/>
        </w:rPr>
        <w:t xml:space="preserve">сравнения подается на интегратор с ограничением. Если давление больше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на выходе из </w:t>
      </w:r>
      <w:r w:rsidR="00011857" w:rsidRPr="00D154AF">
        <w:rPr>
          <w:noProof/>
        </w:rPr>
        <w:t>сравнивающего устройства</w:t>
      </w:r>
      <w:r w:rsidRPr="00D154AF">
        <w:rPr>
          <w:noProof/>
        </w:rPr>
        <w:t xml:space="preserve"> формируется </w:t>
      </w:r>
      <w:r w:rsidR="00011857" w:rsidRPr="00D154AF">
        <w:rPr>
          <w:noProof/>
        </w:rPr>
        <w:t>положительное рассогласование,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 xml:space="preserve">а за счет отрицательного коэффициента усиления интегратора </w:t>
      </w:r>
      <w:r w:rsidRPr="00D154AF">
        <w:rPr>
          <w:noProof/>
        </w:rPr>
        <w:t>(коэффициент усиления -</w:t>
      </w:r>
      <w:r w:rsidR="00F376FD" w:rsidRPr="00D154AF">
        <w:rPr>
          <w:noProof/>
        </w:rPr>
        <w:t>0.001</w:t>
      </w:r>
      <w:r w:rsidR="00011857" w:rsidRPr="00D154AF">
        <w:rPr>
          <w:noProof/>
        </w:rPr>
        <w:t xml:space="preserve">) </w:t>
      </w:r>
      <w:r w:rsidR="006B2A96" w:rsidRPr="00D154AF">
        <w:rPr>
          <w:noProof/>
        </w:rPr>
        <w:t xml:space="preserve">значение сигнала на выходе интегратора начинает уменьшаться (т.е. происходит эмуляция закрытия </w:t>
      </w:r>
      <w:r w:rsidR="00011857" w:rsidRPr="00D154AF">
        <w:rPr>
          <w:noProof/>
        </w:rPr>
        <w:t>«</w:t>
      </w:r>
      <w:r w:rsidRPr="00D154AF">
        <w:rPr>
          <w:noProof/>
        </w:rPr>
        <w:t>задвижк</w:t>
      </w:r>
      <w:r w:rsidR="006B2A96" w:rsidRPr="00D154AF">
        <w:rPr>
          <w:noProof/>
        </w:rPr>
        <w:t>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</w:t>
      </w:r>
      <w:r w:rsidRPr="00D154AF">
        <w:rPr>
          <w:noProof/>
        </w:rPr>
        <w:t xml:space="preserve">, если давление </w:t>
      </w:r>
      <w:r w:rsidRPr="00D154AF">
        <w:rPr>
          <w:noProof/>
        </w:rPr>
        <w:lastRenderedPageBreak/>
        <w:t xml:space="preserve">меньше </w:t>
      </w:r>
      <w:r w:rsidR="00D62903" w:rsidRPr="00D154AF">
        <w:rPr>
          <w:noProof/>
        </w:rPr>
        <w:t>заданного</w:t>
      </w:r>
      <w:r w:rsidRPr="00D154AF">
        <w:rPr>
          <w:noProof/>
        </w:rPr>
        <w:t xml:space="preserve">, то формируется </w:t>
      </w:r>
      <w:r w:rsidR="006B2A96" w:rsidRPr="00D154AF">
        <w:rPr>
          <w:noProof/>
        </w:rPr>
        <w:t>отрицательное</w:t>
      </w:r>
      <w:r w:rsidR="00011857" w:rsidRPr="00D154AF">
        <w:rPr>
          <w:noProof/>
        </w:rPr>
        <w:t xml:space="preserve"> </w:t>
      </w:r>
      <w:r w:rsidR="006B2A96" w:rsidRPr="00D154AF">
        <w:rPr>
          <w:noProof/>
        </w:rPr>
        <w:t>рассогласование</w:t>
      </w:r>
      <w:r w:rsidRPr="00D154AF">
        <w:rPr>
          <w:noProof/>
        </w:rPr>
        <w:t xml:space="preserve"> и</w:t>
      </w:r>
      <w:r w:rsidR="006B2A96" w:rsidRPr="00D154AF">
        <w:rPr>
          <w:noProof/>
        </w:rPr>
        <w:t xml:space="preserve"> значение сигнала на выходе интегратора начинает увеличиваться (т.е. происходит эмуляция открытия</w:t>
      </w:r>
      <w:r w:rsidRPr="00D154AF">
        <w:rPr>
          <w:noProof/>
        </w:rPr>
        <w:t xml:space="preserve"> </w:t>
      </w:r>
      <w:r w:rsidR="00011857" w:rsidRPr="00D154AF">
        <w:rPr>
          <w:noProof/>
        </w:rPr>
        <w:t>«</w:t>
      </w:r>
      <w:r w:rsidR="006B2A96" w:rsidRPr="00D154AF">
        <w:rPr>
          <w:noProof/>
        </w:rPr>
        <w:t>задвижки</w:t>
      </w:r>
      <w:r w:rsidR="00011857" w:rsidRPr="00D154AF">
        <w:rPr>
          <w:noProof/>
        </w:rPr>
        <w:t>»</w:t>
      </w:r>
      <w:r w:rsidR="006B2A96" w:rsidRPr="00D154AF">
        <w:rPr>
          <w:noProof/>
        </w:rPr>
        <w:t>).</w:t>
      </w:r>
    </w:p>
    <w:p w14:paraId="4D9BDF56" w14:textId="2360EFAF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Положение второй задвижки </w:t>
      </w:r>
      <w:r w:rsidR="006B2A96" w:rsidRPr="00D154AF">
        <w:rPr>
          <w:noProof/>
        </w:rPr>
        <w:t xml:space="preserve">формируется </w:t>
      </w:r>
      <w:r w:rsidR="00836944" w:rsidRPr="00D154AF">
        <w:rPr>
          <w:noProof/>
        </w:rPr>
        <w:t xml:space="preserve">программным образом при помощи </w:t>
      </w:r>
      <w:r w:rsidR="006B2A96" w:rsidRPr="00D154AF">
        <w:rPr>
          <w:noProof/>
        </w:rPr>
        <w:t>блок</w:t>
      </w:r>
      <w:r w:rsidR="00836944" w:rsidRPr="00D154AF">
        <w:rPr>
          <w:noProof/>
        </w:rPr>
        <w:t>а</w:t>
      </w:r>
      <w:r w:rsidR="006B2A96" w:rsidRPr="00D154AF">
        <w:rPr>
          <w:noProof/>
        </w:rPr>
        <w:t xml:space="preserve"> «</w:t>
      </w:r>
      <w:r w:rsidR="006B2A96" w:rsidRPr="00D154AF">
        <w:rPr>
          <w:b/>
          <w:noProof/>
        </w:rPr>
        <w:t>Ступенька</w:t>
      </w:r>
      <w:r w:rsidR="006B2A96" w:rsidRPr="00D154AF">
        <w:rPr>
          <w:noProof/>
        </w:rPr>
        <w:t xml:space="preserve">»: </w:t>
      </w:r>
      <w:r w:rsidRPr="00D154AF">
        <w:rPr>
          <w:noProof/>
        </w:rPr>
        <w:t xml:space="preserve">в начальный момент времени </w:t>
      </w:r>
      <w:r w:rsidR="00836944" w:rsidRPr="00D154AF">
        <w:rPr>
          <w:noProof/>
        </w:rPr>
        <w:t xml:space="preserve">положение задвижки </w:t>
      </w:r>
      <w:r w:rsidRPr="00D154AF">
        <w:rPr>
          <w:noProof/>
        </w:rPr>
        <w:t>имеет значение 50</w:t>
      </w:r>
      <w:r w:rsidR="00D62903" w:rsidRPr="00D154AF">
        <w:rPr>
          <w:noProof/>
        </w:rPr>
        <w:t xml:space="preserve"> %</w:t>
      </w:r>
      <w:r w:rsidR="006B2A96" w:rsidRPr="00D154AF">
        <w:rPr>
          <w:noProof/>
        </w:rPr>
        <w:t>, а затем</w:t>
      </w:r>
      <w:r w:rsidRPr="00D154AF">
        <w:rPr>
          <w:noProof/>
        </w:rPr>
        <w:t xml:space="preserve"> меняется скачком до 10</w:t>
      </w:r>
      <w:r w:rsidR="00D62903" w:rsidRPr="00D154AF">
        <w:rPr>
          <w:noProof/>
        </w:rPr>
        <w:t xml:space="preserve"> (%)</w:t>
      </w:r>
      <w:r w:rsidRPr="00D154AF">
        <w:rPr>
          <w:noProof/>
        </w:rPr>
        <w:t xml:space="preserve"> через 1</w:t>
      </w:r>
      <w:r w:rsidR="00FA68AF" w:rsidRPr="00D154AF">
        <w:rPr>
          <w:noProof/>
        </w:rPr>
        <w:t>00 секунд после начала расчета.</w:t>
      </w:r>
    </w:p>
    <w:p w14:paraId="6FD3CC4B" w14:textId="77777777" w:rsidR="00A23D07" w:rsidRPr="00D154AF" w:rsidRDefault="006B439A" w:rsidP="0082708D">
      <w:pPr>
        <w:pStyle w:val="2"/>
        <w:rPr>
          <w:noProof/>
        </w:rPr>
      </w:pPr>
      <w:r w:rsidRPr="00D154AF">
        <w:rPr>
          <w:noProof/>
        </w:rPr>
        <w:t xml:space="preserve"> </w:t>
      </w:r>
      <w:bookmarkStart w:id="175" w:name="_Toc421033235"/>
      <w:r w:rsidR="00B10688" w:rsidRPr="00D154AF">
        <w:rPr>
          <w:noProof/>
        </w:rPr>
        <w:t xml:space="preserve">Проверка обмена </w:t>
      </w:r>
      <w:r w:rsidR="00A23D07" w:rsidRPr="00D154AF">
        <w:rPr>
          <w:noProof/>
        </w:rPr>
        <w:t>с базой данных сигн</w:t>
      </w:r>
      <w:r w:rsidR="009F7D07" w:rsidRPr="00D154AF">
        <w:rPr>
          <w:noProof/>
        </w:rPr>
        <w:t>алов</w:t>
      </w:r>
      <w:bookmarkEnd w:id="175"/>
    </w:p>
    <w:p w14:paraId="2B514239" w14:textId="40A02704" w:rsidR="00A23D07" w:rsidRPr="00D154AF" w:rsidRDefault="00A23D07" w:rsidP="00E934F0">
      <w:pPr>
        <w:rPr>
          <w:noProof/>
        </w:rPr>
      </w:pPr>
      <w:r w:rsidRPr="00D154AF">
        <w:rPr>
          <w:noProof/>
        </w:rPr>
        <w:t>Созданная схема алгоритма управления в режиме расчета обменивается сигналами с базой данных. Так как на данном э</w:t>
      </w:r>
      <w:r w:rsidR="00AB2254" w:rsidRPr="00D154AF">
        <w:rPr>
          <w:noProof/>
        </w:rPr>
        <w:t>тапе к базе не подключена тепло</w:t>
      </w:r>
      <w:r w:rsidRPr="00D154AF">
        <w:rPr>
          <w:noProof/>
        </w:rPr>
        <w:t>гидравлическая модель, то можно проверить только процедуры записи и чтения сигналов.</w:t>
      </w:r>
      <w:r w:rsidR="00053341" w:rsidRPr="00D154AF">
        <w:rPr>
          <w:noProof/>
        </w:rPr>
        <w:t xml:space="preserve"> Это так называемый режим </w:t>
      </w:r>
      <w:r w:rsidR="00DD2DC3" w:rsidRPr="00D154AF">
        <w:rPr>
          <w:noProof/>
        </w:rPr>
        <w:t>«</w:t>
      </w:r>
      <w:r w:rsidR="00053341" w:rsidRPr="00D154AF">
        <w:rPr>
          <w:noProof/>
        </w:rPr>
        <w:t>а</w:t>
      </w:r>
      <w:r w:rsidR="00DD2DC3" w:rsidRPr="00D154AF">
        <w:rPr>
          <w:noProof/>
        </w:rPr>
        <w:t>в</w:t>
      </w:r>
      <w:r w:rsidR="00053341" w:rsidRPr="00D154AF">
        <w:rPr>
          <w:noProof/>
        </w:rPr>
        <w:t>тономной отладки</w:t>
      </w:r>
      <w:r w:rsidR="00DD2DC3" w:rsidRPr="00D154AF">
        <w:rPr>
          <w:noProof/>
        </w:rPr>
        <w:t>»</w:t>
      </w:r>
      <w:r w:rsidR="00053341" w:rsidRPr="00D154AF">
        <w:rPr>
          <w:noProof/>
        </w:rPr>
        <w:t xml:space="preserve"> алгоритма.</w:t>
      </w:r>
    </w:p>
    <w:p w14:paraId="67664A9D" w14:textId="64BB0E93" w:rsidR="003E5653" w:rsidRPr="00D154AF" w:rsidRDefault="00A23D07" w:rsidP="00E934F0">
      <w:pPr>
        <w:rPr>
          <w:noProof/>
        </w:rPr>
      </w:pPr>
      <w:r w:rsidRPr="00D154AF">
        <w:rPr>
          <w:noProof/>
        </w:rPr>
        <w:t>Произведите инициализацию схемы: пункт меню «</w:t>
      </w:r>
      <w:r w:rsidRPr="00D154AF">
        <w:rPr>
          <w:rStyle w:val="aa"/>
          <w:noProof/>
        </w:rPr>
        <w:t>Расчет</w:t>
      </w:r>
      <w:r w:rsidRPr="00D154AF">
        <w:rPr>
          <w:noProof/>
        </w:rPr>
        <w:t>» главного меню программы, подпункт «</w:t>
      </w:r>
      <w:r w:rsidRPr="00D154AF">
        <w:rPr>
          <w:rStyle w:val="aa"/>
          <w:noProof/>
        </w:rPr>
        <w:t>Инициализация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_Ref187402442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186171" w:rsidRPr="00D154AF">
        <w:rPr>
          <w:noProof/>
        </w:rPr>
        <w:t xml:space="preserve"> либо используя кнопку «</w:t>
      </w:r>
      <w:r w:rsidR="00186171" w:rsidRPr="00D154AF">
        <w:rPr>
          <w:b/>
          <w:noProof/>
        </w:rPr>
        <w:t>Инициализация</w:t>
      </w:r>
      <w:r w:rsidR="00186171" w:rsidRPr="00D154AF">
        <w:rPr>
          <w:noProof/>
        </w:rPr>
        <w:t>», расположенную в панели кнопок управления расчетом в схемном или главном окне.</w:t>
      </w:r>
    </w:p>
    <w:p w14:paraId="5A4954EE" w14:textId="58AD6AE6" w:rsidR="00A23D07" w:rsidRPr="00D154AF" w:rsidRDefault="003205C4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0FEAF0EB" wp14:editId="749E8659">
            <wp:extent cx="4953691" cy="2248214"/>
            <wp:effectExtent l="0" t="0" r="0" b="0"/>
            <wp:docPr id="1073741865" name="04_menu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04_menu_init.png"/>
                    <pic:cNvPicPr/>
                  </pic:nvPicPr>
                  <pic:blipFill>
                    <a:blip r:link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1DE1" w14:textId="6555CAC5" w:rsidR="00A23D07" w:rsidRPr="00D154AF" w:rsidRDefault="00A23D07" w:rsidP="00831D7B">
      <w:pPr>
        <w:pStyle w:val="a5"/>
        <w:rPr>
          <w:noProof/>
        </w:rPr>
      </w:pPr>
      <w:bookmarkStart w:id="176" w:name="_Ref187402442"/>
      <w:bookmarkStart w:id="177" w:name="_Toc444866781"/>
      <w:bookmarkStart w:id="178" w:name="_Toc444867188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54</w:t>
      </w:r>
      <w:r w:rsidR="00CC5A86" w:rsidRPr="00D154AF">
        <w:rPr>
          <w:noProof/>
        </w:rPr>
        <w:fldChar w:fldCharType="end"/>
      </w:r>
      <w:bookmarkEnd w:id="176"/>
      <w:r w:rsidR="001D445C" w:rsidRPr="00D154AF">
        <w:rPr>
          <w:noProof/>
        </w:rPr>
        <w:t>. Инициализация расчета</w:t>
      </w:r>
      <w:bookmarkEnd w:id="177"/>
      <w:bookmarkEnd w:id="178"/>
    </w:p>
    <w:p w14:paraId="0F520AD8" w14:textId="02BC5C38" w:rsidR="00A23D07" w:rsidRPr="00D154AF" w:rsidRDefault="00A23D07" w:rsidP="00E934F0">
      <w:pPr>
        <w:rPr>
          <w:noProof/>
        </w:rPr>
      </w:pPr>
      <w:r w:rsidRPr="00D154AF">
        <w:rPr>
          <w:noProof/>
        </w:rPr>
        <w:lastRenderedPageBreak/>
        <w:t>Войдите в редактор базы данных и убедитесь, что положение задвижек в начальный момент времени равно 50.</w:t>
      </w:r>
      <w:r w:rsidR="004B3161" w:rsidRPr="00D154AF">
        <w:rPr>
          <w:noProof/>
        </w:rPr>
        <w:t xml:space="preserve"> </w:t>
      </w:r>
      <w:r w:rsidR="00743FA7" w:rsidRPr="00D154AF">
        <w:rPr>
          <w:noProof/>
        </w:rPr>
        <w:t>Запустите схему на расчет.</w:t>
      </w:r>
    </w:p>
    <w:p w14:paraId="20397559" w14:textId="209ECB77" w:rsidR="00A23D07" w:rsidRPr="00D154AF" w:rsidRDefault="00A23D07" w:rsidP="00E934F0">
      <w:pPr>
        <w:rPr>
          <w:noProof/>
        </w:rPr>
      </w:pPr>
      <w:r w:rsidRPr="00D154AF">
        <w:rPr>
          <w:noProof/>
        </w:rPr>
        <w:t xml:space="preserve">Во время расчета сигнал давления, </w:t>
      </w:r>
      <w:r w:rsidR="00186171" w:rsidRPr="00D154AF">
        <w:rPr>
          <w:noProof/>
        </w:rPr>
        <w:t xml:space="preserve">содержащийся в базе данных и </w:t>
      </w:r>
      <w:r w:rsidRPr="00D154AF">
        <w:rPr>
          <w:noProof/>
        </w:rPr>
        <w:t>и</w:t>
      </w:r>
      <w:r w:rsidR="00902058" w:rsidRPr="00D154AF">
        <w:rPr>
          <w:noProof/>
        </w:rPr>
        <w:t>спользуемый в алгоритме, равен нулю</w:t>
      </w:r>
      <w:r w:rsidRPr="00D154AF">
        <w:rPr>
          <w:noProof/>
        </w:rPr>
        <w:t xml:space="preserve">. Соответственно, первая задвижка открывается практически сразу, и ее положение </w:t>
      </w:r>
      <w:r w:rsidR="00743FA7" w:rsidRPr="00D154AF">
        <w:rPr>
          <w:noProof/>
        </w:rPr>
        <w:t xml:space="preserve">увеличивается до </w:t>
      </w:r>
      <w:r w:rsidRPr="00D154AF">
        <w:rPr>
          <w:noProof/>
        </w:rPr>
        <w:t>1</w:t>
      </w:r>
      <w:r w:rsidR="00902058" w:rsidRPr="00D154AF">
        <w:rPr>
          <w:noProof/>
        </w:rPr>
        <w:t>00</w:t>
      </w:r>
      <w:r w:rsidR="00BC5EF3" w:rsidRPr="00D154AF">
        <w:rPr>
          <w:noProof/>
        </w:rPr>
        <w:t>%</w:t>
      </w:r>
      <w:r w:rsidRPr="00D154AF">
        <w:rPr>
          <w:noProof/>
        </w:rPr>
        <w:t>. Вторая задвижка приходит в положение</w:t>
      </w:r>
      <w:r w:rsidR="00902058" w:rsidRPr="00D154AF">
        <w:rPr>
          <w:noProof/>
        </w:rPr>
        <w:t xml:space="preserve"> </w:t>
      </w:r>
      <w:r w:rsidRPr="00D154AF">
        <w:rPr>
          <w:noProof/>
        </w:rPr>
        <w:t>5</w:t>
      </w:r>
      <w:r w:rsidR="00902058" w:rsidRPr="00D154AF">
        <w:rPr>
          <w:noProof/>
        </w:rPr>
        <w:t>0</w:t>
      </w:r>
      <w:r w:rsidRPr="00D154AF">
        <w:rPr>
          <w:noProof/>
        </w:rPr>
        <w:t xml:space="preserve">. Через 100 секунд расчета </w:t>
      </w:r>
      <w:r w:rsidR="00923AB9" w:rsidRPr="00D154AF">
        <w:rPr>
          <w:noProof/>
        </w:rPr>
        <w:t>«</w:t>
      </w:r>
      <w:r w:rsidRPr="00D154AF">
        <w:rPr>
          <w:noProof/>
        </w:rPr>
        <w:t>срабатывает</w:t>
      </w:r>
      <w:r w:rsidR="00923AB9" w:rsidRPr="00D154AF">
        <w:rPr>
          <w:noProof/>
        </w:rPr>
        <w:t>»</w:t>
      </w:r>
      <w:r w:rsidRPr="00D154AF">
        <w:rPr>
          <w:noProof/>
        </w:rPr>
        <w:t xml:space="preserve"> блок </w:t>
      </w:r>
      <w:r w:rsidRPr="00D154AF">
        <w:rPr>
          <w:rStyle w:val="aa"/>
          <w:noProof/>
        </w:rPr>
        <w:t xml:space="preserve">«Ступенька», </w:t>
      </w:r>
      <w:r w:rsidRPr="00D154AF">
        <w:rPr>
          <w:noProof/>
        </w:rPr>
        <w:t>и вторая задвижка п</w:t>
      </w:r>
      <w:r w:rsidR="00902058" w:rsidRPr="00D154AF">
        <w:rPr>
          <w:noProof/>
        </w:rPr>
        <w:t xml:space="preserve">ереходит в положение </w:t>
      </w:r>
      <w:r w:rsidRPr="00D154AF">
        <w:rPr>
          <w:noProof/>
        </w:rPr>
        <w:t>1</w:t>
      </w:r>
      <w:r w:rsidR="00902058" w:rsidRPr="00D154AF">
        <w:rPr>
          <w:noProof/>
        </w:rPr>
        <w:t>0</w:t>
      </w:r>
      <w:r w:rsidRPr="00D154AF">
        <w:rPr>
          <w:noProof/>
        </w:rPr>
        <w:t>.</w:t>
      </w:r>
    </w:p>
    <w:p w14:paraId="5757943F" w14:textId="6D3E4877" w:rsidR="003E5653" w:rsidRPr="00D154AF" w:rsidRDefault="00A23D07" w:rsidP="00E934F0">
      <w:pPr>
        <w:rPr>
          <w:noProof/>
        </w:rPr>
      </w:pPr>
      <w:r w:rsidRPr="00D154AF">
        <w:rPr>
          <w:noProof/>
        </w:rPr>
        <w:t xml:space="preserve">Для отслеживания изменений </w:t>
      </w:r>
      <w:r w:rsidR="00923AB9" w:rsidRPr="00D154AF">
        <w:rPr>
          <w:noProof/>
        </w:rPr>
        <w:t xml:space="preserve">текущих </w:t>
      </w:r>
      <w:r w:rsidR="00186171" w:rsidRPr="00D154AF">
        <w:rPr>
          <w:noProof/>
        </w:rPr>
        <w:t>значени</w:t>
      </w:r>
      <w:r w:rsidR="00923AB9" w:rsidRPr="00D154AF">
        <w:rPr>
          <w:noProof/>
        </w:rPr>
        <w:t>й</w:t>
      </w:r>
      <w:r w:rsidR="00186171" w:rsidRPr="00D154AF">
        <w:rPr>
          <w:noProof/>
        </w:rPr>
        <w:t xml:space="preserve"> сигналов в базе данных </w:t>
      </w:r>
      <w:r w:rsidR="00312A01" w:rsidRPr="00D154AF">
        <w:rPr>
          <w:noProof/>
        </w:rPr>
        <w:t>необходимо</w:t>
      </w:r>
      <w:r w:rsidRPr="00D154AF">
        <w:rPr>
          <w:noProof/>
        </w:rPr>
        <w:t xml:space="preserve"> установит</w:t>
      </w:r>
      <w:r w:rsidR="00312A01" w:rsidRPr="00D154AF">
        <w:rPr>
          <w:noProof/>
        </w:rPr>
        <w:t>ь</w:t>
      </w:r>
      <w:r w:rsidRPr="00D154AF">
        <w:rPr>
          <w:noProof/>
        </w:rPr>
        <w:t xml:space="preserve"> галочки в пунктах «</w:t>
      </w:r>
      <w:r w:rsidRPr="00D154AF">
        <w:rPr>
          <w:rStyle w:val="aa"/>
          <w:noProof/>
        </w:rPr>
        <w:t xml:space="preserve">Режим просмотра </w:t>
      </w:r>
      <w:r w:rsidR="00A5039D" w:rsidRPr="00D154AF">
        <w:rPr>
          <w:rStyle w:val="aa"/>
          <w:noProof/>
        </w:rPr>
        <w:t xml:space="preserve">текущих </w:t>
      </w:r>
      <w:r w:rsidRPr="00D154AF">
        <w:rPr>
          <w:rStyle w:val="aa"/>
          <w:noProof/>
        </w:rPr>
        <w:t>значени</w:t>
      </w:r>
      <w:r w:rsidR="00A5039D" w:rsidRPr="00D154AF">
        <w:rPr>
          <w:rStyle w:val="aa"/>
          <w:noProof/>
        </w:rPr>
        <w:t>й</w:t>
      </w:r>
      <w:r w:rsidRPr="00D154AF">
        <w:rPr>
          <w:noProof/>
        </w:rPr>
        <w:t>» и «</w:t>
      </w:r>
      <w:r w:rsidRPr="00D154AF">
        <w:rPr>
          <w:rStyle w:val="aa"/>
          <w:noProof/>
        </w:rPr>
        <w:t>Обновлять с интервалом</w:t>
      </w:r>
      <w:r w:rsidRPr="00D154AF">
        <w:rPr>
          <w:noProof/>
        </w:rPr>
        <w:t>»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_Ref187403826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  <w:r w:rsidR="00923AB9" w:rsidRPr="00D154AF">
        <w:rPr>
          <w:noProof/>
        </w:rPr>
        <w:t xml:space="preserve"> Со снытой галочкой «</w:t>
      </w:r>
      <w:r w:rsidR="00923AB9" w:rsidRPr="00D154AF">
        <w:rPr>
          <w:rStyle w:val="aa"/>
          <w:noProof/>
        </w:rPr>
        <w:t>Режим просмотра текущих значений</w:t>
      </w:r>
      <w:r w:rsidR="00923AB9" w:rsidRPr="00D154AF">
        <w:rPr>
          <w:noProof/>
        </w:rPr>
        <w:t>» интерфейс базы отображает начальные значения сигналов.</w:t>
      </w:r>
    </w:p>
    <w:p w14:paraId="55DF2893" w14:textId="49D2C130" w:rsidR="00A23D07" w:rsidRPr="00D154AF" w:rsidRDefault="00791C16" w:rsidP="00F07C77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54A3CA8" wp14:editId="0094E8AA">
            <wp:extent cx="9251950" cy="3075305"/>
            <wp:effectExtent l="0" t="0" r="6350" b="0"/>
            <wp:docPr id="1073741866" name="04_sdb_no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04_sdb_now_signals.png"/>
                    <pic:cNvPicPr/>
                  </pic:nvPicPr>
                  <pic:blipFill>
                    <a:blip r:link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A9F" w14:textId="3B92F1AF" w:rsidR="009124A7" w:rsidRPr="00D154AF" w:rsidRDefault="00A23D07" w:rsidP="00831D7B">
      <w:pPr>
        <w:pStyle w:val="a5"/>
        <w:rPr>
          <w:noProof/>
        </w:rPr>
      </w:pPr>
      <w:bookmarkStart w:id="179" w:name="_Ref187403826"/>
      <w:bookmarkStart w:id="180" w:name="_Toc444866783"/>
      <w:bookmarkStart w:id="181" w:name="_Toc444867190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55</w:t>
      </w:r>
      <w:r w:rsidR="00CC5A86" w:rsidRPr="00D154AF">
        <w:rPr>
          <w:noProof/>
        </w:rPr>
        <w:fldChar w:fldCharType="end"/>
      </w:r>
      <w:bookmarkEnd w:id="179"/>
      <w:r w:rsidRPr="00D154AF">
        <w:rPr>
          <w:noProof/>
        </w:rPr>
        <w:t>. Редактор базы данных в реж</w:t>
      </w:r>
      <w:r w:rsidR="001D445C" w:rsidRPr="00D154AF">
        <w:rPr>
          <w:noProof/>
        </w:rPr>
        <w:t>име просмотра значений сигналов</w:t>
      </w:r>
      <w:bookmarkEnd w:id="180"/>
      <w:bookmarkEnd w:id="181"/>
    </w:p>
    <w:p w14:paraId="2B812331" w14:textId="590B69D0" w:rsidR="00DD6E6F" w:rsidRPr="00D154AF" w:rsidRDefault="00DD6E6F" w:rsidP="00872093">
      <w:pPr>
        <w:pStyle w:val="1"/>
        <w:rPr>
          <w:noProof/>
          <w:lang w:val="ru-RU"/>
        </w:rPr>
      </w:pPr>
      <w:bookmarkStart w:id="182" w:name="_Toc421033236"/>
      <w:r w:rsidRPr="00D154AF">
        <w:rPr>
          <w:noProof/>
          <w:lang w:val="ru-RU"/>
        </w:rPr>
        <w:lastRenderedPageBreak/>
        <w:t>Создание комплексной модели</w:t>
      </w:r>
      <w:bookmarkEnd w:id="182"/>
    </w:p>
    <w:p w14:paraId="25E7436E" w14:textId="673EF6F3" w:rsidR="0082052B" w:rsidRPr="00D154AF" w:rsidRDefault="0082052B" w:rsidP="0082052B">
      <w:pPr>
        <w:rPr>
          <w:noProof/>
        </w:rPr>
      </w:pPr>
      <w:r w:rsidRPr="00D154AF">
        <w:rPr>
          <w:noProof/>
        </w:rPr>
        <w:t>Комплексная модель – это, как правило, сложная модель объекта, содержащая в своем составе несколько простых моделей. Комплексная модель может быть сформирована из математических моделей, рассчитываемых как одинаковыми, так и разными решателями (встроенными в SimInTech, или сторонними расчетными кодами, или другими средствами). В комплексной модели обеспечивается совместный синхронный расчет составляющих ее моделей. Для обмена данными между моделями используется единая база данных сигналов.</w:t>
      </w:r>
    </w:p>
    <w:p w14:paraId="7594C76D" w14:textId="2C61C28A" w:rsidR="0082052B" w:rsidRPr="00D154AF" w:rsidRDefault="0082052B" w:rsidP="0082052B">
      <w:r w:rsidRPr="00D154AF">
        <w:rPr>
          <w:noProof/>
        </w:rPr>
        <w:t xml:space="preserve">В терминах файлов SimInTech каждая модель является файлом проекта (проектом), и файл имеет расширение </w:t>
      </w:r>
      <w:r w:rsidRPr="00D154AF">
        <w:rPr>
          <w:b/>
          <w:noProof/>
        </w:rPr>
        <w:t>prt</w:t>
      </w:r>
      <w:r w:rsidRPr="00D154AF">
        <w:rPr>
          <w:noProof/>
        </w:rPr>
        <w:t xml:space="preserve">. Комплексная модель – это пакет проектов. Файл пакета имеет расширение </w:t>
      </w:r>
      <w:r w:rsidRPr="00D154AF">
        <w:rPr>
          <w:b/>
          <w:noProof/>
        </w:rPr>
        <w:t>pak</w:t>
      </w:r>
      <w:r w:rsidRPr="00D154AF">
        <w:rPr>
          <w:noProof/>
        </w:rPr>
        <w:t>.</w:t>
      </w:r>
      <w:r w:rsidR="00A83863" w:rsidRPr="00D154AF">
        <w:rPr>
          <w:noProof/>
        </w:rPr>
        <w:t xml:space="preserve"> Пакет проектов может быть запущен на расчет как на локальном компьютере, так и распределён по </w:t>
      </w:r>
      <w:r w:rsidR="00991FFD" w:rsidRPr="00D154AF">
        <w:rPr>
          <w:noProof/>
        </w:rPr>
        <w:t xml:space="preserve">вычислительной </w:t>
      </w:r>
      <w:r w:rsidR="00A83863" w:rsidRPr="00D154AF">
        <w:rPr>
          <w:noProof/>
        </w:rPr>
        <w:t xml:space="preserve">сети. В этом случае говорят о </w:t>
      </w:r>
      <w:r w:rsidR="00A82DB4" w:rsidRPr="00D154AF">
        <w:rPr>
          <w:noProof/>
        </w:rPr>
        <w:t>«</w:t>
      </w:r>
      <w:r w:rsidR="00A83863" w:rsidRPr="00D154AF">
        <w:rPr>
          <w:noProof/>
        </w:rPr>
        <w:t>распределённом пакете</w:t>
      </w:r>
      <w:r w:rsidR="00A82DB4" w:rsidRPr="00D154AF">
        <w:rPr>
          <w:noProof/>
        </w:rPr>
        <w:t>»</w:t>
      </w:r>
      <w:r w:rsidR="00A83863" w:rsidRPr="00D154AF">
        <w:rPr>
          <w:noProof/>
        </w:rPr>
        <w:t>. В настоящем руководстве описан процесс создания пакета проектов и его запуск на расчет локально, на одном рабочем месте.</w:t>
      </w:r>
    </w:p>
    <w:p w14:paraId="142FEB57" w14:textId="18F6B279" w:rsidR="00DD6E6F" w:rsidRPr="00D154AF" w:rsidRDefault="00DD6E6F" w:rsidP="0082708D">
      <w:pPr>
        <w:pStyle w:val="2"/>
        <w:rPr>
          <w:noProof/>
        </w:rPr>
      </w:pPr>
      <w:bookmarkStart w:id="183" w:name="_Toc421033237"/>
      <w:r w:rsidRPr="00D154AF">
        <w:rPr>
          <w:noProof/>
        </w:rPr>
        <w:t xml:space="preserve">Создание </w:t>
      </w:r>
      <w:r w:rsidR="001D6F7C" w:rsidRPr="00D154AF">
        <w:rPr>
          <w:noProof/>
        </w:rPr>
        <w:t xml:space="preserve">нового пакета для </w:t>
      </w:r>
      <w:r w:rsidRPr="00D154AF">
        <w:rPr>
          <w:noProof/>
        </w:rPr>
        <w:t>комплексной модели</w:t>
      </w:r>
      <w:bookmarkEnd w:id="183"/>
    </w:p>
    <w:p w14:paraId="56762DB4" w14:textId="39915E8A" w:rsidR="00DD6E6F" w:rsidRPr="00D154AF" w:rsidRDefault="00DD6E6F" w:rsidP="00DB6865">
      <w:pPr>
        <w:rPr>
          <w:noProof/>
        </w:rPr>
      </w:pPr>
      <w:r w:rsidRPr="00D154AF">
        <w:rPr>
          <w:noProof/>
        </w:rPr>
        <w:t>Выполняя предыдущие у</w:t>
      </w:r>
      <w:r w:rsidR="00835B4F" w:rsidRPr="00D154AF">
        <w:rPr>
          <w:noProof/>
        </w:rPr>
        <w:t>чебные задания</w:t>
      </w:r>
      <w:r w:rsidRPr="00D154AF">
        <w:rPr>
          <w:noProof/>
        </w:rPr>
        <w:t xml:space="preserve">, </w:t>
      </w:r>
      <w:r w:rsidR="009D7F41" w:rsidRPr="00D154AF">
        <w:rPr>
          <w:noProof/>
        </w:rPr>
        <w:t>мы</w:t>
      </w:r>
      <w:r w:rsidRPr="00D154AF">
        <w:rPr>
          <w:noProof/>
        </w:rPr>
        <w:t xml:space="preserve"> создали две простейшие мате</w:t>
      </w:r>
      <w:r w:rsidR="00CD57E7" w:rsidRPr="00D154AF">
        <w:rPr>
          <w:noProof/>
        </w:rPr>
        <w:t>матические модели: модель тепло</w:t>
      </w:r>
      <w:r w:rsidRPr="00D154AF">
        <w:rPr>
          <w:noProof/>
        </w:rPr>
        <w:t xml:space="preserve">гидравлики (файл </w:t>
      </w:r>
      <w:r w:rsidRPr="00D154AF">
        <w:rPr>
          <w:rStyle w:val="aa"/>
          <w:noProof/>
        </w:rPr>
        <w:t xml:space="preserve">Схема </w:t>
      </w:r>
      <w:r w:rsidR="00B27ED2" w:rsidRPr="00D154AF">
        <w:rPr>
          <w:rStyle w:val="aa"/>
          <w:noProof/>
        </w:rPr>
        <w:t>теплогидравлики</w:t>
      </w:r>
      <w:r w:rsidR="00895828" w:rsidRPr="00D154AF">
        <w:rPr>
          <w:rStyle w:val="aa"/>
          <w:noProof/>
        </w:rPr>
        <w:t xml:space="preserve"> 1</w:t>
      </w:r>
      <w:r w:rsidRPr="00D154AF">
        <w:rPr>
          <w:rStyle w:val="aa"/>
          <w:noProof/>
        </w:rPr>
        <w:t>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 и модель системы управления (файл </w:t>
      </w:r>
      <w:r w:rsidR="00FC4E81" w:rsidRPr="00D154AF">
        <w:rPr>
          <w:rStyle w:val="aa"/>
          <w:noProof/>
        </w:rPr>
        <w:t>Схема а</w:t>
      </w:r>
      <w:r w:rsidRPr="00D154AF">
        <w:rPr>
          <w:rStyle w:val="aa"/>
          <w:noProof/>
        </w:rPr>
        <w:t>втоматики 1.</w:t>
      </w:r>
      <w:r w:rsidR="00CD57E7" w:rsidRPr="00D154AF">
        <w:rPr>
          <w:rStyle w:val="aa"/>
          <w:noProof/>
        </w:rPr>
        <w:t>prt</w:t>
      </w:r>
      <w:r w:rsidRPr="00D154AF">
        <w:rPr>
          <w:noProof/>
        </w:rPr>
        <w:t xml:space="preserve">), которые используют одну и ту же базу данных сигналов (файл </w:t>
      </w:r>
      <w:r w:rsidRPr="00D154AF">
        <w:rPr>
          <w:rStyle w:val="aa"/>
          <w:noProof/>
        </w:rPr>
        <w:t>signals.</w:t>
      </w:r>
      <w:r w:rsidR="00895828" w:rsidRPr="00D154AF">
        <w:rPr>
          <w:rStyle w:val="aa"/>
          <w:noProof/>
        </w:rPr>
        <w:t>d</w:t>
      </w:r>
      <w:r w:rsidRPr="00D154AF">
        <w:rPr>
          <w:rStyle w:val="aa"/>
          <w:noProof/>
        </w:rPr>
        <w:t>b</w:t>
      </w:r>
      <w:r w:rsidRPr="00D154AF">
        <w:rPr>
          <w:noProof/>
        </w:rPr>
        <w:t>)</w:t>
      </w:r>
      <w:r w:rsidR="00CD57E7" w:rsidRPr="00D154AF">
        <w:rPr>
          <w:noProof/>
        </w:rPr>
        <w:t>.</w:t>
      </w:r>
    </w:p>
    <w:p w14:paraId="7D8E09F8" w14:textId="78E9A6B6" w:rsidR="00DB6865" w:rsidRPr="00D154AF" w:rsidRDefault="00DD6E6F" w:rsidP="00E934F0">
      <w:pPr>
        <w:rPr>
          <w:noProof/>
        </w:rPr>
      </w:pPr>
      <w:r w:rsidRPr="00D154AF">
        <w:rPr>
          <w:noProof/>
        </w:rPr>
        <w:t xml:space="preserve">Для создания комплексной </w:t>
      </w:r>
      <w:r w:rsidR="00DB6865" w:rsidRPr="00D154AF">
        <w:rPr>
          <w:noProof/>
        </w:rPr>
        <w:t>модели будет использован новый тип файла среды SimInTech, который называется «</w:t>
      </w:r>
      <w:r w:rsidR="00DB6865" w:rsidRPr="00D154AF">
        <w:rPr>
          <w:b/>
          <w:noProof/>
        </w:rPr>
        <w:t>Пакет</w:t>
      </w:r>
      <w:r w:rsidR="00DB6865" w:rsidRPr="00D154AF">
        <w:rPr>
          <w:noProof/>
        </w:rPr>
        <w:t>».</w:t>
      </w:r>
    </w:p>
    <w:p w14:paraId="0EC42E1B" w14:textId="33D6A4D4" w:rsidR="00DD6E6F" w:rsidRPr="00D154AF" w:rsidRDefault="00DB6865" w:rsidP="00E934F0">
      <w:pPr>
        <w:rPr>
          <w:noProof/>
        </w:rPr>
      </w:pPr>
      <w:r w:rsidRPr="00D154AF">
        <w:rPr>
          <w:noProof/>
        </w:rPr>
        <w:t>В</w:t>
      </w:r>
      <w:r w:rsidR="00DD6E6F" w:rsidRPr="00D154AF">
        <w:rPr>
          <w:noProof/>
        </w:rPr>
        <w:t>ыполните следующие действия:</w:t>
      </w:r>
    </w:p>
    <w:p w14:paraId="172981E0" w14:textId="10589DF9" w:rsidR="003020C7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Закройте все открытые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проекты</w:t>
      </w:r>
      <w:r w:rsidR="008175EA" w:rsidRPr="00D154AF">
        <w:rPr>
          <w:noProof/>
        </w:rPr>
        <w:t xml:space="preserve"> (при добавлении проектов в пакет они будут автоматически открыты</w:t>
      </w:r>
      <w:r w:rsidR="007A4D09" w:rsidRPr="00D154AF">
        <w:rPr>
          <w:noProof/>
        </w:rPr>
        <w:t>,</w:t>
      </w:r>
      <w:r w:rsidR="008175EA" w:rsidRPr="00D154AF">
        <w:rPr>
          <w:noProof/>
        </w:rPr>
        <w:t xml:space="preserve"> но уже в составе пакета)</w:t>
      </w:r>
      <w:r w:rsidR="00DB6865" w:rsidRPr="00D154AF">
        <w:rPr>
          <w:noProof/>
        </w:rPr>
        <w:t>;</w:t>
      </w:r>
    </w:p>
    <w:p w14:paraId="2E682D77" w14:textId="56B95F6A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Выберите в </w:t>
      </w:r>
      <w:r w:rsidR="00CE190E" w:rsidRPr="00D154AF">
        <w:rPr>
          <w:noProof/>
        </w:rPr>
        <w:t>Главном</w:t>
      </w:r>
      <w:r w:rsidRPr="00D154AF">
        <w:rPr>
          <w:noProof/>
        </w:rPr>
        <w:t xml:space="preserve"> меню пункт </w:t>
      </w:r>
      <w:r w:rsidRPr="00D154AF">
        <w:rPr>
          <w:b/>
          <w:bCs/>
          <w:noProof/>
        </w:rPr>
        <w:t>«Файл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Новый проект</w:t>
      </w:r>
      <w:r w:rsidR="00CE190E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Пакет»</w:t>
      </w:r>
      <w:r w:rsidR="00CE190E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_Ref187406348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6060"/>
      </w:tblGrid>
      <w:tr w:rsidR="0006685E" w:rsidRPr="00D154AF" w14:paraId="4B44C4FA" w14:textId="77777777" w:rsidTr="0006685E">
        <w:tc>
          <w:tcPr>
            <w:tcW w:w="8500" w:type="dxa"/>
          </w:tcPr>
          <w:p w14:paraId="2F47BE47" w14:textId="77777777" w:rsidR="0006685E" w:rsidRPr="00D154AF" w:rsidRDefault="0006685E" w:rsidP="0006685E">
            <w:pPr>
              <w:pStyle w:val="a5"/>
            </w:pPr>
            <w:r w:rsidRPr="00D154AF">
              <w:rPr>
                <w:noProof/>
              </w:rPr>
              <w:drawing>
                <wp:inline distT="0" distB="0" distL="0" distR="0" wp14:anchorId="47FB0DD8" wp14:editId="6BAE7DA0">
                  <wp:extent cx="5114925" cy="1457325"/>
                  <wp:effectExtent l="0" t="0" r="9525" b="9525"/>
                  <wp:docPr id="33" name="05_menu_new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05_menu_new_packet.png"/>
                          <pic:cNvPicPr/>
                        </pic:nvPicPr>
                        <pic:blipFill>
                          <a:blip r:link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CBC39" w14:textId="2E4C3784" w:rsidR="0006685E" w:rsidRPr="00D154AF" w:rsidRDefault="0006685E" w:rsidP="0006685E">
            <w:pPr>
              <w:pStyle w:val="a5"/>
              <w:rPr>
                <w:noProof/>
              </w:rPr>
            </w:pPr>
            <w:bookmarkStart w:id="184" w:name="_Ref187406348"/>
            <w:bookmarkStart w:id="185" w:name="_Toc444866784"/>
            <w:bookmarkStart w:id="186" w:name="_Toc44486719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56</w:t>
            </w:r>
            <w:r w:rsidRPr="00D154AF">
              <w:rPr>
                <w:noProof/>
              </w:rPr>
              <w:fldChar w:fldCharType="end"/>
            </w:r>
            <w:bookmarkEnd w:id="184"/>
            <w:r w:rsidRPr="00D154AF">
              <w:rPr>
                <w:noProof/>
              </w:rPr>
              <w:t>. Меню создания комплексной модели</w:t>
            </w:r>
            <w:bookmarkEnd w:id="185"/>
            <w:bookmarkEnd w:id="186"/>
          </w:p>
        </w:tc>
        <w:tc>
          <w:tcPr>
            <w:tcW w:w="6060" w:type="dxa"/>
          </w:tcPr>
          <w:p w14:paraId="52517BF7" w14:textId="77777777" w:rsidR="0006685E" w:rsidRPr="00D154AF" w:rsidRDefault="0006685E" w:rsidP="0006685E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704420D0" wp14:editId="201641FD">
                  <wp:extent cx="3038475" cy="2200275"/>
                  <wp:effectExtent l="0" t="0" r="9525" b="9525"/>
                  <wp:docPr id="1073741858" name="05_empty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8" name="05_empty_packet.png"/>
                          <pic:cNvPicPr/>
                        </pic:nvPicPr>
                        <pic:blipFill>
                          <a:blip r:link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DE345" w14:textId="0EB53D68" w:rsidR="0006685E" w:rsidRPr="00D154AF" w:rsidRDefault="0006685E" w:rsidP="0006685E">
            <w:pPr>
              <w:pStyle w:val="a5"/>
              <w:rPr>
                <w:noProof/>
              </w:rPr>
            </w:pPr>
            <w:bookmarkStart w:id="187" w:name="_Ref187406662"/>
            <w:bookmarkStart w:id="188" w:name="_Toc444866785"/>
            <w:bookmarkStart w:id="189" w:name="_Toc444867192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57</w:t>
            </w:r>
            <w:r w:rsidRPr="00D154AF">
              <w:rPr>
                <w:noProof/>
              </w:rPr>
              <w:fldChar w:fldCharType="end"/>
            </w:r>
            <w:bookmarkEnd w:id="187"/>
            <w:r w:rsidRPr="00D154AF">
              <w:rPr>
                <w:noProof/>
              </w:rPr>
              <w:t>. Окно управления пакетом проектов</w:t>
            </w:r>
            <w:bookmarkEnd w:id="188"/>
            <w:bookmarkEnd w:id="189"/>
          </w:p>
        </w:tc>
      </w:tr>
    </w:tbl>
    <w:p w14:paraId="368AC44A" w14:textId="0AE198B6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Появится окно </w:t>
      </w:r>
      <w:r w:rsidRPr="00D154AF">
        <w:rPr>
          <w:b/>
          <w:bCs/>
          <w:noProof/>
        </w:rPr>
        <w:t>«Пакет проектов»</w:t>
      </w:r>
      <w:r w:rsidRPr="00D154AF">
        <w:rPr>
          <w:noProof/>
        </w:rPr>
        <w:t>, которое служит для создания и управления комплексной математической моделью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_Ref187406662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1588941" w14:textId="26DF07CE" w:rsidR="000E6B18" w:rsidRPr="00D154AF" w:rsidRDefault="000E6B18" w:rsidP="000E6B18">
      <w:pPr>
        <w:rPr>
          <w:noProof/>
        </w:rPr>
      </w:pPr>
      <w:r w:rsidRPr="00D154AF">
        <w:rPr>
          <w:noProof/>
        </w:rPr>
        <w:t>Данное окно разделено на три области:</w:t>
      </w:r>
    </w:p>
    <w:p w14:paraId="3A7B4A52" w14:textId="39AC52EA" w:rsidR="000E6B18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1 </w:t>
      </w:r>
      <w:r w:rsidR="000E6B18" w:rsidRPr="00D154AF">
        <w:rPr>
          <w:noProof/>
        </w:rPr>
        <w:t>область</w:t>
      </w:r>
      <w:r w:rsidRPr="00D154AF">
        <w:rPr>
          <w:noProof/>
        </w:rPr>
        <w:t xml:space="preserve"> – панель</w:t>
      </w:r>
      <w:r w:rsidR="000E6B18" w:rsidRPr="00D154AF">
        <w:rPr>
          <w:noProof/>
        </w:rPr>
        <w:t xml:space="preserve"> </w:t>
      </w:r>
      <w:r w:rsidR="00E62573" w:rsidRPr="00D154AF">
        <w:rPr>
          <w:noProof/>
        </w:rPr>
        <w:t>инструментов (</w:t>
      </w:r>
      <w:r w:rsidR="000E6B18" w:rsidRPr="00D154AF">
        <w:rPr>
          <w:noProof/>
        </w:rPr>
        <w:t>кнопок</w:t>
      </w:r>
      <w:r w:rsidR="00E62573" w:rsidRPr="00D154AF">
        <w:rPr>
          <w:noProof/>
        </w:rPr>
        <w:t>)</w:t>
      </w:r>
      <w:r w:rsidRPr="00D154AF">
        <w:rPr>
          <w:noProof/>
        </w:rPr>
        <w:t>. В</w:t>
      </w:r>
      <w:r w:rsidR="000E6B18" w:rsidRPr="00D154AF">
        <w:rPr>
          <w:noProof/>
        </w:rPr>
        <w:t xml:space="preserve"> данной области содержатся кнопки для </w:t>
      </w:r>
      <w:r w:rsidRPr="00D154AF">
        <w:rPr>
          <w:noProof/>
        </w:rPr>
        <w:t xml:space="preserve">сохранения файла пакета, </w:t>
      </w:r>
      <w:r w:rsidR="000E6B18" w:rsidRPr="00D154AF">
        <w:rPr>
          <w:noProof/>
        </w:rPr>
        <w:t>добавле</w:t>
      </w:r>
      <w:r w:rsidRPr="00D154AF">
        <w:rPr>
          <w:noProof/>
        </w:rPr>
        <w:t>ния и удаления проектов, управления расчетом и настройки пакета;</w:t>
      </w:r>
    </w:p>
    <w:p w14:paraId="2E87D72D" w14:textId="13A1EEE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>2 область</w:t>
      </w:r>
      <w:r w:rsidR="008C3A55" w:rsidRPr="00D154AF">
        <w:rPr>
          <w:noProof/>
        </w:rPr>
        <w:t xml:space="preserve"> – окно проектов. В данном поле будет </w:t>
      </w:r>
      <w:r w:rsidRPr="00D154AF">
        <w:rPr>
          <w:noProof/>
        </w:rPr>
        <w:t>представлен список проектов, которые включены в пакет.</w:t>
      </w:r>
      <w:r w:rsidR="008C3A55" w:rsidRPr="00D154AF">
        <w:rPr>
          <w:noProof/>
        </w:rPr>
        <w:t xml:space="preserve"> В новом пакете область пуста.</w:t>
      </w:r>
    </w:p>
    <w:p w14:paraId="45B059DC" w14:textId="24AD43C1" w:rsidR="00587676" w:rsidRPr="00D154AF" w:rsidRDefault="00587676" w:rsidP="00442A4D">
      <w:pPr>
        <w:pStyle w:val="ad"/>
        <w:numPr>
          <w:ilvl w:val="0"/>
          <w:numId w:val="49"/>
        </w:numPr>
        <w:rPr>
          <w:noProof/>
        </w:rPr>
      </w:pPr>
      <w:r w:rsidRPr="00D154AF">
        <w:rPr>
          <w:noProof/>
        </w:rPr>
        <w:t xml:space="preserve">3 область – окно сообщений. В данной окне появляются различные сообщения, сообщающие о ключевых </w:t>
      </w:r>
      <w:r w:rsidR="00B369EB" w:rsidRPr="00D154AF">
        <w:rPr>
          <w:noProof/>
        </w:rPr>
        <w:t>событиях, связанных с инициализацией, расчетом</w:t>
      </w:r>
      <w:r w:rsidR="008C3A55" w:rsidRPr="00D154AF">
        <w:rPr>
          <w:noProof/>
        </w:rPr>
        <w:t>, загрузкой/сохранением рестартов</w:t>
      </w:r>
      <w:r w:rsidR="00B369EB" w:rsidRPr="00D154AF">
        <w:rPr>
          <w:noProof/>
        </w:rPr>
        <w:t xml:space="preserve"> и остановкой пакета</w:t>
      </w:r>
      <w:r w:rsidR="008C3A55" w:rsidRPr="00D154AF">
        <w:rPr>
          <w:noProof/>
        </w:rPr>
        <w:t xml:space="preserve"> проектов</w:t>
      </w:r>
      <w:r w:rsidR="00B369EB" w:rsidRPr="00D154AF">
        <w:rPr>
          <w:noProof/>
        </w:rPr>
        <w:t>.</w:t>
      </w:r>
    </w:p>
    <w:p w14:paraId="1198385F" w14:textId="5BDA36E0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lastRenderedPageBreak/>
        <w:t xml:space="preserve">Нажав на кнопку </w:t>
      </w:r>
      <w:r w:rsidRPr="00D154AF">
        <w:rPr>
          <w:rStyle w:val="aa"/>
          <w:noProof/>
        </w:rPr>
        <w:t>«Сохранить пакет»,</w:t>
      </w:r>
      <w:r w:rsidRPr="00D154AF">
        <w:rPr>
          <w:noProof/>
        </w:rPr>
        <w:t xml:space="preserve"> сохраните пакет под имен</w:t>
      </w:r>
      <w:r w:rsidR="003218E9" w:rsidRPr="00D154AF">
        <w:rPr>
          <w:noProof/>
        </w:rPr>
        <w:t>ем</w:t>
      </w:r>
      <w:r w:rsidR="00C066E3" w:rsidRPr="00D154AF">
        <w:rPr>
          <w:noProof/>
        </w:rPr>
        <w:t>, например,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Pack1.pak</w:t>
      </w:r>
      <w:r w:rsidRPr="00D154AF">
        <w:rPr>
          <w:noProof/>
        </w:rPr>
        <w:t xml:space="preserve"> в том же каталоге, где расположены файлы </w:t>
      </w:r>
      <w:r w:rsidRPr="00D154AF">
        <w:rPr>
          <w:b/>
          <w:bCs/>
          <w:noProof/>
        </w:rPr>
        <w:t xml:space="preserve">Схема </w:t>
      </w:r>
      <w:r w:rsidR="00BF700B" w:rsidRPr="00D154AF">
        <w:rPr>
          <w:b/>
          <w:bCs/>
          <w:noProof/>
        </w:rPr>
        <w:t>теплогидравлики</w:t>
      </w:r>
      <w:r w:rsidR="007A13E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42043F" w:rsidRPr="00D154AF">
        <w:rPr>
          <w:b/>
          <w:bCs/>
          <w:noProof/>
        </w:rPr>
        <w:t>t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и </w:t>
      </w:r>
      <w:r w:rsidR="00FC4E81" w:rsidRPr="00D154AF">
        <w:rPr>
          <w:b/>
          <w:bCs/>
          <w:noProof/>
        </w:rPr>
        <w:t>Схема а</w:t>
      </w:r>
      <w:r w:rsidRPr="00D154AF">
        <w:rPr>
          <w:b/>
          <w:bCs/>
          <w:noProof/>
        </w:rPr>
        <w:t>втоматики 1.</w:t>
      </w:r>
      <w:r w:rsidR="0042043F" w:rsidRPr="00D154AF">
        <w:rPr>
          <w:b/>
          <w:bCs/>
          <w:noProof/>
        </w:rPr>
        <w:t>prt</w:t>
      </w:r>
      <w:r w:rsidR="007A13E5" w:rsidRPr="00D154AF">
        <w:rPr>
          <w:bCs/>
          <w:noProof/>
        </w:rPr>
        <w:t xml:space="preserve"> (обратите внимание что заголовок окна пакета изменится)</w:t>
      </w:r>
      <w:r w:rsidR="00B44B05" w:rsidRPr="00D154AF">
        <w:rPr>
          <w:bCs/>
          <w:noProof/>
        </w:rPr>
        <w:t>.</w:t>
      </w:r>
    </w:p>
    <w:p w14:paraId="17B73DA6" w14:textId="7F530457" w:rsidR="00F376FD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rStyle w:val="aa"/>
          <w:noProof/>
        </w:rPr>
        <w:t>«Пакет проектов»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проект»</w:t>
      </w:r>
      <w:r w:rsidRPr="00D154AF">
        <w:rPr>
          <w:noProof/>
        </w:rPr>
        <w:t>. В появившемся окне</w:t>
      </w:r>
      <w:r w:rsidR="00980EB0" w:rsidRPr="00D154AF">
        <w:rPr>
          <w:noProof/>
        </w:rPr>
        <w:t xml:space="preserve"> </w:t>
      </w:r>
      <w:r w:rsidRPr="00D154AF">
        <w:rPr>
          <w:noProof/>
        </w:rPr>
        <w:t xml:space="preserve">выберите файл </w:t>
      </w:r>
      <w:r w:rsidRPr="00D154AF">
        <w:rPr>
          <w:b/>
          <w:bCs/>
          <w:noProof/>
        </w:rPr>
        <w:t xml:space="preserve">Схема </w:t>
      </w:r>
      <w:r w:rsidR="00980EB0" w:rsidRPr="00D154AF">
        <w:rPr>
          <w:b/>
          <w:bCs/>
          <w:noProof/>
        </w:rPr>
        <w:t>теплогидравлики</w:t>
      </w:r>
      <w:r w:rsidR="00B44B05" w:rsidRPr="00D154AF">
        <w:rPr>
          <w:b/>
          <w:bCs/>
          <w:noProof/>
        </w:rPr>
        <w:t xml:space="preserve"> 1</w:t>
      </w:r>
      <w:r w:rsidRPr="00D154AF">
        <w:rPr>
          <w:b/>
          <w:bCs/>
          <w:noProof/>
        </w:rPr>
        <w:t>.pr</w:t>
      </w:r>
      <w:r w:rsidR="00C07D2E" w:rsidRPr="00D154AF">
        <w:rPr>
          <w:b/>
          <w:bCs/>
          <w:noProof/>
        </w:rPr>
        <w:t>t</w:t>
      </w:r>
      <w:r w:rsidRPr="00D154AF">
        <w:rPr>
          <w:noProof/>
        </w:rPr>
        <w:t xml:space="preserve"> с гидравлической моделью, с</w:t>
      </w:r>
      <w:bookmarkStart w:id="190" w:name="_Ref187407771"/>
      <w:r w:rsidR="007A60DE" w:rsidRPr="00D154AF">
        <w:rPr>
          <w:noProof/>
        </w:rPr>
        <w:t>озданной</w:t>
      </w:r>
      <w:r w:rsidR="003218E9" w:rsidRPr="00D154AF">
        <w:rPr>
          <w:noProof/>
        </w:rPr>
        <w:t xml:space="preserve"> на предыдущих занятиях;</w:t>
      </w:r>
      <w:r w:rsidR="00980EB0" w:rsidRPr="00D154AF">
        <w:rPr>
          <w:noProof/>
        </w:rPr>
        <w:t xml:space="preserve"> </w:t>
      </w:r>
      <w:bookmarkEnd w:id="190"/>
    </w:p>
    <w:p w14:paraId="6BC4D86D" w14:textId="29B9C345" w:rsidR="00DD6E6F" w:rsidRPr="00D154AF" w:rsidRDefault="00DD6E6F" w:rsidP="00442A4D">
      <w:pPr>
        <w:pStyle w:val="ad"/>
        <w:numPr>
          <w:ilvl w:val="0"/>
          <w:numId w:val="12"/>
        </w:numPr>
        <w:rPr>
          <w:noProof/>
        </w:rPr>
      </w:pPr>
      <w:r w:rsidRPr="00D154AF">
        <w:rPr>
          <w:noProof/>
        </w:rPr>
        <w:t xml:space="preserve">Добавьте в пакет </w:t>
      </w:r>
      <w:r w:rsidR="000A464D" w:rsidRPr="00D154AF">
        <w:rPr>
          <w:noProof/>
        </w:rPr>
        <w:t xml:space="preserve">второй проект – </w:t>
      </w:r>
      <w:r w:rsidRPr="00D154AF">
        <w:rPr>
          <w:noProof/>
        </w:rPr>
        <w:t xml:space="preserve">файл </w:t>
      </w:r>
      <w:r w:rsidRPr="00D154AF">
        <w:rPr>
          <w:b/>
          <w:noProof/>
        </w:rPr>
        <w:t>Схема автоматики 1.prt</w:t>
      </w:r>
      <w:r w:rsidRPr="00D154AF">
        <w:rPr>
          <w:noProof/>
        </w:rPr>
        <w:t>.</w:t>
      </w:r>
    </w:p>
    <w:p w14:paraId="79AFC69B" w14:textId="31D25F51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Каждый добавляемый проект автоматически открывается в </w:t>
      </w:r>
      <w:r w:rsidR="00EB6738" w:rsidRPr="00D154AF">
        <w:rPr>
          <w:noProof/>
        </w:rPr>
        <w:t>SimInTech</w:t>
      </w:r>
      <w:r w:rsidRPr="00D154AF">
        <w:rPr>
          <w:noProof/>
        </w:rPr>
        <w:t>. Работа</w:t>
      </w:r>
      <w:r w:rsidR="00C07D2E" w:rsidRPr="00D154AF">
        <w:rPr>
          <w:noProof/>
        </w:rPr>
        <w:t xml:space="preserve"> (с точки зрения</w:t>
      </w:r>
      <w:r w:rsidRPr="00D154AF">
        <w:rPr>
          <w:noProof/>
        </w:rPr>
        <w:t xml:space="preserve"> </w:t>
      </w:r>
      <w:r w:rsidR="00C07D2E" w:rsidRPr="00D154AF">
        <w:rPr>
          <w:noProof/>
        </w:rPr>
        <w:t xml:space="preserve">пользователя) </w:t>
      </w:r>
      <w:r w:rsidRPr="00D154AF">
        <w:rPr>
          <w:noProof/>
        </w:rPr>
        <w:t>с проектами, открытыми таким образом, ничем не отличается от работы с проектами, открытыми по отдельности. Пользователь может переключаться между окнами, а также осуществлять редактирование и запуск каждого проекта в отдельности.</w:t>
      </w:r>
      <w:r w:rsidR="00B44B05" w:rsidRPr="00D154AF">
        <w:rPr>
          <w:noProof/>
        </w:rPr>
        <w:t xml:space="preserve"> Закрыть проект, входящий в пакет, отдельно от пакета нельзя. Проекты закрываются вместе с закрытием пакета.</w:t>
      </w:r>
      <w:r w:rsidR="000A464D" w:rsidRPr="00D154AF">
        <w:rPr>
          <w:noProof/>
        </w:rPr>
        <w:t xml:space="preserve"> Это связано </w:t>
      </w:r>
      <w:r w:rsidR="006A1552" w:rsidRPr="00D154AF">
        <w:rPr>
          <w:noProof/>
        </w:rPr>
        <w:t xml:space="preserve">как с удобством работы, так и </w:t>
      </w:r>
      <w:r w:rsidR="000A464D" w:rsidRPr="00D154AF">
        <w:rPr>
          <w:noProof/>
        </w:rPr>
        <w:t>с особой инициализацией базы сигналов</w:t>
      </w:r>
      <w:r w:rsidR="006A1552" w:rsidRPr="00D154AF">
        <w:rPr>
          <w:noProof/>
        </w:rPr>
        <w:t xml:space="preserve"> и последовательной инициализацией</w:t>
      </w:r>
      <w:r w:rsidR="000C4AE1" w:rsidRPr="00D154AF">
        <w:rPr>
          <w:noProof/>
        </w:rPr>
        <w:t xml:space="preserve"> проектов при запуске на расчет (</w:t>
      </w:r>
      <w:r w:rsidR="000A464D" w:rsidRPr="00D154AF">
        <w:rPr>
          <w:noProof/>
        </w:rPr>
        <w:t>проект</w:t>
      </w:r>
      <w:r w:rsidR="000C4AE1" w:rsidRPr="00D154AF">
        <w:rPr>
          <w:noProof/>
        </w:rPr>
        <w:t>ы,</w:t>
      </w:r>
      <w:r w:rsidR="000A464D" w:rsidRPr="00D154AF">
        <w:rPr>
          <w:noProof/>
        </w:rPr>
        <w:t xml:space="preserve"> входящи</w:t>
      </w:r>
      <w:r w:rsidR="000C4AE1" w:rsidRPr="00D154AF">
        <w:rPr>
          <w:noProof/>
        </w:rPr>
        <w:t>е</w:t>
      </w:r>
      <w:r w:rsidR="000A464D" w:rsidRPr="00D154AF">
        <w:rPr>
          <w:noProof/>
        </w:rPr>
        <w:t xml:space="preserve"> в пакет</w:t>
      </w:r>
      <w:r w:rsidR="000C4AE1" w:rsidRPr="00D154AF">
        <w:rPr>
          <w:noProof/>
        </w:rPr>
        <w:t>, используют общую базу сигналов</w:t>
      </w:r>
      <w:r w:rsidR="00E96712" w:rsidRPr="00D154AF">
        <w:rPr>
          <w:noProof/>
        </w:rPr>
        <w:t>,</w:t>
      </w:r>
      <w:r w:rsidR="000C4AE1" w:rsidRPr="00D154AF">
        <w:rPr>
          <w:noProof/>
        </w:rPr>
        <w:t xml:space="preserve"> т.е. общую область памяти, и должны при запуске пакета на расчет инициализироваться последовательно, </w:t>
      </w:r>
      <w:r w:rsidR="00E96712" w:rsidRPr="00D154AF">
        <w:rPr>
          <w:noProof/>
        </w:rPr>
        <w:t>и</w:t>
      </w:r>
      <w:r w:rsidR="000C4AE1" w:rsidRPr="00D154AF">
        <w:rPr>
          <w:noProof/>
        </w:rPr>
        <w:t xml:space="preserve"> далее вести расчет синхронно, под управлением общего синхронизатора)</w:t>
      </w:r>
      <w:r w:rsidR="000A464D" w:rsidRPr="00D154AF">
        <w:rPr>
          <w:noProof/>
        </w:rPr>
        <w:t>.</w:t>
      </w:r>
    </w:p>
    <w:p w14:paraId="67630FA2" w14:textId="77777777" w:rsidR="00DD6E6F" w:rsidRPr="00D154AF" w:rsidRDefault="00DD6E6F" w:rsidP="00A245F3">
      <w:pPr>
        <w:pStyle w:val="2"/>
        <w:rPr>
          <w:noProof/>
        </w:rPr>
      </w:pPr>
      <w:bookmarkStart w:id="191" w:name="_Toc421033238"/>
      <w:r w:rsidRPr="00D154AF">
        <w:rPr>
          <w:noProof/>
        </w:rPr>
        <w:t>Расчет комплексной модели</w:t>
      </w:r>
      <w:bookmarkEnd w:id="191"/>
    </w:p>
    <w:p w14:paraId="26BCC012" w14:textId="4CD75D24" w:rsidR="0006685E" w:rsidRPr="00D154AF" w:rsidRDefault="000E6B18" w:rsidP="0006685E">
      <w:pPr>
        <w:rPr>
          <w:noProof/>
        </w:rPr>
      </w:pPr>
      <w:r w:rsidRPr="00D154AF">
        <w:rPr>
          <w:noProof/>
        </w:rPr>
        <w:t>После добавления проектов о</w:t>
      </w:r>
      <w:r w:rsidR="00DD6E6F" w:rsidRPr="00D154AF">
        <w:rPr>
          <w:noProof/>
        </w:rPr>
        <w:t xml:space="preserve">кно </w:t>
      </w:r>
      <w:r w:rsidRPr="00D154AF">
        <w:rPr>
          <w:noProof/>
        </w:rPr>
        <w:t>«</w:t>
      </w:r>
      <w:r w:rsidRPr="00D154AF">
        <w:rPr>
          <w:b/>
          <w:noProof/>
        </w:rPr>
        <w:t>Пакет проектов</w:t>
      </w:r>
      <w:r w:rsidRPr="00D154AF">
        <w:rPr>
          <w:noProof/>
        </w:rPr>
        <w:t>»</w:t>
      </w:r>
      <w:r w:rsidR="00DD6E6F" w:rsidRPr="00D154AF">
        <w:rPr>
          <w:noProof/>
        </w:rPr>
        <w:t xml:space="preserve"> должно </w:t>
      </w:r>
      <w:r w:rsidR="007B2281" w:rsidRPr="00D154AF">
        <w:rPr>
          <w:noProof/>
        </w:rPr>
        <w:t>принять следующий вид</w:t>
      </w:r>
      <w:r w:rsidR="00DD6E6F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_Ref187410838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58</w:t>
      </w:r>
      <w:r w:rsidR="00EC1144" w:rsidRPr="00D154AF">
        <w:rPr>
          <w:noProof/>
        </w:rPr>
        <w:fldChar w:fldCharType="end"/>
      </w:r>
      <w:r w:rsidR="0006685E" w:rsidRPr="00D154AF">
        <w:rPr>
          <w:noProof/>
        </w:rPr>
        <w:t>).</w:t>
      </w:r>
    </w:p>
    <w:p w14:paraId="51C89B60" w14:textId="7231FABE" w:rsidR="0006685E" w:rsidRPr="00D154AF" w:rsidRDefault="0006685E" w:rsidP="0006685E">
      <w:pPr>
        <w:rPr>
          <w:noProof/>
        </w:rPr>
      </w:pPr>
      <w:r w:rsidRPr="00D154AF">
        <w:rPr>
          <w:noProof/>
        </w:rPr>
        <w:t>Запустите пакет проектов, используя кнопку «</w:t>
      </w:r>
      <w:r w:rsidRPr="00D154AF">
        <w:rPr>
          <w:rStyle w:val="aa"/>
          <w:noProof/>
        </w:rPr>
        <w:t>Запустить все</w:t>
      </w:r>
      <w:r w:rsidRPr="00D154AF">
        <w:rPr>
          <w:noProof/>
        </w:rPr>
        <w:t xml:space="preserve">» в окне управления пакетом (изображение аналогично кнопке Пуск Главного Окна,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_Ref187410838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58</w:t>
      </w:r>
      <w:r w:rsidRPr="00D154AF">
        <w:rPr>
          <w:noProof/>
        </w:rPr>
        <w:fldChar w:fldCharType="end"/>
      </w:r>
      <w:r w:rsidRPr="00D154AF">
        <w:rPr>
          <w:noProof/>
        </w:rPr>
        <w:t>). При нажатии на данную кнопку происходит запуск на расчет математических моделей автоматики и теплогидравлики, входящих в пакет.</w:t>
      </w:r>
    </w:p>
    <w:p w14:paraId="7D069EE5" w14:textId="00D09C8A" w:rsidR="00DD6E6F" w:rsidRPr="00D154AF" w:rsidRDefault="00DD6E6F" w:rsidP="000A7C9F">
      <w:pPr>
        <w:rPr>
          <w:noProof/>
        </w:rPr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5918"/>
      </w:tblGrid>
      <w:tr w:rsidR="0006685E" w:rsidRPr="00D154AF" w14:paraId="10B6F26D" w14:textId="77777777" w:rsidTr="0006685E">
        <w:tc>
          <w:tcPr>
            <w:tcW w:w="8642" w:type="dxa"/>
          </w:tcPr>
          <w:p w14:paraId="3350FCF5" w14:textId="7777777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lastRenderedPageBreak/>
              <w:t>Подождите пока модельное время достигнет 30-50 секунд и нажмите на кнопку</w:t>
            </w:r>
            <w:r w:rsidRPr="00D154AF">
              <w:rPr>
                <w:rStyle w:val="aa"/>
                <w:noProof/>
              </w:rPr>
              <w:t xml:space="preserve"> «Пауза»</w:t>
            </w:r>
            <w:r w:rsidRPr="00D154AF">
              <w:rPr>
                <w:noProof/>
              </w:rPr>
              <w:t xml:space="preserve"> в окне </w:t>
            </w:r>
            <w:r w:rsidRPr="00D154AF">
              <w:rPr>
                <w:rStyle w:val="aa"/>
                <w:noProof/>
              </w:rPr>
              <w:t>«Пакет»</w:t>
            </w:r>
            <w:r w:rsidRPr="00D154AF">
              <w:rPr>
                <w:noProof/>
              </w:rPr>
              <w:t>. За модельным временем можно наблюдать в любом из схемных окон. При этом происходит приостановка расчета во всех математических моделях, входящих в файл пакета.</w:t>
            </w:r>
          </w:p>
          <w:p w14:paraId="788187A7" w14:textId="695391A7" w:rsidR="0006685E" w:rsidRPr="00D154AF" w:rsidRDefault="0006685E" w:rsidP="0006685E">
            <w:pPr>
              <w:rPr>
                <w:noProof/>
              </w:rPr>
            </w:pPr>
            <w:r w:rsidRPr="00D154AF">
              <w:rPr>
                <w:noProof/>
              </w:rPr>
              <w:t>Поскольку открытые проекты использую общую базу данных сигналов, то происходит сквозной обмен данными между моделями: каждый из проектов на каждом расчетном шаге обращается к базе данных для чтения и/или записи сигналов.</w:t>
            </w:r>
          </w:p>
        </w:tc>
        <w:tc>
          <w:tcPr>
            <w:tcW w:w="5918" w:type="dxa"/>
          </w:tcPr>
          <w:p w14:paraId="0A23C8FE" w14:textId="77777777" w:rsidR="0006685E" w:rsidRPr="00D154AF" w:rsidRDefault="0006685E" w:rsidP="0006685E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D32C319" wp14:editId="10EE4448">
                  <wp:extent cx="3038475" cy="2200275"/>
                  <wp:effectExtent l="0" t="0" r="9525" b="9525"/>
                  <wp:docPr id="1073741868" name="05_full_pack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8" name="05_full_packet.png"/>
                          <pic:cNvPicPr/>
                        </pic:nvPicPr>
                        <pic:blipFill>
                          <a:blip r:link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DFA45" w14:textId="643798CD" w:rsidR="0006685E" w:rsidRPr="00D154AF" w:rsidRDefault="0006685E" w:rsidP="0006685E">
            <w:pPr>
              <w:pStyle w:val="a5"/>
              <w:rPr>
                <w:noProof/>
              </w:rPr>
            </w:pPr>
            <w:bookmarkStart w:id="192" w:name="_Ref187410838"/>
            <w:bookmarkStart w:id="193" w:name="_Toc444866786"/>
            <w:bookmarkStart w:id="194" w:name="_Toc444867193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58</w:t>
            </w:r>
            <w:r w:rsidRPr="00D154AF">
              <w:rPr>
                <w:noProof/>
              </w:rPr>
              <w:fldChar w:fldCharType="end"/>
            </w:r>
            <w:bookmarkEnd w:id="192"/>
            <w:r w:rsidRPr="00D154AF">
              <w:rPr>
                <w:noProof/>
              </w:rPr>
              <w:t>. Окно управления пакетом проектов</w:t>
            </w:r>
            <w:bookmarkEnd w:id="193"/>
            <w:bookmarkEnd w:id="194"/>
          </w:p>
        </w:tc>
      </w:tr>
    </w:tbl>
    <w:p w14:paraId="760EAC8C" w14:textId="017A1530" w:rsidR="003E5653" w:rsidRPr="00D154AF" w:rsidRDefault="00DD6E6F" w:rsidP="00E934F0">
      <w:pPr>
        <w:rPr>
          <w:noProof/>
        </w:rPr>
      </w:pPr>
      <w:r w:rsidRPr="00D154AF">
        <w:rPr>
          <w:noProof/>
        </w:rPr>
        <w:t xml:space="preserve">В созданном примере </w:t>
      </w:r>
      <w:r w:rsidR="00B369EB" w:rsidRPr="00D154AF">
        <w:rPr>
          <w:noProof/>
        </w:rPr>
        <w:t>модель</w:t>
      </w:r>
      <w:r w:rsidRPr="00D154AF">
        <w:rPr>
          <w:noProof/>
        </w:rPr>
        <w:t xml:space="preserve"> автоматики получает из базы данных значение давления в промежуточном узле </w:t>
      </w:r>
      <w:r w:rsidR="00B369EB" w:rsidRPr="00D154AF">
        <w:rPr>
          <w:noProof/>
        </w:rPr>
        <w:t xml:space="preserve">из теплогидравлической модели </w:t>
      </w:r>
      <w:r w:rsidRPr="00D154AF">
        <w:rPr>
          <w:noProof/>
        </w:rPr>
        <w:t xml:space="preserve">и воздействует на первую задвижку таким образом, чтобы </w:t>
      </w:r>
      <w:r w:rsidR="00753865" w:rsidRPr="00D154AF">
        <w:rPr>
          <w:noProof/>
        </w:rPr>
        <w:t xml:space="preserve">свести к минимуму рассогласование текущего и заданного давлений, т.е. </w:t>
      </w:r>
      <w:r w:rsidRPr="00D154AF">
        <w:rPr>
          <w:noProof/>
        </w:rPr>
        <w:t xml:space="preserve">поддерживать давление в узле на уровне </w:t>
      </w:r>
      <w:r w:rsidR="00F376FD" w:rsidRPr="00D154AF">
        <w:rPr>
          <w:noProof/>
        </w:rPr>
        <w:t>117к</w:t>
      </w:r>
      <w:r w:rsidR="00CA002D" w:rsidRPr="00D154AF">
        <w:rPr>
          <w:noProof/>
        </w:rPr>
        <w:t>Па</w:t>
      </w:r>
      <w:r w:rsidRPr="00D154AF">
        <w:rPr>
          <w:noProof/>
        </w:rPr>
        <w:t xml:space="preserve">. В </w:t>
      </w:r>
      <w:r w:rsidR="00B369EB" w:rsidRPr="00D154AF">
        <w:rPr>
          <w:noProof/>
        </w:rPr>
        <w:t>промежуток</w:t>
      </w:r>
      <w:r w:rsidRPr="00D154AF">
        <w:rPr>
          <w:noProof/>
        </w:rPr>
        <w:t xml:space="preserve"> времени между 30 и 50 секундой расче</w:t>
      </w:r>
      <w:r w:rsidR="00753865" w:rsidRPr="00D154AF">
        <w:rPr>
          <w:noProof/>
        </w:rPr>
        <w:t>та переходные процессы в</w:t>
      </w:r>
      <w:r w:rsidRPr="00D154AF">
        <w:rPr>
          <w:noProof/>
        </w:rPr>
        <w:t xml:space="preserve"> модели завершаются</w:t>
      </w:r>
      <w:r w:rsidR="00F23C6C" w:rsidRPr="00D154AF">
        <w:rPr>
          <w:noProof/>
        </w:rPr>
        <w:t>, и устанавливается состояние</w:t>
      </w:r>
      <w:r w:rsidR="00753865" w:rsidRPr="00D154AF">
        <w:rPr>
          <w:noProof/>
        </w:rPr>
        <w:t>, близкое к стационарному</w:t>
      </w:r>
      <w:r w:rsidRPr="00D154AF">
        <w:rPr>
          <w:noProof/>
        </w:rPr>
        <w:t>.</w:t>
      </w:r>
    </w:p>
    <w:p w14:paraId="2A811E26" w14:textId="0D7F6949" w:rsidR="00DD6E6F" w:rsidRPr="00D154AF" w:rsidRDefault="00DD6E6F" w:rsidP="00E934F0">
      <w:pPr>
        <w:rPr>
          <w:noProof/>
        </w:rPr>
      </w:pPr>
      <w:r w:rsidRPr="00D154AF">
        <w:rPr>
          <w:noProof/>
        </w:rPr>
        <w:t xml:space="preserve">Нажмите кнопку </w:t>
      </w:r>
      <w:r w:rsidRPr="00D154AF">
        <w:rPr>
          <w:rStyle w:val="aa"/>
          <w:noProof/>
        </w:rPr>
        <w:t>«Запустить все»</w:t>
      </w:r>
      <w:r w:rsidRPr="00D154AF">
        <w:rPr>
          <w:noProof/>
        </w:rPr>
        <w:t xml:space="preserve">, продолжив тем самым расчет </w:t>
      </w:r>
      <w:r w:rsidR="00B369EB" w:rsidRPr="00D154AF">
        <w:rPr>
          <w:noProof/>
        </w:rPr>
        <w:t>пакета</w:t>
      </w:r>
      <w:r w:rsidRPr="00D154AF">
        <w:rPr>
          <w:noProof/>
        </w:rPr>
        <w:t>.</w:t>
      </w:r>
      <w:r w:rsidR="00F23C6C" w:rsidRPr="00D154AF">
        <w:rPr>
          <w:noProof/>
        </w:rPr>
        <w:t xml:space="preserve"> Наблюдайте за ходом расчета.</w:t>
      </w:r>
    </w:p>
    <w:p w14:paraId="5B0A987A" w14:textId="04D57742" w:rsidR="00DD6E6F" w:rsidRPr="00D154AF" w:rsidRDefault="00DD6E6F" w:rsidP="00E934F0">
      <w:pPr>
        <w:rPr>
          <w:noProof/>
        </w:rPr>
      </w:pPr>
      <w:r w:rsidRPr="00D154AF">
        <w:rPr>
          <w:noProof/>
        </w:rPr>
        <w:t>В нашей модели на 100</w:t>
      </w:r>
      <w:r w:rsidR="00076D6A" w:rsidRPr="00D154AF">
        <w:rPr>
          <w:noProof/>
        </w:rPr>
        <w:t>-й</w:t>
      </w:r>
      <w:r w:rsidRPr="00D154AF">
        <w:rPr>
          <w:noProof/>
        </w:rPr>
        <w:t xml:space="preserve"> секунде расчета происходит мгновен</w:t>
      </w:r>
      <w:r w:rsidR="00F8203F" w:rsidRPr="00D154AF">
        <w:rPr>
          <w:noProof/>
        </w:rPr>
        <w:t>ное изменение положения второй задвижки</w:t>
      </w:r>
      <w:r w:rsidRPr="00D154AF">
        <w:rPr>
          <w:noProof/>
        </w:rPr>
        <w:t xml:space="preserve"> с 50 до 10 за счет срабатывания блока </w:t>
      </w:r>
      <w:r w:rsidRPr="00D154AF">
        <w:rPr>
          <w:rStyle w:val="aa"/>
          <w:noProof/>
        </w:rPr>
        <w:t>«Ступенька»</w:t>
      </w:r>
      <w:r w:rsidRPr="00D154AF">
        <w:rPr>
          <w:noProof/>
        </w:rPr>
        <w:t xml:space="preserve"> в </w:t>
      </w:r>
      <w:r w:rsidR="00F23C6C" w:rsidRPr="00D154AF">
        <w:rPr>
          <w:noProof/>
        </w:rPr>
        <w:t>модели</w:t>
      </w:r>
      <w:r w:rsidR="00F8203F" w:rsidRPr="00D154AF">
        <w:rPr>
          <w:noProof/>
        </w:rPr>
        <w:t xml:space="preserve"> автоматики, что п</w:t>
      </w:r>
      <w:r w:rsidRPr="00D154AF">
        <w:rPr>
          <w:noProof/>
        </w:rPr>
        <w:t>риводит к скачкообразному повышению д</w:t>
      </w:r>
      <w:r w:rsidR="00507185" w:rsidRPr="00D154AF">
        <w:rPr>
          <w:noProof/>
        </w:rPr>
        <w:t>авления в промежуточном узле.</w:t>
      </w:r>
    </w:p>
    <w:p w14:paraId="40886F37" w14:textId="77F11DFC" w:rsidR="00DD6E6F" w:rsidRPr="00D154AF" w:rsidRDefault="00F8203F" w:rsidP="00E934F0">
      <w:pPr>
        <w:rPr>
          <w:noProof/>
        </w:rPr>
      </w:pPr>
      <w:r w:rsidRPr="00D154AF">
        <w:rPr>
          <w:noProof/>
        </w:rPr>
        <w:t>Простейший</w:t>
      </w:r>
      <w:r w:rsidR="00DD6E6F" w:rsidRPr="00D154AF">
        <w:rPr>
          <w:noProof/>
        </w:rPr>
        <w:t xml:space="preserve"> регулятор</w:t>
      </w:r>
      <w:r w:rsidRPr="00D154AF">
        <w:rPr>
          <w:noProof/>
        </w:rPr>
        <w:t>, созданный в модели автоматики,</w:t>
      </w:r>
      <w:r w:rsidR="00DD6E6F" w:rsidRPr="00D154AF">
        <w:rPr>
          <w:noProof/>
        </w:rPr>
        <w:t xml:space="preserve"> прикрывает перв</w:t>
      </w:r>
      <w:r w:rsidRPr="00D154AF">
        <w:rPr>
          <w:noProof/>
        </w:rPr>
        <w:t>ую</w:t>
      </w:r>
      <w:r w:rsidR="00DD6E6F" w:rsidRPr="00D154AF">
        <w:rPr>
          <w:noProof/>
        </w:rPr>
        <w:t xml:space="preserve"> </w:t>
      </w:r>
      <w:r w:rsidRPr="00D154AF">
        <w:rPr>
          <w:noProof/>
        </w:rPr>
        <w:t>задвижку</w:t>
      </w:r>
      <w:r w:rsidR="00DD6E6F" w:rsidRPr="00D154AF">
        <w:rPr>
          <w:noProof/>
        </w:rPr>
        <w:t xml:space="preserve"> с тем, чтобы обеспечить заданное давление в узле. В итоге положение первого клапана ус</w:t>
      </w:r>
      <w:r w:rsidR="0020126D" w:rsidRPr="00D154AF">
        <w:rPr>
          <w:noProof/>
        </w:rPr>
        <w:t>танавливается на уровне 7</w:t>
      </w:r>
      <w:r w:rsidR="00F376FD" w:rsidRPr="00D154AF">
        <w:rPr>
          <w:noProof/>
        </w:rPr>
        <w:t>,</w:t>
      </w:r>
      <w:r w:rsidR="0020126D" w:rsidRPr="00D154AF">
        <w:rPr>
          <w:noProof/>
        </w:rPr>
        <w:t>2</w:t>
      </w:r>
      <w:r w:rsidR="00DD6E6F" w:rsidRPr="00D154AF">
        <w:rPr>
          <w:noProof/>
        </w:rPr>
        <w:t>% (</w:t>
      </w:r>
      <w:r w:rsidR="00EC1144" w:rsidRPr="00D154AF">
        <w:rPr>
          <w:noProof/>
        </w:rPr>
        <w:fldChar w:fldCharType="begin"/>
      </w:r>
      <w:r w:rsidR="00DD6E6F" w:rsidRPr="00D154AF">
        <w:rPr>
          <w:noProof/>
        </w:rPr>
        <w:instrText xml:space="preserve"> REF _Ref187415412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59</w:t>
      </w:r>
      <w:r w:rsidR="00EC1144" w:rsidRPr="00D154AF">
        <w:rPr>
          <w:noProof/>
        </w:rPr>
        <w:fldChar w:fldCharType="end"/>
      </w:r>
      <w:r w:rsidR="00DD6E6F" w:rsidRPr="00D154AF">
        <w:rPr>
          <w:noProof/>
        </w:rPr>
        <w:t>).</w:t>
      </w:r>
    </w:p>
    <w:p w14:paraId="4D1F643A" w14:textId="6F042260" w:rsidR="00DD6E6F" w:rsidRPr="00D154AF" w:rsidRDefault="0020126D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CA7AE65" wp14:editId="1FBE2891">
            <wp:extent cx="7191375" cy="2419350"/>
            <wp:effectExtent l="0" t="0" r="9525" b="0"/>
            <wp:docPr id="37" name="05_statio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05_stationary.png"/>
                    <pic:cNvPicPr/>
                  </pic:nvPicPr>
                  <pic:blipFill>
                    <a:blip r:link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D757" w14:textId="3E93C661" w:rsidR="003E5653" w:rsidRPr="00D154AF" w:rsidRDefault="00DD6E6F" w:rsidP="00831D7B">
      <w:pPr>
        <w:pStyle w:val="a5"/>
        <w:rPr>
          <w:noProof/>
        </w:rPr>
      </w:pPr>
      <w:bookmarkStart w:id="195" w:name="_Ref187415412"/>
      <w:bookmarkStart w:id="196" w:name="_Toc444866787"/>
      <w:bookmarkStart w:id="197" w:name="_Toc444867194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59</w:t>
      </w:r>
      <w:r w:rsidR="00CC5A86" w:rsidRPr="00D154AF">
        <w:rPr>
          <w:noProof/>
        </w:rPr>
        <w:fldChar w:fldCharType="end"/>
      </w:r>
      <w:bookmarkEnd w:id="195"/>
      <w:r w:rsidRPr="00D154AF">
        <w:rPr>
          <w:noProof/>
        </w:rPr>
        <w:t>.</w:t>
      </w:r>
      <w:r w:rsidR="00192249" w:rsidRPr="00D154AF">
        <w:rPr>
          <w:noProof/>
        </w:rPr>
        <w:t xml:space="preserve"> </w:t>
      </w:r>
      <w:r w:rsidRPr="00D154AF">
        <w:rPr>
          <w:noProof/>
        </w:rPr>
        <w:t xml:space="preserve">Схемное окно </w:t>
      </w:r>
      <w:r w:rsidR="005B338C" w:rsidRPr="00D154AF">
        <w:rPr>
          <w:noProof/>
        </w:rPr>
        <w:t>теплогидр</w:t>
      </w:r>
      <w:r w:rsidR="00192249" w:rsidRPr="00D154AF">
        <w:rPr>
          <w:noProof/>
        </w:rPr>
        <w:t>авлической модели</w:t>
      </w:r>
      <w:r w:rsidR="00501FBD" w:rsidRPr="00D154AF">
        <w:rPr>
          <w:noProof/>
        </w:rPr>
        <w:t>,</w:t>
      </w:r>
      <w:r w:rsidR="0020126D" w:rsidRPr="00D154AF">
        <w:rPr>
          <w:noProof/>
        </w:rPr>
        <w:t xml:space="preserve"> время 185</w:t>
      </w:r>
      <w:r w:rsidR="00192249" w:rsidRPr="00D154AF">
        <w:rPr>
          <w:noProof/>
        </w:rPr>
        <w:t xml:space="preserve"> сек</w:t>
      </w:r>
      <w:bookmarkEnd w:id="196"/>
      <w:bookmarkEnd w:id="197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4"/>
        <w:gridCol w:w="9216"/>
      </w:tblGrid>
      <w:tr w:rsidR="00037F0A" w:rsidRPr="00D154AF" w14:paraId="3037F7CD" w14:textId="77777777" w:rsidTr="00037F0A">
        <w:tc>
          <w:tcPr>
            <w:tcW w:w="7280" w:type="dxa"/>
          </w:tcPr>
          <w:p w14:paraId="1FC28C8F" w14:textId="79F24322" w:rsidR="00037F0A" w:rsidRPr="00D154AF" w:rsidRDefault="00037F0A" w:rsidP="00037F0A">
            <w:pPr>
              <w:rPr>
                <w:noProof/>
              </w:rPr>
            </w:pPr>
            <w:r w:rsidRPr="00D154AF">
              <w:rPr>
                <w:noProof/>
              </w:rPr>
              <w:t>Скачок давления на сотой секунде расчета виден на графике давления, который был создан при работе с теплогидравлической моделью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_Ref187646951 \h  \* MERGEFORMAT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  <w:p w14:paraId="1A226CAC" w14:textId="23E62F39" w:rsidR="00037F0A" w:rsidRPr="00D154AF" w:rsidRDefault="00037F0A" w:rsidP="004D7FBF">
            <w:r w:rsidRPr="00D154AF">
              <w:rPr>
                <w:noProof/>
              </w:rPr>
              <w:t>Положение задвижек приведено на рисунках ниже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_Ref256026094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61</w:t>
            </w:r>
            <w:r w:rsidRPr="00D154AF">
              <w:rPr>
                <w:noProof/>
              </w:rPr>
              <w:fldChar w:fldCharType="end"/>
            </w:r>
            <w:r w:rsidR="004D7FBF" w:rsidRPr="00D154AF">
              <w:rPr>
                <w:noProof/>
              </w:rPr>
              <w:t xml:space="preserve"> и </w:t>
            </w:r>
            <w:r w:rsidR="004D7FBF" w:rsidRPr="00D154AF">
              <w:rPr>
                <w:noProof/>
              </w:rPr>
              <w:fldChar w:fldCharType="begin"/>
            </w:r>
            <w:r w:rsidR="004D7FBF" w:rsidRPr="00D154AF">
              <w:rPr>
                <w:noProof/>
              </w:rPr>
              <w:instrText xml:space="preserve"> REF _Ref256026107 \h </w:instrText>
            </w:r>
            <w:r w:rsidR="004D7FBF" w:rsidRPr="00D154AF">
              <w:rPr>
                <w:noProof/>
              </w:rPr>
            </w:r>
            <w:r w:rsidR="004D7FBF"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62</w:t>
            </w:r>
            <w:r w:rsidR="004D7FBF"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_Ref256026107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62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 Остановите расчет по достижении модельного времени 150-200 секунд.</w:t>
            </w:r>
          </w:p>
        </w:tc>
        <w:tc>
          <w:tcPr>
            <w:tcW w:w="7280" w:type="dxa"/>
          </w:tcPr>
          <w:p w14:paraId="24CA89AA" w14:textId="115F50AA" w:rsidR="00037F0A" w:rsidRPr="00D154AF" w:rsidRDefault="00037F0A" w:rsidP="00037F0A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10A6493A" wp14:editId="5D27152C">
                  <wp:extent cx="5715000" cy="2857500"/>
                  <wp:effectExtent l="0" t="0" r="0" b="0"/>
                  <wp:docPr id="1073741867" name="05_p_proc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67" name="05_p_process.png"/>
                          <pic:cNvPicPr/>
                        </pic:nvPicPr>
                        <pic:blipFill>
                          <a:blip r:link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AFB177" w14:textId="07D576B9" w:rsidR="00037F0A" w:rsidRPr="00D154AF" w:rsidRDefault="00037F0A" w:rsidP="00037F0A">
            <w:pPr>
              <w:pStyle w:val="a5"/>
            </w:pPr>
            <w:bookmarkStart w:id="198" w:name="_Ref187646951"/>
            <w:bookmarkStart w:id="199" w:name="_Toc444866788"/>
            <w:bookmarkStart w:id="200" w:name="_Toc444867195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60</w:t>
            </w:r>
            <w:r w:rsidRPr="00D154AF">
              <w:rPr>
                <w:noProof/>
              </w:rPr>
              <w:fldChar w:fldCharType="end"/>
            </w:r>
            <w:bookmarkEnd w:id="198"/>
            <w:r w:rsidRPr="00D154AF">
              <w:rPr>
                <w:noProof/>
              </w:rPr>
              <w:t xml:space="preserve">. График </w:t>
            </w:r>
            <w:r w:rsidRPr="00D154AF">
              <w:t>давления</w:t>
            </w:r>
            <w:r w:rsidRPr="00D154AF">
              <w:rPr>
                <w:noProof/>
              </w:rPr>
              <w:t xml:space="preserve"> во внутреннем узле</w:t>
            </w:r>
            <w:bookmarkEnd w:id="199"/>
            <w:bookmarkEnd w:id="200"/>
          </w:p>
        </w:tc>
      </w:tr>
    </w:tbl>
    <w:p w14:paraId="42A70929" w14:textId="77777777" w:rsidR="00E02C8D" w:rsidRPr="00D154AF" w:rsidRDefault="00E02C8D" w:rsidP="004D7FBF">
      <w:pPr>
        <w:rPr>
          <w:noProof/>
        </w:rPr>
      </w:pPr>
    </w:p>
    <w:p w14:paraId="1D174D67" w14:textId="30D253CA" w:rsidR="000439AD" w:rsidRPr="00D154AF" w:rsidRDefault="007B61B8" w:rsidP="004D7FBF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FE53A76" wp14:editId="3F64124D">
            <wp:extent cx="5715000" cy="2857500"/>
            <wp:effectExtent l="0" t="0" r="0" b="0"/>
            <wp:docPr id="1073741869" name="05_z1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05_z1_state_process.png"/>
                    <pic:cNvPicPr/>
                  </pic:nvPicPr>
                  <pic:blipFill>
                    <a:blip r:link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E362" w14:textId="7088D402" w:rsidR="00E02C8D" w:rsidRPr="00D154AF" w:rsidRDefault="00666212" w:rsidP="004D7FBF">
      <w:pPr>
        <w:pStyle w:val="a5"/>
        <w:rPr>
          <w:noProof/>
        </w:rPr>
      </w:pPr>
      <w:bookmarkStart w:id="201" w:name="_Ref256026094"/>
      <w:bookmarkStart w:id="202" w:name="_Ref256026081"/>
      <w:bookmarkStart w:id="203" w:name="_Toc444866789"/>
      <w:bookmarkStart w:id="204" w:name="_Toc444867196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61</w:t>
      </w:r>
      <w:r w:rsidR="00CC5A86" w:rsidRPr="00D154AF">
        <w:rPr>
          <w:noProof/>
        </w:rPr>
        <w:fldChar w:fldCharType="end"/>
      </w:r>
      <w:bookmarkEnd w:id="201"/>
      <w:r w:rsidRPr="00D154AF">
        <w:rPr>
          <w:noProof/>
        </w:rPr>
        <w:t>. График положения задвижки Z1</w:t>
      </w:r>
      <w:bookmarkEnd w:id="202"/>
      <w:bookmarkEnd w:id="203"/>
      <w:bookmarkEnd w:id="204"/>
    </w:p>
    <w:p w14:paraId="61F4D86D" w14:textId="5C8112E7" w:rsidR="000C12CB" w:rsidRPr="00D154AF" w:rsidRDefault="00247CA8" w:rsidP="004D7FBF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5EBF1D54" wp14:editId="7D1EDB3A">
            <wp:extent cx="5715000" cy="2857500"/>
            <wp:effectExtent l="0" t="0" r="0" b="0"/>
            <wp:docPr id="1073741870" name="05_z2_state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05_z2_state_process.png"/>
                    <pic:cNvPicPr/>
                  </pic:nvPicPr>
                  <pic:blipFill>
                    <a:blip r:link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C5C9" w14:textId="2292CBFB" w:rsidR="000C12CB" w:rsidRPr="00D154AF" w:rsidRDefault="000C12CB" w:rsidP="004D7FBF">
      <w:pPr>
        <w:pStyle w:val="a5"/>
        <w:rPr>
          <w:noProof/>
        </w:rPr>
      </w:pPr>
      <w:bookmarkStart w:id="205" w:name="_Ref256026107"/>
      <w:bookmarkStart w:id="206" w:name="_Ref256026084"/>
      <w:bookmarkStart w:id="207" w:name="_Toc444866790"/>
      <w:bookmarkStart w:id="208" w:name="_Toc444867197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62</w:t>
      </w:r>
      <w:r w:rsidR="00CC5A86" w:rsidRPr="00D154AF">
        <w:rPr>
          <w:noProof/>
        </w:rPr>
        <w:fldChar w:fldCharType="end"/>
      </w:r>
      <w:bookmarkEnd w:id="205"/>
      <w:r w:rsidRPr="00D154AF">
        <w:rPr>
          <w:noProof/>
        </w:rPr>
        <w:t xml:space="preserve">. График положения </w:t>
      </w:r>
      <w:r w:rsidRPr="00D154AF">
        <w:t>задвижки</w:t>
      </w:r>
      <w:r w:rsidRPr="00D154AF">
        <w:rPr>
          <w:noProof/>
        </w:rPr>
        <w:t xml:space="preserve"> Z2</w:t>
      </w:r>
      <w:bookmarkEnd w:id="206"/>
      <w:bookmarkEnd w:id="207"/>
      <w:bookmarkEnd w:id="208"/>
    </w:p>
    <w:p w14:paraId="22F370FC" w14:textId="77777777" w:rsidR="003E641B" w:rsidRPr="00D154AF" w:rsidRDefault="003F5820" w:rsidP="00872093">
      <w:pPr>
        <w:pStyle w:val="1"/>
        <w:rPr>
          <w:noProof/>
          <w:lang w:val="ru-RU"/>
        </w:rPr>
      </w:pPr>
      <w:bookmarkStart w:id="209" w:name="_Toc421033239"/>
      <w:r w:rsidRPr="00D154AF">
        <w:rPr>
          <w:noProof/>
          <w:lang w:val="ru-RU"/>
        </w:rPr>
        <w:lastRenderedPageBreak/>
        <w:t>Создание блока управления оборудованием</w:t>
      </w:r>
      <w:bookmarkEnd w:id="209"/>
    </w:p>
    <w:p w14:paraId="70423987" w14:textId="5AC50AAF" w:rsidR="003F5820" w:rsidRPr="00D154AF" w:rsidRDefault="003F5820" w:rsidP="00A245F3">
      <w:pPr>
        <w:pStyle w:val="2"/>
        <w:rPr>
          <w:noProof/>
        </w:rPr>
      </w:pPr>
      <w:bookmarkStart w:id="210" w:name="_Toc421033240"/>
      <w:r w:rsidRPr="00D154AF">
        <w:rPr>
          <w:noProof/>
        </w:rPr>
        <w:t xml:space="preserve">Создание </w:t>
      </w:r>
      <w:r w:rsidR="003D3E6F" w:rsidRPr="00D154AF">
        <w:rPr>
          <w:noProof/>
        </w:rPr>
        <w:t>следующего проекта автоматики</w:t>
      </w:r>
      <w:bookmarkEnd w:id="210"/>
    </w:p>
    <w:p w14:paraId="37A5E2E9" w14:textId="190F5964" w:rsidR="003F5820" w:rsidRPr="00D154AF" w:rsidRDefault="003F5820" w:rsidP="00E934F0">
      <w:pPr>
        <w:rPr>
          <w:noProof/>
        </w:rPr>
      </w:pPr>
      <w:r w:rsidRPr="00D154AF">
        <w:rPr>
          <w:noProof/>
        </w:rPr>
        <w:t>В предыдущих у</w:t>
      </w:r>
      <w:r w:rsidR="00941EA6" w:rsidRPr="00D154AF">
        <w:rPr>
          <w:noProof/>
        </w:rPr>
        <w:t>чебных заданиях</w:t>
      </w:r>
      <w:r w:rsidRPr="00D154AF">
        <w:rPr>
          <w:noProof/>
        </w:rPr>
        <w:t xml:space="preserve"> была создана комплексная модель, состоящая из модели теплогидравлики и модели автоматики, </w:t>
      </w:r>
      <w:r w:rsidR="00F23C6C" w:rsidRPr="00D154AF">
        <w:rPr>
          <w:noProof/>
        </w:rPr>
        <w:t>обменивающихся между собой данными при</w:t>
      </w:r>
      <w:r w:rsidRPr="00D154AF">
        <w:rPr>
          <w:noProof/>
        </w:rPr>
        <w:t xml:space="preserve"> помощ</w:t>
      </w:r>
      <w:r w:rsidR="00F23C6C" w:rsidRPr="00D154AF">
        <w:rPr>
          <w:noProof/>
        </w:rPr>
        <w:t>и</w:t>
      </w:r>
      <w:r w:rsidR="003E641B" w:rsidRPr="00D154AF">
        <w:rPr>
          <w:noProof/>
        </w:rPr>
        <w:t xml:space="preserve"> общей базы данных сигналов.</w:t>
      </w:r>
    </w:p>
    <w:p w14:paraId="71FEC9A7" w14:textId="5FF0D17B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</w:t>
      </w:r>
      <w:r w:rsidR="00451495" w:rsidRPr="00D154AF">
        <w:rPr>
          <w:noProof/>
        </w:rPr>
        <w:t>задании</w:t>
      </w:r>
      <w:r w:rsidRPr="00D154AF">
        <w:rPr>
          <w:noProof/>
        </w:rPr>
        <w:t xml:space="preserve"> будет продемонстрирована возможность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создания </w:t>
      </w:r>
      <w:r w:rsidR="00C40F92" w:rsidRPr="00D154AF">
        <w:rPr>
          <w:noProof/>
        </w:rPr>
        <w:t xml:space="preserve">типовых блоков управления </w:t>
      </w:r>
      <w:r w:rsidRPr="00D154AF">
        <w:rPr>
          <w:noProof/>
        </w:rPr>
        <w:t xml:space="preserve">средствами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. При моделировании сложных систем часто возникает </w:t>
      </w:r>
      <w:r w:rsidR="00F23C6C" w:rsidRPr="00D154AF">
        <w:rPr>
          <w:noProof/>
        </w:rPr>
        <w:t>ситуация,</w:t>
      </w:r>
      <w:r w:rsidRPr="00D154AF">
        <w:rPr>
          <w:noProof/>
        </w:rPr>
        <w:t xml:space="preserve"> когда необходимо использовать одну и ту же типовую математическую модель многократно. В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можно использовать одну математическую модель для нескольких однотипных объектов с помощью механизма векторной обработки сигна</w:t>
      </w:r>
      <w:r w:rsidR="00C40F92" w:rsidRPr="00D154AF">
        <w:rPr>
          <w:noProof/>
        </w:rPr>
        <w:t>лов.</w:t>
      </w:r>
    </w:p>
    <w:p w14:paraId="568AF0AC" w14:textId="3396FCA0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демонстрации возможностей </w:t>
      </w:r>
      <w:r w:rsidR="00EB6738" w:rsidRPr="00D154AF">
        <w:rPr>
          <w:noProof/>
        </w:rPr>
        <w:t>SimInTech</w:t>
      </w:r>
      <w:r w:rsidRPr="00D154AF">
        <w:rPr>
          <w:noProof/>
        </w:rPr>
        <w:t xml:space="preserve"> мы используем уже существующую базу данных, созданную при выполнении предыдущих </w:t>
      </w:r>
      <w:r w:rsidR="00AC4FE1" w:rsidRPr="00D154AF">
        <w:rPr>
          <w:noProof/>
        </w:rPr>
        <w:t>заданий</w:t>
      </w:r>
      <w:r w:rsidRPr="00D154AF">
        <w:rPr>
          <w:noProof/>
        </w:rPr>
        <w:t xml:space="preserve">. В качестве простейшего примера мы создадим </w:t>
      </w:r>
      <w:r w:rsidR="00F8203F" w:rsidRPr="00D154AF">
        <w:rPr>
          <w:noProof/>
        </w:rPr>
        <w:t>типовой алгоритм</w:t>
      </w:r>
      <w:r w:rsidRPr="00D154AF">
        <w:rPr>
          <w:noProof/>
        </w:rPr>
        <w:t xml:space="preserve"> управления </w:t>
      </w:r>
      <w:r w:rsidR="00F8203F" w:rsidRPr="00D154AF">
        <w:rPr>
          <w:noProof/>
        </w:rPr>
        <w:t>задвижкой</w:t>
      </w:r>
      <w:r w:rsidRPr="00D154AF">
        <w:rPr>
          <w:noProof/>
        </w:rPr>
        <w:t xml:space="preserve"> </w:t>
      </w:r>
      <w:r w:rsidR="00C90929" w:rsidRPr="00D154AF">
        <w:rPr>
          <w:noProof/>
        </w:rPr>
        <w:t>(включая и модель двигателя)</w:t>
      </w:r>
      <w:r w:rsidRPr="00D154AF"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6C6130" w:rsidRPr="00D154AF" w14:paraId="64DF962D" w14:textId="77777777" w:rsidTr="006C6130">
        <w:tc>
          <w:tcPr>
            <w:tcW w:w="7280" w:type="dxa"/>
          </w:tcPr>
          <w:p w14:paraId="3523379C" w14:textId="1DF0BE8C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Откройте файл </w:t>
            </w:r>
            <w:r w:rsidRPr="00D154AF">
              <w:rPr>
                <w:b/>
                <w:bCs/>
                <w:noProof/>
              </w:rPr>
              <w:t>«Схема автоматики 1.prt»</w:t>
            </w:r>
            <w:r w:rsidRPr="00D154AF">
              <w:rPr>
                <w:noProof/>
              </w:rPr>
              <w:t>, созданный при выполнении предыдущих заданий;</w:t>
            </w:r>
          </w:p>
          <w:p w14:paraId="23193D3B" w14:textId="77777777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Удалите существующую </w:t>
            </w:r>
            <w:r w:rsidRPr="00D154AF">
              <w:rPr>
                <w:b/>
                <w:bCs/>
                <w:noProof/>
              </w:rPr>
              <w:t>«Субмодель»</w:t>
            </w:r>
            <w:r w:rsidRPr="00D154AF">
              <w:rPr>
                <w:noProof/>
              </w:rPr>
              <w:t>;</w:t>
            </w:r>
          </w:p>
          <w:p w14:paraId="071AF6B4" w14:textId="497E778D" w:rsidR="006C6130" w:rsidRPr="00D154AF" w:rsidRDefault="006C6130" w:rsidP="00442A4D">
            <w:pPr>
              <w:pStyle w:val="ad"/>
              <w:numPr>
                <w:ilvl w:val="0"/>
                <w:numId w:val="13"/>
              </w:numPr>
              <w:rPr>
                <w:noProof/>
              </w:rPr>
            </w:pPr>
            <w:r w:rsidRPr="00D154AF">
              <w:rPr>
                <w:noProof/>
              </w:rPr>
              <w:t xml:space="preserve">Сохраните файл под новым именем </w:t>
            </w:r>
            <w:r w:rsidRPr="00D154AF">
              <w:rPr>
                <w:b/>
                <w:bCs/>
                <w:noProof/>
              </w:rPr>
              <w:t xml:space="preserve">«Схема автоматики 2.prt», </w:t>
            </w:r>
            <w:r w:rsidRPr="00D154AF">
              <w:rPr>
                <w:bCs/>
                <w:noProof/>
              </w:rPr>
              <w:t>используя</w:t>
            </w:r>
            <w:r w:rsidRPr="00D154AF">
              <w:rPr>
                <w:noProof/>
              </w:rPr>
              <w:t xml:space="preserve"> команду «</w:t>
            </w:r>
            <w:r w:rsidRPr="00D154AF">
              <w:rPr>
                <w:b/>
                <w:noProof/>
              </w:rPr>
              <w:t>Сохранить проект как…</w:t>
            </w:r>
            <w:r w:rsidRPr="00D154AF">
              <w:rPr>
                <w:noProof/>
              </w:rPr>
              <w:t>», которая находится в меню «</w:t>
            </w:r>
            <w:r w:rsidRPr="00D154AF">
              <w:rPr>
                <w:b/>
                <w:noProof/>
              </w:rPr>
              <w:t>Файл</w:t>
            </w:r>
            <w:r w:rsidRPr="00D154AF">
              <w:rPr>
                <w:noProof/>
              </w:rPr>
              <w:t>» (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REF _Ref187689049 \h </w:instrText>
            </w:r>
            <w:r w:rsidRPr="00D154AF">
              <w:rPr>
                <w:noProof/>
              </w:rPr>
            </w:r>
            <w:r w:rsidRPr="00D154AF">
              <w:rPr>
                <w:noProof/>
              </w:rPr>
              <w:fldChar w:fldCharType="separate"/>
            </w:r>
            <w:r w:rsidR="00C25A3B" w:rsidRPr="00D154AF">
              <w:rPr>
                <w:noProof/>
              </w:rPr>
              <w:t xml:space="preserve">Рисунок </w:t>
            </w:r>
            <w:r w:rsidR="00C25A3B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r w:rsidRPr="00D154AF">
              <w:rPr>
                <w:noProof/>
              </w:rPr>
              <w:t>).</w:t>
            </w:r>
          </w:p>
        </w:tc>
        <w:tc>
          <w:tcPr>
            <w:tcW w:w="7280" w:type="dxa"/>
          </w:tcPr>
          <w:p w14:paraId="6584E485" w14:textId="77777777" w:rsidR="006C6130" w:rsidRPr="00D154AF" w:rsidRDefault="006C6130" w:rsidP="006C6130">
            <w:pPr>
              <w:pStyle w:val="a9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46A34AA0" wp14:editId="23CD364F">
                  <wp:extent cx="3505200" cy="1905000"/>
                  <wp:effectExtent l="0" t="0" r="0" b="0"/>
                  <wp:docPr id="13" name="06_save_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06_save_as.png"/>
                          <pic:cNvPicPr/>
                        </pic:nvPicPr>
                        <pic:blipFill>
                          <a:blip r:link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71EA6" w14:textId="6D86C872" w:rsidR="006C6130" w:rsidRPr="00D154AF" w:rsidRDefault="006C6130" w:rsidP="006C6130">
            <w:pPr>
              <w:pStyle w:val="a5"/>
              <w:rPr>
                <w:noProof/>
              </w:rPr>
            </w:pPr>
            <w:bookmarkStart w:id="211" w:name="_Ref187689049"/>
            <w:bookmarkStart w:id="212" w:name="_Toc444866791"/>
            <w:bookmarkStart w:id="213" w:name="_Toc444867198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 w:rsidR="00C25A3B">
              <w:rPr>
                <w:noProof/>
              </w:rPr>
              <w:t>63</w:t>
            </w:r>
            <w:r w:rsidRPr="00D154AF">
              <w:rPr>
                <w:noProof/>
              </w:rPr>
              <w:fldChar w:fldCharType="end"/>
            </w:r>
            <w:bookmarkEnd w:id="211"/>
            <w:r w:rsidRPr="00D154AF">
              <w:rPr>
                <w:noProof/>
              </w:rPr>
              <w:t>. Меню сохранения файла под новым именем</w:t>
            </w:r>
            <w:bookmarkEnd w:id="212"/>
            <w:bookmarkEnd w:id="213"/>
          </w:p>
        </w:tc>
      </w:tr>
    </w:tbl>
    <w:p w14:paraId="1347C49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Поскольку ранее созданный файл был связан с базой данных, файл с новым име</w:t>
      </w:r>
      <w:r w:rsidR="00EC53B5" w:rsidRPr="00D154AF">
        <w:rPr>
          <w:noProof/>
        </w:rPr>
        <w:t>нем</w:t>
      </w:r>
      <w:r w:rsidRPr="00D154AF">
        <w:rPr>
          <w:noProof/>
        </w:rPr>
        <w:t xml:space="preserve"> также будет связан с этой базой данных.</w:t>
      </w:r>
    </w:p>
    <w:p w14:paraId="434E8B22" w14:textId="26C46A8C" w:rsidR="003E5653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>В отличие от предыдущего примера, когда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в системе автоматики рассчитывалось положение задвижки</w:t>
      </w:r>
      <w:r w:rsidR="00EC53B5" w:rsidRPr="00D154AF">
        <w:rPr>
          <w:noProof/>
        </w:rPr>
        <w:t>,</w:t>
      </w:r>
      <w:r w:rsidRPr="00D154AF">
        <w:rPr>
          <w:noProof/>
        </w:rPr>
        <w:t xml:space="preserve"> и </w:t>
      </w:r>
      <w:r w:rsidR="00EC53B5" w:rsidRPr="00D154AF">
        <w:rPr>
          <w:noProof/>
        </w:rPr>
        <w:t xml:space="preserve">оно </w:t>
      </w:r>
      <w:r w:rsidRPr="00D154AF">
        <w:rPr>
          <w:noProof/>
        </w:rPr>
        <w:t>непосредственно передавалось в модель теплогидравлики, мы попытаемс</w:t>
      </w:r>
      <w:r w:rsidR="004B7A7C" w:rsidRPr="00D154AF">
        <w:rPr>
          <w:noProof/>
        </w:rPr>
        <w:t xml:space="preserve">я создать более приближенную к реальности </w:t>
      </w:r>
      <w:r w:rsidRPr="00D154AF">
        <w:rPr>
          <w:noProof/>
        </w:rPr>
        <w:t xml:space="preserve">математическую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. Новая модель </w:t>
      </w:r>
      <w:r w:rsidR="00951893" w:rsidRPr="00D154AF">
        <w:rPr>
          <w:noProof/>
        </w:rPr>
        <w:t>задвижки</w:t>
      </w:r>
      <w:r w:rsidRPr="00D154AF">
        <w:rPr>
          <w:noProof/>
        </w:rPr>
        <w:t xml:space="preserve"> будет получать команды на открытие и закрытие и, </w:t>
      </w:r>
      <w:r w:rsidR="00EC53B5" w:rsidRPr="00D154AF">
        <w:rPr>
          <w:noProof/>
        </w:rPr>
        <w:t>согласно получаемым сигналам,</w:t>
      </w:r>
      <w:r w:rsidRPr="00D154AF">
        <w:rPr>
          <w:noProof/>
        </w:rPr>
        <w:t xml:space="preserve"> </w:t>
      </w:r>
      <w:r w:rsidR="005F0546" w:rsidRPr="00D154AF">
        <w:rPr>
          <w:noProof/>
        </w:rPr>
        <w:t xml:space="preserve">формировать команду на двигатель и </w:t>
      </w:r>
      <w:r w:rsidRPr="00D154AF">
        <w:rPr>
          <w:noProof/>
        </w:rPr>
        <w:t>менять положение.</w:t>
      </w:r>
      <w:r w:rsidR="0004417D" w:rsidRPr="00D154AF">
        <w:rPr>
          <w:noProof/>
        </w:rPr>
        <w:t xml:space="preserve"> Также «блок управления» будет формировать признаки состояния задвижки – открыта она или закрыта.</w:t>
      </w:r>
    </w:p>
    <w:p w14:paraId="373C77DC" w14:textId="77777777" w:rsidR="003F5820" w:rsidRPr="00D154AF" w:rsidRDefault="003F5820" w:rsidP="00A245F3">
      <w:pPr>
        <w:pStyle w:val="2"/>
        <w:rPr>
          <w:noProof/>
        </w:rPr>
      </w:pPr>
      <w:bookmarkStart w:id="214" w:name="_Toc421033241"/>
      <w:r w:rsidRPr="00D154AF">
        <w:rPr>
          <w:noProof/>
        </w:rPr>
        <w:t>Добавлен</w:t>
      </w:r>
      <w:r w:rsidR="00347792" w:rsidRPr="00D154AF">
        <w:rPr>
          <w:noProof/>
        </w:rPr>
        <w:t>ие новых сигналов в базу данных</w:t>
      </w:r>
      <w:bookmarkEnd w:id="214"/>
    </w:p>
    <w:p w14:paraId="25CF0AF7" w14:textId="0A6600E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Команды на открытие и закрытие </w:t>
      </w:r>
      <w:r w:rsidR="00EB517F" w:rsidRPr="00D154AF">
        <w:rPr>
          <w:noProof/>
        </w:rPr>
        <w:t>задвижек</w:t>
      </w:r>
      <w:r w:rsidRPr="00D154AF">
        <w:rPr>
          <w:noProof/>
        </w:rPr>
        <w:t xml:space="preserve"> будут предаваться через базу данных сигналов, поэтому необходимо </w:t>
      </w:r>
      <w:r w:rsidR="00EB517F" w:rsidRPr="00D154AF">
        <w:rPr>
          <w:noProof/>
        </w:rPr>
        <w:t>внести изменения в</w:t>
      </w:r>
      <w:r w:rsidRPr="00D154AF">
        <w:rPr>
          <w:noProof/>
        </w:rPr>
        <w:t xml:space="preserve"> существующие </w:t>
      </w:r>
      <w:r w:rsidR="00EB517F" w:rsidRPr="00D154AF">
        <w:rPr>
          <w:noProof/>
        </w:rPr>
        <w:t xml:space="preserve">в базе данных </w:t>
      </w:r>
      <w:r w:rsidRPr="00D154AF">
        <w:rPr>
          <w:noProof/>
        </w:rPr>
        <w:t>категории. В учебном пример</w:t>
      </w:r>
      <w:r w:rsidR="00CE4490" w:rsidRPr="00D154AF">
        <w:rPr>
          <w:noProof/>
        </w:rPr>
        <w:t>е</w:t>
      </w:r>
      <w:r w:rsidRPr="00D154AF">
        <w:rPr>
          <w:noProof/>
        </w:rPr>
        <w:t xml:space="preserve"> мы используем категорию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 для обмена данными с клапанами.</w:t>
      </w:r>
    </w:p>
    <w:p w14:paraId="063CE9B2" w14:textId="69DE1459" w:rsidR="00EB517F" w:rsidRPr="00D154AF" w:rsidRDefault="00EB517F" w:rsidP="00E934F0">
      <w:pPr>
        <w:rPr>
          <w:noProof/>
        </w:rPr>
      </w:pPr>
      <w:r w:rsidRPr="00D154AF">
        <w:rPr>
          <w:noProof/>
        </w:rPr>
        <w:t>Приступим к редактированию:</w:t>
      </w:r>
    </w:p>
    <w:p w14:paraId="12E4699E" w14:textId="5B93BF9A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Войдите в </w:t>
      </w:r>
      <w:r w:rsidRPr="00D154AF">
        <w:rPr>
          <w:b/>
          <w:bCs/>
          <w:noProof/>
        </w:rPr>
        <w:t>«Редактор базы данных»</w:t>
      </w:r>
      <w:r w:rsidRPr="00D154AF">
        <w:rPr>
          <w:noProof/>
        </w:rPr>
        <w:t xml:space="preserve">. Пункт меню </w:t>
      </w:r>
      <w:r w:rsidRPr="00D154AF">
        <w:rPr>
          <w:b/>
          <w:bCs/>
          <w:noProof/>
        </w:rPr>
        <w:t>«Инструменты</w:t>
      </w:r>
      <w:r w:rsidR="00750022" w:rsidRPr="00D154AF">
        <w:rPr>
          <w:b/>
          <w:bCs/>
          <w:noProof/>
        </w:rPr>
        <w:t xml:space="preserve"> → </w:t>
      </w:r>
      <w:r w:rsidRPr="00D154AF">
        <w:rPr>
          <w:b/>
          <w:bCs/>
          <w:noProof/>
        </w:rPr>
        <w:t>База данных</w:t>
      </w:r>
      <w:r w:rsidRPr="00D154AF">
        <w:rPr>
          <w:noProof/>
        </w:rPr>
        <w:t>»</w:t>
      </w:r>
      <w:r w:rsidR="00CE4490" w:rsidRPr="00D154AF">
        <w:rPr>
          <w:noProof/>
        </w:rPr>
        <w:t>.</w:t>
      </w:r>
    </w:p>
    <w:p w14:paraId="6F4BFE0A" w14:textId="65F35B60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редакторе выберите категорию </w:t>
      </w:r>
      <w:r w:rsidR="005219CA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Задвижки</w:t>
      </w:r>
      <w:r w:rsidR="005219CA" w:rsidRPr="00D154AF">
        <w:rPr>
          <w:b/>
          <w:bCs/>
          <w:noProof/>
        </w:rPr>
        <w:t>»</w:t>
      </w:r>
      <w:r w:rsidRPr="00D154AF">
        <w:rPr>
          <w:noProof/>
        </w:rPr>
        <w:t xml:space="preserve"> и нажмите кнопку </w:t>
      </w:r>
      <w:r w:rsidRPr="00D154AF">
        <w:rPr>
          <w:b/>
          <w:bCs/>
          <w:noProof/>
        </w:rPr>
        <w:t>«Настроить категорию»</w:t>
      </w:r>
      <w:r w:rsidR="005219CA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_Ref187783296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A54474" w:rsidRPr="00D154AF">
        <w:rPr>
          <w:noProof/>
        </w:rPr>
        <w:t xml:space="preserve">, либо выполните двойной щелчок мыши по категории </w:t>
      </w:r>
      <w:r w:rsidR="00A54474" w:rsidRPr="00D154AF">
        <w:rPr>
          <w:b/>
          <w:bCs/>
          <w:noProof/>
        </w:rPr>
        <w:t>«Задвижки»</w:t>
      </w:r>
      <w:r w:rsidRPr="00D154AF">
        <w:rPr>
          <w:noProof/>
        </w:rPr>
        <w:t>.</w:t>
      </w:r>
    </w:p>
    <w:p w14:paraId="3EDBB646" w14:textId="77777777" w:rsidR="00F06271" w:rsidRPr="00D154AF" w:rsidRDefault="00F06271" w:rsidP="00220520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022AEDB" wp14:editId="12A94074">
            <wp:extent cx="8990476" cy="3580952"/>
            <wp:effectExtent l="0" t="0" r="1270" b="635"/>
            <wp:docPr id="1073741872" name="06_sdb_cat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06_sdb_cat_edit.png"/>
                    <pic:cNvPicPr/>
                  </pic:nvPicPr>
                  <pic:blipFill>
                    <a:blip r:link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99047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4311" w14:textId="29CF0C81" w:rsidR="00F06271" w:rsidRPr="00D154AF" w:rsidRDefault="00F06271" w:rsidP="00220520">
      <w:pPr>
        <w:pStyle w:val="a5"/>
        <w:rPr>
          <w:noProof/>
        </w:rPr>
      </w:pPr>
      <w:bookmarkStart w:id="215" w:name="_Ref187783296"/>
      <w:bookmarkStart w:id="216" w:name="_Toc444866794"/>
      <w:bookmarkStart w:id="217" w:name="_Toc444867201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64</w:t>
      </w:r>
      <w:r w:rsidRPr="00D154AF">
        <w:rPr>
          <w:noProof/>
          <w:szCs w:val="22"/>
        </w:rPr>
        <w:fldChar w:fldCharType="end"/>
      </w:r>
      <w:bookmarkEnd w:id="215"/>
      <w:r w:rsidRPr="00D154AF">
        <w:rPr>
          <w:noProof/>
        </w:rPr>
        <w:t xml:space="preserve">. </w:t>
      </w:r>
      <w:r w:rsidRPr="00D154AF">
        <w:t>Редактор</w:t>
      </w:r>
      <w:r w:rsidRPr="00D154AF">
        <w:rPr>
          <w:noProof/>
        </w:rPr>
        <w:t xml:space="preserve"> базы </w:t>
      </w:r>
      <w:r w:rsidRPr="00D154AF">
        <w:t>данных</w:t>
      </w:r>
      <w:bookmarkEnd w:id="216"/>
      <w:bookmarkEnd w:id="217"/>
    </w:p>
    <w:p w14:paraId="515DB3C7" w14:textId="2FEDE43F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«Свойства категории</w:t>
      </w:r>
      <w:r w:rsidR="00626035" w:rsidRPr="00D154AF">
        <w:rPr>
          <w:b/>
          <w:bCs/>
          <w:noProof/>
        </w:rPr>
        <w:t>»</w:t>
      </w:r>
      <w:r w:rsidR="00626035" w:rsidRPr="00D154AF">
        <w:rPr>
          <w:noProof/>
        </w:rPr>
        <w:t xml:space="preserve"> добавьте два новых сигнала (к</w:t>
      </w:r>
      <w:r w:rsidRPr="00D154AF">
        <w:rPr>
          <w:noProof/>
        </w:rPr>
        <w:t>нопк</w:t>
      </w:r>
      <w:r w:rsidR="00626035" w:rsidRPr="00D154AF">
        <w:rPr>
          <w:noProof/>
        </w:rPr>
        <w:t>ой</w:t>
      </w:r>
      <w:r w:rsidRPr="00D154AF">
        <w:rPr>
          <w:noProof/>
        </w:rPr>
        <w:t xml:space="preserve"> </w:t>
      </w:r>
      <w:r w:rsidRPr="00D154AF">
        <w:rPr>
          <w:b/>
          <w:bCs/>
          <w:noProof/>
        </w:rPr>
        <w:t>«Добавить сигнал»</w:t>
      </w:r>
      <w:r w:rsidR="00626035" w:rsidRPr="00D154AF">
        <w:rPr>
          <w:noProof/>
        </w:rPr>
        <w:t xml:space="preserve"> в нижней части окна):</w:t>
      </w:r>
      <w:r w:rsidRPr="00D154AF">
        <w:rPr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Открыть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и</w:t>
      </w:r>
      <w:r w:rsidRPr="00D154AF">
        <w:rPr>
          <w:b/>
          <w:noProof/>
        </w:rPr>
        <w:t xml:space="preserve"> </w:t>
      </w:r>
      <w:r w:rsidR="00626035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Команда Закрыть</w:t>
      </w:r>
      <w:r w:rsidR="00626035" w:rsidRPr="00D154AF">
        <w:rPr>
          <w:b/>
          <w:bCs/>
          <w:noProof/>
        </w:rPr>
        <w:t>»</w:t>
      </w:r>
      <w:r w:rsidRPr="00D154AF">
        <w:rPr>
          <w:b/>
          <w:noProof/>
        </w:rPr>
        <w:t xml:space="preserve">, </w:t>
      </w:r>
      <w:r w:rsidRPr="00D154AF">
        <w:rPr>
          <w:noProof/>
        </w:rPr>
        <w:t>как показано на рисунке ниже</w:t>
      </w:r>
      <w:r w:rsidRPr="00D154AF">
        <w:rPr>
          <w:b/>
          <w:noProof/>
        </w:rPr>
        <w:t xml:space="preserve"> </w:t>
      </w:r>
      <w:r w:rsidRPr="00D154AF">
        <w:rPr>
          <w:noProof/>
        </w:rPr>
        <w:t>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 w:rsidRPr="00C25A3B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2C6B3BC" w14:textId="4207E2EC" w:rsidR="003F5820" w:rsidRPr="00D154AF" w:rsidRDefault="00EC3CC6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39949B5" wp14:editId="021A6E1F">
            <wp:extent cx="5695238" cy="2266667"/>
            <wp:effectExtent l="0" t="0" r="1270" b="635"/>
            <wp:docPr id="1073741873" name="06_sdb_new_sign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06_sdb_new_signals.png"/>
                    <pic:cNvPicPr/>
                  </pic:nvPicPr>
                  <pic:blipFill>
                    <a:blip r:link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EFFD" w14:textId="53AD7F0B" w:rsidR="003F5820" w:rsidRPr="00D154AF" w:rsidRDefault="003F5820" w:rsidP="00831D7B">
      <w:pPr>
        <w:pStyle w:val="a5"/>
        <w:rPr>
          <w:noProof/>
        </w:rPr>
      </w:pPr>
      <w:bookmarkStart w:id="218" w:name="_Ref187783732"/>
      <w:bookmarkStart w:id="219" w:name="_Toc444866793"/>
      <w:bookmarkStart w:id="220" w:name="_Toc444867200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65</w:t>
      </w:r>
      <w:r w:rsidR="00EC1144" w:rsidRPr="00D154AF">
        <w:rPr>
          <w:noProof/>
          <w:szCs w:val="22"/>
        </w:rPr>
        <w:fldChar w:fldCharType="end"/>
      </w:r>
      <w:bookmarkEnd w:id="218"/>
      <w:r w:rsidRPr="00D154AF">
        <w:rPr>
          <w:noProof/>
        </w:rPr>
        <w:t>. Настройка категории</w:t>
      </w:r>
      <w:bookmarkEnd w:id="219"/>
      <w:bookmarkEnd w:id="220"/>
    </w:p>
    <w:p w14:paraId="08A89BB3" w14:textId="4EFB2676" w:rsidR="003F5820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 xml:space="preserve">Закройте окно </w:t>
      </w:r>
      <w:r w:rsidRPr="00D154AF">
        <w:rPr>
          <w:b/>
          <w:bCs/>
          <w:noProof/>
        </w:rPr>
        <w:t>«Свойства категории»</w:t>
      </w:r>
      <w:r w:rsidRPr="00D154AF">
        <w:rPr>
          <w:noProof/>
        </w:rPr>
        <w:t xml:space="preserve"> нажатием кнопки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13FF6219" w14:textId="47DADC39" w:rsidR="006939DA" w:rsidRPr="00D154AF" w:rsidRDefault="006939DA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t>Если теперь выбрать любую из присутствующих в категории «Задвижки» группу сигналов, то в сводной таблице сигналов мы увидим два новых сигнала, которые мы только что добавили; то есть по модифицированному шаблону добавились сигналы и в группы сигналов.</w:t>
      </w:r>
    </w:p>
    <w:p w14:paraId="3F7144A0" w14:textId="64C5C584" w:rsidR="003E5653" w:rsidRPr="00D154AF" w:rsidRDefault="003F5820" w:rsidP="00442A4D">
      <w:pPr>
        <w:pStyle w:val="ad"/>
        <w:numPr>
          <w:ilvl w:val="0"/>
          <w:numId w:val="14"/>
        </w:numPr>
        <w:rPr>
          <w:noProof/>
        </w:rPr>
      </w:pPr>
      <w:r w:rsidRPr="00D154AF">
        <w:rPr>
          <w:noProof/>
        </w:rPr>
        <w:t>Закройте «</w:t>
      </w:r>
      <w:r w:rsidRPr="00D154AF">
        <w:rPr>
          <w:b/>
          <w:noProof/>
        </w:rPr>
        <w:t>Редактор базы данных</w:t>
      </w:r>
      <w:r w:rsidRPr="00D154AF">
        <w:rPr>
          <w:noProof/>
        </w:rPr>
        <w:t xml:space="preserve">» нажатием кнопки </w:t>
      </w:r>
      <w:r w:rsidR="00102680" w:rsidRPr="00D154AF">
        <w:rPr>
          <w:noProof/>
        </w:rPr>
        <w:t>«</w:t>
      </w:r>
      <w:r w:rsidR="00102680" w:rsidRPr="00D154AF">
        <w:rPr>
          <w:b/>
          <w:noProof/>
        </w:rPr>
        <w:t>Ок</w:t>
      </w:r>
      <w:r w:rsidR="00102680" w:rsidRPr="00D154AF">
        <w:rPr>
          <w:noProof/>
        </w:rPr>
        <w:t>»</w:t>
      </w:r>
      <w:r w:rsidRPr="00D154AF">
        <w:rPr>
          <w:noProof/>
        </w:rPr>
        <w:t>.</w:t>
      </w:r>
    </w:p>
    <w:p w14:paraId="77627800" w14:textId="3069A112" w:rsidR="003F5820" w:rsidRPr="00D154AF" w:rsidRDefault="003F5820" w:rsidP="00A245F3">
      <w:pPr>
        <w:pStyle w:val="2"/>
        <w:rPr>
          <w:noProof/>
        </w:rPr>
      </w:pPr>
      <w:bookmarkStart w:id="221" w:name="_Toc421033242"/>
      <w:r w:rsidRPr="00D154AF">
        <w:rPr>
          <w:noProof/>
        </w:rPr>
        <w:t>Создание блока управления оборудованием</w:t>
      </w:r>
      <w:bookmarkEnd w:id="221"/>
    </w:p>
    <w:p w14:paraId="1865CD58" w14:textId="511092A8" w:rsidR="00165D99" w:rsidRPr="00D154AF" w:rsidRDefault="00165D99" w:rsidP="00165D99">
      <w:r w:rsidRPr="00D154AF">
        <w:t>Под блоками управления оборудованием обычно рассматриваются типовые алгоритмы управления, отвечающие за управление типовым оборудованием, установленным на технологическом объекте. К такому оборудованию как правило относятся задвижки различных типов, запорные и регулирующие клапана, двигатели различного назначения и пр. Данное оборудование, обладая различными физическими характеристиками, обычно имеет один и тот же алгоритм управления, соответствующий ее типу: например, большинство задвижек на таком объекте, как АЭС, будет управляться по алгоритму управления задвижками.</w:t>
      </w:r>
    </w:p>
    <w:p w14:paraId="5F54FE70" w14:textId="385C25A7" w:rsidR="00165D99" w:rsidRPr="00D154AF" w:rsidRDefault="00165D99" w:rsidP="00165D99">
      <w:r w:rsidRPr="00D154AF">
        <w:lastRenderedPageBreak/>
        <w:t>При моделировании зачастую совместно с блоком управления моделируется и сам орган управления (исполнительный механизм), если отсутствует отдельная модель электроэнергетической системы, т.к. требуется предусмотреть типовые отказы на оборудование и на блок управления.</w:t>
      </w:r>
    </w:p>
    <w:p w14:paraId="0518B4A2" w14:textId="77777777" w:rsidR="006245DD" w:rsidRPr="00D154AF" w:rsidRDefault="006245DD" w:rsidP="006245DD">
      <w:r w:rsidRPr="00D154AF">
        <w:t xml:space="preserve">В данном блоке мы создадим простейшую модель управления задвижкой с возможностью расчета ее положения: на вход в модель будут подаваться две управляющих команды </w:t>
      </w:r>
      <w:r w:rsidRPr="00D154AF">
        <w:rPr>
          <w:rStyle w:val="aa"/>
        </w:rPr>
        <w:t>«Открыть»</w:t>
      </w:r>
      <w:r w:rsidRPr="00D154AF">
        <w:t xml:space="preserve"> и </w:t>
      </w:r>
      <w:r w:rsidRPr="00D154AF">
        <w:rPr>
          <w:rStyle w:val="aa"/>
        </w:rPr>
        <w:t>«Закрыть»</w:t>
      </w:r>
      <w:r w:rsidRPr="00D154AF">
        <w:t xml:space="preserve">, а на выходе мы будем получать положение задвижки и ее состояние: </w:t>
      </w:r>
      <w:r w:rsidRPr="00D154AF">
        <w:rPr>
          <w:b/>
        </w:rPr>
        <w:t>«Открыта»</w:t>
      </w:r>
      <w:r w:rsidRPr="00D154AF">
        <w:t xml:space="preserve"> или </w:t>
      </w:r>
      <w:r w:rsidRPr="00D154AF">
        <w:rPr>
          <w:b/>
        </w:rPr>
        <w:t>«Закрыта»</w:t>
      </w:r>
      <w:r w:rsidRPr="00D154AF">
        <w:t>.</w:t>
      </w:r>
    </w:p>
    <w:p w14:paraId="421D57F3" w14:textId="43BCB3D8" w:rsidR="006245DD" w:rsidRPr="00D154AF" w:rsidRDefault="006245DD" w:rsidP="00165D99">
      <w:r w:rsidRPr="00D154AF">
        <w:t xml:space="preserve">Рассмотрим процедуру создания блока управления оборудованием: </w:t>
      </w:r>
    </w:p>
    <w:p w14:paraId="17A29BF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>.</w:t>
      </w:r>
    </w:p>
    <w:p w14:paraId="5A69AF8A" w14:textId="3AE38D83" w:rsidR="006245DD" w:rsidRPr="00D154AF" w:rsidRDefault="006245DD" w:rsidP="00442A4D">
      <w:pPr>
        <w:pStyle w:val="ad"/>
        <w:numPr>
          <w:ilvl w:val="0"/>
          <w:numId w:val="15"/>
        </w:numPr>
      </w:pPr>
      <w:r w:rsidRPr="00D154AF">
        <w:t xml:space="preserve">Создадим подпись для данного блока. Это необходимо для того, чтобы в дальнейшем при работе со схемой ясно понимать в какой субмодели находится та или иная часть алгоритма/модели. Для этого вызовите окно </w:t>
      </w:r>
      <w:r w:rsidRPr="00D154AF">
        <w:rPr>
          <w:b/>
        </w:rPr>
        <w:t>«Свойства»</w:t>
      </w:r>
      <w:r w:rsidRPr="00D154AF">
        <w:t xml:space="preserve">, и на вкладке </w:t>
      </w:r>
      <w:r w:rsidRPr="00D154AF">
        <w:rPr>
          <w:b/>
        </w:rPr>
        <w:t>«Общие»</w:t>
      </w:r>
      <w:r w:rsidRPr="00D154AF">
        <w:t xml:space="preserve"> найдите свойство </w:t>
      </w:r>
      <w:r w:rsidRPr="00D154AF">
        <w:rPr>
          <w:b/>
        </w:rPr>
        <w:t>«Подпись»</w:t>
      </w:r>
      <w:r w:rsidRPr="00D154AF">
        <w:t>. Введите в поле «</w:t>
      </w:r>
      <w:r w:rsidRPr="00D154AF">
        <w:rPr>
          <w:b/>
        </w:rPr>
        <w:t>Значение</w:t>
      </w:r>
      <w:r w:rsidRPr="00D154AF">
        <w:t xml:space="preserve">» текст </w:t>
      </w:r>
      <w:r w:rsidRPr="00D154AF">
        <w:rPr>
          <w:b/>
        </w:rPr>
        <w:t>«Управление оборудованием»</w:t>
      </w:r>
      <w:r w:rsidRPr="00D154AF">
        <w:t xml:space="preserve">. Сохраните внесенные изменения нажатием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. После этого отображение блока «Субмодель» примет следующий 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_Ref187784320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66</w:t>
      </w:r>
      <w:r w:rsidRPr="00D154AF">
        <w:rPr>
          <w:noProof/>
        </w:rPr>
        <w:fldChar w:fldCharType="end"/>
      </w:r>
      <w:r w:rsidRPr="00D154AF">
        <w:t>);</w:t>
      </w:r>
    </w:p>
    <w:p w14:paraId="0B6C001C" w14:textId="398D0F36" w:rsidR="007F4566" w:rsidRPr="00D154AF" w:rsidRDefault="006245DD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Подпись можно ввести и льтернативным способом – двойным нажатием под блоком. Там следует в</w:t>
      </w:r>
      <w:r w:rsidR="003F5820" w:rsidRPr="00D154AF">
        <w:rPr>
          <w:noProof/>
        </w:rPr>
        <w:t>ве</w:t>
      </w:r>
      <w:r w:rsidRPr="00D154AF">
        <w:rPr>
          <w:noProof/>
        </w:rPr>
        <w:t>сти</w:t>
      </w:r>
      <w:r w:rsidR="003F5820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3F5820" w:rsidRPr="00D154AF">
        <w:rPr>
          <w:noProof/>
        </w:rPr>
        <w:t>в появившемся поле</w:t>
      </w:r>
      <w:r w:rsidRPr="00D154AF">
        <w:rPr>
          <w:noProof/>
        </w:rPr>
        <w:t xml:space="preserve"> редактора)</w:t>
      </w:r>
      <w:r w:rsidR="003F5820" w:rsidRPr="00D154AF">
        <w:rPr>
          <w:noProof/>
        </w:rPr>
        <w:t xml:space="preserve"> название субмодели </w:t>
      </w:r>
      <w:r w:rsidR="002C6A6C" w:rsidRPr="00D154AF">
        <w:rPr>
          <w:b/>
          <w:bCs/>
          <w:noProof/>
        </w:rPr>
        <w:t>«</w:t>
      </w:r>
      <w:r w:rsidR="003F5820" w:rsidRPr="00D154AF">
        <w:rPr>
          <w:b/>
          <w:bCs/>
          <w:noProof/>
        </w:rPr>
        <w:t>Управление оборудованием</w:t>
      </w:r>
      <w:r w:rsidR="002C6A6C" w:rsidRPr="00D154AF">
        <w:rPr>
          <w:b/>
          <w:bCs/>
          <w:noProof/>
        </w:rPr>
        <w:t>»</w:t>
      </w:r>
      <w:r w:rsidR="003F5820"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="003F5820" w:rsidRPr="00D154AF">
        <w:rPr>
          <w:noProof/>
        </w:rPr>
        <w:instrText xml:space="preserve"> REF _Ref187784320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66</w:t>
      </w:r>
      <w:r w:rsidR="00EC1144" w:rsidRPr="00D154AF">
        <w:rPr>
          <w:noProof/>
        </w:rPr>
        <w:fldChar w:fldCharType="end"/>
      </w:r>
      <w:r w:rsidR="003F5820" w:rsidRPr="00D154AF">
        <w:rPr>
          <w:noProof/>
        </w:rPr>
        <w:t>).</w:t>
      </w:r>
      <w:r w:rsidR="005E1879" w:rsidRPr="00D154AF">
        <w:rPr>
          <w:noProof/>
        </w:rPr>
        <w:t xml:space="preserve"> </w:t>
      </w:r>
      <w:r w:rsidR="005E1879" w:rsidRPr="00D154AF">
        <w:rPr>
          <w:b/>
          <w:noProof/>
        </w:rPr>
        <w:t>Примечание</w:t>
      </w:r>
      <w:r w:rsidR="005E1879" w:rsidRPr="00D154AF">
        <w:rPr>
          <w:noProof/>
        </w:rPr>
        <w:t>: субмодель слева либо уже удалена, либо её можно пока оставить и удалить позже. Также можно воспользоваться режимом исключения из расчета блока субмодели, без удаления из схемы.</w:t>
      </w:r>
    </w:p>
    <w:p w14:paraId="494CE8A5" w14:textId="3890C983" w:rsidR="007F4566" w:rsidRPr="00D154AF" w:rsidRDefault="00FA0FEC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258F8A19" wp14:editId="4AFF55C8">
            <wp:extent cx="5552381" cy="3209524"/>
            <wp:effectExtent l="0" t="0" r="0" b="0"/>
            <wp:docPr id="41" name="06_new_sub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6_new_submodel.png"/>
                    <pic:cNvPicPr/>
                  </pic:nvPicPr>
                  <pic:blipFill>
                    <a:blip r:link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DCE" w14:textId="050DC484" w:rsidR="003F5820" w:rsidRPr="00D154AF" w:rsidRDefault="003F5820" w:rsidP="00831D7B">
      <w:pPr>
        <w:pStyle w:val="a5"/>
        <w:rPr>
          <w:noProof/>
        </w:rPr>
      </w:pPr>
      <w:bookmarkStart w:id="222" w:name="_Ref187784320"/>
      <w:bookmarkStart w:id="223" w:name="_Toc444866795"/>
      <w:bookmarkStart w:id="224" w:name="_Toc44486720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66</w:t>
      </w:r>
      <w:r w:rsidR="00EC1144" w:rsidRPr="00D154AF">
        <w:rPr>
          <w:noProof/>
          <w:szCs w:val="22"/>
        </w:rPr>
        <w:fldChar w:fldCharType="end"/>
      </w:r>
      <w:bookmarkEnd w:id="222"/>
      <w:r w:rsidRPr="00D154AF">
        <w:rPr>
          <w:noProof/>
        </w:rPr>
        <w:t>. Создание подписи блока</w:t>
      </w:r>
      <w:bookmarkEnd w:id="223"/>
      <w:bookmarkEnd w:id="224"/>
    </w:p>
    <w:p w14:paraId="789AF5D5" w14:textId="77777777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Управление оборудованием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6BD5EFF3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Поместите на схему новый блок </w:t>
      </w:r>
      <w:r w:rsidRPr="00D154AF">
        <w:rPr>
          <w:b/>
          <w:bCs/>
          <w:noProof/>
        </w:rPr>
        <w:t>«Субмодель»</w:t>
      </w:r>
      <w:r w:rsidRPr="00D154AF">
        <w:rPr>
          <w:noProof/>
        </w:rPr>
        <w:t xml:space="preserve"> из закладки </w:t>
      </w:r>
      <w:r w:rsidRPr="00D154AF">
        <w:rPr>
          <w:b/>
          <w:bCs/>
          <w:noProof/>
        </w:rPr>
        <w:t>«Субструкутры»</w:t>
      </w:r>
      <w:r w:rsidRPr="00D154AF">
        <w:rPr>
          <w:noProof/>
        </w:rPr>
        <w:t xml:space="preserve"> и подпишите ее как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09633BFC" w14:textId="6C3D9C94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данном блоке мы создадим простейшую модель </w:t>
      </w:r>
      <w:r w:rsidR="003337FA" w:rsidRPr="00D154AF">
        <w:rPr>
          <w:noProof/>
        </w:rPr>
        <w:t xml:space="preserve">двигателя и блока управления </w:t>
      </w:r>
      <w:r w:rsidRPr="00D154AF">
        <w:rPr>
          <w:noProof/>
        </w:rPr>
        <w:t xml:space="preserve">клапана (задвижки). На вход в модель будут две команды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7F456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Закрыть</w:t>
      </w:r>
      <w:r w:rsidR="007F4566" w:rsidRPr="00D154AF">
        <w:rPr>
          <w:rStyle w:val="aa"/>
          <w:noProof/>
        </w:rPr>
        <w:t>»</w:t>
      </w:r>
      <w:r w:rsidRPr="00D154AF">
        <w:rPr>
          <w:noProof/>
        </w:rPr>
        <w:t>. На в</w:t>
      </w:r>
      <w:r w:rsidR="00521A38" w:rsidRPr="00D154AF">
        <w:rPr>
          <w:noProof/>
        </w:rPr>
        <w:t>ы</w:t>
      </w:r>
      <w:r w:rsidRPr="00D154AF">
        <w:rPr>
          <w:noProof/>
        </w:rPr>
        <w:t xml:space="preserve">ходе мы будем получать положение </w:t>
      </w:r>
      <w:r w:rsidR="00CC0CBF" w:rsidRPr="00D154AF">
        <w:rPr>
          <w:noProof/>
        </w:rPr>
        <w:t>задкижки</w:t>
      </w:r>
      <w:r w:rsidRPr="00D154AF">
        <w:rPr>
          <w:noProof/>
        </w:rPr>
        <w:t xml:space="preserve">, и </w:t>
      </w:r>
      <w:r w:rsidR="003337FA" w:rsidRPr="00D154AF">
        <w:rPr>
          <w:noProof/>
        </w:rPr>
        <w:t xml:space="preserve">сигналы </w:t>
      </w:r>
      <w:r w:rsidR="00CC0CBF" w:rsidRPr="00D154AF">
        <w:rPr>
          <w:noProof/>
        </w:rPr>
        <w:t>её</w:t>
      </w:r>
      <w:r w:rsidRPr="00D154AF">
        <w:rPr>
          <w:noProof/>
        </w:rPr>
        <w:t xml:space="preserve"> состояни</w:t>
      </w:r>
      <w:r w:rsidR="003337FA" w:rsidRPr="00D154AF">
        <w:rPr>
          <w:noProof/>
        </w:rPr>
        <w:t>я</w:t>
      </w:r>
      <w:r w:rsidRPr="00D154AF">
        <w:rPr>
          <w:noProof/>
        </w:rPr>
        <w:t xml:space="preserve"> </w:t>
      </w:r>
      <w:r w:rsidR="00521A38" w:rsidRPr="00D154AF">
        <w:rPr>
          <w:noProof/>
        </w:rPr>
        <w:t xml:space="preserve">– </w:t>
      </w:r>
      <w:r w:rsidRPr="00D154AF">
        <w:rPr>
          <w:noProof/>
        </w:rPr>
        <w:t>открыт</w:t>
      </w:r>
      <w:r w:rsidR="007A6F0C" w:rsidRPr="00D154AF">
        <w:rPr>
          <w:noProof/>
        </w:rPr>
        <w:t xml:space="preserve"> он</w:t>
      </w:r>
      <w:r w:rsidR="00521A38" w:rsidRPr="00D154AF">
        <w:rPr>
          <w:noProof/>
        </w:rPr>
        <w:t xml:space="preserve"> </w:t>
      </w:r>
      <w:r w:rsidR="007A6F0C" w:rsidRPr="00D154AF">
        <w:rPr>
          <w:noProof/>
        </w:rPr>
        <w:t>или закрыт</w:t>
      </w:r>
      <w:r w:rsidRPr="00D154AF">
        <w:rPr>
          <w:noProof/>
        </w:rPr>
        <w:t>.</w:t>
      </w:r>
    </w:p>
    <w:p w14:paraId="3F00EC04" w14:textId="77777777" w:rsidR="003F5820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="007F4566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7F4566" w:rsidRPr="00D154AF">
        <w:rPr>
          <w:b/>
          <w:bCs/>
          <w:noProof/>
        </w:rPr>
        <w:t>»</w:t>
      </w:r>
      <w:r w:rsidRPr="00D154AF">
        <w:rPr>
          <w:noProof/>
        </w:rPr>
        <w:t>.</w:t>
      </w:r>
    </w:p>
    <w:p w14:paraId="216B3B82" w14:textId="65AF5786" w:rsidR="003E5653" w:rsidRPr="00D154AF" w:rsidRDefault="003F5820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>Поместите на схему два блока «</w:t>
      </w:r>
      <w:r w:rsidR="00EB6738" w:rsidRPr="00D154AF">
        <w:rPr>
          <w:b/>
          <w:bCs/>
          <w:noProof/>
        </w:rPr>
        <w:t>Порт входа</w:t>
      </w:r>
      <w:r w:rsidRPr="00D154AF">
        <w:rPr>
          <w:noProof/>
        </w:rPr>
        <w:t>» и три блока «</w:t>
      </w:r>
      <w:r w:rsidR="00EB6738" w:rsidRPr="00D154AF">
        <w:rPr>
          <w:b/>
          <w:bCs/>
          <w:noProof/>
        </w:rPr>
        <w:t>Порт выхода</w:t>
      </w:r>
      <w:r w:rsidRPr="00D154AF">
        <w:rPr>
          <w:noProof/>
        </w:rPr>
        <w:t>» из закладки «</w:t>
      </w:r>
      <w:r w:rsidRPr="00D154AF">
        <w:rPr>
          <w:b/>
          <w:bCs/>
          <w:noProof/>
        </w:rPr>
        <w:t>Субструкутры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_Ref187785310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67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7F4566" w:rsidRPr="00D154AF">
        <w:rPr>
          <w:noProof/>
        </w:rPr>
        <w:t>.</w:t>
      </w:r>
      <w:r w:rsidR="00CC0CBF" w:rsidRPr="00D154AF">
        <w:rPr>
          <w:noProof/>
        </w:rPr>
        <w:t xml:space="preserve"> Данные блоки работают не с базой даных, а организуют входные и выходные порты для субмодели.</w:t>
      </w:r>
    </w:p>
    <w:p w14:paraId="2D877E0D" w14:textId="77777777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«Порт входа»</w:t>
      </w:r>
      <w:r w:rsidRPr="00D154AF">
        <w:rPr>
          <w:rStyle w:val="aa"/>
          <w:noProof/>
        </w:rPr>
        <w:t>.</w:t>
      </w:r>
    </w:p>
    <w:p w14:paraId="29D6ACD7" w14:textId="38CED0CE" w:rsidR="003F5820" w:rsidRPr="00D154AF" w:rsidRDefault="00C20127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712D5376" wp14:editId="408AAE2E">
            <wp:extent cx="8466667" cy="1276190"/>
            <wp:effectExtent l="0" t="0" r="0" b="635"/>
            <wp:docPr id="1073741875" name="06_palitra_sub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06_palitra_submodels.png"/>
                    <pic:cNvPicPr/>
                  </pic:nvPicPr>
                  <pic:blipFill>
                    <a:blip r:link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9F1" w14:textId="07C02F90" w:rsidR="003F5820" w:rsidRPr="00D154AF" w:rsidRDefault="003F5820" w:rsidP="00831D7B">
      <w:pPr>
        <w:pStyle w:val="a5"/>
        <w:rPr>
          <w:noProof/>
        </w:rPr>
      </w:pPr>
      <w:bookmarkStart w:id="225" w:name="_Ref187785310"/>
      <w:bookmarkStart w:id="226" w:name="_Toc444866796"/>
      <w:bookmarkStart w:id="227" w:name="_Toc44486720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67</w:t>
      </w:r>
      <w:r w:rsidR="00EC1144" w:rsidRPr="00D154AF">
        <w:rPr>
          <w:noProof/>
          <w:szCs w:val="22"/>
        </w:rPr>
        <w:fldChar w:fldCharType="end"/>
      </w:r>
      <w:bookmarkEnd w:id="225"/>
      <w:r w:rsidRPr="00D154AF">
        <w:rPr>
          <w:noProof/>
        </w:rPr>
        <w:t>. Блок</w:t>
      </w:r>
      <w:r w:rsidR="00F22AE0" w:rsidRPr="00D154AF">
        <w:rPr>
          <w:noProof/>
        </w:rPr>
        <w:t>и</w:t>
      </w:r>
      <w:r w:rsidRPr="00D154AF">
        <w:rPr>
          <w:noProof/>
        </w:rPr>
        <w:t xml:space="preserve"> «По</w:t>
      </w:r>
      <w:r w:rsidR="00EB6738" w:rsidRPr="00D154AF">
        <w:rPr>
          <w:noProof/>
        </w:rPr>
        <w:t>рт входа</w:t>
      </w:r>
      <w:r w:rsidR="0050404E" w:rsidRPr="00D154AF">
        <w:rPr>
          <w:noProof/>
        </w:rPr>
        <w:t>»</w:t>
      </w:r>
      <w:r w:rsidR="00F22AE0" w:rsidRPr="00D154AF">
        <w:rPr>
          <w:noProof/>
        </w:rPr>
        <w:t xml:space="preserve"> и «Порт выхода»</w:t>
      </w:r>
      <w:r w:rsidR="0050404E" w:rsidRPr="00D154AF">
        <w:rPr>
          <w:noProof/>
        </w:rPr>
        <w:t xml:space="preserve"> в палитре блоков</w:t>
      </w:r>
      <w:bookmarkEnd w:id="226"/>
      <w:bookmarkEnd w:id="227"/>
    </w:p>
    <w:p w14:paraId="4D686B30" w14:textId="5C905B94" w:rsidR="003F5820" w:rsidRPr="00D154AF" w:rsidRDefault="00D847D7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91633FA" wp14:editId="2348E0FF">
            <wp:extent cx="8100000" cy="4320000"/>
            <wp:effectExtent l="0" t="0" r="0" b="4445"/>
            <wp:docPr id="42" name="06_port_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6_port_in.png"/>
                    <pic:cNvPicPr/>
                  </pic:nvPicPr>
                  <pic:blipFill>
                    <a:blip r:link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81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EFBF" w14:textId="2A2A22BA" w:rsidR="003F5820" w:rsidRPr="00D154AF" w:rsidRDefault="003F5820" w:rsidP="00831D7B">
      <w:pPr>
        <w:pStyle w:val="a5"/>
        <w:rPr>
          <w:noProof/>
        </w:rPr>
      </w:pPr>
      <w:bookmarkStart w:id="228" w:name="_Ref187786468"/>
      <w:bookmarkStart w:id="229" w:name="_Toc444866797"/>
      <w:bookmarkStart w:id="230" w:name="_Toc44486720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68</w:t>
      </w:r>
      <w:r w:rsidR="00EC1144" w:rsidRPr="00D154AF">
        <w:rPr>
          <w:noProof/>
          <w:szCs w:val="22"/>
        </w:rPr>
        <w:fldChar w:fldCharType="end"/>
      </w:r>
      <w:bookmarkEnd w:id="228"/>
      <w:r w:rsidRPr="00D154AF">
        <w:rPr>
          <w:noProof/>
        </w:rPr>
        <w:t>. Редак</w:t>
      </w:r>
      <w:r w:rsidR="0050404E" w:rsidRPr="00D154AF">
        <w:rPr>
          <w:noProof/>
        </w:rPr>
        <w:t>тирование имени порта субмодели</w:t>
      </w:r>
      <w:bookmarkEnd w:id="229"/>
      <w:bookmarkEnd w:id="230"/>
    </w:p>
    <w:p w14:paraId="4B40749D" w14:textId="0F1D1FDE" w:rsidR="00A102BB" w:rsidRPr="00D154AF" w:rsidRDefault="00A102BB" w:rsidP="00442A4D">
      <w:pPr>
        <w:pStyle w:val="ad"/>
        <w:numPr>
          <w:ilvl w:val="0"/>
          <w:numId w:val="15"/>
        </w:numPr>
        <w:rPr>
          <w:noProof/>
        </w:rPr>
      </w:pPr>
      <w:r w:rsidRPr="00D154AF">
        <w:rPr>
          <w:noProof/>
        </w:rPr>
        <w:lastRenderedPageBreak/>
        <w:t xml:space="preserve">В окне </w:t>
      </w:r>
      <w:r w:rsidRPr="00D154AF">
        <w:rPr>
          <w:b/>
          <w:bCs/>
          <w:noProof/>
        </w:rPr>
        <w:t>«Порт субмодели»</w:t>
      </w:r>
      <w:r w:rsidRPr="00D154AF">
        <w:rPr>
          <w:noProof/>
        </w:rPr>
        <w:t xml:space="preserve"> введите строку </w:t>
      </w:r>
      <w:r w:rsidRPr="00D154AF">
        <w:rPr>
          <w:b/>
          <w:bCs/>
          <w:noProof/>
        </w:rPr>
        <w:t>«Команда Открыть»</w:t>
      </w:r>
      <w:r w:rsidRPr="00D154AF">
        <w:rPr>
          <w:noProof/>
        </w:rPr>
        <w:t xml:space="preserve"> для первого порта входа и</w:t>
      </w:r>
      <w:r w:rsidRPr="00D154AF">
        <w:rPr>
          <w:b/>
          <w:bCs/>
          <w:noProof/>
        </w:rPr>
        <w:t xml:space="preserve"> «Команда Закрыть»</w:t>
      </w:r>
      <w:r w:rsidRPr="00D154AF">
        <w:rPr>
          <w:noProof/>
        </w:rPr>
        <w:t xml:space="preserve"> для второго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_Ref187786468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68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9240017" w14:textId="5193C6AB" w:rsidR="00A102BB" w:rsidRPr="00D154AF" w:rsidRDefault="00A102BB" w:rsidP="00442A4D">
      <w:pPr>
        <w:pStyle w:val="ad"/>
        <w:numPr>
          <w:ilvl w:val="0"/>
          <w:numId w:val="15"/>
        </w:numPr>
      </w:pPr>
      <w:r w:rsidRPr="00D154AF">
        <w:rPr>
          <w:noProof/>
        </w:rPr>
        <w:t xml:space="preserve">Измените имена блоков портов субмодели так, чтобы схема приняла </w:t>
      </w:r>
      <w:r w:rsidR="00C95119" w:rsidRPr="00D154AF">
        <w:rPr>
          <w:noProof/>
        </w:rPr>
        <w:t xml:space="preserve">следующий </w:t>
      </w:r>
      <w:r w:rsidRPr="00D154AF">
        <w:rPr>
          <w:noProof/>
        </w:rPr>
        <w:t>вид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_Ref187786561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69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6B941BA3" w14:textId="205999A8" w:rsidR="003F5820" w:rsidRPr="00D154AF" w:rsidRDefault="00117535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8687F06" wp14:editId="3DEC58A6">
            <wp:extent cx="8029575" cy="3657600"/>
            <wp:effectExtent l="0" t="0" r="9525" b="0"/>
            <wp:docPr id="45" name="06_ports_in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06_ports_in_out.png"/>
                    <pic:cNvPicPr/>
                  </pic:nvPicPr>
                  <pic:blipFill>
                    <a:blip r:link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25CA" w14:textId="04E156E1" w:rsidR="003F5820" w:rsidRPr="00D154AF" w:rsidRDefault="003F5820" w:rsidP="00831D7B">
      <w:pPr>
        <w:pStyle w:val="a5"/>
        <w:rPr>
          <w:noProof/>
        </w:rPr>
      </w:pPr>
      <w:bookmarkStart w:id="231" w:name="_Ref187786561"/>
      <w:bookmarkStart w:id="232" w:name="_Toc444866798"/>
      <w:bookmarkStart w:id="233" w:name="_Toc44486720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69</w:t>
      </w:r>
      <w:r w:rsidR="00EC1144" w:rsidRPr="00D154AF">
        <w:rPr>
          <w:noProof/>
          <w:szCs w:val="22"/>
        </w:rPr>
        <w:fldChar w:fldCharType="end"/>
      </w:r>
      <w:bookmarkEnd w:id="231"/>
      <w:r w:rsidRPr="00D154AF">
        <w:rPr>
          <w:noProof/>
        </w:rPr>
        <w:t>. Схема субмодели</w:t>
      </w:r>
      <w:r w:rsidR="0050404E" w:rsidRPr="00D154AF">
        <w:rPr>
          <w:noProof/>
        </w:rPr>
        <w:t xml:space="preserve"> БУЗ с переименованными портами</w:t>
      </w:r>
      <w:bookmarkEnd w:id="232"/>
      <w:bookmarkEnd w:id="233"/>
    </w:p>
    <w:p w14:paraId="76B78DAC" w14:textId="5D04C53B" w:rsidR="003F5820" w:rsidRPr="00D154AF" w:rsidRDefault="003F5820" w:rsidP="00E934F0">
      <w:pPr>
        <w:rPr>
          <w:noProof/>
        </w:rPr>
      </w:pPr>
      <w:r w:rsidRPr="00D154AF">
        <w:rPr>
          <w:noProof/>
        </w:rPr>
        <w:t>Для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осуществления перехода на один уровень вложенности </w:t>
      </w:r>
      <w:r w:rsidR="00C95119" w:rsidRPr="00D154AF">
        <w:rPr>
          <w:noProof/>
        </w:rPr>
        <w:t xml:space="preserve">выше </w:t>
      </w:r>
      <w:r w:rsidRPr="00D154AF">
        <w:rPr>
          <w:noProof/>
        </w:rPr>
        <w:t xml:space="preserve">выполните </w:t>
      </w:r>
      <w:r w:rsidR="0096621C" w:rsidRPr="00D154AF">
        <w:rPr>
          <w:noProof/>
        </w:rPr>
        <w:t xml:space="preserve">двойной </w:t>
      </w:r>
      <w:r w:rsidRPr="00D154AF">
        <w:rPr>
          <w:noProof/>
        </w:rPr>
        <w:t>клик на пустом месте схемы</w:t>
      </w:r>
      <w:r w:rsidR="00C95119" w:rsidRPr="00D154AF">
        <w:rPr>
          <w:noProof/>
        </w:rPr>
        <w:t>, либо нажмите на зелёную стрелку вверх в панели инструментов схемного окна</w:t>
      </w:r>
      <w:r w:rsidRPr="00D154AF">
        <w:rPr>
          <w:noProof/>
        </w:rPr>
        <w:t xml:space="preserve">. Обратите внимание, что после добавления </w:t>
      </w:r>
      <w:r w:rsidR="00C95119" w:rsidRPr="00D154AF">
        <w:rPr>
          <w:noProof/>
        </w:rPr>
        <w:t xml:space="preserve">портов </w:t>
      </w:r>
      <w:r w:rsidRPr="00D154AF">
        <w:rPr>
          <w:noProof/>
        </w:rPr>
        <w:t>в схему субмодели</w:t>
      </w:r>
      <w:r w:rsidR="00C95119" w:rsidRPr="00D154AF">
        <w:rPr>
          <w:noProof/>
        </w:rPr>
        <w:t>,</w:t>
      </w:r>
      <w:r w:rsidRPr="00D154AF">
        <w:rPr>
          <w:noProof/>
        </w:rPr>
        <w:t xml:space="preserve"> е</w:t>
      </w:r>
      <w:r w:rsidR="00C95119" w:rsidRPr="00D154AF">
        <w:rPr>
          <w:noProof/>
        </w:rPr>
        <w:t>ё</w:t>
      </w:r>
      <w:r w:rsidRPr="00D154AF">
        <w:rPr>
          <w:noProof/>
        </w:rPr>
        <w:t xml:space="preserve"> изображение на схеме также дополнилось портами, к которым можно подводить линии связи. При наведении курсора на любой порт всплывает подсказка с именем порта, при</w:t>
      </w:r>
      <w:r w:rsidR="0096621C" w:rsidRPr="00D154AF">
        <w:rPr>
          <w:noProof/>
        </w:rPr>
        <w:t>своенным внутри модели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_Ref187787058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70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AC2F0C6" w14:textId="369A5DF4" w:rsidR="003F5820" w:rsidRPr="00D154AF" w:rsidRDefault="00CE1709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B131E80" wp14:editId="2F11B31E">
            <wp:extent cx="5915025" cy="3505200"/>
            <wp:effectExtent l="0" t="0" r="9525" b="0"/>
            <wp:docPr id="1073741879" name="06_buz_5_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06_buz_5_ports.png"/>
                    <pic:cNvPicPr/>
                  </pic:nvPicPr>
                  <pic:blipFill>
                    <a:blip r:link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EDE5" w14:textId="2037CA51" w:rsidR="00AB61F4" w:rsidRPr="00D154AF" w:rsidRDefault="003F5820" w:rsidP="00117535">
      <w:pPr>
        <w:pStyle w:val="a5"/>
        <w:rPr>
          <w:noProof/>
        </w:rPr>
      </w:pPr>
      <w:bookmarkStart w:id="234" w:name="_Ref187787058"/>
      <w:bookmarkStart w:id="235" w:name="_Toc444866799"/>
      <w:bookmarkStart w:id="236" w:name="_Toc444867206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70</w:t>
      </w:r>
      <w:r w:rsidR="00EC1144" w:rsidRPr="00D154AF">
        <w:rPr>
          <w:noProof/>
          <w:szCs w:val="22"/>
        </w:rPr>
        <w:fldChar w:fldCharType="end"/>
      </w:r>
      <w:bookmarkEnd w:id="234"/>
      <w:r w:rsidRPr="00D154AF">
        <w:rPr>
          <w:noProof/>
        </w:rPr>
        <w:t xml:space="preserve">. Блок субмодели БУЗ после добавления </w:t>
      </w:r>
      <w:r w:rsidR="0050404E" w:rsidRPr="00D154AF">
        <w:rPr>
          <w:noProof/>
        </w:rPr>
        <w:t>портов</w:t>
      </w:r>
      <w:bookmarkEnd w:id="235"/>
      <w:bookmarkEnd w:id="236"/>
    </w:p>
    <w:p w14:paraId="017E4190" w14:textId="77777777" w:rsidR="003F5820" w:rsidRPr="00D154AF" w:rsidRDefault="003F5820" w:rsidP="00A245F3">
      <w:pPr>
        <w:pStyle w:val="2"/>
        <w:rPr>
          <w:noProof/>
        </w:rPr>
      </w:pPr>
      <w:bookmarkStart w:id="237" w:name="_Toc421033243"/>
      <w:r w:rsidRPr="00D154AF">
        <w:rPr>
          <w:noProof/>
        </w:rPr>
        <w:t>Векторная обработка сигналов</w:t>
      </w:r>
      <w:bookmarkEnd w:id="237"/>
    </w:p>
    <w:p w14:paraId="04888703" w14:textId="6110BC61" w:rsidR="007A6C97" w:rsidRPr="00D154AF" w:rsidRDefault="007A6C97" w:rsidP="00E934F0">
      <w:r w:rsidRPr="00D154AF">
        <w:t>Создаваемый нами блок управления задвижкой будет являться единым для категории «</w:t>
      </w:r>
      <w:r w:rsidRPr="00D154AF">
        <w:rPr>
          <w:b/>
        </w:rPr>
        <w:t>Задвижки</w:t>
      </w:r>
      <w:r w:rsidRPr="00D154AF">
        <w:t>». Поэтому сигналы, которые должны быть обработаны данным блоком, должны быть векторными, а каждый порт будет обрабатывать столько сигналов, сколько групп сигналов представлено в категории, с которой работает данный блок.</w:t>
      </w:r>
    </w:p>
    <w:p w14:paraId="5A17C195" w14:textId="586D69AF" w:rsidR="007222ED" w:rsidRPr="00D154AF" w:rsidRDefault="007222ED" w:rsidP="00E934F0">
      <w:pPr>
        <w:rPr>
          <w:noProof/>
        </w:rPr>
      </w:pPr>
      <w:r w:rsidRPr="00D154AF">
        <w:t xml:space="preserve">Продолжим наполнение блока </w:t>
      </w:r>
      <w:r w:rsidRPr="00D154AF">
        <w:rPr>
          <w:b/>
        </w:rPr>
        <w:t>«Управление оборудованием»</w:t>
      </w:r>
      <w:r w:rsidRPr="00D154AF">
        <w:t xml:space="preserve"> и создадим алгоритм, «умеющий» обрабатывать векторный сигнал:</w:t>
      </w:r>
    </w:p>
    <w:p w14:paraId="6D1638C3" w14:textId="77777777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Поместите на схему рядом с блоком </w:t>
      </w:r>
      <w:r w:rsidR="006D3C32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БУЗ</w:t>
      </w:r>
      <w:r w:rsidR="006D3C32" w:rsidRPr="00D154AF">
        <w:rPr>
          <w:b/>
          <w:bCs/>
          <w:noProof/>
        </w:rPr>
        <w:t>»</w:t>
      </w:r>
      <w:r w:rsidRPr="00D154AF">
        <w:rPr>
          <w:noProof/>
        </w:rPr>
        <w:t xml:space="preserve"> два блока </w:t>
      </w:r>
      <w:r w:rsidRPr="00D154AF">
        <w:rPr>
          <w:b/>
          <w:bCs/>
          <w:noProof/>
        </w:rPr>
        <w:t>«Чтение из списка сигналов»</w:t>
      </w:r>
      <w:r w:rsidRPr="00D154AF">
        <w:rPr>
          <w:noProof/>
        </w:rPr>
        <w:t xml:space="preserve"> и три блока </w:t>
      </w:r>
      <w:r w:rsidRPr="00D154AF">
        <w:rPr>
          <w:b/>
          <w:bCs/>
          <w:noProof/>
        </w:rPr>
        <w:t>«Запись в список сигналов»</w:t>
      </w:r>
      <w:r w:rsidRPr="00D154AF">
        <w:rPr>
          <w:noProof/>
        </w:rPr>
        <w:t>.</w:t>
      </w:r>
    </w:p>
    <w:p w14:paraId="088C8488" w14:textId="202B95FC" w:rsidR="006D3C32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lastRenderedPageBreak/>
        <w:t xml:space="preserve">Для удобства дальнейшей работы поместите на схему также блоки </w:t>
      </w:r>
      <w:r w:rsidRPr="00D154AF">
        <w:rPr>
          <w:b/>
          <w:bCs/>
          <w:noProof/>
        </w:rPr>
        <w:t>«Заметка»</w:t>
      </w:r>
      <w:r w:rsidRPr="00D154AF">
        <w:rPr>
          <w:noProof/>
        </w:rPr>
        <w:t>, позволяющие ввести подписи на схему</w:t>
      </w:r>
      <w:r w:rsidR="000A3883" w:rsidRPr="00D154AF">
        <w:rPr>
          <w:noProof/>
        </w:rPr>
        <w:t xml:space="preserve"> (</w:t>
      </w:r>
      <w:r w:rsidR="007B4FD1" w:rsidRPr="00D154AF">
        <w:rPr>
          <w:noProof/>
        </w:rPr>
        <w:fldChar w:fldCharType="begin"/>
      </w:r>
      <w:r w:rsidR="007B4FD1" w:rsidRPr="00D154AF">
        <w:rPr>
          <w:noProof/>
        </w:rPr>
        <w:instrText xml:space="preserve"> REF _Ref445203835 \h </w:instrText>
      </w:r>
      <w:r w:rsidR="007B4FD1" w:rsidRPr="00D154AF">
        <w:rPr>
          <w:noProof/>
        </w:rPr>
      </w:r>
      <w:r w:rsidR="007B4FD1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71</w:t>
      </w:r>
      <w:r w:rsidR="007B4FD1" w:rsidRPr="00D154AF">
        <w:rPr>
          <w:noProof/>
        </w:rPr>
        <w:fldChar w:fldCharType="end"/>
      </w:r>
      <w:r w:rsidR="000A3883" w:rsidRPr="00D154AF">
        <w:rPr>
          <w:noProof/>
        </w:rPr>
        <w:t>)</w:t>
      </w:r>
      <w:r w:rsidRPr="00D154AF">
        <w:rPr>
          <w:noProof/>
        </w:rPr>
        <w:t>.</w:t>
      </w:r>
    </w:p>
    <w:p w14:paraId="11C51A45" w14:textId="051FFD4D" w:rsidR="004D58C9" w:rsidRPr="00D154AF" w:rsidRDefault="008D3C1A" w:rsidP="004D58C9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374532F6" wp14:editId="5511656E">
            <wp:extent cx="8466667" cy="1285714"/>
            <wp:effectExtent l="0" t="0" r="0" b="0"/>
            <wp:docPr id="1073741877" name="06_palitra_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06_palitra_note.png"/>
                    <pic:cNvPicPr/>
                  </pic:nvPicPr>
                  <pic:blipFill>
                    <a:blip r:link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9C5" w14:textId="2B36C721" w:rsidR="004D58C9" w:rsidRPr="00D154AF" w:rsidRDefault="004D58C9" w:rsidP="004D58C9">
      <w:pPr>
        <w:pStyle w:val="a5"/>
        <w:rPr>
          <w:noProof/>
        </w:rPr>
      </w:pPr>
      <w:bookmarkStart w:id="238" w:name="_Ref445203835"/>
      <w:bookmarkStart w:id="239" w:name="_Toc444866800"/>
      <w:bookmarkStart w:id="240" w:name="_Toc444867207"/>
      <w:r w:rsidRPr="00D154AF">
        <w:rPr>
          <w:noProof/>
        </w:rPr>
        <w:t xml:space="preserve">Рисунок </w:t>
      </w:r>
      <w:r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71</w:t>
      </w:r>
      <w:r w:rsidRPr="00D154AF">
        <w:rPr>
          <w:noProof/>
          <w:szCs w:val="22"/>
        </w:rPr>
        <w:fldChar w:fldCharType="end"/>
      </w:r>
      <w:bookmarkEnd w:id="238"/>
      <w:r w:rsidRPr="00D154AF">
        <w:rPr>
          <w:noProof/>
        </w:rPr>
        <w:t xml:space="preserve">. Блок </w:t>
      </w:r>
      <w:r w:rsidR="00117535" w:rsidRPr="00D154AF">
        <w:rPr>
          <w:noProof/>
        </w:rPr>
        <w:t>«</w:t>
      </w:r>
      <w:r w:rsidRPr="00D154AF">
        <w:rPr>
          <w:noProof/>
        </w:rPr>
        <w:t>Заметка</w:t>
      </w:r>
      <w:r w:rsidR="00117535" w:rsidRPr="00D154AF">
        <w:rPr>
          <w:noProof/>
        </w:rPr>
        <w:t>»</w:t>
      </w:r>
      <w:r w:rsidRPr="00D154AF">
        <w:rPr>
          <w:noProof/>
        </w:rPr>
        <w:t xml:space="preserve"> в палитре компонентов</w:t>
      </w:r>
      <w:bookmarkEnd w:id="239"/>
      <w:bookmarkEnd w:id="240"/>
    </w:p>
    <w:p w14:paraId="3B8556F4" w14:textId="3FC20D62" w:rsidR="003E5653" w:rsidRPr="00D154AF" w:rsidRDefault="003F5820" w:rsidP="00442A4D">
      <w:pPr>
        <w:pStyle w:val="ad"/>
        <w:numPr>
          <w:ilvl w:val="0"/>
          <w:numId w:val="16"/>
        </w:numPr>
        <w:rPr>
          <w:noProof/>
        </w:rPr>
      </w:pPr>
      <w:r w:rsidRPr="00D154AF">
        <w:rPr>
          <w:noProof/>
        </w:rPr>
        <w:t xml:space="preserve">Осуществите двойной клик на надписи </w:t>
      </w:r>
      <w:r w:rsidR="006D3C32" w:rsidRPr="00D154AF">
        <w:rPr>
          <w:noProof/>
        </w:rPr>
        <w:t>«</w:t>
      </w:r>
      <w:r w:rsidRPr="00D154AF">
        <w:rPr>
          <w:rStyle w:val="aa"/>
          <w:noProof/>
        </w:rPr>
        <w:t>Текст</w:t>
      </w:r>
      <w:r w:rsidR="006D3C32" w:rsidRPr="00D154AF">
        <w:rPr>
          <w:rStyle w:val="aa"/>
          <w:noProof/>
        </w:rPr>
        <w:t>»</w:t>
      </w:r>
      <w:r w:rsidRPr="00D154AF">
        <w:rPr>
          <w:noProof/>
        </w:rPr>
        <w:t xml:space="preserve"> блока «</w:t>
      </w:r>
      <w:r w:rsidRPr="00D154AF">
        <w:rPr>
          <w:rStyle w:val="aa"/>
          <w:noProof/>
        </w:rPr>
        <w:t>Заметка</w:t>
      </w:r>
      <w:r w:rsidRPr="00D154AF">
        <w:rPr>
          <w:noProof/>
        </w:rPr>
        <w:t>» и введите в ок</w:t>
      </w:r>
      <w:r w:rsidR="006D3C32" w:rsidRPr="00D154AF">
        <w:rPr>
          <w:noProof/>
        </w:rPr>
        <w:t>но</w:t>
      </w:r>
      <w:r w:rsidRPr="00D154AF">
        <w:rPr>
          <w:noProof/>
        </w:rPr>
        <w:t xml:space="preserve"> редактора текст пояснения для каждого блока. Схема должна принять вид представленный на рисунке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_Ref187821928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6D3C32" w:rsidRPr="00D154AF">
        <w:rPr>
          <w:noProof/>
        </w:rPr>
        <w:t>.</w:t>
      </w:r>
    </w:p>
    <w:p w14:paraId="0565A70F" w14:textId="09A57D37" w:rsidR="003F5820" w:rsidRPr="00D154AF" w:rsidRDefault="00B17400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2CC15C2E" wp14:editId="176D1D82">
            <wp:extent cx="4968000" cy="2804400"/>
            <wp:effectExtent l="0" t="0" r="4445" b="0"/>
            <wp:docPr id="52" name="06_buz_pre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6_buz_prepare.png"/>
                    <pic:cNvPicPr/>
                  </pic:nvPicPr>
                  <pic:blipFill>
                    <a:blip r:link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8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AAD0" w14:textId="3DDD1A6D" w:rsidR="003F5820" w:rsidRPr="00D154AF" w:rsidRDefault="003F5820" w:rsidP="00831D7B">
      <w:pPr>
        <w:pStyle w:val="a5"/>
        <w:rPr>
          <w:noProof/>
        </w:rPr>
      </w:pPr>
      <w:bookmarkStart w:id="241" w:name="_Ref187821928"/>
      <w:bookmarkStart w:id="242" w:name="_Toc444866801"/>
      <w:bookmarkStart w:id="243" w:name="_Toc44486720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72</w:t>
      </w:r>
      <w:r w:rsidR="00EC1144" w:rsidRPr="00D154AF">
        <w:rPr>
          <w:noProof/>
          <w:szCs w:val="22"/>
        </w:rPr>
        <w:fldChar w:fldCharType="end"/>
      </w:r>
      <w:bookmarkEnd w:id="241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Схема блока управления </w:t>
      </w:r>
      <w:r w:rsidR="0050404E" w:rsidRPr="00D154AF">
        <w:rPr>
          <w:noProof/>
        </w:rPr>
        <w:t>оборудованием</w:t>
      </w:r>
      <w:bookmarkEnd w:id="242"/>
      <w:bookmarkEnd w:id="243"/>
    </w:p>
    <w:p w14:paraId="0B93C887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lastRenderedPageBreak/>
        <w:t xml:space="preserve">Блоки </w:t>
      </w:r>
      <w:r w:rsidRPr="00D154AF">
        <w:rPr>
          <w:rStyle w:val="aa"/>
          <w:noProof/>
        </w:rPr>
        <w:t>«Чтение сигнала из списка»</w:t>
      </w:r>
      <w:r w:rsidRPr="00D154AF">
        <w:rPr>
          <w:noProof/>
        </w:rPr>
        <w:t xml:space="preserve"> и </w:t>
      </w:r>
      <w:r w:rsidRPr="00D154AF">
        <w:rPr>
          <w:rStyle w:val="aa"/>
          <w:noProof/>
        </w:rPr>
        <w:t>«Запись сигнала в список»</w:t>
      </w:r>
      <w:r w:rsidRPr="00D154AF">
        <w:rPr>
          <w:noProof/>
        </w:rPr>
        <w:t xml:space="preserve"> в предыдущих у</w:t>
      </w:r>
      <w:r w:rsidR="00A636DE" w:rsidRPr="00D154AF">
        <w:rPr>
          <w:noProof/>
        </w:rPr>
        <w:t>чебных заданиях</w:t>
      </w:r>
      <w:r w:rsidRPr="00D154AF">
        <w:rPr>
          <w:noProof/>
        </w:rPr>
        <w:t xml:space="preserve"> использовались для чтения и записи единичного сигнала в базе данных. В данном </w:t>
      </w:r>
      <w:r w:rsidR="009E47D3" w:rsidRPr="00D154AF">
        <w:rPr>
          <w:noProof/>
        </w:rPr>
        <w:t>учебном задании</w:t>
      </w:r>
      <w:r w:rsidRPr="00D154AF">
        <w:rPr>
          <w:noProof/>
        </w:rPr>
        <w:t xml:space="preserve"> мы будем получать не один сигнал, а массив сигналов по всем задвижкам в базе данных. Для этого необходимо выполнить след</w:t>
      </w:r>
      <w:r w:rsidR="008A02A7" w:rsidRPr="00D154AF">
        <w:rPr>
          <w:noProof/>
        </w:rPr>
        <w:t>ую</w:t>
      </w:r>
      <w:r w:rsidRPr="00D154AF">
        <w:rPr>
          <w:noProof/>
        </w:rPr>
        <w:t>щие действия:</w:t>
      </w:r>
    </w:p>
    <w:p w14:paraId="3F80AA26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Осуществите двойной клик на блоке </w:t>
      </w:r>
      <w:r w:rsidRPr="00D154AF">
        <w:rPr>
          <w:b/>
          <w:bCs/>
          <w:noProof/>
        </w:rPr>
        <w:t>«Чтение сигнала из списка»</w:t>
      </w:r>
      <w:r w:rsidRPr="00D154AF">
        <w:rPr>
          <w:noProof/>
        </w:rPr>
        <w:t>.</w:t>
      </w:r>
    </w:p>
    <w:p w14:paraId="460C5C1B" w14:textId="35EDFF4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В появившемся диалоговом окне </w:t>
      </w:r>
      <w:r w:rsidRPr="00D154AF">
        <w:rPr>
          <w:b/>
          <w:bCs/>
          <w:noProof/>
        </w:rPr>
        <w:t>«Свойства»</w:t>
      </w:r>
      <w:r w:rsidRPr="00D154AF">
        <w:rPr>
          <w:noProof/>
        </w:rPr>
        <w:t xml:space="preserve"> прейдите в строку </w:t>
      </w:r>
      <w:r w:rsidRPr="00D154AF">
        <w:rPr>
          <w:b/>
          <w:bCs/>
          <w:noProof/>
        </w:rPr>
        <w:t>«Имена сигналов»</w:t>
      </w:r>
      <w:r w:rsidRPr="00D154AF">
        <w:rPr>
          <w:noProof/>
        </w:rPr>
        <w:t xml:space="preserve"> и нажмите кнопку вызова текстового редактора, появляющуюся при редактировании строки и</w:t>
      </w:r>
      <w:r w:rsidR="008A02A7" w:rsidRPr="00D154AF">
        <w:rPr>
          <w:noProof/>
        </w:rPr>
        <w:t xml:space="preserve"> расположенную справа от текста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_Ref187823682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73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8A02A7" w:rsidRPr="00D154AF">
        <w:rPr>
          <w:noProof/>
        </w:rPr>
        <w:t>.</w:t>
      </w:r>
    </w:p>
    <w:p w14:paraId="63364BA7" w14:textId="2E327AD7" w:rsidR="003F5820" w:rsidRPr="00D154AF" w:rsidRDefault="00FD022F" w:rsidP="00E934F0">
      <w:pPr>
        <w:pStyle w:val="a9"/>
        <w:rPr>
          <w:noProof/>
        </w:rPr>
      </w:pPr>
      <w:r w:rsidRPr="00D154AF">
        <w:rPr>
          <w:noProof/>
        </w:rPr>
        <w:drawing>
          <wp:inline distT="0" distB="0" distL="0" distR="0" wp14:anchorId="619F56D5" wp14:editId="5011B0F5">
            <wp:extent cx="5533333" cy="2257143"/>
            <wp:effectExtent l="0" t="0" r="0" b="0"/>
            <wp:docPr id="55" name="06_signals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06_signals_edit.png"/>
                    <pic:cNvPicPr/>
                  </pic:nvPicPr>
                  <pic:blipFill>
                    <a:blip r:link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2953" w14:textId="52887CCF" w:rsidR="003F5820" w:rsidRPr="00D154AF" w:rsidRDefault="003F5820" w:rsidP="00831D7B">
      <w:pPr>
        <w:pStyle w:val="a5"/>
        <w:rPr>
          <w:noProof/>
        </w:rPr>
      </w:pPr>
      <w:bookmarkStart w:id="244" w:name="_Ref187823682"/>
      <w:bookmarkStart w:id="245" w:name="_Toc444866802"/>
      <w:bookmarkStart w:id="246" w:name="_Toc444867209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73</w:t>
      </w:r>
      <w:r w:rsidR="00EC1144" w:rsidRPr="00D154AF">
        <w:rPr>
          <w:noProof/>
          <w:szCs w:val="22"/>
        </w:rPr>
        <w:fldChar w:fldCharType="end"/>
      </w:r>
      <w:bookmarkEnd w:id="244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Окно редактирования свойств бл</w:t>
      </w:r>
      <w:r w:rsidR="0050404E" w:rsidRPr="00D154AF">
        <w:rPr>
          <w:noProof/>
        </w:rPr>
        <w:t>ока «Чтение сигналов из списка»</w:t>
      </w:r>
      <w:bookmarkEnd w:id="245"/>
      <w:bookmarkEnd w:id="246"/>
    </w:p>
    <w:p w14:paraId="089B1EF6" w14:textId="77777777" w:rsidR="00390480" w:rsidRPr="00D154AF" w:rsidRDefault="007C53BA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89FDDDF" wp14:editId="780F7BB7">
            <wp:extent cx="5792008" cy="1829055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Screenshot_273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739F" w14:textId="6936A4B4" w:rsidR="003F5820" w:rsidRPr="00D154AF" w:rsidRDefault="003F5820" w:rsidP="00831D7B">
      <w:pPr>
        <w:pStyle w:val="a5"/>
        <w:rPr>
          <w:noProof/>
        </w:rPr>
      </w:pPr>
      <w:bookmarkStart w:id="247" w:name="_Ref187825098"/>
      <w:bookmarkStart w:id="248" w:name="_Toc444866803"/>
      <w:bookmarkStart w:id="249" w:name="_Toc444867210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74</w:t>
      </w:r>
      <w:r w:rsidR="00EC1144" w:rsidRPr="00D154AF">
        <w:rPr>
          <w:noProof/>
          <w:szCs w:val="22"/>
        </w:rPr>
        <w:fldChar w:fldCharType="end"/>
      </w:r>
      <w:bookmarkEnd w:id="247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Текстовый</w:t>
      </w:r>
      <w:r w:rsidR="0050404E" w:rsidRPr="00D154AF">
        <w:rPr>
          <w:noProof/>
        </w:rPr>
        <w:t xml:space="preserve"> редактор запроса к базе данных</w:t>
      </w:r>
      <w:bookmarkEnd w:id="248"/>
      <w:bookmarkEnd w:id="249"/>
    </w:p>
    <w:p w14:paraId="1F7A8B2C" w14:textId="2D267496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>В текстовом окне редактора необходимо сформировать запрос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к базе данных.</w:t>
      </w:r>
      <w:r w:rsidR="007B4FD1" w:rsidRPr="00D154AF">
        <w:rPr>
          <w:noProof/>
        </w:rPr>
        <w:t xml:space="preserve"> </w:t>
      </w:r>
      <w:r w:rsidRPr="00D154AF">
        <w:rPr>
          <w:noProof/>
        </w:rPr>
        <w:t>Запрос представляет собой текст в</w:t>
      </w:r>
      <w:r w:rsidR="00521A38" w:rsidRPr="00D154AF">
        <w:rPr>
          <w:noProof/>
        </w:rPr>
        <w:t xml:space="preserve"> </w:t>
      </w:r>
      <w:r w:rsidRPr="00D154AF">
        <w:rPr>
          <w:noProof/>
        </w:rPr>
        <w:t>виде о</w:t>
      </w:r>
      <w:r w:rsidR="007B4FD1" w:rsidRPr="00D154AF">
        <w:rPr>
          <w:noProof/>
        </w:rPr>
        <w:t>д</w:t>
      </w:r>
      <w:r w:rsidRPr="00D154AF">
        <w:rPr>
          <w:noProof/>
        </w:rPr>
        <w:t>ной или неско</w:t>
      </w:r>
      <w:r w:rsidR="00390480" w:rsidRPr="00D154AF">
        <w:rPr>
          <w:noProof/>
        </w:rPr>
        <w:t>льких строк в фигурных скобках</w:t>
      </w:r>
      <w:r w:rsidRPr="00D154AF">
        <w:rPr>
          <w:noProof/>
        </w:rPr>
        <w:t>:</w:t>
      </w:r>
    </w:p>
    <w:p w14:paraId="34B11E00" w14:textId="0237AFB2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{query:</w:t>
      </w:r>
    </w:p>
    <w:p w14:paraId="09D8B62D" w14:textId="44BF3BEC" w:rsidR="00E007E8" w:rsidRPr="00D154AF" w:rsidRDefault="003C2BA1" w:rsidP="00E934F0">
      <w:pPr>
        <w:rPr>
          <w:rStyle w:val="af0"/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</w:p>
    <w:p w14:paraId="59D19D76" w14:textId="454D97A8" w:rsidR="00E007E8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group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</w:p>
    <w:p w14:paraId="660988A4" w14:textId="7EBEE255" w:rsidR="003E5653" w:rsidRPr="00D154AF" w:rsidRDefault="003F5820" w:rsidP="00E934F0">
      <w:pPr>
        <w:rPr>
          <w:rStyle w:val="af0"/>
          <w:noProof/>
        </w:rPr>
      </w:pPr>
      <w:r w:rsidRPr="00D154AF">
        <w:rPr>
          <w:rStyle w:val="af0"/>
          <w:noProof/>
        </w:rPr>
        <w:t>name</w:t>
      </w:r>
      <w:r w:rsidR="00E007E8" w:rsidRPr="00D154AF">
        <w:rPr>
          <w:rStyle w:val="af0"/>
          <w:noProof/>
        </w:rPr>
        <w:t xml:space="preserve"> </w:t>
      </w:r>
      <w:r w:rsidR="003C2BA1"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="003C2BA1" w:rsidRPr="00D154AF">
        <w:rPr>
          <w:rStyle w:val="af0"/>
          <w:noProof/>
        </w:rPr>
        <w:t>yb01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16CBE7A1" w14:textId="77777777" w:rsidR="003F5820" w:rsidRPr="00D154AF" w:rsidRDefault="00390480" w:rsidP="00E934F0">
      <w:pPr>
        <w:rPr>
          <w:noProof/>
        </w:rPr>
      </w:pPr>
      <w:r w:rsidRPr="00D154AF">
        <w:rPr>
          <w:noProof/>
        </w:rPr>
        <w:t xml:space="preserve">, где </w:t>
      </w:r>
      <w:r w:rsidR="003F5820" w:rsidRPr="00D154AF">
        <w:rPr>
          <w:rStyle w:val="af0"/>
          <w:noProof/>
        </w:rPr>
        <w:t>query:</w:t>
      </w:r>
      <w:r w:rsidR="003F5820" w:rsidRPr="00D154AF">
        <w:rPr>
          <w:rStyle w:val="aa"/>
          <w:noProof/>
        </w:rPr>
        <w:t xml:space="preserve"> </w:t>
      </w:r>
      <w:r w:rsidR="003F5820" w:rsidRPr="00D154AF">
        <w:rPr>
          <w:noProof/>
        </w:rPr>
        <w:t>– ключевое слово.</w:t>
      </w:r>
    </w:p>
    <w:p w14:paraId="2781BC1E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>Данный запрос состоит из трех полей:</w:t>
      </w:r>
    </w:p>
    <w:p w14:paraId="371AA051" w14:textId="676F37D8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 xml:space="preserve">category 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категории (</w:t>
      </w:r>
      <w:r w:rsidR="00390480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Задвижки</w:t>
      </w:r>
      <w:r w:rsidR="00390480" w:rsidRPr="00D154AF">
        <w:rPr>
          <w:rStyle w:val="aa"/>
          <w:noProof/>
        </w:rPr>
        <w:t>»</w:t>
      </w:r>
      <w:r w:rsidRPr="00D154AF">
        <w:rPr>
          <w:noProof/>
        </w:rPr>
        <w:t>), из которой мы хотим получить сигналы.</w:t>
      </w:r>
    </w:p>
    <w:p w14:paraId="13851FF7" w14:textId="3AE5C242" w:rsidR="003E5653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group</w:t>
      </w:r>
      <w:r w:rsidR="00390480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550E10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550E10" w:rsidRPr="00D154AF">
        <w:rPr>
          <w:rStyle w:val="af0"/>
          <w:noProof/>
        </w:rPr>
        <w:t>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название группы сигналов которую необходимо включить в запрос. Знак * означает, что в запрос необходимо включить все группы сигналов данной категории. Обратите внимание, что база данных позволяет осуществлять выборку групп сигналов по фильтру.</w:t>
      </w:r>
    </w:p>
    <w:p w14:paraId="752806B7" w14:textId="77777777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 xml:space="preserve">Например: если в проекте есть задвижки, название которых начинаются на букву D, то для получения сигналов только от таких задвижек достаточно записать </w:t>
      </w:r>
      <w:r w:rsidRPr="00D154AF">
        <w:rPr>
          <w:rStyle w:val="af0"/>
          <w:noProof/>
        </w:rPr>
        <w:t>group="D*"</w:t>
      </w:r>
      <w:r w:rsidR="007B0436" w:rsidRPr="00D154AF">
        <w:rPr>
          <w:rStyle w:val="af0"/>
          <w:noProof/>
        </w:rPr>
        <w:t>.</w:t>
      </w:r>
    </w:p>
    <w:p w14:paraId="1B969F55" w14:textId="204CCAD4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lastRenderedPageBreak/>
        <w:t>name="yb01"</w:t>
      </w:r>
      <w:r w:rsidRPr="00D154AF">
        <w:rPr>
          <w:rStyle w:val="aa"/>
          <w:noProof/>
        </w:rPr>
        <w:t xml:space="preserve"> – </w:t>
      </w:r>
      <w:r w:rsidRPr="00D154AF">
        <w:rPr>
          <w:noProof/>
        </w:rPr>
        <w:t>имя сигнала</w:t>
      </w:r>
      <w:r w:rsidR="007B0436" w:rsidRPr="00D154AF">
        <w:rPr>
          <w:noProof/>
        </w:rPr>
        <w:t>,</w:t>
      </w:r>
      <w:r w:rsidRPr="00D154AF">
        <w:rPr>
          <w:noProof/>
        </w:rPr>
        <w:t xml:space="preserve"> который мы хотим получить из базы данных</w:t>
      </w:r>
      <w:r w:rsidR="007B0436" w:rsidRPr="00D154AF">
        <w:rPr>
          <w:noProof/>
        </w:rPr>
        <w:t>.</w:t>
      </w:r>
      <w:r w:rsidRPr="00D154AF">
        <w:rPr>
          <w:noProof/>
        </w:rPr>
        <w:t xml:space="preserve"> В данном случае это имя соответствует сигналу </w:t>
      </w:r>
      <w:r w:rsidR="007B0436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7B0436" w:rsidRPr="00D154AF">
        <w:rPr>
          <w:rStyle w:val="aa"/>
          <w:noProof/>
        </w:rPr>
        <w:t>»</w:t>
      </w:r>
      <w:r w:rsidRPr="00D154AF">
        <w:rPr>
          <w:noProof/>
        </w:rPr>
        <w:t xml:space="preserve">. Это имя мы </w:t>
      </w:r>
      <w:r w:rsidR="007F1BF1" w:rsidRPr="00D154AF">
        <w:rPr>
          <w:noProof/>
        </w:rPr>
        <w:t>задавали,</w:t>
      </w:r>
      <w:r w:rsidRPr="00D154AF">
        <w:rPr>
          <w:noProof/>
        </w:rPr>
        <w:t xml:space="preserve"> когда</w:t>
      </w:r>
      <w:r w:rsidR="007B0436" w:rsidRPr="00D154AF">
        <w:rPr>
          <w:noProof/>
        </w:rPr>
        <w:t xml:space="preserve"> формировали свойства категории</w:t>
      </w:r>
      <w:r w:rsidRPr="00D154AF">
        <w:rPr>
          <w:noProof/>
        </w:rPr>
        <w:t xml:space="preserve"> (</w:t>
      </w:r>
      <w:r w:rsidR="0062054C" w:rsidRPr="00D154AF">
        <w:rPr>
          <w:noProof/>
        </w:rPr>
        <w:fldChar w:fldCharType="begin"/>
      </w:r>
      <w:r w:rsidR="0062054C" w:rsidRPr="00D154AF">
        <w:rPr>
          <w:noProof/>
        </w:rPr>
        <w:instrText xml:space="preserve"> REF _Ref187783732 \h  \* MERGEFORMAT </w:instrText>
      </w:r>
      <w:r w:rsidR="0062054C" w:rsidRPr="00D154AF">
        <w:rPr>
          <w:noProof/>
        </w:rPr>
      </w:r>
      <w:r w:rsidR="0062054C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 w:rsidRPr="00C25A3B">
        <w:rPr>
          <w:noProof/>
        </w:rPr>
        <w:t>65</w:t>
      </w:r>
      <w:r w:rsidR="0062054C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7C6B354D" w14:textId="4053D42D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текстовый редактор, нажав кнопку </w:t>
      </w:r>
      <w:r w:rsidRPr="00D154AF">
        <w:rPr>
          <w:b/>
          <w:bCs/>
          <w:noProof/>
        </w:rPr>
        <w:t>«Применить»</w:t>
      </w:r>
      <w:r w:rsidRPr="00D154AF">
        <w:rPr>
          <w:noProof/>
        </w:rPr>
        <w:t xml:space="preserve"> </w:t>
      </w:r>
      <w:r w:rsidR="00850B09" w:rsidRPr="00D154AF">
        <w:rPr>
          <w:noProof/>
        </w:rPr>
        <w:drawing>
          <wp:inline distT="0" distB="0" distL="0" distR="0" wp14:anchorId="3EB583E1" wp14:editId="51BE91B3">
            <wp:extent cx="266737" cy="266737"/>
            <wp:effectExtent l="0" t="0" r="0" b="0"/>
            <wp:docPr id="68" name="06_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06_apply.png"/>
                    <pic:cNvPicPr/>
                  </pic:nvPicPr>
                  <pic:blipFill>
                    <a:blip r:link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B09" w:rsidRPr="00D154AF">
        <w:rPr>
          <w:noProof/>
        </w:rPr>
        <w:t xml:space="preserve"> </w:t>
      </w:r>
      <w:r w:rsidRPr="00D154AF">
        <w:rPr>
          <w:noProof/>
        </w:rPr>
        <w:t>в верхней части ок</w:t>
      </w:r>
      <w:r w:rsidR="000F08EF" w:rsidRPr="00D154AF">
        <w:rPr>
          <w:noProof/>
        </w:rPr>
        <w:t>на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_Ref187825098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74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37E8B85E" w14:textId="6BBB3ADF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Закройте окно редактирования свойств блока, нажав кнопку </w:t>
      </w:r>
      <w:r w:rsidR="00102680"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5F5CF7A" w14:textId="77777777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Повторите пункты 1–5 для всех блоков чтения и записи сигналов на схеме. При этом следует вводить </w:t>
      </w:r>
      <w:r w:rsidR="007F1BF1" w:rsidRPr="00D154AF">
        <w:rPr>
          <w:noProof/>
        </w:rPr>
        <w:t>строки запроса,</w:t>
      </w:r>
      <w:r w:rsidRPr="00D154AF">
        <w:rPr>
          <w:noProof/>
        </w:rPr>
        <w:t xml:space="preserve"> соответствующие назначению сигналов в базе данных:</w:t>
      </w:r>
    </w:p>
    <w:p w14:paraId="722579A6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22B8B8BD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category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yb02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2393DFA3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Открыта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7AF733CC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= "</w:t>
      </w:r>
      <w:r w:rsidRPr="00D154AF">
        <w:rPr>
          <w:rStyle w:val="af0"/>
          <w:noProof/>
        </w:rPr>
        <w:t>xb01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788B132A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Закрыта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0A6B2E6B" w14:textId="77777777" w:rsidR="003F5820" w:rsidRPr="00D154AF" w:rsidRDefault="003F5820" w:rsidP="00E934F0">
      <w:pPr>
        <w:rPr>
          <w:noProof/>
        </w:rPr>
      </w:pPr>
      <w:r w:rsidRPr="00D154AF">
        <w:rPr>
          <w:rStyle w:val="af0"/>
          <w:noProof/>
        </w:rPr>
        <w:t>{query: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category 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Задвижки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="007F1BF1"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 xml:space="preserve">= 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xb02</w:t>
      </w:r>
      <w:r w:rsidR="007F1BF1" w:rsidRPr="00D154AF">
        <w:rPr>
          <w:rStyle w:val="af0"/>
          <w:noProof/>
        </w:rPr>
        <w:t>"</w:t>
      </w:r>
      <w:r w:rsidRPr="00D154AF">
        <w:rPr>
          <w:rStyle w:val="af0"/>
          <w:noProof/>
        </w:rPr>
        <w:t>}</w:t>
      </w:r>
    </w:p>
    <w:p w14:paraId="4CE07199" w14:textId="77777777" w:rsidR="00D3146E" w:rsidRPr="00D154AF" w:rsidRDefault="00D3146E" w:rsidP="00E934F0">
      <w:pPr>
        <w:rPr>
          <w:noProof/>
        </w:rPr>
      </w:pP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Положение</w:t>
      </w:r>
      <w:r w:rsidRPr="00D154AF">
        <w:rPr>
          <w:rStyle w:val="aa"/>
          <w:noProof/>
        </w:rPr>
        <w:t>»</w:t>
      </w:r>
      <w:r w:rsidRPr="00D154AF">
        <w:rPr>
          <w:noProof/>
        </w:rPr>
        <w:t>:</w:t>
      </w:r>
    </w:p>
    <w:p w14:paraId="5972D34C" w14:textId="77777777" w:rsidR="003F5820" w:rsidRPr="00D154AF" w:rsidRDefault="007F1BF1" w:rsidP="00E934F0">
      <w:pPr>
        <w:rPr>
          <w:noProof/>
        </w:rPr>
      </w:pPr>
      <w:r w:rsidRPr="00D154AF">
        <w:rPr>
          <w:rStyle w:val="af0"/>
          <w:noProof/>
        </w:rPr>
        <w:t>{query: category = "З</w:t>
      </w:r>
      <w:r w:rsidR="003F5820" w:rsidRPr="00D154AF">
        <w:rPr>
          <w:rStyle w:val="af0"/>
          <w:noProof/>
        </w:rPr>
        <w:t>адвижки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group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=</w:t>
      </w:r>
      <w:r w:rsidR="00CD752A" w:rsidRPr="00D154AF">
        <w:rPr>
          <w:rStyle w:val="af0"/>
          <w:noProof/>
        </w:rPr>
        <w:t xml:space="preserve"> </w:t>
      </w:r>
      <w:r w:rsidRPr="00D154AF">
        <w:rPr>
          <w:rStyle w:val="af0"/>
          <w:noProof/>
        </w:rPr>
        <w:t>"</w:t>
      </w:r>
      <w:r w:rsidR="00CD752A" w:rsidRPr="00D154AF">
        <w:rPr>
          <w:rStyle w:val="af0"/>
          <w:noProof/>
        </w:rPr>
        <w:t>*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;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>name</w:t>
      </w:r>
      <w:r w:rsidR="00D3146E" w:rsidRPr="00D154AF">
        <w:rPr>
          <w:rStyle w:val="af0"/>
          <w:noProof/>
        </w:rPr>
        <w:t xml:space="preserve"> </w:t>
      </w:r>
      <w:r w:rsidR="003F5820" w:rsidRPr="00D154AF">
        <w:rPr>
          <w:rStyle w:val="af0"/>
          <w:noProof/>
        </w:rPr>
        <w:t xml:space="preserve">= 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xq01</w:t>
      </w:r>
      <w:r w:rsidRPr="00D154AF">
        <w:rPr>
          <w:rStyle w:val="af0"/>
          <w:noProof/>
        </w:rPr>
        <w:t>"</w:t>
      </w:r>
      <w:r w:rsidR="003F5820" w:rsidRPr="00D154AF">
        <w:rPr>
          <w:rStyle w:val="af0"/>
          <w:noProof/>
        </w:rPr>
        <w:t>}</w:t>
      </w:r>
    </w:p>
    <w:p w14:paraId="2520E6D9" w14:textId="7D15208D" w:rsidR="003F5820" w:rsidRPr="00D154AF" w:rsidRDefault="003F5820" w:rsidP="00442A4D">
      <w:pPr>
        <w:pStyle w:val="ad"/>
        <w:numPr>
          <w:ilvl w:val="0"/>
          <w:numId w:val="17"/>
        </w:numPr>
        <w:rPr>
          <w:noProof/>
        </w:rPr>
      </w:pPr>
      <w:r w:rsidRPr="00D154AF">
        <w:rPr>
          <w:noProof/>
        </w:rPr>
        <w:t xml:space="preserve">Добавьте на схему блок </w:t>
      </w:r>
      <w:r w:rsidRPr="00D154AF">
        <w:rPr>
          <w:b/>
          <w:bCs/>
          <w:noProof/>
        </w:rPr>
        <w:t>«Временной график»</w:t>
      </w:r>
      <w:r w:rsidRPr="00D154AF">
        <w:rPr>
          <w:noProof/>
        </w:rPr>
        <w:t xml:space="preserve"> и соедините блоки линиями связ</w:t>
      </w:r>
      <w:r w:rsidR="00DC2CDC" w:rsidRPr="00D154AF">
        <w:rPr>
          <w:noProof/>
        </w:rPr>
        <w:t>и, как показано на рисун</w:t>
      </w:r>
      <w:r w:rsidR="007B4FD1" w:rsidRPr="00D154AF">
        <w:rPr>
          <w:noProof/>
        </w:rPr>
        <w:t xml:space="preserve">ке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_Ref187826078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</w:rPr>
        <w:t>75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):</w:t>
      </w:r>
    </w:p>
    <w:p w14:paraId="7A44DD4F" w14:textId="4C8C5249" w:rsidR="003F5820" w:rsidRPr="00D154AF" w:rsidRDefault="00FC26F2" w:rsidP="00E934F0">
      <w:pPr>
        <w:pStyle w:val="a9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3E3DA78A" wp14:editId="16E8730C">
            <wp:extent cx="5953125" cy="4000500"/>
            <wp:effectExtent l="0" t="0" r="9525" b="0"/>
            <wp:docPr id="56" name="06_buz_add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06_buz_add_graphic.png"/>
                    <pic:cNvPicPr/>
                  </pic:nvPicPr>
                  <pic:blipFill>
                    <a:blip r:link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0EAB" w14:textId="41141B28" w:rsidR="003F5820" w:rsidRPr="00D154AF" w:rsidRDefault="003F5820" w:rsidP="00831D7B">
      <w:pPr>
        <w:pStyle w:val="a5"/>
        <w:rPr>
          <w:noProof/>
        </w:rPr>
      </w:pPr>
      <w:bookmarkStart w:id="250" w:name="_Ref187826078"/>
      <w:bookmarkStart w:id="251" w:name="_Ref187826071"/>
      <w:bookmarkStart w:id="252" w:name="_Toc444866804"/>
      <w:bookmarkStart w:id="253" w:name="_Toc444867211"/>
      <w:r w:rsidRPr="00D154AF">
        <w:rPr>
          <w:noProof/>
        </w:rPr>
        <w:t xml:space="preserve">Рисунок </w:t>
      </w:r>
      <w:r w:rsidR="00CC5A86" w:rsidRPr="00D154AF">
        <w:rPr>
          <w:noProof/>
        </w:rPr>
        <w:fldChar w:fldCharType="begin"/>
      </w:r>
      <w:r w:rsidR="00CC5A86" w:rsidRPr="00D154AF">
        <w:rPr>
          <w:noProof/>
        </w:rPr>
        <w:instrText xml:space="preserve"> SEQ Рисунок \* ARABIC </w:instrText>
      </w:r>
      <w:r w:rsidR="00CC5A86" w:rsidRPr="00D154AF">
        <w:rPr>
          <w:noProof/>
        </w:rPr>
        <w:fldChar w:fldCharType="separate"/>
      </w:r>
      <w:r w:rsidR="00C25A3B">
        <w:rPr>
          <w:noProof/>
        </w:rPr>
        <w:t>75</w:t>
      </w:r>
      <w:r w:rsidR="00CC5A86" w:rsidRPr="00D154AF">
        <w:rPr>
          <w:noProof/>
        </w:rPr>
        <w:fldChar w:fldCharType="end"/>
      </w:r>
      <w:bookmarkEnd w:id="250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Субмодель управления оборудование после соединения блоков</w:t>
      </w:r>
      <w:bookmarkEnd w:id="251"/>
      <w:bookmarkEnd w:id="252"/>
      <w:bookmarkEnd w:id="253"/>
    </w:p>
    <w:p w14:paraId="5A9E9069" w14:textId="77777777" w:rsidR="003F5820" w:rsidRPr="00D154AF" w:rsidRDefault="003F5820" w:rsidP="00A245F3">
      <w:pPr>
        <w:pStyle w:val="2"/>
        <w:rPr>
          <w:noProof/>
        </w:rPr>
      </w:pPr>
      <w:bookmarkStart w:id="254" w:name="_Toc421033244"/>
      <w:r w:rsidRPr="00D154AF">
        <w:rPr>
          <w:noProof/>
        </w:rPr>
        <w:t>Редактирование параметров «нового» блока</w:t>
      </w:r>
      <w:bookmarkEnd w:id="254"/>
    </w:p>
    <w:p w14:paraId="3DDC498D" w14:textId="77777777" w:rsidR="0010471C" w:rsidRPr="00D154AF" w:rsidRDefault="0010471C" w:rsidP="0010471C">
      <w:r w:rsidRPr="00D154AF">
        <w:t xml:space="preserve">Созданный алгоритм позволяет получить массив сигналов (другое название: вектор сигналов) из базы данных по задвижкам, обработать его в блоке </w:t>
      </w:r>
      <w:r w:rsidRPr="00D154AF">
        <w:rPr>
          <w:b/>
        </w:rPr>
        <w:t>«БУЗ»</w:t>
      </w:r>
      <w:r w:rsidRPr="00D154AF">
        <w:t>, а затем результаты обработки передать обратно в базу данных.</w:t>
      </w:r>
    </w:p>
    <w:p w14:paraId="46FE83BC" w14:textId="77777777" w:rsidR="0010471C" w:rsidRPr="00D154AF" w:rsidRDefault="0010471C" w:rsidP="0010471C">
      <w:r w:rsidRPr="00D154AF">
        <w:t xml:space="preserve">Для корректной работы алгоритма, работающего с вектором сигналов необходимо точно учитывать размерность вектора. Размерность вектора в нашей модели равна количеству групп сигналов, находящихся в категории </w:t>
      </w:r>
      <w:r w:rsidRPr="00D154AF">
        <w:rPr>
          <w:b/>
        </w:rPr>
        <w:lastRenderedPageBreak/>
        <w:t>«Задвижки»</w:t>
      </w:r>
      <w:r w:rsidRPr="00D154AF">
        <w:t xml:space="preserve"> в базе данных сигналов. В данном учебном задании мы зададим размерность вектора в качестве нового свойства для блока </w:t>
      </w:r>
      <w:r w:rsidRPr="00D154AF">
        <w:rPr>
          <w:b/>
        </w:rPr>
        <w:t>«БУЗ»</w:t>
      </w:r>
      <w:r w:rsidRPr="00D154AF">
        <w:t>.</w:t>
      </w:r>
    </w:p>
    <w:p w14:paraId="3F4A1C9F" w14:textId="036E86AA" w:rsidR="003E5653" w:rsidRPr="00D154AF" w:rsidRDefault="00EB6738" w:rsidP="00E934F0">
      <w:pPr>
        <w:rPr>
          <w:noProof/>
        </w:rPr>
      </w:pPr>
      <w:r w:rsidRPr="00D154AF">
        <w:rPr>
          <w:noProof/>
        </w:rPr>
        <w:t>SimInTech</w:t>
      </w:r>
      <w:r w:rsidR="003F5820" w:rsidRPr="00D154AF">
        <w:rPr>
          <w:noProof/>
        </w:rPr>
        <w:t xml:space="preserve"> позволяет создавать новые блоки с произвольным набором </w:t>
      </w:r>
      <w:r w:rsidR="00517618" w:rsidRPr="00D154AF">
        <w:rPr>
          <w:noProof/>
        </w:rPr>
        <w:t xml:space="preserve">свойств и </w:t>
      </w:r>
      <w:r w:rsidR="003F5820" w:rsidRPr="00D154AF">
        <w:rPr>
          <w:noProof/>
        </w:rPr>
        <w:t xml:space="preserve">параметров. Созданная </w:t>
      </w:r>
      <w:r w:rsidR="00517618" w:rsidRPr="00D154AF">
        <w:rPr>
          <w:noProof/>
        </w:rPr>
        <w:t>суб</w:t>
      </w:r>
      <w:r w:rsidR="003F5820" w:rsidRPr="00D154AF">
        <w:rPr>
          <w:noProof/>
        </w:rPr>
        <w:t xml:space="preserve">модель может быть закрыта для редактирования и использована в виде </w:t>
      </w:r>
      <w:r w:rsidR="00517618" w:rsidRPr="00D154AF">
        <w:rPr>
          <w:noProof/>
        </w:rPr>
        <w:t>«</w:t>
      </w:r>
      <w:r w:rsidR="003F5820" w:rsidRPr="00D154AF">
        <w:rPr>
          <w:noProof/>
        </w:rPr>
        <w:t>черного</w:t>
      </w:r>
      <w:r w:rsidR="00517618" w:rsidRPr="00D154AF">
        <w:rPr>
          <w:noProof/>
        </w:rPr>
        <w:t>»</w:t>
      </w:r>
      <w:r w:rsidR="003F5820" w:rsidRPr="00D154AF">
        <w:rPr>
          <w:noProof/>
        </w:rPr>
        <w:t xml:space="preserve"> ящика</w:t>
      </w:r>
      <w:r w:rsidR="00517618" w:rsidRPr="00D154AF">
        <w:rPr>
          <w:noProof/>
        </w:rPr>
        <w:t xml:space="preserve"> при разработке более сложных алгоритмов и моделей</w:t>
      </w:r>
      <w:r w:rsidR="003F5820" w:rsidRPr="00D154AF">
        <w:rPr>
          <w:noProof/>
        </w:rPr>
        <w:t>.</w:t>
      </w:r>
    </w:p>
    <w:p w14:paraId="1938DCC0" w14:textId="0186BCFD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добавления нового </w:t>
      </w:r>
      <w:r w:rsidR="005435A2" w:rsidRPr="00D154AF">
        <w:rPr>
          <w:noProof/>
        </w:rPr>
        <w:t>свойства</w:t>
      </w:r>
      <w:r w:rsidRPr="00D154AF">
        <w:rPr>
          <w:noProof/>
        </w:rPr>
        <w:t xml:space="preserve"> выполните следующие действия:</w:t>
      </w:r>
    </w:p>
    <w:p w14:paraId="35797530" w14:textId="77777777" w:rsidR="003E5653" w:rsidRPr="00D154AF" w:rsidRDefault="003F5820" w:rsidP="00442A4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Выделите </w:t>
      </w:r>
      <w:r w:rsidR="000319EC" w:rsidRPr="00D154AF">
        <w:rPr>
          <w:b/>
          <w:bCs/>
          <w:noProof/>
        </w:rPr>
        <w:t>«</w:t>
      </w:r>
      <w:r w:rsidRPr="00D154AF">
        <w:rPr>
          <w:b/>
          <w:bCs/>
          <w:noProof/>
        </w:rPr>
        <w:t>Субмодель «БУЗ»</w:t>
      </w:r>
      <w:r w:rsidRPr="00D154AF">
        <w:rPr>
          <w:noProof/>
        </w:rPr>
        <w:t xml:space="preserve"> на схеме.</w:t>
      </w:r>
    </w:p>
    <w:p w14:paraId="0F917833" w14:textId="3DD95870" w:rsidR="003F5820" w:rsidRPr="00D154AF" w:rsidRDefault="003F5820" w:rsidP="00442A4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>Выберите в главн</w:t>
      </w:r>
      <w:bookmarkStart w:id="255" w:name="_GoBack"/>
      <w:bookmarkEnd w:id="255"/>
      <w:r w:rsidRPr="00D154AF">
        <w:rPr>
          <w:noProof/>
        </w:rPr>
        <w:t>ом окне программы пункт меню «</w:t>
      </w:r>
      <w:r w:rsidRPr="00D154AF">
        <w:rPr>
          <w:b/>
          <w:bCs/>
          <w:noProof/>
        </w:rPr>
        <w:t>Правка</w:t>
      </w:r>
      <w:r w:rsidRPr="00D154AF">
        <w:rPr>
          <w:noProof/>
        </w:rPr>
        <w:t>» подпункт «</w:t>
      </w:r>
      <w:r w:rsidRPr="00D154AF">
        <w:rPr>
          <w:b/>
          <w:bCs/>
          <w:noProof/>
        </w:rPr>
        <w:t>Изменить блок..</w:t>
      </w:r>
      <w:r w:rsidRPr="00D154AF">
        <w:rPr>
          <w:noProof/>
        </w:rPr>
        <w:t>»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_Ref187827315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76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  <w:r w:rsidR="000319EC" w:rsidRPr="00D154AF">
        <w:rPr>
          <w:noProof/>
        </w:rPr>
        <w:t>.</w:t>
      </w:r>
      <w:r w:rsidR="00412BC6" w:rsidRPr="00D154AF">
        <w:rPr>
          <w:noProof/>
        </w:rPr>
        <w:t xml:space="preserve"> Если данный пункт недоступен, то необходимо включить «</w:t>
      </w:r>
      <w:r w:rsidR="00412BC6" w:rsidRPr="00D154AF">
        <w:rPr>
          <w:b/>
          <w:noProof/>
        </w:rPr>
        <w:t>Режим разработчика</w:t>
      </w:r>
      <w:r w:rsidR="00412BC6" w:rsidRPr="00D154AF">
        <w:rPr>
          <w:noProof/>
        </w:rPr>
        <w:t>», и повторить пункты сначала. В результате появится окно «</w:t>
      </w:r>
      <w:r w:rsidR="00412BC6" w:rsidRPr="00D154AF">
        <w:rPr>
          <w:b/>
          <w:noProof/>
        </w:rPr>
        <w:t>Редактор новых блоков</w:t>
      </w:r>
      <w:r w:rsidR="00412BC6" w:rsidRPr="00D154AF">
        <w:rPr>
          <w:noProof/>
        </w:rPr>
        <w:t>».</w:t>
      </w:r>
    </w:p>
    <w:p w14:paraId="30F03F43" w14:textId="7EB9C9D2" w:rsidR="005435A2" w:rsidRPr="00D154AF" w:rsidRDefault="005435A2" w:rsidP="00442A4D">
      <w:pPr>
        <w:pStyle w:val="ad"/>
        <w:numPr>
          <w:ilvl w:val="0"/>
          <w:numId w:val="18"/>
        </w:numPr>
        <w:rPr>
          <w:noProof/>
        </w:rPr>
      </w:pPr>
      <w:r w:rsidRPr="00D154AF">
        <w:rPr>
          <w:noProof/>
        </w:rPr>
        <w:t xml:space="preserve">В окне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нажмите кнопку </w:t>
      </w:r>
      <w:r w:rsidRPr="00D154AF">
        <w:rPr>
          <w:b/>
          <w:bCs/>
          <w:noProof/>
        </w:rPr>
        <w:t>«Добавить свойство»</w:t>
      </w:r>
      <w:r w:rsidRPr="00D154AF">
        <w:rPr>
          <w:noProof/>
        </w:rPr>
        <w:t xml:space="preserve"> </w:t>
      </w:r>
      <w:r w:rsidR="00FE2818" w:rsidRPr="00D154AF">
        <w:rPr>
          <w:noProof/>
        </w:rPr>
        <w:drawing>
          <wp:inline distT="0" distB="0" distL="0" distR="0" wp14:anchorId="53BEBBB7" wp14:editId="6E923FDD">
            <wp:extent cx="200025" cy="200025"/>
            <wp:effectExtent l="0" t="0" r="9525" b="9525"/>
            <wp:docPr id="69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818" w:rsidRPr="00D154AF">
        <w:rPr>
          <w:noProof/>
        </w:rPr>
        <w:t xml:space="preserve"> </w:t>
      </w:r>
      <w:r w:rsidRPr="00D154AF">
        <w:rPr>
          <w:noProof/>
        </w:rPr>
        <w:t>в нижней части окна. Введите следующие значения полей: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FE2818" w:rsidRPr="00D154AF" w14:paraId="086B35DB" w14:textId="77777777" w:rsidTr="009A06A5">
        <w:tc>
          <w:tcPr>
            <w:tcW w:w="2268" w:type="dxa"/>
            <w:vAlign w:val="center"/>
          </w:tcPr>
          <w:p w14:paraId="7F7E6781" w14:textId="77777777" w:rsidR="00FE2818" w:rsidRPr="00D154AF" w:rsidRDefault="00FE2818" w:rsidP="009A06A5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907" w:type="dxa"/>
            <w:vAlign w:val="center"/>
          </w:tcPr>
          <w:p w14:paraId="2F55C4CA" w14:textId="77777777" w:rsidR="00FE2818" w:rsidRPr="00D154AF" w:rsidRDefault="00FE2818" w:rsidP="009A06A5">
            <w:pPr>
              <w:ind w:firstLine="0"/>
              <w:jc w:val="left"/>
            </w:pPr>
            <w:r w:rsidRPr="00D154AF">
              <w:rPr>
                <w:rStyle w:val="aa"/>
              </w:rPr>
              <w:t>Число задвижек</w:t>
            </w:r>
          </w:p>
        </w:tc>
      </w:tr>
      <w:tr w:rsidR="00FE2818" w:rsidRPr="00D154AF" w14:paraId="106A943B" w14:textId="77777777" w:rsidTr="009A06A5">
        <w:tc>
          <w:tcPr>
            <w:tcW w:w="2268" w:type="dxa"/>
            <w:vAlign w:val="center"/>
          </w:tcPr>
          <w:p w14:paraId="13FDB614" w14:textId="77777777" w:rsidR="00FE2818" w:rsidRPr="00D154AF" w:rsidRDefault="00FE2818" w:rsidP="009A06A5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073ED47E" w14:textId="77777777" w:rsidR="00FE2818" w:rsidRPr="00D154AF" w:rsidRDefault="00FE2818" w:rsidP="009A06A5">
            <w:pPr>
              <w:ind w:firstLine="0"/>
              <w:jc w:val="left"/>
            </w:pPr>
            <w:r w:rsidRPr="00D154AF">
              <w:rPr>
                <w:rStyle w:val="aa"/>
              </w:rPr>
              <w:t>Z_Count</w:t>
            </w:r>
          </w:p>
        </w:tc>
      </w:tr>
      <w:tr w:rsidR="00FE2818" w:rsidRPr="00D154AF" w14:paraId="62C33C43" w14:textId="77777777" w:rsidTr="009A06A5">
        <w:tc>
          <w:tcPr>
            <w:tcW w:w="2268" w:type="dxa"/>
            <w:vAlign w:val="center"/>
          </w:tcPr>
          <w:p w14:paraId="63C56696" w14:textId="77777777" w:rsidR="00FE2818" w:rsidRPr="00D154AF" w:rsidRDefault="00FE2818" w:rsidP="009A06A5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26FD6974" w14:textId="77777777" w:rsidR="00FE2818" w:rsidRPr="00D154AF" w:rsidRDefault="00FE2818" w:rsidP="009A06A5">
            <w:pPr>
              <w:ind w:firstLine="0"/>
              <w:jc w:val="left"/>
            </w:pPr>
            <w:r w:rsidRPr="00D154AF">
              <w:rPr>
                <w:rStyle w:val="aa"/>
              </w:rPr>
              <w:t>Целое</w:t>
            </w:r>
          </w:p>
        </w:tc>
      </w:tr>
      <w:tr w:rsidR="00FE2818" w:rsidRPr="00D154AF" w14:paraId="4A91B539" w14:textId="77777777" w:rsidTr="009A06A5">
        <w:tc>
          <w:tcPr>
            <w:tcW w:w="2268" w:type="dxa"/>
            <w:vAlign w:val="center"/>
          </w:tcPr>
          <w:p w14:paraId="76EBCE39" w14:textId="77777777" w:rsidR="00FE2818" w:rsidRPr="00D154AF" w:rsidRDefault="00FE2818" w:rsidP="009A06A5">
            <w:pPr>
              <w:ind w:firstLine="0"/>
              <w:jc w:val="left"/>
            </w:pPr>
            <w:r w:rsidRPr="00D154AF">
              <w:t>Значение</w:t>
            </w:r>
          </w:p>
        </w:tc>
        <w:tc>
          <w:tcPr>
            <w:tcW w:w="11907" w:type="dxa"/>
            <w:vAlign w:val="center"/>
          </w:tcPr>
          <w:p w14:paraId="4F535286" w14:textId="77777777" w:rsidR="00FE2818" w:rsidRPr="00D154AF" w:rsidRDefault="00FE2818" w:rsidP="009A06A5">
            <w:pPr>
              <w:ind w:firstLine="0"/>
              <w:jc w:val="left"/>
            </w:pPr>
            <w:r w:rsidRPr="00D154AF">
              <w:rPr>
                <w:rStyle w:val="af0"/>
              </w:rPr>
              <w:t>{query: category = "Задвижки"; group= "*"; name= "*xb01"; what=count}</w:t>
            </w:r>
          </w:p>
        </w:tc>
      </w:tr>
      <w:tr w:rsidR="00FE2818" w:rsidRPr="00D154AF" w14:paraId="63AEF546" w14:textId="77777777" w:rsidTr="009A06A5">
        <w:tc>
          <w:tcPr>
            <w:tcW w:w="2268" w:type="dxa"/>
            <w:vAlign w:val="center"/>
          </w:tcPr>
          <w:p w14:paraId="52E21DAE" w14:textId="77777777" w:rsidR="00FE2818" w:rsidRPr="00D154AF" w:rsidRDefault="00FE2818" w:rsidP="009A06A5">
            <w:pPr>
              <w:ind w:firstLine="0"/>
              <w:jc w:val="left"/>
            </w:pPr>
            <w:r w:rsidRPr="00D154AF">
              <w:t>Способ расчета</w:t>
            </w:r>
          </w:p>
        </w:tc>
        <w:tc>
          <w:tcPr>
            <w:tcW w:w="11907" w:type="dxa"/>
            <w:vAlign w:val="center"/>
          </w:tcPr>
          <w:p w14:paraId="47996B1C" w14:textId="77777777" w:rsidR="00FE2818" w:rsidRPr="00D154AF" w:rsidRDefault="00FE2818" w:rsidP="009A06A5">
            <w:pPr>
              <w:ind w:firstLine="0"/>
              <w:jc w:val="left"/>
            </w:pPr>
            <w:r w:rsidRPr="00D154AF">
              <w:rPr>
                <w:b/>
              </w:rPr>
              <w:t>Переменная</w:t>
            </w:r>
          </w:p>
        </w:tc>
      </w:tr>
    </w:tbl>
    <w:p w14:paraId="05550DFD" w14:textId="1D6C7E60" w:rsidR="005435A2" w:rsidRPr="00D154AF" w:rsidRDefault="005435A2" w:rsidP="005435A2">
      <w:pPr>
        <w:rPr>
          <w:noProof/>
        </w:rPr>
      </w:pPr>
      <w:r w:rsidRPr="00D154AF">
        <w:rPr>
          <w:noProof/>
        </w:rPr>
        <w:t>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_Ref187829362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77</w:t>
      </w:r>
      <w:r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CD85182" w14:textId="77777777" w:rsidR="005435A2" w:rsidRPr="00D154AF" w:rsidRDefault="005435A2" w:rsidP="005435A2">
      <w:pPr>
        <w:rPr>
          <w:noProof/>
        </w:rPr>
      </w:pPr>
      <w:r w:rsidRPr="00D154AF">
        <w:rPr>
          <w:noProof/>
        </w:rPr>
        <w:t>В строке «</w:t>
      </w:r>
      <w:r w:rsidRPr="00D154AF">
        <w:rPr>
          <w:rStyle w:val="aa"/>
          <w:noProof/>
        </w:rPr>
        <w:t>Значение</w:t>
      </w:r>
      <w:r w:rsidRPr="00D154AF">
        <w:rPr>
          <w:noProof/>
        </w:rPr>
        <w:t xml:space="preserve">» формируется запрос к базе данных, который возвращает количество сигналов, в имени которых присутствует текст </w:t>
      </w:r>
      <w:r w:rsidRPr="00D154AF">
        <w:rPr>
          <w:rStyle w:val="aa"/>
          <w:noProof/>
        </w:rPr>
        <w:t>«xb01»</w:t>
      </w:r>
      <w:r w:rsidRPr="00D154AF">
        <w:rPr>
          <w:noProof/>
        </w:rPr>
        <w:t xml:space="preserve"> из категории </w:t>
      </w:r>
      <w:r w:rsidRPr="00D154AF">
        <w:rPr>
          <w:rStyle w:val="aa"/>
          <w:noProof/>
        </w:rPr>
        <w:t>«Задвижки»</w:t>
      </w:r>
      <w:r w:rsidRPr="00D154AF">
        <w:rPr>
          <w:noProof/>
        </w:rPr>
        <w:t xml:space="preserve">. Поскольку во всех задвижках есть только один сигнал </w:t>
      </w:r>
      <w:r w:rsidRPr="00D154AF">
        <w:rPr>
          <w:rStyle w:val="aa"/>
          <w:noProof/>
        </w:rPr>
        <w:t xml:space="preserve">«xb01», </w:t>
      </w:r>
      <w:r w:rsidRPr="00D154AF">
        <w:rPr>
          <w:noProof/>
        </w:rPr>
        <w:t>то возвращаемое значение соответствует количеству задвижек (клапанов) в базе данных сигналов.</w:t>
      </w:r>
    </w:p>
    <w:p w14:paraId="02C97739" w14:textId="77777777" w:rsidR="005435A2" w:rsidRPr="00D154AF" w:rsidRDefault="005435A2" w:rsidP="005435A2">
      <w:pPr>
        <w:rPr>
          <w:noProof/>
        </w:rPr>
      </w:pPr>
    </w:p>
    <w:p w14:paraId="5ABCF41F" w14:textId="7EC04E38" w:rsidR="003F5820" w:rsidRPr="00D154AF" w:rsidRDefault="005E7774" w:rsidP="005435A2">
      <w:pPr>
        <w:pStyle w:val="a5"/>
        <w:rPr>
          <w:noProof/>
        </w:rPr>
      </w:pPr>
      <w:r w:rsidRPr="00D154AF">
        <w:rPr>
          <w:noProof/>
        </w:rPr>
        <w:drawing>
          <wp:inline distT="0" distB="0" distL="0" distR="0" wp14:anchorId="3285BAD9" wp14:editId="7BA8FD70">
            <wp:extent cx="6775200" cy="5022000"/>
            <wp:effectExtent l="0" t="0" r="6985" b="7620"/>
            <wp:docPr id="48" name="06_change_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06_change_block.png"/>
                    <pic:cNvPicPr/>
                  </pic:nvPicPr>
                  <pic:blipFill>
                    <a:blip r:link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775200" cy="50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0ED" w14:textId="302B5040" w:rsidR="003F5820" w:rsidRPr="00D154AF" w:rsidRDefault="003F5820" w:rsidP="00831D7B">
      <w:pPr>
        <w:pStyle w:val="a5"/>
        <w:rPr>
          <w:noProof/>
        </w:rPr>
      </w:pPr>
      <w:bookmarkStart w:id="256" w:name="_Ref187827315"/>
      <w:bookmarkStart w:id="257" w:name="_Toc444866805"/>
      <w:bookmarkStart w:id="258" w:name="_Toc444867212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76</w:t>
      </w:r>
      <w:r w:rsidR="00EC1144" w:rsidRPr="00D154AF">
        <w:rPr>
          <w:noProof/>
          <w:szCs w:val="22"/>
        </w:rPr>
        <w:fldChar w:fldCharType="end"/>
      </w:r>
      <w:bookmarkEnd w:id="256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Меню изменения блока</w:t>
      </w:r>
      <w:bookmarkEnd w:id="257"/>
      <w:bookmarkEnd w:id="258"/>
    </w:p>
    <w:p w14:paraId="4443F3D1" w14:textId="4D27F380" w:rsidR="005435A2" w:rsidRPr="00D154AF" w:rsidRDefault="005435A2" w:rsidP="00442A4D">
      <w:pPr>
        <w:pStyle w:val="ad"/>
        <w:numPr>
          <w:ilvl w:val="0"/>
          <w:numId w:val="18"/>
        </w:numPr>
      </w:pPr>
      <w:r w:rsidRPr="00D154AF">
        <w:rPr>
          <w:noProof/>
        </w:rPr>
        <w:t xml:space="preserve">Закройте диалоговое окно </w:t>
      </w:r>
      <w:r w:rsidRPr="00D154AF">
        <w:rPr>
          <w:b/>
          <w:bCs/>
          <w:noProof/>
        </w:rPr>
        <w:t>«Редактор новых блоков»</w:t>
      </w:r>
      <w:r w:rsidRPr="00D154AF">
        <w:rPr>
          <w:noProof/>
        </w:rPr>
        <w:t xml:space="preserve"> нажатием кнопки </w:t>
      </w:r>
      <w:r w:rsidRPr="00D154AF">
        <w:rPr>
          <w:b/>
          <w:bCs/>
          <w:noProof/>
        </w:rPr>
        <w:t>«Ок»</w:t>
      </w:r>
      <w:r w:rsidRPr="00D154AF">
        <w:rPr>
          <w:noProof/>
        </w:rPr>
        <w:t>.</w:t>
      </w:r>
    </w:p>
    <w:p w14:paraId="7DD93779" w14:textId="232217FA" w:rsidR="003F5820" w:rsidRPr="00D154AF" w:rsidRDefault="00A44098" w:rsidP="00A44098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6DFEA058" wp14:editId="1D0FB125">
            <wp:extent cx="8076190" cy="1847619"/>
            <wp:effectExtent l="0" t="0" r="1270" b="635"/>
            <wp:docPr id="57" name="06_change_block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06_change_block_edit.png"/>
                    <pic:cNvPicPr/>
                  </pic:nvPicPr>
                  <pic:blipFill>
                    <a:blip r:link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8076190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0F27" w14:textId="3C1A71CD" w:rsidR="003F5820" w:rsidRPr="00D154AF" w:rsidRDefault="003F5820" w:rsidP="00831D7B">
      <w:pPr>
        <w:pStyle w:val="a5"/>
        <w:rPr>
          <w:noProof/>
        </w:rPr>
      </w:pPr>
      <w:bookmarkStart w:id="259" w:name="_Ref187829362"/>
      <w:bookmarkStart w:id="260" w:name="_Toc444866806"/>
      <w:bookmarkStart w:id="261" w:name="_Toc444867213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77</w:t>
      </w:r>
      <w:r w:rsidR="00EC1144" w:rsidRPr="00D154AF">
        <w:rPr>
          <w:noProof/>
          <w:szCs w:val="22"/>
        </w:rPr>
        <w:fldChar w:fldCharType="end"/>
      </w:r>
      <w:bookmarkEnd w:id="259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Окно редактора новых блоков</w:t>
      </w:r>
      <w:bookmarkEnd w:id="260"/>
      <w:bookmarkEnd w:id="261"/>
    </w:p>
    <w:p w14:paraId="56DC5D83" w14:textId="77777777" w:rsidR="003F5820" w:rsidRPr="00D154AF" w:rsidRDefault="003F5820" w:rsidP="00A245F3">
      <w:pPr>
        <w:pStyle w:val="2"/>
        <w:rPr>
          <w:noProof/>
        </w:rPr>
      </w:pPr>
      <w:bookmarkStart w:id="262" w:name="_Toc421033245"/>
      <w:r w:rsidRPr="00D154AF">
        <w:rPr>
          <w:noProof/>
        </w:rPr>
        <w:t>Создание модели управления клапаном</w:t>
      </w:r>
      <w:bookmarkEnd w:id="262"/>
    </w:p>
    <w:p w14:paraId="5EFC3F7B" w14:textId="43C332E3" w:rsidR="003E5653" w:rsidRPr="00D154AF" w:rsidRDefault="003F5820" w:rsidP="00E934F0">
      <w:pPr>
        <w:rPr>
          <w:rStyle w:val="aa"/>
          <w:noProof/>
        </w:rPr>
      </w:pPr>
      <w:r w:rsidRPr="00D154AF">
        <w:rPr>
          <w:noProof/>
        </w:rPr>
        <w:t>Простейшая модель управления клапаном будет работать по следующему принципу</w:t>
      </w:r>
      <w:r w:rsidR="009D23B0" w:rsidRPr="00D154AF">
        <w:rPr>
          <w:noProof/>
        </w:rPr>
        <w:t xml:space="preserve">. </w:t>
      </w:r>
      <w:r w:rsidRPr="00D154AF">
        <w:rPr>
          <w:noProof/>
        </w:rPr>
        <w:t>На вход модели поступают два сигнала логического типа:</w:t>
      </w:r>
      <w:r w:rsidR="009D23B0" w:rsidRPr="00D154AF">
        <w:rPr>
          <w:noProof/>
        </w:rPr>
        <w:t xml:space="preserve"> </w:t>
      </w:r>
      <w:r w:rsidR="009D23B0" w:rsidRPr="00D154AF">
        <w:rPr>
          <w:rStyle w:val="aa"/>
          <w:noProof/>
        </w:rPr>
        <w:t>«Команда Открыть»</w:t>
      </w:r>
      <w:r w:rsidR="009D23B0" w:rsidRPr="00D154AF">
        <w:rPr>
          <w:noProof/>
        </w:rPr>
        <w:t xml:space="preserve"> и</w:t>
      </w:r>
      <w:r w:rsidR="009D23B0" w:rsidRPr="00D154AF">
        <w:rPr>
          <w:rStyle w:val="aa"/>
          <w:noProof/>
        </w:rPr>
        <w:t xml:space="preserve"> «</w:t>
      </w:r>
      <w:r w:rsidRPr="00D154AF">
        <w:rPr>
          <w:rStyle w:val="aa"/>
          <w:noProof/>
        </w:rPr>
        <w:t>Команда Закрыть</w:t>
      </w:r>
      <w:r w:rsidR="009D23B0" w:rsidRPr="00D154AF">
        <w:rPr>
          <w:rStyle w:val="aa"/>
          <w:noProof/>
        </w:rPr>
        <w:t>»</w:t>
      </w:r>
      <w:r w:rsidRPr="00D154AF">
        <w:rPr>
          <w:noProof/>
        </w:rPr>
        <w:t>.</w:t>
      </w:r>
      <w:r w:rsidR="00727B98" w:rsidRPr="00D154AF">
        <w:rPr>
          <w:noProof/>
        </w:rPr>
        <w:t xml:space="preserve"> </w:t>
      </w:r>
      <w:r w:rsidR="00727B98" w:rsidRPr="00D154AF">
        <w:t>При работе алгоритма возможны несколько вариантов комбинирования данных команд: когда обе команды инициированы, когда обе команды не инициированы, когда инициирована одна из команд. Рассмотрим данные варианты ниже.</w:t>
      </w:r>
    </w:p>
    <w:p w14:paraId="0E1C4A2C" w14:textId="17C7EAC2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В случае, когда обе команды равны </w:t>
      </w:r>
      <w:r w:rsidR="00BE537C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BE537C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(логическая Ложь) или о</w:t>
      </w:r>
      <w:r w:rsidRPr="00D154AF">
        <w:rPr>
          <w:noProof/>
        </w:rPr>
        <w:t xml:space="preserve">бе команды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(л</w:t>
      </w:r>
      <w:r w:rsidRPr="00D154AF">
        <w:rPr>
          <w:noProof/>
        </w:rPr>
        <w:t>огическая Истина</w:t>
      </w:r>
      <w:r w:rsidR="00B7741A" w:rsidRPr="00D154AF">
        <w:rPr>
          <w:noProof/>
        </w:rPr>
        <w:t>, но команды противоречивы</w:t>
      </w:r>
      <w:r w:rsidRPr="00D154AF">
        <w:rPr>
          <w:noProof/>
        </w:rPr>
        <w:t>), задвижка (клапан) не меняет своего положения.</w:t>
      </w:r>
      <w:r w:rsidR="00A400C5" w:rsidRPr="00D154AF">
        <w:rPr>
          <w:noProof/>
        </w:rPr>
        <w:t xml:space="preserve"> Команды не имеют друг перед другом приоритета, и поэтому одновременная инициация обеих команд ведет к их взаимоблокировке.</w:t>
      </w:r>
    </w:p>
    <w:p w14:paraId="6E563074" w14:textId="26E2A2FC" w:rsidR="003F5820" w:rsidRPr="00D154AF" w:rsidRDefault="00B7741A" w:rsidP="00E934F0">
      <w:pPr>
        <w:rPr>
          <w:noProof/>
        </w:rPr>
      </w:pPr>
      <w:r w:rsidRPr="00D154AF">
        <w:rPr>
          <w:noProof/>
        </w:rPr>
        <w:t>Если</w:t>
      </w:r>
      <w:r w:rsidR="002450C7" w:rsidRPr="00D154AF">
        <w:rPr>
          <w:noProof/>
        </w:rPr>
        <w:t xml:space="preserve">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</w:t>
      </w:r>
      <w:r w:rsidR="002450C7" w:rsidRPr="00D154AF">
        <w:rPr>
          <w:noProof/>
        </w:rPr>
        <w:t>в</w:t>
      </w:r>
      <w:r w:rsidR="003F5820" w:rsidRPr="00D154AF">
        <w:rPr>
          <w:noProof/>
        </w:rPr>
        <w:t xml:space="preserve">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2450C7" w:rsidRPr="00D154AF">
        <w:rPr>
          <w:noProof/>
        </w:rPr>
        <w:t xml:space="preserve"> и </w:t>
      </w:r>
      <w:r w:rsidR="002450C7" w:rsidRPr="00D154AF">
        <w:rPr>
          <w:rStyle w:val="aa"/>
          <w:noProof/>
        </w:rPr>
        <w:t>«К</w:t>
      </w:r>
      <w:r w:rsidR="003F5820" w:rsidRPr="00D154AF">
        <w:rPr>
          <w:rStyle w:val="aa"/>
          <w:noProof/>
        </w:rPr>
        <w:t>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клапана (задвижки), увеличивая его с постоянной скоростью, до достижения одного из следующих условий:</w:t>
      </w:r>
    </w:p>
    <w:p w14:paraId="7B8DD45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клапана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</w:t>
      </w:r>
      <w:r w:rsidR="002450C7" w:rsidRPr="00D154AF">
        <w:rPr>
          <w:noProof/>
        </w:rPr>
        <w:t>о</w:t>
      </w:r>
      <w:r w:rsidRPr="00D154AF">
        <w:rPr>
          <w:noProof/>
        </w:rPr>
        <w:t>ткрыта);</w:t>
      </w:r>
    </w:p>
    <w:p w14:paraId="0B18E84D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становится равной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559496D5" w14:textId="265ABE00" w:rsidR="003F5820" w:rsidRPr="00D154AF" w:rsidRDefault="00B7741A" w:rsidP="00E934F0">
      <w:pPr>
        <w:rPr>
          <w:noProof/>
        </w:rPr>
      </w:pPr>
      <w:r w:rsidRPr="00D154AF">
        <w:rPr>
          <w:noProof/>
        </w:rPr>
        <w:lastRenderedPageBreak/>
        <w:t>Если</w:t>
      </w:r>
      <w:r w:rsidR="003F5820" w:rsidRPr="00D154AF">
        <w:rPr>
          <w:noProof/>
        </w:rPr>
        <w:t xml:space="preserve">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Открыть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2450C7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F5820" w:rsidRPr="00D154AF">
        <w:rPr>
          <w:noProof/>
        </w:rPr>
        <w:t>, блок управления изменяет положение задвижки до достижения одного из следующих условий:</w:t>
      </w:r>
    </w:p>
    <w:p w14:paraId="406B4072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1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Положение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задвижки равно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(полностью закрыта);</w:t>
      </w:r>
    </w:p>
    <w:p w14:paraId="6D9431CC" w14:textId="77777777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2 –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Команда Закрыть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равна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>.</w:t>
      </w:r>
    </w:p>
    <w:p w14:paraId="69475DE3" w14:textId="010CB79B" w:rsidR="003F5820" w:rsidRPr="00D154AF" w:rsidRDefault="003F5820" w:rsidP="00E934F0">
      <w:r w:rsidRPr="00D154AF">
        <w:rPr>
          <w:noProof/>
        </w:rPr>
        <w:t xml:space="preserve">При достижении значений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Положени</w:t>
      </w:r>
      <w:r w:rsidR="002450C7" w:rsidRPr="00D154AF">
        <w:rPr>
          <w:rStyle w:val="aa"/>
          <w:noProof/>
        </w:rPr>
        <w:t>е»</w:t>
      </w:r>
      <w:r w:rsidRPr="00D154AF">
        <w:rPr>
          <w:noProof/>
        </w:rPr>
        <w:t xml:space="preserve"> величины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100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="003E641B" w:rsidRPr="00D154AF">
        <w:rPr>
          <w:noProof/>
        </w:rPr>
        <w:t xml:space="preserve"> </w:t>
      </w:r>
      <w:r w:rsidR="000E41F3" w:rsidRPr="00D154AF">
        <w:rPr>
          <w:noProof/>
        </w:rPr>
        <w:t xml:space="preserve">сигналы </w:t>
      </w:r>
      <w:r w:rsidRPr="00D154AF">
        <w:rPr>
          <w:noProof/>
        </w:rPr>
        <w:t>на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 xml:space="preserve">выходе из блока в портах с именами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Открыта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или </w:t>
      </w:r>
      <w:r w:rsidR="002450C7" w:rsidRPr="00D154AF">
        <w:rPr>
          <w:rStyle w:val="aa"/>
          <w:b w:val="0"/>
          <w:noProof/>
        </w:rPr>
        <w:t>«</w:t>
      </w:r>
      <w:r w:rsidRPr="00D154AF">
        <w:rPr>
          <w:rStyle w:val="aa"/>
          <w:noProof/>
        </w:rPr>
        <w:t>Закрыта</w:t>
      </w:r>
      <w:r w:rsidR="002450C7" w:rsidRPr="00D154AF">
        <w:rPr>
          <w:rStyle w:val="aa"/>
          <w:b w:val="0"/>
          <w:noProof/>
        </w:rPr>
        <w:t>»</w:t>
      </w:r>
      <w:r w:rsidR="000E41F3" w:rsidRPr="00D154AF">
        <w:rPr>
          <w:rStyle w:val="aa"/>
          <w:b w:val="0"/>
          <w:noProof/>
        </w:rPr>
        <w:t>,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соответственно</w:t>
      </w:r>
      <w:r w:rsidR="000E41F3" w:rsidRPr="00D154AF">
        <w:rPr>
          <w:noProof/>
        </w:rPr>
        <w:t>,</w:t>
      </w:r>
      <w:r w:rsidRPr="00D154AF">
        <w:rPr>
          <w:noProof/>
        </w:rPr>
        <w:t xml:space="preserve"> принимают значения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1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Pr="00D154AF">
        <w:rPr>
          <w:noProof/>
        </w:rPr>
        <w:t xml:space="preserve">Истина), в противном случае они равны </w:t>
      </w:r>
      <w:r w:rsidR="002450C7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0</w:t>
      </w:r>
      <w:r w:rsidR="002450C7" w:rsidRPr="00D154AF">
        <w:rPr>
          <w:rStyle w:val="aa"/>
          <w:noProof/>
        </w:rPr>
        <w:t>»</w:t>
      </w:r>
      <w:r w:rsidRPr="00D154AF">
        <w:rPr>
          <w:noProof/>
        </w:rPr>
        <w:t xml:space="preserve"> (</w:t>
      </w:r>
      <w:r w:rsidR="00764400" w:rsidRPr="00D154AF">
        <w:rPr>
          <w:noProof/>
        </w:rPr>
        <w:t xml:space="preserve">логическая </w:t>
      </w:r>
      <w:r w:rsidR="001F7374" w:rsidRPr="00D154AF">
        <w:rPr>
          <w:noProof/>
        </w:rPr>
        <w:t>Ложь</w:t>
      </w:r>
      <w:r w:rsidR="001F7374" w:rsidRPr="00D154AF">
        <w:t>), тем самым сигнализируя о том, что задвижка находится в промежуточном положении.</w:t>
      </w:r>
    </w:p>
    <w:p w14:paraId="526AF6DD" w14:textId="77777777" w:rsidR="004B1402" w:rsidRPr="00D154AF" w:rsidRDefault="004B1402" w:rsidP="004B1402">
      <w:r w:rsidRPr="00D154AF">
        <w:t xml:space="preserve">Войдите в субмодель </w:t>
      </w:r>
      <w:r w:rsidRPr="00D154AF">
        <w:rPr>
          <w:rStyle w:val="aa"/>
        </w:rPr>
        <w:t>«БУЗ»</w:t>
      </w:r>
      <w:r w:rsidRPr="00D154AF">
        <w:t xml:space="preserve"> и добавьте на схему следующие блоки:</w:t>
      </w:r>
    </w:p>
    <w:p w14:paraId="6C8D50E0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«Сумматор»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0464A45B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1 блок </w:t>
      </w:r>
      <w:r w:rsidRPr="00D154AF">
        <w:rPr>
          <w:b/>
        </w:rPr>
        <w:t>«Интегратор с ограничением»</w:t>
      </w:r>
      <w:r w:rsidRPr="00D154AF">
        <w:t xml:space="preserve"> (закладка </w:t>
      </w:r>
      <w:r w:rsidRPr="00D154AF">
        <w:rPr>
          <w:b/>
        </w:rPr>
        <w:t>«Динамические»</w:t>
      </w:r>
      <w:r w:rsidRPr="00D154AF">
        <w:t>);</w:t>
      </w:r>
    </w:p>
    <w:p w14:paraId="2401D7A8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5BAFC07" w14:textId="77777777" w:rsidR="004B1402" w:rsidRPr="00D154AF" w:rsidRDefault="004B1402" w:rsidP="00442A4D">
      <w:pPr>
        <w:pStyle w:val="ad"/>
        <w:numPr>
          <w:ilvl w:val="0"/>
          <w:numId w:val="55"/>
        </w:numPr>
      </w:pPr>
      <w:r w:rsidRPr="00D154AF">
        <w:t xml:space="preserve">2 блока </w:t>
      </w:r>
      <w:r w:rsidRPr="00D154AF">
        <w:rPr>
          <w:b/>
        </w:rPr>
        <w:t>«Логические операции»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21639AFF" w14:textId="2E35608B" w:rsidR="004B1402" w:rsidRPr="00D154AF" w:rsidRDefault="004B1402" w:rsidP="004B1402">
      <w:r w:rsidRPr="00D154AF">
        <w:t>После установки данных блоков на поле схемы, соедините их линиями связи между собой (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_Ref187830098 \h </w:instrText>
      </w:r>
      <w:r w:rsidRPr="00D154AF">
        <w:rPr>
          <w:noProof/>
        </w:rPr>
      </w:r>
      <w:r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78</w:t>
      </w:r>
      <w:r w:rsidRPr="00D154AF">
        <w:rPr>
          <w:noProof/>
        </w:rPr>
        <w:fldChar w:fldCharType="end"/>
      </w:r>
      <w:r w:rsidRPr="00D154AF">
        <w:t>).</w:t>
      </w:r>
    </w:p>
    <w:p w14:paraId="053DE542" w14:textId="77777777" w:rsidR="004B1402" w:rsidRPr="00D154AF" w:rsidRDefault="004B1402" w:rsidP="004B1402">
      <w:pPr>
        <w:ind w:firstLine="0"/>
      </w:pPr>
      <w:r w:rsidRPr="00D154AF">
        <w:t xml:space="preserve">Затем произведите настройку установленных блоков. </w:t>
      </w:r>
    </w:p>
    <w:p w14:paraId="5EB022A3" w14:textId="77777777" w:rsidR="004B1402" w:rsidRPr="00D154AF" w:rsidRDefault="004B1402" w:rsidP="004B1402">
      <w:pPr>
        <w:rPr>
          <w:noProof/>
        </w:rPr>
      </w:pPr>
      <w:r w:rsidRPr="00D154AF">
        <w:t xml:space="preserve">Для блоков </w:t>
      </w:r>
      <w:r w:rsidRPr="00D154AF">
        <w:rPr>
          <w:b/>
        </w:rPr>
        <w:t>«Константа»</w:t>
      </w:r>
      <w:r w:rsidRPr="00D154AF">
        <w:t xml:space="preserve"> установите следующие значения свойства </w:t>
      </w:r>
      <w:r w:rsidRPr="00D154AF">
        <w:rPr>
          <w:b/>
        </w:rPr>
        <w:t>«Значение»</w:t>
      </w:r>
      <w:r w:rsidRPr="00D154AF">
        <w:t xml:space="preserve"> на вкладке </w:t>
      </w:r>
      <w:r w:rsidRPr="00D154AF">
        <w:rPr>
          <w:b/>
        </w:rPr>
        <w:t>«Свойства»</w:t>
      </w:r>
      <w:r w:rsidRPr="00D154AF">
        <w:t xml:space="preserve"> в диалоговом окне: для первого блока установите значение </w:t>
      </w:r>
      <w:r w:rsidRPr="00D154AF">
        <w:rPr>
          <w:b/>
        </w:rPr>
        <w:t>«100»</w:t>
      </w:r>
      <w:r w:rsidRPr="00D154AF">
        <w:t xml:space="preserve">, для второго блока установите значение </w:t>
      </w:r>
      <w:r w:rsidRPr="00D154AF">
        <w:rPr>
          <w:b/>
        </w:rPr>
        <w:t>«0»</w:t>
      </w:r>
      <w:r w:rsidRPr="00D154AF">
        <w:t>.</w:t>
      </w:r>
    </w:p>
    <w:p w14:paraId="26166D3C" w14:textId="1EDEA6C2" w:rsidR="004B1402" w:rsidRPr="00D154AF" w:rsidRDefault="004B1402" w:rsidP="004B1402">
      <w:pPr>
        <w:rPr>
          <w:noProof/>
        </w:rPr>
      </w:pPr>
      <w:r w:rsidRPr="00D154AF">
        <w:rPr>
          <w:noProof/>
        </w:rPr>
        <w:t xml:space="preserve">Для блока </w:t>
      </w:r>
      <w:r w:rsidRPr="00D154AF">
        <w:rPr>
          <w:rStyle w:val="aa"/>
          <w:noProof/>
        </w:rPr>
        <w:t>«Сумматор»</w:t>
      </w:r>
      <w:r w:rsidRPr="00D154AF">
        <w:rPr>
          <w:noProof/>
        </w:rPr>
        <w:t xml:space="preserve"> установите значение весовых множителей </w:t>
      </w:r>
      <w:r w:rsidRPr="00D154AF">
        <w:rPr>
          <w:rStyle w:val="aa"/>
          <w:noProof/>
        </w:rPr>
        <w:t>[1,-1]</w:t>
      </w:r>
      <w:r w:rsidRPr="00D154AF">
        <w:rPr>
          <w:noProof/>
        </w:rPr>
        <w:t>. Вместо сумматора можно установить и сравнивающее устройство.</w:t>
      </w:r>
    </w:p>
    <w:p w14:paraId="5FEC6B1B" w14:textId="7388120C" w:rsidR="004B1402" w:rsidRPr="00D154AF" w:rsidRDefault="004B1402" w:rsidP="00E934F0">
      <w:pPr>
        <w:rPr>
          <w:noProof/>
        </w:rPr>
      </w:pPr>
    </w:p>
    <w:p w14:paraId="2DB296C4" w14:textId="6BF71AD9" w:rsidR="003F5820" w:rsidRPr="00D154AF" w:rsidRDefault="00763DF2" w:rsidP="00763DF2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01CDE01C" wp14:editId="7E0B8ADD">
            <wp:extent cx="7505700" cy="3705225"/>
            <wp:effectExtent l="0" t="0" r="0" b="9525"/>
            <wp:docPr id="1073741871" name="06_buz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06_buz_algo.png"/>
                    <pic:cNvPicPr/>
                  </pic:nvPicPr>
                  <pic:blipFill>
                    <a:blip r:link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A476" w14:textId="73C8A443" w:rsidR="003F5820" w:rsidRPr="00D154AF" w:rsidRDefault="003F5820" w:rsidP="00831D7B">
      <w:pPr>
        <w:pStyle w:val="a5"/>
        <w:rPr>
          <w:noProof/>
        </w:rPr>
      </w:pPr>
      <w:bookmarkStart w:id="263" w:name="_Ref187830098"/>
      <w:bookmarkStart w:id="264" w:name="_Toc444866807"/>
      <w:bookmarkStart w:id="265" w:name="_Toc444867214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78</w:t>
      </w:r>
      <w:r w:rsidR="00EC1144" w:rsidRPr="00D154AF">
        <w:rPr>
          <w:noProof/>
          <w:szCs w:val="22"/>
        </w:rPr>
        <w:fldChar w:fldCharType="end"/>
      </w:r>
      <w:bookmarkEnd w:id="26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Структурная схема БУЗ</w:t>
      </w:r>
      <w:bookmarkEnd w:id="264"/>
      <w:bookmarkEnd w:id="265"/>
    </w:p>
    <w:p w14:paraId="764C882A" w14:textId="0481B102" w:rsidR="003F5820" w:rsidRPr="00D154AF" w:rsidRDefault="008E7F16" w:rsidP="00E934F0">
      <w:pPr>
        <w:rPr>
          <w:noProof/>
        </w:rPr>
      </w:pPr>
      <w:r w:rsidRPr="00D154AF">
        <w:rPr>
          <w:noProof/>
        </w:rPr>
        <w:t>Таким образом, н</w:t>
      </w:r>
      <w:r w:rsidR="003F5820" w:rsidRPr="00D154AF">
        <w:rPr>
          <w:noProof/>
        </w:rPr>
        <w:t xml:space="preserve">а выходе из блока </w:t>
      </w:r>
      <w:r w:rsidR="003F5820" w:rsidRPr="00D154AF">
        <w:rPr>
          <w:rStyle w:val="aa"/>
          <w:noProof/>
        </w:rPr>
        <w:t>«Сумматор»</w:t>
      </w:r>
      <w:r w:rsidR="003F5820" w:rsidRPr="00D154AF">
        <w:rPr>
          <w:noProof/>
        </w:rPr>
        <w:t xml:space="preserve"> будет значение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Pr="00D154AF">
        <w:rPr>
          <w:rStyle w:val="aa"/>
          <w:noProof/>
        </w:rPr>
        <w:t>«Команда</w:t>
      </w:r>
      <w:r w:rsidR="003F5820" w:rsidRPr="00D154AF">
        <w:rPr>
          <w:rStyle w:val="aa"/>
          <w:noProof/>
        </w:rPr>
        <w:t xml:space="preserve"> Открыть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rStyle w:val="aa"/>
          <w:noProof/>
        </w:rPr>
        <w:t>«</w:t>
      </w:r>
      <w:r w:rsidR="003F5820" w:rsidRPr="00D154AF">
        <w:rPr>
          <w:rStyle w:val="aa"/>
          <w:noProof/>
        </w:rPr>
        <w:t>1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CF1CB1" w:rsidRPr="00D154AF">
        <w:rPr>
          <w:noProof/>
        </w:rPr>
        <w:t xml:space="preserve"> </w:t>
      </w:r>
      <w:r w:rsidR="003F5820" w:rsidRPr="00D154AF">
        <w:rPr>
          <w:noProof/>
        </w:rPr>
        <w:t>На выходе из блока «</w:t>
      </w:r>
      <w:r w:rsidR="003F5820" w:rsidRPr="00D154AF">
        <w:rPr>
          <w:rStyle w:val="aa"/>
          <w:noProof/>
        </w:rPr>
        <w:t>Сумматор</w:t>
      </w:r>
      <w:r w:rsidR="003F5820" w:rsidRPr="00D154AF">
        <w:rPr>
          <w:noProof/>
        </w:rPr>
        <w:t xml:space="preserve">» будет значение </w:t>
      </w:r>
      <w:r w:rsidR="00FC038B" w:rsidRPr="00D154AF">
        <w:rPr>
          <w:noProof/>
        </w:rPr>
        <w:t>«</w:t>
      </w:r>
      <w:r w:rsidR="004B0B2A" w:rsidRPr="00D154AF">
        <w:rPr>
          <w:noProof/>
        </w:rPr>
        <w:t>-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rStyle w:val="aa"/>
          <w:noProof/>
        </w:rPr>
        <w:t>,</w:t>
      </w:r>
      <w:r w:rsidR="003F5820" w:rsidRPr="00D154AF">
        <w:rPr>
          <w:noProof/>
        </w:rPr>
        <w:t xml:space="preserve"> когда </w:t>
      </w:r>
      <w:r w:rsidR="00FC038B" w:rsidRPr="00D154AF">
        <w:rPr>
          <w:noProof/>
        </w:rPr>
        <w:t>«</w:t>
      </w:r>
      <w:r w:rsidR="00FC038B" w:rsidRPr="00D154AF">
        <w:rPr>
          <w:rStyle w:val="aa"/>
          <w:noProof/>
        </w:rPr>
        <w:t>Команда</w:t>
      </w:r>
      <w:r w:rsidR="003F5820" w:rsidRPr="00D154AF">
        <w:rPr>
          <w:rStyle w:val="aa"/>
          <w:noProof/>
        </w:rPr>
        <w:t xml:space="preserve"> Открыть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0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и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Команда Закрыть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 xml:space="preserve"> равна </w:t>
      </w:r>
      <w:r w:rsidR="00FC038B" w:rsidRPr="00D154AF">
        <w:rPr>
          <w:noProof/>
        </w:rPr>
        <w:t>«</w:t>
      </w:r>
      <w:r w:rsidR="003F5820" w:rsidRPr="00D154AF">
        <w:rPr>
          <w:rStyle w:val="aa"/>
          <w:noProof/>
        </w:rPr>
        <w:t>1</w:t>
      </w:r>
      <w:r w:rsidR="00FC038B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 xml:space="preserve">Во всех остальных случаях на выходе сумматора будет </w:t>
      </w:r>
      <w:r w:rsidR="004B0B2A" w:rsidRPr="00D154AF">
        <w:rPr>
          <w:noProof/>
        </w:rPr>
        <w:t>нулевое значение «</w:t>
      </w:r>
      <w:r w:rsidR="003F5820" w:rsidRPr="00D154AF">
        <w:rPr>
          <w:rStyle w:val="aa"/>
          <w:noProof/>
        </w:rPr>
        <w:t>0</w:t>
      </w:r>
      <w:r w:rsidR="004B0B2A" w:rsidRPr="00D154AF">
        <w:rPr>
          <w:rStyle w:val="aa"/>
          <w:noProof/>
        </w:rPr>
        <w:t>»</w:t>
      </w:r>
      <w:r w:rsidR="003F5820" w:rsidRPr="00D154AF">
        <w:rPr>
          <w:noProof/>
        </w:rPr>
        <w:t>.</w:t>
      </w:r>
      <w:r w:rsidR="005B401C" w:rsidRPr="00D154AF">
        <w:rPr>
          <w:noProof/>
        </w:rPr>
        <w:t xml:space="preserve"> </w:t>
      </w:r>
      <w:r w:rsidR="003F5820" w:rsidRPr="00D154AF">
        <w:rPr>
          <w:noProof/>
        </w:rPr>
        <w:t>Поскольку все сигналы векторные, то в каждой линии связи будет передаваться массив сигналов.</w:t>
      </w:r>
    </w:p>
    <w:p w14:paraId="7110AD63" w14:textId="55BAAB80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Для формирования сигналов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Открыта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 </w:t>
      </w:r>
      <w:r w:rsidR="00967B8A" w:rsidRPr="00D154AF">
        <w:rPr>
          <w:noProof/>
        </w:rPr>
        <w:t>«</w:t>
      </w:r>
      <w:r w:rsidRPr="00D154AF">
        <w:rPr>
          <w:rStyle w:val="aa"/>
          <w:noProof/>
        </w:rPr>
        <w:t>Закрыта</w:t>
      </w:r>
      <w:r w:rsidR="00967B8A" w:rsidRPr="00D154AF">
        <w:rPr>
          <w:rStyle w:val="aa"/>
          <w:noProof/>
        </w:rPr>
        <w:t>»</w:t>
      </w:r>
      <w:r w:rsidRPr="00D154AF">
        <w:rPr>
          <w:noProof/>
        </w:rPr>
        <w:t xml:space="preserve"> используется логический блок «</w:t>
      </w:r>
      <w:r w:rsidRPr="00D154AF">
        <w:rPr>
          <w:rStyle w:val="aa"/>
          <w:noProof/>
        </w:rPr>
        <w:t>Логические операции</w:t>
      </w:r>
      <w:r w:rsidRPr="00D154AF">
        <w:rPr>
          <w:noProof/>
        </w:rPr>
        <w:t>» из закладки «</w:t>
      </w:r>
      <w:r w:rsidRPr="00D154AF">
        <w:rPr>
          <w:rStyle w:val="aa"/>
          <w:noProof/>
        </w:rPr>
        <w:t>Логические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_Ref187832758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79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</w:t>
      </w:r>
    </w:p>
    <w:p w14:paraId="27D8B22B" w14:textId="29BB57E1" w:rsidR="003F5820" w:rsidRPr="00D154AF" w:rsidRDefault="00287C3B" w:rsidP="00287C3B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13272922" wp14:editId="1BDB49DB">
            <wp:extent cx="8466667" cy="1285714"/>
            <wp:effectExtent l="0" t="0" r="0" b="0"/>
            <wp:docPr id="1073741874" name="06_logic_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06_logic_blocks.png"/>
                    <pic:cNvPicPr/>
                  </pic:nvPicPr>
                  <pic:blipFill>
                    <a:blip r:link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4022" w14:textId="450BC7DD" w:rsidR="003E5653" w:rsidRPr="00D154AF" w:rsidRDefault="003F5820" w:rsidP="00AF294D">
      <w:pPr>
        <w:pStyle w:val="a5"/>
        <w:rPr>
          <w:noProof/>
        </w:rPr>
      </w:pPr>
      <w:bookmarkStart w:id="266" w:name="_Ref187832758"/>
      <w:bookmarkStart w:id="267" w:name="_Toc444866808"/>
      <w:bookmarkStart w:id="268" w:name="_Toc444867215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79</w:t>
      </w:r>
      <w:r w:rsidR="00EC1144" w:rsidRPr="00D154AF">
        <w:rPr>
          <w:noProof/>
          <w:szCs w:val="22"/>
        </w:rPr>
        <w:fldChar w:fldCharType="end"/>
      </w:r>
      <w:bookmarkEnd w:id="266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Блок логичесике операции</w:t>
      </w:r>
      <w:bookmarkEnd w:id="267"/>
      <w:bookmarkEnd w:id="268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0"/>
        <w:gridCol w:w="7020"/>
      </w:tblGrid>
      <w:tr w:rsidR="00AF294D" w:rsidRPr="00D154AF" w14:paraId="1583D20C" w14:textId="77777777" w:rsidTr="00AF294D">
        <w:tc>
          <w:tcPr>
            <w:tcW w:w="7280" w:type="dxa"/>
          </w:tcPr>
          <w:p w14:paraId="64A6FCDD" w14:textId="77777777" w:rsidR="00AF294D" w:rsidRPr="00D154AF" w:rsidRDefault="00AF294D" w:rsidP="00AF294D">
            <w:pPr>
              <w:pStyle w:val="a5"/>
              <w:rPr>
                <w:noProof/>
              </w:rPr>
            </w:pPr>
            <w:r w:rsidRPr="00D154AF">
              <w:rPr>
                <w:noProof/>
              </w:rPr>
              <w:drawing>
                <wp:inline distT="0" distB="0" distL="0" distR="0" wp14:anchorId="249684F1" wp14:editId="46AD1CEB">
                  <wp:extent cx="4657143" cy="3019048"/>
                  <wp:effectExtent l="0" t="0" r="0" b="0"/>
                  <wp:docPr id="1073741878" name="06_prop_b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78" name="06_prop_bool.png"/>
                          <pic:cNvPicPr/>
                        </pic:nvPicPr>
                        <pic:blipFill>
                          <a:blip r:link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30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AEF93" w14:textId="0A7B042C" w:rsidR="00AF294D" w:rsidRPr="00D154AF" w:rsidRDefault="00AF294D" w:rsidP="00AF294D">
            <w:pPr>
              <w:pStyle w:val="a5"/>
              <w:rPr>
                <w:noProof/>
              </w:rPr>
            </w:pPr>
            <w:bookmarkStart w:id="269" w:name="_Toc444866809"/>
            <w:bookmarkStart w:id="270" w:name="_Toc444867216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  <w:szCs w:val="22"/>
              </w:rPr>
              <w:fldChar w:fldCharType="begin"/>
            </w:r>
            <w:r w:rsidRPr="00D154AF">
              <w:rPr>
                <w:noProof/>
                <w:szCs w:val="22"/>
              </w:rPr>
              <w:instrText xml:space="preserve"> SEQ Рисунок \* ARABIC </w:instrText>
            </w:r>
            <w:r w:rsidRPr="00D154AF">
              <w:rPr>
                <w:noProof/>
                <w:szCs w:val="22"/>
              </w:rPr>
              <w:fldChar w:fldCharType="separate"/>
            </w:r>
            <w:r w:rsidR="00C25A3B">
              <w:rPr>
                <w:noProof/>
                <w:szCs w:val="22"/>
              </w:rPr>
              <w:t>80</w:t>
            </w:r>
            <w:r w:rsidRPr="00D154AF">
              <w:rPr>
                <w:noProof/>
                <w:szCs w:val="22"/>
              </w:rPr>
              <w:fldChar w:fldCharType="end"/>
            </w:r>
            <w:r w:rsidRPr="00D154AF">
              <w:rPr>
                <w:noProof/>
              </w:rPr>
              <w:t>. Редактирование блока «Логические операции»</w:t>
            </w:r>
            <w:bookmarkEnd w:id="269"/>
            <w:bookmarkEnd w:id="270"/>
          </w:p>
        </w:tc>
        <w:tc>
          <w:tcPr>
            <w:tcW w:w="7280" w:type="dxa"/>
          </w:tcPr>
          <w:p w14:paraId="1FD198A3" w14:textId="3008A2A0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Блок производит логическую операцию над векторным сигналом. В нашем случае мы проводим сравнение векторного сигнала с константой. Блок проверяет каждый из сигналов вектора, входящего в блок, и возвращает вектор, в котором значение «</w:t>
            </w:r>
            <w:r w:rsidRPr="00D154AF">
              <w:rPr>
                <w:rStyle w:val="aa"/>
                <w:noProof/>
              </w:rPr>
              <w:t>1»</w:t>
            </w:r>
            <w:r w:rsidRPr="00D154AF">
              <w:rPr>
                <w:noProof/>
              </w:rPr>
              <w:t xml:space="preserve"> (логическая Истина) принимают сигналы, которые равны константе (скалярному сигналу на втором входном порте).</w:t>
            </w:r>
          </w:p>
          <w:p w14:paraId="7D869AC8" w14:textId="79828913" w:rsidR="00AF294D" w:rsidRPr="00D154AF" w:rsidRDefault="00AF294D" w:rsidP="00AF294D">
            <w:pPr>
              <w:rPr>
                <w:noProof/>
              </w:rPr>
            </w:pPr>
            <w:r w:rsidRPr="00D154AF">
              <w:rPr>
                <w:noProof/>
              </w:rPr>
              <w:t>В настройках блока необходимо указать тип второго блока «</w:t>
            </w:r>
            <w:r w:rsidRPr="00D154AF">
              <w:rPr>
                <w:rStyle w:val="aa"/>
                <w:noProof/>
              </w:rPr>
              <w:t>Скаляр</w:t>
            </w:r>
            <w:r w:rsidRPr="00D154AF">
              <w:rPr>
                <w:noProof/>
              </w:rPr>
              <w:t>».</w:t>
            </w:r>
          </w:p>
          <w:p w14:paraId="32F5A9E7" w14:textId="77777777" w:rsidR="00AF294D" w:rsidRPr="00D154AF" w:rsidRDefault="00AF294D" w:rsidP="00AF294D">
            <w:pPr>
              <w:ind w:firstLine="0"/>
              <w:rPr>
                <w:noProof/>
              </w:rPr>
            </w:pPr>
          </w:p>
        </w:tc>
      </w:tr>
    </w:tbl>
    <w:p w14:paraId="674A5C87" w14:textId="666DEF30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Блок </w:t>
      </w:r>
      <w:r w:rsidRPr="00D154AF">
        <w:rPr>
          <w:rStyle w:val="aa"/>
          <w:noProof/>
        </w:rPr>
        <w:t>«Интегратор с ограничением»</w:t>
      </w:r>
      <w:r w:rsidRPr="00D154AF">
        <w:rPr>
          <w:noProof/>
        </w:rPr>
        <w:t xml:space="preserve"> реализует расчет положения задвижек </w:t>
      </w:r>
      <w:r w:rsidR="003852B4" w:rsidRPr="00D154AF">
        <w:rPr>
          <w:noProof/>
        </w:rPr>
        <w:t>(моделирует двигатель</w:t>
      </w:r>
      <w:r w:rsidR="00CC5CA6" w:rsidRPr="00D154AF">
        <w:rPr>
          <w:noProof/>
        </w:rPr>
        <w:t xml:space="preserve"> с постоянным быстродействием</w:t>
      </w:r>
      <w:r w:rsidR="003852B4" w:rsidRPr="00D154AF">
        <w:rPr>
          <w:noProof/>
        </w:rPr>
        <w:t xml:space="preserve">) </w:t>
      </w:r>
      <w:r w:rsidRPr="00D154AF">
        <w:rPr>
          <w:noProof/>
        </w:rPr>
        <w:t xml:space="preserve">на основании поступающих на вход сигналов: если вход </w:t>
      </w:r>
      <w:r w:rsidR="00165EA1" w:rsidRPr="00D154AF">
        <w:rPr>
          <w:noProof/>
        </w:rPr>
        <w:t xml:space="preserve">равен </w:t>
      </w:r>
      <w:r w:rsidR="00165EA1" w:rsidRPr="00D154AF">
        <w:rPr>
          <w:rStyle w:val="aa"/>
          <w:noProof/>
        </w:rPr>
        <w:t>«-</w:t>
      </w:r>
      <w:r w:rsidRPr="00D154AF">
        <w:rPr>
          <w:rStyle w:val="aa"/>
          <w:noProof/>
        </w:rPr>
        <w:t>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>, то уменьшает положение, если</w:t>
      </w:r>
      <w:r w:rsidR="003E641B" w:rsidRPr="00D154AF">
        <w:rPr>
          <w:noProof/>
        </w:rPr>
        <w:t xml:space="preserve"> </w:t>
      </w:r>
      <w:r w:rsidR="00165EA1" w:rsidRPr="00D154AF">
        <w:rPr>
          <w:rStyle w:val="aa"/>
          <w:noProof/>
        </w:rPr>
        <w:t>«</w:t>
      </w:r>
      <w:r w:rsidRPr="00D154AF">
        <w:rPr>
          <w:rStyle w:val="aa"/>
          <w:noProof/>
        </w:rPr>
        <w:t>+1</w:t>
      </w:r>
      <w:r w:rsidR="00165EA1" w:rsidRPr="00D154AF">
        <w:rPr>
          <w:rStyle w:val="aa"/>
          <w:noProof/>
        </w:rPr>
        <w:t>»</w:t>
      </w:r>
      <w:r w:rsidRPr="00D154AF">
        <w:rPr>
          <w:noProof/>
        </w:rPr>
        <w:t xml:space="preserve"> то увеличивает.</w:t>
      </w:r>
    </w:p>
    <w:p w14:paraId="2ACC9603" w14:textId="77777777" w:rsidR="003F5820" w:rsidRPr="00D154AF" w:rsidRDefault="00AE185A" w:rsidP="00E934F0">
      <w:pPr>
        <w:rPr>
          <w:noProof/>
        </w:rPr>
      </w:pPr>
      <w:r w:rsidRPr="00D154AF">
        <w:rPr>
          <w:noProof/>
        </w:rPr>
        <w:lastRenderedPageBreak/>
        <w:t>В нашем простей</w:t>
      </w:r>
      <w:r w:rsidR="003F5820" w:rsidRPr="00D154AF">
        <w:rPr>
          <w:noProof/>
        </w:rPr>
        <w:t>шем примере мы считаем, что положение изменяется линейно с постоянной скоростью</w:t>
      </w:r>
      <w:r w:rsidR="002E63B7" w:rsidRPr="00D154AF">
        <w:rPr>
          <w:noProof/>
        </w:rPr>
        <w:t>,</w:t>
      </w:r>
      <w:r w:rsidR="003F5820" w:rsidRPr="00D154AF">
        <w:rPr>
          <w:noProof/>
        </w:rPr>
        <w:t xml:space="preserve"> одинаковой для всех задвижек. Скорость изменения пропорциональна коэффициенту усиления интегратора. Для обработки вектора сигналов необходимо задать вектор значений для каждого параметра блока.</w:t>
      </w:r>
    </w:p>
    <w:p w14:paraId="05A3CB4F" w14:textId="783C5FE0" w:rsidR="003F5820" w:rsidRPr="00D154AF" w:rsidRDefault="003F5820" w:rsidP="00E934F0">
      <w:pPr>
        <w:rPr>
          <w:noProof/>
        </w:rPr>
      </w:pPr>
      <w:r w:rsidRPr="00D154AF">
        <w:rPr>
          <w:noProof/>
        </w:rPr>
        <w:t>Например, если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блок рассчитывает 4 сигнала, то необходимо ввести четыре коэффициента усиления дл</w:t>
      </w:r>
      <w:r w:rsidR="002E63B7" w:rsidRPr="00D154AF">
        <w:rPr>
          <w:noProof/>
        </w:rPr>
        <w:t>я каждого из сигналов в векторе:</w:t>
      </w:r>
      <w:r w:rsidRPr="00D154AF">
        <w:rPr>
          <w:noProof/>
        </w:rPr>
        <w:t xml:space="preserve"> </w:t>
      </w:r>
      <w:r w:rsidRPr="00D154AF">
        <w:rPr>
          <w:rStyle w:val="aa"/>
          <w:noProof/>
        </w:rPr>
        <w:t>[1,1,1,1]</w:t>
      </w:r>
      <w:r w:rsidRPr="00D154AF">
        <w:rPr>
          <w:noProof/>
        </w:rPr>
        <w:t xml:space="preserve">. Для одинаковых по величине значений можно использовать запись </w:t>
      </w:r>
      <w:r w:rsidRPr="00D154AF">
        <w:rPr>
          <w:rStyle w:val="aa"/>
          <w:noProof/>
        </w:rPr>
        <w:t>4#1</w:t>
      </w:r>
      <w:r w:rsidR="00730E08" w:rsidRPr="00D154AF">
        <w:rPr>
          <w:noProof/>
        </w:rPr>
        <w:t xml:space="preserve">, которая эквивалентна вектору (массиву) </w:t>
      </w:r>
      <w:r w:rsidR="00730E08" w:rsidRPr="00D154AF">
        <w:rPr>
          <w:rStyle w:val="aa"/>
          <w:noProof/>
        </w:rPr>
        <w:t>[1,1,1,1].</w:t>
      </w:r>
    </w:p>
    <w:p w14:paraId="77BB3D7C" w14:textId="249F365E" w:rsidR="003F5820" w:rsidRPr="00D154AF" w:rsidRDefault="003F5820" w:rsidP="00E934F0">
      <w:pPr>
        <w:rPr>
          <w:noProof/>
        </w:rPr>
      </w:pPr>
      <w:r w:rsidRPr="00D154AF">
        <w:rPr>
          <w:noProof/>
        </w:rPr>
        <w:t>Войдите в диалоговое окно редактирования свойств блока «</w:t>
      </w:r>
      <w:r w:rsidRPr="00D154AF">
        <w:rPr>
          <w:rStyle w:val="aa"/>
          <w:noProof/>
        </w:rPr>
        <w:t>Интегратор с ограничением</w:t>
      </w:r>
      <w:r w:rsidRPr="00D154AF">
        <w:rPr>
          <w:noProof/>
        </w:rPr>
        <w:t>»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и установите следующие свойства блока: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10485"/>
      </w:tblGrid>
      <w:tr w:rsidR="009566C8" w:rsidRPr="00D154AF" w14:paraId="1EB1DCC7" w14:textId="77777777" w:rsidTr="009A06A5">
        <w:tc>
          <w:tcPr>
            <w:tcW w:w="3690" w:type="dxa"/>
            <w:vAlign w:val="center"/>
          </w:tcPr>
          <w:p w14:paraId="100FF1A1" w14:textId="77777777" w:rsidR="009566C8" w:rsidRPr="00D154AF" w:rsidRDefault="009566C8" w:rsidP="009A06A5">
            <w:pPr>
              <w:ind w:firstLine="0"/>
              <w:jc w:val="left"/>
            </w:pPr>
            <w:r w:rsidRPr="00D154AF">
              <w:t>Коэффициенты усиления</w:t>
            </w:r>
          </w:p>
        </w:tc>
        <w:tc>
          <w:tcPr>
            <w:tcW w:w="10485" w:type="dxa"/>
            <w:vAlign w:val="center"/>
          </w:tcPr>
          <w:p w14:paraId="4EB55CB1" w14:textId="77777777" w:rsidR="009566C8" w:rsidRPr="00D154AF" w:rsidRDefault="009566C8" w:rsidP="009A06A5">
            <w:pPr>
              <w:ind w:firstLine="0"/>
              <w:jc w:val="left"/>
            </w:pPr>
            <w:r w:rsidRPr="00D154AF">
              <w:rPr>
                <w:rStyle w:val="aa"/>
              </w:rPr>
              <w:t>Z_Count#1</w:t>
            </w:r>
          </w:p>
        </w:tc>
      </w:tr>
      <w:tr w:rsidR="009566C8" w:rsidRPr="00D154AF" w14:paraId="24FBE552" w14:textId="77777777" w:rsidTr="009A06A5">
        <w:tc>
          <w:tcPr>
            <w:tcW w:w="3690" w:type="dxa"/>
            <w:vAlign w:val="center"/>
          </w:tcPr>
          <w:p w14:paraId="286F760B" w14:textId="77777777" w:rsidR="009566C8" w:rsidRPr="00D154AF" w:rsidRDefault="009566C8" w:rsidP="009A06A5">
            <w:pPr>
              <w:ind w:firstLine="0"/>
              <w:jc w:val="left"/>
            </w:pPr>
            <w:r w:rsidRPr="00D154AF">
              <w:t>Минимальное значение</w:t>
            </w:r>
          </w:p>
        </w:tc>
        <w:tc>
          <w:tcPr>
            <w:tcW w:w="10485" w:type="dxa"/>
            <w:vAlign w:val="center"/>
          </w:tcPr>
          <w:p w14:paraId="57103CDE" w14:textId="77777777" w:rsidR="009566C8" w:rsidRPr="00D154AF" w:rsidRDefault="009566C8" w:rsidP="009A06A5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  <w:tr w:rsidR="009566C8" w:rsidRPr="00D154AF" w14:paraId="1BBFDA0E" w14:textId="77777777" w:rsidTr="009A06A5">
        <w:tc>
          <w:tcPr>
            <w:tcW w:w="3690" w:type="dxa"/>
            <w:vAlign w:val="center"/>
          </w:tcPr>
          <w:p w14:paraId="6E993801" w14:textId="77777777" w:rsidR="009566C8" w:rsidRPr="00D154AF" w:rsidRDefault="009566C8" w:rsidP="009A06A5">
            <w:pPr>
              <w:ind w:firstLine="0"/>
              <w:jc w:val="left"/>
            </w:pPr>
            <w:r w:rsidRPr="00D154AF">
              <w:t>Максимальное значение</w:t>
            </w:r>
          </w:p>
        </w:tc>
        <w:tc>
          <w:tcPr>
            <w:tcW w:w="10485" w:type="dxa"/>
            <w:vAlign w:val="center"/>
          </w:tcPr>
          <w:p w14:paraId="07066791" w14:textId="77777777" w:rsidR="009566C8" w:rsidRPr="00D154AF" w:rsidRDefault="009566C8" w:rsidP="009A06A5">
            <w:pPr>
              <w:ind w:firstLine="0"/>
              <w:jc w:val="left"/>
            </w:pPr>
            <w:r w:rsidRPr="00D154AF">
              <w:rPr>
                <w:rStyle w:val="aa"/>
              </w:rPr>
              <w:t>Z_Count#100</w:t>
            </w:r>
          </w:p>
        </w:tc>
      </w:tr>
      <w:tr w:rsidR="009566C8" w:rsidRPr="00D154AF" w14:paraId="394BB3CC" w14:textId="77777777" w:rsidTr="009A06A5">
        <w:tc>
          <w:tcPr>
            <w:tcW w:w="3690" w:type="dxa"/>
            <w:vAlign w:val="center"/>
          </w:tcPr>
          <w:p w14:paraId="2A1CFD4A" w14:textId="77777777" w:rsidR="009566C8" w:rsidRPr="00D154AF" w:rsidRDefault="009566C8" w:rsidP="009A06A5">
            <w:pPr>
              <w:ind w:firstLine="0"/>
              <w:jc w:val="left"/>
            </w:pPr>
            <w:r w:rsidRPr="00D154AF">
              <w:t>Начальные условия</w:t>
            </w:r>
          </w:p>
        </w:tc>
        <w:tc>
          <w:tcPr>
            <w:tcW w:w="10485" w:type="dxa"/>
            <w:vAlign w:val="center"/>
          </w:tcPr>
          <w:p w14:paraId="352DCE2F" w14:textId="77777777" w:rsidR="009566C8" w:rsidRPr="00D154AF" w:rsidRDefault="009566C8" w:rsidP="009A06A5">
            <w:pPr>
              <w:ind w:firstLine="0"/>
              <w:jc w:val="left"/>
            </w:pPr>
            <w:r w:rsidRPr="00D154AF">
              <w:rPr>
                <w:rStyle w:val="aa"/>
              </w:rPr>
              <w:t>Z_Count#0</w:t>
            </w:r>
          </w:p>
        </w:tc>
      </w:tr>
    </w:tbl>
    <w:p w14:paraId="51599AAA" w14:textId="20093CCC" w:rsidR="003F5820" w:rsidRPr="00D154AF" w:rsidRDefault="003F5820" w:rsidP="00E934F0">
      <w:pPr>
        <w:rPr>
          <w:noProof/>
        </w:rPr>
      </w:pPr>
      <w:r w:rsidRPr="00D154AF">
        <w:rPr>
          <w:noProof/>
        </w:rPr>
        <w:t xml:space="preserve">Закройте окно редактирования свойств нажатием кнопки </w:t>
      </w:r>
      <w:r w:rsidR="00102680" w:rsidRPr="00D154AF">
        <w:rPr>
          <w:rStyle w:val="aa"/>
          <w:noProof/>
        </w:rPr>
        <w:t>«Ок»</w:t>
      </w:r>
      <w:r w:rsidRPr="00D154AF">
        <w:rPr>
          <w:noProof/>
        </w:rPr>
        <w:t>.</w:t>
      </w:r>
    </w:p>
    <w:p w14:paraId="758F5448" w14:textId="4CB95CDF" w:rsidR="003E5653" w:rsidRPr="00D154AF" w:rsidRDefault="003F5820" w:rsidP="00E934F0">
      <w:pPr>
        <w:rPr>
          <w:noProof/>
        </w:rPr>
      </w:pPr>
      <w:r w:rsidRPr="00D154AF">
        <w:rPr>
          <w:noProof/>
        </w:rPr>
        <w:t>Запись</w:t>
      </w:r>
      <w:r w:rsidRPr="00D154AF">
        <w:rPr>
          <w:rStyle w:val="aa"/>
          <w:noProof/>
        </w:rPr>
        <w:t xml:space="preserve"> Z_Count#1 </w:t>
      </w:r>
      <w:r w:rsidRPr="00D154AF">
        <w:rPr>
          <w:noProof/>
        </w:rPr>
        <w:t xml:space="preserve">позволяет заполнить массив значений для вектора. В зависимости от величины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формируется различный массив значений. Поскольку </w:t>
      </w:r>
      <w:r w:rsidR="00AD0BD5" w:rsidRPr="00D154AF">
        <w:rPr>
          <w:noProof/>
        </w:rPr>
        <w:t>«</w:t>
      </w:r>
      <w:r w:rsidRPr="00D154AF">
        <w:rPr>
          <w:rStyle w:val="aa"/>
          <w:noProof/>
        </w:rPr>
        <w:t>Z_Count</w:t>
      </w:r>
      <w:r w:rsidR="00AD0BD5" w:rsidRPr="00D154AF">
        <w:rPr>
          <w:rStyle w:val="aa"/>
          <w:noProof/>
        </w:rPr>
        <w:t>»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>вычисляется</w:t>
      </w:r>
      <w:r w:rsidRPr="00D154AF">
        <w:rPr>
          <w:rStyle w:val="aa"/>
          <w:noProof/>
        </w:rPr>
        <w:t xml:space="preserve"> </w:t>
      </w:r>
      <w:r w:rsidRPr="00D154AF">
        <w:rPr>
          <w:noProof/>
        </w:rPr>
        <w:t xml:space="preserve">путем обращения к базе данных, то он будет соответствовать количеству </w:t>
      </w:r>
      <w:r w:rsidR="00B91DAD" w:rsidRPr="00D154AF">
        <w:rPr>
          <w:noProof/>
        </w:rPr>
        <w:t>задвижек</w:t>
      </w:r>
      <w:r w:rsidRPr="00D154AF">
        <w:rPr>
          <w:noProof/>
        </w:rPr>
        <w:t xml:space="preserve">, </w:t>
      </w:r>
      <w:r w:rsidR="00A705F1" w:rsidRPr="00D154AF">
        <w:rPr>
          <w:noProof/>
        </w:rPr>
        <w:t>существующих в</w:t>
      </w:r>
      <w:r w:rsidRPr="00D154AF">
        <w:rPr>
          <w:noProof/>
        </w:rPr>
        <w:t xml:space="preserve"> баз</w:t>
      </w:r>
      <w:r w:rsidR="00A705F1" w:rsidRPr="00D154AF">
        <w:rPr>
          <w:noProof/>
        </w:rPr>
        <w:t>е</w:t>
      </w:r>
      <w:r w:rsidRPr="00D154AF">
        <w:rPr>
          <w:noProof/>
        </w:rPr>
        <w:t xml:space="preserve"> данных.</w:t>
      </w:r>
      <w:r w:rsidR="003E641B" w:rsidRPr="00D154AF">
        <w:rPr>
          <w:rStyle w:val="aa"/>
          <w:noProof/>
        </w:rPr>
        <w:t xml:space="preserve"> </w:t>
      </w:r>
      <w:r w:rsidRPr="00D154AF">
        <w:rPr>
          <w:noProof/>
        </w:rPr>
        <w:t>Таким образом, данный блок будет всегда корректно обрабатывать вектор сигналов при изменении количества задвижек в базе данных.</w:t>
      </w:r>
    </w:p>
    <w:p w14:paraId="16A1425F" w14:textId="3D6E6677" w:rsidR="003F5820" w:rsidRPr="00D154AF" w:rsidRDefault="007E13DE" w:rsidP="007E13DE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4F5DAEE8" wp14:editId="7A3B2C59">
            <wp:extent cx="4666667" cy="1914286"/>
            <wp:effectExtent l="0" t="0" r="635" b="0"/>
            <wp:docPr id="1073741880" name="06_prop_limit_integ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0" name="06_prop_limit_integrator.png"/>
                    <pic:cNvPicPr/>
                  </pic:nvPicPr>
                  <pic:blipFill>
                    <a:blip r:link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05DC" w14:textId="31382461" w:rsidR="003F5820" w:rsidRPr="00D154AF" w:rsidRDefault="003F5820" w:rsidP="00831D7B">
      <w:pPr>
        <w:pStyle w:val="a5"/>
        <w:rPr>
          <w:noProof/>
        </w:rPr>
      </w:pPr>
      <w:bookmarkStart w:id="271" w:name="_Toc444866810"/>
      <w:bookmarkStart w:id="272" w:name="_Toc444867217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81</w:t>
      </w:r>
      <w:r w:rsidR="00EC1144" w:rsidRPr="00D154AF">
        <w:rPr>
          <w:noProof/>
          <w:szCs w:val="22"/>
        </w:rPr>
        <w:fldChar w:fldCharType="end"/>
      </w:r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Pr="00D154AF">
        <w:rPr>
          <w:noProof/>
        </w:rPr>
        <w:t>Редактирование блока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>«Интегратор с ограничением»</w:t>
      </w:r>
      <w:bookmarkEnd w:id="271"/>
      <w:bookmarkEnd w:id="272"/>
    </w:p>
    <w:p w14:paraId="07F9B07A" w14:textId="47EDD2BA" w:rsidR="003F5820" w:rsidRPr="00D154AF" w:rsidRDefault="003F5820" w:rsidP="00E934F0">
      <w:pPr>
        <w:rPr>
          <w:noProof/>
        </w:rPr>
      </w:pPr>
      <w:r w:rsidRPr="00D154AF">
        <w:rPr>
          <w:noProof/>
        </w:rPr>
        <w:t>Если схем</w:t>
      </w:r>
      <w:r w:rsidR="005319EB" w:rsidRPr="00D154AF">
        <w:rPr>
          <w:noProof/>
        </w:rPr>
        <w:t>а</w:t>
      </w:r>
      <w:r w:rsidRPr="00D154AF">
        <w:rPr>
          <w:noProof/>
        </w:rPr>
        <w:t xml:space="preserve"> набрана правильно, то ее можно запустить на расчет и убедит</w:t>
      </w:r>
      <w:r w:rsidR="00017D4D" w:rsidRPr="00D154AF">
        <w:rPr>
          <w:noProof/>
        </w:rPr>
        <w:t>ь</w:t>
      </w:r>
      <w:r w:rsidRPr="00D154AF">
        <w:rPr>
          <w:noProof/>
        </w:rPr>
        <w:t xml:space="preserve">ся </w:t>
      </w:r>
      <w:r w:rsidR="00017D4D" w:rsidRPr="00D154AF">
        <w:rPr>
          <w:noProof/>
        </w:rPr>
        <w:t xml:space="preserve">, </w:t>
      </w:r>
      <w:r w:rsidRPr="00D154AF">
        <w:rPr>
          <w:noProof/>
        </w:rPr>
        <w:t xml:space="preserve">что по всем линиям связи передается вектор сигналов, состоящий из </w:t>
      </w:r>
      <w:r w:rsidR="00EE5E49" w:rsidRPr="00D154AF">
        <w:rPr>
          <w:noProof/>
        </w:rPr>
        <w:t>двух</w:t>
      </w:r>
      <w:r w:rsidRPr="00D154AF">
        <w:rPr>
          <w:noProof/>
        </w:rPr>
        <w:t xml:space="preserve"> </w:t>
      </w:r>
      <w:r w:rsidR="00EE5E49" w:rsidRPr="00D154AF">
        <w:rPr>
          <w:noProof/>
        </w:rPr>
        <w:t>элементов,</w:t>
      </w:r>
      <w:r w:rsidRPr="00D154AF">
        <w:rPr>
          <w:noProof/>
        </w:rPr>
        <w:t xml:space="preserve"> в соответствии с ко</w:t>
      </w:r>
      <w:r w:rsidR="00EB42F9" w:rsidRPr="00D154AF">
        <w:rPr>
          <w:noProof/>
        </w:rPr>
        <w:t>личество</w:t>
      </w:r>
      <w:r w:rsidR="00EE5E49" w:rsidRPr="00D154AF">
        <w:rPr>
          <w:noProof/>
        </w:rPr>
        <w:t>м</w:t>
      </w:r>
      <w:r w:rsidR="00EB42F9" w:rsidRPr="00D154AF">
        <w:rPr>
          <w:noProof/>
        </w:rPr>
        <w:t xml:space="preserve"> задвижек в базе данных</w:t>
      </w:r>
      <w:r w:rsidRPr="00D154AF">
        <w:rPr>
          <w:noProof/>
        </w:rPr>
        <w:t xml:space="preserve"> (</w:t>
      </w:r>
      <w:r w:rsidR="00EC1144" w:rsidRPr="00D154AF">
        <w:rPr>
          <w:noProof/>
        </w:rPr>
        <w:fldChar w:fldCharType="begin"/>
      </w:r>
      <w:r w:rsidRPr="00D154AF">
        <w:rPr>
          <w:noProof/>
        </w:rPr>
        <w:instrText xml:space="preserve"> REF _Ref187834560 \h </w:instrText>
      </w:r>
      <w:r w:rsidR="00EC1144" w:rsidRPr="00D154AF">
        <w:rPr>
          <w:noProof/>
        </w:rPr>
      </w:r>
      <w:r w:rsidR="00EC1144" w:rsidRPr="00D154AF">
        <w:rPr>
          <w:noProof/>
        </w:rPr>
        <w:fldChar w:fldCharType="separate"/>
      </w:r>
      <w:r w:rsidR="00C25A3B" w:rsidRPr="00D154AF">
        <w:rPr>
          <w:noProof/>
        </w:rPr>
        <w:t xml:space="preserve">Рисунок </w:t>
      </w:r>
      <w:r w:rsidR="00C25A3B">
        <w:rPr>
          <w:noProof/>
          <w:szCs w:val="22"/>
        </w:rPr>
        <w:t>82</w:t>
      </w:r>
      <w:r w:rsidR="00EC1144" w:rsidRPr="00D154AF">
        <w:rPr>
          <w:noProof/>
        </w:rPr>
        <w:fldChar w:fldCharType="end"/>
      </w:r>
      <w:r w:rsidRPr="00D154AF">
        <w:rPr>
          <w:noProof/>
        </w:rPr>
        <w:t>).</w:t>
      </w:r>
    </w:p>
    <w:p w14:paraId="10F3ECD9" w14:textId="77777777" w:rsidR="003E5653" w:rsidRPr="00D154AF" w:rsidRDefault="003F5820" w:rsidP="00E934F0">
      <w:pPr>
        <w:rPr>
          <w:noProof/>
        </w:rPr>
      </w:pPr>
      <w:r w:rsidRPr="00D154AF">
        <w:rPr>
          <w:noProof/>
        </w:rPr>
        <w:t xml:space="preserve">А в базе данных для всех задвижек </w:t>
      </w:r>
      <w:r w:rsidR="00EB42F9" w:rsidRPr="00D154AF">
        <w:rPr>
          <w:noProof/>
        </w:rPr>
        <w:t>значение сигнала</w:t>
      </w:r>
      <w:r w:rsidRPr="00D154AF">
        <w:rPr>
          <w:noProof/>
        </w:rPr>
        <w:t xml:space="preserve"> </w:t>
      </w:r>
      <w:r w:rsidR="00EB42F9" w:rsidRPr="00D154AF">
        <w:rPr>
          <w:rStyle w:val="aa"/>
          <w:noProof/>
        </w:rPr>
        <w:t>«З</w:t>
      </w:r>
      <w:r w:rsidRPr="00D154AF">
        <w:rPr>
          <w:rStyle w:val="aa"/>
          <w:noProof/>
        </w:rPr>
        <w:t>акрыта</w:t>
      </w:r>
      <w:r w:rsidR="00EB42F9" w:rsidRPr="00D154AF">
        <w:rPr>
          <w:rStyle w:val="aa"/>
          <w:noProof/>
        </w:rPr>
        <w:t>»</w:t>
      </w:r>
      <w:r w:rsidRPr="00D154AF">
        <w:rPr>
          <w:noProof/>
        </w:rPr>
        <w:t xml:space="preserve"> </w:t>
      </w:r>
      <w:r w:rsidR="00017D4D" w:rsidRPr="00D154AF">
        <w:rPr>
          <w:noProof/>
        </w:rPr>
        <w:t xml:space="preserve">устанавливается </w:t>
      </w:r>
      <w:r w:rsidR="00EB42F9" w:rsidRPr="00D154AF">
        <w:rPr>
          <w:noProof/>
        </w:rPr>
        <w:t xml:space="preserve">в </w:t>
      </w:r>
      <w:r w:rsidRPr="00D154AF">
        <w:rPr>
          <w:noProof/>
        </w:rPr>
        <w:t>ис</w:t>
      </w:r>
      <w:r w:rsidR="00EB42F9" w:rsidRPr="00D154AF">
        <w:rPr>
          <w:noProof/>
        </w:rPr>
        <w:t>тину</w:t>
      </w:r>
      <w:r w:rsidRPr="00D154AF">
        <w:rPr>
          <w:noProof/>
        </w:rPr>
        <w:t xml:space="preserve"> </w:t>
      </w:r>
      <w:r w:rsidR="00EB42F9" w:rsidRPr="00D154AF">
        <w:rPr>
          <w:noProof/>
        </w:rPr>
        <w:t>(</w:t>
      </w:r>
      <w:r w:rsidRPr="00D154AF">
        <w:rPr>
          <w:noProof/>
        </w:rPr>
        <w:t>в соответствии с начальными условиями интегратора</w:t>
      </w:r>
      <w:r w:rsidR="00EB42F9" w:rsidRPr="00D154AF">
        <w:rPr>
          <w:noProof/>
        </w:rPr>
        <w:t>)</w:t>
      </w:r>
      <w:r w:rsidRPr="00D154AF">
        <w:rPr>
          <w:noProof/>
        </w:rPr>
        <w:t>.</w:t>
      </w:r>
    </w:p>
    <w:p w14:paraId="78D200F8" w14:textId="27576BF6" w:rsidR="003F5820" w:rsidRPr="00D154AF" w:rsidRDefault="007F35A0" w:rsidP="00BB3269">
      <w:pPr>
        <w:pStyle w:val="a5"/>
        <w:rPr>
          <w:noProof/>
        </w:rPr>
      </w:pPr>
      <w:r w:rsidRPr="00D154AF">
        <w:rPr>
          <w:noProof/>
        </w:rPr>
        <w:lastRenderedPageBreak/>
        <w:drawing>
          <wp:inline distT="0" distB="0" distL="0" distR="0" wp14:anchorId="5FD591DC" wp14:editId="4B214F63">
            <wp:extent cx="7505700" cy="4181475"/>
            <wp:effectExtent l="0" t="0" r="0" b="9525"/>
            <wp:docPr id="1073741882" name="06_scheme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06_scheme_check.png"/>
                    <pic:cNvPicPr/>
                  </pic:nvPicPr>
                  <pic:blipFill>
                    <a:blip r:link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1684" w14:textId="1AB846A8" w:rsidR="003F5820" w:rsidRPr="00D154AF" w:rsidRDefault="003F5820" w:rsidP="00831D7B">
      <w:pPr>
        <w:pStyle w:val="a5"/>
        <w:rPr>
          <w:noProof/>
        </w:rPr>
      </w:pPr>
      <w:bookmarkStart w:id="273" w:name="_Ref187834560"/>
      <w:bookmarkStart w:id="274" w:name="_Toc444866811"/>
      <w:bookmarkStart w:id="275" w:name="_Toc444867218"/>
      <w:r w:rsidRPr="00D154AF">
        <w:rPr>
          <w:noProof/>
        </w:rPr>
        <w:t xml:space="preserve">Рисунок </w:t>
      </w:r>
      <w:r w:rsidR="00EC1144" w:rsidRPr="00D154AF">
        <w:rPr>
          <w:noProof/>
          <w:szCs w:val="22"/>
        </w:rPr>
        <w:fldChar w:fldCharType="begin"/>
      </w:r>
      <w:r w:rsidRPr="00D154AF">
        <w:rPr>
          <w:noProof/>
          <w:szCs w:val="22"/>
        </w:rPr>
        <w:instrText xml:space="preserve"> SEQ Рисунок \* ARABIC </w:instrText>
      </w:r>
      <w:r w:rsidR="00EC1144" w:rsidRPr="00D154AF">
        <w:rPr>
          <w:noProof/>
          <w:szCs w:val="22"/>
        </w:rPr>
        <w:fldChar w:fldCharType="separate"/>
      </w:r>
      <w:r w:rsidR="00C25A3B">
        <w:rPr>
          <w:noProof/>
          <w:szCs w:val="22"/>
        </w:rPr>
        <w:t>82</w:t>
      </w:r>
      <w:r w:rsidR="00EC1144" w:rsidRPr="00D154AF">
        <w:rPr>
          <w:noProof/>
          <w:szCs w:val="22"/>
        </w:rPr>
        <w:fldChar w:fldCharType="end"/>
      </w:r>
      <w:bookmarkEnd w:id="273"/>
      <w:r w:rsidRPr="00D154AF">
        <w:rPr>
          <w:noProof/>
        </w:rPr>
        <w:t>.</w:t>
      </w:r>
      <w:r w:rsidR="003E641B" w:rsidRPr="00D154AF">
        <w:rPr>
          <w:noProof/>
        </w:rPr>
        <w:t xml:space="preserve"> </w:t>
      </w:r>
      <w:r w:rsidR="0050404E" w:rsidRPr="00D154AF">
        <w:rPr>
          <w:noProof/>
        </w:rPr>
        <w:t xml:space="preserve">Проверка </w:t>
      </w:r>
      <w:r w:rsidR="00EE5E49" w:rsidRPr="00D154AF">
        <w:rPr>
          <w:noProof/>
        </w:rPr>
        <w:t xml:space="preserve">работоспособности </w:t>
      </w:r>
      <w:r w:rsidR="0050404E" w:rsidRPr="00D154AF">
        <w:rPr>
          <w:noProof/>
        </w:rPr>
        <w:t>схемы БУЗ</w:t>
      </w:r>
      <w:bookmarkEnd w:id="274"/>
      <w:bookmarkEnd w:id="275"/>
    </w:p>
    <w:p w14:paraId="5278997F" w14:textId="77777777" w:rsidR="000B02E6" w:rsidRPr="00D154AF" w:rsidRDefault="003F5820" w:rsidP="00E934F0">
      <w:pPr>
        <w:rPr>
          <w:noProof/>
        </w:rPr>
      </w:pPr>
      <w:r w:rsidRPr="00D154AF">
        <w:rPr>
          <w:noProof/>
        </w:rPr>
        <w:t>Сохраните созданную модель.</w:t>
      </w:r>
    </w:p>
    <w:p w14:paraId="24249CEA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276" w:name="_Toc421033246"/>
      <w:bookmarkStart w:id="277" w:name="_Ref445284638"/>
      <w:r w:rsidRPr="00D154AF">
        <w:rPr>
          <w:lang w:val="ru-RU"/>
        </w:rPr>
        <w:lastRenderedPageBreak/>
        <w:t xml:space="preserve">Создание простого алгоритма </w:t>
      </w:r>
      <w:bookmarkEnd w:id="276"/>
      <w:r w:rsidRPr="00D154AF">
        <w:rPr>
          <w:lang w:val="ru-RU"/>
        </w:rPr>
        <w:t>управления</w:t>
      </w:r>
      <w:bookmarkEnd w:id="277"/>
    </w:p>
    <w:p w14:paraId="2BA47FC5" w14:textId="77777777" w:rsidR="003D3E6F" w:rsidRPr="00D154AF" w:rsidRDefault="003D3E6F" w:rsidP="003D3E6F">
      <w:pPr>
        <w:pStyle w:val="2"/>
        <w:ind w:left="792" w:hanging="432"/>
      </w:pPr>
      <w:r w:rsidRPr="00D154AF">
        <w:t>Постановка задачи для создания алгоритмов</w:t>
      </w:r>
    </w:p>
    <w:p w14:paraId="60C67C56" w14:textId="4ECA4A7E" w:rsidR="003D3E6F" w:rsidRPr="00D154AF" w:rsidRDefault="003D3E6F" w:rsidP="003D3E6F">
      <w:r w:rsidRPr="00D154AF">
        <w:t xml:space="preserve">В процессе разработки систем управления сложных объектов часто приходится решать задачу разделения системы на составные части, т.е. реализуется подход, когда сложный алгоритм собирается из более простых алгоритмов, решающих различные </w:t>
      </w:r>
      <w:r w:rsidR="002F2D2E">
        <w:t xml:space="preserve">локальные и </w:t>
      </w:r>
      <w:r w:rsidRPr="00D154AF">
        <w:t>строго определённые задачи. В данном упражнении мы разберем одну из таких задач и покажем возможности среды SimInTech для ее решения.</w:t>
      </w:r>
    </w:p>
    <w:p w14:paraId="399CCBEE" w14:textId="6BC042F7" w:rsidR="003D3E6F" w:rsidRPr="00D154AF" w:rsidRDefault="003D3E6F" w:rsidP="003D3E6F">
      <w:r w:rsidRPr="00D154AF">
        <w:t xml:space="preserve">Выполняя шестое учебное упражнение, мы смоделировали </w:t>
      </w:r>
      <w:r w:rsidR="002F2D2E">
        <w:t xml:space="preserve">типовой </w:t>
      </w:r>
      <w:r w:rsidRPr="00D154AF">
        <w:t xml:space="preserve">блок управления задвижкой. В данном учебном упражнении мы составим два алгоритма управления, которые будут формировать управляющие команды </w:t>
      </w:r>
      <w:r w:rsidR="002F2D2E">
        <w:t xml:space="preserve">для первой и для второй задвижек и подавать их </w:t>
      </w:r>
      <w:r w:rsidRPr="00D154AF">
        <w:t xml:space="preserve">на созданный блок. Каждый алгоритм управления будет помещен в свой собственный блок, созданный на основе блока </w:t>
      </w:r>
      <w:r w:rsidRPr="00D154AF">
        <w:rPr>
          <w:b/>
        </w:rPr>
        <w:t>«Субмодель»</w:t>
      </w:r>
      <w:r w:rsidRPr="00D154AF">
        <w:t>. Таким образом система управления задвижками будет р</w:t>
      </w:r>
      <w:r w:rsidR="002F2D2E">
        <w:t xml:space="preserve">азделена на три части: </w:t>
      </w:r>
      <w:r w:rsidRPr="00D154AF">
        <w:t>общая для всех задвижек часть – блок управления задвижкой, две остальные части – блоки формирования управляющих команд для отдельных задвижек.</w:t>
      </w:r>
    </w:p>
    <w:p w14:paraId="4F483763" w14:textId="77777777" w:rsidR="003D3E6F" w:rsidRPr="00D154AF" w:rsidRDefault="003D3E6F" w:rsidP="003D3E6F">
      <w:r w:rsidRPr="00D154AF">
        <w:t>Приступим:</w:t>
      </w:r>
    </w:p>
    <w:p w14:paraId="2081A736" w14:textId="77777777" w:rsidR="003D3E6F" w:rsidRPr="002F2D2E" w:rsidRDefault="003D3E6F" w:rsidP="002F2D2E">
      <w:pPr>
        <w:pStyle w:val="ad"/>
        <w:numPr>
          <w:ilvl w:val="0"/>
          <w:numId w:val="71"/>
        </w:numPr>
        <w:rPr>
          <w:bCs/>
        </w:rPr>
      </w:pPr>
      <w:r w:rsidRPr="002F2D2E">
        <w:t xml:space="preserve">Откройте созданный на предыдущем занятии файл проекта </w:t>
      </w:r>
      <w:r w:rsidRPr="002F2D2E">
        <w:rPr>
          <w:rStyle w:val="aa"/>
        </w:rPr>
        <w:t>«Схема автоматики 2.prt»</w:t>
      </w:r>
      <w:r w:rsidRPr="002F2D2E">
        <w:t>;</w:t>
      </w:r>
    </w:p>
    <w:p w14:paraId="28F878B8" w14:textId="181E0021" w:rsidR="003D3E6F" w:rsidRPr="00D154AF" w:rsidRDefault="003D3E6F" w:rsidP="002F2D2E">
      <w:pPr>
        <w:pStyle w:val="ad"/>
        <w:numPr>
          <w:ilvl w:val="0"/>
          <w:numId w:val="71"/>
        </w:numPr>
      </w:pPr>
      <w:r w:rsidRPr="00D154AF">
        <w:t xml:space="preserve">Добавьте на схему два новых блока </w:t>
      </w:r>
      <w:r w:rsidRPr="00D154AF">
        <w:rPr>
          <w:rStyle w:val="aa"/>
        </w:rPr>
        <w:t>«Субмодель»</w:t>
      </w:r>
      <w:r w:rsidRPr="00D154AF">
        <w:t xml:space="preserve"> из закладки «</w:t>
      </w:r>
      <w:r w:rsidRPr="00D154AF">
        <w:rPr>
          <w:rStyle w:val="aa"/>
        </w:rPr>
        <w:t>Субструктуры</w:t>
      </w:r>
      <w:r w:rsidRPr="00D154AF">
        <w:t xml:space="preserve">». Создайте подписи для добавленных блоков </w:t>
      </w:r>
      <w:r w:rsidRPr="00D154AF">
        <w:rPr>
          <w:rStyle w:val="aa"/>
        </w:rPr>
        <w:t>«Алгоритм управления задвижкой Z1»</w:t>
      </w:r>
      <w:r w:rsidRPr="002F2D2E">
        <w:rPr>
          <w:rStyle w:val="aa"/>
          <w:b w:val="0"/>
        </w:rPr>
        <w:t xml:space="preserve"> и </w:t>
      </w:r>
      <w:r w:rsidRPr="00D154AF">
        <w:rPr>
          <w:rStyle w:val="aa"/>
        </w:rPr>
        <w:t>«Алгоритм управления задвижкой Z2»</w:t>
      </w:r>
      <w:r w:rsidRPr="00D154AF">
        <w:t>. После этого схема обретет вид, показанный на рисунке ниже (</w:t>
      </w:r>
      <w:r w:rsidRPr="00D154AF">
        <w:fldChar w:fldCharType="begin"/>
      </w:r>
      <w:r w:rsidRPr="00D154AF">
        <w:instrText xml:space="preserve"> REF _Ref256241129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83</w:t>
      </w:r>
      <w:r w:rsidRPr="00D154AF">
        <w:fldChar w:fldCharType="end"/>
      </w:r>
      <w:r w:rsidRPr="00D154AF">
        <w:t>).</w:t>
      </w:r>
    </w:p>
    <w:p w14:paraId="5F3BE3DD" w14:textId="58DE0402" w:rsidR="003D3E6F" w:rsidRPr="00D154AF" w:rsidRDefault="00ED7B15" w:rsidP="00ED7B15">
      <w:pPr>
        <w:pStyle w:val="a5"/>
      </w:pPr>
      <w:r>
        <w:rPr>
          <w:noProof/>
        </w:rPr>
        <w:lastRenderedPageBreak/>
        <w:drawing>
          <wp:inline distT="0" distB="0" distL="0" distR="0" wp14:anchorId="584C9BEA" wp14:editId="57EF68F2">
            <wp:extent cx="4905375" cy="2952750"/>
            <wp:effectExtent l="0" t="0" r="9525" b="0"/>
            <wp:docPr id="1073741862" name="07_submodel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07_submodels_3.png"/>
                    <pic:cNvPicPr/>
                  </pic:nvPicPr>
                  <pic:blipFill>
                    <a:blip r:link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77E5" w14:textId="125D1947" w:rsidR="003D3E6F" w:rsidRPr="00D154AF" w:rsidRDefault="003D3E6F" w:rsidP="003D3E6F">
      <w:pPr>
        <w:pStyle w:val="a5"/>
      </w:pPr>
      <w:bookmarkStart w:id="278" w:name="_Ref25624112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83</w:t>
      </w:r>
      <w:r w:rsidRPr="00D154AF">
        <w:rPr>
          <w:szCs w:val="22"/>
        </w:rPr>
        <w:fldChar w:fldCharType="end"/>
      </w:r>
      <w:bookmarkEnd w:id="278"/>
      <w:r w:rsidRPr="00D154AF">
        <w:t>. Схема модели управления</w:t>
      </w:r>
    </w:p>
    <w:p w14:paraId="2881412B" w14:textId="18E29BD1" w:rsidR="003D3E6F" w:rsidRPr="00D154AF" w:rsidRDefault="003D3E6F" w:rsidP="003D3E6F">
      <w:r w:rsidRPr="00D154AF">
        <w:t>Данные алгоритмы будут управлять</w:t>
      </w:r>
      <w:r w:rsidR="002F2D2E">
        <w:t xml:space="preserve"> двумя задвижками комплексной модели</w:t>
      </w:r>
      <w:r w:rsidRPr="00D154AF">
        <w:t>.</w:t>
      </w:r>
    </w:p>
    <w:p w14:paraId="01ADD236" w14:textId="77777777" w:rsidR="003D3E6F" w:rsidRPr="00D154AF" w:rsidRDefault="003D3E6F" w:rsidP="003D3E6F">
      <w:pPr>
        <w:pStyle w:val="2"/>
        <w:ind w:left="792" w:hanging="432"/>
      </w:pPr>
      <w:bookmarkStart w:id="279" w:name="_Toc421033248"/>
      <w:r w:rsidRPr="00D154AF">
        <w:t>Алгоритм управления первой задвижкой</w:t>
      </w:r>
      <w:bookmarkEnd w:id="279"/>
    </w:p>
    <w:p w14:paraId="04660EF4" w14:textId="1C5E8A22" w:rsidR="003D3E6F" w:rsidRPr="00D154AF" w:rsidRDefault="003D3E6F" w:rsidP="003D3E6F">
      <w:r w:rsidRPr="00D154AF">
        <w:t>Войдите в субмодель «</w:t>
      </w:r>
      <w:r w:rsidRPr="00D154AF">
        <w:rPr>
          <w:rStyle w:val="aa"/>
        </w:rPr>
        <w:t>Алгоритм управления задвижкой Z1»</w:t>
      </w:r>
      <w:r w:rsidRPr="00D154AF">
        <w:t xml:space="preserve"> и поместите на схему блок «</w:t>
      </w:r>
      <w:r w:rsidRPr="00D154AF">
        <w:rPr>
          <w:rStyle w:val="aa"/>
        </w:rPr>
        <w:t>Чтение сигналов</w:t>
      </w:r>
      <w:r w:rsidRPr="00D154AF">
        <w:t xml:space="preserve">» из группы </w:t>
      </w:r>
      <w:r w:rsidRPr="00D154AF">
        <w:rPr>
          <w:b/>
        </w:rPr>
        <w:t xml:space="preserve">Данные </w:t>
      </w:r>
      <w:r w:rsidRPr="00D154AF">
        <w:t>(</w:t>
      </w:r>
      <w:r w:rsidRPr="00D154AF">
        <w:fldChar w:fldCharType="begin"/>
      </w:r>
      <w:r w:rsidRPr="00D154AF">
        <w:instrText xml:space="preserve"> REF _Ref187855182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84</w:t>
      </w:r>
      <w:r w:rsidRPr="00D154AF">
        <w:fldChar w:fldCharType="end"/>
      </w:r>
      <w:r w:rsidRPr="00D154AF">
        <w:t>). Данный блок позволяет получать сигналы из базы данных аналогично блоку «</w:t>
      </w:r>
      <w:r w:rsidRPr="00D154AF">
        <w:rPr>
          <w:rStyle w:val="aa"/>
        </w:rPr>
        <w:t>Чтение сигнала из списка</w:t>
      </w:r>
      <w:r w:rsidRPr="00D154AF">
        <w:t>».</w:t>
      </w:r>
    </w:p>
    <w:p w14:paraId="5A5855FF" w14:textId="765053F3" w:rsidR="003D3E6F" w:rsidRPr="00D154AF" w:rsidRDefault="003073B3" w:rsidP="003073B3">
      <w:pPr>
        <w:pStyle w:val="a5"/>
      </w:pPr>
      <w:r>
        <w:rPr>
          <w:noProof/>
        </w:rPr>
        <w:drawing>
          <wp:inline distT="0" distB="0" distL="0" distR="0" wp14:anchorId="02B19B13" wp14:editId="1699FFE8">
            <wp:extent cx="8466667" cy="1285714"/>
            <wp:effectExtent l="0" t="0" r="0" b="0"/>
            <wp:docPr id="1073741864" name="07_palitra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07_palitra_inout_tables.png"/>
                    <pic:cNvPicPr/>
                  </pic:nvPicPr>
                  <pic:blipFill>
                    <a:blip r:link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84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00AE" w14:textId="1DD1D45C" w:rsidR="003D3E6F" w:rsidRPr="00D154AF" w:rsidRDefault="003D3E6F" w:rsidP="003D3E6F">
      <w:pPr>
        <w:pStyle w:val="a5"/>
      </w:pPr>
      <w:bookmarkStart w:id="280" w:name="_Ref187855182"/>
      <w:r w:rsidRPr="00D154AF">
        <w:lastRenderedPageBreak/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84</w:t>
      </w:r>
      <w:r w:rsidRPr="00D154AF">
        <w:rPr>
          <w:szCs w:val="22"/>
        </w:rPr>
        <w:fldChar w:fldCharType="end"/>
      </w:r>
      <w:bookmarkEnd w:id="280"/>
      <w:r w:rsidRPr="00D154AF">
        <w:t>. Блок «Чтение сигналов»</w:t>
      </w:r>
    </w:p>
    <w:p w14:paraId="1FA9EA6A" w14:textId="1745E1E4" w:rsidR="003D3E6F" w:rsidRPr="00D154AF" w:rsidRDefault="003D3E6F" w:rsidP="003073B3">
      <w:r w:rsidRPr="00D154AF">
        <w:t>Поместите на схему блок выход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3073B3" w:rsidRPr="00D154AF">
        <w:t>(</w:t>
      </w:r>
      <w:r w:rsidR="003073B3" w:rsidRPr="00D154AF">
        <w:fldChar w:fldCharType="begin"/>
      </w:r>
      <w:r w:rsidR="003073B3" w:rsidRPr="00D154AF">
        <w:instrText xml:space="preserve"> REF _Ref187855182 \h </w:instrText>
      </w:r>
      <w:r w:rsidR="003073B3"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84</w:t>
      </w:r>
      <w:r w:rsidR="003073B3" w:rsidRPr="00D154AF">
        <w:fldChar w:fldCharType="end"/>
      </w:r>
      <w:r w:rsidR="003073B3" w:rsidRPr="00D154AF">
        <w:t>)</w:t>
      </w:r>
      <w:r w:rsidRPr="00D154AF">
        <w:t>. Данный блок позволяет не только записывать в базу данных значение ранее занесенных сигналов, но также и создавать новые сигналы.</w:t>
      </w:r>
    </w:p>
    <w:p w14:paraId="16E60FD5" w14:textId="7E10B325" w:rsidR="003D3E6F" w:rsidRPr="00D154AF" w:rsidRDefault="003D3E6F" w:rsidP="003D3E6F">
      <w:r w:rsidRPr="00D154AF">
        <w:t xml:space="preserve">После добавления на схему блоков, она должна выглядеть </w:t>
      </w:r>
      <w:r w:rsidR="003073B3">
        <w:t xml:space="preserve">как </w:t>
      </w:r>
      <w:r w:rsidRPr="00D154AF">
        <w:fldChar w:fldCharType="begin"/>
      </w:r>
      <w:r w:rsidRPr="00D154AF">
        <w:instrText xml:space="preserve"> REF _Ref187858026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85</w:t>
      </w:r>
      <w:r w:rsidRPr="00D154AF">
        <w:fldChar w:fldCharType="end"/>
      </w:r>
      <w:r w:rsidRPr="00D154AF">
        <w:t>.</w:t>
      </w:r>
    </w:p>
    <w:p w14:paraId="12FA2B69" w14:textId="690B8522" w:rsidR="003D3E6F" w:rsidRPr="00D154AF" w:rsidRDefault="00CF5CA6" w:rsidP="00CF5CA6">
      <w:pPr>
        <w:pStyle w:val="a5"/>
      </w:pPr>
      <w:r>
        <w:rPr>
          <w:noProof/>
        </w:rPr>
        <w:drawing>
          <wp:inline distT="0" distB="0" distL="0" distR="0" wp14:anchorId="79FF5372" wp14:editId="2CFB21A7">
            <wp:extent cx="6991350" cy="2362200"/>
            <wp:effectExtent l="0" t="0" r="0" b="0"/>
            <wp:docPr id="1073741881" name="07_new_inout_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07_new_inout_tables.png"/>
                    <pic:cNvPicPr/>
                  </pic:nvPicPr>
                  <pic:blipFill>
                    <a:blip r:link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422" w14:textId="65774824" w:rsidR="003D3E6F" w:rsidRPr="00D154AF" w:rsidRDefault="003D3E6F" w:rsidP="003D3E6F">
      <w:pPr>
        <w:pStyle w:val="a5"/>
      </w:pPr>
      <w:bookmarkStart w:id="281" w:name="_Ref18785802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85</w:t>
      </w:r>
      <w:r w:rsidRPr="00D154AF">
        <w:rPr>
          <w:szCs w:val="22"/>
        </w:rPr>
        <w:fldChar w:fldCharType="end"/>
      </w:r>
      <w:bookmarkEnd w:id="281"/>
      <w:r w:rsidRPr="00D154AF">
        <w:t>. Схема с алгоритма с добавленными блоками</w:t>
      </w:r>
    </w:p>
    <w:p w14:paraId="588B4D8A" w14:textId="77777777" w:rsidR="003D3E6F" w:rsidRPr="00D154AF" w:rsidRDefault="003D3E6F" w:rsidP="003D3E6F">
      <w:pPr>
        <w:pStyle w:val="2"/>
        <w:ind w:left="792" w:hanging="432"/>
      </w:pPr>
      <w:bookmarkStart w:id="282" w:name="_Toc421033249"/>
      <w:r w:rsidRPr="00D154AF">
        <w:t>Редактирование блоков «Чтение сигналов» и «Выход алгоритма»</w:t>
      </w:r>
      <w:bookmarkEnd w:id="282"/>
    </w:p>
    <w:p w14:paraId="732A8205" w14:textId="1D02008B" w:rsidR="003D3E6F" w:rsidRPr="00D154AF" w:rsidRDefault="003D3E6F" w:rsidP="003D3E6F">
      <w:r w:rsidRPr="00D154AF">
        <w:t>Перед тем, как приступать к редактированию блоков, обратите внимание на их внешний вид</w:t>
      </w:r>
      <w:r w:rsidR="00F2734D">
        <w:t>: блоки выполнены в виде таблиц</w:t>
      </w:r>
      <w:r w:rsidRPr="00D154AF">
        <w:t>. Это позволяет создавать алгоритм управления, внешний вид которого приближен к внешнему виду функциональных планов, используемых при проектировании систем управления, что очень полезно при подготовке документации.</w:t>
      </w:r>
    </w:p>
    <w:p w14:paraId="40CAE052" w14:textId="5CADF4AD" w:rsidR="003D3E6F" w:rsidRPr="00D154AF" w:rsidRDefault="003D3E6F" w:rsidP="003D3E6F">
      <w:r w:rsidRPr="00D154AF">
        <w:t>Вызовите диалоговое окно редактора двойным кликом левой кнопки мыши на блоке «</w:t>
      </w:r>
      <w:r w:rsidRPr="00D154AF">
        <w:rPr>
          <w:rStyle w:val="aa"/>
        </w:rPr>
        <w:t>Чтение сигналов</w:t>
      </w:r>
      <w:r w:rsidRPr="00D154AF">
        <w:t>». Откроется окно настройки чтения/записи, изображенное на рисунке ниже (</w:t>
      </w:r>
      <w:r w:rsidRPr="00D154AF">
        <w:fldChar w:fldCharType="begin"/>
      </w:r>
      <w:r w:rsidRPr="00D154AF">
        <w:instrText xml:space="preserve"> REF _Ref188015371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86</w:t>
      </w:r>
      <w:r w:rsidRPr="00D154AF">
        <w:fldChar w:fldCharType="end"/>
      </w:r>
      <w:r w:rsidRPr="00D154AF">
        <w:t>).</w:t>
      </w:r>
    </w:p>
    <w:p w14:paraId="420C6FD9" w14:textId="61339E4D" w:rsidR="003D3E6F" w:rsidRPr="00D154AF" w:rsidRDefault="00DF061A" w:rsidP="00DF061A">
      <w:pPr>
        <w:pStyle w:val="a5"/>
      </w:pPr>
      <w:r>
        <w:rPr>
          <w:noProof/>
        </w:rPr>
        <w:lastRenderedPageBreak/>
        <w:drawing>
          <wp:inline distT="0" distB="0" distL="0" distR="0" wp14:anchorId="144CCB63" wp14:editId="3946CA40">
            <wp:extent cx="7686675" cy="4057650"/>
            <wp:effectExtent l="0" t="0" r="9525" b="0"/>
            <wp:docPr id="1073741885" name="07_in_table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07_in_table_edit.png"/>
                    <pic:cNvPicPr/>
                  </pic:nvPicPr>
                  <pic:blipFill>
                    <a:blip r:link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AB4D" w14:textId="6A2A9F78" w:rsidR="003D3E6F" w:rsidRPr="00D154AF" w:rsidRDefault="003D3E6F" w:rsidP="003D3E6F">
      <w:pPr>
        <w:pStyle w:val="a5"/>
      </w:pPr>
      <w:bookmarkStart w:id="283" w:name="_Ref18801537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86</w:t>
      </w:r>
      <w:r w:rsidRPr="00D154AF">
        <w:rPr>
          <w:szCs w:val="22"/>
        </w:rPr>
        <w:fldChar w:fldCharType="end"/>
      </w:r>
      <w:bookmarkEnd w:id="283"/>
      <w:r w:rsidRPr="00D154AF">
        <w:t>. Окно редактирования блока чтения сигналов</w:t>
      </w:r>
    </w:p>
    <w:p w14:paraId="10579027" w14:textId="77777777" w:rsidR="003D3E6F" w:rsidRPr="00D154AF" w:rsidRDefault="003D3E6F" w:rsidP="003D3E6F">
      <w:r w:rsidRPr="00D154AF">
        <w:t>В данном диалоговом окне «</w:t>
      </w:r>
      <w:r w:rsidRPr="00D154AF">
        <w:rPr>
          <w:rStyle w:val="aa"/>
        </w:rPr>
        <w:t>Редактор чтения\записи сигналов</w:t>
      </w:r>
      <w:r w:rsidRPr="00D154AF">
        <w:t>» можно настроить внешний вид таблицы и список сигналов, получаемых из базы данных при помощи данного блока. Окно можно поделить на несколько областей:</w:t>
      </w:r>
    </w:p>
    <w:p w14:paraId="0A41E04B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1 область – область содержащихся сигналов – в данной области построчно перечисляются все используемые блоком сигналы;</w:t>
      </w:r>
    </w:p>
    <w:p w14:paraId="1C465299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t>2 область – настройка параметров отображения таблицы – в данной области можно настроить внешний вид таблицы;</w:t>
      </w:r>
    </w:p>
    <w:p w14:paraId="50DB77A5" w14:textId="77777777" w:rsidR="003D3E6F" w:rsidRPr="00D154AF" w:rsidRDefault="003D3E6F" w:rsidP="00442A4D">
      <w:pPr>
        <w:pStyle w:val="ad"/>
        <w:numPr>
          <w:ilvl w:val="0"/>
          <w:numId w:val="57"/>
        </w:numPr>
      </w:pPr>
      <w:r w:rsidRPr="00D154AF">
        <w:lastRenderedPageBreak/>
        <w:t>3 область – кнопки редактирования таблицы – кнопки позволяют добавлять и удалять строки из таблицы, менять их расположение в таблице, связывать конкретную строку с сигналом базы данных и пр.</w:t>
      </w:r>
    </w:p>
    <w:p w14:paraId="0E89DA66" w14:textId="77777777" w:rsidR="003D3E6F" w:rsidRPr="00D154AF" w:rsidRDefault="003D3E6F" w:rsidP="003D3E6F">
      <w:r w:rsidRPr="00D154AF">
        <w:t>В алгоритме для управления первой задвижкой мы будем использовать сигнал «</w:t>
      </w:r>
      <w:r w:rsidRPr="00D154AF">
        <w:rPr>
          <w:rStyle w:val="aa"/>
        </w:rPr>
        <w:t>Давление в промежуточном узле»</w:t>
      </w:r>
      <w:r w:rsidRPr="00D154AF">
        <w:t xml:space="preserve">. Произведем заполнение блока </w:t>
      </w:r>
      <w:r w:rsidRPr="00D154AF">
        <w:rPr>
          <w:b/>
        </w:rPr>
        <w:t>«Чтение сигналов»</w:t>
      </w:r>
      <w:r w:rsidRPr="00D154AF">
        <w:t>:</w:t>
      </w:r>
    </w:p>
    <w:p w14:paraId="598C2C4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Войдите в редактор блока;</w:t>
      </w:r>
    </w:p>
    <w:p w14:paraId="718BACF5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Добавьте несколько новых строк. Выберите одну из добавленных строк;</w:t>
      </w:r>
    </w:p>
    <w:p w14:paraId="167714F0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Нажмите кнопку </w:t>
      </w:r>
      <w:r w:rsidRPr="00D154AF">
        <w:rPr>
          <w:b/>
        </w:rPr>
        <w:t>«Заполнить выделенное из базы»</w:t>
      </w:r>
      <w:r w:rsidRPr="00D154AF">
        <w:t>;</w:t>
      </w:r>
    </w:p>
    <w:p w14:paraId="716AFE3F" w14:textId="0B968DA0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В появившемся окне </w:t>
      </w:r>
      <w:r w:rsidRPr="00D154AF">
        <w:rPr>
          <w:rStyle w:val="aa"/>
        </w:rPr>
        <w:t>«Редактор базы данных»</w:t>
      </w:r>
      <w:r w:rsidRPr="00D154AF">
        <w:t xml:space="preserve"> выберите последовательно: Категория – </w:t>
      </w:r>
      <w:r w:rsidRPr="00D154AF">
        <w:rPr>
          <w:rStyle w:val="aa"/>
        </w:rPr>
        <w:t>«Датчики»</w:t>
      </w:r>
      <w:r w:rsidRPr="00D154AF">
        <w:t xml:space="preserve">; группа сигналов – </w:t>
      </w:r>
      <w:r w:rsidRPr="00D154AF">
        <w:rPr>
          <w:rStyle w:val="aa"/>
        </w:rPr>
        <w:t>«D1»</w:t>
      </w:r>
      <w:r w:rsidRPr="00D154AF">
        <w:t xml:space="preserve">; сигналы и данные для групп – </w:t>
      </w:r>
      <w:r w:rsidR="00F2734D">
        <w:rPr>
          <w:rStyle w:val="aa"/>
        </w:rPr>
        <w:t>«</w:t>
      </w:r>
      <w:r w:rsidR="00F2734D">
        <w:rPr>
          <w:rStyle w:val="aa"/>
          <w:lang w:val="en-US"/>
        </w:rPr>
        <w:t>iq01</w:t>
      </w:r>
      <w:r w:rsidRPr="00D154AF">
        <w:rPr>
          <w:rStyle w:val="aa"/>
        </w:rPr>
        <w:t>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_Ref188017369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87</w:t>
      </w:r>
      <w:r w:rsidRPr="00D154AF">
        <w:fldChar w:fldCharType="end"/>
      </w:r>
      <w:r w:rsidRPr="00D154AF">
        <w:t>);</w:t>
      </w:r>
    </w:p>
    <w:p w14:paraId="30A8A688" w14:textId="77777777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>Нажмите кнопку «</w:t>
      </w:r>
      <w:r w:rsidRPr="00D154AF">
        <w:rPr>
          <w:rStyle w:val="aa"/>
        </w:rPr>
        <w:t>Добавить</w:t>
      </w:r>
      <w:r w:rsidRPr="00D154AF">
        <w:t>» в панели «</w:t>
      </w:r>
      <w:r w:rsidRPr="00D154AF">
        <w:rPr>
          <w:rStyle w:val="aa"/>
        </w:rPr>
        <w:t>Выбранные данные</w:t>
      </w:r>
      <w:r w:rsidRPr="00D154AF">
        <w:t>»;</w:t>
      </w:r>
    </w:p>
    <w:p w14:paraId="51097BC2" w14:textId="2FB20832" w:rsidR="003D3E6F" w:rsidRPr="00D154AF" w:rsidRDefault="008C6F81" w:rsidP="008C6F81">
      <w:pPr>
        <w:pStyle w:val="a5"/>
      </w:pPr>
      <w:r>
        <w:rPr>
          <w:noProof/>
        </w:rPr>
        <w:lastRenderedPageBreak/>
        <w:drawing>
          <wp:inline distT="0" distB="0" distL="0" distR="0" wp14:anchorId="5BF14579" wp14:editId="6BC9D722">
            <wp:extent cx="9039225" cy="4638675"/>
            <wp:effectExtent l="0" t="0" r="9525" b="9525"/>
            <wp:docPr id="1073741886" name="07_add_from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07_add_from_sdb.png"/>
                    <pic:cNvPicPr/>
                  </pic:nvPicPr>
                  <pic:blipFill>
                    <a:blip r:link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90392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9ED6" w14:textId="2DE2F2B2" w:rsidR="003D3E6F" w:rsidRPr="00D154AF" w:rsidRDefault="003D3E6F" w:rsidP="003D3E6F">
      <w:pPr>
        <w:pStyle w:val="a5"/>
      </w:pPr>
      <w:bookmarkStart w:id="284" w:name="_Ref188017369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87</w:t>
      </w:r>
      <w:r w:rsidR="002D43B2">
        <w:rPr>
          <w:noProof/>
        </w:rPr>
        <w:fldChar w:fldCharType="end"/>
      </w:r>
      <w:bookmarkEnd w:id="284"/>
      <w:r w:rsidRPr="00D154AF">
        <w:t>. Окно редактора базы данных</w:t>
      </w:r>
    </w:p>
    <w:p w14:paraId="18235E06" w14:textId="6FD1BB3F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Закройте редактор базы данных нажав на кнопку </w:t>
      </w:r>
      <w:r w:rsidRPr="00D154AF">
        <w:rPr>
          <w:rStyle w:val="aa"/>
        </w:rPr>
        <w:t>«</w:t>
      </w:r>
      <w:r w:rsidR="001C149D"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1FDABD69" w14:textId="12480BA2" w:rsidR="003D3E6F" w:rsidRPr="00D154AF" w:rsidRDefault="00DF061A" w:rsidP="00442A4D">
      <w:pPr>
        <w:pStyle w:val="ad"/>
        <w:numPr>
          <w:ilvl w:val="0"/>
          <w:numId w:val="58"/>
        </w:numPr>
      </w:pPr>
      <w:r>
        <w:t xml:space="preserve">Произведите </w:t>
      </w:r>
      <w:r w:rsidR="003D3E6F" w:rsidRPr="00D154AF">
        <w:t>настройку внешнего вида таблицы с помощью кнопок, приведя внешний вид таблицы к показ</w:t>
      </w:r>
      <w:r w:rsidR="0089209C">
        <w:t>анному на следующем рисунке (</w:t>
      </w:r>
      <w:r w:rsidR="003D3E6F" w:rsidRPr="00D154AF">
        <w:fldChar w:fldCharType="begin"/>
      </w:r>
      <w:r w:rsidR="003D3E6F" w:rsidRPr="00D154AF">
        <w:instrText xml:space="preserve"> REF _Ref188017996 \h  \* MERGEFORMAT </w:instrText>
      </w:r>
      <w:r w:rsidR="003D3E6F"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88</w:t>
      </w:r>
      <w:r w:rsidR="003D3E6F" w:rsidRPr="00D154AF">
        <w:fldChar w:fldCharType="end"/>
      </w:r>
      <w:r w:rsidR="003D3E6F" w:rsidRPr="00D154AF">
        <w:t>);</w:t>
      </w:r>
    </w:p>
    <w:p w14:paraId="25A12596" w14:textId="38637338" w:rsidR="003D3E6F" w:rsidRPr="00D154AF" w:rsidRDefault="006B79CD" w:rsidP="006B79CD">
      <w:pPr>
        <w:pStyle w:val="a5"/>
      </w:pPr>
      <w:r>
        <w:rPr>
          <w:noProof/>
        </w:rPr>
        <w:lastRenderedPageBreak/>
        <w:drawing>
          <wp:inline distT="0" distB="0" distL="0" distR="0" wp14:anchorId="5A47F18D" wp14:editId="394F240B">
            <wp:extent cx="7496175" cy="4057650"/>
            <wp:effectExtent l="0" t="0" r="9525" b="0"/>
            <wp:docPr id="1073741887" name="07_in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07_in_table_edit_ok.png"/>
                    <pic:cNvPicPr/>
                  </pic:nvPicPr>
                  <pic:blipFill>
                    <a:blip r:link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A710" w14:textId="3D12C881" w:rsidR="003D3E6F" w:rsidRPr="00D154AF" w:rsidRDefault="003D3E6F" w:rsidP="003D3E6F">
      <w:pPr>
        <w:pStyle w:val="a5"/>
      </w:pPr>
      <w:bookmarkStart w:id="285" w:name="_Ref188017996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88</w:t>
      </w:r>
      <w:r w:rsidRPr="00D154AF">
        <w:rPr>
          <w:szCs w:val="22"/>
        </w:rPr>
        <w:fldChar w:fldCharType="end"/>
      </w:r>
      <w:bookmarkEnd w:id="285"/>
      <w:r w:rsidRPr="00D154AF">
        <w:t>. Настройка блока чтения сигнала</w:t>
      </w:r>
    </w:p>
    <w:p w14:paraId="4FB4D3CC" w14:textId="38119A8C" w:rsidR="003D3E6F" w:rsidRPr="00D154AF" w:rsidRDefault="003D3E6F" w:rsidP="00442A4D">
      <w:pPr>
        <w:pStyle w:val="ad"/>
        <w:numPr>
          <w:ilvl w:val="0"/>
          <w:numId w:val="58"/>
        </w:numPr>
      </w:pPr>
      <w:r w:rsidRPr="00D154AF">
        <w:t xml:space="preserve">Закройте окно </w:t>
      </w:r>
      <w:r w:rsidRPr="00D154AF">
        <w:rPr>
          <w:b/>
        </w:rPr>
        <w:t>«Редактор чтения\записи сигналов»</w:t>
      </w:r>
      <w:r w:rsidRPr="00D154AF">
        <w:t xml:space="preserve"> нажатием кнопки </w:t>
      </w:r>
      <w:r w:rsidRPr="00D154AF">
        <w:rPr>
          <w:b/>
        </w:rPr>
        <w:t>«O</w:t>
      </w:r>
      <w:r w:rsidR="0089209C">
        <w:rPr>
          <w:b/>
        </w:rPr>
        <w:t>к</w:t>
      </w:r>
      <w:r w:rsidRPr="00D154AF">
        <w:rPr>
          <w:b/>
        </w:rPr>
        <w:t>»</w:t>
      </w:r>
      <w:r w:rsidRPr="00D154AF">
        <w:t>.</w:t>
      </w:r>
    </w:p>
    <w:p w14:paraId="672E21C8" w14:textId="4C645B65" w:rsidR="003D3E6F" w:rsidRPr="00D154AF" w:rsidRDefault="003D3E6F" w:rsidP="003D3E6F">
      <w:r w:rsidRPr="00D154AF">
        <w:t>Аналогично произведите настройку блока «</w:t>
      </w:r>
      <w:r w:rsidRPr="00D154AF">
        <w:rPr>
          <w:rStyle w:val="aa"/>
        </w:rPr>
        <w:t>Выход алгоритма</w:t>
      </w:r>
      <w:r w:rsidRPr="00D154AF">
        <w:t>», выбрав из базы данных сигналы управления первой задвижкой: 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>Команда Закрыт</w:t>
      </w:r>
      <w:r w:rsidRPr="00D154AF">
        <w:t xml:space="preserve">ь». В столбце </w:t>
      </w:r>
      <w:r w:rsidRPr="00D154AF">
        <w:rPr>
          <w:rStyle w:val="aa"/>
        </w:rPr>
        <w:t>ID</w:t>
      </w:r>
      <w:r w:rsidRPr="00D154AF">
        <w:t xml:space="preserve"> введите «</w:t>
      </w:r>
      <w:r w:rsidRPr="00D154AF">
        <w:rPr>
          <w:rStyle w:val="aa"/>
        </w:rPr>
        <w:t>B1»</w:t>
      </w:r>
      <w:r w:rsidRPr="00D154AF">
        <w:t xml:space="preserve"> для строки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Команда Открыть</w:t>
      </w:r>
      <w:r w:rsidRPr="00D154AF">
        <w:t>» и «</w:t>
      </w:r>
      <w:r w:rsidRPr="00D154AF">
        <w:rPr>
          <w:rStyle w:val="aa"/>
        </w:rPr>
        <w:t xml:space="preserve">B2» </w:t>
      </w:r>
      <w:r w:rsidRPr="00D154AF">
        <w:t>для строки</w:t>
      </w:r>
      <w:r w:rsidRPr="00D154AF">
        <w:rPr>
          <w:rStyle w:val="aa"/>
        </w:rPr>
        <w:t xml:space="preserve"> «Команда Закрыть»</w:t>
      </w:r>
      <w:r w:rsidRPr="00D154AF">
        <w:t>. В поле «</w:t>
      </w:r>
      <w:r w:rsidRPr="00D154AF">
        <w:rPr>
          <w:rStyle w:val="aa"/>
        </w:rPr>
        <w:t>Имя алгоритма</w:t>
      </w:r>
      <w:r w:rsidRPr="00D154AF">
        <w:t>» введите строку «</w:t>
      </w:r>
      <w:r w:rsidRPr="00D154AF">
        <w:rPr>
          <w:rStyle w:val="aa"/>
        </w:rPr>
        <w:t>al01»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_Ref188018905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89</w:t>
      </w:r>
      <w:r w:rsidRPr="00D154AF">
        <w:fldChar w:fldCharType="end"/>
      </w:r>
      <w:r w:rsidRPr="00D154AF">
        <w:t>).</w:t>
      </w:r>
    </w:p>
    <w:p w14:paraId="6FD2EC57" w14:textId="23BC99CD" w:rsidR="003D3E6F" w:rsidRPr="00D154AF" w:rsidRDefault="00940F05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15650D77" wp14:editId="2C269B08">
            <wp:extent cx="7458075" cy="4057650"/>
            <wp:effectExtent l="0" t="0" r="9525" b="0"/>
            <wp:docPr id="65" name="07_out_table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07_out_table_edit_ok.png"/>
                    <pic:cNvPicPr/>
                  </pic:nvPicPr>
                  <pic:blipFill>
                    <a:blip r:link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B06" w14:textId="4DEE9780" w:rsidR="003D3E6F" w:rsidRPr="00D154AF" w:rsidRDefault="003D3E6F" w:rsidP="003D3E6F">
      <w:pPr>
        <w:pStyle w:val="a5"/>
      </w:pPr>
      <w:bookmarkStart w:id="286" w:name="_Ref1880189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89</w:t>
      </w:r>
      <w:r w:rsidRPr="00D154AF">
        <w:rPr>
          <w:szCs w:val="22"/>
        </w:rPr>
        <w:fldChar w:fldCharType="end"/>
      </w:r>
      <w:bookmarkEnd w:id="286"/>
      <w:r w:rsidRPr="00D154AF">
        <w:t>. Настройка блока «Выход алгоритма»</w:t>
      </w:r>
    </w:p>
    <w:p w14:paraId="68307A91" w14:textId="25293F2F" w:rsidR="003D3E6F" w:rsidRPr="00D154AF" w:rsidRDefault="003D3E6F" w:rsidP="003D3E6F">
      <w:r w:rsidRPr="00D154AF">
        <w:t>Если все настройки выполнены правильно, то схемное окно блока управления первой задвижкой должно содержать две таблицы</w:t>
      </w:r>
      <w:r w:rsidR="00940F05">
        <w:t>, как</w:t>
      </w:r>
      <w:r w:rsidRPr="00D154AF">
        <w:t xml:space="preserve"> представлено на рисунке (</w:t>
      </w:r>
      <w:r w:rsidRPr="00D154AF">
        <w:fldChar w:fldCharType="begin"/>
      </w:r>
      <w:r w:rsidRPr="00D154AF">
        <w:instrText xml:space="preserve"> REF _Ref188019949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90</w:t>
      </w:r>
      <w:r w:rsidRPr="00D154AF">
        <w:fldChar w:fldCharType="end"/>
      </w:r>
      <w:r w:rsidRPr="00D154AF">
        <w:t>):</w:t>
      </w:r>
    </w:p>
    <w:p w14:paraId="26DAFF05" w14:textId="0CC7393B" w:rsidR="003D3E6F" w:rsidRPr="00D154AF" w:rsidRDefault="00E72AA1" w:rsidP="00940F05">
      <w:pPr>
        <w:pStyle w:val="a5"/>
      </w:pPr>
      <w:r>
        <w:rPr>
          <w:noProof/>
        </w:rPr>
        <w:lastRenderedPageBreak/>
        <w:drawing>
          <wp:inline distT="0" distB="0" distL="0" distR="0" wp14:anchorId="51EB4CCC" wp14:editId="60163DFF">
            <wp:extent cx="7019925" cy="3143250"/>
            <wp:effectExtent l="0" t="0" r="9525" b="0"/>
            <wp:docPr id="66" name="07_inout_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07_inout_scheme.png"/>
                    <pic:cNvPicPr/>
                  </pic:nvPicPr>
                  <pic:blipFill>
                    <a:blip r:link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1D56" w14:textId="374CB81E" w:rsidR="003D3E6F" w:rsidRPr="00D154AF" w:rsidRDefault="003D3E6F" w:rsidP="003D3E6F">
      <w:pPr>
        <w:pStyle w:val="a5"/>
      </w:pPr>
      <w:bookmarkStart w:id="287" w:name="_Ref188019949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90</w:t>
      </w:r>
      <w:r w:rsidR="002D43B2">
        <w:rPr>
          <w:noProof/>
        </w:rPr>
        <w:fldChar w:fldCharType="end"/>
      </w:r>
      <w:bookmarkEnd w:id="287"/>
      <w:r w:rsidRPr="00D154AF">
        <w:t>. Внешний вид схемы после настройки блоков «Чтение сигналов» и «Выход алгоритма»</w:t>
      </w:r>
    </w:p>
    <w:p w14:paraId="605040C2" w14:textId="77777777" w:rsidR="003D3E6F" w:rsidRPr="00D154AF" w:rsidRDefault="003D3E6F" w:rsidP="003D3E6F">
      <w:pPr>
        <w:pStyle w:val="2"/>
        <w:ind w:left="792" w:hanging="432"/>
      </w:pPr>
      <w:bookmarkStart w:id="288" w:name="_Toc421033250"/>
      <w:r w:rsidRPr="00D154AF">
        <w:t>Структурная схема управления первой задвижкой</w:t>
      </w:r>
      <w:bookmarkEnd w:id="288"/>
    </w:p>
    <w:p w14:paraId="01D14E7D" w14:textId="251927A1" w:rsidR="003D3E6F" w:rsidRPr="00D154AF" w:rsidRDefault="003D3E6F" w:rsidP="003D3E6F">
      <w:r w:rsidRPr="00D154AF">
        <w:t xml:space="preserve">В первом варианте системы управления мы проводили </w:t>
      </w:r>
      <w:r w:rsidR="008C4C6E">
        <w:t xml:space="preserve">управление задвижкой и </w:t>
      </w:r>
      <w:r w:rsidRPr="00D154AF">
        <w:t>расчет необходимого положения задвижки</w:t>
      </w:r>
      <w:r w:rsidR="008C4C6E">
        <w:t xml:space="preserve"> в одном алгоритме,</w:t>
      </w:r>
      <w:r w:rsidRPr="00D154AF">
        <w:t xml:space="preserve"> и передавали </w:t>
      </w:r>
      <w:r w:rsidR="008C4C6E">
        <w:t>вычисленное положение</w:t>
      </w:r>
      <w:r w:rsidRPr="00D154AF">
        <w:t xml:space="preserve"> в теплогидравлическую модель. В текущем варианте мы будем управлять задвижкой</w:t>
      </w:r>
      <w:r w:rsidR="008C4C6E">
        <w:t xml:space="preserve"> в одном алгоритме</w:t>
      </w:r>
      <w:r w:rsidRPr="00D154AF">
        <w:t xml:space="preserve">, формируя две управляющие команды </w:t>
      </w:r>
      <w:r w:rsidRPr="00D154AF">
        <w:rPr>
          <w:rStyle w:val="aa"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="008C4C6E">
        <w:t>,</w:t>
      </w:r>
      <w:r w:rsidR="00DB0F41">
        <w:t xml:space="preserve"> передавать их в </w:t>
      </w:r>
      <w:r w:rsidR="008C4C6E">
        <w:t xml:space="preserve">следующий алгоритм (модель) – </w:t>
      </w:r>
      <w:r w:rsidR="00DB0F41">
        <w:t>блок управления задвижкой.</w:t>
      </w:r>
      <w:r w:rsidR="008C4C6E">
        <w:t xml:space="preserve"> В БУЗ-е будет моделироваться и двигатель, и положение задвижки будет поступать в теплогидравлику.</w:t>
      </w:r>
    </w:p>
    <w:p w14:paraId="55BCB620" w14:textId="2F7D8169" w:rsidR="003D3E6F" w:rsidRPr="00D154AF" w:rsidRDefault="003D3E6F" w:rsidP="003D3E6F">
      <w:r w:rsidRPr="00D154AF">
        <w:t xml:space="preserve">Текущий алгоритм </w:t>
      </w:r>
      <w:r w:rsidR="003F085C">
        <w:t xml:space="preserve">управления </w:t>
      </w:r>
      <w:r w:rsidRPr="00D154AF">
        <w:t xml:space="preserve">осуществляет сравнение сигнала </w:t>
      </w:r>
      <w:r w:rsidRPr="00D154AF">
        <w:rPr>
          <w:rStyle w:val="aa"/>
        </w:rPr>
        <w:t>«Давление в узле»</w:t>
      </w:r>
      <w:r w:rsidRPr="00D154AF">
        <w:t xml:space="preserve"> с заданной константой, выполняющей роль </w:t>
      </w:r>
      <w:r w:rsidR="00DB0F41">
        <w:t>задатчика давления</w:t>
      </w:r>
      <w:r w:rsidRPr="00D154AF">
        <w:t xml:space="preserve">. В случае, если давление выше </w:t>
      </w:r>
      <w:r w:rsidR="007A49EA">
        <w:t>заданного</w:t>
      </w:r>
      <w:r w:rsidRPr="00D154AF">
        <w:t xml:space="preserve">, то формируется команда на открытие задвижки, если же давление ниже </w:t>
      </w:r>
      <w:r w:rsidR="007A49EA">
        <w:t>заданного</w:t>
      </w:r>
      <w:r w:rsidRPr="00D154AF">
        <w:t xml:space="preserve">, формируется команда на закрытие задвижки. Структурная </w:t>
      </w:r>
      <w:r w:rsidRPr="00D154AF">
        <w:lastRenderedPageBreak/>
        <w:t>схема данного алгоритма представлена на рисунке ниже (</w:t>
      </w:r>
      <w:r w:rsidRPr="00D154AF">
        <w:fldChar w:fldCharType="begin"/>
      </w:r>
      <w:r w:rsidRPr="00D154AF">
        <w:instrText xml:space="preserve"> REF _Ref188019957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91</w:t>
      </w:r>
      <w:r w:rsidRPr="00D154AF">
        <w:fldChar w:fldCharType="end"/>
      </w:r>
      <w:r w:rsidRPr="00D154AF">
        <w:t>). Попробуйте самостоятельно набрать схему приведенного алгоритма, используя следующие блоки:</w:t>
      </w:r>
    </w:p>
    <w:p w14:paraId="43A3C39E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2 блока </w:t>
      </w:r>
      <w:r w:rsidRPr="00D154AF">
        <w:rPr>
          <w:b/>
        </w:rPr>
        <w:t>«Константа»</w:t>
      </w:r>
      <w:r w:rsidRPr="00D154AF">
        <w:t xml:space="preserve"> (закладка </w:t>
      </w:r>
      <w:r w:rsidRPr="00D154AF">
        <w:rPr>
          <w:b/>
        </w:rPr>
        <w:t>«Источники»</w:t>
      </w:r>
      <w:r w:rsidRPr="00D154AF">
        <w:t>);</w:t>
      </w:r>
    </w:p>
    <w:p w14:paraId="7C9454A5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«Сравнивающее устройство»</w:t>
      </w:r>
      <w:r w:rsidRPr="00D154AF">
        <w:t xml:space="preserve"> (закладка </w:t>
      </w:r>
      <w:r w:rsidRPr="00D154AF">
        <w:rPr>
          <w:b/>
        </w:rPr>
        <w:t>«Операторы»</w:t>
      </w:r>
      <w:r w:rsidRPr="00D154AF">
        <w:t>);</w:t>
      </w:r>
    </w:p>
    <w:p w14:paraId="61802C62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 </w:t>
      </w:r>
      <w:r w:rsidRPr="00D154AF">
        <w:rPr>
          <w:b/>
        </w:rPr>
        <w:t>«Операция БОЛЬШЕ»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);</w:t>
      </w:r>
    </w:p>
    <w:p w14:paraId="0D33A1EB" w14:textId="77777777" w:rsidR="003D3E6F" w:rsidRPr="00D154AF" w:rsidRDefault="003D3E6F" w:rsidP="00442A4D">
      <w:pPr>
        <w:pStyle w:val="ad"/>
        <w:numPr>
          <w:ilvl w:val="0"/>
          <w:numId w:val="59"/>
        </w:numPr>
      </w:pPr>
      <w:r w:rsidRPr="00D154AF">
        <w:t xml:space="preserve">1 блока </w:t>
      </w:r>
      <w:r w:rsidRPr="00D154AF">
        <w:rPr>
          <w:b/>
        </w:rPr>
        <w:t>«Операция МЕНЬШЕ»</w:t>
      </w:r>
      <w:r w:rsidRPr="00D154AF">
        <w:t xml:space="preserve"> (закладка </w:t>
      </w:r>
      <w:r w:rsidRPr="00D154AF">
        <w:rPr>
          <w:b/>
        </w:rPr>
        <w:t>«Логические»</w:t>
      </w:r>
      <w:r w:rsidRPr="00D154AF">
        <w:t>).</w:t>
      </w:r>
    </w:p>
    <w:p w14:paraId="10D76095" w14:textId="6A030E68" w:rsidR="003D3E6F" w:rsidRPr="00D154AF" w:rsidRDefault="0093609C" w:rsidP="0093609C">
      <w:pPr>
        <w:pStyle w:val="a5"/>
      </w:pPr>
      <w:r>
        <w:rPr>
          <w:noProof/>
        </w:rPr>
        <w:drawing>
          <wp:inline distT="0" distB="0" distL="0" distR="0" wp14:anchorId="124CA64B" wp14:editId="50555366">
            <wp:extent cx="7019925" cy="3143250"/>
            <wp:effectExtent l="0" t="0" r="9525" b="0"/>
            <wp:docPr id="67" name="07_inout_scheme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07_inout_scheme_ok.png"/>
                    <pic:cNvPicPr/>
                  </pic:nvPicPr>
                  <pic:blipFill>
                    <a:blip r:link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EE0D" w14:textId="14DC59A0" w:rsidR="003D3E6F" w:rsidRPr="00D154AF" w:rsidRDefault="003D3E6F" w:rsidP="003D3E6F">
      <w:pPr>
        <w:pStyle w:val="a5"/>
      </w:pPr>
      <w:bookmarkStart w:id="289" w:name="_Ref18801995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91</w:t>
      </w:r>
      <w:r w:rsidRPr="00D154AF">
        <w:rPr>
          <w:szCs w:val="22"/>
        </w:rPr>
        <w:fldChar w:fldCharType="end"/>
      </w:r>
      <w:bookmarkEnd w:id="289"/>
      <w:r w:rsidRPr="00D154AF">
        <w:t>. Внешний вид схемы после настройки блоков «Чтение сигналов» и «Выход алгоритма»</w:t>
      </w:r>
    </w:p>
    <w:p w14:paraId="05D92BDD" w14:textId="77777777" w:rsidR="003D3E6F" w:rsidRPr="00D154AF" w:rsidRDefault="003D3E6F" w:rsidP="003D3E6F">
      <w:pPr>
        <w:pStyle w:val="2"/>
        <w:ind w:left="792" w:hanging="432"/>
      </w:pPr>
      <w:bookmarkStart w:id="290" w:name="_Toc421033251"/>
      <w:r w:rsidRPr="00D154AF">
        <w:t>Проверка работы алгоритма управления первой задвижкой</w:t>
      </w:r>
      <w:bookmarkEnd w:id="290"/>
    </w:p>
    <w:p w14:paraId="7774672B" w14:textId="5DE0B501" w:rsidR="003D3E6F" w:rsidRPr="00D154AF" w:rsidRDefault="003D3E6F" w:rsidP="003D3E6F">
      <w:r w:rsidRPr="00D154AF">
        <w:t>Для проверки работы алгоритма запустим созданную схему на расчет. Схема алгоритма управления примет вид, представленный на рисунке ниже (</w:t>
      </w:r>
      <w:r w:rsidRPr="00D154AF">
        <w:fldChar w:fldCharType="begin"/>
      </w:r>
      <w:r w:rsidRPr="00D154AF">
        <w:instrText xml:space="preserve"> REF _Ref188020941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92</w:t>
      </w:r>
      <w:r w:rsidRPr="00D154AF">
        <w:fldChar w:fldCharType="end"/>
      </w:r>
      <w:r w:rsidRPr="00D154AF">
        <w:t>):</w:t>
      </w:r>
    </w:p>
    <w:p w14:paraId="47A6CB11" w14:textId="7CC6CCA9" w:rsidR="003D3E6F" w:rsidRPr="00D154AF" w:rsidRDefault="007B0D61" w:rsidP="007B0D61">
      <w:pPr>
        <w:pStyle w:val="a5"/>
      </w:pPr>
      <w:r>
        <w:rPr>
          <w:noProof/>
        </w:rPr>
        <w:lastRenderedPageBreak/>
        <w:drawing>
          <wp:inline distT="0" distB="0" distL="0" distR="0" wp14:anchorId="71A65871" wp14:editId="746D623E">
            <wp:extent cx="7019925" cy="3143250"/>
            <wp:effectExtent l="0" t="0" r="9525" b="0"/>
            <wp:docPr id="70" name="07_inout_scheme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07_inout_scheme_run.png"/>
                    <pic:cNvPicPr/>
                  </pic:nvPicPr>
                  <pic:blipFill>
                    <a:blip r:link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1B1F" w14:textId="10DFA35B" w:rsidR="003D3E6F" w:rsidRPr="00D154AF" w:rsidRDefault="003D3E6F" w:rsidP="003D3E6F">
      <w:pPr>
        <w:pStyle w:val="a5"/>
      </w:pPr>
      <w:bookmarkStart w:id="291" w:name="_Ref188020941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92</w:t>
      </w:r>
      <w:r w:rsidRPr="00D154AF">
        <w:rPr>
          <w:szCs w:val="22"/>
        </w:rPr>
        <w:fldChar w:fldCharType="end"/>
      </w:r>
      <w:bookmarkEnd w:id="291"/>
      <w:r w:rsidRPr="00D154AF">
        <w:t>. Вид схемы алгоритма во время моделирования</w:t>
      </w:r>
    </w:p>
    <w:p w14:paraId="12226D33" w14:textId="03217921" w:rsidR="003D3E6F" w:rsidRPr="00D154AF" w:rsidRDefault="003D3E6F" w:rsidP="003D3E6F">
      <w:r w:rsidRPr="00D154AF">
        <w:t xml:space="preserve">Поскольку расчет производится без подключения теплогидравлической модели, значение сигнала </w:t>
      </w:r>
      <w:r w:rsidRPr="00D154AF">
        <w:rPr>
          <w:rStyle w:val="aa"/>
        </w:rPr>
        <w:t>«Давление в узле»</w:t>
      </w:r>
      <w:r w:rsidRPr="00D154AF">
        <w:t xml:space="preserve"> в базе данных равно нулю. Сравнивающее устройство, произведя обработку сигнала, на выходе имеет значение </w:t>
      </w:r>
      <w:r w:rsidR="007B0D61">
        <w:rPr>
          <w:rStyle w:val="aa"/>
        </w:rPr>
        <w:t>«–11</w:t>
      </w:r>
      <w:r w:rsidRPr="00D154AF">
        <w:rPr>
          <w:rStyle w:val="aa"/>
        </w:rPr>
        <w:t>7000»</w:t>
      </w:r>
      <w:r w:rsidRPr="00D154AF">
        <w:t xml:space="preserve">, и блок </w:t>
      </w:r>
      <w:r w:rsidRPr="00D154AF">
        <w:rPr>
          <w:b/>
        </w:rPr>
        <w:t xml:space="preserve">«Операция </w:t>
      </w:r>
      <w:r w:rsidR="00C16313">
        <w:rPr>
          <w:b/>
        </w:rPr>
        <w:t>МЕНЬШЕ</w:t>
      </w:r>
      <w:r w:rsidRPr="00D154AF">
        <w:rPr>
          <w:b/>
        </w:rPr>
        <w:t>»</w:t>
      </w:r>
      <w:r w:rsidRPr="00D154AF">
        <w:t xml:space="preserve"> формирует значение </w:t>
      </w:r>
      <w:r w:rsidRPr="00D154AF">
        <w:rPr>
          <w:rStyle w:val="aa"/>
        </w:rPr>
        <w:t>«1»</w:t>
      </w:r>
      <w:r w:rsidRPr="00D154AF">
        <w:t xml:space="preserve"> (логическая Истина) для сигнала </w:t>
      </w:r>
      <w:r w:rsidRPr="00D154AF">
        <w:rPr>
          <w:rStyle w:val="aa"/>
        </w:rPr>
        <w:t>«Команда Открыть»</w:t>
      </w:r>
      <w:r w:rsidRPr="00D154AF">
        <w:t>.</w:t>
      </w:r>
    </w:p>
    <w:p w14:paraId="4DC3F772" w14:textId="0E24801D" w:rsidR="003D3E6F" w:rsidRPr="00D154AF" w:rsidRDefault="00C16313" w:rsidP="003D3E6F">
      <w:r>
        <w:t>Не останавливая расчет, п</w:t>
      </w:r>
      <w:r w:rsidR="003D3E6F" w:rsidRPr="00D154AF">
        <w:t>ерейдите в блок управления оборудованием и выполните двойной клик по линии связи между блоками «</w:t>
      </w:r>
      <w:r w:rsidR="003D3E6F" w:rsidRPr="00D154AF">
        <w:rPr>
          <w:rStyle w:val="aa"/>
        </w:rPr>
        <w:t>Команда Открыть»</w:t>
      </w:r>
      <w:r w:rsidR="003D3E6F" w:rsidRPr="00D154AF">
        <w:t xml:space="preserve"> и «</w:t>
      </w:r>
      <w:r w:rsidR="003D3E6F" w:rsidRPr="00D154AF">
        <w:rPr>
          <w:rStyle w:val="aa"/>
        </w:rPr>
        <w:t xml:space="preserve">БУЗ» </w:t>
      </w:r>
      <w:r w:rsidR="003D3E6F" w:rsidRPr="00D154AF">
        <w:t>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 В появившемся окне «</w:t>
      </w:r>
      <w:r w:rsidR="003D3E6F" w:rsidRPr="00D154AF">
        <w:rPr>
          <w:rStyle w:val="aa"/>
        </w:rPr>
        <w:t>Просмотр значений на линии связи</w:t>
      </w:r>
      <w:r w:rsidR="003D3E6F" w:rsidRPr="00D154AF">
        <w:t xml:space="preserve">» отражается список значений сигнала </w:t>
      </w:r>
      <w:r w:rsidR="003D3E6F" w:rsidRPr="00D154AF">
        <w:rPr>
          <w:rStyle w:val="aa"/>
        </w:rPr>
        <w:t>«Команда Открыть»</w:t>
      </w:r>
      <w:r w:rsidR="003D3E6F" w:rsidRPr="00D154AF">
        <w:t xml:space="preserve"> для всех задвижек, занесенных в базу данных. Поскольку управление осуществляется только первой задвижкой, то и значение равное «</w:t>
      </w:r>
      <w:r w:rsidR="003D3E6F" w:rsidRPr="00D154AF">
        <w:rPr>
          <w:rStyle w:val="aa"/>
        </w:rPr>
        <w:t>1»</w:t>
      </w:r>
      <w:r w:rsidR="003D3E6F" w:rsidRPr="00D154AF">
        <w:t xml:space="preserve"> имеет только первый элемент списка (</w:t>
      </w:r>
      <w:r w:rsidR="003D3E6F" w:rsidRPr="00D154AF">
        <w:fldChar w:fldCharType="begin"/>
      </w:r>
      <w:r w:rsidR="003D3E6F" w:rsidRPr="00D154AF">
        <w:instrText xml:space="preserve"> REF _Ref188021809 \h </w:instrText>
      </w:r>
      <w:r w:rsidR="003D3E6F"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93</w:t>
      </w:r>
      <w:r w:rsidR="003D3E6F" w:rsidRPr="00D154AF">
        <w:fldChar w:fldCharType="end"/>
      </w:r>
      <w:r w:rsidR="003D3E6F" w:rsidRPr="00D154AF">
        <w:t>).</w:t>
      </w:r>
    </w:p>
    <w:p w14:paraId="71F8B9E9" w14:textId="0B3F859B" w:rsidR="003D3E6F" w:rsidRPr="00D154AF" w:rsidRDefault="00062CB9" w:rsidP="00062CB9">
      <w:pPr>
        <w:pStyle w:val="a5"/>
      </w:pPr>
      <w:r>
        <w:rPr>
          <w:noProof/>
        </w:rPr>
        <w:lastRenderedPageBreak/>
        <w:drawing>
          <wp:inline distT="0" distB="0" distL="0" distR="0" wp14:anchorId="1EF53246" wp14:editId="235EDDD6">
            <wp:extent cx="7019925" cy="3143250"/>
            <wp:effectExtent l="0" t="0" r="9525" b="0"/>
            <wp:docPr id="71" name="07_buz_test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07_buz_test_run.png"/>
                    <pic:cNvPicPr/>
                  </pic:nvPicPr>
                  <pic:blipFill>
                    <a:blip r:link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1641" w14:textId="39C8CEFE" w:rsidR="003D3E6F" w:rsidRPr="00D154AF" w:rsidRDefault="003D3E6F" w:rsidP="003D3E6F">
      <w:pPr>
        <w:pStyle w:val="a5"/>
      </w:pPr>
      <w:bookmarkStart w:id="292" w:name="_Ref18802180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93</w:t>
      </w:r>
      <w:r w:rsidRPr="00D154AF">
        <w:rPr>
          <w:szCs w:val="22"/>
        </w:rPr>
        <w:fldChar w:fldCharType="end"/>
      </w:r>
      <w:bookmarkEnd w:id="292"/>
      <w:r w:rsidRPr="00D154AF">
        <w:t>. Вид схемы субмодели «Управление оборудованием» во время моделирования</w:t>
      </w:r>
    </w:p>
    <w:p w14:paraId="3ABFAA22" w14:textId="4D9FF70A" w:rsidR="003D3E6F" w:rsidRPr="00D154AF" w:rsidRDefault="003D3E6F" w:rsidP="003D3E6F">
      <w:r w:rsidRPr="00D154AF">
        <w:t xml:space="preserve">Осуществите двойной клик на графике, в который передается положение задвижек из блока </w:t>
      </w:r>
      <w:r w:rsidRPr="00D154AF">
        <w:rPr>
          <w:b/>
        </w:rPr>
        <w:t>«БУЗ»</w:t>
      </w:r>
      <w:r w:rsidRPr="00D154AF">
        <w:t xml:space="preserve">. Созданная модель </w:t>
      </w:r>
      <w:r w:rsidR="00062CB9">
        <w:t>блока управления и двигателя</w:t>
      </w:r>
      <w:r w:rsidRPr="00D154AF">
        <w:t xml:space="preserve"> задвижк</w:t>
      </w:r>
      <w:r w:rsidR="00062CB9">
        <w:t>и</w:t>
      </w:r>
      <w:r w:rsidRPr="00D154AF">
        <w:t xml:space="preserve"> осуществляет отработку сигнала </w:t>
      </w:r>
      <w:r w:rsidRPr="00D154AF">
        <w:rPr>
          <w:rStyle w:val="aa"/>
        </w:rPr>
        <w:t>«Команда Открыть»</w:t>
      </w:r>
      <w:r w:rsidRPr="00D154AF">
        <w:t xml:space="preserve"> для первой задвижки и производит изменение положения задвижки с постоянной скоростью. При достижении положения «</w:t>
      </w:r>
      <w:r w:rsidRPr="00D154AF">
        <w:rPr>
          <w:rStyle w:val="aa"/>
        </w:rPr>
        <w:t>100»</w:t>
      </w:r>
      <w:r w:rsidRPr="00D154AF">
        <w:t xml:space="preserve"> (полностью открыта) положение не изменяется; </w:t>
      </w:r>
      <w:r w:rsidR="00062CB9">
        <w:t>вторая</w:t>
      </w:r>
      <w:r w:rsidRPr="00D154AF">
        <w:t xml:space="preserve"> задвижк</w:t>
      </w:r>
      <w:r w:rsidR="00062CB9">
        <w:t>а</w:t>
      </w:r>
      <w:r w:rsidRPr="00D154AF">
        <w:t xml:space="preserve"> не двига</w:t>
      </w:r>
      <w:r w:rsidR="00062CB9">
        <w:t>е</w:t>
      </w:r>
      <w:r w:rsidRPr="00D154AF">
        <w:t>тся и оста</w:t>
      </w:r>
      <w:r w:rsidR="00062CB9">
        <w:t>ё</w:t>
      </w:r>
      <w:r w:rsidRPr="00D154AF">
        <w:t xml:space="preserve">тся в положении </w:t>
      </w:r>
      <w:r w:rsidRPr="00D154AF">
        <w:rPr>
          <w:rStyle w:val="aa"/>
        </w:rPr>
        <w:t>«0»</w:t>
      </w:r>
      <w:r w:rsidRPr="00D154AF">
        <w:t xml:space="preserve"> (полностью закрыт</w:t>
      </w:r>
      <w:r w:rsidR="00062CB9">
        <w:t>а</w:t>
      </w:r>
      <w:r w:rsidRPr="00D154AF">
        <w:t xml:space="preserve">, </w:t>
      </w:r>
      <w:r w:rsidRPr="00D154AF">
        <w:fldChar w:fldCharType="begin"/>
      </w:r>
      <w:r w:rsidRPr="00D154AF">
        <w:instrText xml:space="preserve"> REF _Ref188022349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94</w:t>
      </w:r>
      <w:r w:rsidRPr="00D154AF">
        <w:fldChar w:fldCharType="end"/>
      </w:r>
      <w:r w:rsidRPr="00D154AF">
        <w:t>):</w:t>
      </w:r>
    </w:p>
    <w:p w14:paraId="65EEB131" w14:textId="2AB15D4C" w:rsidR="003D3E6F" w:rsidRPr="00D154AF" w:rsidRDefault="00780722" w:rsidP="00B47546">
      <w:pPr>
        <w:pStyle w:val="a5"/>
      </w:pPr>
      <w:r>
        <w:rPr>
          <w:noProof/>
        </w:rPr>
        <w:lastRenderedPageBreak/>
        <w:drawing>
          <wp:inline distT="0" distB="0" distL="0" distR="0" wp14:anchorId="7154FFC7" wp14:editId="09711138">
            <wp:extent cx="4762500" cy="2857500"/>
            <wp:effectExtent l="0" t="0" r="0" b="0"/>
            <wp:docPr id="72" name="07_z1_z2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07_z1_z2_pos.png"/>
                    <pic:cNvPicPr/>
                  </pic:nvPicPr>
                  <pic:blipFill>
                    <a:blip r:link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92A6" w14:textId="6590E01E" w:rsidR="003D3E6F" w:rsidRPr="00780722" w:rsidRDefault="003D3E6F" w:rsidP="003D3E6F">
      <w:pPr>
        <w:pStyle w:val="a5"/>
        <w:rPr>
          <w:lang w:val="en-US"/>
        </w:rPr>
      </w:pPr>
      <w:bookmarkStart w:id="293" w:name="_Ref1880223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94</w:t>
      </w:r>
      <w:r w:rsidRPr="00D154AF">
        <w:rPr>
          <w:szCs w:val="22"/>
        </w:rPr>
        <w:fldChar w:fldCharType="end"/>
      </w:r>
      <w:bookmarkEnd w:id="293"/>
      <w:r w:rsidRPr="00D154AF">
        <w:t>. График изменения положения задвижки Z1</w:t>
      </w:r>
      <w:r w:rsidR="00780722">
        <w:t xml:space="preserve"> и </w:t>
      </w:r>
      <w:r w:rsidR="00780722">
        <w:rPr>
          <w:lang w:val="en-US"/>
        </w:rPr>
        <w:t>Z2</w:t>
      </w:r>
    </w:p>
    <w:p w14:paraId="43D6A8B8" w14:textId="77777777" w:rsidR="003D3E6F" w:rsidRPr="00D154AF" w:rsidRDefault="003D3E6F" w:rsidP="003D3E6F">
      <w:pPr>
        <w:pStyle w:val="2"/>
        <w:ind w:left="792" w:hanging="432"/>
      </w:pPr>
      <w:bookmarkStart w:id="294" w:name="_Toc421033252"/>
      <w:r w:rsidRPr="00D154AF">
        <w:t>Алгоритм управления второй задвижкой</w:t>
      </w:r>
      <w:bookmarkEnd w:id="294"/>
    </w:p>
    <w:p w14:paraId="1D138073" w14:textId="00A9EE09" w:rsidR="003D3E6F" w:rsidRPr="00D154AF" w:rsidRDefault="003D3E6F" w:rsidP="003D3E6F">
      <w:r w:rsidRPr="00D154AF">
        <w:t>Для управления второй задвижкой мы создадим алгоритм, который будет менять положение задвижки по заданной последовательности</w:t>
      </w:r>
      <w:r w:rsidR="0082350A">
        <w:rPr>
          <w:lang w:val="en-US"/>
        </w:rPr>
        <w:t xml:space="preserve"> </w:t>
      </w:r>
      <w:r w:rsidR="0082350A">
        <w:t>программным способом</w:t>
      </w:r>
      <w:r w:rsidRPr="00D154AF">
        <w:t>.</w:t>
      </w:r>
    </w:p>
    <w:p w14:paraId="10337AF2" w14:textId="11522E7E" w:rsidR="003D3E6F" w:rsidRPr="00D154AF" w:rsidRDefault="003D3E6F" w:rsidP="003D3E6F">
      <w:r w:rsidRPr="00D154AF">
        <w:t>Последовательность изменения будет задаваться блоком «</w:t>
      </w:r>
      <w:r w:rsidRPr="00D154AF">
        <w:rPr>
          <w:rStyle w:val="aa"/>
        </w:rPr>
        <w:t>Кусочно линейная</w:t>
      </w:r>
      <w:r w:rsidRPr="00D154AF">
        <w:t xml:space="preserve">» (зависимость) из закладки </w:t>
      </w:r>
      <w:r w:rsidRPr="00D154AF">
        <w:rPr>
          <w:rStyle w:val="aa"/>
        </w:rPr>
        <w:t>«Источники»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_Ref188062039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95</w:t>
      </w:r>
      <w:r w:rsidRPr="00D154AF">
        <w:fldChar w:fldCharType="end"/>
      </w:r>
      <w:r w:rsidRPr="00D154AF">
        <w:t>):</w:t>
      </w:r>
    </w:p>
    <w:p w14:paraId="22004E1D" w14:textId="615ACC5D" w:rsidR="003D3E6F" w:rsidRPr="00D154AF" w:rsidRDefault="0080206B" w:rsidP="00111980">
      <w:pPr>
        <w:pStyle w:val="a5"/>
      </w:pPr>
      <w:r>
        <w:rPr>
          <w:noProof/>
        </w:rPr>
        <w:drawing>
          <wp:inline distT="0" distB="0" distL="0" distR="0" wp14:anchorId="735EF8A7" wp14:editId="51AE46D8">
            <wp:extent cx="6066667" cy="1285714"/>
            <wp:effectExtent l="0" t="0" r="0" b="0"/>
            <wp:docPr id="1073741824" name="07_palitra_kus_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4" name="07_palitra_kus_lin.png"/>
                    <pic:cNvPicPr/>
                  </pic:nvPicPr>
                  <pic:blipFill>
                    <a:blip r:link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6ADB" w14:textId="6BA74D90" w:rsidR="003D3E6F" w:rsidRPr="00D154AF" w:rsidRDefault="003D3E6F" w:rsidP="003D3E6F">
      <w:pPr>
        <w:pStyle w:val="a5"/>
      </w:pPr>
      <w:bookmarkStart w:id="295" w:name="_Ref188062039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95</w:t>
      </w:r>
      <w:r w:rsidR="002D43B2">
        <w:rPr>
          <w:noProof/>
        </w:rPr>
        <w:fldChar w:fldCharType="end"/>
      </w:r>
      <w:bookmarkEnd w:id="295"/>
      <w:r w:rsidRPr="00D154AF">
        <w:t>. Блок «Кусочно линейная» (зависимость) на закладке «Источники»</w:t>
      </w:r>
    </w:p>
    <w:p w14:paraId="172D0F81" w14:textId="77777777" w:rsidR="003D3E6F" w:rsidRPr="00D154AF" w:rsidRDefault="003D3E6F" w:rsidP="003D3E6F">
      <w:r w:rsidRPr="00D154AF">
        <w:lastRenderedPageBreak/>
        <w:t>Алгоритм управления осуществляет сравнение текущего положения задвижки с заданным положением, полученным с помощью блока «</w:t>
      </w:r>
      <w:r w:rsidRPr="00D154AF">
        <w:rPr>
          <w:rStyle w:val="aa"/>
        </w:rPr>
        <w:t>Кусочно линейная</w:t>
      </w:r>
      <w:r w:rsidRPr="00D154AF">
        <w:t>» из закладки «</w:t>
      </w:r>
      <w:r w:rsidRPr="00D154AF">
        <w:rPr>
          <w:rStyle w:val="aa"/>
        </w:rPr>
        <w:t>Источники</w:t>
      </w:r>
      <w:r w:rsidRPr="00D154AF">
        <w:t>». В случае расхождения подается команда на открытие или закрытие задвижки.</w:t>
      </w:r>
    </w:p>
    <w:p w14:paraId="36B88754" w14:textId="77777777" w:rsidR="003D3E6F" w:rsidRPr="00D154AF" w:rsidRDefault="003D3E6F" w:rsidP="003D3E6F">
      <w:r w:rsidRPr="00D154AF">
        <w:t>Для снятия непрерывных включений и выключений задвижки используется релейное звено с зоной нечувствительности – блок «</w:t>
      </w:r>
      <w:r w:rsidRPr="00D154AF">
        <w:rPr>
          <w:rStyle w:val="aa"/>
        </w:rPr>
        <w:t>Релейное с зоной нечувствительности</w:t>
      </w:r>
      <w:r w:rsidRPr="00D154AF">
        <w:t>» из закладки «</w:t>
      </w:r>
      <w:r w:rsidRPr="00D154AF">
        <w:rPr>
          <w:rStyle w:val="aa"/>
        </w:rPr>
        <w:t>Нелинейные</w:t>
      </w:r>
      <w:r w:rsidRPr="00D154AF">
        <w:t>». Этот блок позволяет не посылать команду в том случае, когда отклонение положения находится в пределах заданной точности.</w:t>
      </w:r>
    </w:p>
    <w:p w14:paraId="6882685B" w14:textId="315DF99B" w:rsidR="00BA2903" w:rsidRPr="00BA2903" w:rsidRDefault="00BA2903" w:rsidP="00BA2903">
      <w:pPr>
        <w:pStyle w:val="a5"/>
      </w:pPr>
      <w:r>
        <w:rPr>
          <w:noProof/>
        </w:rPr>
        <w:drawing>
          <wp:inline distT="0" distB="0" distL="0" distR="0" wp14:anchorId="7D3D6E78" wp14:editId="25E09A79">
            <wp:extent cx="5191125" cy="1285875"/>
            <wp:effectExtent l="0" t="0" r="9525" b="9525"/>
            <wp:docPr id="19" name="07_palitra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7_palitra_rele_szn.png"/>
                    <pic:cNvPicPr/>
                  </pic:nvPicPr>
                  <pic:blipFill>
                    <a:blip r:link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09CD" w14:textId="7834DC90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96</w:t>
      </w:r>
      <w:r w:rsidRPr="00D154AF">
        <w:rPr>
          <w:szCs w:val="22"/>
        </w:rPr>
        <w:fldChar w:fldCharType="end"/>
      </w:r>
      <w:r w:rsidRPr="00D154AF">
        <w:t>. Блок «Релейное с зоной нечувствительности»</w:t>
      </w:r>
    </w:p>
    <w:p w14:paraId="73C1CB05" w14:textId="4BE511D6" w:rsidR="003D3E6F" w:rsidRPr="00D154AF" w:rsidRDefault="003D3E6F" w:rsidP="003D3E6F">
      <w:r w:rsidRPr="00D154AF">
        <w:t>Схема алгоритма управления второй задвижкой приведена на следующем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97</w:t>
      </w:r>
      <w:r w:rsidRPr="00D154AF">
        <w:fldChar w:fldCharType="end"/>
      </w:r>
      <w:r w:rsidRPr="00D154AF">
        <w:t xml:space="preserve">). В схеме данного алгоритма используются такие же блоки </w:t>
      </w:r>
      <w:r w:rsidRPr="00D154AF">
        <w:rPr>
          <w:rStyle w:val="aa"/>
        </w:rPr>
        <w:t xml:space="preserve">«Чтение сигналов» </w:t>
      </w:r>
      <w:r w:rsidRPr="00D154AF">
        <w:t>и</w:t>
      </w:r>
      <w:r w:rsidRPr="00D154AF">
        <w:rPr>
          <w:rStyle w:val="aa"/>
        </w:rPr>
        <w:t xml:space="preserve"> «Выход алгоритма</w:t>
      </w:r>
      <w:r w:rsidRPr="00D154AF">
        <w:t>», какие мы использовали в алгоритме управления первой задвижкой.</w:t>
      </w:r>
      <w:r w:rsidR="00053AEF">
        <w:t xml:space="preserve"> </w:t>
      </w:r>
      <w:r w:rsidR="00053AEF" w:rsidRPr="00053AEF">
        <w:rPr>
          <w:b/>
        </w:rPr>
        <w:t>Примечание</w:t>
      </w:r>
      <w:r w:rsidR="00053AEF">
        <w:t>: для ускорения набора схемы, т.к. второй алгоритм во многом похож на первый, можно не набирать его «с нуля», а скопировать всю первую субмодель в буфер</w:t>
      </w:r>
      <w:r w:rsidR="00D83715">
        <w:t xml:space="preserve"> обмена</w:t>
      </w:r>
      <w:r w:rsidR="00053AEF">
        <w:t>, удалить вторую субмодель и осуществить вставку из буфера копии первой, затем её отредактировать.</w:t>
      </w:r>
    </w:p>
    <w:p w14:paraId="6EB0A819" w14:textId="0FE2408D" w:rsidR="009C5848" w:rsidRPr="009C5848" w:rsidRDefault="009C5848" w:rsidP="009C5848">
      <w:pPr>
        <w:pStyle w:val="a5"/>
      </w:pPr>
      <w:r>
        <w:rPr>
          <w:noProof/>
        </w:rPr>
        <w:lastRenderedPageBreak/>
        <w:drawing>
          <wp:inline distT="0" distB="0" distL="0" distR="0" wp14:anchorId="75D32A20" wp14:editId="3492CACE">
            <wp:extent cx="7019925" cy="3009900"/>
            <wp:effectExtent l="0" t="0" r="9525" b="0"/>
            <wp:docPr id="1073741832" name="07_inout_schem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07_inout_scheme_2.png"/>
                    <pic:cNvPicPr/>
                  </pic:nvPicPr>
                  <pic:blipFill>
                    <a:blip r:link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D4C4" w14:textId="0C282463" w:rsidR="003D3E6F" w:rsidRPr="00D154AF" w:rsidRDefault="003D3E6F" w:rsidP="003D3E6F">
      <w:pPr>
        <w:pStyle w:val="a5"/>
      </w:pPr>
      <w:bookmarkStart w:id="296" w:name="_Ref18806315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97</w:t>
      </w:r>
      <w:r w:rsidRPr="00D154AF">
        <w:rPr>
          <w:szCs w:val="22"/>
        </w:rPr>
        <w:fldChar w:fldCharType="end"/>
      </w:r>
      <w:bookmarkEnd w:id="296"/>
      <w:r w:rsidRPr="00D154AF">
        <w:t>. Схема управления второй задвижкой</w:t>
      </w:r>
    </w:p>
    <w:p w14:paraId="233F4EBA" w14:textId="2BC35D37" w:rsidR="003D3E6F" w:rsidRPr="00D154AF" w:rsidRDefault="003D3E6F" w:rsidP="003D3E6F">
      <w:r w:rsidRPr="00D154AF">
        <w:t xml:space="preserve">Войдите в субмодель </w:t>
      </w:r>
      <w:r w:rsidRPr="00D154AF">
        <w:rPr>
          <w:rStyle w:val="aa"/>
        </w:rPr>
        <w:t>«Алгоритм управления задвижкой Z2»</w:t>
      </w:r>
      <w:r w:rsidRPr="00D154AF">
        <w:t xml:space="preserve"> и соберите схему, как показано на рисунке (</w:t>
      </w:r>
      <w:r w:rsidRPr="00D154AF">
        <w:fldChar w:fldCharType="begin"/>
      </w:r>
      <w:r w:rsidRPr="00D154AF">
        <w:instrText xml:space="preserve"> REF _Ref188063153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97</w:t>
      </w:r>
      <w:r w:rsidRPr="00D154AF">
        <w:fldChar w:fldCharType="end"/>
      </w:r>
      <w:r w:rsidRPr="00D154AF">
        <w:t>). Для блока «</w:t>
      </w:r>
      <w:r w:rsidRPr="00D154AF">
        <w:rPr>
          <w:rStyle w:val="aa"/>
        </w:rPr>
        <w:t>Чтение сигналов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_Ref188063949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98</w:t>
      </w:r>
      <w:r w:rsidRPr="00D154AF">
        <w:fldChar w:fldCharType="end"/>
      </w:r>
      <w:r w:rsidRPr="00D154AF">
        <w:t>):</w:t>
      </w:r>
    </w:p>
    <w:p w14:paraId="4EBC0225" w14:textId="70FD8237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48796D3E" wp14:editId="7E7B192C">
            <wp:extent cx="7477125" cy="4057650"/>
            <wp:effectExtent l="0" t="0" r="9525" b="0"/>
            <wp:docPr id="1073741833" name="07_in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07_in_table2_edit_ok.png"/>
                    <pic:cNvPicPr/>
                  </pic:nvPicPr>
                  <pic:blipFill>
                    <a:blip r:link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7B6" w14:textId="16E6CBA4" w:rsidR="003D3E6F" w:rsidRPr="00D154AF" w:rsidRDefault="003D3E6F" w:rsidP="003D3E6F">
      <w:pPr>
        <w:pStyle w:val="a5"/>
      </w:pPr>
      <w:bookmarkStart w:id="297" w:name="_Ref188063949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98</w:t>
      </w:r>
      <w:r w:rsidRPr="00D154AF">
        <w:rPr>
          <w:szCs w:val="22"/>
        </w:rPr>
        <w:fldChar w:fldCharType="end"/>
      </w:r>
      <w:bookmarkEnd w:id="297"/>
      <w:r w:rsidRPr="00D154AF">
        <w:t>. Параметры блока чтение сигналов</w:t>
      </w:r>
    </w:p>
    <w:p w14:paraId="4C84F4AB" w14:textId="358C999C" w:rsidR="003D3E6F" w:rsidRPr="00D154AF" w:rsidRDefault="003D3E6F" w:rsidP="003D3E6F">
      <w:r w:rsidRPr="00D154AF">
        <w:t>Для блока «</w:t>
      </w:r>
      <w:r w:rsidRPr="00D154AF">
        <w:rPr>
          <w:rStyle w:val="aa"/>
        </w:rPr>
        <w:t>Выход алгоритма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_Ref188064204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99</w:t>
      </w:r>
      <w:r w:rsidRPr="00D154AF">
        <w:fldChar w:fldCharType="end"/>
      </w:r>
      <w:r w:rsidRPr="00D154AF">
        <w:t>).</w:t>
      </w:r>
    </w:p>
    <w:p w14:paraId="23AB1CC3" w14:textId="1DA08188" w:rsidR="003D3E6F" w:rsidRPr="00D154AF" w:rsidRDefault="001A0721" w:rsidP="001A0721">
      <w:pPr>
        <w:pStyle w:val="a5"/>
      </w:pPr>
      <w:r>
        <w:rPr>
          <w:noProof/>
        </w:rPr>
        <w:lastRenderedPageBreak/>
        <w:drawing>
          <wp:inline distT="0" distB="0" distL="0" distR="0" wp14:anchorId="31960C08" wp14:editId="5381B31B">
            <wp:extent cx="7524750" cy="4057650"/>
            <wp:effectExtent l="0" t="0" r="0" b="0"/>
            <wp:docPr id="1073741834" name="07_out_table2_edit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07_out_table2_edit_ok.png"/>
                    <pic:cNvPicPr/>
                  </pic:nvPicPr>
                  <pic:blipFill>
                    <a:blip r:link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3A1B" w14:textId="6FAAC71B" w:rsidR="003D3E6F" w:rsidRPr="00D154AF" w:rsidRDefault="003D3E6F" w:rsidP="003D3E6F">
      <w:pPr>
        <w:pStyle w:val="a5"/>
      </w:pPr>
      <w:bookmarkStart w:id="298" w:name="_Ref188064204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99</w:t>
      </w:r>
      <w:r w:rsidRPr="00D154AF">
        <w:rPr>
          <w:szCs w:val="22"/>
        </w:rPr>
        <w:fldChar w:fldCharType="end"/>
      </w:r>
      <w:bookmarkEnd w:id="298"/>
      <w:r w:rsidRPr="00D154AF">
        <w:t>. Параметры блока выход алгоритма</w:t>
      </w:r>
    </w:p>
    <w:p w14:paraId="77CB2893" w14:textId="0D02028E" w:rsidR="003D3E6F" w:rsidRDefault="003D3E6F" w:rsidP="004A77C8">
      <w:r w:rsidRPr="00D154AF">
        <w:t>Для блока «</w:t>
      </w:r>
      <w:r w:rsidRPr="00D154AF">
        <w:rPr>
          <w:rStyle w:val="aa"/>
        </w:rPr>
        <w:t>Релейное с зоной нечувствительности</w:t>
      </w:r>
      <w:r w:rsidRPr="00D154AF">
        <w:t>» задайте параметры, как показано на следующем рисунке (</w:t>
      </w:r>
      <w:r w:rsidRPr="00D154AF">
        <w:fldChar w:fldCharType="begin"/>
      </w:r>
      <w:r w:rsidRPr="00D154AF">
        <w:instrText xml:space="preserve"> REF _Ref188065138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100</w:t>
      </w:r>
      <w:r w:rsidRPr="00D154AF">
        <w:fldChar w:fldCharType="end"/>
      </w:r>
      <w:r w:rsidRPr="00D154AF">
        <w:t>):</w:t>
      </w:r>
    </w:p>
    <w:p w14:paraId="5E3EB1C3" w14:textId="21CA216F" w:rsidR="00737468" w:rsidRPr="00737468" w:rsidRDefault="00737468" w:rsidP="00737468">
      <w:pPr>
        <w:pStyle w:val="a5"/>
      </w:pPr>
      <w:r>
        <w:rPr>
          <w:noProof/>
        </w:rPr>
        <w:lastRenderedPageBreak/>
        <w:drawing>
          <wp:inline distT="0" distB="0" distL="0" distR="0" wp14:anchorId="62716455" wp14:editId="31C0F20B">
            <wp:extent cx="4428571" cy="2438095"/>
            <wp:effectExtent l="0" t="0" r="0" b="635"/>
            <wp:docPr id="1073741836" name="07_prop_rele_s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07_prop_rele_szn.png"/>
                    <pic:cNvPicPr/>
                  </pic:nvPicPr>
                  <pic:blipFill>
                    <a:blip r:link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7501" w14:textId="1AFE42CD" w:rsidR="003D3E6F" w:rsidRPr="00D154AF" w:rsidRDefault="003D3E6F" w:rsidP="003D3E6F">
      <w:pPr>
        <w:pStyle w:val="a5"/>
      </w:pPr>
      <w:bookmarkStart w:id="299" w:name="_Ref188065138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100</w:t>
      </w:r>
      <w:r w:rsidRPr="00D154AF">
        <w:rPr>
          <w:szCs w:val="22"/>
        </w:rPr>
        <w:fldChar w:fldCharType="end"/>
      </w:r>
      <w:bookmarkEnd w:id="299"/>
      <w:r w:rsidRPr="00D154AF">
        <w:t>. Параметры блока релейное с зоной нечувствительности</w:t>
      </w:r>
    </w:p>
    <w:p w14:paraId="08F58CE5" w14:textId="60AD5AEC" w:rsidR="003D3E6F" w:rsidRPr="00D154AF" w:rsidRDefault="003D3E6F" w:rsidP="003D3E6F">
      <w:r w:rsidRPr="00D154AF">
        <w:t xml:space="preserve">Работает данное звено следующий образом: выход блока </w:t>
      </w:r>
      <w:r w:rsidRPr="00D154AF">
        <w:rPr>
          <w:rStyle w:val="aa"/>
        </w:rPr>
        <w:t>y(t)</w:t>
      </w:r>
      <w:r w:rsidRPr="00D154AF">
        <w:t xml:space="preserve"> либо принимает одно из трех значений </w:t>
      </w:r>
      <w:r w:rsidRPr="00D154AF">
        <w:rPr>
          <w:rStyle w:val="aa"/>
        </w:rPr>
        <w:t>Y1, 0, Y2</w:t>
      </w:r>
      <w:r w:rsidRPr="00D154AF">
        <w:t xml:space="preserve"> либо не изменяется: </w:t>
      </w:r>
      <w:r w:rsidR="00155638">
        <w:rPr>
          <w:rStyle w:val="aa"/>
        </w:rPr>
        <w:t>y(t) = y(t – Δ</w:t>
      </w:r>
      <w:r w:rsidRPr="00D154AF">
        <w:rPr>
          <w:rStyle w:val="aa"/>
        </w:rPr>
        <w:t>t)</w:t>
      </w:r>
      <w:r w:rsidRPr="00D154AF">
        <w:t xml:space="preserve">, где </w:t>
      </w:r>
      <w:r w:rsidRPr="00D154AF">
        <w:rPr>
          <w:rStyle w:val="aa"/>
        </w:rPr>
        <w:t xml:space="preserve">y(t – </w:t>
      </w:r>
      <w:r w:rsidR="00155638">
        <w:rPr>
          <w:rStyle w:val="aa"/>
        </w:rPr>
        <w:t>Δ</w:t>
      </w:r>
      <w:r w:rsidRPr="00D154AF">
        <w:rPr>
          <w:rStyle w:val="aa"/>
        </w:rPr>
        <w:t>t)</w:t>
      </w:r>
      <w:r w:rsidRPr="00D154AF">
        <w:t xml:space="preserve"> – значение выхода на предыдущем шаге интегрирования (на предыдущем шаге численного расчета).</w:t>
      </w:r>
    </w:p>
    <w:p w14:paraId="4F2AE563" w14:textId="77777777" w:rsidR="003D3E6F" w:rsidRPr="00D154AF" w:rsidRDefault="003D3E6F" w:rsidP="003D3E6F">
      <w:r w:rsidRPr="00D154AF">
        <w:rPr>
          <w:rStyle w:val="af0"/>
        </w:rPr>
        <w:t>y(t) = Y1, если x(t) &lt; a1</w:t>
      </w:r>
      <w:r w:rsidRPr="00D154AF">
        <w:t xml:space="preserve"> – реле переключается на нижнее значение при уменьшении входного воздействия ниже нижней границы переключения.</w:t>
      </w:r>
    </w:p>
    <w:p w14:paraId="3BAEE9A5" w14:textId="77777777" w:rsidR="003D3E6F" w:rsidRPr="00D154AF" w:rsidRDefault="003D3E6F" w:rsidP="003D3E6F">
      <w:r w:rsidRPr="00D154AF">
        <w:rPr>
          <w:rStyle w:val="af0"/>
        </w:rPr>
        <w:t>y(t) = Y2, если x(t) &gt; b1</w:t>
      </w:r>
      <w:r w:rsidRPr="00D154AF">
        <w:t xml:space="preserve"> – реле переключается на верхнее значение при увеличении входного воздействия выше верхней границы переключения.</w:t>
      </w:r>
    </w:p>
    <w:p w14:paraId="4046413F" w14:textId="77777777" w:rsidR="003D3E6F" w:rsidRPr="00D154AF" w:rsidRDefault="003D3E6F" w:rsidP="003D3E6F">
      <w:r w:rsidRPr="00D154AF">
        <w:rPr>
          <w:rStyle w:val="af0"/>
        </w:rPr>
        <w:t>y(t) = 0, если a &lt; x(t) &lt; b</w:t>
      </w:r>
      <w:r w:rsidRPr="00D154AF">
        <w:t xml:space="preserve"> – реле находится в нулевом положении если, значение входа попадает в зону нечувствительности.</w:t>
      </w:r>
    </w:p>
    <w:p w14:paraId="6241F3B6" w14:textId="06897158" w:rsidR="003D3E6F" w:rsidRPr="00D154AF" w:rsidRDefault="003D3E6F" w:rsidP="003D3E6F">
      <w:r w:rsidRPr="00D154AF">
        <w:rPr>
          <w:rStyle w:val="af0"/>
        </w:rPr>
        <w:t>y(t) = y(t-</w:t>
      </w:r>
      <w:r w:rsidR="00155638">
        <w:rPr>
          <w:rStyle w:val="aa"/>
        </w:rPr>
        <w:t>Δ</w:t>
      </w:r>
      <w:r w:rsidRPr="00D154AF">
        <w:rPr>
          <w:rStyle w:val="af0"/>
        </w:rPr>
        <w:t>t), если a1 ≤ x (t) ≤ a или b ≤ x (t</w:t>
      </w:r>
      <w:r w:rsidR="00FC5E76">
        <w:rPr>
          <w:rStyle w:val="af0"/>
        </w:rPr>
        <w:t>)</w:t>
      </w:r>
      <w:r w:rsidRPr="00D154AF">
        <w:rPr>
          <w:rStyle w:val="af0"/>
        </w:rPr>
        <w:t xml:space="preserve"> ≤ b2</w:t>
      </w:r>
      <w:r w:rsidRPr="00D154AF">
        <w:t xml:space="preserve"> – значение реле не изменяется, входное воздействие не пересекает зону переключения.</w:t>
      </w:r>
    </w:p>
    <w:p w14:paraId="172F878E" w14:textId="0A93E61F" w:rsidR="003D3E6F" w:rsidRPr="00D154AF" w:rsidRDefault="003D3E6F" w:rsidP="003D3E6F">
      <w:r w:rsidRPr="00D154AF">
        <w:lastRenderedPageBreak/>
        <w:t>Заданные параметры блока (</w:t>
      </w:r>
      <w:r w:rsidRPr="00D154AF">
        <w:fldChar w:fldCharType="begin"/>
      </w:r>
      <w:r w:rsidRPr="00D154AF">
        <w:instrText xml:space="preserve"> REF _Ref188065138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100</w:t>
      </w:r>
      <w:r w:rsidRPr="00D154AF">
        <w:fldChar w:fldCharType="end"/>
      </w:r>
      <w:r w:rsidR="00191F7A">
        <w:t>) позволяют регулировать, или управлять положением</w:t>
      </w:r>
      <w:r w:rsidR="00155638">
        <w:t xml:space="preserve"> задвижки с точностью ±1%</w:t>
      </w:r>
      <w:r w:rsidR="00191F7A">
        <w:t xml:space="preserve"> от заданного значения. </w:t>
      </w:r>
    </w:p>
    <w:p w14:paraId="24BC100E" w14:textId="326627AD" w:rsidR="003D3E6F" w:rsidRPr="00D154AF" w:rsidRDefault="003D3E6F" w:rsidP="00627139">
      <w:r w:rsidRPr="00D154AF">
        <w:t xml:space="preserve">Для задатчика положения второй задвижки используется </w:t>
      </w:r>
      <w:r w:rsidR="00627139">
        <w:t>кусочно-</w:t>
      </w:r>
      <w:r w:rsidRPr="00D154AF">
        <w:t xml:space="preserve">линейная зависимость от времени. Блок </w:t>
      </w:r>
      <w:r w:rsidRPr="00D154AF">
        <w:rPr>
          <w:rStyle w:val="aa"/>
        </w:rPr>
        <w:t>«Кусочно линейная»</w:t>
      </w:r>
      <w:r w:rsidRPr="00D154AF">
        <w:t xml:space="preserve"> позволяет задать массив значений функции в различные моменты времени. Между заданными точками происходит линейное изменение значения выхода блока.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6"/>
        <w:gridCol w:w="8804"/>
      </w:tblGrid>
      <w:tr w:rsidR="00627139" w14:paraId="7364DC85" w14:textId="77777777" w:rsidTr="00627139">
        <w:tc>
          <w:tcPr>
            <w:tcW w:w="5754" w:type="dxa"/>
          </w:tcPr>
          <w:p w14:paraId="4C91B80E" w14:textId="77777777" w:rsidR="00627139" w:rsidRPr="00627139" w:rsidRDefault="00627139" w:rsidP="00627139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2113EB8F" wp14:editId="521264AA">
                  <wp:extent cx="3523809" cy="1533333"/>
                  <wp:effectExtent l="0" t="0" r="635" b="0"/>
                  <wp:docPr id="1073741842" name="07_prop_kusl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2" name="07_prop_kuslin.png"/>
                          <pic:cNvPicPr/>
                        </pic:nvPicPr>
                        <pic:blipFill>
                          <a:blip r:link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809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0BABA" w14:textId="14F56A20" w:rsidR="00627139" w:rsidRDefault="00627139" w:rsidP="00627139">
            <w:pPr>
              <w:pStyle w:val="a5"/>
            </w:pPr>
            <w:bookmarkStart w:id="300" w:name="_Ref188067632"/>
            <w:r w:rsidRPr="00D154AF">
              <w:t xml:space="preserve">Рисунок </w:t>
            </w:r>
            <w:r w:rsidRPr="00D154AF">
              <w:rPr>
                <w:szCs w:val="22"/>
              </w:rPr>
              <w:fldChar w:fldCharType="begin"/>
            </w:r>
            <w:r w:rsidRPr="00D154AF">
              <w:rPr>
                <w:szCs w:val="22"/>
              </w:rPr>
              <w:instrText xml:space="preserve"> SEQ Рисунок \* ARABIC </w:instrText>
            </w:r>
            <w:r w:rsidRPr="00D154AF">
              <w:rPr>
                <w:szCs w:val="22"/>
              </w:rPr>
              <w:fldChar w:fldCharType="separate"/>
            </w:r>
            <w:r w:rsidR="00C25A3B">
              <w:rPr>
                <w:noProof/>
                <w:szCs w:val="22"/>
              </w:rPr>
              <w:t>101</w:t>
            </w:r>
            <w:r w:rsidRPr="00D154AF">
              <w:rPr>
                <w:szCs w:val="22"/>
              </w:rPr>
              <w:fldChar w:fldCharType="end"/>
            </w:r>
            <w:bookmarkEnd w:id="300"/>
            <w:r w:rsidRPr="00D154AF">
              <w:t xml:space="preserve">. Параметры </w:t>
            </w:r>
            <w:r w:rsidRPr="00627139">
              <w:t>блока</w:t>
            </w:r>
            <w:r>
              <w:br/>
            </w:r>
            <w:r w:rsidRPr="00D154AF">
              <w:t>«Кусочно линейная»</w:t>
            </w:r>
          </w:p>
        </w:tc>
        <w:tc>
          <w:tcPr>
            <w:tcW w:w="8806" w:type="dxa"/>
          </w:tcPr>
          <w:p w14:paraId="4FD8B19E" w14:textId="0A6AC0D5" w:rsidR="00627139" w:rsidRPr="00D154AF" w:rsidRDefault="00627139" w:rsidP="00627139">
            <w:r w:rsidRPr="00D154AF">
              <w:t>Зададим алгоритм для блока «</w:t>
            </w:r>
            <w:r w:rsidRPr="00D154AF">
              <w:rPr>
                <w:rStyle w:val="aa"/>
              </w:rPr>
              <w:t>Кусочно линейная</w:t>
            </w:r>
            <w:r w:rsidRPr="00D154AF">
              <w:t>»:</w:t>
            </w:r>
          </w:p>
          <w:p w14:paraId="4722DBE1" w14:textId="77777777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промежуток времени 0 – 100 секунд значение 10;</w:t>
            </w:r>
          </w:p>
          <w:p w14:paraId="1F5A2CA5" w14:textId="1CB48435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100 – 200 секунд значение возрастает до 40.</w:t>
            </w:r>
          </w:p>
          <w:p w14:paraId="616F6A9D" w14:textId="66078FE8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200 – 300 секунд значение 40;</w:t>
            </w:r>
          </w:p>
          <w:p w14:paraId="0A59FD7A" w14:textId="4BE848F3" w:rsidR="00627139" w:rsidRPr="00D154AF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>в промежутке 300 – 400 значение убывает до 20;</w:t>
            </w:r>
          </w:p>
          <w:p w14:paraId="22351666" w14:textId="5205E011" w:rsidR="00627139" w:rsidRDefault="00627139" w:rsidP="00627139">
            <w:pPr>
              <w:pStyle w:val="ad"/>
              <w:numPr>
                <w:ilvl w:val="0"/>
                <w:numId w:val="60"/>
              </w:numPr>
              <w:ind w:left="784" w:hanging="284"/>
            </w:pPr>
            <w:r w:rsidRPr="00D154AF">
              <w:t xml:space="preserve">в промежутке 400 – 500 </w:t>
            </w:r>
            <w:r>
              <w:t xml:space="preserve">(и далее) </w:t>
            </w:r>
            <w:r w:rsidRPr="00D154AF">
              <w:t>значение 20.</w:t>
            </w:r>
          </w:p>
          <w:p w14:paraId="2EB8676F" w14:textId="06CA9A4C" w:rsidR="00627139" w:rsidRDefault="00627139" w:rsidP="00627139">
            <w:r w:rsidRPr="00D154AF">
              <w:t>Для реализации этого алгоритма задайте параметры блока «</w:t>
            </w:r>
            <w:r w:rsidRPr="00D154AF">
              <w:rPr>
                <w:rStyle w:val="aa"/>
              </w:rPr>
              <w:t>Кусочно линейная</w:t>
            </w:r>
            <w:r w:rsidRPr="00D154AF">
              <w:t>» как показано на рисунке (</w:t>
            </w:r>
            <w:r w:rsidRPr="00D154AF">
              <w:fldChar w:fldCharType="begin"/>
            </w:r>
            <w:r w:rsidRPr="00D154AF">
              <w:instrText xml:space="preserve"> REF _Ref188067632 \h </w:instrText>
            </w:r>
            <w:r w:rsidRPr="00D154AF">
              <w:fldChar w:fldCharType="separate"/>
            </w:r>
            <w:r w:rsidR="00C25A3B" w:rsidRPr="00D154AF">
              <w:t xml:space="preserve">Рисунок </w:t>
            </w:r>
            <w:r w:rsidR="00C25A3B">
              <w:rPr>
                <w:noProof/>
                <w:szCs w:val="22"/>
              </w:rPr>
              <w:t>101</w:t>
            </w:r>
            <w:r w:rsidRPr="00D154AF">
              <w:fldChar w:fldCharType="end"/>
            </w:r>
            <w:r>
              <w:t>).</w:t>
            </w:r>
          </w:p>
        </w:tc>
      </w:tr>
    </w:tbl>
    <w:p w14:paraId="686180C5" w14:textId="77777777" w:rsidR="003D3E6F" w:rsidRPr="00D154AF" w:rsidRDefault="003D3E6F" w:rsidP="003D3E6F">
      <w:pPr>
        <w:pStyle w:val="2"/>
        <w:ind w:left="792" w:hanging="432"/>
      </w:pPr>
      <w:bookmarkStart w:id="301" w:name="_Toc421033253"/>
      <w:r w:rsidRPr="00D154AF">
        <w:t>Проверка работы модели</w:t>
      </w:r>
      <w:bookmarkEnd w:id="301"/>
    </w:p>
    <w:p w14:paraId="7F95FD4C" w14:textId="768384C7" w:rsidR="003D3E6F" w:rsidRPr="00D154AF" w:rsidRDefault="003D3E6F" w:rsidP="003D3E6F">
      <w:r w:rsidRPr="00D154AF">
        <w:t>Для детальной проверки работы алгоритма можно замедлить выполнение процесса моделирования. Для этого нажмите кнопку «</w:t>
      </w:r>
      <w:r w:rsidRPr="00D154AF">
        <w:rPr>
          <w:rStyle w:val="aa"/>
        </w:rPr>
        <w:t>Параметры расчета</w:t>
      </w:r>
      <w:r w:rsidRPr="00D154AF">
        <w:t>» на схемном окне (</w:t>
      </w:r>
      <w:r w:rsidRPr="00D154AF">
        <w:fldChar w:fldCharType="begin"/>
      </w:r>
      <w:r w:rsidRPr="00D154AF">
        <w:instrText xml:space="preserve"> REF _Ref188069440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102</w:t>
      </w:r>
      <w:r w:rsidRPr="00D154AF">
        <w:fldChar w:fldCharType="end"/>
      </w:r>
      <w:r w:rsidRPr="00D154AF">
        <w:t>)</w:t>
      </w:r>
    </w:p>
    <w:p w14:paraId="382356DA" w14:textId="20B6023E" w:rsidR="003D3E6F" w:rsidRPr="00D154AF" w:rsidRDefault="00831793" w:rsidP="00831793">
      <w:pPr>
        <w:pStyle w:val="a5"/>
      </w:pPr>
      <w:r>
        <w:rPr>
          <w:noProof/>
        </w:rPr>
        <w:lastRenderedPageBreak/>
        <w:drawing>
          <wp:inline distT="0" distB="0" distL="0" distR="0" wp14:anchorId="0180C411" wp14:editId="26ACB157">
            <wp:extent cx="3723809" cy="2019048"/>
            <wp:effectExtent l="0" t="0" r="0" b="635"/>
            <wp:docPr id="1073741843" name="07_algo_z2_pr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07_algo_z2_pr_button.png"/>
                    <pic:cNvPicPr/>
                  </pic:nvPicPr>
                  <pic:blipFill>
                    <a:blip r:link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C7FB" w14:textId="08616933" w:rsidR="003D3E6F" w:rsidRPr="00D154AF" w:rsidRDefault="003D3E6F" w:rsidP="003D3E6F">
      <w:pPr>
        <w:pStyle w:val="a5"/>
      </w:pPr>
      <w:bookmarkStart w:id="302" w:name="_Ref188069440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102</w:t>
      </w:r>
      <w:r w:rsidRPr="00D154AF">
        <w:rPr>
          <w:szCs w:val="22"/>
        </w:rPr>
        <w:fldChar w:fldCharType="end"/>
      </w:r>
      <w:bookmarkEnd w:id="302"/>
      <w:r w:rsidRPr="00D154AF">
        <w:t>. Кнопка вызова параметров расчета</w:t>
      </w:r>
    </w:p>
    <w:p w14:paraId="114FB969" w14:textId="6B99C9B0" w:rsidR="003D3E6F" w:rsidRPr="00D154AF" w:rsidRDefault="003D3E6F" w:rsidP="003D3E6F">
      <w:r w:rsidRPr="00D154AF">
        <w:t>В диалоговом окне «</w:t>
      </w:r>
      <w:r w:rsidRPr="00D154AF">
        <w:rPr>
          <w:rStyle w:val="aa"/>
        </w:rPr>
        <w:t>Свойства решателя</w:t>
      </w:r>
      <w:r w:rsidRPr="00D154AF">
        <w:t>» перейдите на закладку «</w:t>
      </w:r>
      <w:r w:rsidRPr="00D154AF">
        <w:rPr>
          <w:rStyle w:val="aa"/>
        </w:rPr>
        <w:t>Синхронизация</w:t>
      </w:r>
      <w:r w:rsidRPr="00D154AF">
        <w:t>» и установите галочку «</w:t>
      </w:r>
      <w:r w:rsidRPr="00D154AF">
        <w:rPr>
          <w:rStyle w:val="aa"/>
        </w:rPr>
        <w:t>Синхронизировать с реальным временем</w:t>
      </w:r>
      <w:r w:rsidRPr="00D154AF">
        <w:t xml:space="preserve">». Задайте коэффициент ускорения </w:t>
      </w:r>
      <w:r w:rsidR="00831793">
        <w:t xml:space="preserve">равным </w:t>
      </w:r>
      <w:r w:rsidR="00831793" w:rsidRPr="00831793">
        <w:rPr>
          <w:b/>
        </w:rPr>
        <w:t>0.5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_Ref188069437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103</w:t>
      </w:r>
      <w:r w:rsidRPr="00D154AF">
        <w:fldChar w:fldCharType="end"/>
      </w:r>
      <w:r w:rsidRPr="00D154AF">
        <w:t>).</w:t>
      </w:r>
    </w:p>
    <w:p w14:paraId="3A88A0BA" w14:textId="6637223F" w:rsidR="003D3E6F" w:rsidRPr="00D154AF" w:rsidRDefault="00831793" w:rsidP="00831793">
      <w:pPr>
        <w:pStyle w:val="a5"/>
      </w:pPr>
      <w:r>
        <w:rPr>
          <w:noProof/>
        </w:rPr>
        <w:drawing>
          <wp:inline distT="0" distB="0" distL="0" distR="0" wp14:anchorId="6C29C1F2" wp14:editId="4A1C1971">
            <wp:extent cx="4676775" cy="2514600"/>
            <wp:effectExtent l="0" t="0" r="9525" b="0"/>
            <wp:docPr id="1073741845" name="07_synch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07_synchro.png"/>
                    <pic:cNvPicPr/>
                  </pic:nvPicPr>
                  <pic:blipFill>
                    <a:blip r:link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C029" w14:textId="7FB0201C" w:rsidR="003D3E6F" w:rsidRPr="00D154AF" w:rsidRDefault="003D3E6F" w:rsidP="003D3E6F">
      <w:pPr>
        <w:pStyle w:val="a5"/>
      </w:pPr>
      <w:bookmarkStart w:id="303" w:name="_Ref188069437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103</w:t>
      </w:r>
      <w:r w:rsidRPr="00D154AF">
        <w:rPr>
          <w:szCs w:val="22"/>
        </w:rPr>
        <w:fldChar w:fldCharType="end"/>
      </w:r>
      <w:bookmarkEnd w:id="303"/>
      <w:r w:rsidRPr="00D154AF">
        <w:t>. Настройка скорости расчета</w:t>
      </w:r>
      <w:r w:rsidR="00831793">
        <w:t xml:space="preserve"> в два раза медленнее реального времени</w:t>
      </w:r>
    </w:p>
    <w:p w14:paraId="33FAAE66" w14:textId="7B887B9D" w:rsidR="003D3E6F" w:rsidRPr="00D154AF" w:rsidRDefault="003D3E6F" w:rsidP="003D3E6F">
      <w:r w:rsidRPr="00D154AF">
        <w:t>Перейдите не закладку «</w:t>
      </w:r>
      <w:r w:rsidRPr="00D154AF">
        <w:rPr>
          <w:rStyle w:val="aa"/>
        </w:rPr>
        <w:t>Параметры расчёта</w:t>
      </w:r>
      <w:r w:rsidRPr="00D154AF">
        <w:t>» и установите конечное время расчета равным 500 секунд (</w:t>
      </w:r>
      <w:r w:rsidRPr="00D154AF">
        <w:fldChar w:fldCharType="begin"/>
      </w:r>
      <w:r w:rsidRPr="00D154AF">
        <w:instrText xml:space="preserve"> REF _Ref188143425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104</w:t>
      </w:r>
      <w:r w:rsidRPr="00D154AF">
        <w:fldChar w:fldCharType="end"/>
      </w:r>
      <w:r w:rsidRPr="00D154AF">
        <w:t>).</w:t>
      </w:r>
    </w:p>
    <w:p w14:paraId="5B778157" w14:textId="4D566081" w:rsidR="007A541F" w:rsidRPr="007A541F" w:rsidRDefault="007A541F" w:rsidP="007A541F">
      <w:pPr>
        <w:pStyle w:val="a5"/>
      </w:pPr>
      <w:r>
        <w:rPr>
          <w:noProof/>
        </w:rPr>
        <w:lastRenderedPageBreak/>
        <w:drawing>
          <wp:inline distT="0" distB="0" distL="0" distR="0" wp14:anchorId="05C10604" wp14:editId="3308DECA">
            <wp:extent cx="5276850" cy="3028950"/>
            <wp:effectExtent l="0" t="0" r="0" b="0"/>
            <wp:docPr id="1073741846" name="07_end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07_end_time.png"/>
                    <pic:cNvPicPr/>
                  </pic:nvPicPr>
                  <pic:blipFill>
                    <a:blip r:link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EE51" w14:textId="6897273F" w:rsidR="003D3E6F" w:rsidRPr="00D154AF" w:rsidRDefault="003D3E6F" w:rsidP="003D3E6F">
      <w:pPr>
        <w:pStyle w:val="a5"/>
      </w:pPr>
      <w:bookmarkStart w:id="304" w:name="_Ref188143425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104</w:t>
      </w:r>
      <w:r w:rsidR="002D43B2">
        <w:rPr>
          <w:noProof/>
        </w:rPr>
        <w:fldChar w:fldCharType="end"/>
      </w:r>
      <w:bookmarkEnd w:id="304"/>
      <w:r w:rsidRPr="00D154AF">
        <w:t>. Настройка конечного времени расчета</w:t>
      </w:r>
    </w:p>
    <w:p w14:paraId="750D8911" w14:textId="77777777" w:rsidR="003D3E6F" w:rsidRPr="00D154AF" w:rsidRDefault="003D3E6F" w:rsidP="003D3E6F">
      <w:r w:rsidRPr="00D154AF">
        <w:t>Запустите созданную схему на расчет.</w:t>
      </w:r>
    </w:p>
    <w:p w14:paraId="235043BE" w14:textId="77777777" w:rsidR="003D3E6F" w:rsidRPr="00D154AF" w:rsidRDefault="003D3E6F" w:rsidP="003D3E6F">
      <w:r w:rsidRPr="00D154AF">
        <w:t xml:space="preserve">Остановите расчет через 5 – 10 секунд после начала, нажав кнопку </w:t>
      </w:r>
      <w:r w:rsidRPr="00D154AF">
        <w:rPr>
          <w:rStyle w:val="aa"/>
        </w:rPr>
        <w:t>«Пауза»</w:t>
      </w:r>
      <w:r w:rsidRPr="00D154AF">
        <w:t xml:space="preserve"> в главном окне программы.</w:t>
      </w:r>
    </w:p>
    <w:p w14:paraId="59439F85" w14:textId="443AB83C" w:rsidR="003D3E6F" w:rsidRPr="00D154AF" w:rsidRDefault="003D3E6F" w:rsidP="003D3E6F">
      <w:r w:rsidRPr="00D154AF">
        <w:t xml:space="preserve">Перейдите в субмодель </w:t>
      </w:r>
      <w:r w:rsidRPr="00D154AF">
        <w:rPr>
          <w:rStyle w:val="aa"/>
        </w:rPr>
        <w:t>«Управление оборудованием»</w:t>
      </w:r>
      <w:r w:rsidRPr="00D154AF">
        <w:t xml:space="preserve"> и осуществите двойной клик по лини связи между блоками «</w:t>
      </w:r>
      <w:r w:rsidRPr="00D154AF">
        <w:rPr>
          <w:rStyle w:val="aa"/>
        </w:rPr>
        <w:t>Команда Открыть»</w:t>
      </w:r>
      <w:r w:rsidRPr="00D154AF">
        <w:t xml:space="preserve"> и «</w:t>
      </w:r>
      <w:r w:rsidRPr="00D154AF">
        <w:rPr>
          <w:rStyle w:val="aa"/>
        </w:rPr>
        <w:t xml:space="preserve">БУЗ» </w:t>
      </w:r>
      <w:r w:rsidRPr="00D154AF">
        <w:t>(</w:t>
      </w:r>
      <w:r w:rsidRPr="00D154AF">
        <w:fldChar w:fldCharType="begin"/>
      </w:r>
      <w:r w:rsidRPr="00D154AF">
        <w:instrText xml:space="preserve"> REF _Ref188021809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93</w:t>
      </w:r>
      <w:r w:rsidRPr="00D154AF">
        <w:fldChar w:fldCharType="end"/>
      </w:r>
      <w:r w:rsidRPr="00D154AF">
        <w:t>). В появившемся окне «</w:t>
      </w:r>
      <w:r w:rsidRPr="00D154AF">
        <w:rPr>
          <w:rStyle w:val="aa"/>
        </w:rPr>
        <w:t>Просмотр значений на линии связи</w:t>
      </w:r>
      <w:r w:rsidRPr="00D154AF">
        <w:t>» отражается список значений сигнала «</w:t>
      </w:r>
      <w:r w:rsidRPr="00D154AF">
        <w:rPr>
          <w:rStyle w:val="aa"/>
        </w:rPr>
        <w:t>Команда Открыть</w:t>
      </w:r>
      <w:r w:rsidRPr="00D154AF">
        <w:t>» для всех задвижек, занесенных в базу данных. Поскольку мы добавили алгоритм управления второй задвижкой в начальный момент времени, значение, равное «</w:t>
      </w:r>
      <w:r w:rsidRPr="00D154AF">
        <w:rPr>
          <w:rStyle w:val="aa"/>
        </w:rPr>
        <w:t>1»,</w:t>
      </w:r>
      <w:r w:rsidRPr="00D154AF">
        <w:t xml:space="preserve"> имеют </w:t>
      </w:r>
      <w:r w:rsidR="004D731C">
        <w:t>оба</w:t>
      </w:r>
      <w:r w:rsidRPr="00D154AF">
        <w:t xml:space="preserve"> элемента </w:t>
      </w:r>
      <w:r w:rsidR="004D731C">
        <w:t>векторного сигнала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_Ref188069775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  <w:szCs w:val="22"/>
        </w:rPr>
        <w:t>105</w:t>
      </w:r>
      <w:r w:rsidRPr="00D154AF">
        <w:fldChar w:fldCharType="end"/>
      </w:r>
      <w:r w:rsidRPr="00D154AF">
        <w:t>).</w:t>
      </w:r>
    </w:p>
    <w:p w14:paraId="124BA6CF" w14:textId="7C3D8F25" w:rsidR="003D3E6F" w:rsidRPr="00D154AF" w:rsidRDefault="005B73F5" w:rsidP="005B73F5">
      <w:pPr>
        <w:pStyle w:val="a5"/>
      </w:pPr>
      <w:r>
        <w:rPr>
          <w:noProof/>
        </w:rPr>
        <w:lastRenderedPageBreak/>
        <w:drawing>
          <wp:inline distT="0" distB="0" distL="0" distR="0" wp14:anchorId="60A97952" wp14:editId="7657C3F2">
            <wp:extent cx="7019925" cy="3028950"/>
            <wp:effectExtent l="0" t="0" r="9525" b="0"/>
            <wp:docPr id="1073741847" name="07_run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07_run_ok.png"/>
                    <pic:cNvPicPr/>
                  </pic:nvPicPr>
                  <pic:blipFill>
                    <a:blip r:link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FF7B" w14:textId="7390C78E" w:rsidR="003D3E6F" w:rsidRPr="00D154AF" w:rsidRDefault="003D3E6F" w:rsidP="003D3E6F">
      <w:pPr>
        <w:pStyle w:val="a5"/>
      </w:pPr>
      <w:bookmarkStart w:id="305" w:name="_Ref18806977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105</w:t>
      </w:r>
      <w:r w:rsidRPr="00D154AF">
        <w:rPr>
          <w:szCs w:val="22"/>
        </w:rPr>
        <w:fldChar w:fldCharType="end"/>
      </w:r>
      <w:bookmarkEnd w:id="305"/>
      <w:r w:rsidRPr="00D154AF">
        <w:t>. Вид схемы субмодели «Управление оборудованием» во время моделирования</w:t>
      </w:r>
    </w:p>
    <w:p w14:paraId="0737F8F0" w14:textId="2F0AE116" w:rsidR="003D3E6F" w:rsidRPr="0078673B" w:rsidRDefault="003D3E6F" w:rsidP="003D3E6F">
      <w:pPr>
        <w:rPr>
          <w:lang w:val="en-US"/>
        </w:rPr>
      </w:pPr>
      <w:r w:rsidRPr="00D154AF">
        <w:t>Откройте «</w:t>
      </w:r>
      <w:r w:rsidRPr="00D154AF">
        <w:rPr>
          <w:rStyle w:val="aa"/>
        </w:rPr>
        <w:t>Редактор базы данных</w:t>
      </w:r>
      <w:r w:rsidRPr="00D154AF">
        <w:t>», установите «</w:t>
      </w:r>
      <w:r w:rsidRPr="00D154AF">
        <w:rPr>
          <w:rStyle w:val="aa"/>
        </w:rPr>
        <w:t>Режим просмотра значений</w:t>
      </w:r>
      <w:r w:rsidRPr="00D154AF">
        <w:t xml:space="preserve">» и </w:t>
      </w:r>
      <w:r w:rsidRPr="00D154AF">
        <w:rPr>
          <w:b/>
        </w:rPr>
        <w:t>«Обновлять с интервалом»</w:t>
      </w:r>
      <w:r w:rsidR="000960AE">
        <w:t xml:space="preserve"> и убедитесь, что значения</w:t>
      </w:r>
      <w:r w:rsidRPr="00D154AF">
        <w:t xml:space="preserve"> сигналов для задвижек в базе данных соответствуют значени</w:t>
      </w:r>
      <w:r w:rsidR="000960AE">
        <w:t>ям</w:t>
      </w:r>
      <w:r w:rsidRPr="00D154AF">
        <w:t>, рассчитанн</w:t>
      </w:r>
      <w:r w:rsidR="000960AE">
        <w:t>ым</w:t>
      </w:r>
      <w:r w:rsidRPr="00D154AF">
        <w:t xml:space="preserve"> в</w:t>
      </w:r>
      <w:r w:rsidR="000960AE">
        <w:t xml:space="preserve"> блоке управления задвижками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_Ref188072022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106</w:t>
      </w:r>
      <w:r w:rsidRPr="00D154AF">
        <w:fldChar w:fldCharType="end"/>
      </w:r>
      <w:r w:rsidRPr="00D154AF">
        <w:t>).</w:t>
      </w:r>
      <w:r w:rsidR="0069755E">
        <w:t xml:space="preserve"> Для отображения такого сводного режима </w:t>
      </w:r>
      <w:r w:rsidR="00C821D8">
        <w:t xml:space="preserve">просмотра </w:t>
      </w:r>
      <w:r w:rsidR="0069755E">
        <w:t xml:space="preserve">надо выделить необходимые группы сигналов (с зажатой </w:t>
      </w:r>
      <w:r w:rsidR="00C05BB2">
        <w:t>клавишей</w:t>
      </w:r>
      <w:r w:rsidR="0069755E">
        <w:t xml:space="preserve"> </w:t>
      </w:r>
      <w:r w:rsidR="0069755E">
        <w:rPr>
          <w:lang w:val="en-US"/>
        </w:rPr>
        <w:t>Shift</w:t>
      </w:r>
      <w:r w:rsidR="00C05BB2">
        <w:t xml:space="preserve"> для выделения диапазона групп сигналов или с зажатой клавишей </w:t>
      </w:r>
      <w:r w:rsidR="00C05BB2">
        <w:rPr>
          <w:lang w:val="en-US"/>
        </w:rPr>
        <w:t xml:space="preserve">Ctrl </w:t>
      </w:r>
      <w:r w:rsidR="00C05BB2">
        <w:t>для выделения индивидуальных групп сигналов</w:t>
      </w:r>
      <w:r w:rsidR="0069755E">
        <w:rPr>
          <w:lang w:val="en-US"/>
        </w:rPr>
        <w:t xml:space="preserve">) </w:t>
      </w:r>
      <w:r w:rsidR="0069755E">
        <w:t>и перейти в закладку «</w:t>
      </w:r>
      <w:r w:rsidR="0069755E" w:rsidRPr="0069755E">
        <w:rPr>
          <w:b/>
        </w:rPr>
        <w:t>Сводная</w:t>
      </w:r>
      <w:r w:rsidR="0069755E">
        <w:t>».</w:t>
      </w:r>
      <w:r w:rsidR="0013134E">
        <w:t xml:space="preserve"> Также можно воспользоваться кнопкой в интерфейсе редактора базы сигналов, которая выделяет все группы сигналов в выбранной категории.</w:t>
      </w:r>
    </w:p>
    <w:p w14:paraId="0955CE5B" w14:textId="4922094A" w:rsidR="003D3E6F" w:rsidRPr="00D154AF" w:rsidRDefault="00C05BB2" w:rsidP="00C05BB2">
      <w:pPr>
        <w:pStyle w:val="a5"/>
      </w:pPr>
      <w:r>
        <w:rPr>
          <w:noProof/>
        </w:rPr>
        <w:lastRenderedPageBreak/>
        <w:drawing>
          <wp:inline distT="0" distB="0" distL="0" distR="0" wp14:anchorId="39CB2577" wp14:editId="20050F94">
            <wp:extent cx="9038095" cy="3152381"/>
            <wp:effectExtent l="0" t="0" r="0" b="0"/>
            <wp:docPr id="73" name="07_run_ok_s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07_run_ok_sdb.png"/>
                    <pic:cNvPicPr/>
                  </pic:nvPicPr>
                  <pic:blipFill>
                    <a:blip r:link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903809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3141" w14:textId="02F17B77" w:rsidR="003D3E6F" w:rsidRPr="00D154AF" w:rsidRDefault="003D3E6F" w:rsidP="003D3E6F">
      <w:pPr>
        <w:pStyle w:val="a5"/>
      </w:pPr>
      <w:bookmarkStart w:id="306" w:name="_Ref188072022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106</w:t>
      </w:r>
      <w:r w:rsidR="002D43B2">
        <w:rPr>
          <w:noProof/>
        </w:rPr>
        <w:fldChar w:fldCharType="end"/>
      </w:r>
      <w:bookmarkEnd w:id="306"/>
      <w:r w:rsidRPr="00D154AF">
        <w:t>. Значение сигналов в базе данных</w:t>
      </w:r>
    </w:p>
    <w:p w14:paraId="3BAE1D1F" w14:textId="77777777" w:rsidR="000C436D" w:rsidRDefault="003D3E6F" w:rsidP="000C436D">
      <w:r w:rsidRPr="00D154AF">
        <w:t>При создании алгоритма с использованием блока «</w:t>
      </w:r>
      <w:r w:rsidRPr="00D154AF">
        <w:rPr>
          <w:rStyle w:val="aa"/>
        </w:rPr>
        <w:t>Выход алгоритма</w:t>
      </w:r>
      <w:r w:rsidRPr="00D154AF">
        <w:t xml:space="preserve">» </w:t>
      </w:r>
      <w:r w:rsidR="0078673B">
        <w:t>в зависимости от его настроек (в общих свойствах если заполнено свойство «</w:t>
      </w:r>
      <w:r w:rsidR="0078673B" w:rsidRPr="0078673B">
        <w:rPr>
          <w:b/>
        </w:rPr>
        <w:t>Имя категории для алгоритмов</w:t>
      </w:r>
      <w:r w:rsidR="0078673B">
        <w:t xml:space="preserve">») может </w:t>
      </w:r>
      <w:r w:rsidRPr="00D154AF">
        <w:t>происходит</w:t>
      </w:r>
      <w:r w:rsidR="0078673B">
        <w:t>ь</w:t>
      </w:r>
      <w:r w:rsidRPr="00D154AF">
        <w:t xml:space="preserve"> автоматическое добавление в базу данных новых алгоритмов, чтобы при разработке системы управления можно было использовать выходы алгоритмов в качестве входных воздействий в других частях модели системы управления.</w:t>
      </w:r>
      <w:r w:rsidR="0078673B">
        <w:t xml:space="preserve"> </w:t>
      </w:r>
      <w:r w:rsidRPr="00D154AF">
        <w:t xml:space="preserve">В нашем случае </w:t>
      </w:r>
      <w:r w:rsidR="0078673B">
        <w:t xml:space="preserve">(для версии </w:t>
      </w:r>
      <w:r w:rsidR="0078673B">
        <w:rPr>
          <w:lang w:val="en-US"/>
        </w:rPr>
        <w:t>SimInTech-</w:t>
      </w:r>
      <w:r w:rsidR="0078673B">
        <w:t xml:space="preserve">1.3.1.25 от 4 декабря 2015) </w:t>
      </w:r>
      <w:r w:rsidRPr="00D154AF">
        <w:t xml:space="preserve">в базе данных </w:t>
      </w:r>
      <w:r w:rsidR="0078673B">
        <w:t xml:space="preserve">не </w:t>
      </w:r>
      <w:r w:rsidRPr="00D154AF">
        <w:t xml:space="preserve">появилась </w:t>
      </w:r>
      <w:r w:rsidR="0078673B">
        <w:t xml:space="preserve">никакая </w:t>
      </w:r>
      <w:r w:rsidRPr="00D154AF">
        <w:t>новая категория</w:t>
      </w:r>
      <w:r w:rsidR="0078673B">
        <w:t>, т.к. пол умолчанию указанное свойство равно пустой строке</w:t>
      </w:r>
      <w:r w:rsidRPr="00D154AF">
        <w:t>.</w:t>
      </w:r>
      <w:r w:rsidR="009F1597">
        <w:t xml:space="preserve"> Однако в других проектах эти блоки могут добавлять сигналы в базу автоматически.</w:t>
      </w:r>
    </w:p>
    <w:p w14:paraId="5E5722D0" w14:textId="7940EE3F" w:rsidR="003D3E6F" w:rsidRDefault="000C436D" w:rsidP="003D3E6F">
      <w:r w:rsidRPr="00D154AF">
        <w:t>Продолжите расчет модели (нажатием на кнопку «</w:t>
      </w:r>
      <w:r w:rsidRPr="00D154AF">
        <w:rPr>
          <w:rStyle w:val="aa"/>
        </w:rPr>
        <w:t>Пуск</w:t>
      </w:r>
      <w:r w:rsidRPr="00D154AF">
        <w:t>» главной панели управления).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8328"/>
      </w:tblGrid>
      <w:tr w:rsidR="000C436D" w14:paraId="1FEA52D3" w14:textId="77777777" w:rsidTr="00C55C35">
        <w:tc>
          <w:tcPr>
            <w:tcW w:w="6232" w:type="dxa"/>
          </w:tcPr>
          <w:p w14:paraId="53A28A74" w14:textId="77777777" w:rsidR="000C436D" w:rsidRDefault="000C436D" w:rsidP="000C436D">
            <w:pPr>
              <w:pStyle w:val="a5"/>
            </w:pPr>
            <w:r>
              <w:rPr>
                <w:noProof/>
              </w:rPr>
              <w:lastRenderedPageBreak/>
              <w:drawing>
                <wp:inline distT="0" distB="0" distL="0" distR="0" wp14:anchorId="21017332" wp14:editId="7D33738F">
                  <wp:extent cx="3810000" cy="2857500"/>
                  <wp:effectExtent l="0" t="0" r="0" b="0"/>
                  <wp:docPr id="74" name="07_run_ok_z1_z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07_run_ok_z1_z2.png"/>
                          <pic:cNvPicPr/>
                        </pic:nvPicPr>
                        <pic:blipFill>
                          <a:blip r:link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760BC" w14:textId="163B6F0B" w:rsidR="000C436D" w:rsidRDefault="000C436D" w:rsidP="000C436D">
            <w:pPr>
              <w:pStyle w:val="a5"/>
            </w:pPr>
            <w:bookmarkStart w:id="307" w:name="_Ref188072777"/>
            <w:r w:rsidRPr="00D154AF">
              <w:t xml:space="preserve">Рисунок </w:t>
            </w:r>
            <w:r w:rsidR="002D43B2">
              <w:fldChar w:fldCharType="begin"/>
            </w:r>
            <w:r w:rsidR="002D43B2">
              <w:instrText xml:space="preserve"> SEQ Рисунок \* ARABIC </w:instrText>
            </w:r>
            <w:r w:rsidR="002D43B2">
              <w:fldChar w:fldCharType="separate"/>
            </w:r>
            <w:r w:rsidR="00C25A3B">
              <w:rPr>
                <w:noProof/>
              </w:rPr>
              <w:t>107</w:t>
            </w:r>
            <w:r w:rsidR="002D43B2">
              <w:rPr>
                <w:noProof/>
              </w:rPr>
              <w:fldChar w:fldCharType="end"/>
            </w:r>
            <w:bookmarkEnd w:id="307"/>
            <w:r w:rsidRPr="00D154AF">
              <w:t xml:space="preserve">. Положение </w:t>
            </w:r>
            <w:r>
              <w:t>задвижек при автономном моделировании схемы автоматики 2</w:t>
            </w:r>
          </w:p>
        </w:tc>
        <w:tc>
          <w:tcPr>
            <w:tcW w:w="8328" w:type="dxa"/>
          </w:tcPr>
          <w:p w14:paraId="1837DAB8" w14:textId="1B4B1BF4" w:rsidR="000C436D" w:rsidRDefault="000C436D" w:rsidP="000C436D">
            <w:r w:rsidRPr="00D154AF">
              <w:t xml:space="preserve">Перейдите в субмодель </w:t>
            </w:r>
            <w:r w:rsidRPr="00D154AF">
              <w:rPr>
                <w:rStyle w:val="aa"/>
              </w:rPr>
              <w:t>«БУЗ»,</w:t>
            </w:r>
            <w:r w:rsidRPr="00D154AF">
              <w:t xml:space="preserve"> осуществите двойной щелчок по графику положения задвижек и убедитесь, что график примерно соответствует изображенному на рисунке ниже (</w:t>
            </w:r>
            <w:r w:rsidRPr="00D154AF">
              <w:fldChar w:fldCharType="begin"/>
            </w:r>
            <w:r w:rsidRPr="00D154AF">
              <w:instrText xml:space="preserve"> REF _Ref188072777 \h </w:instrText>
            </w:r>
            <w:r w:rsidRPr="00D154AF">
              <w:fldChar w:fldCharType="separate"/>
            </w:r>
            <w:r w:rsidR="00C25A3B" w:rsidRPr="00D154AF">
              <w:t xml:space="preserve">Рисунок </w:t>
            </w:r>
            <w:r w:rsidR="00C25A3B">
              <w:rPr>
                <w:noProof/>
              </w:rPr>
              <w:t>107</w:t>
            </w:r>
            <w:r w:rsidRPr="00D154AF">
              <w:fldChar w:fldCharType="end"/>
            </w:r>
            <w:r>
              <w:t>). Для ускорения расчета можно непосредственно в процессе счета поменять коэффициент ускорения расчета.</w:t>
            </w:r>
          </w:p>
          <w:p w14:paraId="54F6ECE1" w14:textId="66F3AE16" w:rsidR="000C436D" w:rsidRDefault="000C436D" w:rsidP="000C436D">
            <w:r w:rsidRPr="00D154AF">
              <w:t xml:space="preserve">Первая задвижка открывается полностью. Вторая задвижка изменяет свое положение согласно </w:t>
            </w:r>
            <w:r w:rsidR="00AC0FDE">
              <w:t>кучосно-</w:t>
            </w:r>
            <w:r w:rsidRPr="00D154AF">
              <w:t>линейной зависимости</w:t>
            </w:r>
            <w:r w:rsidR="00DD46A7">
              <w:t>,</w:t>
            </w:r>
            <w:r w:rsidRPr="00D154AF">
              <w:t xml:space="preserve"> установленной в алгоритме управления. Поскольку в алгоритме управления второй задвижкой присутствует блок «</w:t>
            </w:r>
            <w:r w:rsidRPr="00D154AF">
              <w:rPr>
                <w:rStyle w:val="aa"/>
              </w:rPr>
              <w:t>Релейное с зоной нечувствительности</w:t>
            </w:r>
            <w:r w:rsidRPr="00D154AF">
              <w:t xml:space="preserve">» изменение положения происходит </w:t>
            </w:r>
            <w:r w:rsidR="00AC0FDE">
              <w:t>«</w:t>
            </w:r>
            <w:r w:rsidRPr="00D154AF">
              <w:t>ступеньками</w:t>
            </w:r>
            <w:r w:rsidR="00AC0FDE">
              <w:t>», в моменты когда отличие текущего положения от заданного превышает 1%</w:t>
            </w:r>
            <w:r w:rsidRPr="00D154AF">
              <w:t>.</w:t>
            </w:r>
          </w:p>
        </w:tc>
      </w:tr>
    </w:tbl>
    <w:p w14:paraId="532A4BFA" w14:textId="11DDEB60" w:rsidR="000C436D" w:rsidRDefault="00C55C35" w:rsidP="00C55C35">
      <w:r>
        <w:t>В целях отладки иногда бывает удобно или нужно быстро вывести на график две или более переменных для взаимного сравнения. В качестве самостоятельного упражнения, выведите на график кроме текущих положений задвижек ещё и заданное положение для второй задвижки и убедитесь</w:t>
      </w:r>
      <w:r w:rsidR="009067A1">
        <w:t>,</w:t>
      </w:r>
      <w:r>
        <w:t xml:space="preserve"> что перемещение второй задвижки осуществляется только в те моменты</w:t>
      </w:r>
      <w:r w:rsidR="009067A1">
        <w:t>,</w:t>
      </w:r>
      <w:r>
        <w:t xml:space="preserve"> когда её положение начинает отличаться от заданного на 1%, а прекращает своё движение задвижка только тогда когда отличие уменьшается до величины менее 0,5%, как это и было задано в релейном блоке с зоной нечувствительности.</w:t>
      </w:r>
      <w:r w:rsidR="009067A1">
        <w:t xml:space="preserve"> Для подсказки приведе</w:t>
      </w:r>
      <w:r w:rsidR="003D775C">
        <w:t xml:space="preserve">ны </w:t>
      </w:r>
      <w:r w:rsidR="009067A1">
        <w:fldChar w:fldCharType="begin"/>
      </w:r>
      <w:r w:rsidR="009067A1">
        <w:instrText xml:space="preserve"> REF _Ref445283930 \h </w:instrText>
      </w:r>
      <w:r w:rsidR="009067A1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108</w:t>
      </w:r>
      <w:r w:rsidR="009067A1">
        <w:fldChar w:fldCharType="end"/>
      </w:r>
      <w:r w:rsidR="009067A1">
        <w:t xml:space="preserve"> и </w:t>
      </w:r>
      <w:r w:rsidR="009067A1">
        <w:fldChar w:fldCharType="begin"/>
      </w:r>
      <w:r w:rsidR="009067A1">
        <w:instrText xml:space="preserve"> REF _Ref445283931 \h </w:instrText>
      </w:r>
      <w:r w:rsidR="009067A1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109</w:t>
      </w:r>
      <w:r w:rsidR="009067A1">
        <w:fldChar w:fldCharType="end"/>
      </w:r>
      <w:r w:rsidR="0012235B">
        <w:t>.</w:t>
      </w:r>
    </w:p>
    <w:p w14:paraId="030AC3E6" w14:textId="71220287" w:rsidR="00345712" w:rsidRDefault="00345712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20DAC797" wp14:editId="39E52A23">
            <wp:extent cx="5048250" cy="1628775"/>
            <wp:effectExtent l="0" t="0" r="0" b="9525"/>
            <wp:docPr id="76" name="07_run_ok_z2_comp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07_run_ok_z2_compare.png"/>
                    <pic:cNvPicPr/>
                  </pic:nvPicPr>
                  <pic:blipFill>
                    <a:blip r:link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6D20" w14:textId="1A16A85A" w:rsidR="00345712" w:rsidRDefault="00345712" w:rsidP="00345712">
      <w:pPr>
        <w:pStyle w:val="a5"/>
      </w:pPr>
      <w:bookmarkStart w:id="308" w:name="_Ref445283930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108</w:t>
      </w:r>
      <w:r w:rsidR="002D43B2">
        <w:rPr>
          <w:noProof/>
        </w:rPr>
        <w:fldChar w:fldCharType="end"/>
      </w:r>
      <w:bookmarkEnd w:id="308"/>
      <w:r w:rsidRPr="00D154AF">
        <w:t xml:space="preserve">. </w:t>
      </w:r>
      <w:r>
        <w:t xml:space="preserve">Вывод заданного положения </w:t>
      </w:r>
      <w:r>
        <w:rPr>
          <w:lang w:val="en-US"/>
        </w:rPr>
        <w:t xml:space="preserve">Z2 </w:t>
      </w:r>
      <w:r>
        <w:t>на график</w:t>
      </w:r>
    </w:p>
    <w:p w14:paraId="49F3F2DC" w14:textId="68C4885C" w:rsidR="00184EBB" w:rsidRDefault="008340DF" w:rsidP="008340DF">
      <w:r w:rsidRPr="008340DF">
        <w:rPr>
          <w:b/>
        </w:rPr>
        <w:t>Примечание</w:t>
      </w:r>
      <w:r>
        <w:t>: для детализированного исследования в данном случае потребуется уменьшить шаг расчета (интегрирования) с заданного по умолчанию 0,25 с до порядка 0,</w:t>
      </w:r>
      <w:r w:rsidR="001304B3">
        <w:t>1</w:t>
      </w:r>
      <w:r w:rsidR="0015774A">
        <w:t>…</w:t>
      </w:r>
      <w:r>
        <w:t>0,01 секунды. Это настраивается в параметрах расчета схемы автоматики</w:t>
      </w:r>
      <w:r w:rsidR="00EB40DB">
        <w:t xml:space="preserve"> (</w:t>
      </w:r>
      <w:r w:rsidR="00EB40DB">
        <w:fldChar w:fldCharType="begin"/>
      </w:r>
      <w:r w:rsidR="00EB40DB">
        <w:instrText xml:space="preserve"> REF _Ref188143425 \h </w:instrText>
      </w:r>
      <w:r w:rsidR="00EB40DB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104</w:t>
      </w:r>
      <w:r w:rsidR="00EB40DB">
        <w:fldChar w:fldCharType="end"/>
      </w:r>
      <w:r w:rsidR="00EB40DB">
        <w:t>)</w:t>
      </w:r>
      <w:r>
        <w:t>.</w:t>
      </w:r>
    </w:p>
    <w:p w14:paraId="1405498B" w14:textId="7841D91E" w:rsidR="008340DF" w:rsidRDefault="008340DF" w:rsidP="008340DF">
      <w:r>
        <w:t>С шагом 0,25 точность расчета будет недостаточна</w:t>
      </w:r>
      <w:r w:rsidR="00184EBB">
        <w:t>,</w:t>
      </w:r>
      <w:r>
        <w:t xml:space="preserve"> чтобы корректно отследить работоспособность алгоритма на уровне десятых долей процента по положению задвижки, т.к. в интеграторе </w:t>
      </w:r>
      <w:r w:rsidR="00EB40DB">
        <w:t xml:space="preserve">(в модели БУЗ) </w:t>
      </w:r>
      <w:r>
        <w:t xml:space="preserve">задан коэффициент усиления </w:t>
      </w:r>
      <w:r w:rsidRPr="00EB40DB">
        <w:rPr>
          <w:b/>
        </w:rPr>
        <w:t>1</w:t>
      </w:r>
      <w:r>
        <w:t>, и за один шаг расчета при шаге расчета 0,25 секунды задвижка перемещается на 0,25%.</w:t>
      </w:r>
      <w:r w:rsidR="005D7E55">
        <w:t xml:space="preserve"> Соответственно, для того чтобы просмотреть работу релейного звена с зоной нечувствительности 1%</w:t>
      </w:r>
      <w:r w:rsidR="00184EBB">
        <w:t xml:space="preserve"> и зоной возврата 0,5%</w:t>
      </w:r>
      <w:r w:rsidR="005D7E55">
        <w:t>, шаг расчета должен быть хотя бы на порядок меньше</w:t>
      </w:r>
      <w:r w:rsidR="001304B3">
        <w:t>, т.е. 0,0</w:t>
      </w:r>
      <w:r w:rsidR="00184EBB">
        <w:t>5 с а лучше 0,01 с.</w:t>
      </w:r>
    </w:p>
    <w:p w14:paraId="1133432C" w14:textId="7B245091" w:rsidR="00184EBB" w:rsidRDefault="00184EBB" w:rsidP="008340DF">
      <w:r>
        <w:t xml:space="preserve">Таким образом, в режиме автономного моделирования мы убедились, что реализованный блок управления задвижками корректно обрабатывает все (две) задвижки проекта, регулятор первой задвижки и программное управление второй задвижкой работают корректно, на заданном интервале 500 секунд. </w:t>
      </w:r>
    </w:p>
    <w:p w14:paraId="6A43C7B2" w14:textId="7C21CD6C" w:rsidR="008340DF" w:rsidRPr="008340DF" w:rsidRDefault="008340DF" w:rsidP="00184EBB">
      <w:pPr>
        <w:ind w:firstLine="0"/>
      </w:pPr>
    </w:p>
    <w:p w14:paraId="58EB0C2E" w14:textId="25ADD002" w:rsidR="00345712" w:rsidRPr="00345712" w:rsidRDefault="00DD668B" w:rsidP="00345712">
      <w:pPr>
        <w:pStyle w:val="a5"/>
      </w:pPr>
      <w:r>
        <w:rPr>
          <w:noProof/>
        </w:rPr>
        <w:lastRenderedPageBreak/>
        <w:drawing>
          <wp:inline distT="0" distB="0" distL="0" distR="0" wp14:anchorId="1811AF60" wp14:editId="278E5DDA">
            <wp:extent cx="9180952" cy="4761905"/>
            <wp:effectExtent l="0" t="0" r="1270" b="635"/>
            <wp:docPr id="79" name="07_run_ok_z2_compare_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07_run_ok_z2_compare_graphic.png"/>
                    <pic:cNvPicPr/>
                  </pic:nvPicPr>
                  <pic:blipFill>
                    <a:blip r:link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9180952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D660" w14:textId="6A6B5E20" w:rsidR="00345712" w:rsidRPr="00345712" w:rsidRDefault="00DD668B" w:rsidP="00345712">
      <w:pPr>
        <w:pStyle w:val="a5"/>
        <w:rPr>
          <w:lang w:val="en-US"/>
        </w:rPr>
      </w:pPr>
      <w:bookmarkStart w:id="309" w:name="_Ref445283931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109</w:t>
      </w:r>
      <w:r w:rsidR="002D43B2">
        <w:rPr>
          <w:noProof/>
        </w:rPr>
        <w:fldChar w:fldCharType="end"/>
      </w:r>
      <w:bookmarkEnd w:id="309"/>
      <w:r w:rsidRPr="00D154AF">
        <w:t xml:space="preserve">. </w:t>
      </w:r>
      <w:r>
        <w:t xml:space="preserve">Сравнительный анализ заданного положения </w:t>
      </w:r>
      <w:r>
        <w:rPr>
          <w:lang w:val="en-US"/>
        </w:rPr>
        <w:t xml:space="preserve">Z2 </w:t>
      </w:r>
      <w:r>
        <w:t>и текущего</w:t>
      </w:r>
    </w:p>
    <w:p w14:paraId="506E9F28" w14:textId="77777777" w:rsidR="0012235B" w:rsidRPr="00D154AF" w:rsidRDefault="0012235B" w:rsidP="00C55C35"/>
    <w:p w14:paraId="4FDF653F" w14:textId="06260755" w:rsidR="003D3E6F" w:rsidRPr="00D154AF" w:rsidRDefault="003D3E6F" w:rsidP="00C55C35"/>
    <w:p w14:paraId="02754193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10" w:name="_Toc421033254"/>
      <w:r w:rsidRPr="00D154AF">
        <w:rPr>
          <w:lang w:val="ru-RU"/>
        </w:rPr>
        <w:lastRenderedPageBreak/>
        <w:t>Изменение комплексной модели</w:t>
      </w:r>
      <w:bookmarkEnd w:id="310"/>
    </w:p>
    <w:p w14:paraId="67614E0F" w14:textId="7C05A6EB" w:rsidR="003D3E6F" w:rsidRPr="00940D58" w:rsidRDefault="003D3E6F" w:rsidP="003D3E6F">
      <w:r w:rsidRPr="00D154AF">
        <w:t>Использование базы данных сигналов в SimInTech позволяет легко формировать сложные модели из нескольких созданных ранее проектов. Главное условие – использование единой базы данных для обмена значениями сигналов.</w:t>
      </w:r>
      <w:r w:rsidR="00940D58">
        <w:rPr>
          <w:lang w:val="en-US"/>
        </w:rPr>
        <w:t xml:space="preserve"> </w:t>
      </w:r>
      <w:r w:rsidR="00940D58">
        <w:t>Зачастую в сложных проектах используется несколько пакетов проектов, где в зависимости от задачи моделирования</w:t>
      </w:r>
      <w:r w:rsidR="00940D58">
        <w:rPr>
          <w:lang w:val="en-US"/>
        </w:rPr>
        <w:t>/</w:t>
      </w:r>
      <w:r w:rsidR="00940D58">
        <w:t>расчета подключаются не все расчетные модели</w:t>
      </w:r>
      <w:r w:rsidR="000F3E71">
        <w:rPr>
          <w:lang w:val="en-US"/>
        </w:rPr>
        <w:t>,</w:t>
      </w:r>
      <w:r w:rsidR="00940D58">
        <w:t xml:space="preserve"> а только требуемые для данного режима.</w:t>
      </w:r>
    </w:p>
    <w:p w14:paraId="66FA90DC" w14:textId="3CB0D3AF" w:rsidR="003D3E6F" w:rsidRDefault="003D3E6F" w:rsidP="003D3E6F"/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5000"/>
        <w:gridCol w:w="9560"/>
      </w:tblGrid>
      <w:tr w:rsidR="000F3E71" w14:paraId="28B2E057" w14:textId="77777777" w:rsidTr="000F3E71">
        <w:tc>
          <w:tcPr>
            <w:tcW w:w="4988" w:type="dxa"/>
          </w:tcPr>
          <w:p w14:paraId="53462BFA" w14:textId="77777777" w:rsidR="000F3E71" w:rsidRDefault="000F3E71" w:rsidP="000F3E71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58BE770" wp14:editId="1BB34592">
                  <wp:extent cx="3038095" cy="2200000"/>
                  <wp:effectExtent l="0" t="0" r="0" b="0"/>
                  <wp:docPr id="1073741831" name="08_packet_delete_p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08_packet_delete_prt.png"/>
                          <pic:cNvPicPr/>
                        </pic:nvPicPr>
                        <pic:blipFill>
                          <a:blip r:link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095" cy="2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EE27" w14:textId="59405B13" w:rsidR="000F3E71" w:rsidRPr="000F3E71" w:rsidRDefault="000F3E71" w:rsidP="000F3E71">
            <w:pPr>
              <w:pStyle w:val="a5"/>
            </w:pPr>
            <w:bookmarkStart w:id="311" w:name="_Ref188142683"/>
            <w:r w:rsidRPr="00D154AF">
              <w:t xml:space="preserve">Рисунок </w:t>
            </w:r>
            <w:fldSimple w:instr=" SEQ Рисунок \* ARABIC ">
              <w:r w:rsidR="00C25A3B">
                <w:rPr>
                  <w:noProof/>
                </w:rPr>
                <w:t>110</w:t>
              </w:r>
            </w:fldSimple>
            <w:bookmarkEnd w:id="311"/>
            <w:r w:rsidRPr="00D154AF">
              <w:t xml:space="preserve">. Окно управления </w:t>
            </w:r>
            <w:r>
              <w:t>пакетом проектов, удаление проекта из пакета</w:t>
            </w:r>
          </w:p>
        </w:tc>
        <w:tc>
          <w:tcPr>
            <w:tcW w:w="9572" w:type="dxa"/>
          </w:tcPr>
          <w:p w14:paraId="32ED4EF3" w14:textId="2EA67173" w:rsidR="000F3E71" w:rsidRDefault="000F3E71" w:rsidP="000F3E71">
            <w:r w:rsidRPr="00D154AF">
              <w:t xml:space="preserve">Созданная при выполнении учебного задания 5 комплексная модель может быть легко изменена путем замены одной </w:t>
            </w:r>
            <w:r>
              <w:t>«</w:t>
            </w:r>
            <w:r w:rsidRPr="00D154AF">
              <w:t>системы управления</w:t>
            </w:r>
            <w:r>
              <w:t>»</w:t>
            </w:r>
            <w:r w:rsidRPr="00D154AF">
              <w:t xml:space="preserve"> на другую. В данном учебном задании мы протестируем модель системы управления из учебного задания</w:t>
            </w:r>
            <w:r>
              <w:t xml:space="preserve"> </w:t>
            </w:r>
            <w:r>
              <w:fldChar w:fldCharType="begin"/>
            </w:r>
            <w:r>
              <w:instrText xml:space="preserve"> REF _Ref445284638 \r \h </w:instrText>
            </w:r>
            <w:r>
              <w:fldChar w:fldCharType="separate"/>
            </w:r>
            <w:r w:rsidR="00C25A3B">
              <w:t>7</w:t>
            </w:r>
            <w:r>
              <w:fldChar w:fldCharType="end"/>
            </w:r>
            <w:r>
              <w:t xml:space="preserve"> </w:t>
            </w:r>
            <w:r w:rsidRPr="00D154AF">
              <w:t>совместно с теплогидравлическ</w:t>
            </w:r>
            <w:r>
              <w:t xml:space="preserve">ой моделью из учебного задания </w:t>
            </w:r>
            <w:r>
              <w:fldChar w:fldCharType="begin"/>
            </w:r>
            <w:r>
              <w:instrText xml:space="preserve"> REF _Ref445284648 \r \h </w:instrText>
            </w:r>
            <w:r>
              <w:fldChar w:fldCharType="separate"/>
            </w:r>
            <w:r w:rsidR="00C25A3B">
              <w:t>3</w:t>
            </w:r>
            <w:r>
              <w:fldChar w:fldCharType="end"/>
            </w:r>
            <w:r w:rsidRPr="00D154AF">
              <w:t>.</w:t>
            </w:r>
            <w:r>
              <w:t xml:space="preserve"> Для этого заменим в пакете схему автоматики 1 на схему автоматики 2.</w:t>
            </w:r>
          </w:p>
          <w:p w14:paraId="367B0671" w14:textId="55A506C7" w:rsidR="000F3E71" w:rsidRDefault="000F3E71" w:rsidP="000F3E71">
            <w:r w:rsidRPr="00D154AF">
              <w:t>Откройте файл пакета комплексной модели управления «</w:t>
            </w:r>
            <w:r>
              <w:rPr>
                <w:rStyle w:val="aa"/>
                <w:lang w:val="en-US"/>
              </w:rPr>
              <w:t>P</w:t>
            </w:r>
            <w:r w:rsidRPr="00D154AF">
              <w:rPr>
                <w:rStyle w:val="aa"/>
              </w:rPr>
              <w:t>ack1.pak»</w:t>
            </w:r>
            <w:r>
              <w:t xml:space="preserve"> из учебного задания 5</w:t>
            </w:r>
            <w:r w:rsidRPr="00D154AF">
              <w:t>. В окне управления пакетом выделите проект «</w:t>
            </w:r>
            <w:r w:rsidRPr="00D154AF">
              <w:rPr>
                <w:rStyle w:val="aa"/>
              </w:rPr>
              <w:t>Схема автоматики 1.prt</w:t>
            </w:r>
            <w:r w:rsidRPr="00D154AF">
              <w:t xml:space="preserve">» и нажмите кнопку </w:t>
            </w:r>
            <w:r>
              <w:rPr>
                <w:noProof/>
              </w:rPr>
              <w:drawing>
                <wp:inline distT="0" distB="0" distL="0" distR="0" wp14:anchorId="7E103AC8" wp14:editId="4780AF8E">
                  <wp:extent cx="200025" cy="200025"/>
                  <wp:effectExtent l="0" t="0" r="9525" b="9525"/>
                  <wp:docPr id="1073741849" name="01_D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9" name="01_Del.png"/>
                          <pic:cNvPicPr/>
                        </pic:nvPicPr>
                        <pic:blipFill>
                          <a:blip r:link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154AF">
              <w:t>«</w:t>
            </w:r>
            <w:r w:rsidRPr="00D154AF">
              <w:rPr>
                <w:rStyle w:val="aa"/>
              </w:rPr>
              <w:t>Удалить проект</w:t>
            </w:r>
            <w:r w:rsidRPr="00D154AF">
              <w:t>» (</w:t>
            </w:r>
            <w:r w:rsidRPr="00D154AF">
              <w:fldChar w:fldCharType="begin"/>
            </w:r>
            <w:r w:rsidRPr="00D154AF">
              <w:instrText xml:space="preserve"> REF _Ref188142683 \h  \* MERGEFORMAT </w:instrText>
            </w:r>
            <w:r w:rsidRPr="00D154AF">
              <w:fldChar w:fldCharType="separate"/>
            </w:r>
            <w:r w:rsidR="00C25A3B" w:rsidRPr="00D154AF">
              <w:t xml:space="preserve">Рисунок </w:t>
            </w:r>
            <w:r w:rsidR="00C25A3B">
              <w:rPr>
                <w:noProof/>
              </w:rPr>
              <w:t>110</w:t>
            </w:r>
            <w:r w:rsidRPr="00D154AF">
              <w:fldChar w:fldCharType="end"/>
            </w:r>
            <w:r w:rsidRPr="00D154AF">
              <w:t>).</w:t>
            </w:r>
          </w:p>
        </w:tc>
      </w:tr>
    </w:tbl>
    <w:p w14:paraId="46E45F44" w14:textId="7115AA21" w:rsidR="003D3E6F" w:rsidRPr="000F3E71" w:rsidRDefault="003D3E6F" w:rsidP="000F3E71">
      <w:pPr>
        <w:rPr>
          <w:lang w:val="en-US"/>
        </w:rPr>
      </w:pPr>
      <w:r w:rsidRPr="00D154AF">
        <w:t xml:space="preserve">Нажмите кнопку </w:t>
      </w:r>
      <w:r w:rsidRPr="00D154AF">
        <w:rPr>
          <w:rStyle w:val="aa"/>
        </w:rPr>
        <w:t>«Добавить проект»</w:t>
      </w:r>
      <w:r w:rsidRPr="00D154AF">
        <w:t xml:space="preserve"> </w:t>
      </w:r>
      <w:r w:rsidR="000F3E71">
        <w:rPr>
          <w:noProof/>
        </w:rPr>
        <w:drawing>
          <wp:inline distT="0" distB="0" distL="0" distR="0" wp14:anchorId="7CCD1354" wp14:editId="2EDBB94C">
            <wp:extent cx="200025" cy="200025"/>
            <wp:effectExtent l="0" t="0" r="9525" b="9525"/>
            <wp:docPr id="1073741848" name="01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01_Add.png"/>
                    <pic:cNvPicPr/>
                  </pic:nvPicPr>
                  <pic:blipFill>
                    <a:blip r:link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E71">
        <w:t xml:space="preserve"> </w:t>
      </w:r>
      <w:r w:rsidRPr="00D154AF">
        <w:t>и выберите в стандартном меню открытия файла проект модели, созданный при выполнении учебного задания 7</w:t>
      </w:r>
      <w:r w:rsidRPr="00D154AF">
        <w:rPr>
          <w:rStyle w:val="aa"/>
        </w:rPr>
        <w:t xml:space="preserve"> </w:t>
      </w:r>
      <w:r w:rsidRPr="00D154AF">
        <w:t xml:space="preserve">– </w:t>
      </w:r>
      <w:r w:rsidRPr="00D154AF">
        <w:rPr>
          <w:rStyle w:val="aa"/>
        </w:rPr>
        <w:t>«Схема автоматики 2.prt»</w:t>
      </w:r>
      <w:r w:rsidRPr="00D154AF">
        <w:t>.</w:t>
      </w:r>
      <w:r w:rsidR="000F3E71">
        <w:t xml:space="preserve"> Сохраните пакет проектов либо со старым именем, или под новым именем, например, «</w:t>
      </w:r>
      <w:r w:rsidR="000F3E71" w:rsidRPr="000F3E71">
        <w:rPr>
          <w:b/>
          <w:lang w:val="en-US"/>
        </w:rPr>
        <w:t>Pack2.pak</w:t>
      </w:r>
      <w:r w:rsidR="000F3E71">
        <w:t>»</w:t>
      </w:r>
      <w:r w:rsidR="000F3E71">
        <w:rPr>
          <w:lang w:val="en-US"/>
        </w:rPr>
        <w:t>.</w:t>
      </w:r>
    </w:p>
    <w:p w14:paraId="42279137" w14:textId="3B24813C" w:rsidR="003D3E6F" w:rsidRPr="00D154AF" w:rsidRDefault="003D3E6F" w:rsidP="003D3E6F">
      <w:pPr>
        <w:pStyle w:val="2"/>
        <w:ind w:left="792" w:hanging="432"/>
      </w:pPr>
      <w:bookmarkStart w:id="312" w:name="_Toc421033255"/>
      <w:r w:rsidRPr="00D154AF">
        <w:lastRenderedPageBreak/>
        <w:t xml:space="preserve">Проверка </w:t>
      </w:r>
      <w:r w:rsidR="000F3E71">
        <w:t xml:space="preserve">изменённой </w:t>
      </w:r>
      <w:r w:rsidRPr="00D154AF">
        <w:t>комплексной модели</w:t>
      </w:r>
      <w:bookmarkEnd w:id="312"/>
    </w:p>
    <w:p w14:paraId="679192A7" w14:textId="621BFF48" w:rsidR="003D3E6F" w:rsidRPr="00D154AF" w:rsidRDefault="003D3E6F" w:rsidP="003D3E6F">
      <w:r w:rsidRPr="00D154AF">
        <w:t xml:space="preserve">Запустите комплексную модель на расчет, используя кнопку </w:t>
      </w:r>
      <w:r w:rsidRPr="00D154AF">
        <w:rPr>
          <w:rStyle w:val="aa"/>
        </w:rPr>
        <w:t>«Пуск»</w:t>
      </w:r>
      <w:r w:rsidRPr="00D154AF">
        <w:t xml:space="preserve"> в окне управления «</w:t>
      </w:r>
      <w:r w:rsidRPr="00D154AF">
        <w:rPr>
          <w:rStyle w:val="aa"/>
        </w:rPr>
        <w:t>Пакет</w:t>
      </w:r>
      <w:r w:rsidRPr="00D154AF">
        <w:t>». Если создание проектов выполнено без ошибок, то должен начаться расчет комплексной модели.</w:t>
      </w:r>
      <w:r w:rsidR="00D579D6">
        <w:t xml:space="preserve"> </w:t>
      </w:r>
      <w:r w:rsidRPr="00D154AF">
        <w:t>Осуществите клик на схеме гидравлической модели.</w:t>
      </w:r>
    </w:p>
    <w:p w14:paraId="56B3F140" w14:textId="02688493" w:rsidR="003D3E6F" w:rsidRPr="00D154AF" w:rsidRDefault="00D579D6" w:rsidP="003D3E6F">
      <w:r>
        <w:t xml:space="preserve">Надписи </w:t>
      </w:r>
      <w:r w:rsidR="003D3E6F" w:rsidRPr="00D154AF">
        <w:t>задвиж</w:t>
      </w:r>
      <w:r>
        <w:t>е</w:t>
      </w:r>
      <w:r w:rsidR="003D3E6F" w:rsidRPr="00D154AF">
        <w:t>к должны отображать их положение, полученное из системы управления. Например, на 35–ой секунде расчета втор</w:t>
      </w:r>
      <w:r w:rsidR="00D62EA7">
        <w:t>ая задвижка</w:t>
      </w:r>
      <w:r w:rsidR="003D3E6F" w:rsidRPr="00D154AF">
        <w:t xml:space="preserve"> находится в положении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9,7</w:t>
      </w:r>
      <w:r w:rsidR="003D3E6F" w:rsidRPr="00D154AF">
        <w:rPr>
          <w:rStyle w:val="aa"/>
        </w:rPr>
        <w:t>%</w:t>
      </w:r>
      <w:r w:rsidR="003D3E6F" w:rsidRPr="00D154AF">
        <w:t>, а перв</w:t>
      </w:r>
      <w:r w:rsidR="00D62EA7">
        <w:t>ая</w:t>
      </w:r>
      <w:r w:rsidR="003D3E6F" w:rsidRPr="00D154AF">
        <w:t xml:space="preserve"> продолжает открываться-прикрываться согласно алгоритму и держится в районе </w:t>
      </w:r>
      <w:r w:rsidR="00D62EA7">
        <w:rPr>
          <w:lang w:val="en-US"/>
        </w:rPr>
        <w:t xml:space="preserve">~ </w:t>
      </w:r>
      <w:r w:rsidR="00696E56">
        <w:rPr>
          <w:rStyle w:val="aa"/>
        </w:rPr>
        <w:t>7</w:t>
      </w:r>
      <w:r w:rsidR="003D3E6F" w:rsidRPr="00D154AF">
        <w:rPr>
          <w:rStyle w:val="aa"/>
        </w:rPr>
        <w:t>%</w:t>
      </w:r>
      <w:r w:rsidR="003D3E6F" w:rsidRPr="00D154AF">
        <w:t>.</w:t>
      </w:r>
      <w:r w:rsidR="00696E56">
        <w:t xml:space="preserve"> Постоянное перемещение </w:t>
      </w:r>
      <w:r w:rsidR="00D62EA7">
        <w:t xml:space="preserve">вперёд-назад </w:t>
      </w:r>
      <w:r w:rsidR="00696E56">
        <w:t>первой задвижки свидетельствует</w:t>
      </w:r>
      <w:r w:rsidR="0010037E">
        <w:t>, мягко говоря,</w:t>
      </w:r>
      <w:r w:rsidR="00696E56">
        <w:t xml:space="preserve"> о явном несовершенстве предложенного алгоритма</w:t>
      </w:r>
      <w:r w:rsidR="0001286E">
        <w:t xml:space="preserve"> регулирования</w:t>
      </w:r>
      <w:r w:rsidR="00D62EA7">
        <w:rPr>
          <w:lang w:val="en-US"/>
        </w:rPr>
        <w:t xml:space="preserve"> </w:t>
      </w:r>
      <w:r w:rsidR="00D62EA7">
        <w:t>и поддержания давления</w:t>
      </w:r>
      <w:r w:rsidR="00696E56">
        <w:t>…</w:t>
      </w:r>
    </w:p>
    <w:p w14:paraId="503B1A43" w14:textId="74B4EB07" w:rsidR="003D3E6F" w:rsidRPr="00D154AF" w:rsidRDefault="00D62EA7" w:rsidP="00D62EA7">
      <w:pPr>
        <w:pStyle w:val="a5"/>
      </w:pPr>
      <w:r>
        <w:rPr>
          <w:noProof/>
        </w:rPr>
        <w:drawing>
          <wp:inline distT="0" distB="0" distL="0" distR="0" wp14:anchorId="5BA95351" wp14:editId="3E6062DD">
            <wp:extent cx="7191375" cy="2419350"/>
            <wp:effectExtent l="0" t="0" r="9525" b="0"/>
            <wp:docPr id="1073741851" name="08_packet_run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08_packet_run_40.png"/>
                    <pic:cNvPicPr/>
                  </pic:nvPicPr>
                  <pic:blipFill>
                    <a:blip r:link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5968" w14:textId="665007D9" w:rsidR="003D3E6F" w:rsidRPr="00D154AF" w:rsidRDefault="003D3E6F" w:rsidP="003D3E6F">
      <w:pPr>
        <w:pStyle w:val="a5"/>
      </w:pPr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111</w:t>
      </w:r>
      <w:r w:rsidRPr="00D154AF">
        <w:rPr>
          <w:szCs w:val="22"/>
        </w:rPr>
        <w:fldChar w:fldCharType="end"/>
      </w:r>
      <w:r w:rsidRPr="00D154AF">
        <w:t>. Схема гидравлической системы на 35 секунде расчета</w:t>
      </w:r>
    </w:p>
    <w:p w14:paraId="5F518ED2" w14:textId="77777777" w:rsidR="003D3E6F" w:rsidRPr="00D154AF" w:rsidRDefault="003D3E6F" w:rsidP="003D3E6F">
      <w:r w:rsidRPr="00D154AF">
        <w:t>После 100–й секунды расчета второй клапан начинает открываться согласно алгоритму управления, при этом для поддержания давления в узле первый клапан так же начинает открываться.</w:t>
      </w:r>
    </w:p>
    <w:p w14:paraId="56E0F64A" w14:textId="77777777" w:rsidR="003D3E6F" w:rsidRPr="00D154AF" w:rsidRDefault="003D3E6F" w:rsidP="003D3E6F">
      <w:pPr>
        <w:rPr>
          <w:rStyle w:val="aa"/>
        </w:rPr>
      </w:pPr>
      <w:r w:rsidRPr="00D154AF">
        <w:t xml:space="preserve">После 200–й секунды расчета </w:t>
      </w:r>
      <w:r w:rsidRPr="00D154AF">
        <w:rPr>
          <w:rStyle w:val="aa"/>
        </w:rPr>
        <w:t>«Z2»</w:t>
      </w:r>
      <w:r w:rsidRPr="00D154AF">
        <w:t xml:space="preserve"> занимает положение </w:t>
      </w:r>
      <w:r w:rsidRPr="00D154AF">
        <w:rPr>
          <w:rStyle w:val="aa"/>
        </w:rPr>
        <w:t>40%</w:t>
      </w:r>
      <w:r w:rsidRPr="00D154AF">
        <w:t xml:space="preserve">, а первый – </w:t>
      </w:r>
      <w:r w:rsidRPr="00D154AF">
        <w:rPr>
          <w:rStyle w:val="aa"/>
        </w:rPr>
        <w:t>52,8%.</w:t>
      </w:r>
    </w:p>
    <w:p w14:paraId="0F555339" w14:textId="77777777" w:rsidR="003D3E6F" w:rsidRPr="00D154AF" w:rsidRDefault="003D3E6F" w:rsidP="003D3E6F">
      <w:pPr>
        <w:rPr>
          <w:rStyle w:val="aa"/>
        </w:rPr>
      </w:pPr>
      <w:r w:rsidRPr="00D154AF">
        <w:lastRenderedPageBreak/>
        <w:t xml:space="preserve">После 400–й секунды расчета вторая задвижка занимает положение </w:t>
      </w:r>
      <w:r w:rsidRPr="00D154AF">
        <w:rPr>
          <w:rStyle w:val="aa"/>
        </w:rPr>
        <w:t>20.8%</w:t>
      </w:r>
      <w:r w:rsidRPr="00D154AF">
        <w:t xml:space="preserve">, а первая – </w:t>
      </w:r>
      <w:r w:rsidRPr="00D154AF">
        <w:rPr>
          <w:rStyle w:val="aa"/>
        </w:rPr>
        <w:t>25,8%.</w:t>
      </w:r>
    </w:p>
    <w:p w14:paraId="1CB61962" w14:textId="217FE867" w:rsidR="003D3E6F" w:rsidRPr="00D154AF" w:rsidRDefault="005E4C53" w:rsidP="003D3E6F">
      <w:r>
        <w:t xml:space="preserve">Перейдите </w:t>
      </w:r>
      <w:r w:rsidR="003D3E6F" w:rsidRPr="00D154AF">
        <w:t>в субмодель «</w:t>
      </w:r>
      <w:r w:rsidR="003D3E6F" w:rsidRPr="00D154AF">
        <w:rPr>
          <w:rStyle w:val="aa"/>
        </w:rPr>
        <w:t>Управление оборудованием</w:t>
      </w:r>
      <w:r w:rsidR="003D3E6F" w:rsidRPr="00D154AF">
        <w:t xml:space="preserve">». Осуществите двойной клик на блоке графиков положения задвижек. </w:t>
      </w:r>
      <w:r w:rsidR="0010037E">
        <w:t>По окончании расчета г</w:t>
      </w:r>
      <w:r w:rsidR="003D3E6F" w:rsidRPr="00D154AF">
        <w:t>рафик должен иметь вид, представленный на рисунке (</w:t>
      </w:r>
      <w:r w:rsidR="003D3E6F" w:rsidRPr="00D154AF">
        <w:fldChar w:fldCharType="begin"/>
      </w:r>
      <w:r w:rsidR="003D3E6F" w:rsidRPr="00D154AF">
        <w:instrText xml:space="preserve"> REF _Ref188143803 \h  \* MERGEFORMAT </w:instrText>
      </w:r>
      <w:r w:rsidR="003D3E6F"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112</w:t>
      </w:r>
      <w:r w:rsidR="003D3E6F" w:rsidRPr="00D154AF">
        <w:fldChar w:fldCharType="end"/>
      </w:r>
      <w:r w:rsidR="003D3E6F" w:rsidRPr="00D154AF">
        <w:t>).</w:t>
      </w:r>
    </w:p>
    <w:p w14:paraId="10F87CE0" w14:textId="53FF4CCF" w:rsidR="003D3E6F" w:rsidRPr="00D154AF" w:rsidRDefault="003D3E6F" w:rsidP="003D3E6F">
      <w:r w:rsidRPr="00D154AF">
        <w:t xml:space="preserve">Из графика видно, что первый клапан, который работает на поддержание давления согласно алгоритму управления, непрерывно находится </w:t>
      </w:r>
      <w:r w:rsidR="0010037E">
        <w:t>«</w:t>
      </w:r>
      <w:r w:rsidRPr="00D154AF">
        <w:t>в работе</w:t>
      </w:r>
      <w:r w:rsidR="0010037E">
        <w:t>»</w:t>
      </w:r>
      <w:r w:rsidRPr="00D154AF">
        <w:t>, осуществляя колебательные движения, это говорит о том, что созданный алгоритм управления не совсем удачный для данных условий работы системы.</w:t>
      </w:r>
    </w:p>
    <w:p w14:paraId="27DB60AA" w14:textId="77777777" w:rsidR="003D3E6F" w:rsidRPr="00D154AF" w:rsidRDefault="003D3E6F" w:rsidP="003D3E6F">
      <w:r w:rsidRPr="00D154AF">
        <w:t xml:space="preserve">Для корректировки регулятора давления можно добавить в </w:t>
      </w:r>
      <w:r w:rsidRPr="00D154AF">
        <w:rPr>
          <w:rStyle w:val="aa"/>
        </w:rPr>
        <w:t>алгоритм управления задвижкой Z1</w:t>
      </w:r>
      <w:r w:rsidRPr="00D154AF">
        <w:t xml:space="preserve"> релейный блок, аналогичный блоку, используемому в </w:t>
      </w:r>
      <w:r w:rsidRPr="00D154AF">
        <w:rPr>
          <w:rStyle w:val="aa"/>
        </w:rPr>
        <w:t>алгоритме управления задвижкой Z2</w:t>
      </w:r>
      <w:r w:rsidRPr="00D154AF">
        <w:t>.</w:t>
      </w:r>
    </w:p>
    <w:p w14:paraId="26181195" w14:textId="6852ABD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4697FC60" wp14:editId="12BD925A">
            <wp:extent cx="6667500" cy="2857500"/>
            <wp:effectExtent l="0" t="0" r="0" b="0"/>
            <wp:docPr id="64" name="08_packet_run_all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08_packet_run_all_z.png"/>
                    <pic:cNvPicPr/>
                  </pic:nvPicPr>
                  <pic:blipFill>
                    <a:blip r:link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40F9" w14:textId="37CB665B" w:rsidR="003D3E6F" w:rsidRPr="00D154AF" w:rsidRDefault="003D3E6F" w:rsidP="003D3E6F">
      <w:pPr>
        <w:pStyle w:val="a5"/>
      </w:pPr>
      <w:bookmarkStart w:id="313" w:name="_Ref188143803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112</w:t>
      </w:r>
      <w:r w:rsidRPr="00D154AF">
        <w:rPr>
          <w:szCs w:val="22"/>
        </w:rPr>
        <w:fldChar w:fldCharType="end"/>
      </w:r>
      <w:bookmarkEnd w:id="313"/>
      <w:r w:rsidRPr="00D154AF">
        <w:t>. Положение задвижек в режиме расчета комплексной модели</w:t>
      </w:r>
    </w:p>
    <w:p w14:paraId="08343AA5" w14:textId="1F62C57F" w:rsidR="003D3E6F" w:rsidRPr="00D154AF" w:rsidRDefault="003D3E6F" w:rsidP="003D3E6F">
      <w:r w:rsidRPr="00D154AF">
        <w:t>Перейдите в теплогидравлическую модель и откройте график давления во внутреннем узле. Увеличите масштаб графика, как показано на следующем рисунке (</w:t>
      </w:r>
      <w:r w:rsidRPr="00D154AF">
        <w:fldChar w:fldCharType="begin"/>
      </w:r>
      <w:r w:rsidRPr="00D154AF">
        <w:instrText xml:space="preserve"> REF _Ref188144805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 w:rsidRPr="00C25A3B">
        <w:rPr>
          <w:noProof/>
        </w:rPr>
        <w:t>113</w:t>
      </w:r>
      <w:r w:rsidRPr="00D154AF">
        <w:fldChar w:fldCharType="end"/>
      </w:r>
      <w:r w:rsidRPr="00D154AF">
        <w:t xml:space="preserve">). Анализируя график давления, можно сделать </w:t>
      </w:r>
      <w:r w:rsidRPr="00D154AF">
        <w:lastRenderedPageBreak/>
        <w:t xml:space="preserve">вывод о необходимой ширине </w:t>
      </w:r>
      <w:r w:rsidRPr="00D154AF">
        <w:rPr>
          <w:rStyle w:val="aa"/>
        </w:rPr>
        <w:t>«зоны нечувствительности»</w:t>
      </w:r>
      <w:r w:rsidRPr="00D154AF">
        <w:t xml:space="preserve"> релейного блока для «</w:t>
      </w:r>
      <w:r w:rsidRPr="00D154AF">
        <w:rPr>
          <w:rStyle w:val="aa"/>
        </w:rPr>
        <w:t>Алгоритма управления задвижкой Z1»</w:t>
      </w:r>
      <w:r w:rsidRPr="00D154AF">
        <w:t>.</w:t>
      </w:r>
    </w:p>
    <w:p w14:paraId="56BA8988" w14:textId="2D25CB5C" w:rsidR="003D3E6F" w:rsidRPr="00D154AF" w:rsidRDefault="00460863" w:rsidP="00460863">
      <w:pPr>
        <w:pStyle w:val="a5"/>
      </w:pPr>
      <w:r>
        <w:rPr>
          <w:noProof/>
        </w:rPr>
        <w:drawing>
          <wp:inline distT="0" distB="0" distL="0" distR="0" wp14:anchorId="1DF7603E" wp14:editId="0DA446EA">
            <wp:extent cx="6667500" cy="2857500"/>
            <wp:effectExtent l="0" t="0" r="0" b="0"/>
            <wp:docPr id="75" name="08_packet_run_all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08_packet_run_all_p.png"/>
                    <pic:cNvPicPr/>
                  </pic:nvPicPr>
                  <pic:blipFill>
                    <a:blip r:link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0C15" w14:textId="1799F56E" w:rsidR="003D3E6F" w:rsidRPr="00D154AF" w:rsidRDefault="003D3E6F" w:rsidP="003D3E6F">
      <w:pPr>
        <w:pStyle w:val="a5"/>
      </w:pPr>
      <w:bookmarkStart w:id="314" w:name="_Ref188144805"/>
      <w:r w:rsidRPr="00D154AF">
        <w:t xml:space="preserve">Рисунок </w:t>
      </w:r>
      <w:r w:rsidRPr="00D154AF">
        <w:rPr>
          <w:szCs w:val="22"/>
        </w:rPr>
        <w:fldChar w:fldCharType="begin"/>
      </w:r>
      <w:r w:rsidRPr="00D154AF">
        <w:rPr>
          <w:szCs w:val="22"/>
        </w:rPr>
        <w:instrText xml:space="preserve"> SEQ Рисунок \* ARABIC </w:instrText>
      </w:r>
      <w:r w:rsidRPr="00D154AF">
        <w:rPr>
          <w:szCs w:val="22"/>
        </w:rPr>
        <w:fldChar w:fldCharType="separate"/>
      </w:r>
      <w:r w:rsidR="00C25A3B">
        <w:rPr>
          <w:noProof/>
          <w:szCs w:val="22"/>
        </w:rPr>
        <w:t>113</w:t>
      </w:r>
      <w:r w:rsidRPr="00D154AF">
        <w:rPr>
          <w:szCs w:val="22"/>
        </w:rPr>
        <w:fldChar w:fldCharType="end"/>
      </w:r>
      <w:bookmarkEnd w:id="314"/>
      <w:r w:rsidRPr="00D154AF">
        <w:t>. График давления во внутреннем узле</w:t>
      </w:r>
    </w:p>
    <w:p w14:paraId="6D4B6E1F" w14:textId="588D90B1" w:rsidR="003D3E6F" w:rsidRPr="00D154AF" w:rsidRDefault="001723B8" w:rsidP="003D3E6F">
      <w:pPr>
        <w:pStyle w:val="2"/>
        <w:ind w:left="792" w:hanging="432"/>
      </w:pPr>
      <w:bookmarkStart w:id="315" w:name="_Toc421033256"/>
      <w:r>
        <w:t>С</w:t>
      </w:r>
      <w:r w:rsidR="003D3E6F" w:rsidRPr="00D154AF">
        <w:t>амостоятельн</w:t>
      </w:r>
      <w:r>
        <w:t>ая</w:t>
      </w:r>
      <w:r w:rsidR="003D3E6F" w:rsidRPr="00D154AF">
        <w:t xml:space="preserve"> работ</w:t>
      </w:r>
      <w:bookmarkEnd w:id="315"/>
      <w:r>
        <w:t>а</w:t>
      </w:r>
    </w:p>
    <w:p w14:paraId="01CC9C11" w14:textId="316D191B" w:rsidR="003D3E6F" w:rsidRDefault="003D3E6F" w:rsidP="00442A4D">
      <w:pPr>
        <w:pStyle w:val="ad"/>
        <w:numPr>
          <w:ilvl w:val="0"/>
          <w:numId w:val="19"/>
        </w:numPr>
      </w:pPr>
      <w:r w:rsidRPr="00D154AF">
        <w:t xml:space="preserve">Измените алгоритм управления задвижкой Z1 таким образом, чтобы </w:t>
      </w:r>
      <w:r w:rsidR="00D42D83">
        <w:t>поддерж</w:t>
      </w:r>
      <w:r w:rsidR="008D22BA">
        <w:t>ание</w:t>
      </w:r>
      <w:r w:rsidR="00D42D83">
        <w:t xml:space="preserve"> давления на уровне </w:t>
      </w:r>
      <w:r w:rsidR="00D42D83" w:rsidRPr="008D22BA">
        <w:rPr>
          <w:b/>
        </w:rPr>
        <w:t>117</w:t>
      </w:r>
      <w:r w:rsidR="008D22BA" w:rsidRPr="008D22BA">
        <w:rPr>
          <w:b/>
        </w:rPr>
        <w:t xml:space="preserve"> </w:t>
      </w:r>
      <w:r w:rsidRPr="008D22BA">
        <w:rPr>
          <w:b/>
        </w:rPr>
        <w:t>кПа</w:t>
      </w:r>
      <w:r w:rsidRPr="00D154AF">
        <w:t xml:space="preserve"> во внутреннем узле не приводил</w:t>
      </w:r>
      <w:r w:rsidR="008D22BA">
        <w:t>о бы</w:t>
      </w:r>
      <w:r w:rsidRPr="00D154AF">
        <w:t xml:space="preserve"> к постоянному перемещению задвижки Z1. График положения задвижек должен выглядеть примерно так, как </w:t>
      </w:r>
      <w:r w:rsidR="00511186">
        <w:t>показано на рисунке (</w:t>
      </w:r>
      <w:r w:rsidR="00511186">
        <w:fldChar w:fldCharType="begin"/>
      </w:r>
      <w:r w:rsidR="00511186">
        <w:instrText xml:space="preserve"> REF _Ref445286258 \h </w:instrText>
      </w:r>
      <w:r w:rsidR="00511186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114</w:t>
      </w:r>
      <w:r w:rsidR="00511186">
        <w:fldChar w:fldCharType="end"/>
      </w:r>
      <w:r w:rsidR="004E4F6F">
        <w:t>). Изменение давления и величины уставок по давлению (зона нечувствительности 2 кПа, зона возврата -1,5 кПа) приведены на следующем рисунке.</w:t>
      </w:r>
    </w:p>
    <w:p w14:paraId="1FCC909D" w14:textId="1F3F274A" w:rsidR="000A688C" w:rsidRPr="00D154AF" w:rsidRDefault="000A688C" w:rsidP="000A688C">
      <w:r>
        <w:t>По приведённым графикам видно, что скорректированный регулятор гораздо реже «дёргает» двигатель задвижки и переходной процесс идёт более «гладко».</w:t>
      </w:r>
    </w:p>
    <w:p w14:paraId="218BF4F2" w14:textId="46EADF43" w:rsidR="003D3E6F" w:rsidRPr="00D154AF" w:rsidRDefault="004E4F6F" w:rsidP="004E4F6F">
      <w:pPr>
        <w:pStyle w:val="a5"/>
      </w:pPr>
      <w:r>
        <w:rPr>
          <w:noProof/>
        </w:rPr>
        <w:lastRenderedPageBreak/>
        <w:drawing>
          <wp:inline distT="0" distB="0" distL="0" distR="0" wp14:anchorId="3B83F651" wp14:editId="724125AB">
            <wp:extent cx="7620000" cy="2857500"/>
            <wp:effectExtent l="0" t="0" r="0" b="0"/>
            <wp:docPr id="77" name="08_packet_correcte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08_packet_corrected_z.png"/>
                    <pic:cNvPicPr/>
                  </pic:nvPicPr>
                  <pic:blipFill>
                    <a:blip r:link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A74F" w14:textId="14CF5BFA" w:rsidR="003D3E6F" w:rsidRDefault="003D3E6F" w:rsidP="003D3E6F">
      <w:pPr>
        <w:pStyle w:val="a5"/>
        <w:rPr>
          <w:lang w:val="en-US"/>
        </w:rPr>
      </w:pPr>
      <w:bookmarkStart w:id="316" w:name="_Ref445286258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114</w:t>
      </w:r>
      <w:r w:rsidR="002D43B2">
        <w:rPr>
          <w:noProof/>
        </w:rPr>
        <w:fldChar w:fldCharType="end"/>
      </w:r>
      <w:bookmarkEnd w:id="316"/>
      <w:r w:rsidRPr="00D154AF">
        <w:t>. График положения задвижек</w:t>
      </w:r>
      <w:r w:rsidR="00511186">
        <w:t xml:space="preserve"> после корректировки алгоритма</w:t>
      </w:r>
      <w:r w:rsidR="000764FC">
        <w:t xml:space="preserve"> регулирования </w:t>
      </w:r>
      <w:r w:rsidR="000764FC">
        <w:rPr>
          <w:lang w:val="en-US"/>
        </w:rPr>
        <w:t>Z1</w:t>
      </w:r>
    </w:p>
    <w:p w14:paraId="4166B028" w14:textId="3D97DA1C" w:rsidR="004E4F6F" w:rsidRDefault="004E4F6F" w:rsidP="004E4F6F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0597486E" wp14:editId="484F06D5">
            <wp:extent cx="7620000" cy="2857500"/>
            <wp:effectExtent l="0" t="0" r="0" b="0"/>
            <wp:docPr id="81" name="08_packet_corrected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08_packet_corrected_p.png"/>
                    <pic:cNvPicPr/>
                  </pic:nvPicPr>
                  <pic:blipFill>
                    <a:blip r:link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EF7E" w14:textId="336B3192" w:rsidR="004E4F6F" w:rsidRDefault="004E4F6F" w:rsidP="004E4F6F">
      <w:pPr>
        <w:pStyle w:val="a5"/>
      </w:pPr>
      <w:r w:rsidRPr="00D154AF">
        <w:t xml:space="preserve">Рисунок </w:t>
      </w:r>
      <w:fldSimple w:instr=" SEQ Рисунок \* ARABIC ">
        <w:r w:rsidR="00C25A3B">
          <w:rPr>
            <w:noProof/>
          </w:rPr>
          <w:t>115</w:t>
        </w:r>
      </w:fldSimple>
      <w:r w:rsidRPr="00D154AF">
        <w:t xml:space="preserve">. График </w:t>
      </w:r>
      <w:r>
        <w:t>давления в среднем узле, и «уставок» регулятора</w:t>
      </w:r>
    </w:p>
    <w:p w14:paraId="03E69A1E" w14:textId="0356D642" w:rsidR="00C25A3B" w:rsidRPr="00C25A3B" w:rsidRDefault="00C25A3B" w:rsidP="00C25A3B">
      <w:r>
        <w:lastRenderedPageBreak/>
        <w:t>Также, обратите внимание на начальный этап моделирования – из-за неравновесного начального состояния, заданного в модели, в первые секунды моделирования происходит его установление и из-за этого скачки давления существенны. Для устранения этого эффекта необходимо либо более корректно выставить начальное состояние в модели, либо воспользоваться механизмом рестартов (его описание приведено в справочной системе и не входит в настоящие упражнения).</w:t>
      </w:r>
    </w:p>
    <w:p w14:paraId="785F3F70" w14:textId="099FB6AA" w:rsidR="003D3E6F" w:rsidRPr="00D154AF" w:rsidRDefault="00BA2A49" w:rsidP="00442A4D">
      <w:pPr>
        <w:pStyle w:val="ad"/>
        <w:numPr>
          <w:ilvl w:val="0"/>
          <w:numId w:val="19"/>
        </w:numPr>
      </w:pPr>
      <w:r>
        <w:t>Факультативно: с</w:t>
      </w:r>
      <w:r w:rsidR="003D3E6F" w:rsidRPr="00D154AF">
        <w:t xml:space="preserve">оздайте новый проект </w:t>
      </w:r>
      <w:r w:rsidR="00D65CC0">
        <w:t xml:space="preserve">(третий) </w:t>
      </w:r>
      <w:r w:rsidR="003D3E6F" w:rsidRPr="00D154AF">
        <w:t>системы управления, в котором алгоритм управления задвижкой Z1 поддерживает расход через систему на уровне 20.</w:t>
      </w:r>
      <w:r w:rsidR="00691E9F">
        <w:t xml:space="preserve"> Для этого потребуется добавить точку контроля по расходу через какой-либо из каналов, и скорректировать регулятор.</w:t>
      </w:r>
    </w:p>
    <w:p w14:paraId="79119F4C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17" w:name="_Toc421033257"/>
      <w:r w:rsidRPr="00D154AF">
        <w:rPr>
          <w:lang w:val="ru-RU"/>
        </w:rPr>
        <w:lastRenderedPageBreak/>
        <w:t>Создание окна управления оборудованием</w:t>
      </w:r>
      <w:bookmarkEnd w:id="317"/>
    </w:p>
    <w:p w14:paraId="3419314D" w14:textId="77777777" w:rsidR="003D3E6F" w:rsidRPr="00D154AF" w:rsidRDefault="003D3E6F" w:rsidP="003D3E6F">
      <w:pPr>
        <w:pStyle w:val="2"/>
        <w:ind w:left="792" w:hanging="432"/>
      </w:pPr>
      <w:bookmarkStart w:id="318" w:name="_Toc421033258"/>
      <w:r w:rsidRPr="00D154AF">
        <w:t>Ручное управление в проекте</w:t>
      </w:r>
      <w:bookmarkEnd w:id="318"/>
    </w:p>
    <w:p w14:paraId="45853934" w14:textId="77777777" w:rsidR="003D3E6F" w:rsidRPr="00D154AF" w:rsidRDefault="003D3E6F" w:rsidP="003D3E6F">
      <w:r w:rsidRPr="00D154AF">
        <w:t>SimInTech является открытой программной средой, позволяющей при математическом моделировании использовать данные, полученные из различных источников. Одним из возможных источников являются окна управления, в которых пользователь может задавать различные воздействия на математическую модель, используя интерактивные элементы, такие как виртуальные кнопки, переключатели, ручки и т.п.</w:t>
      </w:r>
    </w:p>
    <w:p w14:paraId="22F05EC0" w14:textId="77777777" w:rsidR="003D3E6F" w:rsidRPr="00D154AF" w:rsidRDefault="003D3E6F" w:rsidP="003D3E6F">
      <w:r w:rsidRPr="00D154AF">
        <w:t>В качестве примера окна управления мы сделаем окно управления задвижкой для схемы теплогидравлики, созданной в предыдущих учебных заданиях.</w:t>
      </w:r>
    </w:p>
    <w:p w14:paraId="7A6FC3F0" w14:textId="77777777" w:rsidR="003D3E6F" w:rsidRPr="00D154AF" w:rsidRDefault="003D3E6F" w:rsidP="003D3E6F">
      <w:pPr>
        <w:pStyle w:val="2"/>
        <w:ind w:left="792" w:hanging="432"/>
      </w:pPr>
      <w:bookmarkStart w:id="319" w:name="_Toc421033259"/>
      <w:r w:rsidRPr="00D154AF">
        <w:t>Создание окна управления</w:t>
      </w:r>
      <w:bookmarkEnd w:id="319"/>
    </w:p>
    <w:p w14:paraId="2CBCC660" w14:textId="42A48501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C25A3B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;</w:t>
      </w:r>
    </w:p>
    <w:p w14:paraId="611311D6" w14:textId="5FBB3AC2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116</w:t>
      </w:r>
      <w:r w:rsidRPr="00D154AF">
        <w:fldChar w:fldCharType="end"/>
      </w:r>
      <w:r w:rsidRPr="00D154AF">
        <w:t>);</w:t>
      </w:r>
    </w:p>
    <w:p w14:paraId="33A02B17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3794A58B" wp14:editId="5C9F8914">
            <wp:extent cx="8020800" cy="1371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19.png"/>
                    <pic:cNvPicPr/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DDDC" w14:textId="44CDF30D" w:rsidR="003D3E6F" w:rsidRPr="00D154AF" w:rsidRDefault="003D3E6F" w:rsidP="003D3E6F">
      <w:pPr>
        <w:pStyle w:val="a5"/>
      </w:pPr>
      <w:bookmarkStart w:id="320" w:name="_Ref190522686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116</w:t>
      </w:r>
      <w:r w:rsidR="002D43B2">
        <w:rPr>
          <w:noProof/>
        </w:rPr>
        <w:fldChar w:fldCharType="end"/>
      </w:r>
      <w:bookmarkEnd w:id="320"/>
      <w:r w:rsidRPr="00D154AF">
        <w:t>. Кнопка вызова менеджера данных</w:t>
      </w:r>
    </w:p>
    <w:p w14:paraId="36C905DB" w14:textId="7F10E787" w:rsidR="003D3E6F" w:rsidRPr="00D154AF" w:rsidRDefault="003D3E6F" w:rsidP="003D3E6F">
      <w:r w:rsidRPr="00D154AF">
        <w:lastRenderedPageBreak/>
        <w:t>Нажатие на данную кнопку вызывает на экран диалоговое окно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_Ref190523300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117</w:t>
      </w:r>
      <w:r w:rsidRPr="00D154AF">
        <w:fldChar w:fldCharType="end"/>
      </w:r>
      <w:r w:rsidRPr="00D154AF">
        <w:t xml:space="preserve">). Данное окно служит для настройки различных </w:t>
      </w:r>
      <w:r w:rsidR="00CA1733">
        <w:t xml:space="preserve">инструментов пост-обработки данных, настройки обмена данными с другим ПО или файлами, а также создания </w:t>
      </w:r>
      <w:r w:rsidRPr="00D154AF">
        <w:t>каналов воздействия на математическую модель</w:t>
      </w:r>
      <w:r w:rsidR="00CA1733">
        <w:t xml:space="preserve"> (панелей управления оборудованием)</w:t>
      </w:r>
      <w:r w:rsidRPr="00D154AF">
        <w:t>. Окно состоит из двух областей:</w:t>
      </w:r>
    </w:p>
    <w:p w14:paraId="58F28098" w14:textId="77777777" w:rsidR="003D3E6F" w:rsidRPr="00D154AF" w:rsidRDefault="003D3E6F" w:rsidP="00442A4D">
      <w:pPr>
        <w:pStyle w:val="ad"/>
        <w:numPr>
          <w:ilvl w:val="0"/>
          <w:numId w:val="61"/>
        </w:numPr>
      </w:pPr>
      <w:r w:rsidRPr="00D154AF">
        <w:t>1 область – область кнопок;</w:t>
      </w:r>
    </w:p>
    <w:p w14:paraId="6A3C1F7B" w14:textId="77777777" w:rsidR="003D3E6F" w:rsidRPr="00D154AF" w:rsidRDefault="003D3E6F" w:rsidP="00442A4D">
      <w:pPr>
        <w:pStyle w:val="ad"/>
        <w:numPr>
          <w:ilvl w:val="0"/>
          <w:numId w:val="61"/>
        </w:numPr>
      </w:pPr>
      <w:r w:rsidRPr="00D154AF">
        <w:t>2 область – область дерева отображаемых объектов.</w:t>
      </w:r>
    </w:p>
    <w:p w14:paraId="1F90B0D7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6F5ABE52" wp14:editId="07444BE0">
            <wp:extent cx="2734057" cy="1733792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321.png"/>
                    <pic:cNvPicPr/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E4F3" w14:textId="3A5A533A" w:rsidR="003D3E6F" w:rsidRPr="00D154AF" w:rsidRDefault="003D3E6F" w:rsidP="003D3E6F">
      <w:pPr>
        <w:pStyle w:val="a5"/>
      </w:pPr>
      <w:bookmarkStart w:id="321" w:name="_Ref190523300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117</w:t>
      </w:r>
      <w:r w:rsidR="002D43B2">
        <w:rPr>
          <w:noProof/>
        </w:rPr>
        <w:fldChar w:fldCharType="end"/>
      </w:r>
      <w:bookmarkEnd w:id="321"/>
      <w:r w:rsidRPr="00D154AF">
        <w:t>. Диалоговое окно «Менеджер данных»</w:t>
      </w:r>
    </w:p>
    <w:p w14:paraId="114804A3" w14:textId="2A15B049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Нажмите кнопку </w:t>
      </w:r>
      <w:r w:rsidRPr="00D154AF">
        <w:rPr>
          <w:b/>
          <w:bCs/>
        </w:rPr>
        <w:t>«Добавить категорию»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_Ref190523300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t>117</w:t>
      </w:r>
      <w:r w:rsidRPr="00D154AF">
        <w:fldChar w:fldCharType="end"/>
      </w:r>
      <w:r w:rsidRPr="00D154AF">
        <w:t xml:space="preserve">). Введите название новой категории </w:t>
      </w:r>
      <w:r w:rsidRPr="00D154AF">
        <w:rPr>
          <w:b/>
          <w:bCs/>
        </w:rPr>
        <w:t>«Окна управления оборудованием»</w:t>
      </w:r>
      <w:r w:rsidRPr="00D154AF">
        <w:t xml:space="preserve">. Переименование категории, как и любого другого объекта </w:t>
      </w:r>
      <w:r w:rsidRPr="00D154AF">
        <w:rPr>
          <w:b/>
          <w:bCs/>
        </w:rPr>
        <w:t>«Менеджера данных»</w:t>
      </w:r>
      <w:r w:rsidRPr="00D154AF">
        <w:t xml:space="preserve">, можно осуществить нажатием правой кнопки мыши на этом объекте и выбрав в выпадающем меню пункт </w:t>
      </w:r>
      <w:r w:rsidRPr="00D154AF">
        <w:rPr>
          <w:b/>
          <w:bCs/>
        </w:rPr>
        <w:t>«Переименовать»</w:t>
      </w:r>
      <w:r w:rsidRPr="00D154AF">
        <w:t>.</w:t>
      </w:r>
    </w:p>
    <w:p w14:paraId="12E6AA33" w14:textId="77B91187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 xml:space="preserve">Выделите созданную категорию и нажмите кнопку </w:t>
      </w:r>
      <w:r w:rsidRPr="00D154AF">
        <w:rPr>
          <w:b/>
          <w:bCs/>
        </w:rPr>
        <w:t>«Окно анимации»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_Ref256322838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118</w:t>
      </w:r>
      <w:r w:rsidRPr="00D154AF">
        <w:fldChar w:fldCharType="end"/>
      </w:r>
      <w:r w:rsidRPr="00D154AF">
        <w:t>):</w:t>
      </w:r>
    </w:p>
    <w:p w14:paraId="361C16DB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621F7C0E" wp14:editId="6CE72151">
            <wp:extent cx="2724530" cy="17528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322.png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AF77" w14:textId="75B3CD20" w:rsidR="003D3E6F" w:rsidRPr="00D154AF" w:rsidRDefault="003D3E6F" w:rsidP="003D3E6F">
      <w:pPr>
        <w:pStyle w:val="a5"/>
      </w:pPr>
      <w:bookmarkStart w:id="322" w:name="_Ref256322838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118</w:t>
      </w:r>
      <w:r w:rsidR="002D43B2">
        <w:rPr>
          <w:noProof/>
        </w:rPr>
        <w:fldChar w:fldCharType="end"/>
      </w:r>
      <w:bookmarkEnd w:id="322"/>
      <w:r w:rsidRPr="00D154AF">
        <w:t>. Окно «Менеджер данных» после добавления новой категории</w:t>
      </w:r>
    </w:p>
    <w:p w14:paraId="65495540" w14:textId="77777777" w:rsidR="003D3E6F" w:rsidRPr="00D154AF" w:rsidRDefault="003D3E6F" w:rsidP="003D3E6F">
      <w:r w:rsidRPr="00D154AF">
        <w:t>В категории «</w:t>
      </w:r>
      <w:r w:rsidRPr="00D154AF">
        <w:rPr>
          <w:rStyle w:val="aa"/>
        </w:rPr>
        <w:t>Окна управления оборудованием»</w:t>
      </w:r>
      <w:r w:rsidRPr="00D154AF">
        <w:t xml:space="preserve"> появится новый элемент «</w:t>
      </w:r>
      <w:r w:rsidRPr="00D154AF">
        <w:rPr>
          <w:rStyle w:val="aa"/>
        </w:rPr>
        <w:t>Окно анимации»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Pr="00D154AF">
        <w:t xml:space="preserve"> слева от имени категории.</w:t>
      </w:r>
    </w:p>
    <w:p w14:paraId="49585D2E" w14:textId="140ABC07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Введите имя для вновь созданного элемента «</w:t>
      </w:r>
      <w:r w:rsidRPr="00D154AF">
        <w:rPr>
          <w:rStyle w:val="aa"/>
        </w:rPr>
        <w:t>Окно управления задвижкой</w:t>
      </w:r>
      <w:r w:rsidRPr="00D154AF">
        <w:t>» (</w:t>
      </w:r>
      <w:r w:rsidRPr="00D154AF">
        <w:fldChar w:fldCharType="begin"/>
      </w:r>
      <w:r w:rsidRPr="00D154AF">
        <w:instrText xml:space="preserve"> REF _Ref256322899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119</w:t>
      </w:r>
      <w:r w:rsidRPr="00D154AF">
        <w:fldChar w:fldCharType="end"/>
      </w:r>
      <w:r w:rsidRPr="00D154AF">
        <w:t>):</w:t>
      </w:r>
    </w:p>
    <w:p w14:paraId="5DFB7AE3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79F60068" wp14:editId="6D7A89D8">
            <wp:extent cx="2715004" cy="1733792"/>
            <wp:effectExtent l="0" t="0" r="952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Screenshot_323.png"/>
                    <pic:cNvPicPr/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33C1" w14:textId="2F448D4D" w:rsidR="003D3E6F" w:rsidRPr="00D154AF" w:rsidRDefault="003D3E6F" w:rsidP="003D3E6F">
      <w:pPr>
        <w:pStyle w:val="a5"/>
      </w:pPr>
      <w:bookmarkStart w:id="323" w:name="_Ref256322899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119</w:t>
      </w:r>
      <w:r w:rsidR="002D43B2">
        <w:rPr>
          <w:noProof/>
        </w:rPr>
        <w:fldChar w:fldCharType="end"/>
      </w:r>
      <w:bookmarkEnd w:id="323"/>
      <w:r w:rsidRPr="00D154AF">
        <w:t>. Окно «Менеджер данных» после добавления новой категории</w:t>
      </w:r>
    </w:p>
    <w:p w14:paraId="6A1C2C0E" w14:textId="77777777" w:rsidR="003D3E6F" w:rsidRPr="00D154AF" w:rsidRDefault="003D3E6F" w:rsidP="00442A4D">
      <w:pPr>
        <w:pStyle w:val="ad"/>
        <w:numPr>
          <w:ilvl w:val="0"/>
          <w:numId w:val="21"/>
        </w:numPr>
      </w:pPr>
      <w:r w:rsidRPr="00D154AF">
        <w:t>Осуществите двойной клик мыши на «</w:t>
      </w:r>
      <w:r w:rsidRPr="00D154AF">
        <w:rPr>
          <w:rStyle w:val="aa"/>
        </w:rPr>
        <w:t>Окне управления задвижкой»</w:t>
      </w:r>
      <w:r w:rsidRPr="00D154AF">
        <w:t>.</w:t>
      </w:r>
    </w:p>
    <w:p w14:paraId="55D31716" w14:textId="37ADB7BB" w:rsidR="003D3E6F" w:rsidRPr="00AE4DAF" w:rsidRDefault="003D3E6F" w:rsidP="003D3E6F">
      <w:r w:rsidRPr="00D154AF">
        <w:t>После этого откроется окно редактора (</w:t>
      </w:r>
      <w:r w:rsidRPr="00D154AF">
        <w:fldChar w:fldCharType="begin"/>
      </w:r>
      <w:r w:rsidRPr="00D154AF">
        <w:instrText xml:space="preserve"> REF _Ref190527343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120</w:t>
      </w:r>
      <w:r w:rsidRPr="00D154AF">
        <w:fldChar w:fldCharType="end"/>
      </w:r>
      <w:r w:rsidRPr="00D154AF">
        <w:t>), в котором будет происходить создание панели управления и панель примитивов (</w:t>
      </w:r>
      <w:r w:rsidRPr="00D154AF">
        <w:fldChar w:fldCharType="begin"/>
      </w:r>
      <w:r w:rsidRPr="00D154AF">
        <w:instrText xml:space="preserve"> REF _Ref190527364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121</w:t>
      </w:r>
      <w:r w:rsidRPr="00D154AF">
        <w:fldChar w:fldCharType="end"/>
      </w:r>
      <w:r w:rsidRPr="00D154AF">
        <w:t xml:space="preserve">), из которых будут формироваться элементы управления оборудованием. </w:t>
      </w:r>
      <w:r w:rsidRPr="00D154AF">
        <w:lastRenderedPageBreak/>
        <w:t xml:space="preserve">Созданное в менеджере данных окно анимации доступно и может быть вызвано </w:t>
      </w:r>
      <w:r w:rsidR="00AE4DAF">
        <w:t>специальным механизмом ссылки (</w:t>
      </w:r>
      <w:r w:rsidR="00AE4DAF">
        <w:rPr>
          <w:lang w:val="en-US"/>
        </w:rPr>
        <w:t>Instance)</w:t>
      </w:r>
      <w:r w:rsidR="00AE4DAF">
        <w:t xml:space="preserve"> </w:t>
      </w:r>
      <w:r w:rsidRPr="00D154AF">
        <w:t xml:space="preserve">из любой части </w:t>
      </w:r>
      <w:r w:rsidR="00AE4DAF">
        <w:t xml:space="preserve">(из любого блока) </w:t>
      </w:r>
      <w:r w:rsidRPr="00D154AF">
        <w:t>математической модели</w:t>
      </w:r>
      <w:r w:rsidR="00AE4DAF">
        <w:rPr>
          <w:lang w:val="en-US"/>
        </w:rPr>
        <w:t xml:space="preserve"> </w:t>
      </w:r>
      <w:r w:rsidR="00AE4DAF">
        <w:t>в процессе моделирования.</w:t>
      </w:r>
    </w:p>
    <w:p w14:paraId="1E298674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11070B3F" wp14:editId="56473964">
            <wp:extent cx="3877216" cy="3248478"/>
            <wp:effectExtent l="0" t="0" r="9525" b="9525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Screenshot_324.png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D35A" w14:textId="350D530D" w:rsidR="003D3E6F" w:rsidRPr="00D154AF" w:rsidRDefault="003D3E6F" w:rsidP="003D3E6F">
      <w:pPr>
        <w:pStyle w:val="a5"/>
      </w:pPr>
      <w:bookmarkStart w:id="324" w:name="_Ref190527343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120</w:t>
      </w:r>
      <w:r w:rsidR="002D43B2">
        <w:rPr>
          <w:noProof/>
        </w:rPr>
        <w:fldChar w:fldCharType="end"/>
      </w:r>
      <w:bookmarkEnd w:id="324"/>
      <w:r w:rsidRPr="00D154AF">
        <w:t>. Пустое окно управления задвижкой</w:t>
      </w:r>
    </w:p>
    <w:p w14:paraId="3F13FAEA" w14:textId="77777777" w:rsidR="003D3E6F" w:rsidRPr="00D154AF" w:rsidRDefault="003D3E6F" w:rsidP="003D3E6F"/>
    <w:p w14:paraId="7C8DA6F7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05719270" wp14:editId="710B95BF">
            <wp:extent cx="5191850" cy="733527"/>
            <wp:effectExtent l="0" t="0" r="8890" b="952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Screenshot_325.png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4844" w14:textId="775481F5" w:rsidR="003D3E6F" w:rsidRPr="00D154AF" w:rsidRDefault="003D3E6F" w:rsidP="003D3E6F">
      <w:pPr>
        <w:pStyle w:val="a5"/>
      </w:pPr>
      <w:bookmarkStart w:id="325" w:name="_Ref190527364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121</w:t>
      </w:r>
      <w:r w:rsidR="002D43B2">
        <w:rPr>
          <w:noProof/>
        </w:rPr>
        <w:fldChar w:fldCharType="end"/>
      </w:r>
      <w:bookmarkEnd w:id="325"/>
      <w:r w:rsidRPr="00D154AF">
        <w:t>. Панель примитивов</w:t>
      </w:r>
    </w:p>
    <w:p w14:paraId="20204055" w14:textId="77777777" w:rsidR="003D3E6F" w:rsidRPr="00D154AF" w:rsidRDefault="003D3E6F" w:rsidP="003D3E6F">
      <w:pPr>
        <w:pStyle w:val="2"/>
        <w:ind w:left="792" w:hanging="432"/>
      </w:pPr>
      <w:bookmarkStart w:id="326" w:name="_Toc421033260"/>
      <w:r w:rsidRPr="00D154AF">
        <w:lastRenderedPageBreak/>
        <w:t>Создание интерфейса управления оборудованием</w:t>
      </w:r>
      <w:bookmarkEnd w:id="326"/>
    </w:p>
    <w:p w14:paraId="1050B860" w14:textId="7C42E531" w:rsidR="003D3E6F" w:rsidRPr="00D154AF" w:rsidRDefault="003D3E6F" w:rsidP="003D3E6F">
      <w:r w:rsidRPr="00D154AF">
        <w:t>Используя набор примитивов, пользователь может собрать и настроить внешний вид окна управления оборудованием на основе окна анимации. Окно анимации может содержать как элементы отображения, которые меняют свой внешний вид в зависимости от какого-либо внешнего события, так и интерактивные элементы управления, которые позволяют воздействовать на сигналы в базе данных математической модели.</w:t>
      </w:r>
    </w:p>
    <w:p w14:paraId="03BDF6E6" w14:textId="77777777" w:rsidR="003D3E6F" w:rsidRPr="00D154AF" w:rsidRDefault="003D3E6F" w:rsidP="003D3E6F">
      <w:r w:rsidRPr="00D154AF">
        <w:t>Окно управления задвижкой в нашем примере будет содержать две кнопки, одна из которых позволяет послать команду на открытие задвижки, другая – на закрытие.</w:t>
      </w:r>
    </w:p>
    <w:p w14:paraId="29B575A0" w14:textId="77777777" w:rsidR="003D3E6F" w:rsidRPr="00D154AF" w:rsidRDefault="003D3E6F" w:rsidP="003D3E6F">
      <w:r w:rsidRPr="00D154AF">
        <w:t>Для выбора примитива следует осуществить одиночный клик левой мышкой на соответствующей кнопке панели примитивов, затем осуществить одиночный клик в окне управления в том месте, куда желательно поместить примитив.</w:t>
      </w:r>
    </w:p>
    <w:p w14:paraId="316E4B13" w14:textId="77777777" w:rsidR="003D3E6F" w:rsidRPr="00D154AF" w:rsidRDefault="003D3E6F" w:rsidP="003D3E6F">
      <w:r w:rsidRPr="00D154AF">
        <w:t>Разместите на окне управления задвижкой следующие элементы панели примитивов:</w:t>
      </w:r>
    </w:p>
    <w:p w14:paraId="6F42EA79" w14:textId="77777777" w:rsidR="003D3E6F" w:rsidRPr="00D154AF" w:rsidRDefault="003D3E6F" w:rsidP="00442A4D">
      <w:pPr>
        <w:pStyle w:val="ad"/>
        <w:numPr>
          <w:ilvl w:val="0"/>
          <w:numId w:val="62"/>
        </w:numPr>
      </w:pPr>
      <w:r w:rsidRPr="00D154AF">
        <w:t>«</w:t>
      </w:r>
      <w:r w:rsidRPr="00D154AF">
        <w:rPr>
          <w:rStyle w:val="aa"/>
        </w:rPr>
        <w:t>Кнопка</w:t>
      </w:r>
      <w:r w:rsidRPr="00D154AF">
        <w:t>» – два элемента;</w:t>
      </w:r>
    </w:p>
    <w:p w14:paraId="752A043D" w14:textId="77777777" w:rsidR="003D3E6F" w:rsidRPr="00D154AF" w:rsidRDefault="003D3E6F" w:rsidP="00442A4D">
      <w:pPr>
        <w:pStyle w:val="ad"/>
        <w:numPr>
          <w:ilvl w:val="0"/>
          <w:numId w:val="62"/>
        </w:numPr>
      </w:pPr>
      <w:r w:rsidRPr="00D154AF">
        <w:t>«</w:t>
      </w:r>
      <w:r w:rsidRPr="00D154AF">
        <w:rPr>
          <w:rStyle w:val="aa"/>
        </w:rPr>
        <w:t>Текст</w:t>
      </w:r>
      <w:r w:rsidRPr="00D154AF">
        <w:t>» – три элемента;</w:t>
      </w:r>
    </w:p>
    <w:p w14:paraId="67F181BB" w14:textId="77777777" w:rsidR="003D3E6F" w:rsidRPr="00D154AF" w:rsidRDefault="003D3E6F" w:rsidP="00442A4D">
      <w:pPr>
        <w:pStyle w:val="ad"/>
        <w:numPr>
          <w:ilvl w:val="0"/>
          <w:numId w:val="62"/>
        </w:numPr>
      </w:pPr>
      <w:r w:rsidRPr="00D154AF">
        <w:t>«</w:t>
      </w:r>
      <w:r w:rsidRPr="00D154AF">
        <w:rPr>
          <w:rStyle w:val="aa"/>
        </w:rPr>
        <w:t>Линейный прибор</w:t>
      </w:r>
      <w:r w:rsidRPr="00D154AF">
        <w:t>» – один элемент.</w:t>
      </w:r>
    </w:p>
    <w:p w14:paraId="370AE097" w14:textId="14D23FD9" w:rsidR="003D3E6F" w:rsidRPr="00D154AF" w:rsidRDefault="003D3E6F" w:rsidP="003D3E6F">
      <w:r w:rsidRPr="00D154AF">
        <w:t>Расположите примитивы относительно друг друга приблизительно так, как показано на следующем рисунке (</w:t>
      </w:r>
      <w:r w:rsidRPr="00D154AF">
        <w:fldChar w:fldCharType="begin"/>
      </w:r>
      <w:r w:rsidRPr="00D154AF">
        <w:instrText xml:space="preserve"> REF _Ref190529730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122</w:t>
      </w:r>
      <w:r w:rsidRPr="00D154AF">
        <w:fldChar w:fldCharType="end"/>
      </w:r>
      <w:r w:rsidRPr="00D154AF">
        <w:t>):</w:t>
      </w:r>
    </w:p>
    <w:p w14:paraId="3756CBC9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647CB007" wp14:editId="1E79EF43">
            <wp:extent cx="4515480" cy="2657846"/>
            <wp:effectExtent l="0" t="0" r="0" b="9525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Screenshot_357.png"/>
                    <pic:cNvPicPr/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AA13" w14:textId="111F9D53" w:rsidR="003D3E6F" w:rsidRPr="00D154AF" w:rsidRDefault="003D3E6F" w:rsidP="003D3E6F">
      <w:pPr>
        <w:pStyle w:val="a5"/>
      </w:pPr>
      <w:bookmarkStart w:id="327" w:name="_Ref190529730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122</w:t>
      </w:r>
      <w:r w:rsidR="002D43B2">
        <w:rPr>
          <w:noProof/>
        </w:rPr>
        <w:fldChar w:fldCharType="end"/>
      </w:r>
      <w:bookmarkEnd w:id="327"/>
      <w:r w:rsidRPr="00D154AF">
        <w:t>. Окно управления задвижкой</w:t>
      </w:r>
    </w:p>
    <w:p w14:paraId="548D5C64" w14:textId="77777777" w:rsidR="003D3E6F" w:rsidRPr="00D154AF" w:rsidRDefault="003D3E6F" w:rsidP="003D3E6F">
      <w:r w:rsidRPr="00D154AF">
        <w:t>Каждый примитив представляет собой объект, свойства которого можно редактировать. Для редактирования свойств примитива необходимо выполнить следующие действия:</w:t>
      </w:r>
    </w:p>
    <w:p w14:paraId="4E1E38BA" w14:textId="76E95BDD" w:rsidR="003D3E6F" w:rsidRPr="00D154AF" w:rsidRDefault="003D3E6F" w:rsidP="00442A4D">
      <w:pPr>
        <w:pStyle w:val="ad"/>
        <w:numPr>
          <w:ilvl w:val="0"/>
          <w:numId w:val="63"/>
        </w:numPr>
      </w:pPr>
      <w:r w:rsidRPr="00D154AF">
        <w:t>Выделить объект, осуществить клик правой кнопкой мыши, в всплывающем окне выбрать пункт меню «</w:t>
      </w:r>
      <w:r w:rsidRPr="00D154AF">
        <w:rPr>
          <w:rStyle w:val="aa"/>
        </w:rPr>
        <w:t>Свойства объекта</w:t>
      </w:r>
      <w:r w:rsidRPr="00D154AF">
        <w:t>» (</w:t>
      </w:r>
      <w:r w:rsidRPr="00D154AF">
        <w:fldChar w:fldCharType="begin"/>
      </w:r>
      <w:r w:rsidRPr="00D154AF">
        <w:instrText xml:space="preserve"> REF _Ref190530104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123</w:t>
      </w:r>
      <w:r w:rsidRPr="00D154AF">
        <w:fldChar w:fldCharType="end"/>
      </w:r>
      <w:r w:rsidRPr="00D154AF">
        <w:t>);</w:t>
      </w:r>
    </w:p>
    <w:p w14:paraId="78730D96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46DC9456" wp14:editId="17338D86">
            <wp:extent cx="2476846" cy="1476581"/>
            <wp:effectExtent l="0" t="0" r="0" b="9525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Screenshot_327.png"/>
                    <pic:cNvPicPr/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2169" w14:textId="7B3A358E" w:rsidR="003D3E6F" w:rsidRPr="00D154AF" w:rsidRDefault="003D3E6F" w:rsidP="003D3E6F">
      <w:pPr>
        <w:pStyle w:val="a5"/>
      </w:pPr>
      <w:bookmarkStart w:id="328" w:name="_Ref190530104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123</w:t>
      </w:r>
      <w:r w:rsidR="002D43B2">
        <w:rPr>
          <w:noProof/>
        </w:rPr>
        <w:fldChar w:fldCharType="end"/>
      </w:r>
      <w:bookmarkEnd w:id="328"/>
      <w:r w:rsidRPr="00D154AF">
        <w:t>. Всплывающее меню редактирования примитива</w:t>
      </w:r>
    </w:p>
    <w:p w14:paraId="6E57A4F7" w14:textId="2E879FD8" w:rsidR="003D3E6F" w:rsidRPr="00D154AF" w:rsidRDefault="003D3E6F" w:rsidP="00442A4D">
      <w:pPr>
        <w:pStyle w:val="ad"/>
        <w:numPr>
          <w:ilvl w:val="0"/>
          <w:numId w:val="63"/>
        </w:numPr>
      </w:pPr>
      <w:r w:rsidRPr="00D154AF">
        <w:lastRenderedPageBreak/>
        <w:t>После этого появится диалоговое окно редактирования свойств объекта, в котором пользователь может изменить свойства выбранного примитива (</w:t>
      </w:r>
      <w:r w:rsidRPr="00D154AF">
        <w:fldChar w:fldCharType="begin"/>
      </w:r>
      <w:r w:rsidRPr="00D154AF">
        <w:instrText xml:space="preserve"> REF _Ref190530256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124</w:t>
      </w:r>
      <w:r w:rsidRPr="00D154AF">
        <w:fldChar w:fldCharType="end"/>
      </w:r>
      <w:r w:rsidRPr="00D154AF">
        <w:t>).</w:t>
      </w:r>
    </w:p>
    <w:p w14:paraId="33608042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2FC8FED5" wp14:editId="4CE51136">
            <wp:extent cx="4220164" cy="2838846"/>
            <wp:effectExtent l="0" t="0" r="9525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Screenshot_328.png"/>
                    <pic:cNvPicPr/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2671" w14:textId="5690B565" w:rsidR="003D3E6F" w:rsidRPr="00D154AF" w:rsidRDefault="003D3E6F" w:rsidP="003D3E6F">
      <w:pPr>
        <w:pStyle w:val="a5"/>
      </w:pPr>
      <w:bookmarkStart w:id="329" w:name="_Ref190530256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124</w:t>
      </w:r>
      <w:r w:rsidR="002D43B2">
        <w:rPr>
          <w:noProof/>
        </w:rPr>
        <w:fldChar w:fldCharType="end"/>
      </w:r>
      <w:bookmarkEnd w:id="329"/>
      <w:r w:rsidRPr="00D154AF">
        <w:t>. Окно редактирования примитива</w:t>
      </w:r>
    </w:p>
    <w:p w14:paraId="644074F2" w14:textId="77777777" w:rsidR="003D3E6F" w:rsidRPr="00D154AF" w:rsidRDefault="003D3E6F" w:rsidP="003D3E6F">
      <w:r w:rsidRPr="00D154AF">
        <w:t>Измените свойства примитивов следующим образом:</w:t>
      </w:r>
    </w:p>
    <w:p w14:paraId="17D35516" w14:textId="381B5E98" w:rsidR="003D3E6F" w:rsidRPr="00D154AF" w:rsidRDefault="003D3E6F" w:rsidP="00442A4D">
      <w:pPr>
        <w:pStyle w:val="ad"/>
        <w:numPr>
          <w:ilvl w:val="0"/>
          <w:numId w:val="22"/>
        </w:numPr>
      </w:pPr>
      <w:r w:rsidRPr="00D154AF">
        <w:t xml:space="preserve">Задайте в свойстве </w:t>
      </w:r>
      <w:r w:rsidRPr="00D154AF">
        <w:rPr>
          <w:b/>
        </w:rPr>
        <w:t>«Имя объекта»</w:t>
      </w:r>
      <w:r w:rsidRPr="00D154AF">
        <w:t xml:space="preserve"> (верхняя строчка диалогового окна, </w:t>
      </w:r>
      <w:r w:rsidRPr="00D154AF">
        <w:fldChar w:fldCharType="begin"/>
      </w:r>
      <w:r w:rsidRPr="00D154AF">
        <w:instrText xml:space="preserve"> REF _Ref190530256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t>124</w:t>
      </w:r>
      <w:r w:rsidRPr="00D154AF">
        <w:fldChar w:fldCharType="end"/>
      </w:r>
      <w:r w:rsidRPr="00D154AF">
        <w:t>) следующие имена:</w:t>
      </w:r>
    </w:p>
    <w:p w14:paraId="2173F96C" w14:textId="77777777" w:rsidR="003D3E6F" w:rsidRPr="00D154AF" w:rsidRDefault="003D3E6F" w:rsidP="00442A4D">
      <w:pPr>
        <w:pStyle w:val="ad"/>
        <w:numPr>
          <w:ilvl w:val="0"/>
          <w:numId w:val="64"/>
        </w:numPr>
      </w:pPr>
      <w:r w:rsidRPr="00D154AF">
        <w:t xml:space="preserve">для кнопок – </w:t>
      </w:r>
      <w:r w:rsidRPr="00D154AF">
        <w:rPr>
          <w:b/>
          <w:bCs/>
        </w:rPr>
        <w:t>Open_Button</w:t>
      </w:r>
      <w:r w:rsidRPr="00D154AF">
        <w:t xml:space="preserve"> и </w:t>
      </w:r>
      <w:r w:rsidRPr="00D154AF">
        <w:rPr>
          <w:b/>
          <w:bCs/>
        </w:rPr>
        <w:t>Close_Button</w:t>
      </w:r>
      <w:r w:rsidRPr="00D154AF">
        <w:t>;</w:t>
      </w:r>
    </w:p>
    <w:p w14:paraId="79346232" w14:textId="77777777" w:rsidR="003D3E6F" w:rsidRPr="00D154AF" w:rsidRDefault="003D3E6F" w:rsidP="00442A4D">
      <w:pPr>
        <w:pStyle w:val="ad"/>
        <w:numPr>
          <w:ilvl w:val="0"/>
          <w:numId w:val="64"/>
        </w:numPr>
      </w:pPr>
      <w:r w:rsidRPr="00D154AF">
        <w:t xml:space="preserve">Для верхней текстовой подписи – </w:t>
      </w:r>
      <w:r w:rsidRPr="00D154AF">
        <w:rPr>
          <w:b/>
          <w:bCs/>
        </w:rPr>
        <w:t>Name_TextLabel</w:t>
      </w:r>
      <w:r w:rsidRPr="00D154AF">
        <w:t>;</w:t>
      </w:r>
    </w:p>
    <w:p w14:paraId="69A820AE" w14:textId="77777777" w:rsidR="003D3E6F" w:rsidRPr="00D154AF" w:rsidRDefault="003D3E6F" w:rsidP="00442A4D">
      <w:pPr>
        <w:pStyle w:val="ad"/>
        <w:numPr>
          <w:ilvl w:val="0"/>
          <w:numId w:val="64"/>
        </w:numPr>
        <w:rPr>
          <w:b/>
          <w:bCs/>
        </w:rPr>
      </w:pPr>
      <w:r w:rsidRPr="00D154AF">
        <w:t>Для линейного прибора –</w:t>
      </w:r>
      <w:r w:rsidRPr="00D154AF">
        <w:rPr>
          <w:b/>
          <w:bCs/>
        </w:rPr>
        <w:t xml:space="preserve"> Position_Bar;</w:t>
      </w:r>
    </w:p>
    <w:p w14:paraId="71FAB19D" w14:textId="77777777" w:rsidR="003D3E6F" w:rsidRPr="00D154AF" w:rsidRDefault="003D3E6F" w:rsidP="00442A4D">
      <w:pPr>
        <w:pStyle w:val="ad"/>
        <w:numPr>
          <w:ilvl w:val="0"/>
          <w:numId w:val="22"/>
        </w:numPr>
      </w:pPr>
      <w:r w:rsidRPr="00D154AF">
        <w:t xml:space="preserve">Для улучшения внешнего вида окна управления задвижкой увеличьте размер шрифтов до </w:t>
      </w:r>
      <w:r w:rsidRPr="00D154AF">
        <w:rPr>
          <w:b/>
          <w:bCs/>
        </w:rPr>
        <w:t>«15»</w:t>
      </w:r>
      <w:r w:rsidRPr="00D154AF">
        <w:t xml:space="preserve"> для текстовых надписей.</w:t>
      </w:r>
    </w:p>
    <w:p w14:paraId="397CBE49" w14:textId="77777777" w:rsidR="003D3E6F" w:rsidRPr="00D154AF" w:rsidRDefault="003D3E6F" w:rsidP="003D3E6F">
      <w:pPr>
        <w:pStyle w:val="2"/>
        <w:ind w:left="792" w:hanging="432"/>
      </w:pPr>
      <w:bookmarkStart w:id="330" w:name="_Toc421033261"/>
      <w:r w:rsidRPr="00D154AF">
        <w:lastRenderedPageBreak/>
        <w:t>Создание переменных окна управления задвижкой</w:t>
      </w:r>
      <w:bookmarkEnd w:id="330"/>
    </w:p>
    <w:p w14:paraId="019CBFE1" w14:textId="77777777" w:rsidR="003D3E6F" w:rsidRPr="00D154AF" w:rsidRDefault="003D3E6F" w:rsidP="003D3E6F">
      <w:r w:rsidRPr="00D154AF">
        <w:t>Для корректной работы окна управления необходимо осуществить программирование действий пользователя с примитивами в сигналы для математической модели. В первую очередь окно управления оборудованием должно получить имя объекта математической модели, для которого это окно вызвано.</w:t>
      </w:r>
    </w:p>
    <w:p w14:paraId="7579C78B" w14:textId="71FE78BF" w:rsidR="003D3E6F" w:rsidRPr="00D154AF" w:rsidRDefault="003D3E6F" w:rsidP="003D3E6F">
      <w:r w:rsidRPr="00D154AF">
        <w:t xml:space="preserve">Перейдите в главное меню </w:t>
      </w:r>
      <w:r w:rsidRPr="00D154AF">
        <w:rPr>
          <w:rStyle w:val="aa"/>
        </w:rPr>
        <w:t>«Окна управления задвижкой»</w:t>
      </w:r>
      <w:r w:rsidRPr="00D154AF">
        <w:t xml:space="preserve"> и выберите пункт меню «</w:t>
      </w:r>
      <w:r w:rsidRPr="00D154AF">
        <w:rPr>
          <w:rStyle w:val="aa"/>
        </w:rPr>
        <w:t>Сервис</w:t>
      </w:r>
      <w:r w:rsidRPr="00D154AF">
        <w:t>» подпункт «</w:t>
      </w:r>
      <w:r w:rsidRPr="00D154AF">
        <w:rPr>
          <w:rStyle w:val="aa"/>
        </w:rPr>
        <w:t>Глобальные свойства…</w:t>
      </w:r>
      <w:r w:rsidRPr="00D154AF">
        <w:t>» (</w:t>
      </w:r>
      <w:r w:rsidRPr="00D154AF">
        <w:fldChar w:fldCharType="begin"/>
      </w:r>
      <w:r w:rsidRPr="00D154AF">
        <w:instrText xml:space="preserve"> REF _Ref190532343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125</w:t>
      </w:r>
      <w:r w:rsidRPr="00D154AF">
        <w:fldChar w:fldCharType="end"/>
      </w:r>
      <w:r w:rsidRPr="00D154AF">
        <w:t>). В появившемся диалоговом окне «</w:t>
      </w:r>
      <w:r w:rsidRPr="00D154AF">
        <w:rPr>
          <w:rStyle w:val="aa"/>
        </w:rPr>
        <w:t>Общие свойства</w:t>
      </w:r>
      <w:r w:rsidRPr="00D154AF">
        <w:t>» (</w:t>
      </w:r>
      <w:r w:rsidRPr="00D154AF">
        <w:fldChar w:fldCharType="begin"/>
      </w:r>
      <w:r w:rsidRPr="00D154AF">
        <w:instrText xml:space="preserve"> REF _Ref190532878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126</w:t>
      </w:r>
      <w:r w:rsidRPr="00D154AF">
        <w:fldChar w:fldCharType="end"/>
      </w:r>
      <w:r w:rsidRPr="00D154AF">
        <w:t>) необходимо добавить новое свойство для панели управления.</w:t>
      </w:r>
    </w:p>
    <w:p w14:paraId="5BE9112A" w14:textId="77777777" w:rsidR="003D3E6F" w:rsidRPr="00D154AF" w:rsidRDefault="003D3E6F" w:rsidP="003D3E6F">
      <w:r w:rsidRPr="00D154AF">
        <w:rPr>
          <w:rStyle w:val="aa"/>
        </w:rPr>
        <w:t>Внимание!!!</w:t>
      </w:r>
      <w:r w:rsidRPr="00D154AF">
        <w:t xml:space="preserve"> Если имя добавляемого сигнала в окне управления совпадает с именем свойства объекта, для которого вызвано данное окно, то его значение автоматически устанавливается равным значению свойства объекта.</w:t>
      </w:r>
    </w:p>
    <w:p w14:paraId="17444C68" w14:textId="77777777" w:rsidR="003D3E6F" w:rsidRPr="00D154AF" w:rsidRDefault="003D3E6F" w:rsidP="003D3E6F">
      <w:r w:rsidRPr="00D154AF">
        <w:t xml:space="preserve">Например, в данном случае мы добавим сигнал </w:t>
      </w:r>
      <w:r w:rsidRPr="00D154AF">
        <w:rPr>
          <w:rStyle w:val="aa"/>
        </w:rPr>
        <w:t xml:space="preserve">«Name», </w:t>
      </w:r>
      <w:r w:rsidRPr="00D154AF">
        <w:t>при вызове данного окна его значение станет равным имени задвижки.</w:t>
      </w:r>
    </w:p>
    <w:p w14:paraId="3233E495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0AD22AAC" wp14:editId="3BBBCB19">
            <wp:extent cx="4505954" cy="2724530"/>
            <wp:effectExtent l="0" t="0" r="9525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Screenshot_358.png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07D1" w14:textId="137D656C" w:rsidR="003D3E6F" w:rsidRPr="00D154AF" w:rsidRDefault="003D3E6F" w:rsidP="003D3E6F">
      <w:pPr>
        <w:pStyle w:val="a5"/>
      </w:pPr>
      <w:bookmarkStart w:id="331" w:name="_Ref190532343"/>
      <w:r w:rsidRPr="00D154AF">
        <w:lastRenderedPageBreak/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125</w:t>
      </w:r>
      <w:r w:rsidR="002D43B2">
        <w:rPr>
          <w:noProof/>
        </w:rPr>
        <w:fldChar w:fldCharType="end"/>
      </w:r>
      <w:bookmarkEnd w:id="331"/>
      <w:r w:rsidRPr="00D154AF">
        <w:t>. Вызов окна добавления свойств</w:t>
      </w:r>
    </w:p>
    <w:p w14:paraId="06998EAF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2E6B43EB" wp14:editId="64194CEF">
            <wp:extent cx="5940425" cy="2378075"/>
            <wp:effectExtent l="0" t="0" r="3175" b="3175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Screenshot_331.png"/>
                    <pic:cNvPicPr/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7410" w14:textId="452CD5FE" w:rsidR="003D3E6F" w:rsidRPr="00D154AF" w:rsidRDefault="003D3E6F" w:rsidP="003D3E6F">
      <w:pPr>
        <w:pStyle w:val="a5"/>
      </w:pPr>
      <w:bookmarkStart w:id="332" w:name="_Ref190532878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126</w:t>
      </w:r>
      <w:r w:rsidR="002D43B2">
        <w:rPr>
          <w:noProof/>
        </w:rPr>
        <w:fldChar w:fldCharType="end"/>
      </w:r>
      <w:bookmarkEnd w:id="332"/>
      <w:r w:rsidRPr="00D154AF">
        <w:t>. Окно добавления общих свойств</w:t>
      </w:r>
    </w:p>
    <w:p w14:paraId="3B887543" w14:textId="7EAA26C9" w:rsidR="003D3E6F" w:rsidRPr="00D154AF" w:rsidRDefault="003D3E6F" w:rsidP="003D3E6F">
      <w:r w:rsidRPr="00D154AF">
        <w:t>Нажмите кнопку добавить сигнал и введите следующие значения (</w:t>
      </w:r>
      <w:r w:rsidRPr="00D154AF">
        <w:fldChar w:fldCharType="begin"/>
      </w:r>
      <w:r w:rsidRPr="00D154AF">
        <w:instrText xml:space="preserve"> REF _Ref190532878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126</w:t>
      </w:r>
      <w:r w:rsidRPr="00D154AF">
        <w:fldChar w:fldCharType="end"/>
      </w:r>
      <w:r w:rsidRPr="00D154AF">
        <w:t>):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1907"/>
      </w:tblGrid>
      <w:tr w:rsidR="003D3E6F" w:rsidRPr="00D154AF" w14:paraId="0B644584" w14:textId="77777777" w:rsidTr="009A06A5">
        <w:tc>
          <w:tcPr>
            <w:tcW w:w="2268" w:type="dxa"/>
            <w:vAlign w:val="center"/>
          </w:tcPr>
          <w:p w14:paraId="7D0750F2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t>Имя</w:t>
            </w:r>
          </w:p>
        </w:tc>
        <w:tc>
          <w:tcPr>
            <w:tcW w:w="11907" w:type="dxa"/>
            <w:vAlign w:val="center"/>
          </w:tcPr>
          <w:p w14:paraId="1CB94A4E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rPr>
                <w:rStyle w:val="aa"/>
              </w:rPr>
              <w:t>Name</w:t>
            </w:r>
          </w:p>
        </w:tc>
      </w:tr>
      <w:tr w:rsidR="003D3E6F" w:rsidRPr="00D154AF" w14:paraId="22EBD7DB" w14:textId="77777777" w:rsidTr="009A06A5">
        <w:tc>
          <w:tcPr>
            <w:tcW w:w="2268" w:type="dxa"/>
            <w:vAlign w:val="center"/>
          </w:tcPr>
          <w:p w14:paraId="20CB8EC1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t>Название</w:t>
            </w:r>
          </w:p>
        </w:tc>
        <w:tc>
          <w:tcPr>
            <w:tcW w:w="11907" w:type="dxa"/>
            <w:vAlign w:val="center"/>
          </w:tcPr>
          <w:p w14:paraId="3C3045A0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rPr>
                <w:rStyle w:val="aa"/>
              </w:rPr>
              <w:t>Имя объекта</w:t>
            </w:r>
          </w:p>
        </w:tc>
      </w:tr>
      <w:tr w:rsidR="003D3E6F" w:rsidRPr="00D154AF" w14:paraId="5A13D8F0" w14:textId="77777777" w:rsidTr="009A06A5">
        <w:tc>
          <w:tcPr>
            <w:tcW w:w="2268" w:type="dxa"/>
            <w:vAlign w:val="center"/>
          </w:tcPr>
          <w:p w14:paraId="4CC4A009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t>Режим</w:t>
            </w:r>
          </w:p>
        </w:tc>
        <w:tc>
          <w:tcPr>
            <w:tcW w:w="11907" w:type="dxa"/>
            <w:vAlign w:val="center"/>
          </w:tcPr>
          <w:p w14:paraId="2E3C4AF1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rPr>
                <w:rStyle w:val="aa"/>
              </w:rPr>
              <w:t>Вход</w:t>
            </w:r>
          </w:p>
        </w:tc>
      </w:tr>
      <w:tr w:rsidR="003D3E6F" w:rsidRPr="00D154AF" w14:paraId="6408B956" w14:textId="77777777" w:rsidTr="009A06A5">
        <w:tc>
          <w:tcPr>
            <w:tcW w:w="2268" w:type="dxa"/>
            <w:vAlign w:val="center"/>
          </w:tcPr>
          <w:p w14:paraId="467663C7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t>Тип данных</w:t>
            </w:r>
          </w:p>
        </w:tc>
        <w:tc>
          <w:tcPr>
            <w:tcW w:w="11907" w:type="dxa"/>
            <w:vAlign w:val="center"/>
          </w:tcPr>
          <w:p w14:paraId="46DE950C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rPr>
                <w:rStyle w:val="aa"/>
              </w:rPr>
              <w:t>Строка</w:t>
            </w:r>
          </w:p>
        </w:tc>
      </w:tr>
    </w:tbl>
    <w:p w14:paraId="3DBAF920" w14:textId="77777777" w:rsidR="003D3E6F" w:rsidRPr="00D154AF" w:rsidRDefault="003D3E6F" w:rsidP="003D3E6F">
      <w:pPr>
        <w:rPr>
          <w:rStyle w:val="aa"/>
        </w:rPr>
      </w:pPr>
      <w:r w:rsidRPr="00D154AF">
        <w:t xml:space="preserve">Для отображения состояния задвижки мы будем использовать переменную, которая присутствует в свойствах объекта </w:t>
      </w:r>
      <w:r w:rsidRPr="00D154AF">
        <w:rPr>
          <w:rStyle w:val="aa"/>
        </w:rPr>
        <w:t>«Задвижки общего вида»</w:t>
      </w:r>
      <w:r w:rsidRPr="00D154AF">
        <w:t xml:space="preserve"> кода HS – </w:t>
      </w:r>
      <w:r w:rsidRPr="00D154AF">
        <w:rPr>
          <w:rStyle w:val="aa"/>
        </w:rPr>
        <w:t>«Состояние»</w:t>
      </w:r>
      <w:r w:rsidRPr="00D154AF">
        <w:t>:</w:t>
      </w:r>
    </w:p>
    <w:p w14:paraId="48F41525" w14:textId="331975FE" w:rsidR="003D3E6F" w:rsidRPr="00D154AF" w:rsidRDefault="003D3E6F" w:rsidP="00442A4D">
      <w:pPr>
        <w:pStyle w:val="ad"/>
        <w:numPr>
          <w:ilvl w:val="0"/>
          <w:numId w:val="23"/>
        </w:numPr>
      </w:pPr>
      <w:r w:rsidRPr="00D154AF">
        <w:rPr>
          <w:bCs/>
        </w:rPr>
        <w:t>Добавьте</w:t>
      </w:r>
      <w:r w:rsidRPr="00D154AF">
        <w:t xml:space="preserve"> новый сигнал и настройте его свойства в соответствии с тем, что показано на следующем рисунке (</w:t>
      </w:r>
      <w:r w:rsidRPr="00D154AF">
        <w:rPr>
          <w:rStyle w:val="aa"/>
          <w:b w:val="0"/>
        </w:rPr>
        <w:fldChar w:fldCharType="begin"/>
      </w:r>
      <w:r w:rsidRPr="00D154AF">
        <w:rPr>
          <w:rStyle w:val="aa"/>
          <w:b w:val="0"/>
        </w:rPr>
        <w:instrText xml:space="preserve"> REF _Ref256328461 \h </w:instrText>
      </w:r>
      <w:r w:rsidRPr="00D154AF">
        <w:rPr>
          <w:rStyle w:val="aa"/>
          <w:b w:val="0"/>
        </w:rPr>
      </w:r>
      <w:r w:rsidRPr="00D154AF">
        <w:rPr>
          <w:rStyle w:val="aa"/>
          <w:b w:val="0"/>
        </w:rPr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127</w:t>
      </w:r>
      <w:r w:rsidRPr="00D154AF">
        <w:rPr>
          <w:rStyle w:val="aa"/>
          <w:b w:val="0"/>
        </w:rPr>
        <w:fldChar w:fldCharType="end"/>
      </w:r>
      <w:r w:rsidRPr="00D154AF">
        <w:t>):</w:t>
      </w:r>
    </w:p>
    <w:p w14:paraId="56DC0215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39A9605D" wp14:editId="31E2AD12">
            <wp:extent cx="6112800" cy="1324800"/>
            <wp:effectExtent l="0" t="0" r="2540" b="889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800" cy="13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D112" w14:textId="33B64ABD" w:rsidR="003D3E6F" w:rsidRPr="00D154AF" w:rsidRDefault="003D3E6F" w:rsidP="003D3E6F">
      <w:pPr>
        <w:pStyle w:val="a5"/>
      </w:pPr>
      <w:bookmarkStart w:id="333" w:name="_Ref256328461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127</w:t>
      </w:r>
      <w:r w:rsidR="002D43B2">
        <w:rPr>
          <w:noProof/>
        </w:rPr>
        <w:fldChar w:fldCharType="end"/>
      </w:r>
      <w:bookmarkEnd w:id="333"/>
      <w:r w:rsidRPr="00D154AF">
        <w:t>. Окно добавления общих свойств</w:t>
      </w:r>
    </w:p>
    <w:p w14:paraId="71897986" w14:textId="478CAD2E" w:rsidR="003D3E6F" w:rsidRPr="00D154AF" w:rsidRDefault="003D3E6F" w:rsidP="00442A4D">
      <w:pPr>
        <w:pStyle w:val="ad"/>
        <w:numPr>
          <w:ilvl w:val="0"/>
          <w:numId w:val="23"/>
        </w:numPr>
      </w:pPr>
      <w:r w:rsidRPr="00D154AF">
        <w:t xml:space="preserve">Закройте </w:t>
      </w:r>
      <w:r w:rsidRPr="00D154AF">
        <w:rPr>
          <w:bCs/>
        </w:rPr>
        <w:t>диалоговое</w:t>
      </w:r>
      <w:r w:rsidRPr="00D154AF">
        <w:t xml:space="preserve"> окно нажатием кнопки </w:t>
      </w:r>
      <w:r w:rsidRPr="00D154AF">
        <w:rPr>
          <w:rStyle w:val="aa"/>
        </w:rPr>
        <w:t>«</w:t>
      </w:r>
      <w:r w:rsidR="001C149D">
        <w:rPr>
          <w:rStyle w:val="aa"/>
        </w:rPr>
        <w:t>Ок</w:t>
      </w:r>
      <w:r w:rsidRPr="00D154AF">
        <w:rPr>
          <w:rStyle w:val="aa"/>
        </w:rPr>
        <w:t>»</w:t>
      </w:r>
      <w:r w:rsidRPr="00D154AF">
        <w:t>.</w:t>
      </w:r>
    </w:p>
    <w:p w14:paraId="42080FA7" w14:textId="77777777" w:rsidR="003D3E6F" w:rsidRPr="00D154AF" w:rsidRDefault="003D3E6F" w:rsidP="003D3E6F">
      <w:r w:rsidRPr="00D154AF">
        <w:t>Таким образом мы добавили две переменные, в которые будут передаваться имя и положение задвижки, для которой мы вызвали окно управления во время моделирования.</w:t>
      </w:r>
    </w:p>
    <w:p w14:paraId="4A4D4AD1" w14:textId="32CBC16D" w:rsidR="003D3E6F" w:rsidRPr="00D154AF" w:rsidRDefault="003D3E6F" w:rsidP="00442A4D">
      <w:pPr>
        <w:pStyle w:val="ad"/>
        <w:numPr>
          <w:ilvl w:val="0"/>
          <w:numId w:val="23"/>
        </w:numPr>
        <w:rPr>
          <w:rStyle w:val="aa"/>
        </w:rPr>
      </w:pPr>
      <w:r w:rsidRPr="00D154AF">
        <w:t xml:space="preserve">Перейдите в главное меню </w:t>
      </w:r>
      <w:r w:rsidRPr="00D154AF">
        <w:rPr>
          <w:b/>
          <w:bCs/>
        </w:rPr>
        <w:t>«Окна управления задвижкой»</w:t>
      </w:r>
      <w:r w:rsidRPr="00D154AF">
        <w:t xml:space="preserve"> и выберите пункт меню </w:t>
      </w:r>
      <w:r w:rsidRPr="00D154AF">
        <w:rPr>
          <w:b/>
          <w:bCs/>
        </w:rPr>
        <w:t>«Сервис»</w:t>
      </w:r>
      <w:r w:rsidRPr="00D154AF">
        <w:t xml:space="preserve">, подпункт </w:t>
      </w:r>
      <w:r w:rsidRPr="00D154AF">
        <w:rPr>
          <w:b/>
          <w:bCs/>
        </w:rPr>
        <w:t>«Локальные переменны…»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_Ref190532343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125</w:t>
      </w:r>
      <w:r w:rsidRPr="00D154AF">
        <w:fldChar w:fldCharType="end"/>
      </w:r>
      <w:r w:rsidRPr="00D154AF">
        <w:t xml:space="preserve">). В появившемся диалоговом окне </w:t>
      </w:r>
      <w:r w:rsidRPr="00D154AF">
        <w:rPr>
          <w:b/>
          <w:bCs/>
        </w:rPr>
        <w:t>«Локальные переменные»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_Ref190535378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128</w:t>
      </w:r>
      <w:r w:rsidRPr="00D154AF">
        <w:fldChar w:fldCharType="end"/>
      </w:r>
      <w:r w:rsidRPr="00D154AF">
        <w:t xml:space="preserve">) необходимо добавить те сигналы, которые будет отображать (и формировать) данное окно управления. В нашем случае мы будет отображать </w:t>
      </w:r>
      <w:r w:rsidRPr="00D154AF">
        <w:rPr>
          <w:b/>
          <w:bCs/>
        </w:rPr>
        <w:t>«Положение»</w:t>
      </w:r>
      <w:r w:rsidRPr="00D154AF">
        <w:t xml:space="preserve"> задвижки и посылать команды </w:t>
      </w:r>
      <w:r w:rsidRPr="00D154AF">
        <w:rPr>
          <w:b/>
          <w:bCs/>
        </w:rPr>
        <w:t>«Команда Открыть»</w:t>
      </w:r>
      <w:r w:rsidRPr="00D154AF">
        <w:t xml:space="preserve"> и </w:t>
      </w:r>
      <w:r w:rsidRPr="00D154AF">
        <w:rPr>
          <w:b/>
          <w:bCs/>
        </w:rPr>
        <w:t>«Команда Закрыть»</w:t>
      </w:r>
      <w:r w:rsidRPr="00D154AF">
        <w:rPr>
          <w:rStyle w:val="aa"/>
        </w:rPr>
        <w:t>.</w:t>
      </w:r>
    </w:p>
    <w:p w14:paraId="123C02E7" w14:textId="77777777" w:rsidR="003D3E6F" w:rsidRPr="00D154AF" w:rsidRDefault="003D3E6F" w:rsidP="003D3E6F">
      <w:r w:rsidRPr="00D154AF">
        <w:t>В нашем случае для управления задвижкой будут использоваться сигналы, созданные при формировании базы данных во время выполнения предыдущих учебных заданий. Напомним правила формирования сигналов в базе данных:</w:t>
      </w:r>
    </w:p>
    <w:p w14:paraId="23481CA1" w14:textId="77777777" w:rsidR="003D3E6F" w:rsidRPr="00D154AF" w:rsidRDefault="003D3E6F" w:rsidP="003D3E6F">
      <w:pPr>
        <w:rPr>
          <w:rStyle w:val="aa"/>
        </w:rPr>
      </w:pPr>
      <w:r w:rsidRPr="00D154AF">
        <w:t xml:space="preserve">Сигнал в базе данных состоит из имени объекта и имени сигнала, разделенных нижним подчеркиванием. Например, сигнал </w:t>
      </w:r>
      <w:r w:rsidRPr="00D154AF">
        <w:rPr>
          <w:rStyle w:val="aa"/>
        </w:rPr>
        <w:t>«Положение»</w:t>
      </w:r>
      <w:r w:rsidRPr="00D154AF">
        <w:t xml:space="preserve"> задвижки </w:t>
      </w:r>
      <w:r w:rsidRPr="00D154AF">
        <w:rPr>
          <w:rStyle w:val="aa"/>
        </w:rPr>
        <w:t>«Z1»</w:t>
      </w:r>
      <w:r w:rsidRPr="00D154AF">
        <w:t xml:space="preserve"> в базе данных имеет имя </w:t>
      </w:r>
      <w:r w:rsidRPr="00D154AF">
        <w:rPr>
          <w:rStyle w:val="aa"/>
        </w:rPr>
        <w:t>«Z1_xq01»</w:t>
      </w:r>
      <w:r w:rsidRPr="00D154AF">
        <w:t>.</w:t>
      </w:r>
    </w:p>
    <w:p w14:paraId="207F159F" w14:textId="473C4A26" w:rsidR="003D3E6F" w:rsidRPr="00D154AF" w:rsidRDefault="003D3E6F" w:rsidP="003D3E6F">
      <w:r w:rsidRPr="00D154AF">
        <w:t>Для формирования правильного имении сигнала управления следует в локальных переменных создавать имена, используя знак нижнего подчеркивания в начале имени (</w:t>
      </w:r>
      <w:r w:rsidRPr="00D154AF">
        <w:fldChar w:fldCharType="begin"/>
      </w:r>
      <w:r w:rsidRPr="00D154AF">
        <w:instrText xml:space="preserve"> REF _Ref190535378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128</w:t>
      </w:r>
      <w:r w:rsidRPr="00D154AF">
        <w:fldChar w:fldCharType="end"/>
      </w:r>
      <w:r w:rsidRPr="00D154AF">
        <w:t>).</w:t>
      </w:r>
    </w:p>
    <w:p w14:paraId="466D3307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60166AD9" wp14:editId="570DE278">
            <wp:extent cx="6123600" cy="1504800"/>
            <wp:effectExtent l="0" t="0" r="0" b="635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Screenshot_334.png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15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6B35" w14:textId="10561EEE" w:rsidR="003D3E6F" w:rsidRPr="00D154AF" w:rsidRDefault="003D3E6F" w:rsidP="003D3E6F">
      <w:pPr>
        <w:pStyle w:val="a5"/>
      </w:pPr>
      <w:bookmarkStart w:id="334" w:name="_Ref190535378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128</w:t>
      </w:r>
      <w:r w:rsidR="002D43B2">
        <w:rPr>
          <w:noProof/>
        </w:rPr>
        <w:fldChar w:fldCharType="end"/>
      </w:r>
      <w:bookmarkEnd w:id="334"/>
      <w:r w:rsidRPr="00D154AF">
        <w:t>. Окно локальных переменных</w:t>
      </w:r>
    </w:p>
    <w:p w14:paraId="765CBE05" w14:textId="31E3B19D" w:rsidR="003D3E6F" w:rsidRPr="00D154AF" w:rsidRDefault="003D3E6F" w:rsidP="00442A4D">
      <w:pPr>
        <w:pStyle w:val="ad"/>
        <w:numPr>
          <w:ilvl w:val="0"/>
          <w:numId w:val="23"/>
        </w:numPr>
      </w:pPr>
      <w:r w:rsidRPr="00D154AF">
        <w:t>Добавьте локальные переменные как показано на рисунке выше (</w:t>
      </w:r>
      <w:r w:rsidRPr="00D154AF">
        <w:fldChar w:fldCharType="begin"/>
      </w:r>
      <w:r w:rsidRPr="00D154AF">
        <w:instrText xml:space="preserve"> REF _Ref190535378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128</w:t>
      </w:r>
      <w:r w:rsidRPr="00D154AF">
        <w:fldChar w:fldCharType="end"/>
      </w:r>
      <w:r w:rsidRPr="00D154AF">
        <w:t xml:space="preserve">) и закройте окно нажатием кнопки </w:t>
      </w:r>
      <w:r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Pr="00D154AF">
        <w:rPr>
          <w:b/>
          <w:bCs/>
        </w:rPr>
        <w:t>»</w:t>
      </w:r>
      <w:r w:rsidRPr="00D154AF">
        <w:t>.</w:t>
      </w:r>
    </w:p>
    <w:p w14:paraId="5EF2C9FD" w14:textId="77777777" w:rsidR="003D3E6F" w:rsidRPr="00D154AF" w:rsidRDefault="003D3E6F" w:rsidP="003D3E6F">
      <w:pPr>
        <w:pStyle w:val="2"/>
        <w:ind w:left="792" w:hanging="432"/>
      </w:pPr>
      <w:bookmarkStart w:id="335" w:name="_Toc421033262"/>
      <w:r w:rsidRPr="00D154AF">
        <w:t>Программирование окна управления задвижкой</w:t>
      </w:r>
      <w:bookmarkEnd w:id="335"/>
    </w:p>
    <w:p w14:paraId="233BD8A3" w14:textId="77777777" w:rsidR="003D3E6F" w:rsidRPr="00D154AF" w:rsidRDefault="003D3E6F" w:rsidP="003D3E6F">
      <w:r w:rsidRPr="00D154AF">
        <w:t>Созданные ранее элементы интерфейса и набор локальных и общих переменных позволяют осуществить программирование окна управления задвижкой таким образом, чтобы во время моделирования осуществлять «вручную» воздействие на математическую модель. Для завершения создания панели управления необходимо запрограммировать логику поведения отображающих и управляющих элементов интерфейса.</w:t>
      </w:r>
    </w:p>
    <w:p w14:paraId="49F2A401" w14:textId="111EC57D" w:rsidR="003D3E6F" w:rsidRPr="00D154AF" w:rsidRDefault="003D3E6F" w:rsidP="003D3E6F">
      <w:r w:rsidRPr="00D154AF">
        <w:t xml:space="preserve">Перейдите в главное меню </w:t>
      </w:r>
      <w:r w:rsidRPr="00D154AF">
        <w:rPr>
          <w:rStyle w:val="aa"/>
        </w:rPr>
        <w:t>«Окна управления задвижкой»</w:t>
      </w:r>
      <w:r w:rsidRPr="00D154AF">
        <w:t xml:space="preserve"> и выберите пункт меню «</w:t>
      </w:r>
      <w:r w:rsidRPr="00D154AF">
        <w:rPr>
          <w:rStyle w:val="aa"/>
        </w:rPr>
        <w:t>Сервис</w:t>
      </w:r>
      <w:r w:rsidRPr="00D154AF">
        <w:t>» подпункт «</w:t>
      </w:r>
      <w:r w:rsidRPr="00D154AF">
        <w:rPr>
          <w:rStyle w:val="aa"/>
        </w:rPr>
        <w:t>Скрипт…</w:t>
      </w:r>
      <w:r w:rsidRPr="00D154AF">
        <w:t>» (</w:t>
      </w:r>
      <w:r w:rsidRPr="00D154AF">
        <w:fldChar w:fldCharType="begin"/>
      </w:r>
      <w:r w:rsidRPr="00D154AF">
        <w:instrText xml:space="preserve"> REF _Ref193851750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129</w:t>
      </w:r>
      <w:r w:rsidRPr="00D154AF">
        <w:fldChar w:fldCharType="end"/>
      </w:r>
      <w:r w:rsidRPr="00D154AF">
        <w:t>).</w:t>
      </w:r>
    </w:p>
    <w:p w14:paraId="7C8A9C71" w14:textId="77777777" w:rsidR="003D3E6F" w:rsidRPr="00D154AF" w:rsidRDefault="003D3E6F" w:rsidP="003D3E6F">
      <w:pPr>
        <w:pStyle w:val="a5"/>
      </w:pPr>
      <w:r w:rsidRPr="00D154AF">
        <w:rPr>
          <w:noProof/>
        </w:rPr>
        <w:lastRenderedPageBreak/>
        <w:drawing>
          <wp:inline distT="0" distB="0" distL="0" distR="0" wp14:anchorId="4AB5F50D" wp14:editId="4186DD4C">
            <wp:extent cx="4515480" cy="2676899"/>
            <wp:effectExtent l="0" t="0" r="0" b="9525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Screenshot_359.png"/>
                    <pic:cNvPicPr/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9256" w14:textId="06EE683E" w:rsidR="003D3E6F" w:rsidRPr="00D154AF" w:rsidRDefault="003D3E6F" w:rsidP="003D3E6F">
      <w:pPr>
        <w:pStyle w:val="a5"/>
      </w:pPr>
      <w:bookmarkStart w:id="336" w:name="_Ref193851750"/>
      <w:r w:rsidRPr="00D154AF">
        <w:t xml:space="preserve">Рисунок </w:t>
      </w:r>
      <w:r w:rsidR="002D43B2">
        <w:fldChar w:fldCharType="begin"/>
      </w:r>
      <w:r w:rsidR="002D43B2">
        <w:instrText xml:space="preserve"> SEQ Ри</w:instrText>
      </w:r>
      <w:r w:rsidR="002D43B2">
        <w:instrText xml:space="preserve">сунок \* ARABIC </w:instrText>
      </w:r>
      <w:r w:rsidR="002D43B2">
        <w:fldChar w:fldCharType="separate"/>
      </w:r>
      <w:r w:rsidR="00C25A3B">
        <w:rPr>
          <w:noProof/>
        </w:rPr>
        <w:t>129</w:t>
      </w:r>
      <w:r w:rsidR="002D43B2">
        <w:rPr>
          <w:noProof/>
        </w:rPr>
        <w:fldChar w:fldCharType="end"/>
      </w:r>
      <w:bookmarkEnd w:id="336"/>
      <w:r w:rsidRPr="00D154AF">
        <w:t>. Вызов окна программирования</w:t>
      </w:r>
    </w:p>
    <w:p w14:paraId="671ACDAC" w14:textId="4E08097B" w:rsidR="003D3E6F" w:rsidRPr="00D154AF" w:rsidRDefault="003D3E6F" w:rsidP="003D3E6F">
      <w:r w:rsidRPr="00D154AF">
        <w:t xml:space="preserve">В появившемся текстовом окне </w:t>
      </w:r>
      <w:r w:rsidRPr="00D154AF">
        <w:rPr>
          <w:rStyle w:val="aa"/>
        </w:rPr>
        <w:t>«Язык программирования»</w:t>
      </w:r>
      <w:r w:rsidRPr="00D154AF">
        <w:t xml:space="preserve"> введите следующий текст программы, как показано ниже (</w:t>
      </w:r>
      <w:r w:rsidRPr="00D154AF">
        <w:fldChar w:fldCharType="begin"/>
      </w:r>
      <w:r w:rsidRPr="00D154AF">
        <w:instrText xml:space="preserve"> REF _Ref193851813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130</w:t>
      </w:r>
      <w:r w:rsidRPr="00D154AF">
        <w:fldChar w:fldCharType="end"/>
      </w:r>
      <w:r w:rsidRPr="00D154AF">
        <w:t>):</w:t>
      </w:r>
    </w:p>
    <w:p w14:paraId="0A513700" w14:textId="77777777" w:rsidR="003D3E6F" w:rsidRPr="00D154AF" w:rsidRDefault="003D3E6F" w:rsidP="003D3E6F">
      <w:pPr>
        <w:pStyle w:val="a5"/>
      </w:pPr>
      <w:r w:rsidRPr="00D154AF">
        <w:rPr>
          <w:noProof/>
        </w:rPr>
        <w:lastRenderedPageBreak/>
        <w:drawing>
          <wp:inline distT="0" distB="0" distL="0" distR="0" wp14:anchorId="6DE483D3" wp14:editId="72A21FF9">
            <wp:extent cx="5515200" cy="3610800"/>
            <wp:effectExtent l="0" t="0" r="0" b="889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Screenshot_360.png"/>
                    <pic:cNvPicPr/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200" cy="36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39C" w14:textId="7F35BE1B" w:rsidR="003D3E6F" w:rsidRPr="00D154AF" w:rsidRDefault="003D3E6F" w:rsidP="003D3E6F">
      <w:pPr>
        <w:pStyle w:val="a5"/>
      </w:pPr>
      <w:bookmarkStart w:id="337" w:name="_Ref193851813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130</w:t>
      </w:r>
      <w:r w:rsidR="002D43B2">
        <w:rPr>
          <w:noProof/>
        </w:rPr>
        <w:fldChar w:fldCharType="end"/>
      </w:r>
      <w:bookmarkEnd w:id="337"/>
      <w:r w:rsidRPr="00D154AF">
        <w:t>. Скрипт управления задвижкой</w:t>
      </w:r>
    </w:p>
    <w:p w14:paraId="680C82BE" w14:textId="77777777" w:rsidR="003D3E6F" w:rsidRPr="00D154AF" w:rsidRDefault="003D3E6F" w:rsidP="003D3E6F">
      <w:r w:rsidRPr="00D154AF">
        <w:t>Вся программа заключена между ключевыми словами «</w:t>
      </w:r>
      <w:r w:rsidRPr="00D154AF">
        <w:rPr>
          <w:rStyle w:val="aa"/>
        </w:rPr>
        <w:t>formattext»</w:t>
      </w:r>
      <w:r w:rsidRPr="00D154AF">
        <w:t xml:space="preserve"> и «</w:t>
      </w:r>
      <w:r w:rsidRPr="00D154AF">
        <w:rPr>
          <w:rStyle w:val="aa"/>
        </w:rPr>
        <w:t xml:space="preserve">end;». </w:t>
      </w:r>
      <w:r w:rsidRPr="00D154AF">
        <w:t xml:space="preserve">Использование данного ключевого слова </w:t>
      </w:r>
      <w:r w:rsidRPr="00D154AF">
        <w:rPr>
          <w:b/>
        </w:rPr>
        <w:t>«formattext»</w:t>
      </w:r>
      <w:r w:rsidRPr="00D154AF">
        <w:t xml:space="preserve"> позволяет формировать имя переменной, используя шаблон. Вместо выражения, заключенного в фигурные скобки, будет подставлено его значение. В нашем случае при вызове диалогового окна значению общей переменной «</w:t>
      </w:r>
      <w:r w:rsidRPr="00D154AF">
        <w:rPr>
          <w:rStyle w:val="aa"/>
        </w:rPr>
        <w:t>Name»</w:t>
      </w:r>
      <w:r w:rsidRPr="00D154AF">
        <w:t xml:space="preserve"> будет присвоено значение данного свойства у задвижки: для задвижки </w:t>
      </w:r>
      <w:r w:rsidRPr="00D154AF">
        <w:rPr>
          <w:rStyle w:val="aa"/>
        </w:rPr>
        <w:t>«Z1»</w:t>
      </w:r>
      <w:r w:rsidRPr="00D154AF">
        <w:t xml:space="preserve"> после вызова окна управления выражение типа </w:t>
      </w:r>
      <w:r w:rsidRPr="00D154AF">
        <w:rPr>
          <w:rStyle w:val="af0"/>
        </w:rPr>
        <w:t>{Name}_yb02</w:t>
      </w:r>
      <w:r w:rsidRPr="00D154AF">
        <w:t xml:space="preserve"> будет преобразовано в соответствии с шаблоном в выражение </w:t>
      </w:r>
      <w:r w:rsidRPr="00D154AF">
        <w:rPr>
          <w:rStyle w:val="af0"/>
        </w:rPr>
        <w:t>Z1_yb02</w:t>
      </w:r>
      <w:r w:rsidRPr="00D154AF">
        <w:rPr>
          <w:rStyle w:val="aa"/>
          <w:b w:val="0"/>
        </w:rPr>
        <w:t>, которое совпадает с</w:t>
      </w:r>
      <w:r w:rsidRPr="00D154AF">
        <w:rPr>
          <w:rStyle w:val="aa"/>
        </w:rPr>
        <w:t xml:space="preserve"> </w:t>
      </w:r>
      <w:r w:rsidRPr="00D154AF">
        <w:t>именем сигнала в базе данных.</w:t>
      </w:r>
    </w:p>
    <w:p w14:paraId="4300A284" w14:textId="77777777" w:rsidR="003D3E6F" w:rsidRPr="00D154AF" w:rsidRDefault="003D3E6F" w:rsidP="003D3E6F">
      <w:r w:rsidRPr="00D154AF">
        <w:t>Строки, заключенные между ключевыми словами «</w:t>
      </w:r>
      <w:r w:rsidRPr="00D154AF">
        <w:rPr>
          <w:rStyle w:val="aa"/>
        </w:rPr>
        <w:t>initialization»</w:t>
      </w:r>
      <w:r w:rsidRPr="00D154AF">
        <w:t xml:space="preserve"> и «</w:t>
      </w:r>
      <w:r w:rsidRPr="00D154AF">
        <w:rPr>
          <w:rStyle w:val="aa"/>
        </w:rPr>
        <w:t xml:space="preserve">end;», </w:t>
      </w:r>
      <w:r w:rsidRPr="00D154AF">
        <w:t>выполняются один раз при открытии окна:</w:t>
      </w:r>
    </w:p>
    <w:p w14:paraId="0A678696" w14:textId="77777777" w:rsidR="003D3E6F" w:rsidRPr="00D154AF" w:rsidRDefault="003D3E6F" w:rsidP="00442A4D">
      <w:pPr>
        <w:pStyle w:val="ad"/>
        <w:numPr>
          <w:ilvl w:val="0"/>
          <w:numId w:val="65"/>
        </w:numPr>
        <w:rPr>
          <w:rStyle w:val="aa"/>
        </w:rPr>
      </w:pPr>
      <w:r w:rsidRPr="00D154AF">
        <w:rPr>
          <w:rStyle w:val="af0"/>
        </w:rPr>
        <w:lastRenderedPageBreak/>
        <w:t>Name_TextLabel.Text = "Положение задвижки " + Name;</w:t>
      </w:r>
      <w:r w:rsidRPr="00D154AF">
        <w:rPr>
          <w:rStyle w:val="aa"/>
        </w:rPr>
        <w:t xml:space="preserve"> –</w:t>
      </w:r>
    </w:p>
    <w:p w14:paraId="40A2D9CC" w14:textId="77777777" w:rsidR="003D3E6F" w:rsidRPr="00D154AF" w:rsidRDefault="003D3E6F" w:rsidP="003D3E6F">
      <w:r w:rsidRPr="00D154AF">
        <w:t>присвоение тексту верхней надписи строки с именем задвижки для которой вызвано окно управления.</w:t>
      </w:r>
    </w:p>
    <w:p w14:paraId="428A2E84" w14:textId="77777777" w:rsidR="003D3E6F" w:rsidRPr="00D154AF" w:rsidRDefault="003D3E6F" w:rsidP="00442A4D">
      <w:pPr>
        <w:pStyle w:val="ad"/>
        <w:numPr>
          <w:ilvl w:val="0"/>
          <w:numId w:val="65"/>
        </w:numPr>
      </w:pPr>
      <w:r w:rsidRPr="00D154AF">
        <w:rPr>
          <w:rStyle w:val="af0"/>
        </w:rPr>
        <w:t>Position_Bar.Value = State;</w:t>
      </w:r>
      <w:r w:rsidRPr="00D154AF">
        <w:rPr>
          <w:rStyle w:val="aa"/>
        </w:rPr>
        <w:t xml:space="preserve"> – </w:t>
      </w:r>
      <w:r w:rsidRPr="00D154AF">
        <w:t>отображение линейным прибором степени открытия задвижки.</w:t>
      </w:r>
    </w:p>
    <w:p w14:paraId="4A275BC3" w14:textId="77777777" w:rsidR="003D3E6F" w:rsidRPr="00D154AF" w:rsidRDefault="003D3E6F" w:rsidP="00442A4D">
      <w:pPr>
        <w:pStyle w:val="ad"/>
        <w:numPr>
          <w:ilvl w:val="0"/>
          <w:numId w:val="65"/>
        </w:numPr>
      </w:pPr>
      <w:r w:rsidRPr="00D154AF">
        <w:rPr>
          <w:rStyle w:val="af0"/>
        </w:rPr>
        <w:t>Open_Button.Down = {Name}_yb01;</w:t>
      </w:r>
      <w:r w:rsidRPr="00D154AF">
        <w:rPr>
          <w:rStyle w:val="aa"/>
        </w:rPr>
        <w:t xml:space="preserve"> – </w:t>
      </w:r>
      <w:r w:rsidRPr="00D154AF">
        <w:t xml:space="preserve">приведение внешнего вида кнопки </w:t>
      </w:r>
      <w:r w:rsidRPr="00D154AF">
        <w:rPr>
          <w:rStyle w:val="aa"/>
        </w:rPr>
        <w:t>«Открыть»</w:t>
      </w:r>
      <w:r w:rsidRPr="00D154AF">
        <w:t xml:space="preserve"> в соответствие с сигналом базы данных.</w:t>
      </w:r>
    </w:p>
    <w:p w14:paraId="62F83190" w14:textId="77777777" w:rsidR="003D3E6F" w:rsidRPr="00D154AF" w:rsidRDefault="003D3E6F" w:rsidP="00442A4D">
      <w:pPr>
        <w:pStyle w:val="ad"/>
        <w:numPr>
          <w:ilvl w:val="0"/>
          <w:numId w:val="65"/>
        </w:numPr>
      </w:pPr>
      <w:r w:rsidRPr="00D154AF">
        <w:rPr>
          <w:rStyle w:val="af0"/>
        </w:rPr>
        <w:t>Close_Button.Down = {Name}_yb02;</w:t>
      </w:r>
      <w:r w:rsidRPr="00D154AF">
        <w:t xml:space="preserve"> </w:t>
      </w:r>
      <w:r w:rsidRPr="00D154AF">
        <w:rPr>
          <w:rStyle w:val="aa"/>
        </w:rPr>
        <w:t>–</w:t>
      </w:r>
      <w:r w:rsidRPr="00D154AF">
        <w:t xml:space="preserve"> приведение внешнего вида кнопки </w:t>
      </w:r>
      <w:r w:rsidRPr="00D154AF">
        <w:rPr>
          <w:rStyle w:val="aa"/>
        </w:rPr>
        <w:t>«Закрыть»</w:t>
      </w:r>
      <w:r w:rsidRPr="00D154AF">
        <w:t xml:space="preserve"> в соответствие с сигналом в базе данных.</w:t>
      </w:r>
    </w:p>
    <w:p w14:paraId="66924677" w14:textId="77777777" w:rsidR="003D3E6F" w:rsidRPr="00D154AF" w:rsidRDefault="003D3E6F" w:rsidP="003D3E6F">
      <w:r w:rsidRPr="00D154AF">
        <w:t>Строки основного текста программы выполняются на каждом шаге моделирования, пока окно управления активно:</w:t>
      </w:r>
    </w:p>
    <w:p w14:paraId="14A62551" w14:textId="77777777" w:rsidR="003D3E6F" w:rsidRPr="00D154AF" w:rsidRDefault="003D3E6F" w:rsidP="00442A4D">
      <w:pPr>
        <w:pStyle w:val="ad"/>
        <w:numPr>
          <w:ilvl w:val="0"/>
          <w:numId w:val="66"/>
        </w:numPr>
        <w:rPr>
          <w:rStyle w:val="aa"/>
        </w:rPr>
      </w:pPr>
      <w:r w:rsidRPr="00D154AF">
        <w:rPr>
          <w:rStyle w:val="af0"/>
        </w:rPr>
        <w:t>{Name}_yb01 = Open_Button.Down;</w:t>
      </w:r>
      <w:r w:rsidRPr="00D154AF">
        <w:rPr>
          <w:rStyle w:val="aa"/>
        </w:rPr>
        <w:t xml:space="preserve"> – </w:t>
      </w:r>
      <w:r w:rsidRPr="00D154AF">
        <w:t>отправка в базу данных сигнала команды открытия задвижки.</w:t>
      </w:r>
    </w:p>
    <w:p w14:paraId="44F23EFC" w14:textId="77777777" w:rsidR="003D3E6F" w:rsidRPr="00D154AF" w:rsidRDefault="003D3E6F" w:rsidP="00442A4D">
      <w:pPr>
        <w:pStyle w:val="ad"/>
        <w:numPr>
          <w:ilvl w:val="0"/>
          <w:numId w:val="66"/>
        </w:numPr>
      </w:pPr>
      <w:r w:rsidRPr="00D154AF">
        <w:rPr>
          <w:rStyle w:val="af0"/>
        </w:rPr>
        <w:t>{Name}_yb02 = Close_Button.Down;</w:t>
      </w:r>
      <w:r w:rsidRPr="00D154AF">
        <w:t xml:space="preserve"> – отправка в базу данных сигнала команды закрытия задвижки.</w:t>
      </w:r>
    </w:p>
    <w:p w14:paraId="1C6729FB" w14:textId="77777777" w:rsidR="003D3E6F" w:rsidRPr="00D154AF" w:rsidRDefault="003D3E6F" w:rsidP="00442A4D">
      <w:pPr>
        <w:pStyle w:val="ad"/>
        <w:numPr>
          <w:ilvl w:val="0"/>
          <w:numId w:val="66"/>
        </w:numPr>
      </w:pPr>
      <w:r w:rsidRPr="00D154AF">
        <w:rPr>
          <w:rStyle w:val="af0"/>
        </w:rPr>
        <w:t>Position_Bar.Value = State;</w:t>
      </w:r>
      <w:r w:rsidRPr="00D154AF">
        <w:t xml:space="preserve"> – отображение линейным прибором степени открытия задвижки.</w:t>
      </w:r>
    </w:p>
    <w:p w14:paraId="3CC25342" w14:textId="77777777" w:rsidR="003D3E6F" w:rsidRPr="00D154AF" w:rsidRDefault="003D3E6F" w:rsidP="003D3E6F">
      <w:r w:rsidRPr="00D154AF">
        <w:t xml:space="preserve">Закройте окно нажатием кнопки </w:t>
      </w:r>
      <w:r w:rsidRPr="00D154AF">
        <w:rPr>
          <w:rStyle w:val="aa"/>
        </w:rPr>
        <w:t>«Применить»</w:t>
      </w:r>
      <w:r w:rsidRPr="00D154AF">
        <w:t xml:space="preserve"> в левом верхнем углу, сохранив внесенные изменения.</w:t>
      </w:r>
    </w:p>
    <w:p w14:paraId="0600D2FD" w14:textId="77777777" w:rsidR="003D3E6F" w:rsidRPr="00D154AF" w:rsidRDefault="003D3E6F" w:rsidP="003D3E6F">
      <w:pPr>
        <w:pStyle w:val="2"/>
        <w:ind w:left="792" w:hanging="432"/>
      </w:pPr>
      <w:bookmarkStart w:id="338" w:name="_Toc421033263"/>
      <w:r w:rsidRPr="00D154AF">
        <w:t>Связь задвижки с окном управления</w:t>
      </w:r>
      <w:bookmarkEnd w:id="338"/>
    </w:p>
    <w:p w14:paraId="68AAD660" w14:textId="77777777" w:rsidR="003D3E6F" w:rsidRPr="00D154AF" w:rsidRDefault="003D3E6F" w:rsidP="003D3E6F">
      <w:r w:rsidRPr="00D154AF">
        <w:t>Для подключения окна управления к объекту на схеме необходимо выполнить следующие действия:</w:t>
      </w:r>
    </w:p>
    <w:p w14:paraId="7CEF0FFE" w14:textId="61428B70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Перейдите </w:t>
      </w:r>
      <w:r w:rsidR="00796E49">
        <w:t>в Схемное окно тепло</w:t>
      </w:r>
      <w:r w:rsidRPr="00D154AF">
        <w:t>гидравлическ</w:t>
      </w:r>
      <w:r w:rsidR="00796E49">
        <w:t>ой модели</w:t>
      </w:r>
      <w:r w:rsidRPr="00D154AF">
        <w:t>;</w:t>
      </w:r>
    </w:p>
    <w:p w14:paraId="7A456B6C" w14:textId="685DF9DA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Выделите задвижку </w:t>
      </w:r>
      <w:r w:rsidRPr="00D154AF">
        <w:rPr>
          <w:rStyle w:val="aa"/>
        </w:rPr>
        <w:t>«Z1»</w:t>
      </w:r>
      <w:r w:rsidRPr="00D154AF">
        <w:t xml:space="preserve"> и вызовите окно редактирования свойств (</w:t>
      </w:r>
      <w:r w:rsidRPr="00D154AF">
        <w:fldChar w:fldCharType="begin"/>
      </w:r>
      <w:r w:rsidRPr="00D154AF">
        <w:instrText xml:space="preserve"> REF _Ref190540202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131</w:t>
      </w:r>
      <w:r w:rsidRPr="00D154AF">
        <w:fldChar w:fldCharType="end"/>
      </w:r>
      <w:r w:rsidRPr="00D154AF">
        <w:t>);</w:t>
      </w:r>
    </w:p>
    <w:p w14:paraId="5436FAA8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50B18A11" wp14:editId="460A9CB2">
            <wp:extent cx="5182323" cy="4505954"/>
            <wp:effectExtent l="0" t="0" r="0" b="9525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Screenshot_339.png"/>
                    <pic:cNvPicPr/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D293" w14:textId="01F4FB66" w:rsidR="003D3E6F" w:rsidRPr="00D154AF" w:rsidRDefault="003D3E6F" w:rsidP="003D3E6F">
      <w:pPr>
        <w:pStyle w:val="a5"/>
      </w:pPr>
      <w:bookmarkStart w:id="339" w:name="_Ref190540202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131</w:t>
      </w:r>
      <w:r w:rsidR="002D43B2">
        <w:rPr>
          <w:noProof/>
        </w:rPr>
        <w:fldChar w:fldCharType="end"/>
      </w:r>
      <w:bookmarkEnd w:id="339"/>
      <w:r w:rsidRPr="00D154AF">
        <w:t>. Окно редактирования свойств задвижки Z1</w:t>
      </w:r>
    </w:p>
    <w:p w14:paraId="2C6BB826" w14:textId="4BBFEDFC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В строке </w:t>
      </w:r>
      <w:r w:rsidRPr="00D154AF">
        <w:rPr>
          <w:rStyle w:val="aa"/>
        </w:rPr>
        <w:t>«Ссылка»</w:t>
      </w:r>
      <w:r w:rsidRPr="00D154AF">
        <w:t xml:space="preserve"> нажмите кнопку редактирования. Откро</w:t>
      </w:r>
      <w:r w:rsidR="00796E49">
        <w:t>е</w:t>
      </w:r>
      <w:r w:rsidRPr="00D154AF">
        <w:t>тся диалоговое окно выбора ссылки.</w:t>
      </w:r>
    </w:p>
    <w:p w14:paraId="3B845EEC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202A2F6F" wp14:editId="0D6A75D7">
            <wp:extent cx="2448267" cy="3124636"/>
            <wp:effectExtent l="0" t="0" r="9525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Screenshot_337.png"/>
                    <pic:cNvPicPr/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6AC2" w14:textId="6FB1D3B1" w:rsidR="003D3E6F" w:rsidRPr="00D154AF" w:rsidRDefault="003D3E6F" w:rsidP="003D3E6F">
      <w:pPr>
        <w:pStyle w:val="a5"/>
      </w:pPr>
      <w:bookmarkStart w:id="340" w:name="_Ref256330068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132</w:t>
      </w:r>
      <w:r w:rsidR="002D43B2">
        <w:rPr>
          <w:noProof/>
        </w:rPr>
        <w:fldChar w:fldCharType="end"/>
      </w:r>
      <w:bookmarkEnd w:id="340"/>
      <w:r w:rsidRPr="00D154AF">
        <w:t>. Окно редактирование задвижки</w:t>
      </w:r>
    </w:p>
    <w:p w14:paraId="3C1E8B50" w14:textId="45F6BC2B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>В появившемся диалоговом окне выберите категорию «</w:t>
      </w:r>
      <w:r w:rsidRPr="00D154AF">
        <w:rPr>
          <w:rStyle w:val="aa"/>
        </w:rPr>
        <w:t>Панели управления</w:t>
      </w:r>
      <w:r w:rsidRPr="00D154AF">
        <w:t>» и элемент «</w:t>
      </w:r>
      <w:r w:rsidRPr="00D154AF">
        <w:rPr>
          <w:rStyle w:val="aa"/>
        </w:rPr>
        <w:t xml:space="preserve">Окно управления задвижкой» </w:t>
      </w:r>
      <w:r w:rsidRPr="00D154AF">
        <w:t>(</w:t>
      </w:r>
      <w:r w:rsidRPr="00D154AF">
        <w:fldChar w:fldCharType="begin"/>
      </w:r>
      <w:r w:rsidRPr="00D154AF">
        <w:instrText xml:space="preserve"> REF _Ref256330068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132</w:t>
      </w:r>
      <w:r w:rsidRPr="00D154AF">
        <w:fldChar w:fldCharType="end"/>
      </w:r>
      <w:r w:rsidRPr="00D154AF">
        <w:t>).</w:t>
      </w:r>
    </w:p>
    <w:p w14:paraId="7AD3590C" w14:textId="082DAA10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В строке </w:t>
      </w:r>
      <w:r w:rsidRPr="00D154AF">
        <w:rPr>
          <w:rStyle w:val="aa"/>
        </w:rPr>
        <w:t>«Режим показа формы»</w:t>
      </w:r>
      <w:r w:rsidRPr="00D154AF">
        <w:t xml:space="preserve"> выберите «</w:t>
      </w:r>
      <w:r w:rsidRPr="00D154AF">
        <w:rPr>
          <w:rStyle w:val="aa"/>
        </w:rPr>
        <w:t>Управление объектом</w:t>
      </w:r>
      <w:r w:rsidRPr="00D154AF">
        <w:t>» (</w:t>
      </w:r>
      <w:r w:rsidRPr="00D154AF">
        <w:fldChar w:fldCharType="begin"/>
      </w:r>
      <w:r w:rsidRPr="00D154AF">
        <w:instrText xml:space="preserve"> REF _Ref256330068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132</w:t>
      </w:r>
      <w:r w:rsidRPr="00D154AF">
        <w:fldChar w:fldCharType="end"/>
      </w:r>
      <w:r w:rsidRPr="00D154AF">
        <w:t xml:space="preserve">). Нажмите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;</w:t>
      </w:r>
    </w:p>
    <w:p w14:paraId="190C0B29" w14:textId="353733F0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Выйдете из окна редактирования свойств нажатием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;</w:t>
      </w:r>
    </w:p>
    <w:p w14:paraId="7E14E9A6" w14:textId="77777777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Аналогично установите связь с окном управления для второй задвижки </w:t>
      </w:r>
      <w:r w:rsidRPr="00D154AF">
        <w:rPr>
          <w:b/>
          <w:bCs/>
        </w:rPr>
        <w:t>«Z2»</w:t>
      </w:r>
      <w:r w:rsidRPr="00D154AF">
        <w:t>;</w:t>
      </w:r>
    </w:p>
    <w:p w14:paraId="035489A2" w14:textId="1F3B632C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Перейдите на теплогидравлическую схему, установите режим </w:t>
      </w:r>
      <w:r w:rsidRPr="00D154AF">
        <w:rPr>
          <w:rStyle w:val="aa"/>
        </w:rPr>
        <w:t>«Индикация»</w:t>
      </w:r>
      <w:r w:rsidRPr="00D154AF">
        <w:t>, используя кнопку в верхней части окна (</w:t>
      </w:r>
      <w:r w:rsidRPr="00D154AF">
        <w:fldChar w:fldCharType="begin"/>
      </w:r>
      <w:r w:rsidRPr="00D154AF">
        <w:instrText xml:space="preserve"> REF _Ref190541561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133</w:t>
      </w:r>
      <w:r w:rsidRPr="00D154AF">
        <w:fldChar w:fldCharType="end"/>
      </w:r>
      <w:r w:rsidRPr="00D154AF">
        <w:t>):</w:t>
      </w:r>
    </w:p>
    <w:p w14:paraId="5D30B6EF" w14:textId="77777777" w:rsidR="003D3E6F" w:rsidRPr="00D154AF" w:rsidRDefault="003D3E6F" w:rsidP="003D3E6F">
      <w:pPr>
        <w:pStyle w:val="a5"/>
      </w:pPr>
      <w:r w:rsidRPr="00D154AF">
        <w:rPr>
          <w:noProof/>
        </w:rPr>
        <w:lastRenderedPageBreak/>
        <w:drawing>
          <wp:inline distT="0" distB="0" distL="0" distR="0" wp14:anchorId="48377BA4" wp14:editId="138F27CF">
            <wp:extent cx="4239217" cy="2276793"/>
            <wp:effectExtent l="0" t="0" r="9525" b="9525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Screenshot_340.png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D9AD" w14:textId="52775CF3" w:rsidR="003D3E6F" w:rsidRPr="00D154AF" w:rsidRDefault="003D3E6F" w:rsidP="003D3E6F">
      <w:pPr>
        <w:pStyle w:val="a5"/>
      </w:pPr>
      <w:bookmarkStart w:id="341" w:name="_Ref190541561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133</w:t>
      </w:r>
      <w:r w:rsidR="002D43B2">
        <w:rPr>
          <w:noProof/>
        </w:rPr>
        <w:fldChar w:fldCharType="end"/>
      </w:r>
      <w:bookmarkEnd w:id="341"/>
      <w:r w:rsidRPr="00D154AF">
        <w:t>. Схемное окно теплогидравлической модели</w:t>
      </w:r>
    </w:p>
    <w:p w14:paraId="23398D14" w14:textId="77777777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>Запустите модель на расчет. Убедитесь, что при двойном клике на задвижке появляется окно управления задвижкой;</w:t>
      </w:r>
    </w:p>
    <w:p w14:paraId="71E5F9D3" w14:textId="77777777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Убедитесь, что при нажатии кнопок на панели управления задвижкой, значения сигналов в базе данных </w:t>
      </w:r>
      <w:r w:rsidRPr="00D154AF">
        <w:rPr>
          <w:b/>
          <w:bCs/>
        </w:rPr>
        <w:t>«Команда Открыть»</w:t>
      </w:r>
      <w:r w:rsidRPr="00D154AF">
        <w:t xml:space="preserve"> и </w:t>
      </w:r>
      <w:r w:rsidRPr="00D154AF">
        <w:rPr>
          <w:b/>
          <w:bCs/>
        </w:rPr>
        <w:t>«Команда Закрыть»</w:t>
      </w:r>
      <w:r w:rsidRPr="00D154AF">
        <w:rPr>
          <w:rStyle w:val="aa"/>
        </w:rPr>
        <w:t xml:space="preserve"> </w:t>
      </w:r>
      <w:r w:rsidRPr="00D154AF">
        <w:t>меняются;</w:t>
      </w:r>
    </w:p>
    <w:p w14:paraId="1EAE1162" w14:textId="774E31CF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 xml:space="preserve">Сохраните проект </w:t>
      </w: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t>;</w:t>
      </w:r>
    </w:p>
    <w:p w14:paraId="16DDAEA7" w14:textId="77777777" w:rsidR="003D3E6F" w:rsidRPr="00D154AF" w:rsidRDefault="003D3E6F" w:rsidP="00442A4D">
      <w:pPr>
        <w:pStyle w:val="ad"/>
        <w:numPr>
          <w:ilvl w:val="0"/>
          <w:numId w:val="24"/>
        </w:numPr>
      </w:pPr>
      <w:r w:rsidRPr="00D154AF">
        <w:t>Закройте проект.</w:t>
      </w:r>
    </w:p>
    <w:p w14:paraId="5181EC2C" w14:textId="77777777" w:rsidR="003D3E6F" w:rsidRPr="00D154AF" w:rsidRDefault="003D3E6F" w:rsidP="003D3E6F">
      <w:pPr>
        <w:pStyle w:val="2"/>
        <w:ind w:left="792" w:hanging="432"/>
      </w:pPr>
      <w:bookmarkStart w:id="342" w:name="_Toc421033264"/>
      <w:r w:rsidRPr="00D154AF">
        <w:t>Ручное управление задвижкой в комплексной модели</w:t>
      </w:r>
      <w:bookmarkEnd w:id="342"/>
    </w:p>
    <w:p w14:paraId="004E33F9" w14:textId="77777777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Откройте комплексную модель «</w:t>
      </w:r>
      <w:r w:rsidRPr="00D154AF">
        <w:rPr>
          <w:rStyle w:val="aa"/>
        </w:rPr>
        <w:t xml:space="preserve">pack1.pak» </w:t>
      </w:r>
      <w:r w:rsidRPr="00D154AF">
        <w:t>созданную при выполнении учебного задания 8.</w:t>
      </w:r>
    </w:p>
    <w:p w14:paraId="532C7EB8" w14:textId="77777777" w:rsidR="003D3E6F" w:rsidRPr="00D154AF" w:rsidRDefault="003D3E6F" w:rsidP="003D3E6F">
      <w:r w:rsidRPr="00D154AF">
        <w:t>В данную комплексную модель входят два проекта:</w:t>
      </w:r>
    </w:p>
    <w:p w14:paraId="6D063993" w14:textId="765B82C1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rPr>
          <w:rStyle w:val="aa"/>
        </w:rPr>
        <w:t xml:space="preserve"> – </w:t>
      </w:r>
      <w:r w:rsidRPr="00D154AF">
        <w:t>теплогидравлическая модель;</w:t>
      </w:r>
    </w:p>
    <w:p w14:paraId="22DBB7BD" w14:textId="77777777" w:rsidR="003D3E6F" w:rsidRPr="00D154AF" w:rsidRDefault="003D3E6F" w:rsidP="00442A4D">
      <w:pPr>
        <w:pStyle w:val="ad"/>
        <w:numPr>
          <w:ilvl w:val="0"/>
          <w:numId w:val="67"/>
        </w:numPr>
      </w:pPr>
      <w:r w:rsidRPr="00D154AF">
        <w:rPr>
          <w:rStyle w:val="aa"/>
        </w:rPr>
        <w:t xml:space="preserve">«Схема автоматики 2.prt» – </w:t>
      </w:r>
      <w:r w:rsidRPr="00D154AF">
        <w:t>модель системы управления.</w:t>
      </w:r>
    </w:p>
    <w:p w14:paraId="62248089" w14:textId="77777777" w:rsidR="003D3E6F" w:rsidRPr="00D154AF" w:rsidRDefault="003D3E6F" w:rsidP="003D3E6F">
      <w:r w:rsidRPr="00D154AF">
        <w:t>Обе этих модели загружаются автоматически при загрузке пакета;</w:t>
      </w:r>
    </w:p>
    <w:p w14:paraId="2D63EE6C" w14:textId="09905F6B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lastRenderedPageBreak/>
        <w:t>Убедитесь, что теплогидравлическая модель содержит ранее созданное окно управления. Для этого в главном окне SimInTech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_Ref190522686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116</w:t>
      </w:r>
      <w:r w:rsidRPr="00D154AF">
        <w:fldChar w:fldCharType="end"/>
      </w:r>
      <w:r w:rsidRPr="00D154AF">
        <w:t>) и проверьте наличие добавленной категории с окном.</w:t>
      </w:r>
    </w:p>
    <w:p w14:paraId="6DBE793A" w14:textId="77777777" w:rsidR="003D3E6F" w:rsidRPr="00D154AF" w:rsidRDefault="003D3E6F" w:rsidP="003D3E6F">
      <w:r w:rsidRPr="00D154AF">
        <w:t>Поскольку «</w:t>
      </w:r>
      <w:r w:rsidRPr="00D154AF">
        <w:rPr>
          <w:rStyle w:val="aa"/>
        </w:rPr>
        <w:t>Схема автоматики 2.prt»</w:t>
      </w:r>
      <w:r w:rsidRPr="00D154AF">
        <w:t xml:space="preserve"> осуществляет постоянно управление задвижками, для исключения взаимного влияния автоматического управления и ручного управления друг на друга мы осуществим отключение алгоритма управления задвижкой </w:t>
      </w:r>
      <w:r w:rsidRPr="00D154AF">
        <w:rPr>
          <w:rStyle w:val="aa"/>
        </w:rPr>
        <w:t>«Z2»</w:t>
      </w:r>
      <w:r w:rsidRPr="00D154AF">
        <w:t>;</w:t>
      </w:r>
    </w:p>
    <w:p w14:paraId="3F3D97A9" w14:textId="77777777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Для этого необходимо перейти в модель автоматики и выделить субмодель «</w:t>
      </w:r>
      <w:r w:rsidRPr="00D154AF">
        <w:rPr>
          <w:rStyle w:val="aa"/>
        </w:rPr>
        <w:t>Алгоритм управления задвижкой Z2».</w:t>
      </w:r>
    </w:p>
    <w:p w14:paraId="38F01652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75F6F2E2" wp14:editId="1DD0BB45">
            <wp:extent cx="5906324" cy="280074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341.png"/>
                    <pic:cNvPicPr/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1F27" w14:textId="35F9C24F" w:rsidR="003D3E6F" w:rsidRPr="00D154AF" w:rsidRDefault="003D3E6F" w:rsidP="003D3E6F">
      <w:pPr>
        <w:pStyle w:val="a5"/>
      </w:pPr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134</w:t>
      </w:r>
      <w:r w:rsidR="002D43B2">
        <w:rPr>
          <w:noProof/>
        </w:rPr>
        <w:fldChar w:fldCharType="end"/>
      </w:r>
      <w:r w:rsidRPr="00D154AF">
        <w:t>. Схемное окно модели автоматики</w:t>
      </w:r>
    </w:p>
    <w:p w14:paraId="0CD9136E" w14:textId="226FB7B3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Перейдите в главное окно программы, в котором выберите пункт меню «</w:t>
      </w:r>
      <w:r w:rsidRPr="00D154AF">
        <w:rPr>
          <w:rStyle w:val="aa"/>
        </w:rPr>
        <w:t>Правка</w:t>
      </w:r>
      <w:r w:rsidRPr="00D154AF">
        <w:t>», подпункт «</w:t>
      </w:r>
      <w:r w:rsidRPr="00D154AF">
        <w:rPr>
          <w:rStyle w:val="aa"/>
        </w:rPr>
        <w:t>Исключить объекты</w:t>
      </w:r>
      <w:r w:rsidRPr="00D154AF">
        <w:t>» (</w:t>
      </w:r>
      <w:r w:rsidRPr="00D154AF">
        <w:fldChar w:fldCharType="begin"/>
      </w:r>
      <w:r w:rsidRPr="00D154AF">
        <w:instrText xml:space="preserve"> REF _Ref190543100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135</w:t>
      </w:r>
      <w:r w:rsidRPr="00D154AF">
        <w:fldChar w:fldCharType="end"/>
      </w:r>
      <w:r w:rsidRPr="00D154AF">
        <w:t>). Блоки, исключенные из расчета, на схеме отображаются черным цветом и при моделировании не участвуют в обмене сигналами.</w:t>
      </w:r>
    </w:p>
    <w:p w14:paraId="7ECB2AF7" w14:textId="77777777" w:rsidR="003D3E6F" w:rsidRPr="00D154AF" w:rsidRDefault="003D3E6F" w:rsidP="003D3E6F">
      <w:r w:rsidRPr="00D154AF">
        <w:lastRenderedPageBreak/>
        <w:t>Таким образом, мы отключили в схеме алгоритм управления второй задвижкой и исключили ситуацию, когда сигналы, настроенные пользователем через «</w:t>
      </w:r>
      <w:r w:rsidRPr="00D154AF">
        <w:rPr>
          <w:rStyle w:val="aa"/>
        </w:rPr>
        <w:t>Окно управления задвижкой</w:t>
      </w:r>
      <w:r w:rsidRPr="00D154AF">
        <w:t>», противоречат сигналам из системы управления;</w:t>
      </w:r>
    </w:p>
    <w:p w14:paraId="533C34EC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6BAD0095" wp14:editId="66FC4F02">
            <wp:extent cx="5401429" cy="3286584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342.png"/>
                    <pic:cNvPicPr/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30DA" w14:textId="2BE5F3C3" w:rsidR="003D3E6F" w:rsidRPr="00D154AF" w:rsidRDefault="003D3E6F" w:rsidP="003D3E6F">
      <w:pPr>
        <w:pStyle w:val="a5"/>
      </w:pPr>
      <w:bookmarkStart w:id="343" w:name="_Ref190543100"/>
      <w:bookmarkStart w:id="344" w:name="_Ref443579149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135</w:t>
      </w:r>
      <w:r w:rsidR="002D43B2">
        <w:rPr>
          <w:noProof/>
        </w:rPr>
        <w:fldChar w:fldCharType="end"/>
      </w:r>
      <w:bookmarkEnd w:id="343"/>
      <w:r w:rsidRPr="00D154AF">
        <w:t>. Меню исключения блока</w:t>
      </w:r>
      <w:bookmarkEnd w:id="344"/>
    </w:p>
    <w:p w14:paraId="3FAA0359" w14:textId="77777777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 xml:space="preserve">Сохраните проект </w:t>
      </w:r>
      <w:r w:rsidRPr="00D154AF">
        <w:rPr>
          <w:rStyle w:val="aa"/>
        </w:rPr>
        <w:t>«Схема автоматики 2.prt»</w:t>
      </w:r>
      <w:r w:rsidRPr="00D154AF">
        <w:t>;</w:t>
      </w:r>
    </w:p>
    <w:p w14:paraId="784F333D" w14:textId="77777777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Запустите комплексную модель на расчет;</w:t>
      </w:r>
    </w:p>
    <w:p w14:paraId="116D970F" w14:textId="77777777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Осуществите на теплогидравлической схеме двойной клик на второй задвижке;</w:t>
      </w:r>
    </w:p>
    <w:p w14:paraId="3448E381" w14:textId="111F52A9" w:rsidR="003D3E6F" w:rsidRPr="00D154AF" w:rsidRDefault="003D3E6F" w:rsidP="00442A4D">
      <w:pPr>
        <w:pStyle w:val="ad"/>
        <w:numPr>
          <w:ilvl w:val="0"/>
          <w:numId w:val="25"/>
        </w:numPr>
      </w:pPr>
      <w:r w:rsidRPr="00D154AF">
        <w:t>В появившемся окне управления подайте команды на открытие и закрытие задвижки. Убедитесь, что математическая модель корректно отрабатывает сигналы на открытие и закрытие (</w:t>
      </w:r>
      <w:r w:rsidRPr="00D154AF">
        <w:fldChar w:fldCharType="begin"/>
      </w:r>
      <w:r w:rsidRPr="00D154AF">
        <w:instrText xml:space="preserve"> REF _Ref256331003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136</w:t>
      </w:r>
      <w:r w:rsidRPr="00D154AF">
        <w:fldChar w:fldCharType="end"/>
      </w:r>
      <w:r w:rsidRPr="00D154AF">
        <w:t>).</w:t>
      </w:r>
    </w:p>
    <w:p w14:paraId="6B4CA985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786FFBBB" wp14:editId="7B19265F">
            <wp:extent cx="6530400" cy="2793600"/>
            <wp:effectExtent l="0" t="0" r="3810" b="6985"/>
            <wp:docPr id="1073741827" name="Рисунок 107374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_374.png"/>
                    <pic:cNvPicPr/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400" cy="27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5577" w14:textId="201EA9B1" w:rsidR="003D3E6F" w:rsidRPr="00D154AF" w:rsidRDefault="003D3E6F" w:rsidP="003D3E6F">
      <w:pPr>
        <w:pStyle w:val="a5"/>
      </w:pPr>
      <w:bookmarkStart w:id="345" w:name="_Ref256331003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136</w:t>
      </w:r>
      <w:r w:rsidR="002D43B2">
        <w:rPr>
          <w:noProof/>
        </w:rPr>
        <w:fldChar w:fldCharType="end"/>
      </w:r>
      <w:bookmarkEnd w:id="345"/>
      <w:r w:rsidRPr="00D154AF">
        <w:t>. Управление второй задвижкой в «ручном режиме»</w:t>
      </w:r>
    </w:p>
    <w:p w14:paraId="48ABA3B3" w14:textId="77777777" w:rsidR="003D3E6F" w:rsidRPr="00D154AF" w:rsidRDefault="003D3E6F" w:rsidP="003D3E6F">
      <w:pPr>
        <w:pStyle w:val="1"/>
        <w:ind w:left="360" w:hanging="360"/>
        <w:rPr>
          <w:lang w:val="ru-RU"/>
        </w:rPr>
      </w:pPr>
      <w:bookmarkStart w:id="346" w:name="_Toc421033265"/>
      <w:r w:rsidRPr="00D154AF">
        <w:rPr>
          <w:lang w:val="ru-RU"/>
        </w:rPr>
        <w:lastRenderedPageBreak/>
        <w:t>Создание журнала регистрации событий</w:t>
      </w:r>
      <w:bookmarkEnd w:id="346"/>
    </w:p>
    <w:p w14:paraId="7BB3F266" w14:textId="77777777" w:rsidR="003D3E6F" w:rsidRPr="00D154AF" w:rsidRDefault="003D3E6F" w:rsidP="003D3E6F">
      <w:pPr>
        <w:pStyle w:val="2"/>
        <w:ind w:left="792" w:hanging="432"/>
      </w:pPr>
      <w:bookmarkStart w:id="347" w:name="_Toc421033266"/>
      <w:r w:rsidRPr="00D154AF">
        <w:t>Регистрация событий</w:t>
      </w:r>
      <w:bookmarkEnd w:id="347"/>
    </w:p>
    <w:p w14:paraId="4167343B" w14:textId="77653765" w:rsidR="003D3E6F" w:rsidRPr="00D154AF" w:rsidRDefault="003D3E6F" w:rsidP="003D3E6F">
      <w:r w:rsidRPr="00D154AF">
        <w:t>При работе со сложной математической моделью требуется анализировать множество параметров, как аналоговых, так и дискретных. SimInTech позволяет отслеживать параметры системы в виде временных графиков, фазовых портретов, текстовых таблиц и виртуальных приборов</w:t>
      </w:r>
      <w:r w:rsidR="00796E49">
        <w:t>, макетов панелей (щитов) управления</w:t>
      </w:r>
      <w:r w:rsidRPr="00D154AF">
        <w:t>. Также существенную помощь в анализе оказывает журнал регистрации событий, который позволяет осуществить запись последовательности любых событий в математической модели. Анализ этих записей позволяет восстанавливать последовательность событий.</w:t>
      </w:r>
    </w:p>
    <w:p w14:paraId="2F4B9AF8" w14:textId="77777777" w:rsidR="003D3E6F" w:rsidRPr="00D154AF" w:rsidRDefault="003D3E6F" w:rsidP="003D3E6F">
      <w:r w:rsidRPr="00D154AF">
        <w:t>В SimInTech существует инструмент регистрации событий, который позволяет создавать один или несколько журналов событий для всей математической модели или любой ее части.</w:t>
      </w:r>
    </w:p>
    <w:p w14:paraId="0284E647" w14:textId="77777777" w:rsidR="003D3E6F" w:rsidRPr="00D154AF" w:rsidRDefault="003D3E6F" w:rsidP="003D3E6F">
      <w:pPr>
        <w:pStyle w:val="2"/>
        <w:ind w:left="792" w:hanging="432"/>
      </w:pPr>
      <w:bookmarkStart w:id="348" w:name="_Toc421033267"/>
      <w:r w:rsidRPr="00D154AF">
        <w:t>Создание журнала регистрации событий</w:t>
      </w:r>
      <w:bookmarkEnd w:id="348"/>
    </w:p>
    <w:p w14:paraId="3F82DE87" w14:textId="41B6EC20" w:rsidR="003D3E6F" w:rsidRPr="00D154AF" w:rsidRDefault="003D3E6F" w:rsidP="003D3E6F"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796E49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. созданный при выполнении предыдущих учебных заданий. Приступим к созданию журнала регистрации событий:</w:t>
      </w:r>
    </w:p>
    <w:p w14:paraId="1A9FA562" w14:textId="59365B41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_Ref256333657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137</w:t>
      </w:r>
      <w:r w:rsidRPr="00D154AF">
        <w:fldChar w:fldCharType="end"/>
      </w:r>
      <w:r w:rsidRPr="00D154AF">
        <w:t>):</w:t>
      </w:r>
    </w:p>
    <w:p w14:paraId="79985DE4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0EE20B04" wp14:editId="10CD5FB7">
            <wp:extent cx="8024400" cy="1371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19.png"/>
                    <pic:cNvPicPr/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4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E3FE" w14:textId="3524DA0F" w:rsidR="003D3E6F" w:rsidRPr="00D154AF" w:rsidRDefault="003D3E6F" w:rsidP="003D3E6F">
      <w:pPr>
        <w:pStyle w:val="a5"/>
      </w:pPr>
      <w:bookmarkStart w:id="349" w:name="_Ref256333657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137</w:t>
      </w:r>
      <w:r w:rsidR="002D43B2">
        <w:rPr>
          <w:noProof/>
        </w:rPr>
        <w:fldChar w:fldCharType="end"/>
      </w:r>
      <w:bookmarkEnd w:id="349"/>
      <w:r w:rsidRPr="00D154AF">
        <w:t>. Кнопка вызова менеджера данных</w:t>
      </w:r>
    </w:p>
    <w:p w14:paraId="51758454" w14:textId="3E38BA73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lastRenderedPageBreak/>
        <w:t>Откроется диалоговое окно «</w:t>
      </w:r>
      <w:r w:rsidRPr="00D154AF">
        <w:rPr>
          <w:rStyle w:val="aa"/>
        </w:rPr>
        <w:t>Менеджер данных</w:t>
      </w:r>
      <w:r w:rsidRPr="00D154AF">
        <w:t>» (</w:t>
      </w:r>
      <w:r w:rsidRPr="00D154AF">
        <w:fldChar w:fldCharType="begin"/>
      </w:r>
      <w:r w:rsidRPr="00D154AF">
        <w:instrText xml:space="preserve"> REF _Ref256333733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138</w:t>
      </w:r>
      <w:r w:rsidRPr="00D154AF">
        <w:fldChar w:fldCharType="end"/>
      </w:r>
      <w:r w:rsidRPr="00D154AF">
        <w:t>);</w:t>
      </w:r>
    </w:p>
    <w:p w14:paraId="24626A6D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31DD98FE" wp14:editId="1D4313E1">
            <wp:extent cx="2772162" cy="1771897"/>
            <wp:effectExtent l="0" t="0" r="9525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Screenshot_344.png"/>
                    <pic:cNvPicPr/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9E41" w14:textId="34CF3323" w:rsidR="003D3E6F" w:rsidRPr="00D154AF" w:rsidRDefault="003D3E6F" w:rsidP="003D3E6F">
      <w:pPr>
        <w:pStyle w:val="a5"/>
      </w:pPr>
      <w:bookmarkStart w:id="350" w:name="_Ref256333733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138</w:t>
      </w:r>
      <w:r w:rsidR="002D43B2">
        <w:rPr>
          <w:noProof/>
        </w:rPr>
        <w:fldChar w:fldCharType="end"/>
      </w:r>
      <w:bookmarkEnd w:id="350"/>
      <w:r w:rsidRPr="00D154AF">
        <w:t>. Диалоговое окно «Менеджер данных»</w:t>
      </w:r>
    </w:p>
    <w:p w14:paraId="16590878" w14:textId="4F3281F9" w:rsidR="003D3E6F" w:rsidRPr="00D154AF" w:rsidRDefault="003D3E6F" w:rsidP="00442A4D">
      <w:pPr>
        <w:pStyle w:val="ad"/>
        <w:numPr>
          <w:ilvl w:val="0"/>
          <w:numId w:val="26"/>
        </w:numPr>
        <w:rPr>
          <w:rStyle w:val="aa"/>
        </w:rPr>
      </w:pPr>
      <w:r w:rsidRPr="00D154AF">
        <w:t>Нажмите кнопку «</w:t>
      </w:r>
      <w:r w:rsidRPr="00D154AF">
        <w:rPr>
          <w:rStyle w:val="aa"/>
        </w:rPr>
        <w:t>Добавить категорию</w:t>
      </w:r>
      <w:r w:rsidRPr="00D154AF">
        <w:t>» (</w:t>
      </w:r>
      <w:r w:rsidRPr="00D154AF">
        <w:fldChar w:fldCharType="begin"/>
      </w:r>
      <w:r w:rsidRPr="00D154AF">
        <w:instrText xml:space="preserve"> REF _Ref256333733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138</w:t>
      </w:r>
      <w:r w:rsidRPr="00D154AF">
        <w:fldChar w:fldCharType="end"/>
      </w:r>
      <w:r w:rsidRPr="00D154AF">
        <w:t>). Введите название новой категории «</w:t>
      </w:r>
      <w:r w:rsidRPr="00D154AF">
        <w:rPr>
          <w:rStyle w:val="aa"/>
        </w:rPr>
        <w:t>Журналы регистрации событий»</w:t>
      </w:r>
      <w:r w:rsidRPr="00D154AF">
        <w:t>;</w:t>
      </w:r>
    </w:p>
    <w:p w14:paraId="70A6A9F3" w14:textId="40CFFEB4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Выделите созданную категорию и нажмите кнопку «</w:t>
      </w:r>
      <w:r w:rsidRPr="00D154AF">
        <w:rPr>
          <w:rStyle w:val="aa"/>
        </w:rPr>
        <w:t>Журнал событий</w:t>
      </w:r>
      <w:r w:rsidRPr="00D154AF">
        <w:t>» (</w:t>
      </w:r>
      <w:r w:rsidRPr="00D154AF">
        <w:fldChar w:fldCharType="begin"/>
      </w:r>
      <w:r w:rsidRPr="00D154AF">
        <w:instrText xml:space="preserve"> REF _Ref256333819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139</w:t>
      </w:r>
      <w:r w:rsidRPr="00D154AF">
        <w:fldChar w:fldCharType="end"/>
      </w:r>
      <w:r w:rsidRPr="00D154AF">
        <w:t>);</w:t>
      </w:r>
    </w:p>
    <w:p w14:paraId="44D2BE9F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315E5CC8" wp14:editId="0C1A276C">
            <wp:extent cx="2743583" cy="1743318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45.png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B09A" w14:textId="4B8A33E6" w:rsidR="003D3E6F" w:rsidRPr="00D154AF" w:rsidRDefault="003D3E6F" w:rsidP="003D3E6F">
      <w:pPr>
        <w:pStyle w:val="a5"/>
      </w:pPr>
      <w:bookmarkStart w:id="351" w:name="_Ref256333819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139</w:t>
      </w:r>
      <w:r w:rsidR="002D43B2">
        <w:rPr>
          <w:noProof/>
        </w:rPr>
        <w:fldChar w:fldCharType="end"/>
      </w:r>
      <w:bookmarkEnd w:id="351"/>
      <w:r w:rsidRPr="00D154AF">
        <w:t>. Диалоговое окно «Менеджер данных» после добавления новой категории</w:t>
      </w:r>
    </w:p>
    <w:p w14:paraId="4A6EF1CA" w14:textId="6C3532AA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категории «</w:t>
      </w:r>
      <w:r w:rsidRPr="00D154AF">
        <w:rPr>
          <w:rStyle w:val="aa"/>
        </w:rPr>
        <w:t>Журналы регистрации событий»</w:t>
      </w:r>
      <w:r w:rsidRPr="00D154AF">
        <w:t xml:space="preserve"> появится новый элемент «</w:t>
      </w:r>
      <w:r w:rsidRPr="00D154AF">
        <w:rPr>
          <w:rStyle w:val="aa"/>
        </w:rPr>
        <w:t>Регистратор событий»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_Ref256334033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140</w:t>
      </w:r>
      <w:r w:rsidRPr="00D154AF">
        <w:fldChar w:fldCharType="end"/>
      </w:r>
      <w:r w:rsidRPr="00D154AF">
        <w:t xml:space="preserve">).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Pr="00D154AF">
        <w:t xml:space="preserve"> слева от имени категории:</w:t>
      </w:r>
    </w:p>
    <w:p w14:paraId="1D3EB72A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626707A4" wp14:editId="259CFB44">
            <wp:extent cx="2734057" cy="1752845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346.png"/>
                    <pic:cNvPicPr/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8580" w14:textId="0C2DAE90" w:rsidR="003D3E6F" w:rsidRPr="00D154AF" w:rsidRDefault="003D3E6F" w:rsidP="003D3E6F">
      <w:pPr>
        <w:pStyle w:val="a5"/>
      </w:pPr>
      <w:bookmarkStart w:id="352" w:name="_Ref256334033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140</w:t>
      </w:r>
      <w:r w:rsidR="002D43B2">
        <w:rPr>
          <w:noProof/>
        </w:rPr>
        <w:fldChar w:fldCharType="end"/>
      </w:r>
      <w:bookmarkEnd w:id="352"/>
      <w:r w:rsidRPr="00D154AF">
        <w:t>. Диалоговое окно «Менеджер данных» после добавления «Регистратора событий»</w:t>
      </w:r>
    </w:p>
    <w:p w14:paraId="10DF3EAB" w14:textId="77777777" w:rsidR="003D3E6F" w:rsidRPr="00D154AF" w:rsidRDefault="003D3E6F" w:rsidP="003D3E6F">
      <w:r w:rsidRPr="00D154AF">
        <w:t>Событием в математической модели является любое изменение расчетного параметра. Для создания события нужно выбрать параметр, изменение которого будет являться событием, и настроить его свойства.</w:t>
      </w:r>
    </w:p>
    <w:p w14:paraId="5F73DE51" w14:textId="77777777" w:rsidR="003D3E6F" w:rsidRPr="00D154AF" w:rsidRDefault="003D3E6F" w:rsidP="003D3E6F">
      <w:pPr>
        <w:pStyle w:val="2"/>
        <w:ind w:left="792" w:hanging="432"/>
      </w:pPr>
      <w:bookmarkStart w:id="353" w:name="_Toc421033268"/>
      <w:r w:rsidRPr="00D154AF">
        <w:t>Добавление параметров в «Регистратора событий»</w:t>
      </w:r>
      <w:bookmarkEnd w:id="353"/>
    </w:p>
    <w:p w14:paraId="7B24AC1A" w14:textId="77777777" w:rsidR="003D3E6F" w:rsidRPr="00D154AF" w:rsidRDefault="003D3E6F" w:rsidP="003D3E6F">
      <w:r w:rsidRPr="00D154AF">
        <w:t>Для создания нового события необходимо осуществить следующие действия:</w:t>
      </w:r>
    </w:p>
    <w:p w14:paraId="48EB6A1D" w14:textId="77777777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>Осуществите клик правой кнопкой мыши на пункте</w:t>
      </w:r>
      <w:r w:rsidRPr="00D154AF">
        <w:rPr>
          <w:rStyle w:val="aa"/>
        </w:rPr>
        <w:t xml:space="preserve"> «Регистратор событий»</w:t>
      </w:r>
      <w:r w:rsidRPr="00D154AF">
        <w:t>.</w:t>
      </w:r>
    </w:p>
    <w:p w14:paraId="0A52C05E" w14:textId="77F3A926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В выпадающем меню выберите пункт </w:t>
      </w:r>
      <w:r w:rsidRPr="00D154AF">
        <w:rPr>
          <w:b/>
          <w:bCs/>
        </w:rPr>
        <w:t>«Добавить параметр»</w:t>
      </w:r>
      <w:r w:rsidRPr="00D154AF">
        <w:t xml:space="preserve"> (</w:t>
      </w:r>
      <w:r w:rsidRPr="00D154AF">
        <w:fldChar w:fldCharType="begin"/>
      </w:r>
      <w:r w:rsidRPr="00D154AF">
        <w:instrText xml:space="preserve"> REF _Ref195951156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141</w:t>
      </w:r>
      <w:r w:rsidRPr="00D154AF">
        <w:fldChar w:fldCharType="end"/>
      </w:r>
      <w:r w:rsidRPr="00D154AF">
        <w:t>):</w:t>
      </w:r>
    </w:p>
    <w:p w14:paraId="23AA83DB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12602DA2" wp14:editId="0EC34FBC">
            <wp:extent cx="2715004" cy="2067213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347.png"/>
                    <pic:cNvPicPr/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3AC1" w14:textId="796E765D" w:rsidR="003D3E6F" w:rsidRPr="00D154AF" w:rsidRDefault="003D3E6F" w:rsidP="003D3E6F">
      <w:pPr>
        <w:pStyle w:val="a5"/>
      </w:pPr>
      <w:bookmarkStart w:id="354" w:name="_Ref195951156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141</w:t>
      </w:r>
      <w:r w:rsidR="002D43B2">
        <w:rPr>
          <w:noProof/>
        </w:rPr>
        <w:fldChar w:fldCharType="end"/>
      </w:r>
      <w:bookmarkEnd w:id="354"/>
      <w:r w:rsidRPr="00D154AF">
        <w:t>. Добавление параметра в журнал регистрации событий</w:t>
      </w:r>
    </w:p>
    <w:p w14:paraId="6187E1EB" w14:textId="044FA9E7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lastRenderedPageBreak/>
        <w:t>В появившемся диалоговом окне введите имя блока «</w:t>
      </w:r>
      <w:r w:rsidRPr="00D154AF">
        <w:rPr>
          <w:rStyle w:val="aa"/>
        </w:rPr>
        <w:t>Z1»</w:t>
      </w:r>
      <w:r w:rsidRPr="00D154AF">
        <w:t xml:space="preserve"> (первая задвижка) и имя параметра «</w:t>
      </w:r>
      <w:r w:rsidRPr="00D154AF">
        <w:rPr>
          <w:rStyle w:val="aa"/>
        </w:rPr>
        <w:t xml:space="preserve">State» </w:t>
      </w:r>
      <w:r w:rsidRPr="00D154AF">
        <w:t>(положение задвижки) (</w:t>
      </w:r>
      <w:r w:rsidRPr="00D154AF">
        <w:fldChar w:fldCharType="begin"/>
      </w:r>
      <w:r w:rsidRPr="00D154AF">
        <w:instrText xml:space="preserve"> REF _Ref195619994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142</w:t>
      </w:r>
      <w:r w:rsidRPr="00D154AF">
        <w:fldChar w:fldCharType="end"/>
      </w:r>
      <w:r w:rsidRPr="00D154AF">
        <w:t>):</w:t>
      </w:r>
    </w:p>
    <w:p w14:paraId="34F2CC1D" w14:textId="77777777" w:rsidR="003D3E6F" w:rsidRPr="00D154AF" w:rsidRDefault="003D3E6F" w:rsidP="003D3E6F">
      <w:pPr>
        <w:pStyle w:val="a5"/>
      </w:pPr>
      <w:r w:rsidRPr="00D154AF">
        <w:rPr>
          <w:noProof/>
        </w:rPr>
        <w:drawing>
          <wp:inline distT="0" distB="0" distL="0" distR="0" wp14:anchorId="75D69564" wp14:editId="442E2313">
            <wp:extent cx="2124371" cy="1543265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348.png"/>
                    <pic:cNvPicPr/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42E9" w14:textId="38F36EE1" w:rsidR="003D3E6F" w:rsidRPr="00D154AF" w:rsidRDefault="003D3E6F" w:rsidP="003D3E6F">
      <w:pPr>
        <w:pStyle w:val="a5"/>
      </w:pPr>
      <w:bookmarkStart w:id="355" w:name="_Ref195619994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142</w:t>
      </w:r>
      <w:r w:rsidR="002D43B2">
        <w:rPr>
          <w:noProof/>
        </w:rPr>
        <w:fldChar w:fldCharType="end"/>
      </w:r>
      <w:bookmarkEnd w:id="355"/>
      <w:r w:rsidRPr="00D154AF">
        <w:t>. Изменение параметра для регистрации</w:t>
      </w:r>
    </w:p>
    <w:p w14:paraId="034CBE56" w14:textId="51FBA8A3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Закройте окно нажатием на кнопку </w:t>
      </w:r>
      <w:r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Pr="00D154AF">
        <w:rPr>
          <w:b/>
          <w:bCs/>
        </w:rPr>
        <w:t>»</w:t>
      </w:r>
      <w:r w:rsidRPr="00D154AF">
        <w:t>, сохранив внесенные изменения.</w:t>
      </w:r>
    </w:p>
    <w:p w14:paraId="322EACFB" w14:textId="77777777" w:rsidR="003D3E6F" w:rsidRPr="00D154AF" w:rsidRDefault="003D3E6F" w:rsidP="003D3E6F">
      <w:pPr>
        <w:rPr>
          <w:rStyle w:val="aa"/>
        </w:rPr>
      </w:pPr>
      <w:r w:rsidRPr="00D154AF">
        <w:t xml:space="preserve">В окне </w:t>
      </w:r>
      <w:r w:rsidRPr="00D154AF">
        <w:rPr>
          <w:rStyle w:val="aa"/>
        </w:rPr>
        <w:t>«Менеджер данных»</w:t>
      </w:r>
      <w:r w:rsidRPr="00D154AF">
        <w:t xml:space="preserve"> под пунктом </w:t>
      </w:r>
      <w:r w:rsidRPr="00D154AF">
        <w:rPr>
          <w:rStyle w:val="aa"/>
        </w:rPr>
        <w:t>«Регистратор событий»</w:t>
      </w:r>
      <w:r w:rsidRPr="00D154AF">
        <w:t xml:space="preserve"> появится новый параметре «</w:t>
      </w:r>
      <w:r w:rsidRPr="00D154AF">
        <w:rPr>
          <w:rStyle w:val="aa"/>
        </w:rPr>
        <w:t>Z1.Sate»</w:t>
      </w:r>
      <w:r w:rsidRPr="00D154AF">
        <w:t>.</w:t>
      </w:r>
    </w:p>
    <w:p w14:paraId="43AED474" w14:textId="77777777" w:rsidR="003D3E6F" w:rsidRPr="00D154AF" w:rsidRDefault="003D3E6F" w:rsidP="003D3E6F">
      <w:r w:rsidRPr="00D154AF">
        <w:t>Кроме добавления нового параметра по имени блока можно добавлять в качестве параметров сигналы из базы данных проекта. Для этого:</w:t>
      </w:r>
    </w:p>
    <w:p w14:paraId="25194A9F" w14:textId="26DFFE6C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>повторите приведенные выше пункты 1–2, в диалоговом окне «</w:t>
      </w:r>
      <w:r w:rsidRPr="00D154AF">
        <w:rPr>
          <w:rStyle w:val="aa"/>
        </w:rPr>
        <w:t>Изменение параметра</w:t>
      </w:r>
      <w:r w:rsidRPr="00D154AF">
        <w:t>» нажмите кнопку «</w:t>
      </w:r>
      <w:r w:rsidRPr="00D154AF">
        <w:rPr>
          <w:rStyle w:val="aa"/>
        </w:rPr>
        <w:t>Найти значение в базе</w:t>
      </w:r>
      <w:r w:rsidRPr="00D154AF">
        <w:t>» (</w:t>
      </w:r>
      <w:r w:rsidRPr="00D154AF">
        <w:fldChar w:fldCharType="begin"/>
      </w:r>
      <w:r w:rsidRPr="00D154AF">
        <w:instrText xml:space="preserve"> REF _Ref195621264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143</w:t>
      </w:r>
      <w:r w:rsidRPr="00D154AF">
        <w:fldChar w:fldCharType="end"/>
      </w:r>
      <w:r w:rsidRPr="00D154AF">
        <w:t>);</w:t>
      </w:r>
    </w:p>
    <w:p w14:paraId="56507F7D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39047295" wp14:editId="7AACA06E">
            <wp:extent cx="2981741" cy="1552792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350.png"/>
                    <pic:cNvPicPr/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D46C" w14:textId="17D5F699" w:rsidR="003D3E6F" w:rsidRPr="00D154AF" w:rsidRDefault="003D3E6F" w:rsidP="003D3E6F">
      <w:pPr>
        <w:pStyle w:val="a5"/>
      </w:pPr>
      <w:bookmarkStart w:id="356" w:name="_Ref195621264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143</w:t>
      </w:r>
      <w:r w:rsidR="002D43B2">
        <w:rPr>
          <w:noProof/>
        </w:rPr>
        <w:fldChar w:fldCharType="end"/>
      </w:r>
      <w:bookmarkEnd w:id="356"/>
      <w:r w:rsidRPr="00D154AF">
        <w:t>. Кнопка вызова поиска параметров в базе данных</w:t>
      </w:r>
    </w:p>
    <w:p w14:paraId="1DDD104C" w14:textId="77777777" w:rsidR="003D3E6F" w:rsidRPr="00D154AF" w:rsidRDefault="003D3E6F" w:rsidP="003D3E6F">
      <w:r w:rsidRPr="00D154AF">
        <w:lastRenderedPageBreak/>
        <w:t xml:space="preserve">Нажатие кнопки </w:t>
      </w:r>
      <w:r w:rsidRPr="00D154AF">
        <w:rPr>
          <w:rStyle w:val="aa"/>
        </w:rPr>
        <w:t>«Найти значение в базе данных»</w:t>
      </w:r>
      <w:r w:rsidRPr="00D154AF">
        <w:t xml:space="preserve"> приводит к появлению диалогового окна </w:t>
      </w:r>
      <w:r w:rsidRPr="00D154AF">
        <w:rPr>
          <w:rStyle w:val="aa"/>
          <w:b w:val="0"/>
        </w:rPr>
        <w:t>редактора базы данных.</w:t>
      </w:r>
    </w:p>
    <w:p w14:paraId="44C6FE03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4B93A827" wp14:editId="7AA6B44F">
            <wp:extent cx="9000000" cy="47304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351.png"/>
                    <pic:cNvPicPr/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47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A118" w14:textId="3093C9A0" w:rsidR="003D3E6F" w:rsidRPr="00D154AF" w:rsidRDefault="003D3E6F" w:rsidP="003D3E6F">
      <w:pPr>
        <w:pStyle w:val="a5"/>
      </w:pPr>
      <w:bookmarkStart w:id="357" w:name="_Ref195951168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</w:instrText>
      </w:r>
      <w:r w:rsidR="002D43B2">
        <w:instrText xml:space="preserve">RABIC </w:instrText>
      </w:r>
      <w:r w:rsidR="002D43B2">
        <w:fldChar w:fldCharType="separate"/>
      </w:r>
      <w:r w:rsidR="00C25A3B">
        <w:rPr>
          <w:noProof/>
        </w:rPr>
        <w:t>144</w:t>
      </w:r>
      <w:r w:rsidR="002D43B2">
        <w:rPr>
          <w:noProof/>
        </w:rPr>
        <w:fldChar w:fldCharType="end"/>
      </w:r>
      <w:bookmarkEnd w:id="357"/>
      <w:r w:rsidRPr="00D154AF">
        <w:t>. Выбор сигналов из базы данных</w:t>
      </w:r>
    </w:p>
    <w:p w14:paraId="562FCDB0" w14:textId="77777777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 xml:space="preserve">Выберите в базе данных сигнал </w:t>
      </w:r>
      <w:r w:rsidRPr="00D154AF">
        <w:rPr>
          <w:b/>
        </w:rPr>
        <w:t>«yb01»</w:t>
      </w:r>
      <w:r w:rsidRPr="00D154AF">
        <w:t xml:space="preserve"> («</w:t>
      </w:r>
      <w:r w:rsidRPr="00D154AF">
        <w:rPr>
          <w:rStyle w:val="aa"/>
        </w:rPr>
        <w:t>Команда Открыть»</w:t>
      </w:r>
      <w:r w:rsidRPr="00D154AF">
        <w:t xml:space="preserve"> для задвижки «</w:t>
      </w:r>
      <w:r w:rsidRPr="00D154AF">
        <w:rPr>
          <w:rStyle w:val="aa"/>
        </w:rPr>
        <w:t>Z2»</w:t>
      </w:r>
      <w:r w:rsidRPr="00D154AF">
        <w:t>;</w:t>
      </w:r>
    </w:p>
    <w:p w14:paraId="02F2CD15" w14:textId="77777777" w:rsidR="003D3E6F" w:rsidRPr="00D154AF" w:rsidRDefault="003D3E6F" w:rsidP="00442A4D">
      <w:pPr>
        <w:pStyle w:val="ad"/>
        <w:numPr>
          <w:ilvl w:val="0"/>
          <w:numId w:val="68"/>
        </w:numPr>
      </w:pPr>
      <w:bookmarkStart w:id="358" w:name="_Toc421033269"/>
      <w:r w:rsidRPr="00D154AF">
        <w:t xml:space="preserve">Аналогичным образом добавьте параметр </w:t>
      </w:r>
      <w:r w:rsidRPr="00D154AF">
        <w:rPr>
          <w:rStyle w:val="aa"/>
        </w:rPr>
        <w:t>«yb02»</w:t>
      </w:r>
      <w:r w:rsidRPr="00D154AF">
        <w:t xml:space="preserve"> (</w:t>
      </w:r>
      <w:r w:rsidRPr="00D154AF">
        <w:rPr>
          <w:rStyle w:val="aa"/>
        </w:rPr>
        <w:t>«Команда Закрыть»</w:t>
      </w:r>
      <w:r w:rsidRPr="00D154AF">
        <w:t xml:space="preserve">) для задвижки </w:t>
      </w:r>
      <w:r w:rsidRPr="00D154AF">
        <w:rPr>
          <w:b/>
        </w:rPr>
        <w:t>«Z2»</w:t>
      </w:r>
      <w:r w:rsidRPr="00D154AF">
        <w:t>.</w:t>
      </w:r>
    </w:p>
    <w:p w14:paraId="37B24092" w14:textId="77777777" w:rsidR="003D3E6F" w:rsidRPr="00D154AF" w:rsidRDefault="003D3E6F" w:rsidP="003D3E6F">
      <w:pPr>
        <w:pStyle w:val="2"/>
        <w:ind w:left="792" w:hanging="432"/>
      </w:pPr>
      <w:r w:rsidRPr="00D154AF">
        <w:lastRenderedPageBreak/>
        <w:t>Настройка параметров регистрации событий</w:t>
      </w:r>
      <w:bookmarkEnd w:id="358"/>
    </w:p>
    <w:p w14:paraId="4C6405BF" w14:textId="77777777" w:rsidR="003D3E6F" w:rsidRPr="00D154AF" w:rsidRDefault="003D3E6F" w:rsidP="003D3E6F">
      <w:r w:rsidRPr="00D154AF">
        <w:t>Кроме выбора параметра математической модели для регистрации события необходимо выбрать условия возникновения события. Например, событием может быть превышение значения выше уставки (т.е. определенной величины, с которой сравнивается текущий расчетный сигнал).</w:t>
      </w:r>
    </w:p>
    <w:p w14:paraId="343D3FA9" w14:textId="77777777" w:rsidR="003D3E6F" w:rsidRPr="00D154AF" w:rsidRDefault="003D3E6F" w:rsidP="003D3E6F">
      <w:r w:rsidRPr="00D154AF">
        <w:t xml:space="preserve">По умолчанию регистратор настроен на изменение значения логических параметров с </w:t>
      </w:r>
      <w:r w:rsidRPr="00D154AF">
        <w:rPr>
          <w:rStyle w:val="aa"/>
        </w:rPr>
        <w:t>«0»</w:t>
      </w:r>
      <w:r w:rsidRPr="00D154AF">
        <w:t xml:space="preserve"> (логическое «</w:t>
      </w:r>
      <w:r w:rsidRPr="00D154AF">
        <w:rPr>
          <w:rStyle w:val="aa"/>
        </w:rPr>
        <w:t>Нет»</w:t>
      </w:r>
      <w:r w:rsidRPr="00D154AF">
        <w:t xml:space="preserve">) на </w:t>
      </w:r>
      <w:r w:rsidRPr="00D154AF">
        <w:rPr>
          <w:rStyle w:val="aa"/>
        </w:rPr>
        <w:t>«1»</w:t>
      </w:r>
      <w:r w:rsidRPr="00D154AF">
        <w:t xml:space="preserve"> (логическое «</w:t>
      </w:r>
      <w:r w:rsidRPr="00D154AF">
        <w:rPr>
          <w:rStyle w:val="aa"/>
        </w:rPr>
        <w:t>Да»</w:t>
      </w:r>
      <w:r w:rsidRPr="00D154AF">
        <w:t>).</w:t>
      </w:r>
    </w:p>
    <w:p w14:paraId="2CC016FB" w14:textId="77777777" w:rsidR="003D3E6F" w:rsidRPr="00D154AF" w:rsidRDefault="003D3E6F" w:rsidP="003D3E6F">
      <w:r w:rsidRPr="00D154AF">
        <w:t>Для изменения условий срабатывания события необходимо выполнить следующие действия:</w:t>
      </w:r>
    </w:p>
    <w:p w14:paraId="603E53D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Осуществите клик правой кнопкой мыши по названию параметра в разделе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Регистратор событий</w:t>
      </w:r>
      <w:r w:rsidRPr="00D154AF">
        <w:t>»;</w:t>
      </w:r>
    </w:p>
    <w:p w14:paraId="5222D22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В выпадающем меню выберите пункт «</w:t>
      </w:r>
      <w:r w:rsidRPr="00D154AF">
        <w:rPr>
          <w:rStyle w:val="aa"/>
        </w:rPr>
        <w:t>Дополнительно</w:t>
      </w:r>
      <w:r w:rsidRPr="00D154AF">
        <w:t>»:</w:t>
      </w:r>
    </w:p>
    <w:p w14:paraId="1CE49F06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68603A3A" wp14:editId="4EA6A2E7">
            <wp:extent cx="2762636" cy="2734057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352.png"/>
                    <pic:cNvPicPr/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6AE5" w14:textId="7BBCD462" w:rsidR="003D3E6F" w:rsidRPr="00D154AF" w:rsidRDefault="003D3E6F" w:rsidP="003D3E6F">
      <w:pPr>
        <w:pStyle w:val="a5"/>
      </w:pPr>
      <w:bookmarkStart w:id="359" w:name="_Ref195954500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145</w:t>
      </w:r>
      <w:r w:rsidR="002D43B2">
        <w:rPr>
          <w:noProof/>
        </w:rPr>
        <w:fldChar w:fldCharType="end"/>
      </w:r>
      <w:bookmarkEnd w:id="359"/>
      <w:r w:rsidRPr="00D154AF">
        <w:t>. Вызов диалогового окна настройки события</w:t>
      </w:r>
    </w:p>
    <w:p w14:paraId="0FD29222" w14:textId="5A293902" w:rsidR="003D3E6F" w:rsidRPr="00D154AF" w:rsidRDefault="003D3E6F" w:rsidP="003D3E6F">
      <w:r w:rsidRPr="00D154AF">
        <w:t>После этого появляется окно настроек регистрации событий (</w:t>
      </w:r>
      <w:r w:rsidRPr="00D154AF">
        <w:fldChar w:fldCharType="begin"/>
      </w:r>
      <w:r w:rsidRPr="00D154AF">
        <w:instrText xml:space="preserve"> REF _Ref195954512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146</w:t>
      </w:r>
      <w:r w:rsidRPr="00D154AF">
        <w:fldChar w:fldCharType="end"/>
      </w:r>
      <w:r w:rsidRPr="00D154AF">
        <w:t>). В данном диалоговом окне необходимо настроить следующие параметры:</w:t>
      </w:r>
    </w:p>
    <w:p w14:paraId="1C3CEC02" w14:textId="77777777" w:rsidR="003D3E6F" w:rsidRPr="00D154AF" w:rsidRDefault="003D3E6F" w:rsidP="003D3E6F">
      <w:r w:rsidRPr="00D154AF">
        <w:rPr>
          <w:rStyle w:val="aa"/>
        </w:rPr>
        <w:lastRenderedPageBreak/>
        <w:t>— Режим регистрации</w:t>
      </w:r>
      <w:r w:rsidRPr="00D154AF">
        <w:t xml:space="preserve"> – определяет изменение параметра, которое приводит к появлению события. Возможные варианты:</w:t>
      </w:r>
    </w:p>
    <w:p w14:paraId="6836D16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Увеличение значения;</w:t>
      </w:r>
    </w:p>
    <w:p w14:paraId="1A0C63F7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Уменьшение значения;</w:t>
      </w:r>
    </w:p>
    <w:p w14:paraId="6863C4C2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Изменение значение;</w:t>
      </w:r>
    </w:p>
    <w:p w14:paraId="568031FF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Превышение уставки;</w:t>
      </w:r>
    </w:p>
    <w:p w14:paraId="0F0AF694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Снижение ниже уставки;</w:t>
      </w:r>
    </w:p>
    <w:p w14:paraId="32A257AB" w14:textId="77777777" w:rsidR="003D3E6F" w:rsidRPr="00D154AF" w:rsidRDefault="003D3E6F" w:rsidP="003D3E6F">
      <w:r w:rsidRPr="00D154AF">
        <w:rPr>
          <w:rStyle w:val="aa"/>
        </w:rPr>
        <w:t>— Приоритет</w:t>
      </w:r>
      <w:r w:rsidRPr="00D154AF">
        <w:t xml:space="preserve"> – определяет очередность регистрации событий в журнале, для событий, которые произошли одновременно, первым записывается событие с более высоким приоритетом;</w:t>
      </w:r>
    </w:p>
    <w:p w14:paraId="190A150A" w14:textId="77777777" w:rsidR="003D3E6F" w:rsidRPr="00D154AF" w:rsidRDefault="003D3E6F" w:rsidP="003D3E6F">
      <w:r w:rsidRPr="00D154AF">
        <w:rPr>
          <w:rStyle w:val="aa"/>
        </w:rPr>
        <w:t>— Уставка</w:t>
      </w:r>
      <w:r w:rsidRPr="00D154AF">
        <w:t xml:space="preserve"> – числовая величина, с которой происходит сравнение значения параметра;</w:t>
      </w:r>
    </w:p>
    <w:p w14:paraId="32D5D2E9" w14:textId="77777777" w:rsidR="003D3E6F" w:rsidRPr="00D154AF" w:rsidRDefault="003D3E6F" w:rsidP="003D3E6F">
      <w:r w:rsidRPr="00D154AF">
        <w:rPr>
          <w:rStyle w:val="aa"/>
        </w:rPr>
        <w:t xml:space="preserve">— Описание события – </w:t>
      </w:r>
      <w:r w:rsidRPr="00D154AF">
        <w:t>текст сообщения о событии, который записывается в журнал событий;</w:t>
      </w:r>
    </w:p>
    <w:p w14:paraId="500909EA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69C45DF8" wp14:editId="2D55DC12">
            <wp:extent cx="2314898" cy="2886478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creenshot_353.png"/>
                    <pic:cNvPicPr/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249D" w14:textId="5337AF57" w:rsidR="003D3E6F" w:rsidRPr="00D154AF" w:rsidRDefault="003D3E6F" w:rsidP="003D3E6F">
      <w:pPr>
        <w:pStyle w:val="a5"/>
      </w:pPr>
      <w:bookmarkStart w:id="360" w:name="_Ref195954512"/>
      <w:r w:rsidRPr="00D154AF">
        <w:lastRenderedPageBreak/>
        <w:t xml:space="preserve">Рисунок </w:t>
      </w:r>
      <w:r w:rsidR="002D43B2">
        <w:fldChar w:fldCharType="begin"/>
      </w:r>
      <w:r w:rsidR="002D43B2">
        <w:instrText xml:space="preserve"> SEQ Рисунок \</w:instrText>
      </w:r>
      <w:r w:rsidR="002D43B2">
        <w:instrText xml:space="preserve">* ARABIC </w:instrText>
      </w:r>
      <w:r w:rsidR="002D43B2">
        <w:fldChar w:fldCharType="separate"/>
      </w:r>
      <w:r w:rsidR="00C25A3B">
        <w:rPr>
          <w:noProof/>
        </w:rPr>
        <w:t>146</w:t>
      </w:r>
      <w:r w:rsidR="002D43B2">
        <w:rPr>
          <w:noProof/>
        </w:rPr>
        <w:fldChar w:fldCharType="end"/>
      </w:r>
      <w:bookmarkEnd w:id="360"/>
      <w:r w:rsidRPr="00D154AF">
        <w:t>. Настройка параметров регистрации событий</w:t>
      </w:r>
    </w:p>
    <w:p w14:paraId="505F3CE7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Задайте для параметра «Z1.State» следующие значения: 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10910"/>
      </w:tblGrid>
      <w:tr w:rsidR="003D3E6F" w:rsidRPr="00D154AF" w14:paraId="304B7CA9" w14:textId="77777777" w:rsidTr="009A06A5">
        <w:tc>
          <w:tcPr>
            <w:tcW w:w="3265" w:type="dxa"/>
            <w:vAlign w:val="center"/>
          </w:tcPr>
          <w:p w14:paraId="70B047A7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t>Режим регистрации</w:t>
            </w:r>
          </w:p>
        </w:tc>
        <w:tc>
          <w:tcPr>
            <w:tcW w:w="10910" w:type="dxa"/>
            <w:vAlign w:val="center"/>
          </w:tcPr>
          <w:p w14:paraId="35B9B46D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rPr>
                <w:rStyle w:val="aa"/>
              </w:rPr>
              <w:t>Превышение уставки</w:t>
            </w:r>
          </w:p>
        </w:tc>
      </w:tr>
      <w:tr w:rsidR="003D3E6F" w:rsidRPr="00D154AF" w14:paraId="2D875F26" w14:textId="77777777" w:rsidTr="009A06A5">
        <w:tc>
          <w:tcPr>
            <w:tcW w:w="3265" w:type="dxa"/>
            <w:vAlign w:val="center"/>
          </w:tcPr>
          <w:p w14:paraId="5AFA28AC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t>Приоритет</w:t>
            </w:r>
          </w:p>
        </w:tc>
        <w:tc>
          <w:tcPr>
            <w:tcW w:w="10910" w:type="dxa"/>
            <w:vAlign w:val="center"/>
          </w:tcPr>
          <w:p w14:paraId="49F7410D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rPr>
                <w:rStyle w:val="aa"/>
              </w:rPr>
              <w:t>0</w:t>
            </w:r>
          </w:p>
        </w:tc>
      </w:tr>
      <w:tr w:rsidR="003D3E6F" w:rsidRPr="00D154AF" w14:paraId="7B8B3F3A" w14:textId="77777777" w:rsidTr="009A06A5">
        <w:tc>
          <w:tcPr>
            <w:tcW w:w="3265" w:type="dxa"/>
            <w:vAlign w:val="center"/>
          </w:tcPr>
          <w:p w14:paraId="3D59FCF6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t>Уставка</w:t>
            </w:r>
          </w:p>
        </w:tc>
        <w:tc>
          <w:tcPr>
            <w:tcW w:w="10910" w:type="dxa"/>
            <w:vAlign w:val="center"/>
          </w:tcPr>
          <w:p w14:paraId="404A4022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rPr>
                <w:rStyle w:val="aa"/>
              </w:rPr>
              <w:t>99.99</w:t>
            </w:r>
          </w:p>
        </w:tc>
      </w:tr>
      <w:tr w:rsidR="003D3E6F" w:rsidRPr="00D154AF" w14:paraId="675D01D6" w14:textId="77777777" w:rsidTr="009A06A5">
        <w:tc>
          <w:tcPr>
            <w:tcW w:w="3265" w:type="dxa"/>
            <w:vAlign w:val="center"/>
          </w:tcPr>
          <w:p w14:paraId="28057CF9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t>Описание события</w:t>
            </w:r>
          </w:p>
        </w:tc>
        <w:tc>
          <w:tcPr>
            <w:tcW w:w="10910" w:type="dxa"/>
            <w:vAlign w:val="center"/>
          </w:tcPr>
          <w:p w14:paraId="75981B52" w14:textId="77777777" w:rsidR="003D3E6F" w:rsidRPr="00D154AF" w:rsidRDefault="003D3E6F" w:rsidP="009A06A5">
            <w:pPr>
              <w:ind w:firstLine="0"/>
              <w:jc w:val="left"/>
            </w:pPr>
            <w:r w:rsidRPr="00D154AF">
              <w:rPr>
                <w:rStyle w:val="aa"/>
              </w:rPr>
              <w:t>Задвижка Z1 открыта полностью</w:t>
            </w:r>
          </w:p>
        </w:tc>
      </w:tr>
    </w:tbl>
    <w:p w14:paraId="761C620E" w14:textId="0016510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Нажмите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, сохранив внесенные изменения.</w:t>
      </w:r>
    </w:p>
    <w:p w14:paraId="39EAA1D5" w14:textId="77777777" w:rsidR="003D3E6F" w:rsidRPr="00D154AF" w:rsidRDefault="003D3E6F" w:rsidP="003D3E6F">
      <w:r w:rsidRPr="00D154AF">
        <w:t xml:space="preserve">Для событий, связанных с параметрами </w:t>
      </w:r>
      <w:r w:rsidRPr="00D154AF">
        <w:rPr>
          <w:b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Pr="00D154AF">
        <w:t xml:space="preserve"> для задвижки </w:t>
      </w:r>
      <w:r w:rsidRPr="00D154AF">
        <w:rPr>
          <w:rStyle w:val="aa"/>
        </w:rPr>
        <w:t>«Z2»</w:t>
      </w:r>
      <w:r w:rsidRPr="00D154AF">
        <w:t>, параметры регистрации событий настроены по умолчанию, так что появление команд автоматически приводит к появлению событий.</w:t>
      </w:r>
    </w:p>
    <w:p w14:paraId="794F2DD6" w14:textId="2B267AA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Сохраните проект </w:t>
      </w: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t>.</w:t>
      </w:r>
    </w:p>
    <w:p w14:paraId="6D9E5331" w14:textId="77777777" w:rsidR="003D3E6F" w:rsidRPr="00D154AF" w:rsidRDefault="003D3E6F" w:rsidP="003D3E6F">
      <w:pPr>
        <w:pStyle w:val="2"/>
        <w:ind w:left="792" w:hanging="432"/>
      </w:pPr>
      <w:bookmarkStart w:id="361" w:name="_Toc421033270"/>
      <w:r w:rsidRPr="00D154AF">
        <w:t>Окно «Регистратор событий»</w:t>
      </w:r>
      <w:bookmarkEnd w:id="361"/>
    </w:p>
    <w:p w14:paraId="6DEA60BB" w14:textId="23D7651A" w:rsidR="003D3E6F" w:rsidRPr="00D154AF" w:rsidRDefault="003D3E6F" w:rsidP="003D3E6F">
      <w:r w:rsidRPr="00D154AF">
        <w:t>Для вызова окна «</w:t>
      </w:r>
      <w:r w:rsidRPr="00D154AF">
        <w:rPr>
          <w:rStyle w:val="aa"/>
        </w:rPr>
        <w:t>Регистратор событий</w:t>
      </w:r>
      <w:r w:rsidRPr="00D154AF">
        <w:t>» необходимо осуществить двойной клик на соответствующем пункте в окне «</w:t>
      </w:r>
      <w:r w:rsidRPr="00D154AF">
        <w:rPr>
          <w:rStyle w:val="aa"/>
        </w:rPr>
        <w:t>Менеджер данных</w:t>
      </w:r>
      <w:r w:rsidRPr="00D154AF">
        <w:t>». При этом появится окно аналогичное изображенному на рисунке ниже (</w:t>
      </w:r>
      <w:r w:rsidRPr="00D154AF">
        <w:fldChar w:fldCharType="begin"/>
      </w:r>
      <w:r w:rsidRPr="00D154AF">
        <w:instrText xml:space="preserve"> REF _Ref196542702 \h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147</w:t>
      </w:r>
      <w:r w:rsidRPr="00D154AF">
        <w:fldChar w:fldCharType="end"/>
      </w:r>
      <w:r w:rsidRPr="00D154AF">
        <w:t>). Данное окно содержит в себе две закладки:</w:t>
      </w:r>
    </w:p>
    <w:p w14:paraId="538DCF5B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«Журнал»</w:t>
      </w:r>
      <w:r w:rsidRPr="00D154AF">
        <w:t xml:space="preserve"> – содержит таблицу, в которую выводится список событий математической модели, а также панель с кнопками управления данным списком;</w:t>
      </w:r>
    </w:p>
    <w:p w14:paraId="0258C5C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«Настройки»</w:t>
      </w:r>
      <w:r w:rsidRPr="00D154AF">
        <w:t xml:space="preserve"> – предназначены для настройки «Регистратора событий».</w:t>
      </w:r>
    </w:p>
    <w:p w14:paraId="22A83677" w14:textId="77777777" w:rsidR="003D3E6F" w:rsidRPr="00D154AF" w:rsidRDefault="003D3E6F" w:rsidP="003D3E6F">
      <w:r w:rsidRPr="00D154AF">
        <w:t>Панель управления на закладке «</w:t>
      </w:r>
      <w:r w:rsidRPr="00D154AF">
        <w:rPr>
          <w:rStyle w:val="aa"/>
        </w:rPr>
        <w:t>Журнал</w:t>
      </w:r>
      <w:r w:rsidRPr="00D154AF">
        <w:t>» содержит следующие кнопки:</w:t>
      </w:r>
    </w:p>
    <w:p w14:paraId="2A3E3E8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Поверх всех окон</w:t>
      </w:r>
      <w:r w:rsidRPr="00D154AF">
        <w:t>» – включает и выключает этот режим для «</w:t>
      </w:r>
      <w:r w:rsidRPr="00D154AF">
        <w:rPr>
          <w:rStyle w:val="aa"/>
        </w:rPr>
        <w:t>Регистратора событий</w:t>
      </w:r>
      <w:r w:rsidRPr="00D154AF">
        <w:t>»;</w:t>
      </w:r>
    </w:p>
    <w:p w14:paraId="30F1ED4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rPr>
          <w:rStyle w:val="aa"/>
        </w:rPr>
        <w:lastRenderedPageBreak/>
        <w:t xml:space="preserve">«Очистить» </w:t>
      </w:r>
      <w:r w:rsidRPr="00D154AF">
        <w:t>– удаляет все существующие записи в «</w:t>
      </w:r>
      <w:r w:rsidRPr="00D154AF">
        <w:rPr>
          <w:rStyle w:val="aa"/>
        </w:rPr>
        <w:t>Регистраторе событий</w:t>
      </w:r>
      <w:r w:rsidRPr="00D154AF">
        <w:t>»;</w:t>
      </w:r>
    </w:p>
    <w:p w14:paraId="4C29938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Открыть</w:t>
      </w:r>
      <w:r w:rsidRPr="00D154AF">
        <w:t>» – позволяет загрузить сохраненный ранее список событий;</w:t>
      </w:r>
    </w:p>
    <w:p w14:paraId="720D020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Сохранить</w:t>
      </w:r>
      <w:r w:rsidRPr="00D154AF">
        <w:t>» – позволяет сохранить список событий в текстовый файл;</w:t>
      </w:r>
    </w:p>
    <w:p w14:paraId="7814710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Удалить</w:t>
      </w:r>
      <w:r w:rsidRPr="00D154AF">
        <w:t>» – служит для удаления выбранного события из списка сигналов;</w:t>
      </w:r>
    </w:p>
    <w:p w14:paraId="4342191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Копировать</w:t>
      </w:r>
      <w:r w:rsidRPr="00D154AF">
        <w:t>» – позволяет скопировать существующий список событий в буфер обмена Windows.</w:t>
      </w:r>
    </w:p>
    <w:p w14:paraId="59C9CD64" w14:textId="77777777" w:rsidR="003D3E6F" w:rsidRPr="00D154AF" w:rsidRDefault="003D3E6F" w:rsidP="003D3E6F">
      <w:pPr>
        <w:pStyle w:val="a5"/>
      </w:pPr>
      <w:r w:rsidRPr="00D154AF">
        <w:rPr>
          <w:noProof/>
        </w:rPr>
        <w:drawing>
          <wp:inline distT="0" distB="0" distL="0" distR="0" wp14:anchorId="51E8645F" wp14:editId="5B5F7570">
            <wp:extent cx="7239600" cy="2134800"/>
            <wp:effectExtent l="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Screenshot_354.png"/>
                    <pic:cNvPicPr/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5217" w14:textId="2295A15A" w:rsidR="003D3E6F" w:rsidRPr="00D154AF" w:rsidRDefault="003D3E6F" w:rsidP="003D3E6F">
      <w:pPr>
        <w:pStyle w:val="a5"/>
      </w:pPr>
      <w:bookmarkStart w:id="362" w:name="_Ref196542702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147</w:t>
      </w:r>
      <w:r w:rsidR="002D43B2">
        <w:rPr>
          <w:noProof/>
        </w:rPr>
        <w:fldChar w:fldCharType="end"/>
      </w:r>
      <w:bookmarkEnd w:id="362"/>
      <w:r w:rsidRPr="00D154AF">
        <w:t>. Окно «Регистратор событий»</w:t>
      </w:r>
    </w:p>
    <w:p w14:paraId="052F1141" w14:textId="77777777" w:rsidR="003D3E6F" w:rsidRPr="00D154AF" w:rsidRDefault="003D3E6F" w:rsidP="003D3E6F">
      <w:r w:rsidRPr="00D154AF">
        <w:t>Таблица на закладке «</w:t>
      </w:r>
      <w:r w:rsidRPr="00D154AF">
        <w:rPr>
          <w:rStyle w:val="aa"/>
        </w:rPr>
        <w:t>Журнал</w:t>
      </w:r>
      <w:r w:rsidRPr="00D154AF">
        <w:t>» содержит следующие столбцы:</w:t>
      </w:r>
    </w:p>
    <w:p w14:paraId="79B5965E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«Время»</w:t>
      </w:r>
      <w:r w:rsidRPr="00D154AF">
        <w:t xml:space="preserve"> – расчетное время математической модели, когда произошло событие;</w:t>
      </w:r>
    </w:p>
    <w:p w14:paraId="46569759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«Сигнал»</w:t>
      </w:r>
      <w:r w:rsidRPr="00D154AF">
        <w:t xml:space="preserve"> – имя параметра, в формате внутреннего языка программирования, для которого регистрируются события;</w:t>
      </w:r>
    </w:p>
    <w:p w14:paraId="02F90D46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«Описание события»</w:t>
      </w:r>
      <w:r w:rsidRPr="00D154AF">
        <w:t xml:space="preserve"> – текстовый строка, заданная при настройке события, либо для сигналов из базы данных данная строка соответствует значению в поле </w:t>
      </w:r>
      <w:r w:rsidRPr="00D154AF">
        <w:rPr>
          <w:b/>
        </w:rPr>
        <w:t>«Название»</w:t>
      </w:r>
      <w:r w:rsidRPr="00D154AF">
        <w:t xml:space="preserve"> редактора базы данных;</w:t>
      </w:r>
    </w:p>
    <w:p w14:paraId="277EE509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«Пред. значение»</w:t>
      </w:r>
      <w:r w:rsidRPr="00D154AF">
        <w:t xml:space="preserve"> – значения параметра до события;</w:t>
      </w:r>
    </w:p>
    <w:p w14:paraId="4A25635C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«Новое значение»</w:t>
      </w:r>
      <w:r w:rsidRPr="00D154AF">
        <w:t xml:space="preserve"> – значения параметра после события;</w:t>
      </w:r>
    </w:p>
    <w:p w14:paraId="1761B025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lastRenderedPageBreak/>
        <w:t>«Приоритет»</w:t>
      </w:r>
      <w:r w:rsidRPr="00D154AF">
        <w:t xml:space="preserve"> – значение приоритета.</w:t>
      </w:r>
    </w:p>
    <w:p w14:paraId="19AF2840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78293D39" wp14:editId="611EB75B">
            <wp:extent cx="4848902" cy="3896269"/>
            <wp:effectExtent l="0" t="0" r="8890" b="9525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Screenshot_355.png"/>
                    <pic:cNvPicPr/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EA8D" w14:textId="7D470E05" w:rsidR="003D3E6F" w:rsidRPr="00D154AF" w:rsidRDefault="003D3E6F" w:rsidP="003D3E6F">
      <w:pPr>
        <w:pStyle w:val="a5"/>
      </w:pPr>
      <w:r w:rsidRPr="00D154AF">
        <w:t xml:space="preserve">Рисунок </w:t>
      </w:r>
      <w:r w:rsidR="002D43B2">
        <w:fldChar w:fldCharType="begin"/>
      </w:r>
      <w:r w:rsidR="002D43B2">
        <w:instrText xml:space="preserve"> SEQ</w:instrText>
      </w:r>
      <w:r w:rsidR="002D43B2">
        <w:instrText xml:space="preserve"> Рисунок \* ARABIC </w:instrText>
      </w:r>
      <w:r w:rsidR="002D43B2">
        <w:fldChar w:fldCharType="separate"/>
      </w:r>
      <w:r w:rsidR="00C25A3B">
        <w:rPr>
          <w:noProof/>
        </w:rPr>
        <w:t>148</w:t>
      </w:r>
      <w:r w:rsidR="002D43B2">
        <w:rPr>
          <w:noProof/>
        </w:rPr>
        <w:fldChar w:fldCharType="end"/>
      </w:r>
      <w:r w:rsidRPr="00D154AF">
        <w:t>. Окно «Регистратор событий», закладка «Настройки»</w:t>
      </w:r>
    </w:p>
    <w:p w14:paraId="17DE121F" w14:textId="77777777" w:rsidR="003D3E6F" w:rsidRPr="00D154AF" w:rsidRDefault="003D3E6F" w:rsidP="003D3E6F">
      <w:r w:rsidRPr="00D154AF">
        <w:t>Закладка «</w:t>
      </w:r>
      <w:r w:rsidRPr="00D154AF">
        <w:rPr>
          <w:rStyle w:val="aa"/>
        </w:rPr>
        <w:t>Настройки</w:t>
      </w:r>
      <w:r w:rsidRPr="00D154AF">
        <w:t>» содержит следующие элементы управления:</w:t>
      </w:r>
    </w:p>
    <w:p w14:paraId="3D69DC25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общее окно сообщений проекта</w:t>
      </w:r>
      <w:r w:rsidRPr="00D154AF">
        <w:t xml:space="preserve">» – при установке данного флага все сообщения в </w:t>
      </w:r>
      <w:r w:rsidRPr="00D154AF">
        <w:rPr>
          <w:rStyle w:val="aa"/>
        </w:rPr>
        <w:t>«Регистраторе событий»</w:t>
      </w:r>
      <w:r w:rsidRPr="00D154AF">
        <w:t xml:space="preserve"> дублируются в окне сообщений проекта;</w:t>
      </w:r>
    </w:p>
    <w:p w14:paraId="212F49B7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окно журнала</w:t>
      </w:r>
      <w:r w:rsidRPr="00D154AF">
        <w:t>» – при установке этого флага сообщения о событиях не выводятся в окно журнала;</w:t>
      </w:r>
    </w:p>
    <w:p w14:paraId="2E2BB5E4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lastRenderedPageBreak/>
        <w:t>Поле «</w:t>
      </w:r>
      <w:r w:rsidRPr="00D154AF">
        <w:rPr>
          <w:rStyle w:val="aa"/>
        </w:rPr>
        <w:t>Имя файла лога событий</w:t>
      </w:r>
      <w:r w:rsidRPr="00D154AF">
        <w:t>» – позволяет задать имя файла, в который будут сохраняться сообщения о событиях;</w:t>
      </w:r>
    </w:p>
    <w:p w14:paraId="5DEDBF72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Добавлять события в существующий файл</w:t>
      </w:r>
      <w:r w:rsidRPr="00D154AF">
        <w:t>» – при установке этого флага существующие записи в файле не стираются;</w:t>
      </w:r>
    </w:p>
    <w:p w14:paraId="04D66D88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Файл списка сигналов</w:t>
      </w:r>
      <w:r w:rsidRPr="00D154AF">
        <w:t>» – позволяет задать файл, в котором хранится список параметров, на основании которых создается журнал регистрации событий;</w:t>
      </w:r>
    </w:p>
    <w:p w14:paraId="3134AA36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Кнопки рядом предназначены для:</w:t>
      </w:r>
    </w:p>
    <w:p w14:paraId="4C72AF1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открытия диалогового окна выбора файла;</w:t>
      </w:r>
    </w:p>
    <w:p w14:paraId="66B4A8AD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обновления списка сигналов из файла;</w:t>
      </w:r>
    </w:p>
    <w:p w14:paraId="3BB7D71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сохранение списка сигналов в файл;</w:t>
      </w:r>
    </w:p>
    <w:p w14:paraId="16C2F92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Строка «</w:t>
      </w:r>
      <w:r w:rsidRPr="00D154AF">
        <w:rPr>
          <w:rStyle w:val="aa"/>
        </w:rPr>
        <w:t>Формат списка сигналов</w:t>
      </w:r>
      <w:r w:rsidRPr="00D154AF">
        <w:t>» – позволяет задать параметры, и их последовательность, в которой они будут записываться в текстовый файл списка сигналов;</w:t>
      </w:r>
    </w:p>
    <w:p w14:paraId="50DC18D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Выпадающее меню «</w:t>
      </w:r>
      <w:r w:rsidRPr="00D154AF">
        <w:rPr>
          <w:rStyle w:val="aa"/>
        </w:rPr>
        <w:t>Формат вывода модельного времени</w:t>
      </w:r>
      <w:r w:rsidRPr="00D154AF">
        <w:t>» – позволяет задать формат вывода модельного времени:</w:t>
      </w:r>
    </w:p>
    <w:p w14:paraId="26B0DBC0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Десятичный»</w:t>
      </w:r>
      <w:r w:rsidRPr="00D154AF">
        <w:t xml:space="preserve"> – время выводится в секундах;</w:t>
      </w:r>
    </w:p>
    <w:p w14:paraId="69EB15B6" w14:textId="77777777" w:rsidR="003D3E6F" w:rsidRPr="00D154AF" w:rsidRDefault="003D3E6F" w:rsidP="00442A4D">
      <w:pPr>
        <w:pStyle w:val="ad"/>
        <w:numPr>
          <w:ilvl w:val="0"/>
          <w:numId w:val="70"/>
        </w:numPr>
        <w:rPr>
          <w:rStyle w:val="aa"/>
        </w:rPr>
      </w:pPr>
      <w:r w:rsidRPr="00D154AF">
        <w:t>«</w:t>
      </w:r>
      <w:r w:rsidRPr="00D154AF">
        <w:rPr>
          <w:rStyle w:val="aa"/>
        </w:rPr>
        <w:t xml:space="preserve">Часы: минуты: секунды» – </w:t>
      </w:r>
      <w:r w:rsidRPr="00D154AF">
        <w:t>время выводится с использование часов минут и секунд.</w:t>
      </w:r>
    </w:p>
    <w:p w14:paraId="7AACD376" w14:textId="77777777" w:rsidR="003D3E6F" w:rsidRPr="00D154AF" w:rsidRDefault="003D3E6F" w:rsidP="003D3E6F">
      <w:pPr>
        <w:pStyle w:val="2"/>
        <w:ind w:left="792" w:hanging="432"/>
      </w:pPr>
      <w:bookmarkStart w:id="363" w:name="_Toc421033271"/>
      <w:r w:rsidRPr="00D154AF">
        <w:t>Использование журнала регистрации событий при моделировании</w:t>
      </w:r>
      <w:bookmarkEnd w:id="363"/>
    </w:p>
    <w:p w14:paraId="533948BB" w14:textId="77777777" w:rsidR="003D3E6F" w:rsidRPr="00D154AF" w:rsidRDefault="003D3E6F" w:rsidP="003D3E6F">
      <w:r w:rsidRPr="00D154AF">
        <w:t>Воспользуемся журналом регистрации событий. Для этого выполните следующие действия:</w:t>
      </w:r>
    </w:p>
    <w:p w14:paraId="57A8194E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Откройте комплексную модель «</w:t>
      </w:r>
      <w:r w:rsidRPr="00D154AF">
        <w:rPr>
          <w:rStyle w:val="aa"/>
        </w:rPr>
        <w:t>pack1.pak»</w:t>
      </w:r>
      <w:r w:rsidRPr="00D154AF">
        <w:t>, созданную при выполнении учебного задания 9;</w:t>
      </w:r>
    </w:p>
    <w:p w14:paraId="66DFAA56" w14:textId="2AA91914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lastRenderedPageBreak/>
        <w:t>Перейдите в окно проекта «</w:t>
      </w:r>
      <w:r w:rsidRPr="00D154AF">
        <w:rPr>
          <w:rStyle w:val="aa"/>
        </w:rPr>
        <w:t>Схема теплогидравлики</w:t>
      </w:r>
      <w:r w:rsidR="00796E49">
        <w:rPr>
          <w:rStyle w:val="aa"/>
        </w:rPr>
        <w:t xml:space="preserve"> 1</w:t>
      </w:r>
      <w:r w:rsidRPr="00D154AF">
        <w:rPr>
          <w:rStyle w:val="aa"/>
        </w:rPr>
        <w:t>.prt»</w:t>
      </w:r>
      <w:r w:rsidRPr="00D154AF">
        <w:t>. Для этого можно воспользоваться главным меню SimInTech, пункт – «</w:t>
      </w:r>
      <w:r w:rsidRPr="00D154AF">
        <w:rPr>
          <w:rStyle w:val="aa"/>
        </w:rPr>
        <w:t>Окно</w:t>
      </w:r>
      <w:r w:rsidRPr="00D154AF">
        <w:t>» (</w:t>
      </w:r>
      <w:r w:rsidRPr="00D154AF">
        <w:fldChar w:fldCharType="begin"/>
      </w:r>
      <w:r w:rsidRPr="00D154AF">
        <w:instrText xml:space="preserve"> REF _Ref195957571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149</w:t>
      </w:r>
      <w:r w:rsidRPr="00D154AF">
        <w:fldChar w:fldCharType="end"/>
      </w:r>
      <w:r w:rsidRPr="00D154AF">
        <w:t>);</w:t>
      </w:r>
    </w:p>
    <w:p w14:paraId="2D969FC0" w14:textId="77777777" w:rsidR="003D3E6F" w:rsidRPr="00D154AF" w:rsidRDefault="003D3E6F" w:rsidP="003D3E6F">
      <w:pPr>
        <w:pStyle w:val="a5"/>
      </w:pPr>
      <w:r w:rsidRPr="00D154AF">
        <w:rPr>
          <w:noProof/>
        </w:rPr>
        <w:drawing>
          <wp:inline distT="0" distB="0" distL="0" distR="0" wp14:anchorId="726CFD71" wp14:editId="5A43BAA8">
            <wp:extent cx="4791744" cy="1448002"/>
            <wp:effectExtent l="0" t="0" r="8890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Screenshot_356.png"/>
                    <pic:cNvPicPr/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61EB" w14:textId="3DF14A61" w:rsidR="003D3E6F" w:rsidRPr="00D154AF" w:rsidRDefault="003D3E6F" w:rsidP="003D3E6F">
      <w:pPr>
        <w:pStyle w:val="a5"/>
      </w:pPr>
      <w:bookmarkStart w:id="364" w:name="_Ref195957571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149</w:t>
      </w:r>
      <w:r w:rsidR="002D43B2">
        <w:rPr>
          <w:noProof/>
        </w:rPr>
        <w:fldChar w:fldCharType="end"/>
      </w:r>
      <w:bookmarkEnd w:id="364"/>
      <w:r w:rsidRPr="00D154AF">
        <w:t>. Переключение между окнами комплексной модели</w:t>
      </w:r>
    </w:p>
    <w:p w14:paraId="46682DB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теплогидравлическая модель содержит ранее созданный журнал регистрации событий, для этого 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»;</w:t>
      </w:r>
    </w:p>
    <w:p w14:paraId="25ADB76B" w14:textId="4F3AA2EE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пункте «</w:t>
      </w:r>
      <w:r w:rsidRPr="00D154AF">
        <w:rPr>
          <w:rStyle w:val="aa"/>
        </w:rPr>
        <w:t>Регистратор событий</w:t>
      </w:r>
      <w:r w:rsidRPr="00D154AF">
        <w:t>». Появится окно, в котором будет отображаться список событий, зарегистрированных в процессе моделирования (</w:t>
      </w:r>
      <w:r w:rsidRPr="00D154AF">
        <w:fldChar w:fldCharType="begin"/>
      </w:r>
      <w:r w:rsidRPr="00D154AF">
        <w:instrText xml:space="preserve"> REF _Ref196052350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150</w:t>
      </w:r>
      <w:r w:rsidRPr="00D154AF">
        <w:fldChar w:fldCharType="end"/>
      </w:r>
      <w:r w:rsidRPr="00D154AF">
        <w:t>).</w:t>
      </w:r>
    </w:p>
    <w:p w14:paraId="14624EBA" w14:textId="77777777" w:rsidR="003D3E6F" w:rsidRPr="00D154AF" w:rsidRDefault="003D3E6F" w:rsidP="003D3E6F">
      <w:pPr>
        <w:pStyle w:val="a9"/>
      </w:pPr>
      <w:r w:rsidRPr="00D154AF">
        <w:rPr>
          <w:noProof/>
        </w:rPr>
        <w:drawing>
          <wp:inline distT="0" distB="0" distL="0" distR="0" wp14:anchorId="735C9A5E" wp14:editId="429AF219">
            <wp:extent cx="7239600" cy="2134800"/>
            <wp:effectExtent l="0" t="0" r="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Screenshot_354.png"/>
                    <pic:cNvPicPr/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FAA8" w14:textId="534B0761" w:rsidR="003D3E6F" w:rsidRPr="00D154AF" w:rsidRDefault="003D3E6F" w:rsidP="003D3E6F">
      <w:pPr>
        <w:pStyle w:val="a5"/>
      </w:pPr>
      <w:bookmarkStart w:id="365" w:name="_Ref196052350"/>
      <w:r w:rsidRPr="00D154AF"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150</w:t>
      </w:r>
      <w:r w:rsidR="002D43B2">
        <w:rPr>
          <w:noProof/>
        </w:rPr>
        <w:fldChar w:fldCharType="end"/>
      </w:r>
      <w:bookmarkEnd w:id="365"/>
      <w:r w:rsidRPr="00D154AF">
        <w:t>. Окно «Регистратор событий»</w:t>
      </w:r>
    </w:p>
    <w:p w14:paraId="4806C4A4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lastRenderedPageBreak/>
        <w:t xml:space="preserve">Для удобства просмотра событий можно установить режим </w:t>
      </w:r>
      <w:r w:rsidRPr="00D154AF">
        <w:rPr>
          <w:rStyle w:val="aa"/>
        </w:rPr>
        <w:t>«Поверх всех окон»</w:t>
      </w:r>
      <w:r w:rsidRPr="00D154AF">
        <w:t>, нажав на соответствующую кнопку;</w:t>
      </w:r>
    </w:p>
    <w:p w14:paraId="46B2979A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Запустите комплексную модель на расчет;</w:t>
      </w:r>
    </w:p>
    <w:p w14:paraId="4C6EC87C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второй задвижке в теплогидравлической модели. Откроется окно управления задвижкой;</w:t>
      </w:r>
    </w:p>
    <w:p w14:paraId="510E1935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В появившемся окне управления подайте команды на открытие и закрытие задвижки;</w:t>
      </w:r>
    </w:p>
    <w:p w14:paraId="24E9F02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команды на открытие и закрытие задвижки регистрируются в журнале событий.</w:t>
      </w:r>
    </w:p>
    <w:p w14:paraId="3DADEEB7" w14:textId="77777777" w:rsidR="003D3E6F" w:rsidRPr="00D154AF" w:rsidRDefault="003D3E6F" w:rsidP="003D3E6F">
      <w:pPr>
        <w:pStyle w:val="a9"/>
      </w:pPr>
      <w:r w:rsidRPr="00D154AF">
        <w:rPr>
          <w:noProof/>
        </w:rPr>
        <w:lastRenderedPageBreak/>
        <w:drawing>
          <wp:inline distT="0" distB="0" distL="0" distR="0" wp14:anchorId="4D467CED" wp14:editId="243373C1">
            <wp:extent cx="12121200" cy="7228800"/>
            <wp:effectExtent l="0" t="0" r="0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Screenshot_370.png"/>
                    <pic:cNvPicPr/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1200" cy="72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C52" w14:textId="0EBD8EC7" w:rsidR="003D3E6F" w:rsidRPr="00D154AF" w:rsidRDefault="003D3E6F" w:rsidP="003D3E6F">
      <w:pPr>
        <w:pStyle w:val="a5"/>
      </w:pPr>
      <w:bookmarkStart w:id="366" w:name="_Ref196052365"/>
      <w:r w:rsidRPr="00D154AF">
        <w:lastRenderedPageBreak/>
        <w:t xml:space="preserve">Рисунок </w:t>
      </w:r>
      <w:r w:rsidR="002D43B2">
        <w:fldChar w:fldCharType="begin"/>
      </w:r>
      <w:r w:rsidR="002D43B2">
        <w:instrText xml:space="preserve"> SEQ Рисунок \* ARABIC </w:instrText>
      </w:r>
      <w:r w:rsidR="002D43B2">
        <w:fldChar w:fldCharType="separate"/>
      </w:r>
      <w:r w:rsidR="00C25A3B">
        <w:rPr>
          <w:noProof/>
        </w:rPr>
        <w:t>151</w:t>
      </w:r>
      <w:r w:rsidR="002D43B2">
        <w:rPr>
          <w:noProof/>
        </w:rPr>
        <w:fldChar w:fldCharType="end"/>
      </w:r>
      <w:bookmarkEnd w:id="366"/>
      <w:r w:rsidRPr="00D154AF">
        <w:t>. Регистрация событий в комплексной модели</w:t>
      </w:r>
    </w:p>
    <w:p w14:paraId="5B646776" w14:textId="6A589E2A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Переведите задвижку </w:t>
      </w:r>
      <w:r w:rsidRPr="00D154AF">
        <w:rPr>
          <w:b/>
          <w:bCs/>
        </w:rPr>
        <w:t>«Z2»</w:t>
      </w:r>
      <w:r w:rsidRPr="00D154AF">
        <w:t xml:space="preserve"> в полностью открытое состояние. Дождитесь, когда алгоритм управления задвижкой </w:t>
      </w:r>
      <w:r w:rsidRPr="00D154AF">
        <w:rPr>
          <w:b/>
          <w:bCs/>
        </w:rPr>
        <w:t>«Z1»</w:t>
      </w:r>
      <w:r w:rsidRPr="00D154AF">
        <w:t xml:space="preserve"> выполнит полное открытие задвижки. Убедитесь, что факт полного открытия задвижки регистрируется журналом событий (</w:t>
      </w:r>
      <w:r w:rsidRPr="00D154AF">
        <w:fldChar w:fldCharType="begin"/>
      </w:r>
      <w:r w:rsidRPr="00D154AF">
        <w:instrText xml:space="preserve"> REF _Ref196052365 \h  \* MERGEFORMAT </w:instrText>
      </w:r>
      <w:r w:rsidRPr="00D154AF">
        <w:fldChar w:fldCharType="separate"/>
      </w:r>
      <w:r w:rsidR="00C25A3B" w:rsidRPr="00D154AF">
        <w:t xml:space="preserve">Рисунок </w:t>
      </w:r>
      <w:r w:rsidR="00C25A3B">
        <w:rPr>
          <w:noProof/>
        </w:rPr>
        <w:t>151</w:t>
      </w:r>
      <w:r w:rsidRPr="00D154AF">
        <w:fldChar w:fldCharType="end"/>
      </w:r>
      <w:r w:rsidRPr="00D154AF">
        <w:t>).</w:t>
      </w:r>
    </w:p>
    <w:p w14:paraId="1699B900" w14:textId="25E97618" w:rsidR="003633F9" w:rsidRPr="00305782" w:rsidRDefault="003D3E6F" w:rsidP="003D3E6F">
      <w:pPr>
        <w:rPr>
          <w:noProof/>
        </w:rPr>
      </w:pPr>
      <w:r w:rsidRPr="00305782">
        <w:t xml:space="preserve">На этом учебные задания завершены. </w:t>
      </w:r>
      <w:r w:rsidR="00305782" w:rsidRPr="00305782">
        <w:t xml:space="preserve">В данных упражнениях вы научились создавать и отлаживать автономно проекты автоматики и теплогидравлики (в базовом варианте), комбинировать их и создавать комплексные модели, объединённые общей базой сигналов, строить </w:t>
      </w:r>
      <w:r w:rsidR="0052366C">
        <w:t xml:space="preserve">необходимые </w:t>
      </w:r>
      <w:r w:rsidR="00305782" w:rsidRPr="00305782">
        <w:t xml:space="preserve">графики, </w:t>
      </w:r>
      <w:r w:rsidR="0052366C">
        <w:t xml:space="preserve">настраивать шаг расчета, синхронизацию с реальным временем, </w:t>
      </w:r>
      <w:r w:rsidR="00305782" w:rsidRPr="00305782">
        <w:t>создавать панели управления для типовых органов управления, познакомились с некоторыми расширенными инструментами SimInTech (регистратор событий, запросы к базе сигналов</w:t>
      </w:r>
      <w:r w:rsidR="00305782">
        <w:t>,</w:t>
      </w:r>
      <w:r w:rsidR="00305782" w:rsidRPr="00305782">
        <w:t xml:space="preserve"> векторная обработка</w:t>
      </w:r>
      <w:r w:rsidR="0052366C">
        <w:t xml:space="preserve"> и другие</w:t>
      </w:r>
      <w:r w:rsidR="00305782" w:rsidRPr="00305782">
        <w:t>)</w:t>
      </w:r>
      <w:r w:rsidR="00305782">
        <w:t xml:space="preserve"> и приобрели базовые навыки работы в среде </w:t>
      </w:r>
      <w:r w:rsidR="00305782">
        <w:rPr>
          <w:lang w:val="en-US"/>
        </w:rPr>
        <w:t xml:space="preserve">SimInTech. </w:t>
      </w:r>
      <w:r w:rsidRPr="00305782">
        <w:t>Спасибо!</w:t>
      </w:r>
    </w:p>
    <w:sectPr w:rsidR="003633F9" w:rsidRPr="00305782" w:rsidSect="008A7F57">
      <w:headerReference w:type="default" r:id="rId167"/>
      <w:footerReference w:type="default" r:id="rId168"/>
      <w:pgSz w:w="16838" w:h="11906" w:orient="landscape"/>
      <w:pgMar w:top="492" w:right="1134" w:bottom="850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4CFCF" w14:textId="77777777" w:rsidR="002D43B2" w:rsidRDefault="002D43B2" w:rsidP="00E934F0">
      <w:r>
        <w:separator/>
      </w:r>
    </w:p>
  </w:endnote>
  <w:endnote w:type="continuationSeparator" w:id="0">
    <w:p w14:paraId="3835D117" w14:textId="77777777" w:rsidR="002D43B2" w:rsidRDefault="002D43B2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562FC985" w:rsidR="00037F0A" w:rsidRDefault="00037F0A" w:rsidP="00E934F0">
    <w:pPr>
      <w:pStyle w:val="a6"/>
    </w:pPr>
    <w:r>
      <w:ptab w:relativeTo="margin" w:alignment="right" w:leader="none"/>
    </w:r>
    <w:r w:rsidRPr="006F38AC">
      <w:t xml:space="preserve">Учебные задания по </w:t>
    </w:r>
    <w:r>
      <w:t xml:space="preserve">работе в </w:t>
    </w:r>
    <w:r>
      <w:rPr>
        <w:lang w:val="en-US"/>
      </w:rPr>
      <w:t>SimInTech</w:t>
    </w:r>
    <w:r w:rsidRPr="00F8458D">
      <w:t>,</w:t>
    </w:r>
    <w:r w:rsidRPr="00F8458D">
      <w:rPr>
        <w:rStyle w:val="a8"/>
      </w:rPr>
      <w:t xml:space="preserve"> стр.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D13468">
      <w:rPr>
        <w:rStyle w:val="a8"/>
        <w:noProof/>
      </w:rPr>
      <w:t>99</w:t>
    </w:r>
    <w:r>
      <w:rPr>
        <w:rStyle w:val="a8"/>
      </w:rPr>
      <w:fldChar w:fldCharType="end"/>
    </w:r>
    <w:r>
      <w:rPr>
        <w:rStyle w:val="a8"/>
      </w:rPr>
      <w:t xml:space="preserve"> из 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D13468">
      <w:rPr>
        <w:rStyle w:val="a8"/>
        <w:noProof/>
      </w:rPr>
      <w:t>164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BBA74" w14:textId="77777777" w:rsidR="002D43B2" w:rsidRDefault="002D43B2" w:rsidP="00E934F0">
      <w:r>
        <w:separator/>
      </w:r>
    </w:p>
  </w:footnote>
  <w:footnote w:type="continuationSeparator" w:id="0">
    <w:p w14:paraId="50B319A1" w14:textId="77777777" w:rsidR="002D43B2" w:rsidRDefault="002D43B2" w:rsidP="00E93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16694" w14:textId="77777777" w:rsidR="00037F0A" w:rsidRDefault="00037F0A" w:rsidP="008A7F57">
    <w:pPr>
      <w:pStyle w:val="a6"/>
      <w:tabs>
        <w:tab w:val="clear" w:pos="4677"/>
        <w:tab w:val="clear" w:pos="9355"/>
        <w:tab w:val="left" w:pos="9343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1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2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6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47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0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1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3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4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6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7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1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3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B4E6EEA"/>
    <w:multiLevelType w:val="hybridMultilevel"/>
    <w:tmpl w:val="20F25BD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5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6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0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1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4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43"/>
  </w:num>
  <w:num w:numId="3">
    <w:abstractNumId w:val="40"/>
  </w:num>
  <w:num w:numId="4">
    <w:abstractNumId w:val="39"/>
  </w:num>
  <w:num w:numId="5">
    <w:abstractNumId w:val="51"/>
  </w:num>
  <w:num w:numId="6">
    <w:abstractNumId w:val="24"/>
  </w:num>
  <w:num w:numId="7">
    <w:abstractNumId w:val="11"/>
  </w:num>
  <w:num w:numId="8">
    <w:abstractNumId w:val="41"/>
  </w:num>
  <w:num w:numId="9">
    <w:abstractNumId w:val="33"/>
  </w:num>
  <w:num w:numId="10">
    <w:abstractNumId w:val="69"/>
  </w:num>
  <w:num w:numId="11">
    <w:abstractNumId w:val="21"/>
  </w:num>
  <w:num w:numId="12">
    <w:abstractNumId w:val="18"/>
  </w:num>
  <w:num w:numId="13">
    <w:abstractNumId w:val="49"/>
  </w:num>
  <w:num w:numId="14">
    <w:abstractNumId w:val="10"/>
  </w:num>
  <w:num w:numId="15">
    <w:abstractNumId w:val="8"/>
  </w:num>
  <w:num w:numId="16">
    <w:abstractNumId w:val="72"/>
  </w:num>
  <w:num w:numId="17">
    <w:abstractNumId w:val="67"/>
  </w:num>
  <w:num w:numId="18">
    <w:abstractNumId w:val="17"/>
  </w:num>
  <w:num w:numId="19">
    <w:abstractNumId w:val="26"/>
  </w:num>
  <w:num w:numId="20">
    <w:abstractNumId w:val="46"/>
  </w:num>
  <w:num w:numId="21">
    <w:abstractNumId w:val="16"/>
  </w:num>
  <w:num w:numId="22">
    <w:abstractNumId w:val="70"/>
  </w:num>
  <w:num w:numId="23">
    <w:abstractNumId w:val="60"/>
  </w:num>
  <w:num w:numId="24">
    <w:abstractNumId w:val="58"/>
  </w:num>
  <w:num w:numId="25">
    <w:abstractNumId w:val="63"/>
  </w:num>
  <w:num w:numId="26">
    <w:abstractNumId w:val="28"/>
  </w:num>
  <w:num w:numId="27">
    <w:abstractNumId w:val="36"/>
  </w:num>
  <w:num w:numId="28">
    <w:abstractNumId w:val="53"/>
  </w:num>
  <w:num w:numId="29">
    <w:abstractNumId w:val="12"/>
  </w:num>
  <w:num w:numId="30">
    <w:abstractNumId w:val="32"/>
  </w:num>
  <w:num w:numId="31">
    <w:abstractNumId w:val="50"/>
  </w:num>
  <w:num w:numId="32">
    <w:abstractNumId w:val="20"/>
  </w:num>
  <w:num w:numId="33">
    <w:abstractNumId w:val="13"/>
  </w:num>
  <w:num w:numId="34">
    <w:abstractNumId w:val="45"/>
  </w:num>
  <w:num w:numId="35">
    <w:abstractNumId w:val="34"/>
  </w:num>
  <w:num w:numId="36">
    <w:abstractNumId w:val="66"/>
  </w:num>
  <w:num w:numId="37">
    <w:abstractNumId w:val="42"/>
  </w:num>
  <w:num w:numId="38">
    <w:abstractNumId w:val="68"/>
  </w:num>
  <w:num w:numId="39">
    <w:abstractNumId w:val="25"/>
  </w:num>
  <w:num w:numId="40">
    <w:abstractNumId w:val="7"/>
  </w:num>
  <w:num w:numId="41">
    <w:abstractNumId w:val="47"/>
  </w:num>
  <w:num w:numId="42">
    <w:abstractNumId w:val="9"/>
  </w:num>
  <w:num w:numId="43">
    <w:abstractNumId w:val="55"/>
  </w:num>
  <w:num w:numId="44">
    <w:abstractNumId w:val="27"/>
  </w:num>
  <w:num w:numId="45">
    <w:abstractNumId w:val="71"/>
  </w:num>
  <w:num w:numId="46">
    <w:abstractNumId w:val="4"/>
  </w:num>
  <w:num w:numId="47">
    <w:abstractNumId w:val="22"/>
  </w:num>
  <w:num w:numId="48">
    <w:abstractNumId w:val="38"/>
  </w:num>
  <w:num w:numId="49">
    <w:abstractNumId w:val="5"/>
  </w:num>
  <w:num w:numId="50">
    <w:abstractNumId w:val="14"/>
  </w:num>
  <w:num w:numId="51">
    <w:abstractNumId w:val="65"/>
  </w:num>
  <w:num w:numId="52">
    <w:abstractNumId w:val="56"/>
  </w:num>
  <w:num w:numId="53">
    <w:abstractNumId w:val="73"/>
  </w:num>
  <w:num w:numId="54">
    <w:abstractNumId w:val="74"/>
  </w:num>
  <w:num w:numId="55">
    <w:abstractNumId w:val="61"/>
  </w:num>
  <w:num w:numId="56">
    <w:abstractNumId w:val="52"/>
  </w:num>
  <w:num w:numId="57">
    <w:abstractNumId w:val="37"/>
  </w:num>
  <w:num w:numId="58">
    <w:abstractNumId w:val="62"/>
  </w:num>
  <w:num w:numId="59">
    <w:abstractNumId w:val="19"/>
  </w:num>
  <w:num w:numId="60">
    <w:abstractNumId w:val="44"/>
  </w:num>
  <w:num w:numId="61">
    <w:abstractNumId w:val="48"/>
  </w:num>
  <w:num w:numId="62">
    <w:abstractNumId w:val="23"/>
  </w:num>
  <w:num w:numId="63">
    <w:abstractNumId w:val="54"/>
  </w:num>
  <w:num w:numId="64">
    <w:abstractNumId w:val="35"/>
  </w:num>
  <w:num w:numId="65">
    <w:abstractNumId w:val="64"/>
  </w:num>
  <w:num w:numId="66">
    <w:abstractNumId w:val="57"/>
  </w:num>
  <w:num w:numId="67">
    <w:abstractNumId w:val="30"/>
  </w:num>
  <w:num w:numId="68">
    <w:abstractNumId w:val="6"/>
  </w:num>
  <w:num w:numId="69">
    <w:abstractNumId w:val="29"/>
  </w:num>
  <w:num w:numId="70">
    <w:abstractNumId w:val="31"/>
  </w:num>
  <w:num w:numId="71">
    <w:abstractNumId w:val="5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691"/>
    <w:rsid w:val="00152C09"/>
    <w:rsid w:val="00153767"/>
    <w:rsid w:val="00155638"/>
    <w:rsid w:val="001558AF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4BEC"/>
    <w:rsid w:val="00261A7D"/>
    <w:rsid w:val="00261B3B"/>
    <w:rsid w:val="00261C73"/>
    <w:rsid w:val="00262BD8"/>
    <w:rsid w:val="00264E54"/>
    <w:rsid w:val="00264FB9"/>
    <w:rsid w:val="002716C3"/>
    <w:rsid w:val="0027348A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51DE"/>
    <w:rsid w:val="0029532C"/>
    <w:rsid w:val="002958E3"/>
    <w:rsid w:val="002965CA"/>
    <w:rsid w:val="00296B5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2D2E"/>
    <w:rsid w:val="002F57D7"/>
    <w:rsid w:val="002F6BDB"/>
    <w:rsid w:val="002F70FE"/>
    <w:rsid w:val="002F7D74"/>
    <w:rsid w:val="003020C7"/>
    <w:rsid w:val="00304427"/>
    <w:rsid w:val="00304B49"/>
    <w:rsid w:val="00305433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5C4"/>
    <w:rsid w:val="003207A5"/>
    <w:rsid w:val="0032095A"/>
    <w:rsid w:val="003209A5"/>
    <w:rsid w:val="003218E9"/>
    <w:rsid w:val="00323097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E6F"/>
    <w:rsid w:val="003D551E"/>
    <w:rsid w:val="003D6A5C"/>
    <w:rsid w:val="003D775C"/>
    <w:rsid w:val="003E150D"/>
    <w:rsid w:val="003E1520"/>
    <w:rsid w:val="003E169A"/>
    <w:rsid w:val="003E5653"/>
    <w:rsid w:val="003E641B"/>
    <w:rsid w:val="003F085C"/>
    <w:rsid w:val="003F408C"/>
    <w:rsid w:val="003F5820"/>
    <w:rsid w:val="003F5933"/>
    <w:rsid w:val="003F7330"/>
    <w:rsid w:val="003F77A7"/>
    <w:rsid w:val="003F788C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622"/>
    <w:rsid w:val="004967FB"/>
    <w:rsid w:val="004A39C4"/>
    <w:rsid w:val="004A3A23"/>
    <w:rsid w:val="004A4684"/>
    <w:rsid w:val="004A55F9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366C"/>
    <w:rsid w:val="00526F97"/>
    <w:rsid w:val="005300EF"/>
    <w:rsid w:val="005309D8"/>
    <w:rsid w:val="005319EB"/>
    <w:rsid w:val="00533534"/>
    <w:rsid w:val="0053356E"/>
    <w:rsid w:val="00533D8B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3E39"/>
    <w:rsid w:val="006243AD"/>
    <w:rsid w:val="006245DD"/>
    <w:rsid w:val="00625A03"/>
    <w:rsid w:val="00626035"/>
    <w:rsid w:val="00627139"/>
    <w:rsid w:val="0063099B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7E54"/>
    <w:rsid w:val="006B0784"/>
    <w:rsid w:val="006B0B33"/>
    <w:rsid w:val="006B2A96"/>
    <w:rsid w:val="006B2C22"/>
    <w:rsid w:val="006B3260"/>
    <w:rsid w:val="006B439A"/>
    <w:rsid w:val="006B48CF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AC"/>
    <w:rsid w:val="006F39A2"/>
    <w:rsid w:val="006F5489"/>
    <w:rsid w:val="006F562D"/>
    <w:rsid w:val="006F5840"/>
    <w:rsid w:val="00700D57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2093"/>
    <w:rsid w:val="00873D44"/>
    <w:rsid w:val="008741A0"/>
    <w:rsid w:val="008746AA"/>
    <w:rsid w:val="008749DC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D81"/>
    <w:rsid w:val="008E71A8"/>
    <w:rsid w:val="008E7F16"/>
    <w:rsid w:val="008F1279"/>
    <w:rsid w:val="008F2A16"/>
    <w:rsid w:val="008F54CA"/>
    <w:rsid w:val="008F68EF"/>
    <w:rsid w:val="009000CA"/>
    <w:rsid w:val="00900EBC"/>
    <w:rsid w:val="00901E49"/>
    <w:rsid w:val="00902058"/>
    <w:rsid w:val="00903AF6"/>
    <w:rsid w:val="00904CAB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DA9"/>
    <w:rsid w:val="00945A86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83B"/>
    <w:rsid w:val="00A16877"/>
    <w:rsid w:val="00A16B5F"/>
    <w:rsid w:val="00A16DDA"/>
    <w:rsid w:val="00A23D07"/>
    <w:rsid w:val="00A23D85"/>
    <w:rsid w:val="00A245F3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75D0"/>
    <w:rsid w:val="00A97BE3"/>
    <w:rsid w:val="00A97F07"/>
    <w:rsid w:val="00AA0019"/>
    <w:rsid w:val="00AA1847"/>
    <w:rsid w:val="00AA2C8A"/>
    <w:rsid w:val="00AA4ABC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76D"/>
    <w:rsid w:val="00B81F2D"/>
    <w:rsid w:val="00B854A4"/>
    <w:rsid w:val="00B877ED"/>
    <w:rsid w:val="00B87992"/>
    <w:rsid w:val="00B90449"/>
    <w:rsid w:val="00B91048"/>
    <w:rsid w:val="00B91DAD"/>
    <w:rsid w:val="00B93B7F"/>
    <w:rsid w:val="00B96EA6"/>
    <w:rsid w:val="00B9712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EF3"/>
    <w:rsid w:val="00BC69D9"/>
    <w:rsid w:val="00BC6BE3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433F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B61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6C7D"/>
    <w:rsid w:val="00CF6D52"/>
    <w:rsid w:val="00CF6E59"/>
    <w:rsid w:val="00CF7F57"/>
    <w:rsid w:val="00D00931"/>
    <w:rsid w:val="00D01EC7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3BB7"/>
    <w:rsid w:val="00D24328"/>
    <w:rsid w:val="00D30394"/>
    <w:rsid w:val="00D30B8D"/>
    <w:rsid w:val="00D3146E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882"/>
    <w:rsid w:val="00E357E3"/>
    <w:rsid w:val="00E3581A"/>
    <w:rsid w:val="00E4238C"/>
    <w:rsid w:val="00E430BB"/>
    <w:rsid w:val="00E44401"/>
    <w:rsid w:val="00E44BA2"/>
    <w:rsid w:val="00E46747"/>
    <w:rsid w:val="00E50470"/>
    <w:rsid w:val="00E55011"/>
    <w:rsid w:val="00E574B8"/>
    <w:rsid w:val="00E60C7F"/>
    <w:rsid w:val="00E611BD"/>
    <w:rsid w:val="00E62573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7B15"/>
    <w:rsid w:val="00EE0FF8"/>
    <w:rsid w:val="00EE1EAF"/>
    <w:rsid w:val="00EE2906"/>
    <w:rsid w:val="00EE4FA0"/>
    <w:rsid w:val="00EE5025"/>
    <w:rsid w:val="00EE59C3"/>
    <w:rsid w:val="00EE5E49"/>
    <w:rsid w:val="00EF1FB2"/>
    <w:rsid w:val="00EF2060"/>
    <w:rsid w:val="00EF2FE0"/>
    <w:rsid w:val="00EF393D"/>
    <w:rsid w:val="00EF3DA4"/>
    <w:rsid w:val="00EF4BEB"/>
    <w:rsid w:val="00EF4DA9"/>
    <w:rsid w:val="00EF62BD"/>
    <w:rsid w:val="00EF6F44"/>
    <w:rsid w:val="00EF70EF"/>
    <w:rsid w:val="00EF7F44"/>
    <w:rsid w:val="00F0063E"/>
    <w:rsid w:val="00F01A58"/>
    <w:rsid w:val="00F0308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862"/>
    <w:rsid w:val="00F27E7F"/>
    <w:rsid w:val="00F30FE8"/>
    <w:rsid w:val="00F3442E"/>
    <w:rsid w:val="00F360E8"/>
    <w:rsid w:val="00F362D0"/>
    <w:rsid w:val="00F376FD"/>
    <w:rsid w:val="00F4061F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ind w:left="0" w:firstLine="567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33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D966AF"/>
    <w:rPr>
      <w:rFonts w:ascii="Courier New" w:hAnsi="Courier New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D:\distr\doc\pic\07_prop_kuslin.png" TargetMode="External"/><Relationship Id="rId21" Type="http://schemas.openxmlformats.org/officeDocument/2006/relationships/image" Target="file:///D:\distr\doc\pic\01_08.png" TargetMode="External"/><Relationship Id="rId42" Type="http://schemas.openxmlformats.org/officeDocument/2006/relationships/image" Target="file:///D:\distr\doc\pic\03_prop_bound_node_1_5e5.png" TargetMode="External"/><Relationship Id="rId63" Type="http://schemas.openxmlformats.org/officeDocument/2006/relationships/image" Target="file:///D:\distr\doc\pic\04_prop_signals_in_from_sdb.png" TargetMode="External"/><Relationship Id="rId84" Type="http://schemas.openxmlformats.org/officeDocument/2006/relationships/image" Target="file:///D:\distr\doc\pic\06_buz_5_ports.png" TargetMode="External"/><Relationship Id="rId138" Type="http://schemas.openxmlformats.org/officeDocument/2006/relationships/image" Target="media/image7.png"/><Relationship Id="rId159" Type="http://schemas.openxmlformats.org/officeDocument/2006/relationships/image" Target="media/image28.png"/><Relationship Id="rId170" Type="http://schemas.openxmlformats.org/officeDocument/2006/relationships/theme" Target="theme/theme1.xml"/><Relationship Id="rId107" Type="http://schemas.openxmlformats.org/officeDocument/2006/relationships/image" Target="file:///D:\distr\doc\pic\07_inout_scheme_ok.png" TargetMode="External"/><Relationship Id="rId11" Type="http://schemas.openxmlformats.org/officeDocument/2006/relationships/image" Target="file:///D:\distr\doc\pic\00_03.png" TargetMode="External"/><Relationship Id="rId32" Type="http://schemas.openxmlformats.org/officeDocument/2006/relationships/image" Target="file:///D:\distr\doc\pic\02_empty_tg_scheme.png" TargetMode="External"/><Relationship Id="rId53" Type="http://schemas.openxmlformats.org/officeDocument/2006/relationships/image" Target="file:///D:\distr\doc\pic\03_graph_p.png" TargetMode="External"/><Relationship Id="rId74" Type="http://schemas.openxmlformats.org/officeDocument/2006/relationships/image" Target="file:///D:\distr\doc\pic\05_p_process.png" TargetMode="External"/><Relationship Id="rId128" Type="http://schemas.openxmlformats.org/officeDocument/2006/relationships/image" Target="file:///D:\distr\doc\pic\08_packet_run_40.png" TargetMode="External"/><Relationship Id="rId149" Type="http://schemas.openxmlformats.org/officeDocument/2006/relationships/image" Target="media/image18.png"/><Relationship Id="rId5" Type="http://schemas.openxmlformats.org/officeDocument/2006/relationships/webSettings" Target="webSettings.xml"/><Relationship Id="rId95" Type="http://schemas.openxmlformats.org/officeDocument/2006/relationships/image" Target="file:///D:\distr\doc\pic\06_logic_blocks.png" TargetMode="External"/><Relationship Id="rId160" Type="http://schemas.openxmlformats.org/officeDocument/2006/relationships/image" Target="media/image29.png"/><Relationship Id="rId22" Type="http://schemas.openxmlformats.org/officeDocument/2006/relationships/image" Target="file:///D:\distr\doc\pic\01_09.png" TargetMode="External"/><Relationship Id="rId43" Type="http://schemas.openxmlformats.org/officeDocument/2006/relationships/image" Target="file:///D:\distr\doc\pic\03_prop_bound_node_1_0e5.png" TargetMode="External"/><Relationship Id="rId64" Type="http://schemas.openxmlformats.org/officeDocument/2006/relationships/image" Target="file:///D:\distr\doc\pic\04_in_out_signals_filled.png" TargetMode="External"/><Relationship Id="rId118" Type="http://schemas.openxmlformats.org/officeDocument/2006/relationships/image" Target="file:///D:\distr\doc\pic\07_algo_z2_pr_button.png" TargetMode="External"/><Relationship Id="rId139" Type="http://schemas.openxmlformats.org/officeDocument/2006/relationships/image" Target="media/image8.png"/><Relationship Id="rId85" Type="http://schemas.openxmlformats.org/officeDocument/2006/relationships/image" Target="file:///D:\distr\doc\pic\06_palitra_note.png" TargetMode="External"/><Relationship Id="rId150" Type="http://schemas.openxmlformats.org/officeDocument/2006/relationships/image" Target="media/image19.png"/><Relationship Id="rId12" Type="http://schemas.openxmlformats.org/officeDocument/2006/relationships/image" Target="file:///D:\distr\doc\pic\00_04.png" TargetMode="External"/><Relationship Id="rId33" Type="http://schemas.openxmlformats.org/officeDocument/2006/relationships/image" Target="file:///D:\distr\doc\pic\02_button_pr.png" TargetMode="External"/><Relationship Id="rId108" Type="http://schemas.openxmlformats.org/officeDocument/2006/relationships/image" Target="file:///D:\distr\doc\pic\07_inout_scheme_run.png" TargetMode="External"/><Relationship Id="rId129" Type="http://schemas.openxmlformats.org/officeDocument/2006/relationships/image" Target="file:///D:\distr\doc\pic\08_packet_run_all_z.png" TargetMode="External"/><Relationship Id="rId54" Type="http://schemas.openxmlformats.org/officeDocument/2006/relationships/image" Target="file:///D:\distr\doc\pic\03_graph_g.png" TargetMode="External"/><Relationship Id="rId70" Type="http://schemas.openxmlformats.org/officeDocument/2006/relationships/image" Target="file:///D:\distr\doc\pic\05_menu_new_packet.png" TargetMode="External"/><Relationship Id="rId75" Type="http://schemas.openxmlformats.org/officeDocument/2006/relationships/image" Target="file:///D:\distr\doc\pic\05_z1_state_process.png" TargetMode="External"/><Relationship Id="rId91" Type="http://schemas.openxmlformats.org/officeDocument/2006/relationships/image" Target="file:///D:\distr\doc\pic\01_Add.png" TargetMode="External"/><Relationship Id="rId96" Type="http://schemas.openxmlformats.org/officeDocument/2006/relationships/image" Target="file:///D:\distr\doc\pic\06_prop_bool.png" TargetMode="External"/><Relationship Id="rId140" Type="http://schemas.openxmlformats.org/officeDocument/2006/relationships/image" Target="media/image9.png"/><Relationship Id="rId145" Type="http://schemas.openxmlformats.org/officeDocument/2006/relationships/image" Target="media/image14.png"/><Relationship Id="rId161" Type="http://schemas.openxmlformats.org/officeDocument/2006/relationships/image" Target="media/image30.png"/><Relationship Id="rId166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file:///D:\distr\doc\pic\01_Add.PNG" TargetMode="External"/><Relationship Id="rId28" Type="http://schemas.openxmlformats.org/officeDocument/2006/relationships/image" Target="file:///D:\distr\doc\pic\01_13.png" TargetMode="External"/><Relationship Id="rId49" Type="http://schemas.openxmlformats.org/officeDocument/2006/relationships/image" Target="file:///D:\distr\doc\pic\03_parameters_menu.png" TargetMode="External"/><Relationship Id="rId114" Type="http://schemas.openxmlformats.org/officeDocument/2006/relationships/image" Target="file:///D:\distr\doc\pic\07_in_table2_edit_ok.png" TargetMode="External"/><Relationship Id="rId119" Type="http://schemas.openxmlformats.org/officeDocument/2006/relationships/image" Target="file:///D:\distr\doc\pic\07_synchro.png" TargetMode="External"/><Relationship Id="rId44" Type="http://schemas.openxmlformats.org/officeDocument/2006/relationships/image" Target="file:///D:\distr\doc\pic\03_prop_channel.png" TargetMode="External"/><Relationship Id="rId60" Type="http://schemas.openxmlformats.org/officeDocument/2006/relationships/image" Target="file:///D:\distr\doc\pic\04_inside_submodel.png" TargetMode="External"/><Relationship Id="rId65" Type="http://schemas.openxmlformats.org/officeDocument/2006/relationships/image" Target="file:///D:\distr\doc\pic\04_prop_step.png" TargetMode="External"/><Relationship Id="rId81" Type="http://schemas.openxmlformats.org/officeDocument/2006/relationships/image" Target="file:///D:\distr\doc\pic\06_palitra_submodels.png" TargetMode="External"/><Relationship Id="rId86" Type="http://schemas.openxmlformats.org/officeDocument/2006/relationships/image" Target="file:///D:\distr\doc\pic\06_buz_prepare.png" TargetMode="External"/><Relationship Id="rId130" Type="http://schemas.openxmlformats.org/officeDocument/2006/relationships/image" Target="file:///D:\distr\doc\pic\08_packet_run_all_p.png" TargetMode="External"/><Relationship Id="rId135" Type="http://schemas.openxmlformats.org/officeDocument/2006/relationships/image" Target="media/image4.png"/><Relationship Id="rId151" Type="http://schemas.openxmlformats.org/officeDocument/2006/relationships/image" Target="media/image20.png"/><Relationship Id="rId156" Type="http://schemas.openxmlformats.org/officeDocument/2006/relationships/image" Target="media/image25.png"/><Relationship Id="rId13" Type="http://schemas.openxmlformats.org/officeDocument/2006/relationships/image" Target="file:///D:\distr\doc\pic\00_05.png" TargetMode="External"/><Relationship Id="rId18" Type="http://schemas.openxmlformats.org/officeDocument/2006/relationships/image" Target="file:///D:\distr\doc\pic\01_05.png" TargetMode="External"/><Relationship Id="rId39" Type="http://schemas.openxmlformats.org/officeDocument/2006/relationships/image" Target="file:///D:\distr\doc\pic\03_some_blocks_connected.png" TargetMode="External"/><Relationship Id="rId109" Type="http://schemas.openxmlformats.org/officeDocument/2006/relationships/image" Target="file:///D:\distr\doc\pic\07_buz_test_run.png" TargetMode="External"/><Relationship Id="rId34" Type="http://schemas.openxmlformats.org/officeDocument/2006/relationships/image" Target="file:///D:\distr\doc\pic\02_tg_set_sdb.png" TargetMode="External"/><Relationship Id="rId50" Type="http://schemas.openxmlformats.org/officeDocument/2006/relationships/image" Target="file:///D:\distr\doc\pic\03_parameters_node.png" TargetMode="External"/><Relationship Id="rId55" Type="http://schemas.openxmlformats.org/officeDocument/2006/relationships/image" Target="file:///D:\distr\doc\pic\03_new_d1.png" TargetMode="External"/><Relationship Id="rId76" Type="http://schemas.openxmlformats.org/officeDocument/2006/relationships/image" Target="file:///D:\distr\doc\pic\05_z2_state_process.png" TargetMode="External"/><Relationship Id="rId97" Type="http://schemas.openxmlformats.org/officeDocument/2006/relationships/image" Target="file:///D:\distr\doc\pic\06_prop_limit_integrator.png" TargetMode="External"/><Relationship Id="rId104" Type="http://schemas.openxmlformats.org/officeDocument/2006/relationships/image" Target="file:///D:\distr\doc\pic\07_in_table_edit_ok.png" TargetMode="External"/><Relationship Id="rId120" Type="http://schemas.openxmlformats.org/officeDocument/2006/relationships/image" Target="file:///D:\distr\doc\pic\07_end_time.png" TargetMode="External"/><Relationship Id="rId125" Type="http://schemas.openxmlformats.org/officeDocument/2006/relationships/image" Target="file:///D:\distr\doc\pic\07_run_ok_z2_compare_graphic.png" TargetMode="External"/><Relationship Id="rId141" Type="http://schemas.openxmlformats.org/officeDocument/2006/relationships/image" Target="media/image10.png"/><Relationship Id="rId146" Type="http://schemas.openxmlformats.org/officeDocument/2006/relationships/image" Target="media/image15.png"/><Relationship Id="rId167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image" Target="file:///D:\distr\doc\pic\05_empty_packet.png" TargetMode="External"/><Relationship Id="rId92" Type="http://schemas.openxmlformats.org/officeDocument/2006/relationships/image" Target="file:///D:\distr\doc\pic\06_change_block.png" TargetMode="External"/><Relationship Id="rId162" Type="http://schemas.openxmlformats.org/officeDocument/2006/relationships/image" Target="media/image31.png"/><Relationship Id="rId2" Type="http://schemas.openxmlformats.org/officeDocument/2006/relationships/numbering" Target="numbering.xml"/><Relationship Id="rId29" Type="http://schemas.openxmlformats.org/officeDocument/2006/relationships/image" Target="file:///D:\distr\doc\pic\01_14.png" TargetMode="External"/><Relationship Id="rId24" Type="http://schemas.openxmlformats.org/officeDocument/2006/relationships/image" Target="file:///D:\distr\doc\pic\01_Del.PNG" TargetMode="External"/><Relationship Id="rId40" Type="http://schemas.openxmlformats.org/officeDocument/2006/relationships/image" Target="file:///D:\distr\doc\pic\03_some_blocks_with_valves.png" TargetMode="External"/><Relationship Id="rId45" Type="http://schemas.openxmlformats.org/officeDocument/2006/relationships/image" Target="file:///D:\distr\doc\pic\03_z1_new_name.png" TargetMode="External"/><Relationship Id="rId66" Type="http://schemas.openxmlformats.org/officeDocument/2006/relationships/image" Target="file:///D:\distr\doc\pic\04_prop_integrator.png" TargetMode="External"/><Relationship Id="rId87" Type="http://schemas.openxmlformats.org/officeDocument/2006/relationships/image" Target="file:///D:\distr\doc\pic\06_signals_edit.png" TargetMode="External"/><Relationship Id="rId110" Type="http://schemas.openxmlformats.org/officeDocument/2006/relationships/image" Target="file:///D:\distr\doc\pic\07_z1_z2_pos.png" TargetMode="External"/><Relationship Id="rId115" Type="http://schemas.openxmlformats.org/officeDocument/2006/relationships/image" Target="file:///D:\distr\doc\pic\07_out_table2_edit_ok.png" TargetMode="External"/><Relationship Id="rId131" Type="http://schemas.openxmlformats.org/officeDocument/2006/relationships/image" Target="file:///D:\distr\doc\pic\08_packet_corrected_z.png" TargetMode="External"/><Relationship Id="rId136" Type="http://schemas.openxmlformats.org/officeDocument/2006/relationships/image" Target="media/image5.png"/><Relationship Id="rId157" Type="http://schemas.openxmlformats.org/officeDocument/2006/relationships/image" Target="media/image26.png"/><Relationship Id="rId61" Type="http://schemas.openxmlformats.org/officeDocument/2006/relationships/image" Target="file:///D:\distr\doc\pic\04_in_out_signals.png" TargetMode="External"/><Relationship Id="rId82" Type="http://schemas.openxmlformats.org/officeDocument/2006/relationships/image" Target="file:///D:\distr\doc\pic\06_port_in.png" TargetMode="External"/><Relationship Id="rId152" Type="http://schemas.openxmlformats.org/officeDocument/2006/relationships/image" Target="media/image21.png"/><Relationship Id="rId19" Type="http://schemas.openxmlformats.org/officeDocument/2006/relationships/image" Target="file:///D:\distr\doc\pic\01_06.png" TargetMode="External"/><Relationship Id="rId14" Type="http://schemas.openxmlformats.org/officeDocument/2006/relationships/image" Target="file:///D:\distr\doc\pic\01_01.png" TargetMode="External"/><Relationship Id="rId30" Type="http://schemas.openxmlformats.org/officeDocument/2006/relationships/image" Target="file:///D:\distr\doc\pic\01_15.png" TargetMode="External"/><Relationship Id="rId35" Type="http://schemas.openxmlformats.org/officeDocument/2006/relationships/image" Target="file:///D:\distr\doc\pic\02_sdb_dont_save.png" TargetMode="External"/><Relationship Id="rId56" Type="http://schemas.openxmlformats.org/officeDocument/2006/relationships/image" Target="file:///D:\distr\doc\pic\03_parameters_tk.png" TargetMode="External"/><Relationship Id="rId77" Type="http://schemas.openxmlformats.org/officeDocument/2006/relationships/image" Target="file:///D:\distr\doc\pic\06_save_as.png" TargetMode="External"/><Relationship Id="rId100" Type="http://schemas.openxmlformats.org/officeDocument/2006/relationships/image" Target="file:///D:\distr\doc\pic\07_palitra_inout_tables.png" TargetMode="External"/><Relationship Id="rId105" Type="http://schemas.openxmlformats.org/officeDocument/2006/relationships/image" Target="file:///D:\distr\doc\pic\07_out_table_edit_ok.png" TargetMode="External"/><Relationship Id="rId126" Type="http://schemas.openxmlformats.org/officeDocument/2006/relationships/image" Target="file:///D:\distr\doc\pic\08_packet_delete_prt.png" TargetMode="External"/><Relationship Id="rId147" Type="http://schemas.openxmlformats.org/officeDocument/2006/relationships/image" Target="media/image16.png"/><Relationship Id="rId168" Type="http://schemas.openxmlformats.org/officeDocument/2006/relationships/footer" Target="footer1.xml"/><Relationship Id="rId8" Type="http://schemas.openxmlformats.org/officeDocument/2006/relationships/image" Target="file:///D:\distr\doc\pic\00_00.png" TargetMode="External"/><Relationship Id="rId51" Type="http://schemas.openxmlformats.org/officeDocument/2006/relationships/image" Target="file:///D:\distr\doc\pic\03_new_graphic.png" TargetMode="External"/><Relationship Id="rId72" Type="http://schemas.openxmlformats.org/officeDocument/2006/relationships/image" Target="file:///D:\distr\doc\pic\05_full_packet.png" TargetMode="External"/><Relationship Id="rId93" Type="http://schemas.openxmlformats.org/officeDocument/2006/relationships/image" Target="file:///D:\distr\doc\pic\06_change_block_edit.png" TargetMode="External"/><Relationship Id="rId98" Type="http://schemas.openxmlformats.org/officeDocument/2006/relationships/image" Target="file:///D:\distr\doc\pic\06_scheme_check.png" TargetMode="External"/><Relationship Id="rId121" Type="http://schemas.openxmlformats.org/officeDocument/2006/relationships/image" Target="file:///D:\distr\doc\pic\07_run_ok.png" TargetMode="External"/><Relationship Id="rId142" Type="http://schemas.openxmlformats.org/officeDocument/2006/relationships/image" Target="media/image11.png"/><Relationship Id="rId163" Type="http://schemas.openxmlformats.org/officeDocument/2006/relationships/image" Target="media/image32.png"/><Relationship Id="rId3" Type="http://schemas.openxmlformats.org/officeDocument/2006/relationships/styles" Target="styles.xml"/><Relationship Id="rId25" Type="http://schemas.openxmlformats.org/officeDocument/2006/relationships/image" Target="file:///D:\distr\doc\pic\01_10.png" TargetMode="External"/><Relationship Id="rId46" Type="http://schemas.openxmlformats.org/officeDocument/2006/relationships/image" Target="file:///D:\distr\doc\pic\03_prop_valve_z1.png" TargetMode="External"/><Relationship Id="rId67" Type="http://schemas.openxmlformats.org/officeDocument/2006/relationships/image" Target="file:///D:\distr\doc\pic\04_scheme_completed.png" TargetMode="External"/><Relationship Id="rId116" Type="http://schemas.openxmlformats.org/officeDocument/2006/relationships/image" Target="file:///D:\distr\doc\pic\07_prop_rele_szn.png" TargetMode="External"/><Relationship Id="rId137" Type="http://schemas.openxmlformats.org/officeDocument/2006/relationships/image" Target="media/image6.png"/><Relationship Id="rId158" Type="http://schemas.openxmlformats.org/officeDocument/2006/relationships/image" Target="media/image27.png"/><Relationship Id="rId20" Type="http://schemas.openxmlformats.org/officeDocument/2006/relationships/image" Target="file:///D:\distr\doc\pic\01_07.png" TargetMode="External"/><Relationship Id="rId41" Type="http://schemas.openxmlformats.org/officeDocument/2006/relationships/image" Target="file:///D:\distr\doc\pic\03_block_prop_menu.png" TargetMode="External"/><Relationship Id="rId62" Type="http://schemas.openxmlformats.org/officeDocument/2006/relationships/image" Target="file:///D:\distr\doc\pic\04_prop_signals_in.png" TargetMode="External"/><Relationship Id="rId83" Type="http://schemas.openxmlformats.org/officeDocument/2006/relationships/image" Target="file:///D:\distr\doc\pic\06_ports_in_out.png" TargetMode="External"/><Relationship Id="rId88" Type="http://schemas.openxmlformats.org/officeDocument/2006/relationships/image" Target="media/image1.png"/><Relationship Id="rId111" Type="http://schemas.openxmlformats.org/officeDocument/2006/relationships/image" Target="file:///D:\distr\doc\pic\07_palitra_kus_lin.png" TargetMode="External"/><Relationship Id="rId132" Type="http://schemas.openxmlformats.org/officeDocument/2006/relationships/image" Target="file:///D:\distr\doc\pic\08_packet_corrected_p.png" TargetMode="External"/><Relationship Id="rId153" Type="http://schemas.openxmlformats.org/officeDocument/2006/relationships/image" Target="media/image22.png"/><Relationship Id="rId15" Type="http://schemas.openxmlformats.org/officeDocument/2006/relationships/image" Target="file:///D:\distr\doc\pic\01_02.png" TargetMode="External"/><Relationship Id="rId36" Type="http://schemas.openxmlformats.org/officeDocument/2006/relationships/image" Target="file:///D:\distr\doc\pic\03_tg_library.png" TargetMode="External"/><Relationship Id="rId57" Type="http://schemas.openxmlformats.org/officeDocument/2006/relationships/image" Target="file:///D:\distr\doc\pic\03_sdb_d1_current_value.png" TargetMode="External"/><Relationship Id="rId106" Type="http://schemas.openxmlformats.org/officeDocument/2006/relationships/image" Target="file:///D:\distr\doc\pic\07_inout_scheme.png" TargetMode="External"/><Relationship Id="rId127" Type="http://schemas.openxmlformats.org/officeDocument/2006/relationships/image" Target="file:///D:\distr\doc\pic\01_Del.png" TargetMode="External"/><Relationship Id="rId10" Type="http://schemas.openxmlformats.org/officeDocument/2006/relationships/image" Target="file:///D:\distr\doc\pic\00_02.png" TargetMode="External"/><Relationship Id="rId31" Type="http://schemas.openxmlformats.org/officeDocument/2006/relationships/image" Target="file:///D:\distr\doc\pic\02_new_tg_scheme.png" TargetMode="External"/><Relationship Id="rId52" Type="http://schemas.openxmlformats.org/officeDocument/2006/relationships/image" Target="file:///D:\distr\doc\pic\03_parameters_channel.png" TargetMode="External"/><Relationship Id="rId73" Type="http://schemas.openxmlformats.org/officeDocument/2006/relationships/image" Target="file:///D:\distr\doc\pic\05_stationary.png" TargetMode="External"/><Relationship Id="rId78" Type="http://schemas.openxmlformats.org/officeDocument/2006/relationships/image" Target="file:///D:\distr\doc\pic\06_sdb_cat_edit.png" TargetMode="External"/><Relationship Id="rId94" Type="http://schemas.openxmlformats.org/officeDocument/2006/relationships/image" Target="file:///D:\distr\doc\pic\06_buz_algo.png" TargetMode="External"/><Relationship Id="rId99" Type="http://schemas.openxmlformats.org/officeDocument/2006/relationships/image" Target="file:///D:\distr\doc\pic\07_submodels_3.png" TargetMode="External"/><Relationship Id="rId101" Type="http://schemas.openxmlformats.org/officeDocument/2006/relationships/image" Target="file:///D:\distr\doc\pic\07_new_inout_tables.png" TargetMode="External"/><Relationship Id="rId122" Type="http://schemas.openxmlformats.org/officeDocument/2006/relationships/image" Target="file:///D:\distr\doc\pic\07_run_ok_sdb.png" TargetMode="External"/><Relationship Id="rId143" Type="http://schemas.openxmlformats.org/officeDocument/2006/relationships/image" Target="media/image12.png"/><Relationship Id="rId148" Type="http://schemas.openxmlformats.org/officeDocument/2006/relationships/image" Target="media/image17.png"/><Relationship Id="rId164" Type="http://schemas.openxmlformats.org/officeDocument/2006/relationships/image" Target="media/image33.png"/><Relationship Id="rId16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D:\distr\doc\pic\00_01.png" TargetMode="External"/><Relationship Id="rId26" Type="http://schemas.openxmlformats.org/officeDocument/2006/relationships/image" Target="file:///D:\distr\doc\pic\01_11.png" TargetMode="External"/><Relationship Id="rId47" Type="http://schemas.openxmlformats.org/officeDocument/2006/relationships/image" Target="file:///D:\distr\doc\pic\03_sdb_add_z1_xq01.png" TargetMode="External"/><Relationship Id="rId68" Type="http://schemas.openxmlformats.org/officeDocument/2006/relationships/image" Target="file:///D:\distr\doc\pic\04_menu_init.png" TargetMode="External"/><Relationship Id="rId89" Type="http://schemas.openxmlformats.org/officeDocument/2006/relationships/image" Target="file:///D:\distr\doc\pic\06_apply.png" TargetMode="External"/><Relationship Id="rId112" Type="http://schemas.openxmlformats.org/officeDocument/2006/relationships/image" Target="file:///D:\distr\doc\pic\07_palitra_rele_szn.png" TargetMode="External"/><Relationship Id="rId133" Type="http://schemas.openxmlformats.org/officeDocument/2006/relationships/image" Target="media/image2.png"/><Relationship Id="rId154" Type="http://schemas.openxmlformats.org/officeDocument/2006/relationships/image" Target="media/image23.png"/><Relationship Id="rId16" Type="http://schemas.openxmlformats.org/officeDocument/2006/relationships/image" Target="file:///D:\distr\doc\pic\01_03.png" TargetMode="External"/><Relationship Id="rId37" Type="http://schemas.openxmlformats.org/officeDocument/2006/relationships/image" Target="file:///D:\distr\doc\pic\02_library_hs.png" TargetMode="External"/><Relationship Id="rId58" Type="http://schemas.openxmlformats.org/officeDocument/2006/relationships/image" Target="file:///D:\distr\doc\pic\04_submodel_menu.png" TargetMode="External"/><Relationship Id="rId79" Type="http://schemas.openxmlformats.org/officeDocument/2006/relationships/image" Target="file:///D:\distr\doc\pic\06_sdb_new_signals.png" TargetMode="External"/><Relationship Id="rId102" Type="http://schemas.openxmlformats.org/officeDocument/2006/relationships/image" Target="file:///D:\distr\doc\pic\07_in_table_edit.png" TargetMode="External"/><Relationship Id="rId123" Type="http://schemas.openxmlformats.org/officeDocument/2006/relationships/image" Target="file:///D:\distr\doc\pic\07_run_ok_z1_z2.png" TargetMode="External"/><Relationship Id="rId144" Type="http://schemas.openxmlformats.org/officeDocument/2006/relationships/image" Target="media/image13.png"/><Relationship Id="rId90" Type="http://schemas.openxmlformats.org/officeDocument/2006/relationships/image" Target="file:///D:\distr\doc\pic\06_buz_add_graphic.png" TargetMode="External"/><Relationship Id="rId165" Type="http://schemas.openxmlformats.org/officeDocument/2006/relationships/image" Target="media/image34.png"/><Relationship Id="rId27" Type="http://schemas.openxmlformats.org/officeDocument/2006/relationships/image" Target="file:///D:\distr\doc\pic\01_12.png" TargetMode="External"/><Relationship Id="rId48" Type="http://schemas.openxmlformats.org/officeDocument/2006/relationships/image" Target="file:///D:\distr\doc\pic\03_prop_valve_z2.png" TargetMode="External"/><Relationship Id="rId69" Type="http://schemas.openxmlformats.org/officeDocument/2006/relationships/image" Target="file:///D:\distr\doc\pic\04_sdb_now_signals.png" TargetMode="External"/><Relationship Id="rId113" Type="http://schemas.openxmlformats.org/officeDocument/2006/relationships/image" Target="file:///D:\distr\doc\pic\07_inout_scheme_2.png" TargetMode="External"/><Relationship Id="rId134" Type="http://schemas.openxmlformats.org/officeDocument/2006/relationships/image" Target="media/image3.png"/><Relationship Id="rId80" Type="http://schemas.openxmlformats.org/officeDocument/2006/relationships/image" Target="file:///D:\distr\doc\pic\06_new_submodel.png" TargetMode="External"/><Relationship Id="rId155" Type="http://schemas.openxmlformats.org/officeDocument/2006/relationships/image" Target="media/image24.png"/><Relationship Id="rId17" Type="http://schemas.openxmlformats.org/officeDocument/2006/relationships/image" Target="file:///D:\distr\doc\pic\01_04.png" TargetMode="External"/><Relationship Id="rId38" Type="http://schemas.openxmlformats.org/officeDocument/2006/relationships/image" Target="file:///D:\distr\doc\pic\03_some_blocks.png" TargetMode="External"/><Relationship Id="rId59" Type="http://schemas.openxmlformats.org/officeDocument/2006/relationships/image" Target="file:///D:\distr\doc\pic\04_submodel_on_scheme.png" TargetMode="External"/><Relationship Id="rId103" Type="http://schemas.openxmlformats.org/officeDocument/2006/relationships/image" Target="file:///D:\distr\doc\pic\07_add_from_sdb.png" TargetMode="External"/><Relationship Id="rId124" Type="http://schemas.openxmlformats.org/officeDocument/2006/relationships/image" Target="file:///D:\distr\doc\pic\07_run_ok_z2_compare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D2CC7-9277-41BC-84AE-617BB5555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164</Pages>
  <Words>20774</Words>
  <Characters>118415</Characters>
  <Application>Microsoft Office Word</Application>
  <DocSecurity>0</DocSecurity>
  <Lines>986</Lines>
  <Paragraphs>277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138912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547</cp:revision>
  <cp:lastPrinted>2012-03-19T01:41:00Z</cp:lastPrinted>
  <dcterms:created xsi:type="dcterms:W3CDTF">2016-03-04T10:19:00Z</dcterms:created>
  <dcterms:modified xsi:type="dcterms:W3CDTF">2016-03-09T09:04:00Z</dcterms:modified>
</cp:coreProperties>
</file>