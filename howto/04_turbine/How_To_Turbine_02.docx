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A9" w:rsidRDefault="00143CA9" w:rsidP="00143CA9">
      <w:pPr>
        <w:pStyle w:val="1"/>
      </w:pPr>
      <w:bookmarkStart w:id="0" w:name="_Toc400496337"/>
      <w:r>
        <w:t>Создание теплогидравлической модели проточной части</w:t>
      </w:r>
      <w:bookmarkEnd w:id="0"/>
    </w:p>
    <w:p w:rsidR="00143CA9" w:rsidRDefault="00143CA9" w:rsidP="00143CA9">
      <w:pPr>
        <w:pStyle w:val="2"/>
      </w:pPr>
      <w:bookmarkStart w:id="1" w:name="_Toc400496338"/>
      <w:r>
        <w:t>Создание новой теплогидравлической модели</w:t>
      </w:r>
      <w:bookmarkEnd w:id="1"/>
    </w:p>
    <w:p w:rsidR="00143CA9" w:rsidRPr="00667008" w:rsidRDefault="00143CA9" w:rsidP="00143CA9">
      <w:r>
        <w:t xml:space="preserve">Для создания теплогидравлической схемы в </w:t>
      </w:r>
      <w:r>
        <w:rPr>
          <w:lang w:val="en-US"/>
        </w:rPr>
        <w:t>SimInTech</w:t>
      </w:r>
      <w:r>
        <w:t xml:space="preserve"> выполните действия:</w:t>
      </w:r>
    </w:p>
    <w:p w:rsidR="00143CA9" w:rsidRPr="003A2AEE" w:rsidRDefault="00143CA9" w:rsidP="00143CA9">
      <w:pPr>
        <w:numPr>
          <w:ilvl w:val="0"/>
          <w:numId w:val="1"/>
        </w:numPr>
      </w:pPr>
      <w:r>
        <w:t xml:space="preserve">В главной панели инструментов выберите кнопку </w:t>
      </w:r>
      <w:r w:rsidRPr="006B3260">
        <w:rPr>
          <w:rStyle w:val="a9"/>
        </w:rPr>
        <w:t>«Новый проект»</w:t>
      </w:r>
      <w:r>
        <w:t>.</w:t>
      </w:r>
    </w:p>
    <w:p w:rsidR="00143CA9" w:rsidRDefault="00143CA9" w:rsidP="00143CA9">
      <w:pPr>
        <w:numPr>
          <w:ilvl w:val="0"/>
          <w:numId w:val="1"/>
        </w:numPr>
      </w:pPr>
      <w:r>
        <w:t xml:space="preserve">В выпадающем меню выберите пункт </w:t>
      </w:r>
      <w:r w:rsidRPr="006B3260">
        <w:rPr>
          <w:rStyle w:val="a9"/>
        </w:rPr>
        <w:t xml:space="preserve">«Схема </w:t>
      </w:r>
      <w:r>
        <w:rPr>
          <w:rStyle w:val="a9"/>
        </w:rPr>
        <w:t>ТРР</w:t>
      </w:r>
      <w:r w:rsidRPr="006B3260">
        <w:rPr>
          <w:rStyle w:val="a9"/>
        </w:rPr>
        <w:t>»</w:t>
      </w:r>
      <w:r>
        <w:t xml:space="preserve"> (см.</w:t>
      </w:r>
      <w:r w:rsidRPr="003A2AEE">
        <w:t xml:space="preserve"> </w:t>
      </w:r>
      <w:r>
        <w:fldChar w:fldCharType="begin"/>
      </w:r>
      <w:r>
        <w:instrText xml:space="preserve"> REF _Ref255851490 \* Lower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</w:t>
      </w:r>
      <w:r w:rsidRPr="007D3EC0">
        <w:t>.</w:t>
      </w:r>
    </w:p>
    <w:p w:rsidR="00143CA9" w:rsidRDefault="00143CA9" w:rsidP="00143CA9">
      <w:pPr>
        <w:pStyle w:val="a8"/>
      </w:pPr>
      <w:r w:rsidRPr="00E77374">
        <w:rPr>
          <w:noProof/>
        </w:rPr>
        <w:drawing>
          <wp:inline distT="0" distB="0" distL="0" distR="0" wp14:anchorId="4FA0E456" wp14:editId="6A64A981">
            <wp:extent cx="2619375" cy="1571625"/>
            <wp:effectExtent l="0" t="0" r="9525" b="9525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Pr="003347BB" w:rsidRDefault="00143CA9" w:rsidP="00143CA9">
      <w:pPr>
        <w:pStyle w:val="a4"/>
      </w:pPr>
      <w:bookmarkStart w:id="2" w:name="_Ref255851490"/>
      <w:bookmarkStart w:id="3" w:name="_Ref400468338"/>
      <w:bookmarkStart w:id="4" w:name="_Toc40049651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2"/>
      <w:r>
        <w:t xml:space="preserve">. </w:t>
      </w:r>
      <w:bookmarkStart w:id="5" w:name="_Ref400468334"/>
      <w:r>
        <w:t xml:space="preserve">Меню </w:t>
      </w:r>
      <w:r w:rsidRPr="006944B0">
        <w:t>создания</w:t>
      </w:r>
      <w:r>
        <w:t xml:space="preserve"> новой теплогидравлической проекта</w:t>
      </w:r>
      <w:bookmarkEnd w:id="3"/>
      <w:bookmarkEnd w:id="4"/>
      <w:bookmarkEnd w:id="5"/>
    </w:p>
    <w:p w:rsidR="00143CA9" w:rsidRDefault="00143CA9" w:rsidP="00143CA9">
      <w:r>
        <w:t xml:space="preserve">После этого откроется новое схемное окно, в котором и будет происходить создание структурной схемы теплогидравлики (см. </w:t>
      </w:r>
      <w:r>
        <w:fldChar w:fldCharType="begin"/>
      </w:r>
      <w:r>
        <w:instrText xml:space="preserve"> REF _Ref255851940 \* Lower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32C7BA24" wp14:editId="333CCFB8">
            <wp:extent cx="48672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" w:name="_Ref255851940"/>
      <w:bookmarkStart w:id="7" w:name="_Toc40049651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6"/>
      <w:r>
        <w:t>. Окно для создания теплогидравлической схемы.</w:t>
      </w:r>
      <w:bookmarkEnd w:id="7"/>
    </w:p>
    <w:p w:rsidR="00143CA9" w:rsidRDefault="00143CA9" w:rsidP="00143CA9">
      <w:r>
        <w:t>Для дальнейшей работы необходимо сохранить схему в файле с новым именем (в примере – "Проточная часть"). Для этого нужно произвести следующие действия:</w:t>
      </w:r>
    </w:p>
    <w:p w:rsidR="00143CA9" w:rsidRDefault="00143CA9" w:rsidP="00143CA9">
      <w:pPr>
        <w:numPr>
          <w:ilvl w:val="0"/>
          <w:numId w:val="5"/>
        </w:numPr>
      </w:pPr>
      <w:r w:rsidRPr="00383E05">
        <w:t>В главном меню выбрать пункт</w:t>
      </w:r>
      <w:r w:rsidRPr="006B3260">
        <w:rPr>
          <w:rStyle w:val="a9"/>
        </w:rPr>
        <w:t xml:space="preserve"> «Файл»,</w:t>
      </w:r>
      <w:r w:rsidRPr="00383E05">
        <w:t xml:space="preserve"> после чего в в</w:t>
      </w:r>
      <w:r>
        <w:t>ы</w:t>
      </w:r>
      <w:r w:rsidRPr="00383E05">
        <w:t xml:space="preserve">падающем списке выбрать пункт </w:t>
      </w:r>
      <w:r w:rsidRPr="006B3260">
        <w:rPr>
          <w:rStyle w:val="a9"/>
        </w:rPr>
        <w:t>«Сохранить проект как...»</w:t>
      </w:r>
    </w:p>
    <w:p w:rsidR="00143CA9" w:rsidRDefault="00143CA9" w:rsidP="00143CA9">
      <w:pPr>
        <w:numPr>
          <w:ilvl w:val="0"/>
          <w:numId w:val="5"/>
        </w:numPr>
      </w:pPr>
      <w:r>
        <w:t xml:space="preserve">Используя стандартный диалог сохранения файла, выбрать новое имя и каталог для сохранения: </w:t>
      </w:r>
      <w:r w:rsidRPr="006B3260">
        <w:rPr>
          <w:rStyle w:val="a9"/>
        </w:rPr>
        <w:t>"C:\</w:t>
      </w:r>
      <w:r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Проточная часть</w:t>
      </w:r>
      <w:r w:rsidRPr="006B3260">
        <w:rPr>
          <w:rStyle w:val="a9"/>
        </w:rPr>
        <w:t>\</w:t>
      </w:r>
      <w:r>
        <w:rPr>
          <w:rStyle w:val="a9"/>
        </w:rPr>
        <w:t xml:space="preserve">Проточная </w:t>
      </w:r>
      <w:proofErr w:type="spellStart"/>
      <w:r>
        <w:rPr>
          <w:rStyle w:val="a9"/>
        </w:rPr>
        <w:t>часть</w:t>
      </w:r>
      <w:r w:rsidRPr="006B3260">
        <w:rPr>
          <w:rStyle w:val="a9"/>
        </w:rPr>
        <w:t>.prt</w:t>
      </w:r>
      <w:proofErr w:type="spellEnd"/>
      <w:r w:rsidRPr="006B3260">
        <w:rPr>
          <w:rStyle w:val="a9"/>
        </w:rPr>
        <w:t>"</w:t>
      </w:r>
      <w:r w:rsidRPr="001D3FC4">
        <w:t>.</w:t>
      </w:r>
    </w:p>
    <w:p w:rsidR="00143CA9" w:rsidRDefault="00143CA9" w:rsidP="00143CA9">
      <w:r>
        <w:t xml:space="preserve">После сохранения файла его имя и полный путь отображаются в заголовке схемного окна (см. </w:t>
      </w:r>
      <w:r>
        <w:fldChar w:fldCharType="begin"/>
      </w:r>
      <w:r>
        <w:instrText xml:space="preserve"> REF  _Ref278136860 \* Lower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3EF99B1D" wp14:editId="08C07623">
            <wp:extent cx="4867275" cy="2924175"/>
            <wp:effectExtent l="0" t="0" r="9525" b="9525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8" w:name="_Ref278136860"/>
      <w:bookmarkStart w:id="9" w:name="_Ref278136803"/>
      <w:bookmarkStart w:id="10" w:name="_Toc40049651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8"/>
      <w:r>
        <w:t>. Схемное окно с новым и сохранённым проектом.</w:t>
      </w:r>
      <w:bookmarkEnd w:id="9"/>
      <w:bookmarkEnd w:id="10"/>
    </w:p>
    <w:p w:rsidR="00143CA9" w:rsidRDefault="00143CA9" w:rsidP="00143CA9">
      <w:pPr>
        <w:pStyle w:val="2"/>
      </w:pPr>
      <w:bookmarkStart w:id="11" w:name="_Toc400496339"/>
      <w:r>
        <w:t>Проверка подключения к базе данных сигналов</w:t>
      </w:r>
      <w:bookmarkEnd w:id="11"/>
    </w:p>
    <w:p w:rsidR="00143CA9" w:rsidRDefault="00143CA9" w:rsidP="00143CA9">
      <w:r>
        <w:t xml:space="preserve">В дальнейшем, после завершения отладки всех частей модели турбины, нам будет необходимо соединять отдельные части в единый проект (в том числе и модель системы автоматики подключать к гидравлическому расчету). Для совместной работы нескольких расчетных кодов необходимо, чтобы они использовали одну и ту же базу данных сигналов. Поэтому лучше заблаговременно позаботиться о том, чтобы все проекты использовали базу данных с одним и тем же именем, и единообразным наименованием сигналов. По умолчанию в проекте ТРР используется база данных с именем файла </w:t>
      </w:r>
      <w:r>
        <w:rPr>
          <w:rStyle w:val="a9"/>
        </w:rPr>
        <w:t>«</w:t>
      </w:r>
      <w:proofErr w:type="spellStart"/>
      <w:r>
        <w:rPr>
          <w:rStyle w:val="a9"/>
          <w:lang w:val="en-US"/>
        </w:rPr>
        <w:t>tpp</w:t>
      </w:r>
      <w:proofErr w:type="spellEnd"/>
      <w:r w:rsidRPr="001A5C41">
        <w:rPr>
          <w:rStyle w:val="a9"/>
        </w:rPr>
        <w:t>.</w:t>
      </w:r>
      <w:proofErr w:type="spellStart"/>
      <w:r w:rsidRPr="001A5C41">
        <w:rPr>
          <w:rStyle w:val="a9"/>
        </w:rPr>
        <w:t>db</w:t>
      </w:r>
      <w:proofErr w:type="spellEnd"/>
      <w:r w:rsidRPr="001A5C41">
        <w:rPr>
          <w:rStyle w:val="a9"/>
        </w:rPr>
        <w:t>»</w:t>
      </w:r>
      <w:r w:rsidRPr="005E081C">
        <w:t xml:space="preserve">. </w:t>
      </w:r>
      <w:r>
        <w:t xml:space="preserve">Файл находится в текущей директории проекта. </w:t>
      </w:r>
      <w:r w:rsidRPr="005E081C">
        <w:t>Это</w:t>
      </w:r>
      <w:r>
        <w:t xml:space="preserve"> имя файла нас вполне устраивает, будем его использовать.</w:t>
      </w:r>
    </w:p>
    <w:p w:rsidR="00143CA9" w:rsidRDefault="00143CA9" w:rsidP="00143CA9">
      <w:r>
        <w:t>Для проверки подключения базы данных во вновь созданном проекте теплогидравлики необходимо перевести программный комплекс в режим разработчика, для этого нужно в главном меню программы выбрать пункт «</w:t>
      </w:r>
      <w:r w:rsidRPr="00413BF2">
        <w:rPr>
          <w:rStyle w:val="a9"/>
        </w:rPr>
        <w:t>Файл</w:t>
      </w:r>
      <w:r>
        <w:t>», затем подпункт «</w:t>
      </w:r>
      <w:r w:rsidRPr="00413BF2">
        <w:rPr>
          <w:rStyle w:val="a9"/>
        </w:rPr>
        <w:t>Параметры</w:t>
      </w:r>
      <w:r>
        <w:t>». В появившемся диалоговом окне «</w:t>
      </w:r>
      <w:r w:rsidRPr="00413BF2">
        <w:rPr>
          <w:rStyle w:val="a9"/>
        </w:rPr>
        <w:t>Параметры</w:t>
      </w:r>
      <w:r>
        <w:t>» перейти на закладку «</w:t>
      </w:r>
      <w:r w:rsidRPr="00413BF2">
        <w:rPr>
          <w:rStyle w:val="a9"/>
        </w:rPr>
        <w:t>Вид</w:t>
      </w:r>
      <w:r>
        <w:t xml:space="preserve">» и установить галочку в опции «Режим разработчика» (см. </w:t>
      </w:r>
      <w:r>
        <w:fldChar w:fldCharType="begin"/>
      </w:r>
      <w:r>
        <w:instrText xml:space="preserve"> REF _Ref278138037 \* Lower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5A80E4F2" wp14:editId="1DDBF5A7">
            <wp:extent cx="3905250" cy="4667250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2" w:name="_Ref278138037"/>
      <w:bookmarkStart w:id="13" w:name="_Toc40049651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2"/>
      <w:r>
        <w:t>. Диалоговое окно «Параметры», включение режима разработчика.</w:t>
      </w:r>
      <w:bookmarkEnd w:id="13"/>
    </w:p>
    <w:p w:rsidR="00143CA9" w:rsidRDefault="00143CA9" w:rsidP="00143CA9">
      <w:r>
        <w:t>Подключение базы данных сигналов к схеме осуществляется следующим образом:</w:t>
      </w:r>
    </w:p>
    <w:p w:rsidR="00143CA9" w:rsidRPr="00E720F9" w:rsidRDefault="00143CA9" w:rsidP="00143CA9">
      <w:pPr>
        <w:pStyle w:val="ac"/>
        <w:numPr>
          <w:ilvl w:val="0"/>
          <w:numId w:val="3"/>
        </w:numPr>
      </w:pPr>
      <w:r>
        <w:t xml:space="preserve">На схемном окне </w:t>
      </w:r>
      <w:r w:rsidRPr="002965CA">
        <w:t>нажать</w:t>
      </w:r>
      <w:r>
        <w:t xml:space="preserve"> кнопку «</w:t>
      </w:r>
      <w:r w:rsidRPr="00413BF2">
        <w:rPr>
          <w:rStyle w:val="a9"/>
        </w:rPr>
        <w:t>Параметры расч</w:t>
      </w:r>
      <w:r>
        <w:rPr>
          <w:rStyle w:val="a9"/>
        </w:rPr>
        <w:t>ё</w:t>
      </w:r>
      <w:r w:rsidRPr="00413BF2">
        <w:rPr>
          <w:rStyle w:val="a9"/>
        </w:rPr>
        <w:t>та</w:t>
      </w:r>
      <w:r>
        <w:t>»: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1A6BC410" wp14:editId="334D5CB9">
            <wp:extent cx="3276600" cy="2124075"/>
            <wp:effectExtent l="1905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4" w:name="_Ref205558014"/>
      <w:bookmarkStart w:id="15" w:name="_Toc400496518"/>
      <w:r>
        <w:t xml:space="preserve">Рисунок </w:t>
      </w:r>
      <w:r>
        <w:fldChar w:fldCharType="begin"/>
      </w:r>
      <w:r>
        <w:instrText xml:space="preserve"> SEQ "Рисунок" \*Arabic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4"/>
      <w:r>
        <w:t>. Кнопка доступа к параметрам расчета</w:t>
      </w:r>
      <w:bookmarkEnd w:id="15"/>
    </w:p>
    <w:p w:rsidR="00143CA9" w:rsidRPr="00E720F9" w:rsidRDefault="00143CA9" w:rsidP="00143CA9">
      <w:pPr>
        <w:pStyle w:val="ac"/>
        <w:numPr>
          <w:ilvl w:val="0"/>
          <w:numId w:val="3"/>
        </w:numPr>
      </w:pPr>
      <w:r>
        <w:t>В появившемся диалоговом окне перейти на закладку «</w:t>
      </w:r>
      <w:r w:rsidRPr="00413BF2">
        <w:rPr>
          <w:rStyle w:val="a9"/>
        </w:rPr>
        <w:t>Настройки</w:t>
      </w:r>
      <w:r>
        <w:t xml:space="preserve">» (см. </w:t>
      </w:r>
      <w:r>
        <w:fldChar w:fldCharType="begin"/>
      </w:r>
      <w:r>
        <w:instrText xml:space="preserve"> REF _Ref185816346 \* Lower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>).</w:t>
      </w:r>
    </w:p>
    <w:p w:rsidR="00143CA9" w:rsidRDefault="00143CA9" w:rsidP="00143CA9">
      <w:pPr>
        <w:pStyle w:val="ac"/>
        <w:numPr>
          <w:ilvl w:val="0"/>
          <w:numId w:val="3"/>
        </w:numPr>
      </w:pPr>
      <w:r>
        <w:t>В строке редактирования «</w:t>
      </w:r>
      <w:r w:rsidRPr="00413BF2">
        <w:rPr>
          <w:rStyle w:val="a9"/>
        </w:rPr>
        <w:t>Модуль базы данных проекта</w:t>
      </w:r>
      <w:r>
        <w:t>» необходимо ввести следующий текст: «</w:t>
      </w:r>
      <w:r w:rsidRPr="009F514F">
        <w:rPr>
          <w:rStyle w:val="a9"/>
        </w:rPr>
        <w:t>$(</w:t>
      </w:r>
      <w:r w:rsidRPr="009F514F">
        <w:rPr>
          <w:rStyle w:val="a9"/>
          <w:lang w:val="en-US"/>
        </w:rPr>
        <w:t>Root</w:t>
      </w:r>
      <w:r w:rsidRPr="009F514F">
        <w:rPr>
          <w:rStyle w:val="a9"/>
        </w:rPr>
        <w:t>)\</w:t>
      </w:r>
      <w:r w:rsidRPr="009F514F">
        <w:rPr>
          <w:rStyle w:val="a9"/>
          <w:lang w:val="en-US"/>
        </w:rPr>
        <w:t>sdb</w:t>
      </w:r>
      <w:r w:rsidRPr="009F514F">
        <w:rPr>
          <w:rStyle w:val="a9"/>
        </w:rPr>
        <w:t>.</w:t>
      </w:r>
      <w:proofErr w:type="spellStart"/>
      <w:r w:rsidRPr="009F514F">
        <w:rPr>
          <w:rStyle w:val="a9"/>
          <w:lang w:val="en-US"/>
        </w:rPr>
        <w:t>dll</w:t>
      </w:r>
      <w:proofErr w:type="spellEnd"/>
      <w:r w:rsidRPr="009F514F">
        <w:rPr>
          <w:rStyle w:val="a9"/>
        </w:rPr>
        <w:t xml:space="preserve">» </w:t>
      </w:r>
      <w:r>
        <w:t>(вводить без кавычек</w:t>
      </w:r>
      <w:r w:rsidRPr="003C12E6">
        <w:t>;</w:t>
      </w:r>
      <w:r>
        <w:t xml:space="preserve"> </w:t>
      </w:r>
      <w:r w:rsidRPr="00E720F9">
        <w:rPr>
          <w:lang w:val="en-US"/>
        </w:rPr>
        <w:t>sdb</w:t>
      </w:r>
      <w:r>
        <w:t>.</w:t>
      </w:r>
      <w:proofErr w:type="spellStart"/>
      <w:r w:rsidRPr="00E720F9">
        <w:rPr>
          <w:lang w:val="en-US"/>
        </w:rPr>
        <w:t>dll</w:t>
      </w:r>
      <w:proofErr w:type="spellEnd"/>
      <w:r>
        <w:t xml:space="preserve"> – имя динамической библиотеки программного модуля базы данных).</w:t>
      </w:r>
    </w:p>
    <w:p w:rsidR="00143CA9" w:rsidRPr="000C17B7" w:rsidRDefault="00143CA9" w:rsidP="00143CA9">
      <w:pPr>
        <w:pStyle w:val="ac"/>
        <w:numPr>
          <w:ilvl w:val="0"/>
          <w:numId w:val="3"/>
        </w:numPr>
      </w:pPr>
      <w:r>
        <w:lastRenderedPageBreak/>
        <w:t xml:space="preserve">В строке редактирования </w:t>
      </w:r>
      <w:r w:rsidRPr="004B5E29">
        <w:rPr>
          <w:rStyle w:val="a9"/>
        </w:rPr>
        <w:t>«Имя базы данных проекта»</w:t>
      </w:r>
      <w:r>
        <w:t xml:space="preserve"> ввести произвольное имя файла для сохранения базы данных. В нашем случае, мы просто убеждаемся в том, что всё верно заполнено и оставляем имя файла по умолчанию (</w:t>
      </w:r>
      <w:r w:rsidRPr="009F514F">
        <w:rPr>
          <w:rStyle w:val="a9"/>
        </w:rPr>
        <w:t>«</w:t>
      </w:r>
      <w:proofErr w:type="spellStart"/>
      <w:r>
        <w:rPr>
          <w:rStyle w:val="a9"/>
          <w:lang w:val="en-US"/>
        </w:rPr>
        <w:t>tpp</w:t>
      </w:r>
      <w:proofErr w:type="spellEnd"/>
      <w:r w:rsidRPr="009F514F">
        <w:rPr>
          <w:rStyle w:val="a9"/>
        </w:rPr>
        <w:t>.</w:t>
      </w:r>
      <w:proofErr w:type="spellStart"/>
      <w:r w:rsidRPr="009F514F">
        <w:rPr>
          <w:rStyle w:val="a9"/>
          <w:lang w:val="en-US"/>
        </w:rPr>
        <w:t>db</w:t>
      </w:r>
      <w:proofErr w:type="spellEnd"/>
      <w:r w:rsidRPr="009F514F">
        <w:rPr>
          <w:rStyle w:val="a9"/>
        </w:rPr>
        <w:t>»</w:t>
      </w:r>
      <w:r>
        <w:t xml:space="preserve">, см. </w:t>
      </w:r>
      <w:r>
        <w:fldChar w:fldCharType="begin"/>
      </w:r>
      <w:r>
        <w:instrText xml:space="preserve"> REF _Ref185816346 \* Lower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 w:rsidRPr="009F514F">
        <w:t>)</w:t>
      </w:r>
      <w:r>
        <w:t>.</w:t>
      </w:r>
    </w:p>
    <w:p w:rsidR="00143CA9" w:rsidRDefault="00143CA9" w:rsidP="00143CA9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39EB06EA" wp14:editId="08751375">
            <wp:extent cx="4324350" cy="251460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6" w:name="_Ref185816346"/>
      <w:bookmarkStart w:id="17" w:name="_Toc400496519"/>
      <w:r>
        <w:t xml:space="preserve">Рисунок </w:t>
      </w:r>
      <w:r>
        <w:fldChar w:fldCharType="begin"/>
      </w:r>
      <w:r>
        <w:instrText xml:space="preserve"> SEQ "Рисунок" \*Arabic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16"/>
      <w:r>
        <w:t>. Закладка настройки базы данных проекта</w:t>
      </w:r>
      <w:bookmarkEnd w:id="17"/>
    </w:p>
    <w:p w:rsidR="00143CA9" w:rsidRPr="00A278F7" w:rsidRDefault="00143CA9" w:rsidP="00143CA9">
      <w:pPr>
        <w:pStyle w:val="ac"/>
        <w:numPr>
          <w:ilvl w:val="0"/>
          <w:numId w:val="3"/>
        </w:numPr>
      </w:pPr>
      <w:r>
        <w:t xml:space="preserve">Закрыть диалоговое окно нажатием кнопки </w:t>
      </w:r>
      <w:r w:rsidRPr="00A278F7">
        <w:rPr>
          <w:rStyle w:val="a9"/>
        </w:rPr>
        <w:t>«</w:t>
      </w:r>
      <w:r>
        <w:rPr>
          <w:rStyle w:val="a9"/>
        </w:rPr>
        <w:t>Ок</w:t>
      </w:r>
      <w:r w:rsidRPr="00A278F7">
        <w:rPr>
          <w:rStyle w:val="a9"/>
        </w:rPr>
        <w:t>»</w:t>
      </w:r>
      <w:r>
        <w:t xml:space="preserve"> (см. </w:t>
      </w:r>
      <w:r>
        <w:fldChar w:fldCharType="begin"/>
      </w:r>
      <w:r>
        <w:instrText xml:space="preserve"> REF _Ref185816346 \* Lower \h  \* MERGEFORMAT </w:instrText>
      </w:r>
      <w:r>
        <w:fldChar w:fldCharType="separate"/>
      </w:r>
      <w:r>
        <w:t>рисунок 6</w:t>
      </w:r>
      <w:r>
        <w:fldChar w:fldCharType="end"/>
      </w:r>
      <w:r>
        <w:t>).</w:t>
      </w:r>
    </w:p>
    <w:p w:rsidR="00143CA9" w:rsidRDefault="00143CA9" w:rsidP="00143CA9">
      <w:pPr>
        <w:pStyle w:val="2"/>
      </w:pPr>
      <w:bookmarkStart w:id="18" w:name="_Toc400496340"/>
      <w:r>
        <w:t>Набор схемы проточной части</w:t>
      </w:r>
      <w:bookmarkEnd w:id="18"/>
    </w:p>
    <w:p w:rsidR="00143CA9" w:rsidRPr="008F0162" w:rsidRDefault="00143CA9" w:rsidP="00143CA9">
      <w:r>
        <w:t xml:space="preserve">Для создания схемы используются блоки, расположенные в закладке </w:t>
      </w:r>
      <w:r w:rsidRPr="00CD1F1F">
        <w:rPr>
          <w:rStyle w:val="a9"/>
        </w:rPr>
        <w:t>«Технологические блоки</w:t>
      </w:r>
      <w:r>
        <w:rPr>
          <w:rStyle w:val="a9"/>
        </w:rPr>
        <w:t xml:space="preserve"> ТРР</w:t>
      </w:r>
      <w:r w:rsidRPr="00CD1F1F">
        <w:rPr>
          <w:rStyle w:val="a9"/>
        </w:rPr>
        <w:t>»</w:t>
      </w:r>
      <w:r>
        <w:t xml:space="preserve"> палитры блоков (см. </w:t>
      </w:r>
      <w:r>
        <w:fldChar w:fldCharType="begin"/>
      </w:r>
      <w:r>
        <w:instrText xml:space="preserve"> REF _Ref255866372 \* Lower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0E7817D2" wp14:editId="30367C20">
            <wp:extent cx="4714875" cy="2952750"/>
            <wp:effectExtent l="1905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19" w:name="_Ref255866372"/>
      <w:bookmarkStart w:id="20" w:name="_Ref255866357"/>
      <w:bookmarkStart w:id="21" w:name="_Toc40049652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19"/>
      <w:r>
        <w:t xml:space="preserve">. Выпадающий список </w:t>
      </w:r>
      <w:proofErr w:type="spellStart"/>
      <w:r>
        <w:t>теплогидравлических</w:t>
      </w:r>
      <w:proofErr w:type="spellEnd"/>
      <w:r>
        <w:t xml:space="preserve"> блоков</w:t>
      </w:r>
      <w:bookmarkEnd w:id="20"/>
      <w:bookmarkEnd w:id="21"/>
    </w:p>
    <w:p w:rsidR="00143CA9" w:rsidRDefault="00143CA9" w:rsidP="00143CA9">
      <w:r>
        <w:t xml:space="preserve">Для моделирования проточной части нам потребуется 9 каналов общего вида, 5 внутренних узлов ТРР, 4 граничных узла типа </w:t>
      </w:r>
      <w:r>
        <w:rPr>
          <w:lang w:val="en-US"/>
        </w:rPr>
        <w:t>G</w:t>
      </w:r>
      <w:r w:rsidRPr="00152AF1">
        <w:t>,</w:t>
      </w:r>
      <w:r>
        <w:t xml:space="preserve"> один граничный узел типа </w:t>
      </w:r>
      <w:r>
        <w:rPr>
          <w:lang w:val="en-US"/>
        </w:rPr>
        <w:t>P</w:t>
      </w:r>
      <w:r w:rsidRPr="00152AF1">
        <w:t xml:space="preserve"> </w:t>
      </w:r>
      <w:r>
        <w:t>и еще некоторые элементы…</w:t>
      </w:r>
    </w:p>
    <w:p w:rsidR="00143CA9" w:rsidRDefault="00143CA9" w:rsidP="00143CA9">
      <w:r>
        <w:t>Выполняем последовательные действия:</w:t>
      </w:r>
    </w:p>
    <w:p w:rsidR="00143CA9" w:rsidRPr="004D16FC" w:rsidRDefault="00143CA9" w:rsidP="00143CA9">
      <w:pPr>
        <w:pStyle w:val="ac"/>
        <w:numPr>
          <w:ilvl w:val="0"/>
          <w:numId w:val="6"/>
        </w:numPr>
      </w:pPr>
      <w:r>
        <w:t xml:space="preserve">Поместите на схемное </w:t>
      </w:r>
      <w:r w:rsidRPr="0099310F">
        <w:t>окно</w:t>
      </w:r>
      <w:r>
        <w:t xml:space="preserve"> следующие расчетные </w:t>
      </w:r>
      <w:proofErr w:type="spellStart"/>
      <w:r>
        <w:t>теплогидравлические</w:t>
      </w:r>
      <w:proofErr w:type="spellEnd"/>
      <w:r>
        <w:t xml:space="preserve"> блоки</w:t>
      </w:r>
      <w:r w:rsidRPr="004D16FC">
        <w:t>:</w:t>
      </w:r>
    </w:p>
    <w:p w:rsidR="00143CA9" w:rsidRDefault="00143CA9" w:rsidP="00143CA9">
      <w:r>
        <w:t xml:space="preserve">– </w:t>
      </w:r>
      <w:r w:rsidRPr="003813C4">
        <w:t xml:space="preserve">«Граничный узел </w:t>
      </w:r>
      <w:r w:rsidRPr="003813C4">
        <w:rPr>
          <w:lang w:val="en-US"/>
        </w:rPr>
        <w:t>P</w:t>
      </w:r>
      <w:r w:rsidRPr="003813C4">
        <w:t>»</w:t>
      </w:r>
      <w:r>
        <w:t xml:space="preserve"> (в правой части расчетной схемы).</w:t>
      </w:r>
    </w:p>
    <w:p w:rsidR="00143CA9" w:rsidRDefault="00143CA9" w:rsidP="00143CA9">
      <w:r>
        <w:lastRenderedPageBreak/>
        <w:t xml:space="preserve">– «Граничный узел </w:t>
      </w:r>
      <w:r>
        <w:rPr>
          <w:lang w:val="en-US"/>
        </w:rPr>
        <w:t>G</w:t>
      </w:r>
      <w:r>
        <w:t>»</w:t>
      </w:r>
      <w:r w:rsidRPr="00D34A11">
        <w:t xml:space="preserve"> </w:t>
      </w:r>
      <w:r>
        <w:t>(слева на расчетной схеме).</w:t>
      </w:r>
    </w:p>
    <w:p w:rsidR="00143CA9" w:rsidRPr="00D34A11" w:rsidRDefault="00143CA9" w:rsidP="00143CA9">
      <w:r>
        <w:t>– «Внутренний узел» (последовательно 4 узла).</w:t>
      </w:r>
    </w:p>
    <w:p w:rsidR="00143CA9" w:rsidRPr="004D16FC" w:rsidRDefault="00143CA9" w:rsidP="00143CA9">
      <w:r>
        <w:t xml:space="preserve">– «Граничный узел </w:t>
      </w:r>
      <w:r>
        <w:rPr>
          <w:lang w:val="en-US"/>
        </w:rPr>
        <w:t>G</w:t>
      </w:r>
      <w:r w:rsidRPr="003813C4">
        <w:t>»</w:t>
      </w:r>
      <w:r w:rsidRPr="00F1278C">
        <w:t xml:space="preserve"> (</w:t>
      </w:r>
      <w:r>
        <w:t>внизу три узла, под внутренними узлами ТРР).</w:t>
      </w:r>
    </w:p>
    <w:p w:rsidR="00143CA9" w:rsidRPr="004D16FC" w:rsidRDefault="00143CA9" w:rsidP="00143CA9">
      <w:r>
        <w:t xml:space="preserve">– </w:t>
      </w:r>
      <w:r w:rsidRPr="003813C4">
        <w:t>«Внутренний узел»</w:t>
      </w:r>
      <w:r>
        <w:t xml:space="preserve"> (еще один, около внутреннего узла типа Р).</w:t>
      </w:r>
    </w:p>
    <w:p w:rsidR="00143CA9" w:rsidRDefault="00143CA9" w:rsidP="00143CA9">
      <w:r>
        <w:t xml:space="preserve">– </w:t>
      </w:r>
      <w:r w:rsidRPr="003813C4">
        <w:t>«</w:t>
      </w:r>
      <w:r>
        <w:t>Канал общего вида</w:t>
      </w:r>
      <w:r w:rsidRPr="003813C4">
        <w:t>»</w:t>
      </w:r>
      <w:r>
        <w:t xml:space="preserve"> (последовательно 9 каналов).</w:t>
      </w:r>
    </w:p>
    <w:p w:rsidR="00143CA9" w:rsidRDefault="00143CA9" w:rsidP="00143CA9">
      <w:r>
        <w:t>Каналы лучше размещать, не соединяя пока их с узлами, отдельно. Это позволит более тщательно соединить их с узлами, при этом не возникнет «проблемных» мест (иногда бывает не видно, что узел с каналом рассоединён). После выполнения всех размещений у вас должна получиться картинка, аналогичная рисунку:</w:t>
      </w:r>
    </w:p>
    <w:p w:rsidR="00143CA9" w:rsidRDefault="00143CA9" w:rsidP="00143CA9">
      <w:pPr>
        <w:pStyle w:val="a8"/>
      </w:pPr>
      <w:r w:rsidRPr="003349FB">
        <w:rPr>
          <w:noProof/>
        </w:rPr>
        <w:drawing>
          <wp:inline distT="0" distB="0" distL="0" distR="0" wp14:anchorId="3544B13D" wp14:editId="2750544B">
            <wp:extent cx="5934075" cy="3324225"/>
            <wp:effectExtent l="0" t="0" r="9525" b="952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3813C4" w:rsidRDefault="00143CA9" w:rsidP="00143CA9">
      <w:pPr>
        <w:pStyle w:val="a4"/>
      </w:pPr>
      <w:bookmarkStart w:id="22" w:name="_Ref185930838"/>
      <w:bookmarkStart w:id="23" w:name="_Toc40049652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22"/>
      <w:r>
        <w:t>. Начало набора теплогидравлической схемы проточной части.</w:t>
      </w:r>
      <w:bookmarkEnd w:id="23"/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Произведите последовательное соединение элементов таким образом, чтобы элементы </w:t>
      </w:r>
      <w:r w:rsidRPr="00413BF2">
        <w:rPr>
          <w:rStyle w:val="a9"/>
        </w:rPr>
        <w:t>«</w:t>
      </w:r>
      <w:r>
        <w:rPr>
          <w:rStyle w:val="a9"/>
        </w:rPr>
        <w:t>Канал общего вида</w:t>
      </w:r>
      <w:r w:rsidRPr="00413BF2">
        <w:rPr>
          <w:rStyle w:val="a9"/>
        </w:rPr>
        <w:t>»</w:t>
      </w:r>
      <w:r>
        <w:t xml:space="preserve"> образовали одну гидравлическую линию с внутренними узлами. В нашей модели граничные узлы </w:t>
      </w:r>
      <w:r w:rsidRPr="003349FB">
        <w:rPr>
          <w:b/>
          <w:bCs/>
        </w:rPr>
        <w:t>«G»</w:t>
      </w:r>
      <w:r w:rsidRPr="00015CA9">
        <w:t xml:space="preserve"> </w:t>
      </w:r>
      <w:r>
        <w:t xml:space="preserve">будут определять расходы пара на входе в проточную часть и в отборах пара, а граничный узел </w:t>
      </w:r>
      <w:r w:rsidRPr="003349FB">
        <w:rPr>
          <w:b/>
          <w:bCs/>
        </w:rPr>
        <w:t>«Р»</w:t>
      </w:r>
      <w:r>
        <w:t xml:space="preserve"> – давление на границе с конденсатором (см. </w:t>
      </w:r>
      <w:r>
        <w:fldChar w:fldCharType="begin"/>
      </w:r>
      <w:r>
        <w:instrText xml:space="preserve"> REF _Ref185933501 \* Lower \h </w:instrText>
      </w:r>
      <w:r>
        <w:fldChar w:fldCharType="separate"/>
      </w:r>
      <w:r w:rsidRPr="000C17B7">
        <w:t xml:space="preserve">рисунок </w:t>
      </w:r>
      <w:r>
        <w:rPr>
          <w:noProof/>
        </w:rPr>
        <w:t>9</w:t>
      </w:r>
      <w:r>
        <w:fldChar w:fldCharType="end"/>
      </w:r>
      <w:r>
        <w:t>).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>Поместите на каждый из четырёх промежуточных (не соединенных с граничным условием) канала общего вида по одному элементу «</w:t>
      </w:r>
      <w:r w:rsidRPr="00413BF2">
        <w:rPr>
          <w:rStyle w:val="a9"/>
        </w:rPr>
        <w:t>Р</w:t>
      </w:r>
      <w:r>
        <w:rPr>
          <w:rStyle w:val="a9"/>
        </w:rPr>
        <w:t>учная задвижка с ДУ»</w:t>
      </w:r>
      <w:r w:rsidRPr="0037485E">
        <w:t xml:space="preserve"> кода ТРР.</w:t>
      </w:r>
      <w:r>
        <w:t xml:space="preserve"> Измените имя каждой задвижки на новое: </w:t>
      </w:r>
      <w:r>
        <w:rPr>
          <w:lang w:val="en-US"/>
        </w:rPr>
        <w:t>z</w:t>
      </w:r>
      <w:r w:rsidRPr="003B560F">
        <w:t xml:space="preserve">1, </w:t>
      </w:r>
      <w:r>
        <w:rPr>
          <w:lang w:val="en-US"/>
        </w:rPr>
        <w:t>z</w:t>
      </w:r>
      <w:r w:rsidRPr="003B560F">
        <w:t xml:space="preserve">2, </w:t>
      </w:r>
      <w:r>
        <w:rPr>
          <w:lang w:val="en-US"/>
        </w:rPr>
        <w:t>z</w:t>
      </w:r>
      <w:r w:rsidRPr="003B560F">
        <w:t xml:space="preserve">3 </w:t>
      </w:r>
      <w:r>
        <w:t xml:space="preserve">и </w:t>
      </w:r>
      <w:r>
        <w:rPr>
          <w:lang w:val="en-US"/>
        </w:rPr>
        <w:t>z</w:t>
      </w:r>
      <w:r w:rsidRPr="003B560F">
        <w:t>4</w:t>
      </w:r>
      <w:r>
        <w:t>, соответственно.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>Передвиньте для удобства задвижки на схеме чуть ниже каналов.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Поместите на каждый из этих каналов (с ручными задвижками) элемент </w:t>
      </w:r>
      <w:r w:rsidRPr="003B560F">
        <w:rPr>
          <w:b/>
          <w:bCs/>
        </w:rPr>
        <w:t>«Активный элемент ТРР»</w:t>
      </w:r>
      <w:r>
        <w:t xml:space="preserve"> из вкладки </w:t>
      </w:r>
      <w:r w:rsidRPr="003B560F">
        <w:rPr>
          <w:b/>
          <w:bCs/>
        </w:rPr>
        <w:t>«</w:t>
      </w:r>
      <w:r>
        <w:rPr>
          <w:b/>
          <w:bCs/>
        </w:rPr>
        <w:t>Элементы турбонасосных агрегатов</w:t>
      </w:r>
      <w:r w:rsidRPr="003B560F">
        <w:rPr>
          <w:b/>
          <w:bCs/>
        </w:rPr>
        <w:t>»</w:t>
      </w:r>
      <w:r w:rsidRPr="004954D1">
        <w:t xml:space="preserve"> </w:t>
      </w:r>
      <w:r>
        <w:t xml:space="preserve">(см. </w:t>
      </w:r>
      <w:r>
        <w:fldChar w:fldCharType="begin"/>
      </w:r>
      <w:r>
        <w:instrText xml:space="preserve"> REF _Ref278142324 \* Lower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 w:rsidRPr="00773FE2">
        <w:rPr>
          <w:noProof/>
        </w:rPr>
        <w:lastRenderedPageBreak/>
        <w:drawing>
          <wp:inline distT="0" distB="0" distL="0" distR="0" wp14:anchorId="4FBE80A3" wp14:editId="5A59BA51">
            <wp:extent cx="5940425" cy="3090689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24" w:name="_Ref185933501"/>
      <w:bookmarkStart w:id="25" w:name="_Toc400496522"/>
      <w:r w:rsidRPr="000C17B7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bookmarkEnd w:id="24"/>
      <w:r w:rsidRPr="000C17B7">
        <w:t xml:space="preserve">. </w:t>
      </w:r>
      <w:r>
        <w:t>Образование единой гидравлической линии</w:t>
      </w:r>
      <w:bookmarkEnd w:id="25"/>
    </w:p>
    <w:p w:rsidR="00143CA9" w:rsidRPr="00AC6AFE" w:rsidRDefault="00143CA9" w:rsidP="00143CA9">
      <w:pPr>
        <w:pStyle w:val="a8"/>
      </w:pPr>
      <w:r>
        <w:rPr>
          <w:noProof/>
        </w:rPr>
        <w:drawing>
          <wp:inline distT="0" distB="0" distL="0" distR="0" wp14:anchorId="3F4D8BBE" wp14:editId="1CF6DB75">
            <wp:extent cx="6152515" cy="313309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A658D1" w:rsidRDefault="00143CA9" w:rsidP="00143CA9">
      <w:pPr>
        <w:pStyle w:val="a4"/>
      </w:pPr>
      <w:bookmarkStart w:id="26" w:name="_Ref278142324"/>
      <w:bookmarkStart w:id="27" w:name="_Toc40049652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bookmarkEnd w:id="26"/>
      <w:r>
        <w:t>. Добавление задвижек и активных элементов турбины</w:t>
      </w:r>
      <w:bookmarkEnd w:id="27"/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Добавьте элемент </w:t>
      </w:r>
      <w:r w:rsidRPr="002B1947">
        <w:rPr>
          <w:b/>
          <w:bCs/>
        </w:rPr>
        <w:t>«Ротор ТРР»</w:t>
      </w:r>
      <w:r>
        <w:t xml:space="preserve"> и измените значение его свойства </w:t>
      </w:r>
      <w:r w:rsidRPr="002B1947">
        <w:rPr>
          <w:b/>
          <w:bCs/>
        </w:rPr>
        <w:t>«Количество механических портов»</w:t>
      </w:r>
      <w:r>
        <w:t xml:space="preserve"> на </w:t>
      </w:r>
      <w:r w:rsidRPr="002B1947">
        <w:rPr>
          <w:b/>
          <w:bCs/>
        </w:rPr>
        <w:t>«</w:t>
      </w:r>
      <w:r>
        <w:rPr>
          <w:b/>
          <w:bCs/>
        </w:rPr>
        <w:t>5</w:t>
      </w:r>
      <w:r w:rsidRPr="002B1947">
        <w:rPr>
          <w:b/>
          <w:bCs/>
        </w:rPr>
        <w:t>»</w:t>
      </w:r>
      <w:r>
        <w:t>. Во вкладке «Порты» расположите пятый порт справа (остальные остаются снизу).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Соедините порты ротора с четырьмя нижними портами отборов. Свойство ротора </w:t>
      </w:r>
      <w:r w:rsidRPr="001A2E28">
        <w:rPr>
          <w:b/>
          <w:bCs/>
        </w:rPr>
        <w:t>«Показывать рамку»</w:t>
      </w:r>
      <w:r>
        <w:t xml:space="preserve"> установите в </w:t>
      </w:r>
      <w:r w:rsidRPr="001A2E28">
        <w:rPr>
          <w:b/>
          <w:bCs/>
        </w:rPr>
        <w:t>«Да»</w:t>
      </w:r>
      <w:r>
        <w:t>.</w:t>
      </w:r>
    </w:p>
    <w:p w:rsidR="00143CA9" w:rsidRDefault="00143CA9" w:rsidP="00143CA9">
      <w:pPr>
        <w:pStyle w:val="ac"/>
        <w:numPr>
          <w:ilvl w:val="0"/>
          <w:numId w:val="6"/>
        </w:numPr>
      </w:pPr>
      <w:r>
        <w:t xml:space="preserve">Разместите на схеме элемент </w:t>
      </w:r>
      <w:r w:rsidRPr="00755059">
        <w:rPr>
          <w:b/>
          <w:bCs/>
        </w:rPr>
        <w:t>«Генератор ТРР»</w:t>
      </w:r>
      <w:r w:rsidRPr="00A215B7">
        <w:t xml:space="preserve"> с</w:t>
      </w:r>
      <w:r>
        <w:t>права от ротора</w:t>
      </w:r>
      <w:r w:rsidRPr="00A215B7">
        <w:t>.</w:t>
      </w:r>
      <w:r>
        <w:t xml:space="preserve"> Соедините генератор соединительной линией с ротором. Можете более красиво оформить схему – так приятнее с ней работать, и качество моделирования повышается</w:t>
      </w:r>
      <w:r w:rsidRPr="00755059">
        <w:t>. Например,</w:t>
      </w:r>
      <w:r>
        <w:t xml:space="preserve"> можете увеличить размер ротора в соответствии с расположением ступеней турбины.</w:t>
      </w:r>
    </w:p>
    <w:p w:rsidR="00143CA9" w:rsidRDefault="00143CA9" w:rsidP="00143CA9">
      <w:r>
        <w:lastRenderedPageBreak/>
        <w:t>В итоге схема теплогидравлической модели должна выглядеть как приведено на рисунке (</w:t>
      </w:r>
      <w:r>
        <w:fldChar w:fldCharType="begin"/>
      </w:r>
      <w:r>
        <w:instrText xml:space="preserve"> REF _Ref278143069 \* Lower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fldChar w:fldCharType="end"/>
      </w:r>
      <w:r>
        <w:t>):</w:t>
      </w:r>
    </w:p>
    <w:p w:rsidR="00143CA9" w:rsidRPr="00AC6AFE" w:rsidRDefault="00143CA9" w:rsidP="00143CA9">
      <w:pPr>
        <w:pStyle w:val="a8"/>
      </w:pPr>
      <w:r>
        <w:rPr>
          <w:noProof/>
        </w:rPr>
        <w:drawing>
          <wp:inline distT="0" distB="0" distL="0" distR="0" wp14:anchorId="454DCC67" wp14:editId="54A76E66">
            <wp:extent cx="6152515" cy="3895725"/>
            <wp:effectExtent l="0" t="0" r="63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28" w:name="_Ref278143069"/>
      <w:bookmarkStart w:id="29" w:name="_Toc40049652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28"/>
      <w:r>
        <w:t>. Завершение набора гидравлической схемы проточной части турбины</w:t>
      </w:r>
      <w:bookmarkEnd w:id="29"/>
    </w:p>
    <w:p w:rsidR="00143CA9" w:rsidRDefault="00143CA9" w:rsidP="00143CA9">
      <w:pPr>
        <w:pStyle w:val="2"/>
      </w:pPr>
      <w:bookmarkStart w:id="30" w:name="_Toc400496341"/>
      <w:r>
        <w:t>Настройка параметров расчетной модели и свойств элементов</w:t>
      </w:r>
      <w:bookmarkEnd w:id="30"/>
    </w:p>
    <w:p w:rsidR="00143CA9" w:rsidRPr="00B60DFD" w:rsidRDefault="00143CA9" w:rsidP="00143CA9">
      <w:pPr>
        <w:pStyle w:val="3"/>
        <w:ind w:left="1225" w:hanging="505"/>
      </w:pPr>
      <w:bookmarkStart w:id="31" w:name="_Toc400496342"/>
      <w:r w:rsidRPr="00B335C0">
        <w:t>Граничный</w:t>
      </w:r>
      <w:r>
        <w:t xml:space="preserve"> узел Р</w:t>
      </w:r>
      <w:bookmarkEnd w:id="31"/>
    </w:p>
    <w:p w:rsidR="00143CA9" w:rsidRDefault="00143CA9" w:rsidP="00143CA9">
      <w:r>
        <w:t>Для корректного расчета теплогидравлической модели необходимо задать свойства каждого элемента схемы в диалоговом окне «</w:t>
      </w:r>
      <w:r w:rsidRPr="00413BF2">
        <w:rPr>
          <w:rStyle w:val="a9"/>
        </w:rPr>
        <w:t>Свойства</w:t>
      </w:r>
      <w:r>
        <w:t>» у каждого элемента. Ниже представлено диалоговое окно для объекта «</w:t>
      </w:r>
      <w:r w:rsidRPr="00413BF2">
        <w:rPr>
          <w:rStyle w:val="a9"/>
        </w:rPr>
        <w:t>Граничный узел Р</w:t>
      </w:r>
      <w:r>
        <w:t xml:space="preserve">» (см. </w:t>
      </w:r>
      <w:r>
        <w:fldChar w:fldCharType="begin"/>
      </w:r>
      <w:r>
        <w:instrText xml:space="preserve"> REF _Ref187311370 \* Lower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).</w:t>
      </w:r>
    </w:p>
    <w:p w:rsidR="00143CA9" w:rsidRDefault="00143CA9" w:rsidP="00143CA9">
      <w:r>
        <w:t xml:space="preserve">Установите в граничном узле типа </w:t>
      </w:r>
      <w:r w:rsidRPr="00FE23A8">
        <w:rPr>
          <w:rStyle w:val="a9"/>
        </w:rPr>
        <w:t>«Р»</w:t>
      </w:r>
      <w:r>
        <w:t xml:space="preserve"> новые значения свойств:</w:t>
      </w:r>
    </w:p>
    <w:p w:rsidR="00143CA9" w:rsidRPr="00817E74" w:rsidRDefault="00143CA9" w:rsidP="00143CA9">
      <w:r w:rsidRPr="00817E74">
        <w:t>Давление:</w:t>
      </w:r>
      <w:r>
        <w:t xml:space="preserve"> </w:t>
      </w:r>
      <w:r w:rsidRPr="00817E74">
        <w:t>0.05</w:t>
      </w:r>
    </w:p>
    <w:p w:rsidR="00143CA9" w:rsidRPr="00817E74" w:rsidRDefault="00143CA9" w:rsidP="00143CA9">
      <w:r w:rsidRPr="00817E74">
        <w:t>Энтальпия: 20</w:t>
      </w:r>
    </w:p>
    <w:p w:rsidR="00143CA9" w:rsidRPr="00817E74" w:rsidRDefault="00143CA9" w:rsidP="00143CA9">
      <w:r w:rsidRPr="00817E74">
        <w:t>Проходное сечение: 1</w:t>
      </w:r>
    </w:p>
    <w:p w:rsidR="00143CA9" w:rsidRPr="00817E74" w:rsidRDefault="00143CA9" w:rsidP="00143CA9">
      <w:r w:rsidRPr="00817E74">
        <w:t>Поверхность теплообмена: 1</w:t>
      </w:r>
    </w:p>
    <w:p w:rsidR="00143CA9" w:rsidRDefault="00143CA9" w:rsidP="00143CA9"/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2FBCE6B7" wp14:editId="7CEBCEEC">
            <wp:extent cx="3476625" cy="441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383462" w:rsidRDefault="00143CA9" w:rsidP="00143CA9">
      <w:pPr>
        <w:pStyle w:val="a4"/>
      </w:pPr>
      <w:bookmarkStart w:id="32" w:name="_Ref187311370"/>
      <w:bookmarkStart w:id="33" w:name="_Toc4004965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bookmarkEnd w:id="32"/>
      <w:r>
        <w:t>. Диалоговое окно «</w:t>
      </w:r>
      <w:r w:rsidRPr="000C17B7">
        <w:t>Свойства</w:t>
      </w:r>
      <w:r>
        <w:t>» для граничного узла</w:t>
      </w:r>
      <w:r w:rsidRPr="00383462">
        <w:t xml:space="preserve"> </w:t>
      </w:r>
      <w:r>
        <w:rPr>
          <w:lang w:val="en-US"/>
        </w:rPr>
        <w:t>P</w:t>
      </w:r>
      <w:bookmarkEnd w:id="33"/>
    </w:p>
    <w:p w:rsidR="00143CA9" w:rsidRDefault="00143CA9" w:rsidP="00143CA9">
      <w:r>
        <w:t>Остальные значения оставьте по умолчанию, без изменения. Этим мы задали постоянное номинальное давление в конденсаторе турбины, от которого в дальнейшем будем отталкиваться при отладке модели проточной части.</w:t>
      </w:r>
    </w:p>
    <w:p w:rsidR="00143CA9" w:rsidRDefault="00143CA9" w:rsidP="00143CA9">
      <w:pPr>
        <w:pStyle w:val="3"/>
        <w:ind w:left="1225" w:hanging="505"/>
      </w:pPr>
      <w:bookmarkStart w:id="34" w:name="_Toc400496343"/>
      <w:r>
        <w:t>Глобальные сигналы проекта</w:t>
      </w:r>
      <w:bookmarkEnd w:id="34"/>
    </w:p>
    <w:p w:rsidR="00143CA9" w:rsidRDefault="00143CA9" w:rsidP="00143CA9">
      <w:r>
        <w:t>Для задания глобальных констант и</w:t>
      </w:r>
      <w:r w:rsidRPr="009E31CE">
        <w:t>/</w:t>
      </w:r>
      <w:r>
        <w:t xml:space="preserve">или переменных проекта, воспользуемся механизмом сигналов. Зайдите через главное меню </w:t>
      </w:r>
      <w:proofErr w:type="spellStart"/>
      <w:r>
        <w:t>SimIn</w:t>
      </w:r>
      <w:proofErr w:type="spellEnd"/>
      <w:r>
        <w:rPr>
          <w:lang w:val="en-US"/>
        </w:rPr>
        <w:t>T</w:t>
      </w:r>
      <w:proofErr w:type="spellStart"/>
      <w:r>
        <w:t>ech</w:t>
      </w:r>
      <w:proofErr w:type="spellEnd"/>
      <w:r>
        <w:t xml:space="preserve"> в пункт </w:t>
      </w:r>
      <w:r w:rsidRPr="00FE23A8">
        <w:rPr>
          <w:rStyle w:val="a9"/>
        </w:rPr>
        <w:t>«</w:t>
      </w:r>
      <w:r>
        <w:rPr>
          <w:rStyle w:val="a9"/>
        </w:rPr>
        <w:t>Сервис</w:t>
      </w:r>
      <w:r w:rsidRPr="00FE23A8">
        <w:rPr>
          <w:rStyle w:val="a9"/>
        </w:rPr>
        <w:t>» → «Сигналы…»</w:t>
      </w:r>
      <w:r>
        <w:t>.</w:t>
      </w:r>
    </w:p>
    <w:p w:rsidR="00143CA9" w:rsidRDefault="00143CA9" w:rsidP="00143CA9">
      <w:r>
        <w:t xml:space="preserve">В появившемся окне вы увидите десять сигналов (констант типа Цвет), заданных по умолчанию и использующихся в скриптах многих стандартных блоков библиотеки ТРР (см. </w:t>
      </w:r>
      <w:r>
        <w:fldChar w:fldCharType="begin"/>
      </w:r>
      <w:r>
        <w:instrText xml:space="preserve"> REF _Ref278187851 \* Lower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 xml:space="preserve">). Нам необходимо задать еще три новых сигнала – давление, расход и температуру пара, поступающего на турбину: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Pпту</w:t>
      </w:r>
      <w:proofErr w:type="spellEnd"/>
      <w:r w:rsidRPr="00FE23A8">
        <w:rPr>
          <w:rStyle w:val="a9"/>
        </w:rPr>
        <w:t>»</w:t>
      </w:r>
      <w:r>
        <w:t xml:space="preserve">,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Gпту</w:t>
      </w:r>
      <w:proofErr w:type="spellEnd"/>
      <w:r w:rsidRPr="00FE23A8">
        <w:rPr>
          <w:rStyle w:val="a9"/>
        </w:rPr>
        <w:t>»</w:t>
      </w:r>
      <w:r>
        <w:t xml:space="preserve"> и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Tпту</w:t>
      </w:r>
      <w:proofErr w:type="spellEnd"/>
      <w:r w:rsidRPr="00FE23A8">
        <w:rPr>
          <w:rStyle w:val="a9"/>
        </w:rPr>
        <w:t>»</w:t>
      </w:r>
      <w:r>
        <w:t xml:space="preserve">. Задайте их значения в соответствии с рисунком (см. </w:t>
      </w:r>
      <w:r>
        <w:fldChar w:fldCharType="begin"/>
      </w:r>
      <w:r>
        <w:instrText xml:space="preserve"> REF _Ref278187834 \* Lower \h </w:instrText>
      </w:r>
      <w:r>
        <w:fldChar w:fldCharType="separate"/>
      </w:r>
      <w:r>
        <w:t xml:space="preserve">рисунок </w:t>
      </w:r>
      <w:r>
        <w:rPr>
          <w:noProof/>
        </w:rPr>
        <w:t>14</w:t>
      </w:r>
      <w:r>
        <w:fldChar w:fldCharType="end"/>
      </w:r>
      <w:r>
        <w:t>):</w:t>
      </w:r>
    </w:p>
    <w:p w:rsidR="00143CA9" w:rsidRDefault="00143CA9" w:rsidP="00143CA9">
      <w:r>
        <w:rPr>
          <w:lang w:val="en-US"/>
        </w:rPr>
        <w:t>P</w:t>
      </w:r>
      <w:proofErr w:type="spellStart"/>
      <w:r w:rsidRPr="00905D81">
        <w:t>пту</w:t>
      </w:r>
      <w:proofErr w:type="spellEnd"/>
      <w:r w:rsidRPr="00905D81">
        <w:t xml:space="preserve"> – </w:t>
      </w:r>
      <w:r>
        <w:t>Давление пара перед турбиной – Вещественное – Вход – 35</w:t>
      </w:r>
    </w:p>
    <w:p w:rsidR="00143CA9" w:rsidRDefault="00143CA9" w:rsidP="00143CA9">
      <w:r>
        <w:rPr>
          <w:lang w:val="en-US"/>
        </w:rPr>
        <w:t>G</w:t>
      </w:r>
      <w:proofErr w:type="spellStart"/>
      <w:r w:rsidRPr="00905D81">
        <w:t>пту</w:t>
      </w:r>
      <w:proofErr w:type="spellEnd"/>
      <w:r w:rsidRPr="00905D81">
        <w:t xml:space="preserve"> – Расход </w:t>
      </w:r>
      <w:r>
        <w:t>свежего пара на турбину – Вещественное – Вход – 220</w:t>
      </w:r>
    </w:p>
    <w:p w:rsidR="00143CA9" w:rsidRDefault="00143CA9" w:rsidP="00143CA9">
      <w:r>
        <w:rPr>
          <w:lang w:val="en-US"/>
        </w:rPr>
        <w:t>T</w:t>
      </w:r>
      <w:proofErr w:type="spellStart"/>
      <w:r w:rsidRPr="00905D81">
        <w:t>пту</w:t>
      </w:r>
      <w:proofErr w:type="spellEnd"/>
      <w:r w:rsidRPr="00905D81">
        <w:t xml:space="preserve"> – Температура </w:t>
      </w:r>
      <w:r>
        <w:t>пара перед ПТУ – Вещественное – Вход – 285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7D6E28C5" wp14:editId="061F0348">
            <wp:extent cx="6152515" cy="3437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A658D1" w:rsidRDefault="00143CA9" w:rsidP="00143CA9">
      <w:pPr>
        <w:pStyle w:val="a4"/>
      </w:pPr>
      <w:bookmarkStart w:id="35" w:name="_Ref278187851"/>
      <w:bookmarkStart w:id="36" w:name="_Toc40049652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bookmarkEnd w:id="35"/>
      <w:r>
        <w:t>. Диалоговое окно «Редактор сигналов проекта» с сигналами по умолчанию</w:t>
      </w:r>
      <w:bookmarkEnd w:id="36"/>
    </w:p>
    <w:p w:rsidR="00143CA9" w:rsidRDefault="00143CA9" w:rsidP="00143CA9">
      <w:pPr>
        <w:pStyle w:val="a4"/>
      </w:pPr>
      <w:r>
        <w:rPr>
          <w:noProof/>
        </w:rPr>
        <w:drawing>
          <wp:inline distT="0" distB="0" distL="0" distR="0" wp14:anchorId="6ECDA26B" wp14:editId="61DCC4BA">
            <wp:extent cx="6152515" cy="34378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A658D1" w:rsidRDefault="00143CA9" w:rsidP="00143CA9">
      <w:pPr>
        <w:pStyle w:val="a4"/>
      </w:pPr>
      <w:bookmarkStart w:id="37" w:name="_Ref278187834"/>
      <w:bookmarkStart w:id="38" w:name="_Toc40049652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bookmarkEnd w:id="37"/>
      <w:r>
        <w:t>. Диалоговое окно «Редактор сигналов проекта» с тремя новыми сигналами</w:t>
      </w:r>
      <w:bookmarkEnd w:id="38"/>
    </w:p>
    <w:p w:rsidR="00143CA9" w:rsidRDefault="00143CA9" w:rsidP="00143CA9">
      <w:pPr>
        <w:pStyle w:val="3"/>
        <w:ind w:left="1225" w:hanging="505"/>
      </w:pPr>
      <w:bookmarkStart w:id="39" w:name="_Toc400496344"/>
      <w:r>
        <w:t>Граничный узел G</w:t>
      </w:r>
      <w:bookmarkEnd w:id="39"/>
    </w:p>
    <w:p w:rsidR="00143CA9" w:rsidRPr="00B55DC2" w:rsidRDefault="00143CA9" w:rsidP="00143CA9">
      <w:r>
        <w:t xml:space="preserve">Установите в самом первом (слева) граничном узле </w:t>
      </w:r>
      <w:r w:rsidRPr="00FE23A8">
        <w:rPr>
          <w:rStyle w:val="a9"/>
        </w:rPr>
        <w:t>«G»</w:t>
      </w:r>
      <w:r>
        <w:t xml:space="preserve"> следующие значения свойств</w:t>
      </w:r>
      <w:r w:rsidRPr="00B55DC2">
        <w:t xml:space="preserve"> (см.</w:t>
      </w:r>
      <w:r>
        <w:t xml:space="preserve"> </w:t>
      </w:r>
      <w:r>
        <w:fldChar w:fldCharType="begin"/>
      </w:r>
      <w:r>
        <w:instrText xml:space="preserve"> REF _Ref278209080 \* Lower \h </w:instrText>
      </w:r>
      <w:r>
        <w:fldChar w:fldCharType="separate"/>
      </w:r>
      <w:r>
        <w:t xml:space="preserve">рисунок </w:t>
      </w:r>
      <w:r>
        <w:rPr>
          <w:noProof/>
        </w:rPr>
        <w:t>15</w:t>
      </w:r>
      <w:r>
        <w:fldChar w:fldCharType="end"/>
      </w:r>
      <w:r>
        <w:t>):</w:t>
      </w:r>
    </w:p>
    <w:p w:rsidR="00143CA9" w:rsidRPr="00030C67" w:rsidRDefault="00143CA9" w:rsidP="00143CA9">
      <w:r w:rsidRPr="00B55DC2">
        <w:t xml:space="preserve">Расход: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Gпту</w:t>
      </w:r>
      <w:proofErr w:type="spellEnd"/>
      <w:r w:rsidRPr="00FE23A8">
        <w:rPr>
          <w:rStyle w:val="a9"/>
        </w:rPr>
        <w:t>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Pr="00030C67" w:rsidRDefault="00143CA9" w:rsidP="00143CA9">
      <w:r>
        <w:t xml:space="preserve">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steampt</w:t>
      </w:r>
      <w:proofErr w:type="spellEnd"/>
      <w:r w:rsidRPr="00FE23A8">
        <w:rPr>
          <w:rStyle w:val="a9"/>
        </w:rPr>
        <w:t>(</w:t>
      </w:r>
      <w:proofErr w:type="spellStart"/>
      <w:r w:rsidRPr="00FE23A8">
        <w:rPr>
          <w:rStyle w:val="a9"/>
        </w:rPr>
        <w:t>Pпту</w:t>
      </w:r>
      <w:proofErr w:type="spellEnd"/>
      <w:r w:rsidRPr="00FE23A8">
        <w:rPr>
          <w:rStyle w:val="a9"/>
        </w:rPr>
        <w:t>*1e</w:t>
      </w:r>
      <w:proofErr w:type="gramStart"/>
      <w:r w:rsidRPr="00FE23A8">
        <w:rPr>
          <w:rStyle w:val="a9"/>
        </w:rPr>
        <w:t>5,T</w:t>
      </w:r>
      <w:proofErr w:type="gramEnd"/>
      <w:r w:rsidRPr="00FE23A8">
        <w:rPr>
          <w:rStyle w:val="a9"/>
        </w:rPr>
        <w:t xml:space="preserve">пту,3)/4182» </w:t>
      </w:r>
      <w:r w:rsidRPr="00905D81">
        <w:t>–</w:t>
      </w:r>
      <w:r>
        <w:t xml:space="preserve"> получаем ккал от давления и температуры</w:t>
      </w:r>
      <w:r w:rsidRPr="00030C67">
        <w:t>.</w:t>
      </w:r>
    </w:p>
    <w:p w:rsidR="00143CA9" w:rsidRDefault="00143CA9" w:rsidP="00143CA9">
      <w:r>
        <w:t>Гидравлический диаметр: 1</w:t>
      </w:r>
    </w:p>
    <w:p w:rsidR="00143CA9" w:rsidRDefault="00143CA9" w:rsidP="00143CA9">
      <w:r>
        <w:t>Проходное сечение: 1</w:t>
      </w:r>
    </w:p>
    <w:p w:rsidR="00143CA9" w:rsidRDefault="00143CA9" w:rsidP="00143CA9">
      <w:r>
        <w:t>Длина участка: 1</w:t>
      </w:r>
    </w:p>
    <w:p w:rsidR="00143CA9" w:rsidRDefault="00143CA9" w:rsidP="00143CA9">
      <w:r>
        <w:lastRenderedPageBreak/>
        <w:t>Поверхность теплообмена: 1</w:t>
      </w:r>
    </w:p>
    <w:p w:rsidR="00143CA9" w:rsidRDefault="00143CA9" w:rsidP="00143CA9">
      <w:r>
        <w:t>Начальное давление: «</w:t>
      </w:r>
      <w:r>
        <w:rPr>
          <w:lang w:val="en-US"/>
        </w:rPr>
        <w:t>P</w:t>
      </w:r>
      <w:proofErr w:type="spellStart"/>
      <w:r>
        <w:t>пту</w:t>
      </w:r>
      <w:proofErr w:type="spellEnd"/>
      <w:r>
        <w:t xml:space="preserve">» </w:t>
      </w:r>
      <w:r w:rsidRPr="00905D81">
        <w:t>–</w:t>
      </w:r>
      <w:r>
        <w:t xml:space="preserve"> берём из списка сигналов</w:t>
      </w:r>
      <w:r w:rsidRPr="00030C67">
        <w:t>.</w:t>
      </w:r>
    </w:p>
    <w:p w:rsidR="00143CA9" w:rsidRPr="00B55DC2" w:rsidRDefault="00143CA9" w:rsidP="00143CA9">
      <w:r>
        <w:t>Начальная энтальпия: «</w:t>
      </w:r>
      <w:r>
        <w:rPr>
          <w:lang w:val="en-US"/>
        </w:rPr>
        <w:t>Self</w:t>
      </w:r>
      <w:r w:rsidRPr="00B55DC2">
        <w:t>.</w:t>
      </w:r>
      <w:r>
        <w:rPr>
          <w:lang w:val="en-US"/>
        </w:rPr>
        <w:t>H</w:t>
      </w:r>
      <w:r>
        <w:t xml:space="preserve">» </w:t>
      </w:r>
      <w:r w:rsidRPr="00905D81">
        <w:t>–</w:t>
      </w:r>
      <w:r>
        <w:t xml:space="preserve"> энтальпию посчитали выше</w:t>
      </w:r>
      <w:r w:rsidRPr="00030C67">
        <w:t>.</w:t>
      </w:r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D73F619" wp14:editId="14B517D1">
            <wp:extent cx="3476625" cy="441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B55DC2" w:rsidRDefault="00143CA9" w:rsidP="00143CA9">
      <w:pPr>
        <w:pStyle w:val="a4"/>
      </w:pPr>
      <w:bookmarkStart w:id="40" w:name="_Ref278209080"/>
      <w:bookmarkStart w:id="41" w:name="_Toc40049652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40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bookmarkEnd w:id="41"/>
    </w:p>
    <w:p w:rsidR="00143CA9" w:rsidRDefault="00143CA9" w:rsidP="00143CA9">
      <w:pPr>
        <w:pStyle w:val="3"/>
        <w:ind w:left="1225" w:hanging="505"/>
      </w:pPr>
      <w:bookmarkStart w:id="42" w:name="_Toc400496345"/>
      <w:r>
        <w:t>Узлы G, соответствующие отборам пара</w:t>
      </w:r>
      <w:bookmarkEnd w:id="42"/>
    </w:p>
    <w:p w:rsidR="00143CA9" w:rsidRDefault="00143CA9" w:rsidP="00143CA9">
      <w:r>
        <w:t xml:space="preserve">В узлах G, соответствующих отборам пара, установите следующие свойства (см. также </w:t>
      </w:r>
      <w:r>
        <w:fldChar w:fldCharType="begin"/>
      </w:r>
      <w:r>
        <w:instrText xml:space="preserve"> REF _Ref278210817 \* Lower \h </w:instrText>
      </w:r>
      <w:r>
        <w:fldChar w:fldCharType="separate"/>
      </w:r>
      <w:r>
        <w:t xml:space="preserve">рисунок </w:t>
      </w:r>
      <w:r>
        <w:rPr>
          <w:noProof/>
        </w:rPr>
        <w:t>16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_Ref278210820 \* Lower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_Ref278210821 \* Lower \h </w:instrText>
      </w:r>
      <w:r>
        <w:fldChar w:fldCharType="separate"/>
      </w:r>
      <w:r>
        <w:t xml:space="preserve">рисунок </w:t>
      </w:r>
      <w:r>
        <w:rPr>
          <w:noProof/>
        </w:rPr>
        <w:t>18</w:t>
      </w:r>
      <w:r>
        <w:fldChar w:fldCharType="end"/>
      </w:r>
      <w:r>
        <w:t>):</w:t>
      </w:r>
    </w:p>
    <w:p w:rsidR="00143CA9" w:rsidRPr="00FE23A8" w:rsidRDefault="00143CA9" w:rsidP="00143CA9">
      <w:pPr>
        <w:rPr>
          <w:rStyle w:val="a9"/>
        </w:rPr>
      </w:pPr>
      <w:r w:rsidRPr="00FE23A8">
        <w:rPr>
          <w:rStyle w:val="a9"/>
        </w:rPr>
        <w:t>Отбор пара I:</w:t>
      </w:r>
    </w:p>
    <w:p w:rsidR="00143CA9" w:rsidRDefault="00143CA9" w:rsidP="00143CA9">
      <w:r>
        <w:t xml:space="preserve">Расход: </w:t>
      </w:r>
      <w:r w:rsidRPr="00FE23A8">
        <w:rPr>
          <w:rStyle w:val="a9"/>
        </w:rPr>
        <w:t>«-18.4/3.6»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Default="00143CA9" w:rsidP="00143CA9">
      <w:r>
        <w:t xml:space="preserve">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steamps</w:t>
      </w:r>
      <w:proofErr w:type="spellEnd"/>
      <w:r w:rsidRPr="00FE23A8">
        <w:rPr>
          <w:rStyle w:val="a9"/>
        </w:rPr>
        <w:t>(9.2e5,</w:t>
      </w:r>
      <w:proofErr w:type="gramStart"/>
      <w:r w:rsidRPr="00FE23A8">
        <w:rPr>
          <w:rStyle w:val="a9"/>
        </w:rPr>
        <w:t>3)/</w:t>
      </w:r>
      <w:proofErr w:type="gramEnd"/>
      <w:r w:rsidRPr="00FE23A8">
        <w:rPr>
          <w:rStyle w:val="a9"/>
        </w:rPr>
        <w:t>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143CA9" w:rsidRDefault="00143CA9" w:rsidP="00143CA9">
      <w:r>
        <w:t xml:space="preserve">Гидравлический диаметр: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Проходное сечение: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Длина участка: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Начальное давление: </w:t>
      </w:r>
      <w:r w:rsidRPr="00FE23A8">
        <w:rPr>
          <w:rStyle w:val="a9"/>
        </w:rPr>
        <w:t>«9.2»</w:t>
      </w:r>
      <w:r>
        <w:t xml:space="preserve"> </w:t>
      </w:r>
      <w:r w:rsidRPr="00905D81">
        <w:t>–</w:t>
      </w:r>
      <w:r>
        <w:t xml:space="preserve"> давление пара в первом отборе</w:t>
      </w:r>
      <w:r w:rsidRPr="00030C67">
        <w:t>.</w:t>
      </w:r>
    </w:p>
    <w:p w:rsidR="00143CA9" w:rsidRDefault="00143CA9" w:rsidP="00143CA9">
      <w:r>
        <w:t xml:space="preserve">Начальная 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Self.H</w:t>
      </w:r>
      <w:proofErr w:type="spellEnd"/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143CA9" w:rsidRPr="00FE23A8" w:rsidRDefault="00143CA9" w:rsidP="00143CA9">
      <w:pPr>
        <w:rPr>
          <w:rStyle w:val="a9"/>
        </w:rPr>
      </w:pPr>
      <w:r w:rsidRPr="00FE23A8">
        <w:rPr>
          <w:rStyle w:val="a9"/>
        </w:rPr>
        <w:t>Отбор пара II:</w:t>
      </w:r>
    </w:p>
    <w:p w:rsidR="00143CA9" w:rsidRDefault="00143CA9" w:rsidP="00143CA9">
      <w:r>
        <w:t xml:space="preserve">Расход: </w:t>
      </w:r>
      <w:r w:rsidRPr="00FE23A8">
        <w:rPr>
          <w:rStyle w:val="a9"/>
        </w:rPr>
        <w:t>«-66.6/3.6»</w:t>
      </w:r>
      <w:r>
        <w:t xml:space="preserve"> </w:t>
      </w:r>
      <w:r w:rsidRPr="00905D81">
        <w:t>–</w:t>
      </w:r>
      <w:r>
        <w:t xml:space="preserve"> в соответствии с исходными данными,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Default="00143CA9" w:rsidP="00143CA9">
      <w:r>
        <w:t xml:space="preserve">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steamps</w:t>
      </w:r>
      <w:proofErr w:type="spellEnd"/>
      <w:r w:rsidRPr="00FE23A8">
        <w:rPr>
          <w:rStyle w:val="a9"/>
        </w:rPr>
        <w:t>(3.64e5,</w:t>
      </w:r>
      <w:proofErr w:type="gramStart"/>
      <w:r w:rsidRPr="00FE23A8">
        <w:rPr>
          <w:rStyle w:val="a9"/>
        </w:rPr>
        <w:t>3)/</w:t>
      </w:r>
      <w:proofErr w:type="gramEnd"/>
      <w:r w:rsidRPr="00FE23A8">
        <w:rPr>
          <w:rStyle w:val="a9"/>
        </w:rPr>
        <w:t>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143CA9" w:rsidRDefault="00143CA9" w:rsidP="00143CA9">
      <w:r>
        <w:lastRenderedPageBreak/>
        <w:t xml:space="preserve">Гидравлический диаметр: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Проходное сечение: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Длина участка: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Начальное давление: </w:t>
      </w:r>
      <w:r w:rsidRPr="00FE23A8">
        <w:rPr>
          <w:rStyle w:val="a9"/>
        </w:rPr>
        <w:t>«3.64»</w:t>
      </w:r>
      <w:r>
        <w:t xml:space="preserve"> </w:t>
      </w:r>
      <w:r w:rsidRPr="00905D81">
        <w:t>–</w:t>
      </w:r>
      <w:r>
        <w:t xml:space="preserve"> давление пара во втором отборе</w:t>
      </w:r>
      <w:r w:rsidRPr="00030C67">
        <w:t>.</w:t>
      </w:r>
    </w:p>
    <w:p w:rsidR="00143CA9" w:rsidRPr="001355F3" w:rsidRDefault="00143CA9" w:rsidP="00143CA9">
      <w:r>
        <w:t xml:space="preserve">Начальная 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Self.H</w:t>
      </w:r>
      <w:proofErr w:type="spellEnd"/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143CA9" w:rsidRPr="00FE23A8" w:rsidRDefault="00143CA9" w:rsidP="00143CA9">
      <w:pPr>
        <w:rPr>
          <w:rStyle w:val="a9"/>
        </w:rPr>
      </w:pPr>
      <w:r w:rsidRPr="00FE23A8">
        <w:rPr>
          <w:rStyle w:val="a9"/>
        </w:rPr>
        <w:t>Отбор пара III:</w:t>
      </w:r>
    </w:p>
    <w:p w:rsidR="00143CA9" w:rsidRDefault="00143CA9" w:rsidP="00143CA9">
      <w:r>
        <w:t xml:space="preserve">Расход: </w:t>
      </w:r>
      <w:r w:rsidRPr="00FE23A8">
        <w:rPr>
          <w:rStyle w:val="a9"/>
        </w:rPr>
        <w:t>«-10.0/3.6»</w:t>
      </w:r>
      <w:r>
        <w:t xml:space="preserve"> </w:t>
      </w:r>
      <w:r w:rsidRPr="00905D81">
        <w:t>–</w:t>
      </w:r>
      <w:r>
        <w:t xml:space="preserve"> перевод из т</w:t>
      </w:r>
      <w:r w:rsidRPr="00030C67">
        <w:t>/</w:t>
      </w:r>
      <w:r>
        <w:t>ч в кг</w:t>
      </w:r>
      <w:r w:rsidRPr="00030C67">
        <w:t>/</w:t>
      </w:r>
      <w:r>
        <w:t>с</w:t>
      </w:r>
      <w:r w:rsidRPr="00030C67">
        <w:t>.</w:t>
      </w:r>
    </w:p>
    <w:p w:rsidR="00143CA9" w:rsidRDefault="00143CA9" w:rsidP="00143CA9">
      <w:r>
        <w:t xml:space="preserve">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steamps</w:t>
      </w:r>
      <w:proofErr w:type="spellEnd"/>
      <w:r w:rsidRPr="00FE23A8">
        <w:rPr>
          <w:rStyle w:val="a9"/>
        </w:rPr>
        <w:t>(0.96e5,</w:t>
      </w:r>
      <w:proofErr w:type="gramStart"/>
      <w:r w:rsidRPr="00FE23A8">
        <w:rPr>
          <w:rStyle w:val="a9"/>
        </w:rPr>
        <w:t>3)/</w:t>
      </w:r>
      <w:proofErr w:type="gramEnd"/>
      <w:r w:rsidRPr="00FE23A8">
        <w:rPr>
          <w:rStyle w:val="a9"/>
        </w:rPr>
        <w:t>4182»</w:t>
      </w:r>
      <w:r>
        <w:t xml:space="preserve"> </w:t>
      </w:r>
      <w:r w:rsidRPr="00905D81">
        <w:t>–</w:t>
      </w:r>
      <w:r>
        <w:t xml:space="preserve"> энтальпия пара в ккал на линии насыщения</w:t>
      </w:r>
      <w:r w:rsidRPr="00030C67">
        <w:t>.</w:t>
      </w:r>
    </w:p>
    <w:p w:rsidR="00143CA9" w:rsidRDefault="00143CA9" w:rsidP="00143CA9">
      <w:r>
        <w:t xml:space="preserve">Гидравлический диаметр: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Проходное сечение: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Длина участка: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Поверхность теплообмена: </w:t>
      </w:r>
      <w:r w:rsidRPr="00FE23A8">
        <w:rPr>
          <w:rStyle w:val="a9"/>
        </w:rPr>
        <w:t>«1»</w:t>
      </w:r>
    </w:p>
    <w:p w:rsidR="00143CA9" w:rsidRDefault="00143CA9" w:rsidP="00143CA9">
      <w:r>
        <w:t xml:space="preserve">Начальное давление: </w:t>
      </w:r>
      <w:r w:rsidRPr="00FE23A8">
        <w:rPr>
          <w:rStyle w:val="a9"/>
        </w:rPr>
        <w:t>«0.96»</w:t>
      </w:r>
      <w:r>
        <w:t xml:space="preserve"> </w:t>
      </w:r>
      <w:r w:rsidRPr="00905D81">
        <w:t>–</w:t>
      </w:r>
      <w:r>
        <w:t xml:space="preserve"> давление пара в третьем отборе</w:t>
      </w:r>
      <w:r w:rsidRPr="00030C67">
        <w:t>.</w:t>
      </w:r>
    </w:p>
    <w:p w:rsidR="00143CA9" w:rsidRDefault="00143CA9" w:rsidP="00143CA9">
      <w:r>
        <w:t xml:space="preserve">Начальная энтальпия: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Self.H</w:t>
      </w:r>
      <w:proofErr w:type="spellEnd"/>
      <w:r w:rsidRPr="00FE23A8">
        <w:rPr>
          <w:rStyle w:val="a9"/>
        </w:rPr>
        <w:t>»</w:t>
      </w:r>
      <w:r>
        <w:t xml:space="preserve"> </w:t>
      </w:r>
      <w:r w:rsidRPr="00905D81">
        <w:t>–</w:t>
      </w:r>
      <w:r>
        <w:t xml:space="preserve"> из свойств узла (энтальпию посчитали выше)</w:t>
      </w:r>
      <w:r w:rsidRPr="00030C67">
        <w:t>.</w:t>
      </w:r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025F74C9" wp14:editId="230FFDEA">
            <wp:extent cx="3476625" cy="441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154D7C" w:rsidRDefault="00143CA9" w:rsidP="00143CA9">
      <w:pPr>
        <w:pStyle w:val="a4"/>
      </w:pPr>
      <w:bookmarkStart w:id="43" w:name="_Ref278210817"/>
      <w:bookmarkStart w:id="44" w:name="_Toc40049652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bookmarkEnd w:id="43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</w:t>
      </w:r>
      <w:r w:rsidRPr="00D03AEA">
        <w:t>)</w:t>
      </w:r>
      <w:bookmarkEnd w:id="44"/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8CCB02" wp14:editId="2F54E3C5">
            <wp:extent cx="3476625" cy="441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154D7C" w:rsidRDefault="00143CA9" w:rsidP="00143CA9">
      <w:pPr>
        <w:pStyle w:val="a4"/>
      </w:pPr>
      <w:bookmarkStart w:id="45" w:name="_Ref278210820"/>
      <w:bookmarkStart w:id="46" w:name="_Toc4004965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bookmarkEnd w:id="45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</w:t>
      </w:r>
      <w:r w:rsidRPr="00D03AEA">
        <w:t>)</w:t>
      </w:r>
      <w:bookmarkEnd w:id="46"/>
    </w:p>
    <w:p w:rsidR="00143CA9" w:rsidRDefault="00143CA9" w:rsidP="00143CA9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6B2C073" wp14:editId="728DEB58">
            <wp:extent cx="3476625" cy="441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Pr="00D03AEA" w:rsidRDefault="00143CA9" w:rsidP="00143CA9">
      <w:pPr>
        <w:pStyle w:val="a4"/>
      </w:pPr>
      <w:bookmarkStart w:id="47" w:name="_Ref278210821"/>
      <w:bookmarkStart w:id="48" w:name="_Toc40049653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bookmarkEnd w:id="47"/>
      <w:r>
        <w:t>. Диалоговое окно «</w:t>
      </w:r>
      <w:r w:rsidRPr="000C17B7">
        <w:t>Свойства</w:t>
      </w:r>
      <w:r>
        <w:t>» для граничного узла</w:t>
      </w:r>
      <w:r w:rsidRPr="00437BE3">
        <w:t xml:space="preserve"> </w:t>
      </w:r>
      <w:r>
        <w:rPr>
          <w:lang w:val="en-US"/>
        </w:rPr>
        <w:t>G</w:t>
      </w:r>
      <w:r>
        <w:t xml:space="preserve"> </w:t>
      </w:r>
      <w:r w:rsidRPr="00D03AEA">
        <w:t>(</w:t>
      </w:r>
      <w:r>
        <w:t xml:space="preserve">отбор пара </w:t>
      </w:r>
      <w:r>
        <w:rPr>
          <w:lang w:val="en-US"/>
        </w:rPr>
        <w:t>III</w:t>
      </w:r>
      <w:r w:rsidRPr="00D03AEA">
        <w:t>)</w:t>
      </w:r>
      <w:bookmarkEnd w:id="48"/>
    </w:p>
    <w:p w:rsidR="00143CA9" w:rsidRDefault="00143CA9" w:rsidP="00143CA9">
      <w:r w:rsidRPr="00B93484">
        <w:lastRenderedPageBreak/>
        <w:t xml:space="preserve">Таким образом, мы задали все </w:t>
      </w:r>
      <w:r>
        <w:t xml:space="preserve">необходимые нам </w:t>
      </w:r>
      <w:r w:rsidRPr="00B93484">
        <w:t>свойства в</w:t>
      </w:r>
      <w:r>
        <w:t>о всех</w:t>
      </w:r>
      <w:r w:rsidRPr="00B93484">
        <w:t xml:space="preserve"> граничных узлах задачи.</w:t>
      </w:r>
      <w:r>
        <w:t xml:space="preserve"> Перейдём к заданию свойств во внутренних узлах ТРР.</w:t>
      </w:r>
    </w:p>
    <w:p w:rsidR="00143CA9" w:rsidRDefault="00143CA9" w:rsidP="00143CA9">
      <w:pPr>
        <w:pStyle w:val="3"/>
        <w:ind w:left="1225" w:hanging="505"/>
      </w:pPr>
      <w:bookmarkStart w:id="49" w:name="_Toc400496346"/>
      <w:r>
        <w:t>Внутренние узлы модели проточной части</w:t>
      </w:r>
      <w:bookmarkEnd w:id="49"/>
    </w:p>
    <w:p w:rsidR="00143CA9" w:rsidRDefault="00143CA9" w:rsidP="00143CA9">
      <w:pPr>
        <w:rPr>
          <w:lang w:val="en-US"/>
        </w:rPr>
      </w:pPr>
      <w:r>
        <w:t>Внутренний узел ТРР имеет сходный с граничными узлами набор свойств. Задаём для каждого внутреннего узла слева-направо следующие значения: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143CA9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 w:rsidRPr="00846504">
              <w:t>Внутренний узел № 1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702.25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«1.2»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«4.521»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846504">
              <w:rPr>
                <w:b/>
                <w:bCs/>
              </w:rPr>
              <w:t>«0.2»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«1.508»</w:t>
            </w:r>
          </w:p>
          <w:p w:rsidR="00143CA9" w:rsidRPr="00AB7C46" w:rsidRDefault="00143CA9" w:rsidP="004E1DC6">
            <w:pPr>
              <w:pStyle w:val="0"/>
            </w:pPr>
            <w:r>
              <w:t xml:space="preserve">Начальное давление: </w:t>
            </w:r>
            <w:r w:rsidRPr="00846504">
              <w:rPr>
                <w:b/>
                <w:bCs/>
              </w:rPr>
              <w:t>«10.47»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2 (к </w:t>
            </w:r>
            <w:r>
              <w:rPr>
                <w:lang w:val="en-US"/>
              </w:rPr>
              <w:t>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846504">
              <w:rPr>
                <w:b/>
                <w:bCs/>
              </w:rPr>
              <w:t>«</w:t>
            </w:r>
            <w:r w:rsidRPr="006714A8">
              <w:rPr>
                <w:b/>
                <w:bCs/>
              </w:rPr>
              <w:t>676.06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0.1313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0.7904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31685B">
              <w:rPr>
                <w:b/>
              </w:rPr>
              <w:t>«0.</w:t>
            </w:r>
            <w:r>
              <w:rPr>
                <w:b/>
              </w:rPr>
              <w:t>1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0.041</w:t>
            </w:r>
            <w:r w:rsidRPr="0031685B">
              <w:rPr>
                <w:b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31685B">
              <w:rPr>
                <w:b/>
              </w:rPr>
              <w:t>«</w:t>
            </w:r>
            <w:r w:rsidRPr="006714A8">
              <w:rPr>
                <w:b/>
              </w:rPr>
              <w:t>5.879</w:t>
            </w:r>
            <w:r w:rsidRPr="0031685B">
              <w:rPr>
                <w:b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</w:t>
            </w:r>
            <w:r w:rsidRPr="008139AA">
              <w:t>3</w:t>
            </w:r>
            <w:r>
              <w:t xml:space="preserve"> (ко </w:t>
            </w:r>
            <w:r>
              <w:rPr>
                <w:lang w:val="en-US"/>
              </w:rPr>
              <w:t>II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651.36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0.2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0.9126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0.0628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Pr="00726399">
              <w:rPr>
                <w:b/>
                <w:bCs/>
              </w:rPr>
              <w:t>3.162</w:t>
            </w:r>
            <w:r w:rsidRPr="00085D29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</w:t>
            </w:r>
            <w:r w:rsidRPr="008139AA">
              <w:t>4</w:t>
            </w:r>
            <w:r>
              <w:t xml:space="preserve"> (к </w:t>
            </w:r>
            <w:r>
              <w:rPr>
                <w:lang w:val="en-US"/>
              </w:rPr>
              <w:t>III</w:t>
            </w:r>
            <w:r w:rsidRPr="008139AA">
              <w:t xml:space="preserve"> </w:t>
            </w:r>
            <w:r>
              <w:t>отбору пара)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0.4367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0.9766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085D29">
              <w:rPr>
                <w:b/>
                <w:bCs/>
              </w:rPr>
              <w:t>«0.</w:t>
            </w:r>
            <w:r>
              <w:rPr>
                <w:b/>
                <w:bCs/>
              </w:rPr>
              <w:t>1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0.1371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0.867</w:t>
            </w:r>
            <w:r w:rsidRPr="00085D29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Default="00143CA9" w:rsidP="004E1DC6">
            <w:pPr>
              <w:pStyle w:val="0"/>
            </w:pPr>
            <w:r>
              <w:t xml:space="preserve">Внутренний узел № </w:t>
            </w:r>
            <w:r w:rsidRPr="008139AA">
              <w:t>5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Начальная энтальпия: </w:t>
            </w:r>
            <w:r w:rsidRPr="00085D29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532</w:t>
            </w:r>
            <w:r w:rsidRPr="00085D29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0.4367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0.9766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Длина участка: </w:t>
            </w:r>
            <w:r w:rsidRPr="00B97140">
              <w:rPr>
                <w:b/>
                <w:bCs/>
              </w:rPr>
              <w:t>«0.</w:t>
            </w:r>
            <w:r>
              <w:rPr>
                <w:b/>
                <w:bCs/>
              </w:rPr>
              <w:t>1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0.1371</w:t>
            </w:r>
            <w:r w:rsidRPr="00B97140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Начальное давление: </w:t>
            </w:r>
            <w:r w:rsidRPr="00B97140">
              <w:rPr>
                <w:b/>
                <w:bCs/>
              </w:rPr>
              <w:t>«</w:t>
            </w:r>
            <w:r w:rsidRPr="00367CE4">
              <w:rPr>
                <w:b/>
                <w:bCs/>
              </w:rPr>
              <w:t>0.867</w:t>
            </w:r>
            <w:r w:rsidRPr="00B97140">
              <w:rPr>
                <w:b/>
                <w:bCs/>
              </w:rPr>
              <w:t>»</w:t>
            </w:r>
          </w:p>
        </w:tc>
      </w:tr>
    </w:tbl>
    <w:p w:rsidR="00143CA9" w:rsidRPr="00846504" w:rsidRDefault="00143CA9" w:rsidP="00143CA9"/>
    <w:p w:rsidR="00143CA9" w:rsidRDefault="00143CA9" w:rsidP="00143CA9">
      <w:pPr>
        <w:pStyle w:val="3"/>
        <w:ind w:left="1225" w:hanging="505"/>
      </w:pPr>
      <w:bookmarkStart w:id="50" w:name="_Toc400496347"/>
      <w:r>
        <w:t>Ротор</w:t>
      </w:r>
      <w:bookmarkEnd w:id="50"/>
    </w:p>
    <w:p w:rsidR="00143CA9" w:rsidRDefault="00143CA9" w:rsidP="00143CA9">
      <w:r>
        <w:t>В свойствах ротора задаем следующие значения:</w:t>
      </w:r>
    </w:p>
    <w:p w:rsidR="00143CA9" w:rsidRDefault="00143CA9" w:rsidP="00143CA9">
      <w:r>
        <w:t xml:space="preserve">Момент инерции ротора: </w:t>
      </w:r>
      <w:r w:rsidRPr="00FE23A8">
        <w:rPr>
          <w:rStyle w:val="a9"/>
        </w:rPr>
        <w:t>«625878.0»</w:t>
      </w:r>
    </w:p>
    <w:p w:rsidR="00143CA9" w:rsidRDefault="00143CA9" w:rsidP="00143CA9">
      <w:r>
        <w:t xml:space="preserve">Номинальная частота вращения: </w:t>
      </w:r>
      <w:r w:rsidRPr="00FE23A8">
        <w:rPr>
          <w:rStyle w:val="a9"/>
        </w:rPr>
        <w:t>«50.0»</w:t>
      </w:r>
    </w:p>
    <w:p w:rsidR="00143CA9" w:rsidRDefault="00143CA9" w:rsidP="00143CA9">
      <w:r>
        <w:t xml:space="preserve">Начальная частота вращения: </w:t>
      </w:r>
      <w:r w:rsidRPr="00FE23A8">
        <w:rPr>
          <w:rStyle w:val="a9"/>
        </w:rPr>
        <w:t>«50.0»</w:t>
      </w:r>
    </w:p>
    <w:p w:rsidR="00143CA9" w:rsidRPr="00FE23A8" w:rsidRDefault="00143CA9" w:rsidP="00143CA9">
      <w:pPr>
        <w:rPr>
          <w:rStyle w:val="a9"/>
        </w:rPr>
      </w:pPr>
      <w:r>
        <w:t xml:space="preserve">Таблица зависимости момента сопротивления: </w:t>
      </w:r>
      <w:r w:rsidRPr="00FE23A8">
        <w:rPr>
          <w:rStyle w:val="a9"/>
        </w:rPr>
        <w:t>«[[28000,28000</w:t>
      </w:r>
      <w:proofErr w:type="gramStart"/>
      <w:r w:rsidRPr="00FE23A8">
        <w:rPr>
          <w:rStyle w:val="a9"/>
        </w:rPr>
        <w:t>],[</w:t>
      </w:r>
      <w:proofErr w:type="gramEnd"/>
      <w:r w:rsidRPr="00FE23A8">
        <w:rPr>
          <w:rStyle w:val="a9"/>
        </w:rPr>
        <w:t>28000,28000]]»</w:t>
      </w:r>
    </w:p>
    <w:p w:rsidR="00143CA9" w:rsidRDefault="00143CA9" w:rsidP="00143CA9">
      <w:r>
        <w:t>Обратите внимание на то, что дробная часть числа от целой отделяется точкой, а массивы задаются разделителями – запятыми.</w:t>
      </w:r>
    </w:p>
    <w:p w:rsidR="00143CA9" w:rsidRDefault="00143CA9" w:rsidP="00143CA9">
      <w:pPr>
        <w:pStyle w:val="3"/>
        <w:ind w:left="1225" w:hanging="505"/>
      </w:pPr>
      <w:bookmarkStart w:id="51" w:name="_Toc400496348"/>
      <w:r>
        <w:lastRenderedPageBreak/>
        <w:t>Генератор</w:t>
      </w:r>
      <w:bookmarkEnd w:id="51"/>
    </w:p>
    <w:p w:rsidR="00143CA9" w:rsidRDefault="00143CA9" w:rsidP="00143CA9">
      <w:r>
        <w:t>В свойствах генератора задаем значение:</w:t>
      </w:r>
    </w:p>
    <w:p w:rsidR="00143CA9" w:rsidRDefault="00143CA9" w:rsidP="00143CA9">
      <w:r>
        <w:t xml:space="preserve">Частота вращения: </w:t>
      </w:r>
      <w:r w:rsidRPr="00FE23A8">
        <w:rPr>
          <w:rStyle w:val="a9"/>
        </w:rPr>
        <w:t>«50.0»</w:t>
      </w:r>
    </w:p>
    <w:p w:rsidR="00143CA9" w:rsidRDefault="00143CA9" w:rsidP="00143CA9">
      <w:pPr>
        <w:pStyle w:val="3"/>
        <w:ind w:left="1225" w:hanging="505"/>
      </w:pPr>
      <w:bookmarkStart w:id="52" w:name="_Toc400496349"/>
      <w:r>
        <w:t>Отладочные элементы схемы</w:t>
      </w:r>
      <w:bookmarkEnd w:id="52"/>
    </w:p>
    <w:p w:rsidR="00143CA9" w:rsidRDefault="00143CA9" w:rsidP="00143CA9">
      <w:r>
        <w:t>В целях упрощения и ускорения отладки расчетной схемы проточной части, нам потребуется разместить на схеме ещё 8 элементов: четыре кнопки и четыре текстовых элемента – для управления граничным условием по температуре и расходу</w:t>
      </w:r>
      <w:r w:rsidRPr="009716FC">
        <w:t xml:space="preserve"> </w:t>
      </w:r>
      <w:r>
        <w:t>пара на ПТУ.</w:t>
      </w:r>
    </w:p>
    <w:p w:rsidR="00143CA9" w:rsidRDefault="00143CA9" w:rsidP="00143CA9">
      <w:r>
        <w:t xml:space="preserve">В процессе расчета мы будем увеличивать и уменьшать значения глобальных констант (переменных)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Gпту</w:t>
      </w:r>
      <w:proofErr w:type="spellEnd"/>
      <w:r w:rsidRPr="00FE23A8">
        <w:rPr>
          <w:rStyle w:val="a9"/>
        </w:rPr>
        <w:t>»</w:t>
      </w:r>
      <w:r>
        <w:t xml:space="preserve"> и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Tпту</w:t>
      </w:r>
      <w:proofErr w:type="spellEnd"/>
      <w:r w:rsidRPr="00FE23A8">
        <w:rPr>
          <w:rStyle w:val="a9"/>
        </w:rPr>
        <w:t>»</w:t>
      </w:r>
      <w:r>
        <w:t>. Две кнопки будут работать на увеличение переменных, две – на уменьшение.</w:t>
      </w:r>
    </w:p>
    <w:p w:rsidR="00143CA9" w:rsidRDefault="00143CA9" w:rsidP="00143CA9">
      <w:r>
        <w:t>Разместите на расчетной схеме четыре кнопки</w:t>
      </w:r>
      <w:r w:rsidRPr="00B26F20">
        <w:t xml:space="preserve">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Button</w:t>
      </w:r>
      <w:proofErr w:type="spellEnd"/>
      <w:r w:rsidRPr="00FE23A8">
        <w:rPr>
          <w:rStyle w:val="a9"/>
        </w:rPr>
        <w:t>»</w:t>
      </w:r>
      <w:r w:rsidRPr="00FA41FF">
        <w:t xml:space="preserve"> </w:t>
      </w:r>
      <w:r>
        <w:t xml:space="preserve">и 4 текстовых элемента типа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TextLabel</w:t>
      </w:r>
      <w:proofErr w:type="spellEnd"/>
      <w:r w:rsidRPr="00FE23A8">
        <w:rPr>
          <w:rStyle w:val="a9"/>
        </w:rPr>
        <w:t>»</w:t>
      </w:r>
      <w:r>
        <w:t>: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«Кнопка»</w:t>
      </w:r>
      <w:r w:rsidRPr="00B26F20">
        <w:t>.</w:t>
      </w:r>
    </w:p>
    <w:p w:rsidR="00143CA9" w:rsidRPr="00B26F20" w:rsidRDefault="00143CA9" w:rsidP="00143CA9">
      <w:pPr>
        <w:pStyle w:val="ac"/>
        <w:numPr>
          <w:ilvl w:val="0"/>
          <w:numId w:val="7"/>
        </w:numPr>
      </w:pPr>
      <w:r>
        <w:t>Положите на схему четыре таких кнопки, в виде таблички 2х2 (</w:t>
      </w:r>
      <w:proofErr w:type="gramStart"/>
      <w:r>
        <w:t>см. )</w:t>
      </w:r>
      <w:proofErr w:type="gramEnd"/>
      <w:r>
        <w:t>.</w:t>
      </w:r>
    </w:p>
    <w:p w:rsidR="00143CA9" w:rsidRPr="00C25872" w:rsidRDefault="00143CA9" w:rsidP="00143CA9">
      <w:pPr>
        <w:pStyle w:val="ac"/>
        <w:numPr>
          <w:ilvl w:val="0"/>
          <w:numId w:val="7"/>
        </w:numPr>
      </w:pPr>
      <w:r w:rsidRPr="00C25872">
        <w:t>Задайте имена для кнопок «</w:t>
      </w:r>
      <w:proofErr w:type="spellStart"/>
      <w:r w:rsidRPr="00C25872">
        <w:rPr>
          <w:lang w:val="en-US"/>
        </w:rPr>
        <w:t>Bdec</w:t>
      </w:r>
      <w:proofErr w:type="spellEnd"/>
      <w:r w:rsidRPr="00C25872">
        <w:t>1», «</w:t>
      </w:r>
      <w:proofErr w:type="spellStart"/>
      <w:r w:rsidRPr="00C25872">
        <w:rPr>
          <w:lang w:val="en-US"/>
        </w:rPr>
        <w:t>Bdec</w:t>
      </w:r>
      <w:proofErr w:type="spellEnd"/>
      <w:r w:rsidRPr="00C25872">
        <w:t>2» (для первого столбца), «</w:t>
      </w:r>
      <w:proofErr w:type="spellStart"/>
      <w:r w:rsidRPr="00C25872">
        <w:rPr>
          <w:lang w:val="en-US"/>
        </w:rPr>
        <w:t>Binc</w:t>
      </w:r>
      <w:proofErr w:type="spellEnd"/>
      <w:r w:rsidRPr="00C25872">
        <w:t>1», «</w:t>
      </w:r>
      <w:proofErr w:type="spellStart"/>
      <w:r w:rsidRPr="00C25872">
        <w:rPr>
          <w:lang w:val="en-US"/>
        </w:rPr>
        <w:t>Binc</w:t>
      </w:r>
      <w:proofErr w:type="spellEnd"/>
      <w:r w:rsidRPr="00C25872">
        <w:t xml:space="preserve">1» (для второго столбца) – сокращения от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decrement</w:t>
      </w:r>
      <w:r w:rsidRPr="00C25872">
        <w:t xml:space="preserve">, </w:t>
      </w:r>
      <w:r w:rsidRPr="00C25872">
        <w:rPr>
          <w:lang w:val="en-US"/>
        </w:rPr>
        <w:t>button</w:t>
      </w:r>
      <w:r w:rsidRPr="00C25872">
        <w:t xml:space="preserve"> </w:t>
      </w:r>
      <w:r w:rsidRPr="00C25872">
        <w:rPr>
          <w:lang w:val="en-US"/>
        </w:rPr>
        <w:t>increment</w:t>
      </w:r>
      <w:r w:rsidRPr="00C25872">
        <w:t>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Выберите в главном меню пункт </w:t>
      </w:r>
      <w:r w:rsidRPr="00B26F20">
        <w:rPr>
          <w:b/>
        </w:rPr>
        <w:t>«Вставка»</w:t>
      </w:r>
      <w:r>
        <w:t xml:space="preserve"> → </w:t>
      </w:r>
      <w:r w:rsidRPr="00B26F20">
        <w:rPr>
          <w:b/>
        </w:rPr>
        <w:t>«Панель примитивов»</w:t>
      </w:r>
      <w:r>
        <w:t xml:space="preserve"> → </w:t>
      </w:r>
      <w:r w:rsidRPr="00B26F20">
        <w:rPr>
          <w:b/>
        </w:rPr>
        <w:t>«</w:t>
      </w:r>
      <w:r>
        <w:rPr>
          <w:b/>
        </w:rPr>
        <w:t>Текст</w:t>
      </w:r>
      <w:r w:rsidRPr="00B26F20">
        <w:rPr>
          <w:b/>
        </w:rPr>
        <w:t>»</w:t>
      </w:r>
      <w:r w:rsidRPr="00B26F20">
        <w:t>.</w:t>
      </w:r>
    </w:p>
    <w:p w:rsidR="00143CA9" w:rsidRPr="00B26F20" w:rsidRDefault="00143CA9" w:rsidP="00143CA9">
      <w:pPr>
        <w:pStyle w:val="ac"/>
        <w:numPr>
          <w:ilvl w:val="0"/>
          <w:numId w:val="7"/>
        </w:numPr>
      </w:pPr>
      <w:r>
        <w:t>Положите на схему четыре таких текстовых элемента – два над кнопками, два справа от кнопок.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 текстовых элементах над кнопками напишите </w:t>
      </w:r>
      <w:r w:rsidRPr="00FA41FF">
        <w:rPr>
          <w:b/>
        </w:rPr>
        <w:t>«-»</w:t>
      </w:r>
      <w:r>
        <w:t xml:space="preserve"> и </w:t>
      </w:r>
      <w:r w:rsidRPr="00FA41FF">
        <w:rPr>
          <w:b/>
        </w:rPr>
        <w:t>«+»</w:t>
      </w:r>
      <w:r>
        <w:t xml:space="preserve"> соответственно.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 текстовых элементах справа от кнопок напишите тексты </w:t>
      </w:r>
      <w:r w:rsidRPr="00FA41FF">
        <w:rPr>
          <w:b/>
        </w:rPr>
        <w:t>«</w:t>
      </w:r>
      <w:proofErr w:type="spellStart"/>
      <w:r w:rsidRPr="00FA41FF">
        <w:rPr>
          <w:b/>
        </w:rPr>
        <w:t>Gпту</w:t>
      </w:r>
      <w:proofErr w:type="spellEnd"/>
      <w:r w:rsidRPr="00FA41FF">
        <w:rPr>
          <w:b/>
        </w:rPr>
        <w:t>, т/ч =»</w:t>
      </w:r>
      <w:r>
        <w:t xml:space="preserve"> и </w:t>
      </w:r>
      <w:r w:rsidRPr="00FA41FF">
        <w:rPr>
          <w:b/>
        </w:rPr>
        <w:t>«</w:t>
      </w:r>
      <w:proofErr w:type="spellStart"/>
      <w:r w:rsidRPr="00FA41FF">
        <w:rPr>
          <w:b/>
        </w:rPr>
        <w:t>Тпту</w:t>
      </w:r>
      <w:proofErr w:type="spellEnd"/>
      <w:r w:rsidRPr="00FA41FF">
        <w:rPr>
          <w:b/>
        </w:rPr>
        <w:t>, С =»</w:t>
      </w:r>
      <w:r>
        <w:t xml:space="preserve">, соответственно (свойство </w:t>
      </w:r>
      <w:r w:rsidRPr="00FA41FF">
        <w:rPr>
          <w:b/>
        </w:rPr>
        <w:t>«Текст»</w:t>
      </w:r>
      <w:r>
        <w:t>).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В этих же текстовых элементах (справа от кнопок), установите значение свойства </w:t>
      </w:r>
      <w:r w:rsidRPr="00FA41FF">
        <w:rPr>
          <w:b/>
        </w:rPr>
        <w:t>«Показывать цифру»</w:t>
      </w:r>
      <w:r>
        <w:t xml:space="preserve"> в </w:t>
      </w:r>
      <w:r w:rsidRPr="00FA41FF">
        <w:rPr>
          <w:b/>
        </w:rPr>
        <w:t>«Да»</w:t>
      </w:r>
      <w:r>
        <w:t xml:space="preserve">. Измените также свойство </w:t>
      </w:r>
      <w:r w:rsidRPr="00FA41FF">
        <w:rPr>
          <w:b/>
        </w:rPr>
        <w:t>«Отображаемое значение»</w:t>
      </w:r>
      <w:r>
        <w:t xml:space="preserve"> на </w:t>
      </w:r>
      <w:r w:rsidRPr="00FA41FF">
        <w:rPr>
          <w:b/>
        </w:rPr>
        <w:t>«</w:t>
      </w:r>
      <w:r w:rsidRPr="00FA41FF">
        <w:rPr>
          <w:b/>
          <w:lang w:val="en-US"/>
        </w:rPr>
        <w:t>G</w:t>
      </w:r>
      <w:proofErr w:type="spellStart"/>
      <w:r w:rsidRPr="00FA41FF">
        <w:rPr>
          <w:b/>
        </w:rPr>
        <w:t>пту</w:t>
      </w:r>
      <w:proofErr w:type="spellEnd"/>
      <w:r w:rsidRPr="00FA41FF">
        <w:rPr>
          <w:b/>
        </w:rPr>
        <w:t>»</w:t>
      </w:r>
      <w:r>
        <w:t xml:space="preserve"> и </w:t>
      </w:r>
      <w:r w:rsidRPr="00FA41FF">
        <w:rPr>
          <w:b/>
        </w:rPr>
        <w:t>«</w:t>
      </w:r>
      <w:r w:rsidRPr="00FA41FF">
        <w:rPr>
          <w:b/>
          <w:lang w:val="en-US"/>
        </w:rPr>
        <w:t>T</w:t>
      </w:r>
      <w:proofErr w:type="spellStart"/>
      <w:r w:rsidRPr="00FA41FF">
        <w:rPr>
          <w:b/>
        </w:rPr>
        <w:t>пту</w:t>
      </w:r>
      <w:proofErr w:type="spellEnd"/>
      <w:r w:rsidRPr="00FA41FF">
        <w:rPr>
          <w:b/>
        </w:rPr>
        <w:t>»</w:t>
      </w:r>
      <w:r>
        <w:t>, соответственно.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>Увеличьте шрифт текстовых надписей (при помощи свойства элемента) до размера 16-20 пунктов, чтобы они выделялись на расчетной схеме.</w:t>
      </w:r>
    </w:p>
    <w:p w:rsidR="00143CA9" w:rsidRDefault="00143CA9" w:rsidP="00143CA9">
      <w:pPr>
        <w:pStyle w:val="ac"/>
        <w:numPr>
          <w:ilvl w:val="0"/>
          <w:numId w:val="7"/>
        </w:numPr>
      </w:pPr>
      <w:r>
        <w:t xml:space="preserve">Перейдите на вкладку </w:t>
      </w:r>
      <w:r w:rsidRPr="009348B1">
        <w:rPr>
          <w:b/>
        </w:rPr>
        <w:t>«Параметры»</w:t>
      </w:r>
      <w:r>
        <w:t xml:space="preserve"> (слева от расчетной схемы, под вкладкой </w:t>
      </w:r>
      <w:r w:rsidRPr="009348B1">
        <w:rPr>
          <w:b/>
        </w:rPr>
        <w:t>«Схема»</w:t>
      </w:r>
      <w:r>
        <w:t>) и наберите там четыре строки:</w:t>
      </w:r>
    </w:p>
    <w:p w:rsidR="00143CA9" w:rsidRPr="007A5C3E" w:rsidRDefault="00143CA9" w:rsidP="00143CA9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Binc1.Down then G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= G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+ 0.1;</w:t>
      </w:r>
    </w:p>
    <w:p w:rsidR="00143CA9" w:rsidRPr="007A5C3E" w:rsidRDefault="00143CA9" w:rsidP="00143CA9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Bdec1.Down then G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= G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- 0.1;</w:t>
      </w:r>
    </w:p>
    <w:p w:rsidR="00143CA9" w:rsidRPr="007A5C3E" w:rsidRDefault="00143CA9" w:rsidP="00143CA9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Binc2.Down then T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= T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+ 0.02;</w:t>
      </w:r>
    </w:p>
    <w:p w:rsidR="00143CA9" w:rsidRPr="00AB7C46" w:rsidRDefault="00143CA9" w:rsidP="00143CA9">
      <w:pPr>
        <w:rPr>
          <w:rStyle w:val="af"/>
          <w:lang w:val="en-US"/>
        </w:rPr>
      </w:pPr>
      <w:proofErr w:type="gramStart"/>
      <w:r w:rsidRPr="007A5C3E">
        <w:rPr>
          <w:rStyle w:val="af"/>
          <w:lang w:val="en-US"/>
        </w:rPr>
        <w:t>if</w:t>
      </w:r>
      <w:proofErr w:type="gramEnd"/>
      <w:r w:rsidRPr="007A5C3E">
        <w:rPr>
          <w:rStyle w:val="af"/>
          <w:lang w:val="en-US"/>
        </w:rPr>
        <w:t xml:space="preserve"> Bdec2.Down then T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= T</w:t>
      </w:r>
      <w:proofErr w:type="spellStart"/>
      <w:r w:rsidRPr="007A5C3E">
        <w:rPr>
          <w:rStyle w:val="af"/>
        </w:rPr>
        <w:t>пту</w:t>
      </w:r>
      <w:proofErr w:type="spellEnd"/>
      <w:r w:rsidRPr="007A5C3E">
        <w:rPr>
          <w:rStyle w:val="af"/>
          <w:lang w:val="en-US"/>
        </w:rPr>
        <w:t xml:space="preserve"> - </w:t>
      </w:r>
      <w:r>
        <w:rPr>
          <w:rStyle w:val="af"/>
          <w:lang w:val="en-US"/>
        </w:rPr>
        <w:t>0.02;</w:t>
      </w:r>
    </w:p>
    <w:p w:rsidR="00143CA9" w:rsidRDefault="00143CA9" w:rsidP="00143CA9">
      <w:r>
        <w:t xml:space="preserve">Эти строки будут выполняться на каждом расчетном шаге, и при нажатии той или иной кнопки будет изменяться значение переменной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Gпту</w:t>
      </w:r>
      <w:proofErr w:type="spellEnd"/>
      <w:r w:rsidRPr="00FE23A8">
        <w:rPr>
          <w:rStyle w:val="a9"/>
        </w:rPr>
        <w:t>»</w:t>
      </w:r>
      <w:r>
        <w:t xml:space="preserve"> на ±0,1 или </w:t>
      </w:r>
      <w:r w:rsidRPr="00FE23A8">
        <w:rPr>
          <w:rStyle w:val="a9"/>
        </w:rPr>
        <w:t>«</w:t>
      </w:r>
      <w:proofErr w:type="spellStart"/>
      <w:r w:rsidRPr="00FE23A8">
        <w:rPr>
          <w:rStyle w:val="a9"/>
        </w:rPr>
        <w:t>Tпту</w:t>
      </w:r>
      <w:proofErr w:type="spellEnd"/>
      <w:r w:rsidRPr="00FE23A8">
        <w:rPr>
          <w:rStyle w:val="a9"/>
        </w:rPr>
        <w:t>»</w:t>
      </w:r>
      <w:r>
        <w:t xml:space="preserve"> на ±0,</w:t>
      </w:r>
      <w:r w:rsidRPr="00AB7C46">
        <w:t>02</w:t>
      </w:r>
      <w:r>
        <w:t xml:space="preserve">, что приведёт к изменению условий в </w:t>
      </w:r>
      <w:r w:rsidRPr="00A80588">
        <w:t xml:space="preserve">граничном </w:t>
      </w:r>
      <w:r>
        <w:t>узле G</w:t>
      </w:r>
      <w:r w:rsidRPr="00972C83">
        <w:t xml:space="preserve"> </w:t>
      </w:r>
      <w:r>
        <w:t>и параметров потока пара по каналам.</w:t>
      </w:r>
    </w:p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498A7A91" wp14:editId="608CE038">
            <wp:extent cx="5543550" cy="408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53" w:name="_Toc40049653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>. Размещение кнопок на схеме для дальнейшей отладки модели</w:t>
      </w:r>
      <w:bookmarkEnd w:id="53"/>
    </w:p>
    <w:p w:rsidR="00143CA9" w:rsidRDefault="00143CA9" w:rsidP="00143CA9">
      <w:pPr>
        <w:pStyle w:val="3"/>
        <w:ind w:left="1225" w:hanging="505"/>
      </w:pPr>
      <w:bookmarkStart w:id="54" w:name="_Toc400496350"/>
      <w:r>
        <w:t>Трубопроводы</w:t>
      </w:r>
      <w:bookmarkEnd w:id="54"/>
    </w:p>
    <w:p w:rsidR="00143CA9" w:rsidRDefault="00143CA9" w:rsidP="00143CA9">
      <w:r>
        <w:t>Для корректной работы расчетной схемы нужно задать свойства каждого участка трубопровода (проточной части), а также начальное положение всех задвижек. Пока схема работает только автономно, без автоматики, поэтому задвижками можно управлять только вручную – или до расчета, выставив начальное положение, или уже в процессе расчета, вручную изменяя значения переменных, в которых хранятся положения задвижек.</w:t>
      </w:r>
    </w:p>
    <w:p w:rsidR="00143CA9" w:rsidRDefault="00143CA9" w:rsidP="00143CA9">
      <w:r>
        <w:t xml:space="preserve">Всего на схеме девять участков трубопроводов – шесть вдоль проточной части, и три для отборов пара. Задайте последовательно в каждом канале общего вида следующие свойства (см. пример для первого участка проточной части, </w:t>
      </w:r>
      <w:r>
        <w:fldChar w:fldCharType="begin"/>
      </w:r>
      <w:r>
        <w:instrText xml:space="preserve"> REF _Ref278313607 \* Lower \h </w:instrText>
      </w:r>
      <w:r>
        <w:fldChar w:fldCharType="separate"/>
      </w:r>
      <w:r>
        <w:t xml:space="preserve">рисунок </w:t>
      </w:r>
      <w:r>
        <w:rPr>
          <w:noProof/>
        </w:rPr>
        <w:t>20</w:t>
      </w:r>
      <w:r>
        <w:fldChar w:fldCharType="end"/>
      </w:r>
      <w:r>
        <w:t>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143CA9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1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0.3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0.070686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4.712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  <w:p w:rsidR="00143CA9" w:rsidRPr="00AB7C46" w:rsidRDefault="00143CA9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5D340E">
              <w:rPr>
                <w:b/>
                <w:bCs/>
              </w:rPr>
              <w:t>0.5317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5D340E">
              <w:rPr>
                <w:b/>
                <w:bCs/>
              </w:rPr>
              <w:t>0.5673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3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0.5794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1.1805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4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lastRenderedPageBreak/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lastRenderedPageBreak/>
              <w:t>Канал</w:t>
            </w:r>
            <w:r w:rsidRPr="00846504">
              <w:t xml:space="preserve"> № </w:t>
            </w:r>
            <w:r>
              <w:t>5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1.3885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2.0766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№ </w:t>
            </w:r>
            <w:r>
              <w:t>6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9.9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2C5A8D">
              <w:rPr>
                <w:b/>
                <w:bCs/>
              </w:rPr>
              <w:t>19.98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1.0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143CA9" w:rsidRPr="00783B6F" w:rsidRDefault="00143CA9" w:rsidP="00143CA9"/>
    <w:p w:rsidR="00143CA9" w:rsidRPr="00A80588" w:rsidRDefault="00143CA9" w:rsidP="00143CA9">
      <w:pPr>
        <w:pStyle w:val="a8"/>
      </w:pPr>
      <w:r>
        <w:rPr>
          <w:noProof/>
        </w:rPr>
        <w:drawing>
          <wp:inline distT="0" distB="0" distL="0" distR="0" wp14:anchorId="1782B27E" wp14:editId="0C063FB4">
            <wp:extent cx="6152515" cy="2489835"/>
            <wp:effectExtent l="0" t="0" r="63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55" w:name="_Ref278313607"/>
      <w:bookmarkStart w:id="56" w:name="_Ref278313651"/>
      <w:bookmarkStart w:id="57" w:name="_Toc4004965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bookmarkEnd w:id="55"/>
      <w:r>
        <w:t>. Параметры канала на входе в проточную часть ПТУ</w:t>
      </w:r>
      <w:bookmarkEnd w:id="56"/>
      <w:bookmarkEnd w:id="57"/>
    </w:p>
    <w:p w:rsidR="00143CA9" w:rsidRDefault="00143CA9" w:rsidP="00143CA9">
      <w:r>
        <w:t>Сейчас нам важно задать верные гидравлические диаметры, проходные сечения и поверхности теплообмена, на остальные параметры пока можно не обращать внимания. Задайте также материал для трубопроводов проточной части – «Ст20». Это влияет на теплообмен.</w:t>
      </w:r>
    </w:p>
    <w:p w:rsidR="00143CA9" w:rsidRDefault="00143CA9" w:rsidP="00143CA9">
      <w:r>
        <w:t>Для трубопроводов отборов задайте следующие свойства: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60"/>
        <w:gridCol w:w="7760"/>
      </w:tblGrid>
      <w:tr w:rsidR="00143CA9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>№ 1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7C47D7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7C47D7">
              <w:rPr>
                <w:b/>
                <w:bCs/>
              </w:rPr>
              <w:t>0.0490</w:t>
            </w:r>
            <w:r>
              <w:rPr>
                <w:b/>
                <w:bCs/>
              </w:rPr>
              <w:t>8</w:t>
            </w:r>
            <w:r w:rsidRPr="007C47D7"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3473F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  <w:p w:rsidR="00143CA9" w:rsidRPr="00AB7C46" w:rsidRDefault="00143CA9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23473F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 отбора</w:t>
            </w:r>
            <w:r w:rsidRPr="00846504">
              <w:t xml:space="preserve"> № </w:t>
            </w:r>
            <w:r>
              <w:t>2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3C3B5E">
              <w:rPr>
                <w:b/>
                <w:bCs/>
              </w:rPr>
              <w:t>0.5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A14C9B">
              <w:rPr>
                <w:b/>
                <w:bCs/>
              </w:rPr>
              <w:t>0.1963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80BA2">
              <w:rPr>
                <w:b/>
                <w:bCs/>
              </w:rPr>
              <w:t>0.002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780BA2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</w:tc>
      </w:tr>
      <w:tr w:rsidR="00143CA9" w:rsidRPr="00846504" w:rsidTr="004E1DC6">
        <w:tc>
          <w:tcPr>
            <w:tcW w:w="2660" w:type="dxa"/>
          </w:tcPr>
          <w:p w:rsidR="00143CA9" w:rsidRPr="00846504" w:rsidRDefault="00143CA9" w:rsidP="004E1DC6">
            <w:pPr>
              <w:pStyle w:val="0"/>
            </w:pPr>
            <w:r>
              <w:t>Канал</w:t>
            </w:r>
            <w:r w:rsidRPr="00846504">
              <w:t xml:space="preserve"> </w:t>
            </w:r>
            <w:r>
              <w:t xml:space="preserve">отбора </w:t>
            </w:r>
            <w:r w:rsidRPr="00846504">
              <w:t xml:space="preserve">№ </w:t>
            </w:r>
            <w:r>
              <w:t>3</w:t>
            </w:r>
          </w:p>
        </w:tc>
        <w:tc>
          <w:tcPr>
            <w:tcW w:w="7760" w:type="dxa"/>
          </w:tcPr>
          <w:p w:rsidR="00143CA9" w:rsidRDefault="00143CA9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C41A86">
              <w:rPr>
                <w:b/>
                <w:bCs/>
              </w:rPr>
              <w:t>0.35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41A86">
              <w:rPr>
                <w:b/>
                <w:bCs/>
              </w:rPr>
              <w:t>0.096211</w:t>
            </w:r>
            <w:r w:rsidRPr="00846504">
              <w:rPr>
                <w:b/>
                <w:bCs/>
              </w:rPr>
              <w:t>»</w:t>
            </w:r>
          </w:p>
          <w:p w:rsidR="00143CA9" w:rsidRDefault="00143CA9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«0.002</w:t>
            </w:r>
            <w:r w:rsidRPr="00846504">
              <w:rPr>
                <w:b/>
                <w:bCs/>
              </w:rPr>
              <w:t>»</w:t>
            </w:r>
          </w:p>
          <w:p w:rsidR="00143CA9" w:rsidRPr="00E34C43" w:rsidRDefault="00143CA9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C41A86">
              <w:rPr>
                <w:b/>
                <w:bCs/>
              </w:rPr>
              <w:t>5.4978</w:t>
            </w:r>
            <w:r w:rsidRPr="00846504">
              <w:rPr>
                <w:b/>
                <w:bCs/>
              </w:rPr>
              <w:t>»</w:t>
            </w:r>
          </w:p>
        </w:tc>
      </w:tr>
    </w:tbl>
    <w:p w:rsidR="00143CA9" w:rsidRDefault="00143CA9" w:rsidP="00143CA9"/>
    <w:p w:rsidR="00143CA9" w:rsidRDefault="00143CA9" w:rsidP="00143CA9">
      <w:pPr>
        <w:pStyle w:val="3"/>
        <w:ind w:left="1418" w:hanging="698"/>
      </w:pPr>
      <w:bookmarkStart w:id="58" w:name="_Toc400496351"/>
      <w:r w:rsidRPr="0033138B">
        <w:t>Задвижки</w:t>
      </w:r>
      <w:bookmarkEnd w:id="58"/>
    </w:p>
    <w:p w:rsidR="00143CA9" w:rsidRDefault="00143CA9" w:rsidP="00143CA9">
      <w:r>
        <w:t xml:space="preserve">Теперь, задайте для всех задвижек начальное положение в процентах, равное 5. Имя файла с характеристикой – </w:t>
      </w:r>
      <w:r w:rsidRPr="00FE23A8">
        <w:rPr>
          <w:rStyle w:val="a9"/>
        </w:rPr>
        <w:t>«Линейная»</w:t>
      </w:r>
      <w:r>
        <w:t xml:space="preserve">, см. </w:t>
      </w:r>
      <w:r>
        <w:fldChar w:fldCharType="begin"/>
      </w:r>
      <w:r>
        <w:instrText xml:space="preserve"> REF _Ref278315449 \* Lower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_Ref278315451 \* Lower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>.</w:t>
      </w:r>
    </w:p>
    <w:p w:rsidR="00143CA9" w:rsidRDefault="00143CA9" w:rsidP="00143CA9">
      <w:r>
        <w:rPr>
          <w:noProof/>
        </w:rPr>
        <w:lastRenderedPageBreak/>
        <w:drawing>
          <wp:inline distT="0" distB="0" distL="0" distR="0" wp14:anchorId="66C68B25" wp14:editId="69D4F177">
            <wp:extent cx="6152515" cy="3477260"/>
            <wp:effectExtent l="0" t="0" r="63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59" w:name="_Ref278315449"/>
      <w:bookmarkStart w:id="60" w:name="_Toc40049653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bookmarkEnd w:id="59"/>
      <w:r>
        <w:t>. Одновременное выделение всех задвижек на схеме</w:t>
      </w:r>
      <w:bookmarkEnd w:id="60"/>
    </w:p>
    <w:p w:rsidR="00143CA9" w:rsidRPr="00007200" w:rsidRDefault="00143CA9" w:rsidP="00143CA9">
      <w:r>
        <w:t xml:space="preserve">Во многих случаях требуется задать одинаковые значения (одних и тех же свойств) для нескольких элементов схемы. В нашем примере нужно для четырёх задвижек задать одно и то же начальное положение, и одинаковую характеристику. Можно, конечно, по очереди задать для каждой задвижки нужные значения. Но лучше (быстрее) сначала выделить все задвижки и, нажав правую кнопку и зайдя в диалоговое окно «Свойства», задать сразу для всех задвижек 5% положение и линейную характеристику (см. </w:t>
      </w:r>
      <w:r>
        <w:fldChar w:fldCharType="begin"/>
      </w:r>
      <w:r>
        <w:instrText xml:space="preserve"> REF _Ref278315449 \* Lower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_Ref278315451 \* Lower \h </w:instrText>
      </w:r>
      <w:r>
        <w:fldChar w:fldCharType="separate"/>
      </w:r>
      <w:r>
        <w:t xml:space="preserve">рисунок </w:t>
      </w:r>
      <w:r>
        <w:rPr>
          <w:noProof/>
        </w:rPr>
        <w:t>22</w:t>
      </w:r>
      <w:r>
        <w:fldChar w:fldCharType="end"/>
      </w:r>
      <w:r>
        <w:t>). Обратите внимание, что при одновременном выделении четырёх задвижек и задании свойств в заголовке диалогового окна «Свойства» выведены названия всех выбранных задвижек.</w:t>
      </w:r>
    </w:p>
    <w:p w:rsidR="00143CA9" w:rsidRPr="007A5C3E" w:rsidRDefault="00143CA9" w:rsidP="00143CA9">
      <w:pPr>
        <w:pStyle w:val="a8"/>
      </w:pPr>
      <w:r>
        <w:rPr>
          <w:noProof/>
        </w:rPr>
        <w:drawing>
          <wp:inline distT="0" distB="0" distL="0" distR="0" wp14:anchorId="29405912" wp14:editId="24A5BE2A">
            <wp:extent cx="3475990" cy="2582545"/>
            <wp:effectExtent l="0" t="0" r="0" b="825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1" w:name="_Ref278315451"/>
      <w:bookmarkStart w:id="62" w:name="_Toc40049653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bookmarkEnd w:id="61"/>
      <w:r>
        <w:t>. Одновременное задание свойств для всех четырёх задвижек</w:t>
      </w:r>
      <w:bookmarkEnd w:id="62"/>
    </w:p>
    <w:p w:rsidR="00143CA9" w:rsidRDefault="00143CA9" w:rsidP="00143CA9">
      <w:pPr>
        <w:pStyle w:val="3"/>
        <w:ind w:left="1225" w:hanging="505"/>
      </w:pPr>
      <w:bookmarkStart w:id="63" w:name="_Toc400496352"/>
      <w:r>
        <w:t>Контроль параметров ТРР</w:t>
      </w:r>
      <w:bookmarkEnd w:id="63"/>
    </w:p>
    <w:p w:rsidR="00143CA9" w:rsidRDefault="00143CA9" w:rsidP="00143CA9">
      <w:r>
        <w:t>Теперь, при условии, что вы всё сделали верно и без ошибок, схема готова для нормальной работы и расчета модели проточной части турбины. Но, для просмотра значений тех или иных па</w:t>
      </w:r>
      <w:r>
        <w:lastRenderedPageBreak/>
        <w:t>раметров в процессе расчета, нам нужно вывести эти параметры на графики и</w:t>
      </w:r>
      <w:r w:rsidRPr="00493EFD">
        <w:t>/</w:t>
      </w:r>
      <w:r>
        <w:t>или на схемное окно. Воспользуемся</w:t>
      </w:r>
      <w:r w:rsidRPr="00493EFD">
        <w:t xml:space="preserve"> </w:t>
      </w:r>
      <w:r>
        <w:t xml:space="preserve">элементами вкладки </w:t>
      </w:r>
      <w:r w:rsidRPr="00FE23A8">
        <w:rPr>
          <w:rStyle w:val="a9"/>
        </w:rPr>
        <w:t>«Контроль параметров ТРР»</w:t>
      </w:r>
      <w:r>
        <w:t>:</w:t>
      </w:r>
    </w:p>
    <w:p w:rsidR="00143CA9" w:rsidRDefault="00143CA9" w:rsidP="00143CA9">
      <w:r>
        <w:t xml:space="preserve">Выберите элемент </w:t>
      </w:r>
      <w:r w:rsidRPr="00FE23A8">
        <w:rPr>
          <w:rStyle w:val="a9"/>
        </w:rPr>
        <w:t>«Контроль G в канале»</w:t>
      </w:r>
      <w:r>
        <w:t xml:space="preserve"> </w:t>
      </w:r>
      <w:r w:rsidRPr="00493EFD">
        <w:t>(</w:t>
      </w:r>
      <w:r>
        <w:t>контроль массового расхода в канале</w:t>
      </w:r>
      <w:r w:rsidRPr="00493EFD">
        <w:t>)</w:t>
      </w:r>
      <w:r>
        <w:t xml:space="preserve">, поместите его на схему на первый канал ТРР. При этом убедитесь, что владельцем вновь помещенного элемента </w:t>
      </w:r>
      <w:r w:rsidRPr="00FE23A8">
        <w:rPr>
          <w:rStyle w:val="a9"/>
        </w:rPr>
        <w:t xml:space="preserve">«Контроль G в канале» </w:t>
      </w:r>
      <w:r>
        <w:t xml:space="preserve">является именно этот канал (см. </w:t>
      </w:r>
      <w:r>
        <w:fldChar w:fldCharType="begin"/>
      </w:r>
      <w:r>
        <w:instrText xml:space="preserve"> REF _Ref279612420 \* Lower \h </w:instrText>
      </w:r>
      <w:r>
        <w:fldChar w:fldCharType="separate"/>
      </w:r>
      <w:r>
        <w:t xml:space="preserve">рисунок </w:t>
      </w:r>
      <w:r>
        <w:rPr>
          <w:noProof/>
        </w:rPr>
        <w:t>23</w:t>
      </w:r>
      <w:r>
        <w:fldChar w:fldCharType="end"/>
      </w:r>
      <w:r>
        <w:t>).</w:t>
      </w:r>
    </w:p>
    <w:p w:rsidR="00143CA9" w:rsidRPr="00493EFD" w:rsidRDefault="00143CA9" w:rsidP="00143CA9">
      <w:pPr>
        <w:pStyle w:val="a8"/>
      </w:pPr>
      <w:r>
        <w:rPr>
          <w:noProof/>
        </w:rPr>
        <w:drawing>
          <wp:inline distT="0" distB="0" distL="0" distR="0" wp14:anchorId="057D14B2" wp14:editId="2A8FB66D">
            <wp:extent cx="647700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4" w:name="_Ref279612420"/>
      <w:bookmarkStart w:id="65" w:name="_Toc40049653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bookmarkEnd w:id="64"/>
      <w:r>
        <w:t xml:space="preserve">. Контроль </w:t>
      </w:r>
      <w:r>
        <w:rPr>
          <w:lang w:val="en-US"/>
        </w:rPr>
        <w:t>G</w:t>
      </w:r>
      <w:r w:rsidRPr="00350450">
        <w:t xml:space="preserve"> </w:t>
      </w:r>
      <w:r>
        <w:t>в первом канале</w:t>
      </w:r>
      <w:bookmarkEnd w:id="65"/>
    </w:p>
    <w:p w:rsidR="00143CA9" w:rsidRPr="00350450" w:rsidRDefault="00143CA9" w:rsidP="00143CA9">
      <w:r>
        <w:t xml:space="preserve">Зайдите в свойства элемента и измените два его параметра: </w:t>
      </w:r>
      <w:r w:rsidRPr="00FE23A8">
        <w:rPr>
          <w:rStyle w:val="a9"/>
        </w:rPr>
        <w:t>«Текст»</w:t>
      </w:r>
      <w:r>
        <w:t xml:space="preserve"> замените на </w:t>
      </w:r>
      <w:r w:rsidRPr="00FE23A8">
        <w:rPr>
          <w:rStyle w:val="a9"/>
        </w:rPr>
        <w:t>«G[т/ч]»</w:t>
      </w:r>
      <w:r>
        <w:t xml:space="preserve">, а </w:t>
      </w:r>
      <w:r w:rsidRPr="00FE23A8">
        <w:rPr>
          <w:rStyle w:val="a9"/>
        </w:rPr>
        <w:t>«Имена выводимых параметров»</w:t>
      </w:r>
      <w:r>
        <w:t xml:space="preserve"> – на </w:t>
      </w:r>
      <w:r w:rsidRPr="00FE23A8">
        <w:rPr>
          <w:rStyle w:val="a9"/>
        </w:rPr>
        <w:t>«g*3.6»</w:t>
      </w:r>
      <w:r w:rsidRPr="00350450">
        <w:t>.</w:t>
      </w:r>
      <w:r>
        <w:t xml:space="preserve"> Этим мы изменили единицы измерения для вывода </w:t>
      </w:r>
      <w:proofErr w:type="spellStart"/>
      <w:r>
        <w:t>масового</w:t>
      </w:r>
      <w:proofErr w:type="spellEnd"/>
      <w:r>
        <w:t xml:space="preserve"> расхода. Внутри кода ТРР расход считается в килограммах в секунду, а на схемное окно выводить будем с коэффициентом 3,6 </w:t>
      </w:r>
      <w:r>
        <w:rPr>
          <w:lang w:val="en-US"/>
        </w:rPr>
        <w:t>c</w:t>
      </w:r>
      <w:r w:rsidRPr="00672D6B">
        <w:t>/</w:t>
      </w:r>
      <w:r>
        <w:t>(кг</w:t>
      </w:r>
      <w:r w:rsidRPr="00672D6B">
        <w:t>/</w:t>
      </w:r>
      <w:r>
        <w:t>т)</w:t>
      </w:r>
      <w:r w:rsidRPr="00672D6B">
        <w:t xml:space="preserve"> </w:t>
      </w:r>
      <w:r>
        <w:t>= 3600</w:t>
      </w:r>
      <w:r w:rsidRPr="00672D6B">
        <w:t xml:space="preserve"> </w:t>
      </w:r>
      <w:r>
        <w:rPr>
          <w:lang w:val="en-US"/>
        </w:rPr>
        <w:t>c</w:t>
      </w:r>
      <w:r>
        <w:t xml:space="preserve"> </w:t>
      </w:r>
      <w:r w:rsidRPr="00672D6B">
        <w:t>/</w:t>
      </w:r>
      <w:r>
        <w:t xml:space="preserve"> </w:t>
      </w:r>
      <w:r w:rsidRPr="00672D6B">
        <w:t>1000</w:t>
      </w:r>
      <w:r>
        <w:t xml:space="preserve"> кг</w:t>
      </w:r>
      <w:r w:rsidRPr="00672D6B">
        <w:t>/</w:t>
      </w:r>
      <w:r>
        <w:t xml:space="preserve">т (см. </w:t>
      </w:r>
      <w:r>
        <w:fldChar w:fldCharType="begin"/>
      </w:r>
      <w:r>
        <w:instrText xml:space="preserve"> REF _Ref279612855 \* Lower \h </w:instrText>
      </w:r>
      <w:r>
        <w:fldChar w:fldCharType="separate"/>
      </w:r>
      <w:r>
        <w:t xml:space="preserve">рисунок </w:t>
      </w:r>
      <w:r>
        <w:rPr>
          <w:noProof/>
        </w:rPr>
        <w:t>24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66562B31" wp14:editId="12C3EE77">
            <wp:extent cx="45053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6" w:name="_Ref279612855"/>
      <w:bookmarkStart w:id="67" w:name="_Toc40049653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bookmarkEnd w:id="66"/>
      <w:r>
        <w:t xml:space="preserve">. Перевод в тонны в час,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</w:t>
      </w:r>
      <w:bookmarkEnd w:id="67"/>
    </w:p>
    <w:p w:rsidR="00143CA9" w:rsidRPr="0033138B" w:rsidRDefault="00143CA9" w:rsidP="00143CA9">
      <w:r>
        <w:t xml:space="preserve">Проделайте аналогичные манипуляции для всех каналов, можно при помощи копирования только что размещенного элемента. Следите за корректностью задания владельцев размещаемых элементов. Результат должен быть похож на </w:t>
      </w:r>
      <w:r>
        <w:fldChar w:fldCharType="begin"/>
      </w:r>
      <w:r>
        <w:instrText xml:space="preserve"> REF _Ref279613175 \* Lower \h </w:instrText>
      </w:r>
      <w:r>
        <w:fldChar w:fldCharType="separate"/>
      </w:r>
      <w:r>
        <w:t xml:space="preserve">рисунок </w:t>
      </w:r>
      <w:r>
        <w:rPr>
          <w:noProof/>
        </w:rPr>
        <w:t>25</w:t>
      </w:r>
      <w:r>
        <w:fldChar w:fldCharType="end"/>
      </w:r>
      <w:r>
        <w:t>.</w:t>
      </w:r>
    </w:p>
    <w:p w:rsidR="00143CA9" w:rsidRPr="007A5C3E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01A001C8" wp14:editId="7271121F">
            <wp:extent cx="6152515" cy="30886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68" w:name="_Ref279613175"/>
      <w:bookmarkStart w:id="69" w:name="_Toc4004965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bookmarkEnd w:id="68"/>
      <w:r>
        <w:t xml:space="preserve">. Размещение элементов «Контроль </w:t>
      </w:r>
      <w:r>
        <w:rPr>
          <w:lang w:val="en-US"/>
        </w:rPr>
        <w:t>G</w:t>
      </w:r>
      <w:r w:rsidRPr="00350450">
        <w:t xml:space="preserve"> </w:t>
      </w:r>
      <w:r>
        <w:t>в канале» на схеме</w:t>
      </w:r>
      <w:bookmarkEnd w:id="69"/>
    </w:p>
    <w:p w:rsidR="00143CA9" w:rsidRPr="006B592D" w:rsidRDefault="00143CA9" w:rsidP="00143CA9">
      <w:r>
        <w:t xml:space="preserve">Далее, уберите со схемы датчики давления и температуры в </w:t>
      </w:r>
      <w:r w:rsidRPr="00FE23A8">
        <w:rPr>
          <w:rStyle w:val="a9"/>
        </w:rPr>
        <w:t>«узлах Р»</w:t>
      </w:r>
      <w:r>
        <w:t xml:space="preserve"> (которые автоматически разместились на схеме при добавлении узлов). Нам они не понадобятся.</w:t>
      </w:r>
    </w:p>
    <w:p w:rsidR="00143CA9" w:rsidRPr="007A5C3E" w:rsidRDefault="00143CA9" w:rsidP="00143CA9">
      <w:r>
        <w:t xml:space="preserve">Для всех граничных и внутренних узлов воспользуемся элементом </w:t>
      </w:r>
      <w:r w:rsidRPr="00FE23A8">
        <w:rPr>
          <w:rStyle w:val="a9"/>
        </w:rPr>
        <w:t>«Контроль P, H, T в узле»</w:t>
      </w:r>
      <w:r>
        <w:t xml:space="preserve">. Разместите на схеме 10 таких элементов, см. </w:t>
      </w:r>
      <w:r>
        <w:fldChar w:fldCharType="begin"/>
      </w:r>
      <w:r>
        <w:instrText xml:space="preserve"> REF _Ref279613716 \* Lower \h </w:instrText>
      </w:r>
      <w:r>
        <w:fldChar w:fldCharType="separate"/>
      </w:r>
      <w:r>
        <w:t xml:space="preserve">рисунок </w:t>
      </w:r>
      <w:r>
        <w:rPr>
          <w:noProof/>
        </w:rPr>
        <w:t>26</w:t>
      </w:r>
      <w:r>
        <w:fldChar w:fldCharType="end"/>
      </w:r>
      <w:r>
        <w:t>. В процессе расчета здесь будут выводиться давление, энтальпия и температура в граничных узлах ТРР. Размещайте элементы аккуратно, следите также за владельцами этих элементов. Каждой точке должен соответствовать только один элемент.</w:t>
      </w:r>
    </w:p>
    <w:p w:rsidR="00143CA9" w:rsidRPr="007A5C3E" w:rsidRDefault="00143CA9" w:rsidP="00143CA9">
      <w:pPr>
        <w:pStyle w:val="a8"/>
      </w:pPr>
      <w:r>
        <w:rPr>
          <w:noProof/>
        </w:rPr>
        <w:drawing>
          <wp:inline distT="0" distB="0" distL="0" distR="0" wp14:anchorId="76D11F81" wp14:editId="4FB280FD">
            <wp:extent cx="6152515" cy="348615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0" w:name="_Ref279613716"/>
      <w:bookmarkStart w:id="71" w:name="_Toc4004965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bookmarkEnd w:id="70"/>
      <w:r>
        <w:t xml:space="preserve">. Размещение элементов «Контроль </w:t>
      </w:r>
      <w:proofErr w:type="gramStart"/>
      <w:r>
        <w:rPr>
          <w:lang w:val="en-US"/>
        </w:rPr>
        <w:t>P</w:t>
      </w:r>
      <w:r w:rsidRPr="0040590D">
        <w:t>,</w:t>
      </w:r>
      <w:r>
        <w:rPr>
          <w:lang w:val="en-US"/>
        </w:rPr>
        <w:t>H</w:t>
      </w:r>
      <w:proofErr w:type="gramEnd"/>
      <w:r w:rsidRPr="0040590D">
        <w:t>,</w:t>
      </w:r>
      <w:r>
        <w:rPr>
          <w:lang w:val="en-US"/>
        </w:rPr>
        <w:t>T</w:t>
      </w:r>
      <w:r w:rsidRPr="0040590D">
        <w:t xml:space="preserve"> </w:t>
      </w:r>
      <w:r>
        <w:t>в узле» на схеме</w:t>
      </w:r>
      <w:bookmarkEnd w:id="71"/>
    </w:p>
    <w:p w:rsidR="00143CA9" w:rsidRDefault="00143CA9" w:rsidP="00143CA9">
      <w:r>
        <w:t xml:space="preserve">Выведем еще частоту вращения ротора и текущую мощность генератора при помощи аналогичного механизма, только через меню </w:t>
      </w:r>
      <w:r w:rsidRPr="00FE23A8">
        <w:rPr>
          <w:rStyle w:val="a9"/>
        </w:rPr>
        <w:t>«Параметры»</w:t>
      </w:r>
      <w:r>
        <w:t xml:space="preserve"> для каждого элемента.</w:t>
      </w:r>
    </w:p>
    <w:p w:rsidR="00143CA9" w:rsidRDefault="00143CA9" w:rsidP="00143CA9">
      <w:r>
        <w:lastRenderedPageBreak/>
        <w:t xml:space="preserve">Нажмите левой кнопкой мыши на роторе и в появившемся всплывающем окне выберите пункт </w:t>
      </w:r>
      <w:r w:rsidRPr="00FE23A8">
        <w:rPr>
          <w:rStyle w:val="a9"/>
        </w:rPr>
        <w:t>«Параметры объекта»</w:t>
      </w:r>
      <w:r>
        <w:t xml:space="preserve">. Появится маленькое окошко, в котором надо выбрать строку с параметром </w:t>
      </w:r>
      <w:r w:rsidRPr="00FE23A8">
        <w:rPr>
          <w:rStyle w:val="a9"/>
        </w:rPr>
        <w:t>«n_ (Частота вращения)»</w:t>
      </w:r>
      <w:r>
        <w:t xml:space="preserve"> и нажать на кнопку </w:t>
      </w:r>
      <w:r w:rsidRPr="00FE23A8">
        <w:rPr>
          <w:rStyle w:val="a9"/>
        </w:rPr>
        <w:t>«Создать подписи»</w:t>
      </w:r>
      <w:r>
        <w:t xml:space="preserve"> (с </w:t>
      </w:r>
      <w:proofErr w:type="spellStart"/>
      <w:r>
        <w:t>буковй</w:t>
      </w:r>
      <w:proofErr w:type="spellEnd"/>
      <w:r>
        <w:t xml:space="preserve"> «А», см. </w:t>
      </w:r>
      <w:r>
        <w:fldChar w:fldCharType="begin"/>
      </w:r>
      <w:r>
        <w:instrText xml:space="preserve"> REF _Ref279701572 \* Lower \h </w:instrText>
      </w:r>
      <w:r>
        <w:fldChar w:fldCharType="separate"/>
      </w:r>
      <w:r>
        <w:t xml:space="preserve">рисунок </w:t>
      </w:r>
      <w:r>
        <w:rPr>
          <w:noProof/>
        </w:rPr>
        <w:t>27</w:t>
      </w:r>
      <w:r>
        <w:fldChar w:fldCharType="end"/>
      </w:r>
      <w:r>
        <w:t>).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0E0B3DC2" wp14:editId="604CF8C4">
            <wp:extent cx="32004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2" w:name="_Ref279701572"/>
      <w:bookmarkStart w:id="73" w:name="_Toc40049654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bookmarkEnd w:id="72"/>
      <w:r>
        <w:t>. Параметры объекта «Ротор»</w:t>
      </w:r>
      <w:bookmarkEnd w:id="73"/>
    </w:p>
    <w:p w:rsidR="00143CA9" w:rsidRDefault="00143CA9" w:rsidP="00143CA9">
      <w:r>
        <w:t xml:space="preserve">В следующем окне всё оставьте как есть, для примера можно поменять саму подпись на </w:t>
      </w:r>
      <w:r w:rsidRPr="00FE23A8">
        <w:rPr>
          <w:rStyle w:val="a9"/>
        </w:rPr>
        <w:t xml:space="preserve">«Частота </w:t>
      </w:r>
      <w:proofErr w:type="gramStart"/>
      <w:r w:rsidRPr="00FE23A8">
        <w:rPr>
          <w:rStyle w:val="a9"/>
        </w:rPr>
        <w:t>= »</w:t>
      </w:r>
      <w:proofErr w:type="gramEnd"/>
      <w:r>
        <w:t xml:space="preserve">, см. </w:t>
      </w:r>
      <w:r>
        <w:fldChar w:fldCharType="begin"/>
      </w:r>
      <w:r>
        <w:instrText xml:space="preserve"> REF _Ref279701795 \* Lower \h </w:instrText>
      </w:r>
      <w:r>
        <w:fldChar w:fldCharType="separate"/>
      </w:r>
      <w:r>
        <w:t xml:space="preserve">рисунок </w:t>
      </w:r>
      <w:r>
        <w:rPr>
          <w:noProof/>
        </w:rPr>
        <w:t>28</w:t>
      </w:r>
      <w:r>
        <w:fldChar w:fldCharType="end"/>
      </w:r>
      <w:r>
        <w:t>: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03F06760" wp14:editId="38BA7E21">
            <wp:extent cx="4105275" cy="2933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4" w:name="_Ref279701795"/>
      <w:bookmarkStart w:id="75" w:name="_Toc40049654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bookmarkEnd w:id="74"/>
      <w:r>
        <w:t>. Окно создания анимированной подписи к объекту</w:t>
      </w:r>
      <w:bookmarkEnd w:id="75"/>
    </w:p>
    <w:p w:rsidR="00143CA9" w:rsidRDefault="00143CA9" w:rsidP="00143CA9">
      <w:r>
        <w:t xml:space="preserve">В результате мы получим новую подпись на схеме, в которой будет отображаться текущая частота вращения элемента </w:t>
      </w:r>
      <w:r w:rsidRPr="00FE23A8">
        <w:rPr>
          <w:rStyle w:val="a9"/>
        </w:rPr>
        <w:t>«Ротор»</w:t>
      </w:r>
      <w:r>
        <w:t xml:space="preserve">. Проделайте аналогичные манипуляции и выведите на схему мощность электрогенератора. Зайдите в свойства подписи мощности электрогенератора и измените формат выводимого числа на </w:t>
      </w:r>
      <w:r w:rsidRPr="00FE23A8">
        <w:rPr>
          <w:rStyle w:val="a9"/>
        </w:rPr>
        <w:t>«Целый»</w:t>
      </w:r>
      <w:r>
        <w:t xml:space="preserve">, чтобы избежать появления экспоненты в выводимой на схему мощности, см. </w:t>
      </w:r>
      <w:r>
        <w:fldChar w:fldCharType="begin"/>
      </w:r>
      <w:r>
        <w:instrText xml:space="preserve"> REF _Ref279702077 \* Lower \h </w:instrText>
      </w:r>
      <w:r>
        <w:fldChar w:fldCharType="separate"/>
      </w:r>
      <w:r>
        <w:t xml:space="preserve">рисунок </w:t>
      </w:r>
      <w:r>
        <w:rPr>
          <w:noProof/>
        </w:rPr>
        <w:t>29</w:t>
      </w:r>
      <w:r>
        <w:fldChar w:fldCharType="end"/>
      </w:r>
      <w:r>
        <w:t>. Запустите схему на расчет, убедитесь в работоспособности вновь созданных подписей.</w:t>
      </w:r>
    </w:p>
    <w:p w:rsidR="00143CA9" w:rsidRPr="004F4940" w:rsidRDefault="00143CA9" w:rsidP="00143CA9">
      <w:r>
        <w:t xml:space="preserve">Разместите удобно подписи на схеме, см. </w:t>
      </w:r>
      <w:r>
        <w:fldChar w:fldCharType="begin"/>
      </w:r>
      <w:r>
        <w:instrText xml:space="preserve"> REF _Ref279702273 \* Lower \h </w:instrText>
      </w:r>
      <w:r>
        <w:fldChar w:fldCharType="separate"/>
      </w:r>
      <w:r>
        <w:t xml:space="preserve">рисунок </w:t>
      </w:r>
      <w:r>
        <w:rPr>
          <w:noProof/>
        </w:rPr>
        <w:t>30</w:t>
      </w:r>
      <w:r>
        <w:fldChar w:fldCharType="end"/>
      </w:r>
      <w:r>
        <w:t>.</w:t>
      </w:r>
    </w:p>
    <w:p w:rsidR="00143CA9" w:rsidRDefault="00143CA9" w:rsidP="00143CA9"/>
    <w:p w:rsidR="00143CA9" w:rsidRDefault="00143CA9" w:rsidP="00143CA9">
      <w:pPr>
        <w:pStyle w:val="a8"/>
      </w:pPr>
      <w:r>
        <w:rPr>
          <w:noProof/>
        </w:rPr>
        <w:lastRenderedPageBreak/>
        <w:drawing>
          <wp:inline distT="0" distB="0" distL="0" distR="0" wp14:anchorId="658590ED" wp14:editId="5015C53D">
            <wp:extent cx="4505325" cy="4410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6" w:name="_Ref279702077"/>
      <w:bookmarkStart w:id="77" w:name="_Toc40049654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bookmarkEnd w:id="76"/>
      <w:r>
        <w:t>. Окно свойств анимированной подписи к объекту «Электрогенератор»</w:t>
      </w:r>
      <w:bookmarkEnd w:id="77"/>
    </w:p>
    <w:p w:rsidR="00143CA9" w:rsidRDefault="00143CA9" w:rsidP="00143CA9">
      <w:pPr>
        <w:pStyle w:val="a8"/>
      </w:pPr>
      <w:r w:rsidRPr="005F4B21">
        <w:rPr>
          <w:noProof/>
        </w:rPr>
        <w:drawing>
          <wp:inline distT="0" distB="0" distL="0" distR="0" wp14:anchorId="6E3C99A3" wp14:editId="25DEF24F">
            <wp:extent cx="6152515" cy="305943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78" w:name="_Ref279702273"/>
      <w:bookmarkStart w:id="79" w:name="_Toc40049654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bookmarkEnd w:id="78"/>
      <w:r>
        <w:t>. Схемное окно (выведена частота ротора и мощность электрогенератора)</w:t>
      </w:r>
      <w:bookmarkEnd w:id="79"/>
    </w:p>
    <w:p w:rsidR="00143CA9" w:rsidRPr="007A5C3E" w:rsidRDefault="00143CA9" w:rsidP="00143CA9">
      <w:r>
        <w:t>На этом набор схемы проточной части турбины завершён, далее предстоит процесс отладки схемы и номинального состояния проточной части в соответствии с исходными данными.</w:t>
      </w:r>
    </w:p>
    <w:p w:rsidR="00143CA9" w:rsidRDefault="00143CA9" w:rsidP="00143CA9">
      <w:pPr>
        <w:pStyle w:val="2"/>
      </w:pPr>
      <w:bookmarkStart w:id="80" w:name="_Toc400496353"/>
      <w:r>
        <w:lastRenderedPageBreak/>
        <w:t>Номинальное состояние</w:t>
      </w:r>
      <w:bookmarkEnd w:id="80"/>
    </w:p>
    <w:p w:rsidR="00143CA9" w:rsidRPr="004A4BAA" w:rsidRDefault="00143CA9" w:rsidP="00143CA9">
      <w:pPr>
        <w:pStyle w:val="3"/>
        <w:ind w:left="1225" w:hanging="505"/>
      </w:pPr>
      <w:bookmarkStart w:id="81" w:name="_Toc400496354"/>
      <w:r>
        <w:t>Общие принципы отладки теплогидравлической схемы</w:t>
      </w:r>
      <w:bookmarkEnd w:id="81"/>
    </w:p>
    <w:p w:rsidR="00143CA9" w:rsidRDefault="00143CA9" w:rsidP="00143CA9">
      <w:r>
        <w:t>Прежде чем приступать к работе с динамическими режимами, или подключать регуляторы и алгоритмы автоматики к расчетной теплогидравлической модели, в общем случае требуется отладить схему таким образом, чтобы она обеспечивала стационарный и стабильный расчет и работу в номинальном режиме.</w:t>
      </w:r>
    </w:p>
    <w:p w:rsidR="00143CA9" w:rsidRDefault="00143CA9" w:rsidP="00143CA9">
      <w:r>
        <w:t>Для выставления номинального состояния мы уже сделали несколько важных шагов – задали параметры всех практически всех элементов (те параметры, которые мы точно знаем</w:t>
      </w:r>
      <w:r w:rsidRPr="003C4839">
        <w:t xml:space="preserve"> </w:t>
      </w:r>
      <w:r>
        <w:t>по исходным данным</w:t>
      </w:r>
      <w:r w:rsidRPr="003C4839">
        <w:t>;</w:t>
      </w:r>
      <w:r>
        <w:t xml:space="preserve"> </w:t>
      </w:r>
      <w:proofErr w:type="gramStart"/>
      <w:r>
        <w:t>знаем</w:t>
      </w:r>
      <w:proofErr w:type="gramEnd"/>
      <w:r>
        <w:t xml:space="preserve"> что они необходимы, и мы в них уверены). В частности, мы задали давление в конденсаторе и расходы в четырех граничных условиях из пяти. Задали также энтальпии пара в граничных условиях и геометрические параметры каналов.</w:t>
      </w:r>
    </w:p>
    <w:p w:rsidR="00143CA9" w:rsidRDefault="00143CA9" w:rsidP="00143CA9">
      <w:r>
        <w:t>Если запустить схему на расчет, то мы увидим что по расходам у нас устанавливается нормальное (номинальное) состояние: в отборы поступает 18</w:t>
      </w:r>
      <w:r w:rsidRPr="00CB3FA5">
        <w:t>,</w:t>
      </w:r>
      <w:r>
        <w:t>4</w:t>
      </w:r>
      <w:r w:rsidRPr="00CB3FA5">
        <w:t xml:space="preserve"> </w:t>
      </w:r>
      <w:r>
        <w:t>т</w:t>
      </w:r>
      <w:r w:rsidRPr="003C4839">
        <w:t>/</w:t>
      </w:r>
      <w:r>
        <w:t>ч</w:t>
      </w:r>
      <w:r w:rsidRPr="00CB3FA5">
        <w:t>,</w:t>
      </w:r>
      <w:r>
        <w:t xml:space="preserve"> 16</w:t>
      </w:r>
      <w:r w:rsidRPr="00CB3FA5">
        <w:t>,</w:t>
      </w:r>
      <w:r>
        <w:t>6 и 10.0 т</w:t>
      </w:r>
      <w:r w:rsidRPr="003C4839">
        <w:t>/</w:t>
      </w:r>
      <w:proofErr w:type="gramStart"/>
      <w:r>
        <w:t>ч ,</w:t>
      </w:r>
      <w:proofErr w:type="gramEnd"/>
      <w:r>
        <w:t xml:space="preserve"> на входе поступает 220 т</w:t>
      </w:r>
      <w:r w:rsidRPr="003C4839">
        <w:t>/</w:t>
      </w:r>
      <w:r>
        <w:t>ч свежего пара. В данном учебном примере мы уже задали более-менее верные значения для каналов и получили правдоподобное распределение давления. В общем случае, если не хватает исходных данных, часто приходится подбирать параметры гидравлической сети для получения верных давлений, расходов и</w:t>
      </w:r>
      <w:r w:rsidRPr="008A3408">
        <w:t>/</w:t>
      </w:r>
      <w:r>
        <w:t xml:space="preserve">или температур в реперных точках </w:t>
      </w:r>
      <w:proofErr w:type="spellStart"/>
      <w:r>
        <w:t>теплогидравлического</w:t>
      </w:r>
      <w:proofErr w:type="spellEnd"/>
      <w:r>
        <w:t xml:space="preserve"> тракта.</w:t>
      </w:r>
    </w:p>
    <w:p w:rsidR="00143CA9" w:rsidRDefault="00143CA9" w:rsidP="00143CA9">
      <w:r>
        <w:t>Если бы мы не выставили параметры для каналов (см. выше) а оставили бы значения по умолчанию, т.е. одинаковые и маленькие проходные сечения для всех каналов, то распределение давления по внутренним узлам было бы неверным и практически «произвольным».</w:t>
      </w:r>
    </w:p>
    <w:p w:rsidR="00143CA9" w:rsidRPr="008A3408" w:rsidRDefault="00143CA9" w:rsidP="00143CA9">
      <w:pPr>
        <w:pStyle w:val="3"/>
        <w:ind w:left="1225" w:hanging="505"/>
      </w:pPr>
      <w:bookmarkStart w:id="82" w:name="_Toc400496355"/>
      <w:r>
        <w:t>Метод подбора параметров проточной части</w:t>
      </w:r>
      <w:bookmarkEnd w:id="82"/>
    </w:p>
    <w:p w:rsidR="00143CA9" w:rsidRDefault="00143CA9" w:rsidP="00143CA9">
      <w:r>
        <w:t>В настоящем учебном примере проточная часть турбины моделируется эквивалентными каналами. Такая модель имеет право на существование, при том условии что параметры пара в точках отбора будут соответствовать номинальным параметрам ПТУ. Регулируя задвижками перепад (потерю) давления на участках и, двигаясь от конденсатора к свежему пару, давайте подберём нужные перепады на каналах и выставим схему в номинальный режим.</w:t>
      </w:r>
    </w:p>
    <w:p w:rsidR="00143CA9" w:rsidRDefault="00143CA9" w:rsidP="00143CA9">
      <w:r>
        <w:t xml:space="preserve">Запустите схему на расчет и установите задвижку </w:t>
      </w:r>
      <w:r w:rsidRPr="00FE23A8">
        <w:rPr>
          <w:rStyle w:val="a9"/>
        </w:rPr>
        <w:t>«z4»</w:t>
      </w:r>
      <w:r>
        <w:t xml:space="preserve"> в такое положение, при котором давление в точке третьего отбора (отбор на ПНД №1) будет равно 0,96 кг</w:t>
      </w:r>
      <w:r w:rsidRPr="00A50358">
        <w:t>/</w:t>
      </w:r>
      <w:r>
        <w:t>см</w:t>
      </w:r>
      <w:r w:rsidRPr="00A50358">
        <w:rPr>
          <w:vertAlign w:val="superscript"/>
        </w:rPr>
        <w:t>2</w:t>
      </w:r>
      <w:r>
        <w:t>. Для предотвращения сильных скачков и изменений параметров при расчете, изменяйте плавно положение задвижки, с маленьким шагом, например, 0.1% или 0.5%. Последовательно выставляя значения 5.5,</w:t>
      </w:r>
      <w:r w:rsidRPr="00BD20DE">
        <w:t xml:space="preserve"> </w:t>
      </w:r>
      <w:r>
        <w:t>5.6,</w:t>
      </w:r>
      <w:r w:rsidRPr="00BD20DE">
        <w:t xml:space="preserve"> </w:t>
      </w:r>
      <w:r>
        <w:t xml:space="preserve">5.7 % и т.д., и перезапуская схему при каждом новом положении задвижки, наблюдайте за изменением давления в узле третьего отбора. Продолжайте до тех пор, пока не найдёте нужное положение задвижки для установления номинального давления в узле. В нашем случае получилось положение </w:t>
      </w:r>
      <w:r w:rsidRPr="00FE23A8">
        <w:rPr>
          <w:rStyle w:val="a9"/>
        </w:rPr>
        <w:t>«8.1%»</w:t>
      </w:r>
      <w:r>
        <w:t xml:space="preserve"> для задвижки </w:t>
      </w:r>
      <w:r w:rsidRPr="00FE23A8">
        <w:rPr>
          <w:rStyle w:val="a9"/>
        </w:rPr>
        <w:t>«z4»</w:t>
      </w:r>
      <w:r>
        <w:t>.</w:t>
      </w:r>
    </w:p>
    <w:p w:rsidR="00143CA9" w:rsidRDefault="00143CA9" w:rsidP="00143CA9">
      <w:r>
        <w:lastRenderedPageBreak/>
        <w:t xml:space="preserve">Далее переходим к задвижке </w:t>
      </w:r>
      <w:r w:rsidRPr="00FE23A8">
        <w:rPr>
          <w:rStyle w:val="a9"/>
        </w:rPr>
        <w:t>«z3»</w:t>
      </w:r>
      <w:r w:rsidRPr="00BD20DE">
        <w:t xml:space="preserve"> </w:t>
      </w:r>
      <w:r>
        <w:t xml:space="preserve">и следим за давлением в отборе №2. Оно должно быть равно </w:t>
      </w:r>
      <w:r w:rsidRPr="00A27D7C">
        <w:t>3</w:t>
      </w:r>
      <w:r>
        <w:t>,</w:t>
      </w:r>
      <w:r w:rsidRPr="00A65090">
        <w:t>6</w:t>
      </w:r>
      <w:r>
        <w:t xml:space="preserve"> кгс/см</w:t>
      </w:r>
      <w:r w:rsidRPr="002D2DA0">
        <w:rPr>
          <w:vertAlign w:val="superscript"/>
        </w:rPr>
        <w:t>2</w:t>
      </w:r>
      <w:r w:rsidRPr="00401D36">
        <w:t xml:space="preserve"> в номинальном режиме. В</w:t>
      </w:r>
      <w:r>
        <w:t xml:space="preserve"> нашем примере задвижка </w:t>
      </w:r>
      <w:r w:rsidRPr="00FE23A8">
        <w:rPr>
          <w:rStyle w:val="a9"/>
        </w:rPr>
        <w:t>«z3»</w:t>
      </w:r>
      <w:r w:rsidRPr="00BD20DE">
        <w:t xml:space="preserve"> </w:t>
      </w:r>
      <w:r>
        <w:t xml:space="preserve">должна быть установлена в позицию </w:t>
      </w:r>
      <w:r w:rsidRPr="00FE23A8">
        <w:rPr>
          <w:rStyle w:val="a9"/>
        </w:rPr>
        <w:t>«2,35%»</w:t>
      </w:r>
      <w:r>
        <w:t>.</w:t>
      </w:r>
    </w:p>
    <w:p w:rsidR="00143CA9" w:rsidRDefault="00143CA9" w:rsidP="00143CA9">
      <w:r>
        <w:t xml:space="preserve">После этого проводим аналогичный подбор положения задвижки </w:t>
      </w:r>
      <w:r w:rsidRPr="00FE23A8">
        <w:rPr>
          <w:rStyle w:val="a9"/>
        </w:rPr>
        <w:t>«z2»</w:t>
      </w:r>
      <w:r>
        <w:t>. Нужно получить давление 9,2</w:t>
      </w:r>
      <w:r w:rsidRPr="006F726E">
        <w:t xml:space="preserve"> </w:t>
      </w:r>
      <w:r>
        <w:t>кгс/см</w:t>
      </w:r>
      <w:r w:rsidRPr="002D2DA0">
        <w:rPr>
          <w:vertAlign w:val="superscript"/>
        </w:rPr>
        <w:t>2</w:t>
      </w:r>
      <w:r w:rsidRPr="00401D36">
        <w:t xml:space="preserve"> </w:t>
      </w:r>
      <w:r>
        <w:t>в первом отборе</w:t>
      </w:r>
      <w:r w:rsidRPr="00401D36">
        <w:t>. В</w:t>
      </w:r>
      <w:r>
        <w:t xml:space="preserve"> нашем примере задвижка </w:t>
      </w:r>
      <w:r w:rsidRPr="00FE23A8">
        <w:rPr>
          <w:rStyle w:val="a9"/>
        </w:rPr>
        <w:t>«z2»</w:t>
      </w:r>
      <w:r w:rsidRPr="00BD20DE">
        <w:t xml:space="preserve"> </w:t>
      </w:r>
      <w:r>
        <w:t xml:space="preserve">должна быть установлена в позицию </w:t>
      </w:r>
      <w:r w:rsidRPr="00FE23A8">
        <w:rPr>
          <w:rStyle w:val="a9"/>
        </w:rPr>
        <w:t>«2,69%»</w:t>
      </w:r>
      <w:r>
        <w:t>.</w:t>
      </w:r>
    </w:p>
    <w:p w:rsidR="00143CA9" w:rsidRDefault="00143CA9" w:rsidP="00143CA9">
      <w:r>
        <w:t xml:space="preserve">Положением задвижки </w:t>
      </w:r>
      <w:r w:rsidRPr="00FE23A8">
        <w:rPr>
          <w:rStyle w:val="a9"/>
        </w:rPr>
        <w:t>«z1»</w:t>
      </w:r>
      <w:r w:rsidRPr="00DC7855">
        <w:t xml:space="preserve"> </w:t>
      </w:r>
      <w:r>
        <w:t>устанавливаем известное из исходных данных (35 кгс/см</w:t>
      </w:r>
      <w:r w:rsidRPr="002D2DA0">
        <w:rPr>
          <w:vertAlign w:val="superscript"/>
        </w:rPr>
        <w:t>2</w:t>
      </w:r>
      <w:r>
        <w:t xml:space="preserve">) давление свежего пара в </w:t>
      </w:r>
      <w:r w:rsidRPr="00FE23A8">
        <w:rPr>
          <w:rStyle w:val="a9"/>
        </w:rPr>
        <w:t>«граничном узле G»</w:t>
      </w:r>
      <w:r>
        <w:t>.</w:t>
      </w:r>
      <w:r w:rsidRPr="00E62C39">
        <w:t xml:space="preserve"> </w:t>
      </w:r>
      <w:r w:rsidRPr="00401D36">
        <w:t>В</w:t>
      </w:r>
      <w:r>
        <w:t xml:space="preserve"> нашем примере задвижка </w:t>
      </w:r>
      <w:r w:rsidRPr="00FE23A8">
        <w:rPr>
          <w:rStyle w:val="a9"/>
        </w:rPr>
        <w:t>«z2»</w:t>
      </w:r>
      <w:r w:rsidRPr="00BD20DE">
        <w:t xml:space="preserve"> </w:t>
      </w:r>
      <w:r>
        <w:t xml:space="preserve">должна быть установлена в позицию </w:t>
      </w:r>
      <w:r w:rsidRPr="00FE23A8">
        <w:rPr>
          <w:rStyle w:val="a9"/>
        </w:rPr>
        <w:t>«1,525%»</w:t>
      </w:r>
      <w:r>
        <w:t>.</w:t>
      </w:r>
    </w:p>
    <w:p w:rsidR="00143CA9" w:rsidRPr="007A5C3E" w:rsidRDefault="00143CA9" w:rsidP="00143CA9">
      <w:r>
        <w:t xml:space="preserve">Таким образом мы выставили в первом приближении номинальный режим по </w:t>
      </w:r>
      <w:proofErr w:type="spellStart"/>
      <w:r>
        <w:t>теплогидравлическим</w:t>
      </w:r>
      <w:proofErr w:type="spellEnd"/>
      <w:r>
        <w:t xml:space="preserve"> параметрам проточной части ПТУ, см. </w:t>
      </w:r>
      <w:r>
        <w:fldChar w:fldCharType="begin"/>
      </w:r>
      <w:r>
        <w:instrText xml:space="preserve"> REF _Ref279710082 \* Lower \h </w:instrText>
      </w:r>
      <w:r>
        <w:fldChar w:fldCharType="separate"/>
      </w:r>
      <w:r>
        <w:t xml:space="preserve">рисунок </w:t>
      </w:r>
      <w:r>
        <w:rPr>
          <w:noProof/>
        </w:rPr>
        <w:t>31</w:t>
      </w:r>
      <w:r>
        <w:fldChar w:fldCharType="end"/>
      </w:r>
      <w:r>
        <w:t>. Переходим далее к мощностным (активным) элементам турбины и к установке их в номинальный режим.</w:t>
      </w:r>
    </w:p>
    <w:p w:rsidR="00143CA9" w:rsidRPr="007A5C3E" w:rsidRDefault="00143CA9" w:rsidP="00143CA9">
      <w:pPr>
        <w:pStyle w:val="a8"/>
      </w:pPr>
      <w:r>
        <w:rPr>
          <w:noProof/>
        </w:rPr>
        <w:drawing>
          <wp:inline distT="0" distB="0" distL="0" distR="0" wp14:anchorId="75029058" wp14:editId="7E688364">
            <wp:extent cx="6152515" cy="3024505"/>
            <wp:effectExtent l="0" t="0" r="63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83" w:name="_Ref279710082"/>
      <w:bookmarkStart w:id="84" w:name="_Toc40049654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bookmarkEnd w:id="83"/>
      <w:r>
        <w:t>. Схемное окно с номинальным режимом</w:t>
      </w:r>
      <w:bookmarkEnd w:id="84"/>
    </w:p>
    <w:p w:rsidR="00143CA9" w:rsidRDefault="00143CA9" w:rsidP="00143CA9">
      <w:pPr>
        <w:pStyle w:val="3"/>
        <w:ind w:left="1225" w:hanging="505"/>
      </w:pPr>
      <w:bookmarkStart w:id="85" w:name="_Toc400496356"/>
      <w:r>
        <w:t>Активные элементы, ротор и генератор</w:t>
      </w:r>
      <w:bookmarkEnd w:id="85"/>
    </w:p>
    <w:p w:rsidR="00143CA9" w:rsidRDefault="00143CA9" w:rsidP="00143CA9">
      <w:r>
        <w:t>Активные элементы «снимают» мощность с гидравлических каналов и передают её на ротор турбины (генератора).</w:t>
      </w:r>
    </w:p>
    <w:p w:rsidR="00143CA9" w:rsidRDefault="00143CA9" w:rsidP="00143CA9">
      <w:r>
        <w:t xml:space="preserve">Задайте для каждого активного элемента (в свойствах) тип расхода </w:t>
      </w:r>
      <w:r w:rsidRPr="00FE23A8">
        <w:rPr>
          <w:rStyle w:val="a9"/>
        </w:rPr>
        <w:t>«Массовый»</w:t>
      </w:r>
      <w:r>
        <w:t xml:space="preserve">, а характеристику элемента – </w:t>
      </w:r>
      <w:r w:rsidRPr="00FE23A8">
        <w:rPr>
          <w:rStyle w:val="a9"/>
        </w:rPr>
        <w:t>«tk-35-38-3-st1»</w:t>
      </w:r>
      <w:r>
        <w:t xml:space="preserve">, </w:t>
      </w:r>
      <w:r w:rsidRPr="00FE23A8">
        <w:rPr>
          <w:rStyle w:val="a9"/>
        </w:rPr>
        <w:t>«tk-35-38-3-st2»</w:t>
      </w:r>
      <w:r>
        <w:t xml:space="preserve">, </w:t>
      </w:r>
      <w:r w:rsidRPr="00FE23A8">
        <w:rPr>
          <w:rStyle w:val="a9"/>
        </w:rPr>
        <w:t>«tk-35-38-3-st3»</w:t>
      </w:r>
      <w:r>
        <w:t xml:space="preserve">, </w:t>
      </w:r>
      <w:r w:rsidRPr="00FE23A8">
        <w:rPr>
          <w:rStyle w:val="a9"/>
        </w:rPr>
        <w:t>«tk-35-38-3-st4»</w:t>
      </w:r>
      <w:r>
        <w:t xml:space="preserve"> соответственно для 1, 2, 3 и 4 элемента, см. </w:t>
      </w:r>
      <w:r>
        <w:fldChar w:fldCharType="begin"/>
      </w:r>
      <w:r>
        <w:instrText xml:space="preserve"> REF _Ref279919895 \* Lower \h </w:instrText>
      </w:r>
      <w:r>
        <w:fldChar w:fldCharType="separate"/>
      </w:r>
      <w:r>
        <w:t xml:space="preserve">рисунок </w:t>
      </w:r>
      <w:r>
        <w:rPr>
          <w:noProof/>
        </w:rPr>
        <w:t>32</w:t>
      </w:r>
      <w:r>
        <w:fldChar w:fldCharType="end"/>
      </w:r>
      <w:r>
        <w:t>. Подробнее о характеристике активного элемента см. в документации к коду ТРР. Вообще говоря, характеристика – это 3 таблицы, в которой по точкам задается гидравлическое сопротивление канала, КПД элемента и момент сопротивления в зависимости от расхода (массового в нашем случае) и частоты вращения вала. В наших файлах для учебного примера задано постоянное КПД (равное 90% или 0.9) для всех частот вращения и расходов.</w:t>
      </w:r>
    </w:p>
    <w:p w:rsidR="00143CA9" w:rsidRDefault="00143CA9" w:rsidP="00143CA9">
      <w:r>
        <w:lastRenderedPageBreak/>
        <w:t xml:space="preserve">В редакторе таблиц </w:t>
      </w:r>
      <w:r>
        <w:rPr>
          <w:lang w:val="en-US"/>
        </w:rPr>
        <w:t>SimInTech</w:t>
      </w:r>
      <w:r>
        <w:t xml:space="preserve"> можно за</w:t>
      </w:r>
      <w:bookmarkStart w:id="86" w:name="_GoBack"/>
      <w:bookmarkEnd w:id="86"/>
      <w:r>
        <w:t>давать реальные характеристики оборудования, либо сколотые по точкам, либо с помощью встроенного языка программирования с использованием циклов, формул и т.п.</w:t>
      </w:r>
    </w:p>
    <w:p w:rsidR="00143CA9" w:rsidRDefault="00143CA9" w:rsidP="00143CA9">
      <w:pPr>
        <w:pStyle w:val="a8"/>
      </w:pPr>
      <w:r>
        <w:rPr>
          <w:noProof/>
        </w:rPr>
        <w:drawing>
          <wp:inline distT="0" distB="0" distL="0" distR="0" wp14:anchorId="56CE8ACD" wp14:editId="4CAFB12A">
            <wp:extent cx="3619500" cy="1447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A9" w:rsidRDefault="00143CA9" w:rsidP="00143CA9">
      <w:pPr>
        <w:pStyle w:val="a4"/>
      </w:pPr>
      <w:bookmarkStart w:id="87" w:name="_Ref279919895"/>
      <w:bookmarkStart w:id="88" w:name="_Toc40049654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bookmarkEnd w:id="87"/>
      <w:r>
        <w:t>. Свойства активного элемента № 1</w:t>
      </w:r>
      <w:bookmarkEnd w:id="88"/>
    </w:p>
    <w:p w:rsidR="00143CA9" w:rsidRDefault="00143CA9" w:rsidP="00143CA9">
      <w:r>
        <w:t xml:space="preserve">После того как заданы свойства активных элементов, а проточная часть отлажена для номинального режима, можно запустить задачу на расчет и посмотреть, какую мощность выдаёт электрогенератор. </w:t>
      </w:r>
      <w:r w:rsidRPr="00E11782">
        <w:t xml:space="preserve">В нашем случае мощность получилась равной 7400 ккал </w:t>
      </w:r>
      <w:r>
        <w:t>≈</w:t>
      </w:r>
      <w:r w:rsidRPr="00E11782">
        <w:t xml:space="preserve"> 31000 кВт, что соответствует ис</w:t>
      </w:r>
      <w:r>
        <w:t>ходным данным</w:t>
      </w:r>
      <w:r w:rsidRPr="00E11782">
        <w:t>.</w:t>
      </w:r>
    </w:p>
    <w:p w:rsidR="00E2276F" w:rsidRPr="00143CA9" w:rsidRDefault="00E2276F" w:rsidP="00143CA9"/>
    <w:sectPr w:rsidR="00E2276F" w:rsidRPr="00143CA9" w:rsidSect="00B93484">
      <w:footerReference w:type="default" r:id="rId40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F2E" w:rsidRDefault="00853F2E">
      <w:r>
        <w:separator/>
      </w:r>
    </w:p>
  </w:endnote>
  <w:endnote w:type="continuationSeparator" w:id="0">
    <w:p w:rsidR="00853F2E" w:rsidRDefault="0085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F2E" w:rsidRDefault="00853F2E">
      <w:r>
        <w:separator/>
      </w:r>
    </w:p>
  </w:footnote>
  <w:footnote w:type="continuationSeparator" w:id="0">
    <w:p w:rsidR="00853F2E" w:rsidRDefault="00853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78EEC89A"/>
    <w:lvl w:ilvl="0">
      <w:start w:val="2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3CA9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57AC5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0EF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FE2"/>
    <w:rsid w:val="00774D42"/>
    <w:rsid w:val="00776474"/>
    <w:rsid w:val="00776679"/>
    <w:rsid w:val="00776ECE"/>
    <w:rsid w:val="00777AE4"/>
    <w:rsid w:val="00780BA2"/>
    <w:rsid w:val="0078259E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3F2E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3F06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1FF3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522B57-E86D-42DE-80DC-0245C60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62F6E-4A23-483B-87B2-ACA80071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4036</Words>
  <Characters>23011</Characters>
  <Application>Microsoft Office Word</Application>
  <DocSecurity>0</DocSecurity>
  <Lines>191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8</cp:revision>
  <cp:lastPrinted>2011-04-26T08:25:00Z</cp:lastPrinted>
  <dcterms:created xsi:type="dcterms:W3CDTF">2013-05-08T13:36:00Z</dcterms:created>
  <dcterms:modified xsi:type="dcterms:W3CDTF">2014-10-08T04:05:00Z</dcterms:modified>
</cp:coreProperties>
</file>