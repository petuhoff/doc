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CB" w:rsidRDefault="00EB5BCB" w:rsidP="00EB5BCB">
      <w:pPr>
        <w:pStyle w:val="1"/>
      </w:pPr>
      <w:bookmarkStart w:id="0" w:name="_Toc400496357"/>
      <w:bookmarkStart w:id="1" w:name="_GoBack"/>
      <w:bookmarkEnd w:id="1"/>
      <w:r>
        <w:t>Создание теплогидравлической модели конденсатора</w:t>
      </w:r>
      <w:bookmarkEnd w:id="0"/>
    </w:p>
    <w:p w:rsidR="00EB5BCB" w:rsidRDefault="00EB5BCB" w:rsidP="00EB5BCB">
      <w:pPr>
        <w:pStyle w:val="2"/>
      </w:pPr>
      <w:bookmarkStart w:id="2" w:name="_Toc400496358"/>
      <w:r>
        <w:t>Создание новой схемы ТРР</w:t>
      </w:r>
      <w:bookmarkEnd w:id="2"/>
    </w:p>
    <w:p w:rsidR="00EB5BCB" w:rsidRPr="00C20C0E" w:rsidRDefault="00EB5BCB" w:rsidP="00EB5BCB">
      <w:pPr>
        <w:pStyle w:val="3"/>
        <w:ind w:left="1225" w:hanging="505"/>
      </w:pPr>
      <w:bookmarkStart w:id="3" w:name="_Toc400496359"/>
      <w:r>
        <w:t>Новая схема ТРР</w:t>
      </w:r>
      <w:bookmarkEnd w:id="3"/>
    </w:p>
    <w:p w:rsidR="00EB5BCB" w:rsidRDefault="00EB5BCB" w:rsidP="00EB5BCB">
      <w:r>
        <w:t xml:space="preserve">Создайте новый проект (схему) ТРР, </w:t>
      </w:r>
      <w:r w:rsidRPr="006B3260">
        <w:rPr>
          <w:rStyle w:val="a9"/>
        </w:rPr>
        <w:t>«Новый проект</w:t>
      </w:r>
      <w:r w:rsidRPr="00750607">
        <w:rPr>
          <w:rStyle w:val="a9"/>
        </w:rPr>
        <w:t>» →</w:t>
      </w:r>
      <w:r w:rsidRPr="00750607">
        <w:t xml:space="preserve"> </w:t>
      </w:r>
      <w:r w:rsidRPr="00750607">
        <w:rPr>
          <w:rStyle w:val="a9"/>
        </w:rPr>
        <w:t>«Схем</w:t>
      </w:r>
      <w:r w:rsidRPr="006B3260">
        <w:rPr>
          <w:rStyle w:val="a9"/>
        </w:rPr>
        <w:t xml:space="preserve">а </w:t>
      </w:r>
      <w:r>
        <w:rPr>
          <w:rStyle w:val="a9"/>
        </w:rPr>
        <w:t>ТРР</w:t>
      </w:r>
      <w:r w:rsidRPr="006B3260">
        <w:rPr>
          <w:rStyle w:val="a9"/>
        </w:rPr>
        <w:t>»</w:t>
      </w:r>
      <w:r>
        <w:t xml:space="preserve"> (см.</w:t>
      </w:r>
      <w:r w:rsidRPr="003A2AEE">
        <w:t xml:space="preserve"> </w:t>
      </w:r>
      <w:r>
        <w:fldChar w:fldCharType="begin"/>
      </w:r>
      <w:r>
        <w:instrText xml:space="preserve"> REF _Ref255851490 \* Lower \h </w:instrText>
      </w:r>
      <w:r>
        <w:fldChar w:fldCharType="separate"/>
      </w:r>
      <w:r>
        <w:t xml:space="preserve">рисунок </w:t>
      </w:r>
      <w:r>
        <w:rPr>
          <w:noProof/>
        </w:rPr>
        <w:t>1</w:t>
      </w:r>
      <w:r>
        <w:fldChar w:fldCharType="end"/>
      </w:r>
      <w:r>
        <w:t xml:space="preserve">). При помощи стандартного диалога сохранения файла сохраните схему под новым именем во вновь созданном каталоге: </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Конденсатор</w:t>
      </w:r>
      <w:r w:rsidRPr="006B3260">
        <w:rPr>
          <w:rStyle w:val="a9"/>
        </w:rPr>
        <w:t>\</w:t>
      </w:r>
      <w:r>
        <w:rPr>
          <w:rStyle w:val="a9"/>
        </w:rPr>
        <w:t>Конденсатор КП-3200</w:t>
      </w:r>
      <w:r w:rsidRPr="006B3260">
        <w:rPr>
          <w:rStyle w:val="a9"/>
        </w:rPr>
        <w:t>.prt"</w:t>
      </w:r>
      <w:r>
        <w:t xml:space="preserve"> (предварительно создайте каталог).</w:t>
      </w:r>
    </w:p>
    <w:p w:rsidR="00EB5BCB" w:rsidRDefault="00EB5BCB" w:rsidP="00EB5BCB">
      <w:pPr>
        <w:pStyle w:val="3"/>
        <w:ind w:left="1225" w:hanging="505"/>
      </w:pPr>
      <w:bookmarkStart w:id="4" w:name="_Toc400496360"/>
      <w:r>
        <w:t>Глобальные сигналы</w:t>
      </w:r>
      <w:bookmarkEnd w:id="4"/>
    </w:p>
    <w:p w:rsidR="00EB5BCB" w:rsidRDefault="00EB5BCB" w:rsidP="00EB5BCB">
      <w:r>
        <w:t xml:space="preserve">Для начала, давайте зададим глобальные переменные (сигналы) модели конденсатора. Зайдите через главное меню </w:t>
      </w:r>
      <w:r>
        <w:rPr>
          <w:lang w:val="en-US"/>
        </w:rPr>
        <w:t>SimInTech</w:t>
      </w:r>
      <w:r>
        <w:t xml:space="preserve"> в пункт </w:t>
      </w:r>
      <w:r w:rsidRPr="00FE23A8">
        <w:rPr>
          <w:rStyle w:val="a9"/>
        </w:rPr>
        <w:t>«</w:t>
      </w:r>
      <w:r>
        <w:rPr>
          <w:rStyle w:val="a9"/>
        </w:rPr>
        <w:t>Сервис</w:t>
      </w:r>
      <w:r w:rsidRPr="00FE23A8">
        <w:rPr>
          <w:rStyle w:val="a9"/>
        </w:rPr>
        <w:t>» → «Сигналы…»</w:t>
      </w:r>
      <w:r>
        <w:t>.</w:t>
      </w:r>
    </w:p>
    <w:p w:rsidR="00EB5BCB" w:rsidRDefault="00EB5BCB" w:rsidP="00EB5BCB">
      <w:r>
        <w:t xml:space="preserve">В появившемся окне нам нужно задать четыре новых сигнала – расход пара из турбины, расход охлаждающей воды, расход охлаждающей воды второго теплообменника и температуру охлаждающей воды, поступающей на теплообменники конденсатора: </w:t>
      </w:r>
      <w:r w:rsidRPr="00FE23A8">
        <w:rPr>
          <w:rStyle w:val="a9"/>
        </w:rPr>
        <w:t>«Gp»</w:t>
      </w:r>
      <w:r>
        <w:t xml:space="preserve">, </w:t>
      </w:r>
      <w:r w:rsidRPr="00FE23A8">
        <w:rPr>
          <w:rStyle w:val="a9"/>
        </w:rPr>
        <w:t>«Gov1»,</w:t>
      </w:r>
      <w:r>
        <w:t xml:space="preserve"> </w:t>
      </w:r>
      <w:r w:rsidRPr="00FE23A8">
        <w:rPr>
          <w:rStyle w:val="a9"/>
        </w:rPr>
        <w:t xml:space="preserve">«Gov2» </w:t>
      </w:r>
      <w:r>
        <w:t xml:space="preserve">и </w:t>
      </w:r>
      <w:r w:rsidRPr="00FE23A8">
        <w:rPr>
          <w:rStyle w:val="a9"/>
        </w:rPr>
        <w:t>«Tov»</w:t>
      </w:r>
      <w:r>
        <w:t>. Задайте их значения в соответствии с рисунком (</w:t>
      </w:r>
      <w:r>
        <w:fldChar w:fldCharType="begin"/>
      </w:r>
      <w:r>
        <w:instrText xml:space="preserve"> REF _Ref279923685 \* Lower \h </w:instrText>
      </w:r>
      <w:r>
        <w:fldChar w:fldCharType="separate"/>
      </w:r>
      <w:r>
        <w:t xml:space="preserve">рисунок </w:t>
      </w:r>
      <w:r>
        <w:rPr>
          <w:noProof/>
        </w:rPr>
        <w:t>33</w:t>
      </w:r>
      <w:r>
        <w:fldChar w:fldCharType="end"/>
      </w:r>
      <w:r>
        <w:t>):</w:t>
      </w:r>
    </w:p>
    <w:p w:rsidR="00EB5BCB" w:rsidRDefault="00EB5BCB" w:rsidP="00EB5BCB">
      <w:r>
        <w:rPr>
          <w:lang w:val="en-US"/>
        </w:rPr>
        <w:t>Gp</w:t>
      </w:r>
      <w:r w:rsidRPr="00905D81">
        <w:t xml:space="preserve"> – </w:t>
      </w:r>
      <w:r>
        <w:t>Расход пара из турбины – Вещественное – Вход – 125.0</w:t>
      </w:r>
    </w:p>
    <w:p w:rsidR="00EB5BCB" w:rsidRDefault="00EB5BCB" w:rsidP="00EB5BCB">
      <w:r>
        <w:rPr>
          <w:lang w:val="en-US"/>
        </w:rPr>
        <w:t>Gov</w:t>
      </w:r>
      <w:r w:rsidRPr="00B06CC7">
        <w:t>1</w:t>
      </w:r>
      <w:r w:rsidRPr="00905D81">
        <w:t xml:space="preserve"> – </w:t>
      </w:r>
      <w:r w:rsidRPr="00B06CC7">
        <w:t>Расход охлаждающей воды</w:t>
      </w:r>
      <w:r>
        <w:t xml:space="preserve"> – Вещественное – Вход – 2500.0</w:t>
      </w:r>
    </w:p>
    <w:p w:rsidR="00EB5BCB" w:rsidRDefault="00EB5BCB" w:rsidP="00EB5BCB">
      <w:r>
        <w:rPr>
          <w:lang w:val="en-US"/>
        </w:rPr>
        <w:t>Gov</w:t>
      </w:r>
      <w:r>
        <w:t>2</w:t>
      </w:r>
      <w:r w:rsidRPr="00905D81">
        <w:t xml:space="preserve"> – </w:t>
      </w:r>
      <w:r w:rsidRPr="00B06CC7">
        <w:t>Расход охлаждающей воды</w:t>
      </w:r>
      <w:r>
        <w:t xml:space="preserve"> – Вещественное – Вход – 2500.0</w:t>
      </w:r>
    </w:p>
    <w:p w:rsidR="00EB5BCB" w:rsidRDefault="00EB5BCB" w:rsidP="00EB5BCB">
      <w:r>
        <w:rPr>
          <w:lang w:val="en-US"/>
        </w:rPr>
        <w:t>Tov</w:t>
      </w:r>
      <w:r w:rsidRPr="00905D81">
        <w:t xml:space="preserve"> – Температура </w:t>
      </w:r>
      <w:r>
        <w:t>охлаждающей воды – Вещественное – Вход – 10.1</w:t>
      </w:r>
    </w:p>
    <w:p w:rsidR="00EB5BCB" w:rsidRPr="00C20C0E" w:rsidRDefault="00EB5BCB" w:rsidP="00EB5BCB">
      <w:pPr>
        <w:pStyle w:val="a8"/>
      </w:pPr>
      <w:r>
        <w:rPr>
          <w:noProof/>
        </w:rPr>
        <w:drawing>
          <wp:inline distT="0" distB="0" distL="0" distR="0" wp14:anchorId="07306B64" wp14:editId="679493D2">
            <wp:extent cx="6496050" cy="1733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6050" cy="1733550"/>
                    </a:xfrm>
                    <a:prstGeom prst="rect">
                      <a:avLst/>
                    </a:prstGeom>
                    <a:noFill/>
                    <a:ln>
                      <a:noFill/>
                    </a:ln>
                  </pic:spPr>
                </pic:pic>
              </a:graphicData>
            </a:graphic>
          </wp:inline>
        </w:drawing>
      </w:r>
    </w:p>
    <w:p w:rsidR="00EB5BCB" w:rsidRDefault="00EB5BCB" w:rsidP="00EB5BCB">
      <w:pPr>
        <w:pStyle w:val="a4"/>
      </w:pPr>
      <w:bookmarkStart w:id="5" w:name="_Ref279923685"/>
      <w:bookmarkStart w:id="6" w:name="_Toc400496546"/>
      <w:r>
        <w:t xml:space="preserve">Рисунок </w:t>
      </w:r>
      <w:fldSimple w:instr=" SEQ рисунок \* ARABIC ">
        <w:r>
          <w:rPr>
            <w:noProof/>
          </w:rPr>
          <w:t>33</w:t>
        </w:r>
      </w:fldSimple>
      <w:bookmarkEnd w:id="5"/>
      <w:r>
        <w:t>. Глобальные параметры для модели конденсатора</w:t>
      </w:r>
      <w:bookmarkEnd w:id="6"/>
    </w:p>
    <w:p w:rsidR="00EB5BCB" w:rsidRDefault="00EB5BCB" w:rsidP="00EB5BCB">
      <w:r>
        <w:t xml:space="preserve">Эти параметры при отладке схемы мы будем изменять, поэтому создайте на схеме кнопки (8 шт.) для изменения параметров. Для ускорения, можно скопировать кнопки из схемы проточной части и отредактировать их свойства, см. </w:t>
      </w:r>
      <w:r>
        <w:fldChar w:fldCharType="begin"/>
      </w:r>
      <w:r>
        <w:instrText xml:space="preserve"> REF _Ref279925029 \* Lower \h </w:instrText>
      </w:r>
      <w:r>
        <w:fldChar w:fldCharType="separate"/>
      </w:r>
      <w:r>
        <w:t xml:space="preserve">рисунок </w:t>
      </w:r>
      <w:r>
        <w:rPr>
          <w:noProof/>
        </w:rPr>
        <w:t>34</w:t>
      </w:r>
      <w:r>
        <w:fldChar w:fldCharType="end"/>
      </w:r>
      <w:r>
        <w:t>. На рисунке видно, что значения остались от проекта проточной части ПТУ. При первом запуске на расчет переменные пересчитаются.</w:t>
      </w:r>
    </w:p>
    <w:p w:rsidR="00EB5BCB" w:rsidRDefault="00EB5BCB" w:rsidP="00EB5BCB">
      <w:r>
        <w:rPr>
          <w:noProof/>
        </w:rPr>
        <w:lastRenderedPageBreak/>
        <w:drawing>
          <wp:inline distT="0" distB="0" distL="0" distR="0" wp14:anchorId="49F7DDD8" wp14:editId="4506794A">
            <wp:extent cx="6152515" cy="2871470"/>
            <wp:effectExtent l="0" t="0" r="635"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2871470"/>
                    </a:xfrm>
                    <a:prstGeom prst="rect">
                      <a:avLst/>
                    </a:prstGeom>
                  </pic:spPr>
                </pic:pic>
              </a:graphicData>
            </a:graphic>
          </wp:inline>
        </w:drawing>
      </w:r>
    </w:p>
    <w:p w:rsidR="00EB5BCB" w:rsidRDefault="00EB5BCB" w:rsidP="00EB5BCB">
      <w:pPr>
        <w:pStyle w:val="a4"/>
      </w:pPr>
      <w:bookmarkStart w:id="7" w:name="_Ref279925029"/>
      <w:bookmarkStart w:id="8" w:name="_Toc400496547"/>
      <w:r>
        <w:t xml:space="preserve">Рисунок </w:t>
      </w:r>
      <w:fldSimple w:instr=" SEQ рисунок \* ARABIC ">
        <w:r>
          <w:rPr>
            <w:noProof/>
          </w:rPr>
          <w:t>34</w:t>
        </w:r>
      </w:fldSimple>
      <w:bookmarkEnd w:id="7"/>
      <w:r>
        <w:t>. Кнопки для изменения глобальных параметров в модели конденсатора</w:t>
      </w:r>
      <w:bookmarkEnd w:id="8"/>
    </w:p>
    <w:p w:rsidR="00EB5BCB" w:rsidRDefault="00EB5BCB" w:rsidP="00EB5BCB">
      <w:pPr>
        <w:pStyle w:val="2"/>
      </w:pPr>
      <w:bookmarkStart w:id="9" w:name="_Toc400496361"/>
      <w:r>
        <w:t>Модель главного конденсатора</w:t>
      </w:r>
      <w:bookmarkEnd w:id="9"/>
    </w:p>
    <w:p w:rsidR="00EB5BCB" w:rsidRPr="00F45967" w:rsidRDefault="00EB5BCB" w:rsidP="00EB5BCB">
      <w:pPr>
        <w:pStyle w:val="3"/>
        <w:ind w:left="1225" w:hanging="505"/>
      </w:pPr>
      <w:bookmarkStart w:id="10" w:name="_Toc400496362"/>
      <w:r>
        <w:t>Описание модели</w:t>
      </w:r>
      <w:bookmarkEnd w:id="10"/>
    </w:p>
    <w:p w:rsidR="00EB5BCB" w:rsidRDefault="00EB5BCB" w:rsidP="00EB5BCB">
      <w:r>
        <w:t xml:space="preserve">В данном учебном примере мы создадим модель конденсатора при помощи трёхобъемного бака </w:t>
      </w:r>
      <w:r w:rsidRPr="00095CE2">
        <w:t>(</w:t>
      </w:r>
      <w:r>
        <w:t>компенсатора) ТРР. В верхний объем бака будет поступать отработанный пар из ЦНД турбины, и конденсироваться в баке. К баку будут подключены 2 теплообменника, отводящие тепло от конденсатора. Из нижней части бака конденсат будет отводиться в граничное условие.</w:t>
      </w:r>
    </w:p>
    <w:p w:rsidR="00EB5BCB" w:rsidRDefault="00EB5BCB" w:rsidP="00EB5BCB">
      <w:r>
        <w:t xml:space="preserve">Параллельно с созданием конденсатора мы научимся использовать субмодель </w:t>
      </w:r>
      <w:r>
        <w:rPr>
          <w:lang w:val="en-US"/>
        </w:rPr>
        <w:t>SimInTech</w:t>
      </w:r>
      <w:r>
        <w:t xml:space="preserve"> для создания новых блоков (элементов схемы) с заданием своих свойств в них. Мы создадим конденсатор с возможностью изменения таких свойств как объем парового пространсва, поверхность теплопередачи, количество охлаждающих трубок и т.д., см. </w:t>
      </w:r>
      <w:r>
        <w:fldChar w:fldCharType="begin"/>
      </w:r>
      <w:r>
        <w:instrText xml:space="preserve"> REF _Ref280085828 \* Lower \h </w:instrText>
      </w:r>
      <w:r>
        <w:fldChar w:fldCharType="separate"/>
      </w:r>
      <w:r>
        <w:t xml:space="preserve">рисунок </w:t>
      </w:r>
      <w:r>
        <w:rPr>
          <w:noProof/>
        </w:rPr>
        <w:t>35</w:t>
      </w:r>
      <w:r>
        <w:fldChar w:fldCharType="end"/>
      </w:r>
      <w:r>
        <w:t>. В дальнейшем, отлаженную и проверенную субструктуру можно легко (простым копированием) переносить в другие проекты, внося требуемые и как правило небольшие изменения. Это существенно сокращает время на разработку и отладку новых схем.</w:t>
      </w:r>
    </w:p>
    <w:p w:rsidR="00EB5BCB" w:rsidRDefault="00EB5BCB" w:rsidP="00EB5BCB">
      <w:r>
        <w:t xml:space="preserve">Граничных условия будет два, оба типа </w:t>
      </w:r>
      <w:r>
        <w:rPr>
          <w:lang w:val="en-US"/>
        </w:rPr>
        <w:t>G</w:t>
      </w:r>
      <w:r w:rsidRPr="00095CE2">
        <w:t xml:space="preserve"> (</w:t>
      </w:r>
      <w:r>
        <w:t>в номинальном стационарном состоянии – сколько пара поступает в конденсатор из турбины, столько же конденсата и сливается из него).</w:t>
      </w:r>
    </w:p>
    <w:p w:rsidR="00EB5BCB" w:rsidRDefault="00EB5BCB" w:rsidP="00EB5BCB">
      <w:r>
        <w:t xml:space="preserve">Линии для охлаждающей воды будут смоделированы простейшим образом – каналами общего вида между граничными узлами типа </w:t>
      </w:r>
      <w:r>
        <w:rPr>
          <w:lang w:val="en-US"/>
        </w:rPr>
        <w:t>G</w:t>
      </w:r>
      <w:r w:rsidRPr="00095CE2">
        <w:t xml:space="preserve"> </w:t>
      </w:r>
      <w:r>
        <w:t xml:space="preserve">и </w:t>
      </w:r>
      <w:r>
        <w:rPr>
          <w:lang w:val="en-US"/>
        </w:rPr>
        <w:t>P</w:t>
      </w:r>
      <w:r>
        <w:t>, с тепловым портом.</w:t>
      </w:r>
    </w:p>
    <w:p w:rsidR="00EB5BCB" w:rsidRDefault="00EB5BCB" w:rsidP="00EB5BCB"/>
    <w:p w:rsidR="00EB5BCB" w:rsidRDefault="00EB5BCB" w:rsidP="00EB5BCB">
      <w:pPr>
        <w:pStyle w:val="a8"/>
      </w:pPr>
      <w:r>
        <w:rPr>
          <w:noProof/>
        </w:rPr>
        <w:lastRenderedPageBreak/>
        <w:drawing>
          <wp:inline distT="0" distB="0" distL="0" distR="0" wp14:anchorId="2467F336" wp14:editId="42EA249A">
            <wp:extent cx="3752850" cy="46005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52850" cy="4600575"/>
                    </a:xfrm>
                    <a:prstGeom prst="rect">
                      <a:avLst/>
                    </a:prstGeom>
                  </pic:spPr>
                </pic:pic>
              </a:graphicData>
            </a:graphic>
          </wp:inline>
        </w:drawing>
      </w:r>
    </w:p>
    <w:p w:rsidR="00EB5BCB" w:rsidRDefault="00EB5BCB" w:rsidP="00EB5BCB">
      <w:pPr>
        <w:pStyle w:val="a4"/>
      </w:pPr>
      <w:bookmarkStart w:id="11" w:name="_Ref280085828"/>
      <w:bookmarkStart w:id="12" w:name="_Toc400496548"/>
      <w:r>
        <w:t xml:space="preserve">Рисунок </w:t>
      </w:r>
      <w:fldSimple w:instr=" SEQ рисунок \* ARABIC ">
        <w:r>
          <w:rPr>
            <w:noProof/>
          </w:rPr>
          <w:t>35</w:t>
        </w:r>
      </w:fldSimple>
      <w:bookmarkEnd w:id="11"/>
      <w:r>
        <w:t>. Свойства субмодели конденсатора</w:t>
      </w:r>
      <w:bookmarkEnd w:id="12"/>
    </w:p>
    <w:p w:rsidR="00EB5BCB" w:rsidRDefault="00EB5BCB" w:rsidP="00EB5BCB">
      <w:pPr>
        <w:pStyle w:val="3"/>
        <w:ind w:left="1225" w:hanging="505"/>
      </w:pPr>
      <w:bookmarkStart w:id="13" w:name="_Toc400496363"/>
      <w:r>
        <w:t>Содание верхнего уровня модели конденсатора</w:t>
      </w:r>
      <w:bookmarkEnd w:id="13"/>
    </w:p>
    <w:p w:rsidR="00EB5BCB" w:rsidRDefault="00EB5BCB" w:rsidP="00EB5BCB">
      <w:r>
        <w:t>Итак, последовательно размещаем на схемном окне следующие элементы, и для удобства переименовываем их своими именами:</w:t>
      </w:r>
    </w:p>
    <w:p w:rsidR="00EB5BCB" w:rsidRDefault="00EB5BCB" w:rsidP="00EB5BCB">
      <w:pPr>
        <w:pStyle w:val="ac"/>
        <w:numPr>
          <w:ilvl w:val="0"/>
          <w:numId w:val="8"/>
        </w:numPr>
      </w:pPr>
      <w:r w:rsidRPr="00D35D8C">
        <w:rPr>
          <w:b/>
        </w:rPr>
        <w:t xml:space="preserve">«Граничный узел </w:t>
      </w:r>
      <w:r w:rsidRPr="00D35D8C">
        <w:rPr>
          <w:b/>
          <w:lang w:val="en-US"/>
        </w:rPr>
        <w:t>G</w:t>
      </w:r>
      <w:r w:rsidRPr="00D35D8C">
        <w:rPr>
          <w:b/>
        </w:rPr>
        <w:t>»</w:t>
      </w:r>
      <w:r>
        <w:t xml:space="preserve">, имя </w:t>
      </w:r>
      <w:r w:rsidRPr="00587805">
        <w:t>объекта</w:t>
      </w:r>
      <w:r>
        <w:t>:</w:t>
      </w:r>
      <w:r w:rsidRPr="00587805">
        <w:t xml:space="preserve"> </w:t>
      </w:r>
      <w:r w:rsidRPr="00D35D8C">
        <w:rPr>
          <w:b/>
        </w:rPr>
        <w:t>«</w:t>
      </w:r>
      <w:r w:rsidRPr="00D35D8C">
        <w:rPr>
          <w:b/>
          <w:lang w:val="en-US"/>
        </w:rPr>
        <w:t>NodeG</w:t>
      </w:r>
      <w:r w:rsidRPr="00D35D8C">
        <w:rPr>
          <w:b/>
        </w:rPr>
        <w:t>_</w:t>
      </w:r>
      <w:r w:rsidRPr="00D35D8C">
        <w:rPr>
          <w:b/>
          <w:lang w:val="en-US"/>
        </w:rPr>
        <w:t>K</w:t>
      </w:r>
      <w:r w:rsidRPr="00D35D8C">
        <w:rPr>
          <w:b/>
        </w:rPr>
        <w:t>_</w:t>
      </w:r>
      <w:r w:rsidRPr="00D35D8C">
        <w:rPr>
          <w:b/>
          <w:lang w:val="en-US"/>
        </w:rPr>
        <w:t>in</w:t>
      </w:r>
      <w:r w:rsidRPr="00D35D8C">
        <w:rPr>
          <w:b/>
        </w:rPr>
        <w:t>»</w:t>
      </w:r>
    </w:p>
    <w:p w:rsidR="00EB5BCB" w:rsidRDefault="00EB5BCB" w:rsidP="00EB5BCB">
      <w:pPr>
        <w:pStyle w:val="ac"/>
        <w:numPr>
          <w:ilvl w:val="0"/>
          <w:numId w:val="8"/>
        </w:numPr>
      </w:pPr>
      <w:r w:rsidRPr="00D35D8C">
        <w:rPr>
          <w:b/>
        </w:rPr>
        <w:t xml:space="preserve">«Граничный узел </w:t>
      </w:r>
      <w:r w:rsidRPr="00D35D8C">
        <w:rPr>
          <w:b/>
          <w:lang w:val="en-US"/>
        </w:rPr>
        <w:t>G</w:t>
      </w:r>
      <w:r w:rsidRPr="00D35D8C">
        <w:rPr>
          <w:b/>
        </w:rPr>
        <w:t>»</w:t>
      </w:r>
      <w:r w:rsidRPr="00587805">
        <w:t xml:space="preserve">, </w:t>
      </w:r>
      <w:r>
        <w:t xml:space="preserve">имя </w:t>
      </w:r>
      <w:r w:rsidRPr="00587805">
        <w:t>объекта</w:t>
      </w:r>
      <w:r>
        <w:t>:</w:t>
      </w:r>
      <w:r w:rsidRPr="00587805">
        <w:t xml:space="preserve"> </w:t>
      </w:r>
      <w:r w:rsidRPr="00D35D8C">
        <w:rPr>
          <w:b/>
        </w:rPr>
        <w:t>«</w:t>
      </w:r>
      <w:r w:rsidRPr="00D35D8C">
        <w:rPr>
          <w:b/>
          <w:lang w:val="en-US"/>
        </w:rPr>
        <w:t>NodeG</w:t>
      </w:r>
      <w:r w:rsidRPr="00D35D8C">
        <w:rPr>
          <w:b/>
        </w:rPr>
        <w:t>_</w:t>
      </w:r>
      <w:r w:rsidRPr="00D35D8C">
        <w:rPr>
          <w:b/>
          <w:lang w:val="en-US"/>
        </w:rPr>
        <w:t>K</w:t>
      </w:r>
      <w:r w:rsidRPr="00D35D8C">
        <w:rPr>
          <w:b/>
        </w:rPr>
        <w:t>_out»</w:t>
      </w:r>
    </w:p>
    <w:p w:rsidR="00EB5BCB" w:rsidRDefault="00EB5BCB" w:rsidP="00EB5BCB">
      <w:pPr>
        <w:pStyle w:val="ac"/>
        <w:numPr>
          <w:ilvl w:val="0"/>
          <w:numId w:val="8"/>
        </w:numPr>
      </w:pPr>
      <w:r w:rsidRPr="00D35D8C">
        <w:rPr>
          <w:b/>
        </w:rPr>
        <w:t>«</w:t>
      </w:r>
      <w:r w:rsidRPr="005F3B44">
        <w:rPr>
          <w:b/>
        </w:rPr>
        <w:t xml:space="preserve">Субмодель </w:t>
      </w:r>
      <w:r w:rsidRPr="005F3B44">
        <w:rPr>
          <w:b/>
          <w:lang w:val="en-US"/>
        </w:rPr>
        <w:t>SimInTech</w:t>
      </w:r>
      <w:r w:rsidRPr="005F3B44">
        <w:rPr>
          <w:b/>
        </w:rPr>
        <w:t>»</w:t>
      </w:r>
      <w:r w:rsidRPr="00587805">
        <w:t>, имя объекта</w:t>
      </w:r>
      <w:r>
        <w:t>:</w:t>
      </w:r>
      <w:r w:rsidRPr="00587805">
        <w:t xml:space="preserve"> </w:t>
      </w:r>
      <w:r w:rsidRPr="00D35D8C">
        <w:rPr>
          <w:b/>
        </w:rPr>
        <w:t>«</w:t>
      </w:r>
      <w:r w:rsidRPr="00D35D8C">
        <w:rPr>
          <w:b/>
          <w:lang w:val="en-US"/>
        </w:rPr>
        <w:t>K</w:t>
      </w:r>
      <w:r w:rsidRPr="00D35D8C">
        <w:rPr>
          <w:b/>
        </w:rPr>
        <w:t>»</w:t>
      </w:r>
      <w:r w:rsidRPr="00587805">
        <w:t xml:space="preserve">, </w:t>
      </w:r>
      <w:r>
        <w:t xml:space="preserve">тип элемента (ClassName): </w:t>
      </w:r>
      <w:r w:rsidRPr="00D35D8C">
        <w:rPr>
          <w:b/>
        </w:rPr>
        <w:t>«Конденсатор ТРР»</w:t>
      </w:r>
      <w:r>
        <w:t xml:space="preserve"> (вместо </w:t>
      </w:r>
      <w:r w:rsidRPr="00D35D8C">
        <w:rPr>
          <w:b/>
        </w:rPr>
        <w:t>«Субмодель</w:t>
      </w:r>
      <w:r w:rsidRPr="005F3B44">
        <w:rPr>
          <w:b/>
        </w:rPr>
        <w:t xml:space="preserve"> </w:t>
      </w:r>
      <w:r>
        <w:rPr>
          <w:b/>
          <w:lang w:val="en-US"/>
        </w:rPr>
        <w:t>SimInTech</w:t>
      </w:r>
      <w:r w:rsidRPr="00D35D8C">
        <w:rPr>
          <w:b/>
        </w:rPr>
        <w:t>»</w:t>
      </w:r>
      <w:r>
        <w:t>)</w:t>
      </w:r>
    </w:p>
    <w:p w:rsidR="00EB5BCB" w:rsidRDefault="00EB5BCB" w:rsidP="00EB5BCB">
      <w:pPr>
        <w:pStyle w:val="ac"/>
        <w:numPr>
          <w:ilvl w:val="0"/>
          <w:numId w:val="8"/>
        </w:numPr>
      </w:pPr>
      <w:r w:rsidRPr="00D35D8C">
        <w:rPr>
          <w:b/>
        </w:rPr>
        <w:t>«Канал общего вида»</w:t>
      </w:r>
      <w:r w:rsidRPr="00587805">
        <w:t xml:space="preserve">, </w:t>
      </w:r>
      <w:r>
        <w:t xml:space="preserve">имя </w:t>
      </w:r>
      <w:r w:rsidRPr="00587805">
        <w:t>объекта</w:t>
      </w:r>
      <w:r>
        <w:t>:</w:t>
      </w:r>
      <w:r w:rsidRPr="00587805">
        <w:t xml:space="preserve"> </w:t>
      </w:r>
      <w:r w:rsidRPr="00D35D8C">
        <w:rPr>
          <w:b/>
        </w:rPr>
        <w:t>«</w:t>
      </w:r>
      <w:r w:rsidRPr="00D35D8C">
        <w:rPr>
          <w:b/>
          <w:lang w:val="en-US"/>
        </w:rPr>
        <w:t>Ch</w:t>
      </w:r>
      <w:r w:rsidRPr="00D35D8C">
        <w:rPr>
          <w:b/>
        </w:rPr>
        <w:t>_</w:t>
      </w:r>
      <w:r w:rsidRPr="00D35D8C">
        <w:rPr>
          <w:b/>
          <w:lang w:val="en-US"/>
        </w:rPr>
        <w:t>K</w:t>
      </w:r>
      <w:r w:rsidRPr="00D35D8C">
        <w:rPr>
          <w:b/>
        </w:rPr>
        <w:t>_</w:t>
      </w:r>
      <w:r w:rsidRPr="00D35D8C">
        <w:rPr>
          <w:b/>
          <w:lang w:val="en-US"/>
        </w:rPr>
        <w:t>in</w:t>
      </w:r>
      <w:r w:rsidRPr="00D35D8C">
        <w:rPr>
          <w:b/>
        </w:rPr>
        <w:t>»</w:t>
      </w:r>
    </w:p>
    <w:p w:rsidR="00EB5BCB" w:rsidRPr="00B57ED3" w:rsidRDefault="00EB5BCB" w:rsidP="00EB5BCB">
      <w:pPr>
        <w:pStyle w:val="ac"/>
        <w:numPr>
          <w:ilvl w:val="0"/>
          <w:numId w:val="8"/>
        </w:numPr>
      </w:pPr>
      <w:r w:rsidRPr="00D35D8C">
        <w:rPr>
          <w:b/>
        </w:rPr>
        <w:t>«Канал общего вида»</w:t>
      </w:r>
      <w:r w:rsidRPr="00587805">
        <w:t xml:space="preserve">, </w:t>
      </w:r>
      <w:r>
        <w:t xml:space="preserve">имя </w:t>
      </w:r>
      <w:r w:rsidRPr="00587805">
        <w:t>объекта</w:t>
      </w:r>
      <w:r>
        <w:t>:</w:t>
      </w:r>
      <w:r w:rsidRPr="00587805">
        <w:t xml:space="preserve"> </w:t>
      </w:r>
      <w:r w:rsidRPr="00D35D8C">
        <w:rPr>
          <w:b/>
        </w:rPr>
        <w:t>«</w:t>
      </w:r>
      <w:r w:rsidRPr="00D35D8C">
        <w:rPr>
          <w:b/>
          <w:lang w:val="en-US"/>
        </w:rPr>
        <w:t>Ch</w:t>
      </w:r>
      <w:r w:rsidRPr="00D35D8C">
        <w:rPr>
          <w:b/>
        </w:rPr>
        <w:t>_</w:t>
      </w:r>
      <w:r w:rsidRPr="00D35D8C">
        <w:rPr>
          <w:b/>
          <w:lang w:val="en-US"/>
        </w:rPr>
        <w:t>K</w:t>
      </w:r>
      <w:r w:rsidRPr="00D35D8C">
        <w:rPr>
          <w:b/>
        </w:rPr>
        <w:t>_</w:t>
      </w:r>
      <w:r w:rsidRPr="00D35D8C">
        <w:rPr>
          <w:b/>
          <w:lang w:val="en-US"/>
        </w:rPr>
        <w:t>out</w:t>
      </w:r>
      <w:r w:rsidRPr="00D35D8C">
        <w:rPr>
          <w:b/>
        </w:rPr>
        <w:t>»</w:t>
      </w:r>
    </w:p>
    <w:p w:rsidR="00EB5BCB" w:rsidRDefault="00EB5BCB" w:rsidP="00EB5BCB">
      <w:r w:rsidRPr="00B57ED3">
        <w:t>При помощи механизма вывода параметров элементов на схему, выведите имена вновь размещенных элементов на схемное окно</w:t>
      </w:r>
      <w:r>
        <w:t xml:space="preserve">. Зайдите в свойства конденсатора и измените картинку по умолчанию на надпись </w:t>
      </w:r>
      <w:r w:rsidRPr="00FE23A8">
        <w:rPr>
          <w:rStyle w:val="a9"/>
        </w:rPr>
        <w:t>«Конденсатор КП-3200»</w:t>
      </w:r>
      <w:r>
        <w:t>, причем сделайте выравнивание (привязку) надписи по центру и по середине (по ширине и по высоте). И разместите надпись в окна центре графического редактора, для этого:</w:t>
      </w:r>
    </w:p>
    <w:p w:rsidR="00EB5BCB" w:rsidRDefault="00EB5BCB" w:rsidP="00EB5BCB">
      <w:pPr>
        <w:pStyle w:val="ac"/>
        <w:numPr>
          <w:ilvl w:val="0"/>
          <w:numId w:val="9"/>
        </w:numPr>
      </w:pPr>
      <w:r>
        <w:t xml:space="preserve">Зайдите в </w:t>
      </w:r>
      <w:r w:rsidRPr="00D35D8C">
        <w:rPr>
          <w:b/>
        </w:rPr>
        <w:t>«Свойства объекта»</w:t>
      </w:r>
      <w:r>
        <w:t xml:space="preserve"> </w:t>
      </w:r>
      <w:r w:rsidRPr="00D35D8C">
        <w:rPr>
          <w:b/>
        </w:rPr>
        <w:t>→</w:t>
      </w:r>
      <w:r>
        <w:t xml:space="preserve"> </w:t>
      </w:r>
      <w:r w:rsidRPr="00D35D8C">
        <w:rPr>
          <w:b/>
        </w:rPr>
        <w:t>«Графическое изображение»</w:t>
      </w:r>
      <w:r>
        <w:t>. Там стираем изображение и вставляем текст при помощи панели примитивов.</w:t>
      </w:r>
    </w:p>
    <w:p w:rsidR="00EB5BCB" w:rsidRPr="00D35D8C" w:rsidRDefault="00EB5BCB" w:rsidP="00EB5BCB">
      <w:pPr>
        <w:pStyle w:val="ac"/>
        <w:numPr>
          <w:ilvl w:val="0"/>
          <w:numId w:val="9"/>
        </w:numPr>
      </w:pPr>
      <w:r>
        <w:lastRenderedPageBreak/>
        <w:t xml:space="preserve">Далее заходим в свойство текста и выставляем </w:t>
      </w:r>
      <w:r w:rsidRPr="00D35D8C">
        <w:rPr>
          <w:b/>
        </w:rPr>
        <w:t>«Положение точки вставки»</w:t>
      </w:r>
      <w:r>
        <w:t xml:space="preserve"> и </w:t>
      </w:r>
      <w:r w:rsidRPr="00D35D8C">
        <w:rPr>
          <w:b/>
        </w:rPr>
        <w:t>«Стиль выравнивания»</w:t>
      </w:r>
      <w:r>
        <w:t xml:space="preserve"> в положение </w:t>
      </w:r>
      <w:r w:rsidRPr="00D35D8C">
        <w:rPr>
          <w:b/>
        </w:rPr>
        <w:t>«По центру»</w:t>
      </w:r>
      <w:r>
        <w:t xml:space="preserve">. Нажимаем </w:t>
      </w:r>
      <w:r w:rsidRPr="00D35D8C">
        <w:rPr>
          <w:b/>
        </w:rPr>
        <w:t>«Ок»</w:t>
      </w:r>
      <w:r>
        <w:rPr>
          <w:b/>
        </w:rPr>
        <w:t>.</w:t>
      </w:r>
    </w:p>
    <w:p w:rsidR="00EB5BCB" w:rsidRDefault="00EB5BCB" w:rsidP="00EB5BCB">
      <w:pPr>
        <w:pStyle w:val="ac"/>
        <w:numPr>
          <w:ilvl w:val="0"/>
          <w:numId w:val="9"/>
        </w:numPr>
      </w:pPr>
      <w:r>
        <w:t xml:space="preserve">Размещаем текст таким образом, чтобы точка привязки совпала с центром прямоугольного изображения субмодели и увеличиваем масштаб в позицию </w:t>
      </w:r>
      <w:r w:rsidRPr="00D35D8C">
        <w:rPr>
          <w:b/>
        </w:rPr>
        <w:t>«Подогнать рамку»</w:t>
      </w:r>
      <w:r>
        <w:t>. Выставляем текст ровно по центру, закрываем окно с сохранением изменений изображения. Убеждаемся в том, что на схемном окне вид субмодели изменился</w:t>
      </w:r>
    </w:p>
    <w:p w:rsidR="00EB5BCB" w:rsidRDefault="00EB5BCB" w:rsidP="00EB5BCB">
      <w:pPr>
        <w:pStyle w:val="ac"/>
        <w:numPr>
          <w:ilvl w:val="0"/>
          <w:numId w:val="9"/>
        </w:numPr>
      </w:pPr>
      <w:r>
        <w:t>Расширяем площадь блока субмодели, чтобы надпись была видна, потянув за правый нижний угол блока.</w:t>
      </w:r>
    </w:p>
    <w:p w:rsidR="00EB5BCB" w:rsidRDefault="00EB5BCB" w:rsidP="00EB5BCB">
      <w:pPr>
        <w:pStyle w:val="ac"/>
        <w:numPr>
          <w:ilvl w:val="0"/>
          <w:numId w:val="9"/>
        </w:numPr>
      </w:pPr>
      <w:r>
        <w:t xml:space="preserve">Заходим двойным щелчком внутрь субмодели, и размещаем здесь два блока: </w:t>
      </w:r>
      <w:r w:rsidRPr="00D35D8C">
        <w:rPr>
          <w:b/>
        </w:rPr>
        <w:t>«Порт входа ТРР»</w:t>
      </w:r>
      <w:r>
        <w:t xml:space="preserve"> и </w:t>
      </w:r>
      <w:r w:rsidRPr="00D35D8C">
        <w:rPr>
          <w:b/>
        </w:rPr>
        <w:t>«Порт выхода ТРР»</w:t>
      </w:r>
      <w:r>
        <w:t>.</w:t>
      </w:r>
    </w:p>
    <w:p w:rsidR="00EB5BCB" w:rsidRDefault="00EB5BCB" w:rsidP="00EB5BCB">
      <w:pPr>
        <w:pStyle w:val="ac"/>
        <w:numPr>
          <w:ilvl w:val="0"/>
          <w:numId w:val="9"/>
        </w:numPr>
      </w:pPr>
      <w:r>
        <w:t>Выходим из субмодели на верхний уровень (двойным щелчком на свободной площади схемного окна). Внешний вид схемы должен получиться сходным с рисунком (</w:t>
      </w:r>
      <w:r>
        <w:fldChar w:fldCharType="begin"/>
      </w:r>
      <w:r>
        <w:instrText xml:space="preserve"> REF _Ref280087754 \* Lower \h </w:instrText>
      </w:r>
      <w:r>
        <w:fldChar w:fldCharType="separate"/>
      </w:r>
      <w:r>
        <w:t xml:space="preserve">рисунок </w:t>
      </w:r>
      <w:r>
        <w:rPr>
          <w:noProof/>
        </w:rPr>
        <w:t>36</w:t>
      </w:r>
      <w:r>
        <w:fldChar w:fldCharType="end"/>
      </w:r>
      <w:r>
        <w:t>):</w:t>
      </w:r>
    </w:p>
    <w:p w:rsidR="00EB5BCB" w:rsidRPr="00B57ED3" w:rsidRDefault="00EB5BCB" w:rsidP="00EB5BCB">
      <w:pPr>
        <w:pStyle w:val="a8"/>
      </w:pPr>
      <w:r>
        <w:rPr>
          <w:noProof/>
        </w:rPr>
        <w:drawing>
          <wp:inline distT="0" distB="0" distL="0" distR="0" wp14:anchorId="2B8AF473" wp14:editId="0CD0A4B7">
            <wp:extent cx="5124450" cy="3105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50" cy="3105150"/>
                    </a:xfrm>
                    <a:prstGeom prst="rect">
                      <a:avLst/>
                    </a:prstGeom>
                  </pic:spPr>
                </pic:pic>
              </a:graphicData>
            </a:graphic>
          </wp:inline>
        </w:drawing>
      </w:r>
    </w:p>
    <w:p w:rsidR="00EB5BCB" w:rsidRDefault="00EB5BCB" w:rsidP="00EB5BCB">
      <w:pPr>
        <w:pStyle w:val="a4"/>
      </w:pPr>
      <w:bookmarkStart w:id="14" w:name="_Ref280087754"/>
      <w:bookmarkStart w:id="15" w:name="_Toc400496549"/>
      <w:r>
        <w:t xml:space="preserve">Рисунок </w:t>
      </w:r>
      <w:fldSimple w:instr=" SEQ рисунок \* ARABIC ">
        <w:r>
          <w:rPr>
            <w:noProof/>
          </w:rPr>
          <w:t>36</w:t>
        </w:r>
      </w:fldSimple>
      <w:bookmarkEnd w:id="14"/>
      <w:r>
        <w:t>. Создание модели конденсатора (начало)</w:t>
      </w:r>
      <w:bookmarkEnd w:id="15"/>
    </w:p>
    <w:p w:rsidR="00EB5BCB" w:rsidRDefault="00EB5BCB" w:rsidP="00EB5BCB">
      <w:pPr>
        <w:pStyle w:val="ac"/>
        <w:numPr>
          <w:ilvl w:val="0"/>
          <w:numId w:val="9"/>
        </w:numPr>
      </w:pPr>
      <w:r>
        <w:t xml:space="preserve">Измените расположение портов субмодели: входной порт – </w:t>
      </w:r>
      <w:r w:rsidRPr="00D35D8C">
        <w:rPr>
          <w:b/>
        </w:rPr>
        <w:t>«Сверху»</w:t>
      </w:r>
      <w:r>
        <w:t xml:space="preserve">, выходной – </w:t>
      </w:r>
      <w:r w:rsidRPr="00D35D8C">
        <w:rPr>
          <w:b/>
        </w:rPr>
        <w:t>«Снизу»</w:t>
      </w:r>
      <w:r>
        <w:t>.</w:t>
      </w:r>
    </w:p>
    <w:p w:rsidR="00EB5BCB" w:rsidRDefault="00EB5BCB" w:rsidP="00EB5BCB">
      <w:pPr>
        <w:pStyle w:val="ac"/>
        <w:numPr>
          <w:ilvl w:val="0"/>
          <w:numId w:val="9"/>
        </w:numPr>
      </w:pPr>
      <w:r>
        <w:t>Соедините все элементы на схеме соединительными линиями.</w:t>
      </w:r>
    </w:p>
    <w:p w:rsidR="00EB5BCB" w:rsidRDefault="00EB5BCB" w:rsidP="00EB5BCB">
      <w:pPr>
        <w:pStyle w:val="ac"/>
        <w:numPr>
          <w:ilvl w:val="0"/>
          <w:numId w:val="9"/>
        </w:numPr>
      </w:pPr>
      <w:r>
        <w:t xml:space="preserve">Измените цвет канала </w:t>
      </w:r>
      <w:r w:rsidRPr="00F45967">
        <w:rPr>
          <w:b/>
        </w:rPr>
        <w:t>«</w:t>
      </w:r>
      <w:r w:rsidRPr="00F45967">
        <w:rPr>
          <w:b/>
          <w:lang w:val="en-US"/>
        </w:rPr>
        <w:t>Ch</w:t>
      </w:r>
      <w:r w:rsidRPr="00F45967">
        <w:rPr>
          <w:b/>
        </w:rPr>
        <w:t>_</w:t>
      </w:r>
      <w:r w:rsidRPr="00F45967">
        <w:rPr>
          <w:b/>
          <w:lang w:val="en-US"/>
        </w:rPr>
        <w:t>K</w:t>
      </w:r>
      <w:r w:rsidRPr="00F45967">
        <w:rPr>
          <w:b/>
        </w:rPr>
        <w:t>_</w:t>
      </w:r>
      <w:r w:rsidRPr="00F45967">
        <w:rPr>
          <w:b/>
          <w:lang w:val="en-US"/>
        </w:rPr>
        <w:t>in</w:t>
      </w:r>
      <w:r w:rsidRPr="00F45967">
        <w:rPr>
          <w:b/>
        </w:rPr>
        <w:t>»</w:t>
      </w:r>
      <w:r w:rsidRPr="00D35D8C">
        <w:t xml:space="preserve"> </w:t>
      </w:r>
      <w:r>
        <w:t>на красный или оранжевый, визуально выделив, что по этому каналу протекает пар.</w:t>
      </w:r>
    </w:p>
    <w:p w:rsidR="00EB5BCB" w:rsidRDefault="00EB5BCB" w:rsidP="00EB5BCB">
      <w:pPr>
        <w:pStyle w:val="ac"/>
        <w:numPr>
          <w:ilvl w:val="0"/>
          <w:numId w:val="9"/>
        </w:numPr>
      </w:pPr>
      <w:r>
        <w:t>Стрелку у выходного граничного узла переместите так, чтобы она была справа от узла.</w:t>
      </w:r>
    </w:p>
    <w:p w:rsidR="00EB5BCB" w:rsidRPr="00506816" w:rsidRDefault="00EB5BCB" w:rsidP="00EB5BCB">
      <w:pPr>
        <w:pStyle w:val="ac"/>
        <w:numPr>
          <w:ilvl w:val="0"/>
          <w:numId w:val="9"/>
        </w:numPr>
      </w:pPr>
      <w:r>
        <w:t>Результат сравните с рисунком (</w:t>
      </w:r>
      <w:r>
        <w:fldChar w:fldCharType="begin"/>
      </w:r>
      <w:r>
        <w:instrText xml:space="preserve"> REF _Ref280089280 \* Lower \h </w:instrText>
      </w:r>
      <w:r>
        <w:fldChar w:fldCharType="separate"/>
      </w:r>
      <w:r>
        <w:t xml:space="preserve">рисунок </w:t>
      </w:r>
      <w:r>
        <w:rPr>
          <w:noProof/>
        </w:rPr>
        <w:t>37</w:t>
      </w:r>
      <w:r>
        <w:fldChar w:fldCharType="end"/>
      </w:r>
      <w:r>
        <w:t>).</w:t>
      </w:r>
    </w:p>
    <w:p w:rsidR="00EB5BCB" w:rsidRDefault="00EB5BCB" w:rsidP="00EB5BCB">
      <w:pPr>
        <w:pStyle w:val="a8"/>
      </w:pPr>
      <w:r>
        <w:rPr>
          <w:noProof/>
        </w:rPr>
        <w:lastRenderedPageBreak/>
        <w:drawing>
          <wp:inline distT="0" distB="0" distL="0" distR="0" wp14:anchorId="3B4BB827" wp14:editId="62E4886F">
            <wp:extent cx="4410075" cy="31051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0075" cy="3105150"/>
                    </a:xfrm>
                    <a:prstGeom prst="rect">
                      <a:avLst/>
                    </a:prstGeom>
                  </pic:spPr>
                </pic:pic>
              </a:graphicData>
            </a:graphic>
          </wp:inline>
        </w:drawing>
      </w:r>
    </w:p>
    <w:p w:rsidR="00EB5BCB" w:rsidRDefault="00EB5BCB" w:rsidP="00EB5BCB">
      <w:pPr>
        <w:pStyle w:val="a4"/>
      </w:pPr>
      <w:bookmarkStart w:id="16" w:name="_Ref280089280"/>
      <w:bookmarkStart w:id="17" w:name="_Toc400496550"/>
      <w:r>
        <w:t xml:space="preserve">Рисунок </w:t>
      </w:r>
      <w:fldSimple w:instr=" SEQ рисунок \* ARABIC ">
        <w:r>
          <w:rPr>
            <w:noProof/>
          </w:rPr>
          <w:t>37</w:t>
        </w:r>
      </w:fldSimple>
      <w:bookmarkEnd w:id="16"/>
      <w:r>
        <w:t>. Создание модели конденсатора (готов верхний уровень)</w:t>
      </w:r>
      <w:bookmarkEnd w:id="17"/>
    </w:p>
    <w:p w:rsidR="00EB5BCB" w:rsidRDefault="00EB5BCB" w:rsidP="00EB5BCB">
      <w:pPr>
        <w:pStyle w:val="3"/>
        <w:ind w:left="1225" w:hanging="505"/>
      </w:pPr>
      <w:bookmarkStart w:id="18" w:name="_Toc400496364"/>
      <w:r>
        <w:t>Создание вложенного уровня субмодели конденсатора</w:t>
      </w:r>
      <w:bookmarkEnd w:id="18"/>
    </w:p>
    <w:p w:rsidR="00EB5BCB" w:rsidRDefault="00EB5BCB" w:rsidP="00EB5BCB">
      <w:r>
        <w:t>Теперь переходим к набору теплогидравлической схемы внутри субмодели:</w:t>
      </w:r>
    </w:p>
    <w:p w:rsidR="00EB5BCB" w:rsidRDefault="00EB5BCB" w:rsidP="00EB5BCB">
      <w:pPr>
        <w:pStyle w:val="ac"/>
        <w:numPr>
          <w:ilvl w:val="0"/>
          <w:numId w:val="10"/>
        </w:numPr>
      </w:pPr>
      <w:r>
        <w:t>Войдите внутрь субмодели.</w:t>
      </w:r>
    </w:p>
    <w:p w:rsidR="00EB5BCB" w:rsidRDefault="00EB5BCB" w:rsidP="00EB5BCB">
      <w:pPr>
        <w:pStyle w:val="ac"/>
        <w:numPr>
          <w:ilvl w:val="0"/>
          <w:numId w:val="10"/>
        </w:numPr>
      </w:pPr>
      <w:r>
        <w:t xml:space="preserve">Переименуйте входной порт в </w:t>
      </w:r>
      <w:r w:rsidRPr="00F45967">
        <w:rPr>
          <w:b/>
        </w:rPr>
        <w:t>«Выхлоп ЦНД»</w:t>
      </w:r>
    </w:p>
    <w:p w:rsidR="00EB5BCB" w:rsidRPr="00F45967" w:rsidRDefault="00EB5BCB" w:rsidP="00EB5BCB">
      <w:pPr>
        <w:pStyle w:val="ac"/>
        <w:numPr>
          <w:ilvl w:val="0"/>
          <w:numId w:val="10"/>
        </w:numPr>
      </w:pPr>
      <w:r>
        <w:t xml:space="preserve">Переименуйте выходной порт в </w:t>
      </w:r>
      <w:r w:rsidRPr="002249A5">
        <w:rPr>
          <w:b/>
        </w:rPr>
        <w:t>«Слив конденсата»</w:t>
      </w:r>
      <w:r>
        <w:t xml:space="preserve">, см. </w:t>
      </w:r>
      <w:r>
        <w:fldChar w:fldCharType="begin"/>
      </w:r>
      <w:r>
        <w:instrText xml:space="preserve"> REF _Ref280092697 \* Lower \h </w:instrText>
      </w:r>
      <w:r>
        <w:fldChar w:fldCharType="separate"/>
      </w:r>
      <w:r>
        <w:t xml:space="preserve">рисунок </w:t>
      </w:r>
      <w:r>
        <w:rPr>
          <w:noProof/>
        </w:rPr>
        <w:t>38</w:t>
      </w:r>
      <w:r>
        <w:fldChar w:fldCharType="end"/>
      </w:r>
      <w:r>
        <w:t>.</w:t>
      </w:r>
    </w:p>
    <w:p w:rsidR="00EB5BCB" w:rsidRDefault="00EB5BCB" w:rsidP="00EB5BCB">
      <w:pPr>
        <w:pStyle w:val="a8"/>
      </w:pPr>
      <w:r>
        <w:rPr>
          <w:noProof/>
        </w:rPr>
        <w:drawing>
          <wp:inline distT="0" distB="0" distL="0" distR="0" wp14:anchorId="7452E31D" wp14:editId="2ADFB2BE">
            <wp:extent cx="3009900" cy="22098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09900" cy="2209800"/>
                    </a:xfrm>
                    <a:prstGeom prst="rect">
                      <a:avLst/>
                    </a:prstGeom>
                  </pic:spPr>
                </pic:pic>
              </a:graphicData>
            </a:graphic>
          </wp:inline>
        </w:drawing>
      </w:r>
    </w:p>
    <w:p w:rsidR="00EB5BCB" w:rsidRDefault="00EB5BCB" w:rsidP="00EB5BCB">
      <w:pPr>
        <w:pStyle w:val="a4"/>
      </w:pPr>
      <w:bookmarkStart w:id="19" w:name="_Ref280092697"/>
      <w:bookmarkStart w:id="20" w:name="_Toc400496551"/>
      <w:r>
        <w:t xml:space="preserve">Рисунок </w:t>
      </w:r>
      <w:fldSimple w:instr=" SEQ рисунок \* ARABIC ">
        <w:r>
          <w:rPr>
            <w:noProof/>
          </w:rPr>
          <w:t>38</w:t>
        </w:r>
      </w:fldSimple>
      <w:bookmarkEnd w:id="19"/>
      <w:r>
        <w:t>. Изменение названия порта выхода</w:t>
      </w:r>
      <w:bookmarkEnd w:id="20"/>
    </w:p>
    <w:p w:rsidR="00EB5BCB" w:rsidRPr="001B3863" w:rsidRDefault="00EB5BCB" w:rsidP="00EB5BCB">
      <w:pPr>
        <w:pStyle w:val="ac"/>
        <w:numPr>
          <w:ilvl w:val="0"/>
          <w:numId w:val="10"/>
        </w:numPr>
      </w:pPr>
      <w:r>
        <w:t xml:space="preserve">Разместите слева два </w:t>
      </w:r>
      <w:r w:rsidRPr="00F96D9E">
        <w:rPr>
          <w:b/>
        </w:rPr>
        <w:t xml:space="preserve">«граничных узла </w:t>
      </w:r>
      <w:r w:rsidRPr="00F96D9E">
        <w:rPr>
          <w:b/>
          <w:lang w:val="en-US"/>
        </w:rPr>
        <w:t>G</w:t>
      </w:r>
      <w:r w:rsidRPr="00F96D9E">
        <w:rPr>
          <w:b/>
        </w:rPr>
        <w:t>»</w:t>
      </w:r>
      <w:r w:rsidRPr="001B3863">
        <w:t>.</w:t>
      </w:r>
    </w:p>
    <w:p w:rsidR="00EB5BCB" w:rsidRPr="001B3863" w:rsidRDefault="00EB5BCB" w:rsidP="00EB5BCB">
      <w:pPr>
        <w:pStyle w:val="ac"/>
        <w:numPr>
          <w:ilvl w:val="0"/>
          <w:numId w:val="10"/>
        </w:numPr>
      </w:pPr>
      <w:r>
        <w:t xml:space="preserve">Разместите справа на схеме два </w:t>
      </w:r>
      <w:r w:rsidRPr="00F96D9E">
        <w:rPr>
          <w:b/>
        </w:rPr>
        <w:t xml:space="preserve">«граничных узла </w:t>
      </w:r>
      <w:r w:rsidRPr="00F96D9E">
        <w:rPr>
          <w:b/>
          <w:lang w:val="en-US"/>
        </w:rPr>
        <w:t>P</w:t>
      </w:r>
      <w:r w:rsidRPr="00F96D9E">
        <w:rPr>
          <w:b/>
        </w:rPr>
        <w:t>»</w:t>
      </w:r>
      <w:r w:rsidRPr="001B3863">
        <w:t>.</w:t>
      </w:r>
    </w:p>
    <w:p w:rsidR="00EB5BCB" w:rsidRDefault="00EB5BCB" w:rsidP="00EB5BCB">
      <w:pPr>
        <w:pStyle w:val="ac"/>
        <w:numPr>
          <w:ilvl w:val="0"/>
          <w:numId w:val="10"/>
        </w:numPr>
      </w:pPr>
      <w:r>
        <w:t xml:space="preserve">Разместите на схеме два </w:t>
      </w:r>
      <w:r w:rsidRPr="00F96D9E">
        <w:rPr>
          <w:b/>
        </w:rPr>
        <w:t>«канала общего вида»</w:t>
      </w:r>
      <w:r>
        <w:t xml:space="preserve"> (между граничными узлами</w:t>
      </w:r>
      <w:r w:rsidRPr="00926468">
        <w:t>;</w:t>
      </w:r>
      <w:r>
        <w:t xml:space="preserve"> это будет модель трубчатки теплообменников).</w:t>
      </w:r>
    </w:p>
    <w:p w:rsidR="00EB5BCB" w:rsidRDefault="00EB5BCB" w:rsidP="00EB5BCB">
      <w:pPr>
        <w:pStyle w:val="ac"/>
        <w:numPr>
          <w:ilvl w:val="0"/>
          <w:numId w:val="10"/>
        </w:numPr>
      </w:pPr>
      <w:r>
        <w:t xml:space="preserve">Разместите на схеме </w:t>
      </w:r>
      <w:r w:rsidRPr="00F96D9E">
        <w:rPr>
          <w:b/>
        </w:rPr>
        <w:t>«Компенсатор 3-х объёмный»</w:t>
      </w:r>
      <w:r>
        <w:t>. Увеличьте размер блока.</w:t>
      </w:r>
    </w:p>
    <w:p w:rsidR="00EB5BCB" w:rsidRDefault="00EB5BCB" w:rsidP="00EB5BCB">
      <w:pPr>
        <w:pStyle w:val="ac"/>
        <w:numPr>
          <w:ilvl w:val="0"/>
          <w:numId w:val="10"/>
        </w:numPr>
      </w:pPr>
      <w:r>
        <w:t xml:space="preserve">Разместите на компенсаторе ещё один </w:t>
      </w:r>
      <w:r w:rsidRPr="00F96D9E">
        <w:rPr>
          <w:b/>
        </w:rPr>
        <w:t>«Узел компенсатора»</w:t>
      </w:r>
      <w:r>
        <w:t xml:space="preserve"> в его верхней части.</w:t>
      </w:r>
    </w:p>
    <w:p w:rsidR="00EB5BCB" w:rsidRDefault="00EB5BCB" w:rsidP="00EB5BCB">
      <w:pPr>
        <w:pStyle w:val="ac"/>
        <w:numPr>
          <w:ilvl w:val="0"/>
          <w:numId w:val="10"/>
        </w:numPr>
      </w:pPr>
      <w:r>
        <w:t xml:space="preserve">Разместите по два элемента </w:t>
      </w:r>
      <w:r w:rsidRPr="00F96D9E">
        <w:rPr>
          <w:b/>
        </w:rPr>
        <w:t>«Местное сопротивление»</w:t>
      </w:r>
      <w:r>
        <w:t xml:space="preserve"> (из вкладки </w:t>
      </w:r>
      <w:r w:rsidRPr="00F96D9E">
        <w:rPr>
          <w:b/>
        </w:rPr>
        <w:t>«Арматура»</w:t>
      </w:r>
      <w:r>
        <w:t>) на каждом из каналов в начале канала и в конце.</w:t>
      </w:r>
    </w:p>
    <w:p w:rsidR="00EB5BCB" w:rsidRDefault="00EB5BCB" w:rsidP="00EB5BCB">
      <w:pPr>
        <w:pStyle w:val="ac"/>
        <w:numPr>
          <w:ilvl w:val="0"/>
          <w:numId w:val="10"/>
        </w:numPr>
      </w:pPr>
      <w:r>
        <w:lastRenderedPageBreak/>
        <w:t xml:space="preserve">Соедините входной порт </w:t>
      </w:r>
      <w:r w:rsidRPr="00ED51E7">
        <w:rPr>
          <w:b/>
        </w:rPr>
        <w:t>«Выхлоп ЦНД»</w:t>
      </w:r>
      <w:r>
        <w:t xml:space="preserve"> и выходной порт </w:t>
      </w:r>
      <w:r w:rsidRPr="00ED51E7">
        <w:rPr>
          <w:b/>
        </w:rPr>
        <w:t>«Слив конденсата»</w:t>
      </w:r>
      <w:r>
        <w:t xml:space="preserve"> с внутренними узлами конденсатора (3-х объёмного компенсатора ТРР). Обратите внимание что мы соединяем не каналами, а просто гидравлическими связями. Каналы общего вида, по которым подается пар и отводится конденсат, мы создали ранее, снаружи субмодели.</w:t>
      </w:r>
    </w:p>
    <w:p w:rsidR="00EB5BCB" w:rsidRDefault="00EB5BCB" w:rsidP="00EB5BCB">
      <w:pPr>
        <w:pStyle w:val="ac"/>
        <w:numPr>
          <w:ilvl w:val="0"/>
          <w:numId w:val="10"/>
        </w:numPr>
      </w:pPr>
      <w:r>
        <w:t>Измените цвет линии подвода пара и соответствующего узла на оранжевый.</w:t>
      </w:r>
    </w:p>
    <w:p w:rsidR="00EB5BCB" w:rsidRDefault="00EB5BCB" w:rsidP="00EB5BCB">
      <w:pPr>
        <w:pStyle w:val="ac"/>
        <w:numPr>
          <w:ilvl w:val="0"/>
          <w:numId w:val="10"/>
        </w:numPr>
      </w:pPr>
      <w:r>
        <w:t>Измените цвет линии слива конденсата и узла конденсатора на синий.</w:t>
      </w:r>
    </w:p>
    <w:p w:rsidR="00EB5BCB" w:rsidRDefault="00EB5BCB" w:rsidP="00EB5BCB">
      <w:r>
        <w:t>Результат сравните с рисунком (</w:t>
      </w:r>
      <w:r>
        <w:fldChar w:fldCharType="begin"/>
      </w:r>
      <w:r>
        <w:instrText xml:space="preserve"> REF _Ref280094849 \* Lower \h </w:instrText>
      </w:r>
      <w:r>
        <w:fldChar w:fldCharType="separate"/>
      </w:r>
      <w:r>
        <w:t xml:space="preserve">рисунок </w:t>
      </w:r>
      <w:r>
        <w:rPr>
          <w:noProof/>
        </w:rPr>
        <w:t>39</w:t>
      </w:r>
      <w:r>
        <w:fldChar w:fldCharType="end"/>
      </w:r>
      <w:r>
        <w:t>).</w:t>
      </w:r>
    </w:p>
    <w:p w:rsidR="00EB5BCB" w:rsidRDefault="00EB5BCB" w:rsidP="00EB5BCB">
      <w:pPr>
        <w:pStyle w:val="a8"/>
      </w:pPr>
      <w:r>
        <w:rPr>
          <w:noProof/>
        </w:rPr>
        <w:drawing>
          <wp:inline distT="0" distB="0" distL="0" distR="0" wp14:anchorId="62D8E961" wp14:editId="367E1D95">
            <wp:extent cx="5448300" cy="354330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3543300"/>
                    </a:xfrm>
                    <a:prstGeom prst="rect">
                      <a:avLst/>
                    </a:prstGeom>
                  </pic:spPr>
                </pic:pic>
              </a:graphicData>
            </a:graphic>
          </wp:inline>
        </w:drawing>
      </w:r>
    </w:p>
    <w:p w:rsidR="00EB5BCB" w:rsidRDefault="00EB5BCB" w:rsidP="00EB5BCB">
      <w:pPr>
        <w:pStyle w:val="a4"/>
      </w:pPr>
      <w:bookmarkStart w:id="21" w:name="_Ref280094849"/>
      <w:bookmarkStart w:id="22" w:name="_Toc400496552"/>
      <w:r>
        <w:t xml:space="preserve">Рисунок </w:t>
      </w:r>
      <w:fldSimple w:instr=" SEQ рисунок \* ARABIC ">
        <w:r>
          <w:rPr>
            <w:noProof/>
          </w:rPr>
          <w:t>39</w:t>
        </w:r>
      </w:fldSimple>
      <w:bookmarkEnd w:id="21"/>
      <w:r>
        <w:t>. Субмодель конденсатора (вложенный уровень)</w:t>
      </w:r>
      <w:bookmarkEnd w:id="22"/>
    </w:p>
    <w:p w:rsidR="00EB5BCB" w:rsidRDefault="00EB5BCB" w:rsidP="00EB5BCB">
      <w:r>
        <w:t>Теперь нам осталось лишь соединить каналы теплообменников</w:t>
      </w:r>
      <w:r w:rsidRPr="00926468">
        <w:t xml:space="preserve"> </w:t>
      </w:r>
      <w:r>
        <w:t>тепловыми связями с конденсатором и переименовать объекты в удобные имена для дальнейшего программирования.</w:t>
      </w:r>
    </w:p>
    <w:p w:rsidR="00EB5BCB" w:rsidRDefault="00EB5BCB" w:rsidP="00EB5BCB">
      <w:pPr>
        <w:pStyle w:val="ac"/>
        <w:numPr>
          <w:ilvl w:val="0"/>
          <w:numId w:val="10"/>
        </w:numPr>
      </w:pPr>
      <w:r>
        <w:t xml:space="preserve">В свойствах конденсатора измените количество тепловых портов на </w:t>
      </w:r>
      <w:r w:rsidRPr="00B27096">
        <w:rPr>
          <w:b/>
        </w:rPr>
        <w:t>«2»</w:t>
      </w:r>
      <w:r>
        <w:t>.</w:t>
      </w:r>
    </w:p>
    <w:p w:rsidR="00EB5BCB" w:rsidRDefault="00EB5BCB" w:rsidP="00EB5BCB">
      <w:pPr>
        <w:pStyle w:val="ac"/>
        <w:numPr>
          <w:ilvl w:val="0"/>
          <w:numId w:val="10"/>
        </w:numPr>
      </w:pPr>
      <w:r>
        <w:t xml:space="preserve">В свойствах каналов установите свойство </w:t>
      </w:r>
      <w:r w:rsidRPr="00B27096">
        <w:rPr>
          <w:b/>
        </w:rPr>
        <w:t>«Тепловая связь»</w:t>
      </w:r>
      <w:r>
        <w:t xml:space="preserve"> в </w:t>
      </w:r>
      <w:r w:rsidRPr="00B27096">
        <w:rPr>
          <w:b/>
        </w:rPr>
        <w:t>«Да»</w:t>
      </w:r>
      <w:r>
        <w:t>.</w:t>
      </w:r>
    </w:p>
    <w:p w:rsidR="00EB5BCB" w:rsidRDefault="00EB5BCB" w:rsidP="00EB5BCB">
      <w:pPr>
        <w:pStyle w:val="ac"/>
        <w:numPr>
          <w:ilvl w:val="0"/>
          <w:numId w:val="10"/>
        </w:numPr>
      </w:pPr>
      <w:r>
        <w:t xml:space="preserve">Соедините каналы теплообменников с тепловыми портами конденсатора. При этом нужно производить соединение от тепловых связей каналов к тепловым портам конденсатора (при завершенном соединении на конце тепловой связи появится стрелка). </w:t>
      </w:r>
    </w:p>
    <w:p w:rsidR="00EB5BCB" w:rsidRDefault="00EB5BCB" w:rsidP="00EB5BCB">
      <w:pPr>
        <w:pStyle w:val="ac"/>
        <w:numPr>
          <w:ilvl w:val="0"/>
          <w:numId w:val="10"/>
        </w:numPr>
      </w:pPr>
      <w:r>
        <w:t xml:space="preserve">Для удобства, поставьте </w:t>
      </w:r>
      <w:r w:rsidRPr="002D21FC">
        <w:rPr>
          <w:b/>
        </w:rPr>
        <w:t>«Да»</w:t>
      </w:r>
      <w:r>
        <w:t xml:space="preserve"> в свойстве </w:t>
      </w:r>
      <w:r w:rsidRPr="002D21FC">
        <w:rPr>
          <w:b/>
        </w:rPr>
        <w:t>«Показывать рамку»</w:t>
      </w:r>
      <w:r>
        <w:t xml:space="preserve"> у конденсатора. Результат должен быть похож на </w:t>
      </w:r>
      <w:r>
        <w:fldChar w:fldCharType="begin"/>
      </w:r>
      <w:r>
        <w:instrText xml:space="preserve"> REF _Ref280102320 \* Lower \h </w:instrText>
      </w:r>
      <w:r>
        <w:fldChar w:fldCharType="separate"/>
      </w:r>
      <w:r>
        <w:t xml:space="preserve">рисунок </w:t>
      </w:r>
      <w:r>
        <w:rPr>
          <w:noProof/>
        </w:rPr>
        <w:t>40</w:t>
      </w:r>
      <w:r>
        <w:fldChar w:fldCharType="end"/>
      </w:r>
      <w:r>
        <w:t>.</w:t>
      </w:r>
    </w:p>
    <w:p w:rsidR="00EB5BCB" w:rsidRDefault="00EB5BCB" w:rsidP="00EB5BCB">
      <w:pPr>
        <w:pStyle w:val="ac"/>
        <w:numPr>
          <w:ilvl w:val="0"/>
          <w:numId w:val="10"/>
        </w:numPr>
      </w:pPr>
      <w:r>
        <w:t xml:space="preserve">Переименуйте канал первого (верхнего) теплообменника в </w:t>
      </w:r>
      <w:r w:rsidRPr="002C5747">
        <w:rPr>
          <w:b/>
        </w:rPr>
        <w:t>«</w:t>
      </w:r>
      <w:r w:rsidRPr="002C5747">
        <w:rPr>
          <w:b/>
          <w:lang w:val="en-US"/>
        </w:rPr>
        <w:t>Tube</w:t>
      </w:r>
      <w:r w:rsidRPr="002C5747">
        <w:rPr>
          <w:b/>
        </w:rPr>
        <w:t>1»</w:t>
      </w:r>
      <w:r w:rsidRPr="00817E57">
        <w:t xml:space="preserve">, </w:t>
      </w:r>
      <w:r>
        <w:t xml:space="preserve">канал второго (нижнего) теплообменника в </w:t>
      </w:r>
      <w:r w:rsidRPr="002C5747">
        <w:rPr>
          <w:b/>
        </w:rPr>
        <w:t>«</w:t>
      </w:r>
      <w:r w:rsidRPr="002C5747">
        <w:rPr>
          <w:b/>
          <w:lang w:val="en-US"/>
        </w:rPr>
        <w:t>Tube</w:t>
      </w:r>
      <w:r w:rsidRPr="002C5747">
        <w:rPr>
          <w:b/>
        </w:rPr>
        <w:t>2»</w:t>
      </w:r>
      <w:r>
        <w:t xml:space="preserve"> (в свойствах объекта, свойство </w:t>
      </w:r>
      <w:r w:rsidRPr="002C5747">
        <w:rPr>
          <w:b/>
        </w:rPr>
        <w:t>«Имя объекта»</w:t>
      </w:r>
      <w:r>
        <w:t>).</w:t>
      </w:r>
    </w:p>
    <w:p w:rsidR="00EB5BCB" w:rsidRDefault="00EB5BCB" w:rsidP="00EB5BCB">
      <w:pPr>
        <w:pStyle w:val="a8"/>
      </w:pPr>
      <w:r>
        <w:rPr>
          <w:noProof/>
        </w:rPr>
        <w:lastRenderedPageBreak/>
        <w:drawing>
          <wp:inline distT="0" distB="0" distL="0" distR="0" wp14:anchorId="1F41B3D3" wp14:editId="369C5F33">
            <wp:extent cx="4943475" cy="3467100"/>
            <wp:effectExtent l="0" t="0" r="9525"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3475" cy="3467100"/>
                    </a:xfrm>
                    <a:prstGeom prst="rect">
                      <a:avLst/>
                    </a:prstGeom>
                  </pic:spPr>
                </pic:pic>
              </a:graphicData>
            </a:graphic>
          </wp:inline>
        </w:drawing>
      </w:r>
    </w:p>
    <w:p w:rsidR="00EB5BCB" w:rsidRDefault="00EB5BCB" w:rsidP="00EB5BCB">
      <w:pPr>
        <w:pStyle w:val="a4"/>
      </w:pPr>
      <w:bookmarkStart w:id="23" w:name="_Ref280102320"/>
      <w:bookmarkStart w:id="24" w:name="_Toc400496553"/>
      <w:r>
        <w:t xml:space="preserve">Рисунок </w:t>
      </w:r>
      <w:fldSimple w:instr=" SEQ рисунок \* ARABIC ">
        <w:r>
          <w:rPr>
            <w:noProof/>
          </w:rPr>
          <w:t>40</w:t>
        </w:r>
      </w:fldSimple>
      <w:bookmarkEnd w:id="23"/>
      <w:r>
        <w:t>. Субмодель конденсатора с тепловыми связями (вложенный уровень)</w:t>
      </w:r>
      <w:bookmarkEnd w:id="24"/>
    </w:p>
    <w:p w:rsidR="00EB5BCB" w:rsidRDefault="00EB5BCB" w:rsidP="00EB5BCB">
      <w:pPr>
        <w:pStyle w:val="ac"/>
        <w:numPr>
          <w:ilvl w:val="0"/>
          <w:numId w:val="10"/>
        </w:numPr>
      </w:pPr>
      <w:r>
        <w:t xml:space="preserve">Переименуйте элемент 3-х объёмного компенсатора в </w:t>
      </w:r>
      <w:r w:rsidRPr="00817E57">
        <w:rPr>
          <w:b/>
        </w:rPr>
        <w:t>«</w:t>
      </w:r>
      <w:r w:rsidRPr="00817E57">
        <w:rPr>
          <w:b/>
          <w:lang w:val="en-US"/>
        </w:rPr>
        <w:t>Bak</w:t>
      </w:r>
      <w:r w:rsidRPr="00817E57">
        <w:rPr>
          <w:b/>
        </w:rPr>
        <w:t>»</w:t>
      </w:r>
      <w:r>
        <w:t>.</w:t>
      </w:r>
    </w:p>
    <w:p w:rsidR="00EB5BCB" w:rsidRDefault="00EB5BCB" w:rsidP="00EB5BCB">
      <w:pPr>
        <w:pStyle w:val="ac"/>
        <w:numPr>
          <w:ilvl w:val="0"/>
          <w:numId w:val="10"/>
        </w:numPr>
      </w:pPr>
      <w:r>
        <w:t xml:space="preserve">Выведите имена элементов на схему, см. </w:t>
      </w:r>
      <w:r>
        <w:fldChar w:fldCharType="begin"/>
      </w:r>
      <w:r>
        <w:instrText xml:space="preserve"> REF _Ref280102320 \* Lower \h </w:instrText>
      </w:r>
      <w:r>
        <w:fldChar w:fldCharType="separate"/>
      </w:r>
      <w:r>
        <w:t xml:space="preserve">рисунок </w:t>
      </w:r>
      <w:r>
        <w:rPr>
          <w:noProof/>
        </w:rPr>
        <w:t>40</w:t>
      </w:r>
      <w:r>
        <w:fldChar w:fldCharType="end"/>
      </w:r>
      <w:r>
        <w:t>.</w:t>
      </w:r>
    </w:p>
    <w:p w:rsidR="00EB5BCB" w:rsidRPr="00E0674C" w:rsidRDefault="00EB5BCB" w:rsidP="00EB5BCB">
      <w:r>
        <w:t xml:space="preserve">На этом набор схемы завершён (пока), здесь нам предстоит еще задать параметры объектов, и в принципе это можно сделать аналогично тому как мы задавали в проточной части, но мы это сделаем более универсальным, программным способом – при помощи редактора нового блока и встроенного в </w:t>
      </w:r>
      <w:r>
        <w:rPr>
          <w:lang w:val="en-US"/>
        </w:rPr>
        <w:t>SimInTech</w:t>
      </w:r>
      <w:r>
        <w:t xml:space="preserve"> языка программирования.</w:t>
      </w:r>
    </w:p>
    <w:p w:rsidR="00EB5BCB" w:rsidRDefault="00EB5BCB" w:rsidP="00EB5BCB">
      <w:pPr>
        <w:pStyle w:val="3"/>
        <w:ind w:left="1225" w:hanging="505"/>
      </w:pPr>
      <w:bookmarkStart w:id="25" w:name="_Toc400496365"/>
      <w:r>
        <w:t>Редактор новых блоков</w:t>
      </w:r>
      <w:bookmarkEnd w:id="25"/>
    </w:p>
    <w:p w:rsidR="00EB5BCB" w:rsidRPr="00A978BA" w:rsidRDefault="00EB5BCB" w:rsidP="00EB5BCB">
      <w:r>
        <w:t>Субмодель, которую мы в будущем сможем удобно переносить в другие проекты и использовать там, должна быть полностью параметрически определена с верхнего уровня. Т.е., например, будет достаточно изменить поверхность теплообмена в свойствах самой субмодели, а внутри неё все свойства всех элементов, зависящих от поверхности теплообмена, автоматически пересчитаются на новые значения. Аналогично и с другими параметрами.</w:t>
      </w:r>
    </w:p>
    <w:p w:rsidR="00EB5BCB" w:rsidRDefault="00EB5BCB" w:rsidP="00EB5BCB">
      <w:r>
        <w:t xml:space="preserve">Перейдите на верхний уровень схемного окна и зайдите в свойства субмодели. Убедитесь, что </w:t>
      </w:r>
      <w:r w:rsidRPr="00587805">
        <w:t>имя объекта</w:t>
      </w:r>
      <w:r>
        <w:t xml:space="preserve"> задано:</w:t>
      </w:r>
      <w:r w:rsidRPr="00587805">
        <w:t xml:space="preserve"> </w:t>
      </w:r>
      <w:r w:rsidRPr="00FE23A8">
        <w:rPr>
          <w:rStyle w:val="a9"/>
        </w:rPr>
        <w:t>«K»</w:t>
      </w:r>
      <w:r>
        <w:t xml:space="preserve"> (буква английского алфавита); тип элемента (ClassName) задан: </w:t>
      </w:r>
      <w:r w:rsidRPr="00FE23A8">
        <w:rPr>
          <w:rStyle w:val="a9"/>
        </w:rPr>
        <w:t>«Конденсатор ТРР»</w:t>
      </w:r>
      <w:r>
        <w:t xml:space="preserve"> (вместо </w:t>
      </w:r>
      <w:r w:rsidRPr="00FE23A8">
        <w:rPr>
          <w:rStyle w:val="a9"/>
        </w:rPr>
        <w:t xml:space="preserve">«Субмодель </w:t>
      </w:r>
      <w:r>
        <w:rPr>
          <w:rStyle w:val="a9"/>
          <w:lang w:val="en-US"/>
        </w:rPr>
        <w:t>SimInTech</w:t>
      </w:r>
      <w:r w:rsidRPr="00FE23A8">
        <w:rPr>
          <w:rStyle w:val="a9"/>
        </w:rPr>
        <w:t>»</w:t>
      </w:r>
      <w:r>
        <w:t xml:space="preserve">). </w:t>
      </w:r>
      <w:r w:rsidRPr="00A978BA">
        <w:rPr>
          <w:b/>
          <w:color w:val="FF0000"/>
        </w:rPr>
        <w:t>Задание имени класса особенно важно</w:t>
      </w:r>
      <w:r>
        <w:t xml:space="preserve">, т.к. все дальнейшие манипуляции НЕ должны задеть </w:t>
      </w:r>
      <w:r w:rsidRPr="00BF0C6F">
        <w:t xml:space="preserve">и изменять </w:t>
      </w:r>
      <w:r>
        <w:t xml:space="preserve">стандартную библиотеку элементов ТРР и </w:t>
      </w:r>
      <w:r>
        <w:rPr>
          <w:lang w:val="en-US"/>
        </w:rPr>
        <w:t>SimInTech</w:t>
      </w:r>
      <w:r>
        <w:t>.</w:t>
      </w:r>
    </w:p>
    <w:p w:rsidR="00EB5BCB" w:rsidRDefault="00EB5BCB" w:rsidP="00EB5BCB">
      <w:r>
        <w:t>Закройте панель свойств и, выделив на схемном окне субмодель (однократным щелчком мыши), перейдите в главное меню</w:t>
      </w:r>
      <w:r w:rsidRPr="005F3B44">
        <w:t xml:space="preserve"> </w:t>
      </w:r>
      <w:r>
        <w:rPr>
          <w:lang w:val="en-US"/>
        </w:rPr>
        <w:t>SimInTech</w:t>
      </w:r>
      <w:r>
        <w:t xml:space="preserve">, пункт </w:t>
      </w:r>
      <w:r w:rsidRPr="00FE23A8">
        <w:rPr>
          <w:rStyle w:val="a9"/>
        </w:rPr>
        <w:t>«Правка» → «Изменить блок...»</w:t>
      </w:r>
      <w:r>
        <w:t>. Откроется диалоговое окно с табличным заданием параметров и свойств выделенного на схеме блока (т.е. субмодели конденсатора).</w:t>
      </w:r>
    </w:p>
    <w:p w:rsidR="00EB5BCB" w:rsidRDefault="00EB5BCB" w:rsidP="00EB5BCB">
      <w:r>
        <w:lastRenderedPageBreak/>
        <w:t>Здесь нам нужно будет задать все свойства, их имена, типы и значения, определяющие модель конденсатора. Всего нужно будет добавить 21 свойство, из которых 5 будут справочными (нередактируемыми, а однозначно вычисляемыми из предыдущих параметров).</w:t>
      </w:r>
    </w:p>
    <w:p w:rsidR="00EB5BCB" w:rsidRDefault="00EB5BCB" w:rsidP="00EB5BCB">
      <w:pPr>
        <w:pStyle w:val="ac"/>
        <w:numPr>
          <w:ilvl w:val="0"/>
          <w:numId w:val="11"/>
        </w:numPr>
      </w:pPr>
      <w:r>
        <w:t>Создайте 21 строку и аккуратно последовательно задайте название, имя, тип данных, значение и способ расчета каждого свойства, см. таблицу 3.1.</w:t>
      </w:r>
    </w:p>
    <w:tbl>
      <w:tblPr>
        <w:tblStyle w:val="af1"/>
        <w:tblW w:w="5069" w:type="pct"/>
        <w:tblLayout w:type="fixed"/>
        <w:tblLook w:val="04A0" w:firstRow="1" w:lastRow="0" w:firstColumn="1" w:lastColumn="0" w:noHBand="0" w:noVBand="1"/>
      </w:tblPr>
      <w:tblGrid>
        <w:gridCol w:w="412"/>
        <w:gridCol w:w="4271"/>
        <w:gridCol w:w="971"/>
        <w:gridCol w:w="1525"/>
        <w:gridCol w:w="1246"/>
        <w:gridCol w:w="1910"/>
      </w:tblGrid>
      <w:tr w:rsidR="00EB5BCB" w:rsidTr="004E1DC6">
        <w:tc>
          <w:tcPr>
            <w:tcW w:w="5000" w:type="pct"/>
            <w:gridSpan w:val="6"/>
            <w:tcBorders>
              <w:top w:val="nil"/>
              <w:left w:val="nil"/>
              <w:right w:val="nil"/>
            </w:tcBorders>
            <w:vAlign w:val="center"/>
          </w:tcPr>
          <w:p w:rsidR="00EB5BCB" w:rsidRPr="001F1B1A" w:rsidRDefault="00EB5BCB" w:rsidP="004E1DC6">
            <w:pPr>
              <w:pStyle w:val="0"/>
              <w:jc w:val="right"/>
            </w:pPr>
            <w:r>
              <w:t>Таблица 3.1</w:t>
            </w:r>
          </w:p>
        </w:tc>
      </w:tr>
      <w:tr w:rsidR="00EB5BCB" w:rsidTr="004E1DC6">
        <w:tc>
          <w:tcPr>
            <w:tcW w:w="199" w:type="pct"/>
            <w:vAlign w:val="center"/>
          </w:tcPr>
          <w:p w:rsidR="00EB5BCB" w:rsidRPr="001F1B1A" w:rsidRDefault="00EB5BCB" w:rsidP="004E1DC6">
            <w:pPr>
              <w:pStyle w:val="0"/>
              <w:rPr>
                <w:b/>
                <w:bCs/>
              </w:rPr>
            </w:pPr>
            <w:r w:rsidRPr="001F1B1A">
              <w:rPr>
                <w:b/>
                <w:bCs/>
              </w:rPr>
              <w:t>№</w:t>
            </w:r>
          </w:p>
        </w:tc>
        <w:tc>
          <w:tcPr>
            <w:tcW w:w="2066" w:type="pct"/>
            <w:vAlign w:val="center"/>
          </w:tcPr>
          <w:p w:rsidR="00EB5BCB" w:rsidRPr="001F1B1A" w:rsidRDefault="00EB5BCB" w:rsidP="004E1DC6">
            <w:pPr>
              <w:pStyle w:val="0"/>
              <w:rPr>
                <w:b/>
                <w:bCs/>
              </w:rPr>
            </w:pPr>
            <w:r w:rsidRPr="001F1B1A">
              <w:rPr>
                <w:b/>
                <w:bCs/>
              </w:rPr>
              <w:t>Название</w:t>
            </w:r>
          </w:p>
        </w:tc>
        <w:tc>
          <w:tcPr>
            <w:tcW w:w="470" w:type="pct"/>
            <w:vAlign w:val="center"/>
          </w:tcPr>
          <w:p w:rsidR="00EB5BCB" w:rsidRPr="001F1B1A" w:rsidRDefault="00EB5BCB" w:rsidP="004E1DC6">
            <w:pPr>
              <w:pStyle w:val="0"/>
              <w:rPr>
                <w:b/>
                <w:bCs/>
              </w:rPr>
            </w:pPr>
            <w:r w:rsidRPr="001F1B1A">
              <w:rPr>
                <w:b/>
                <w:bCs/>
              </w:rPr>
              <w:t>Имя</w:t>
            </w:r>
          </w:p>
        </w:tc>
        <w:tc>
          <w:tcPr>
            <w:tcW w:w="738" w:type="pct"/>
            <w:vAlign w:val="center"/>
          </w:tcPr>
          <w:p w:rsidR="00EB5BCB" w:rsidRPr="001F1B1A" w:rsidRDefault="00EB5BCB" w:rsidP="004E1DC6">
            <w:pPr>
              <w:pStyle w:val="0"/>
              <w:rPr>
                <w:b/>
                <w:bCs/>
              </w:rPr>
            </w:pPr>
            <w:r w:rsidRPr="001F1B1A">
              <w:rPr>
                <w:b/>
                <w:bCs/>
              </w:rPr>
              <w:t>Тип данных</w:t>
            </w:r>
          </w:p>
        </w:tc>
        <w:tc>
          <w:tcPr>
            <w:tcW w:w="603" w:type="pct"/>
            <w:vAlign w:val="center"/>
          </w:tcPr>
          <w:p w:rsidR="00EB5BCB" w:rsidRPr="001F1B1A" w:rsidRDefault="00EB5BCB" w:rsidP="004E1DC6">
            <w:pPr>
              <w:pStyle w:val="0"/>
              <w:rPr>
                <w:b/>
                <w:bCs/>
              </w:rPr>
            </w:pPr>
            <w:r w:rsidRPr="001F1B1A">
              <w:rPr>
                <w:b/>
                <w:bCs/>
              </w:rPr>
              <w:t>Значение</w:t>
            </w:r>
          </w:p>
        </w:tc>
        <w:tc>
          <w:tcPr>
            <w:tcW w:w="922" w:type="pct"/>
            <w:vAlign w:val="center"/>
          </w:tcPr>
          <w:p w:rsidR="00EB5BCB" w:rsidRPr="001F1B1A" w:rsidRDefault="00EB5BCB" w:rsidP="004E1DC6">
            <w:pPr>
              <w:pStyle w:val="0"/>
              <w:rPr>
                <w:b/>
                <w:bCs/>
              </w:rPr>
            </w:pPr>
            <w:r w:rsidRPr="001F1B1A">
              <w:rPr>
                <w:b/>
                <w:bCs/>
              </w:rPr>
              <w:t>Способ расчёта</w:t>
            </w:r>
          </w:p>
        </w:tc>
      </w:tr>
      <w:tr w:rsidR="00EB5BCB" w:rsidTr="004E1DC6">
        <w:tc>
          <w:tcPr>
            <w:tcW w:w="199" w:type="pct"/>
            <w:vAlign w:val="center"/>
          </w:tcPr>
          <w:p w:rsidR="00EB5BCB" w:rsidRPr="00756E48" w:rsidRDefault="00EB5BCB" w:rsidP="004E1DC6">
            <w:pPr>
              <w:pStyle w:val="00"/>
            </w:pPr>
            <w:r w:rsidRPr="00756E48">
              <w:t>1</w:t>
            </w:r>
          </w:p>
        </w:tc>
        <w:tc>
          <w:tcPr>
            <w:tcW w:w="2066" w:type="pct"/>
            <w:vAlign w:val="center"/>
          </w:tcPr>
          <w:p w:rsidR="00EB5BCB" w:rsidRPr="00756E48" w:rsidRDefault="00EB5BCB" w:rsidP="004E1DC6">
            <w:pPr>
              <w:pStyle w:val="00"/>
            </w:pPr>
            <w:r w:rsidRPr="00756E48">
              <w:t>Количество элементов</w:t>
            </w:r>
          </w:p>
        </w:tc>
        <w:tc>
          <w:tcPr>
            <w:tcW w:w="470" w:type="pct"/>
            <w:vAlign w:val="center"/>
          </w:tcPr>
          <w:p w:rsidR="00EB5BCB" w:rsidRPr="00756E48" w:rsidRDefault="00EB5BCB" w:rsidP="004E1DC6">
            <w:pPr>
              <w:pStyle w:val="00"/>
            </w:pPr>
            <w:r w:rsidRPr="00756E48">
              <w:t>Count</w:t>
            </w:r>
          </w:p>
        </w:tc>
        <w:tc>
          <w:tcPr>
            <w:tcW w:w="738" w:type="pct"/>
            <w:vAlign w:val="center"/>
          </w:tcPr>
          <w:p w:rsidR="00EB5BCB" w:rsidRPr="00756E48" w:rsidRDefault="00EB5BCB" w:rsidP="004E1DC6">
            <w:pPr>
              <w:pStyle w:val="00"/>
            </w:pPr>
            <w:r w:rsidRPr="00756E48">
              <w:t>Целое</w:t>
            </w:r>
          </w:p>
        </w:tc>
        <w:tc>
          <w:tcPr>
            <w:tcW w:w="603" w:type="pct"/>
            <w:vAlign w:val="center"/>
          </w:tcPr>
          <w:p w:rsidR="00EB5BCB" w:rsidRPr="00756E48" w:rsidRDefault="00EB5BCB" w:rsidP="004E1DC6">
            <w:pPr>
              <w:pStyle w:val="00"/>
            </w:pPr>
            <w:r w:rsidRPr="00756E48">
              <w:t>10</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2</w:t>
            </w:r>
          </w:p>
        </w:tc>
        <w:tc>
          <w:tcPr>
            <w:tcW w:w="2066" w:type="pct"/>
            <w:vAlign w:val="center"/>
          </w:tcPr>
          <w:p w:rsidR="00EB5BCB" w:rsidRPr="00756E48" w:rsidRDefault="00EB5BCB" w:rsidP="004E1DC6">
            <w:pPr>
              <w:pStyle w:val="00"/>
            </w:pPr>
            <w:r w:rsidRPr="00756E48">
              <w:t>Объём парового пространства</w:t>
            </w:r>
          </w:p>
        </w:tc>
        <w:tc>
          <w:tcPr>
            <w:tcW w:w="470" w:type="pct"/>
            <w:vAlign w:val="center"/>
          </w:tcPr>
          <w:p w:rsidR="00EB5BCB" w:rsidRPr="00756E48" w:rsidRDefault="00EB5BCB" w:rsidP="004E1DC6">
            <w:pPr>
              <w:pStyle w:val="00"/>
              <w:rPr>
                <w:lang w:val="en-US"/>
              </w:rPr>
            </w:pPr>
            <w:r w:rsidRPr="00756E48">
              <w:rPr>
                <w:lang w:val="en-US"/>
              </w:rPr>
              <w:t>Vp</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3</w:t>
            </w:r>
          </w:p>
        </w:tc>
        <w:tc>
          <w:tcPr>
            <w:tcW w:w="2066" w:type="pct"/>
            <w:vAlign w:val="center"/>
          </w:tcPr>
          <w:p w:rsidR="00EB5BCB" w:rsidRPr="00756E48" w:rsidRDefault="00EB5BCB" w:rsidP="004E1DC6">
            <w:pPr>
              <w:pStyle w:val="00"/>
            </w:pPr>
            <w:r>
              <w:t>Площадь зеркала по пару, м2</w:t>
            </w:r>
          </w:p>
        </w:tc>
        <w:tc>
          <w:tcPr>
            <w:tcW w:w="470" w:type="pct"/>
            <w:vAlign w:val="center"/>
          </w:tcPr>
          <w:p w:rsidR="00EB5BCB" w:rsidRPr="00756E48" w:rsidRDefault="00EB5BCB" w:rsidP="004E1DC6">
            <w:pPr>
              <w:pStyle w:val="00"/>
              <w:rPr>
                <w:lang w:val="en-US"/>
              </w:rPr>
            </w:pPr>
            <w:r w:rsidRPr="00756E48">
              <w:rPr>
                <w:lang w:val="en-US"/>
              </w:rPr>
              <w:t>Sp</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16</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4</w:t>
            </w:r>
          </w:p>
        </w:tc>
        <w:tc>
          <w:tcPr>
            <w:tcW w:w="2066" w:type="pct"/>
            <w:vAlign w:val="center"/>
          </w:tcPr>
          <w:p w:rsidR="00EB5BCB" w:rsidRPr="00756E48" w:rsidRDefault="00EB5BCB" w:rsidP="004E1DC6">
            <w:pPr>
              <w:pStyle w:val="00"/>
            </w:pPr>
            <w:r>
              <w:t>Объём конденсатосборника, м3</w:t>
            </w:r>
          </w:p>
        </w:tc>
        <w:tc>
          <w:tcPr>
            <w:tcW w:w="470" w:type="pct"/>
            <w:vAlign w:val="center"/>
          </w:tcPr>
          <w:p w:rsidR="00EB5BCB" w:rsidRPr="00756E48" w:rsidRDefault="00EB5BCB" w:rsidP="004E1DC6">
            <w:pPr>
              <w:pStyle w:val="00"/>
              <w:rPr>
                <w:lang w:val="en-US"/>
              </w:rPr>
            </w:pPr>
            <w:r w:rsidRPr="00756E48">
              <w:rPr>
                <w:lang w:val="en-US"/>
              </w:rPr>
              <w:t>Vv</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5</w:t>
            </w:r>
          </w:p>
        </w:tc>
        <w:tc>
          <w:tcPr>
            <w:tcW w:w="2066" w:type="pct"/>
            <w:vAlign w:val="center"/>
          </w:tcPr>
          <w:p w:rsidR="00EB5BCB" w:rsidRPr="00756E48" w:rsidRDefault="00EB5BCB" w:rsidP="004E1DC6">
            <w:pPr>
              <w:pStyle w:val="00"/>
            </w:pPr>
            <w:r>
              <w:t>Площадь зеркала конденсатосборника, м2</w:t>
            </w:r>
          </w:p>
        </w:tc>
        <w:tc>
          <w:tcPr>
            <w:tcW w:w="470" w:type="pct"/>
            <w:vAlign w:val="center"/>
          </w:tcPr>
          <w:p w:rsidR="00EB5BCB" w:rsidRPr="00756E48" w:rsidRDefault="00EB5BCB" w:rsidP="004E1DC6">
            <w:pPr>
              <w:pStyle w:val="00"/>
              <w:rPr>
                <w:lang w:val="en-US"/>
              </w:rPr>
            </w:pPr>
            <w:r w:rsidRPr="00756E48">
              <w:rPr>
                <w:lang w:val="en-US"/>
              </w:rPr>
              <w:t>Sv</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6</w:t>
            </w:r>
          </w:p>
        </w:tc>
        <w:tc>
          <w:tcPr>
            <w:tcW w:w="2066" w:type="pct"/>
            <w:vAlign w:val="center"/>
          </w:tcPr>
          <w:p w:rsidR="00EB5BCB" w:rsidRPr="00756E48" w:rsidRDefault="00EB5BCB" w:rsidP="004E1DC6">
            <w:pPr>
              <w:pStyle w:val="00"/>
            </w:pPr>
            <w:r>
              <w:t>Начальный уровень воды, м</w:t>
            </w:r>
          </w:p>
        </w:tc>
        <w:tc>
          <w:tcPr>
            <w:tcW w:w="470" w:type="pct"/>
            <w:vAlign w:val="center"/>
          </w:tcPr>
          <w:p w:rsidR="00EB5BCB" w:rsidRPr="00756E48" w:rsidRDefault="00EB5BCB" w:rsidP="004E1DC6">
            <w:pPr>
              <w:pStyle w:val="00"/>
              <w:rPr>
                <w:lang w:val="en-US"/>
              </w:rPr>
            </w:pPr>
            <w:r w:rsidRPr="00756E48">
              <w:rPr>
                <w:lang w:val="en-US"/>
              </w:rPr>
              <w:t>Level</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7</w:t>
            </w:r>
          </w:p>
        </w:tc>
        <w:tc>
          <w:tcPr>
            <w:tcW w:w="2066" w:type="pct"/>
            <w:vAlign w:val="center"/>
          </w:tcPr>
          <w:p w:rsidR="00EB5BCB" w:rsidRPr="00756E48" w:rsidRDefault="00EB5BCB" w:rsidP="004E1DC6">
            <w:pPr>
              <w:pStyle w:val="00"/>
            </w:pPr>
            <w:r>
              <w:t>Высотная отметка низа трубчатки относительно низа бака, м</w:t>
            </w:r>
          </w:p>
        </w:tc>
        <w:tc>
          <w:tcPr>
            <w:tcW w:w="470" w:type="pct"/>
            <w:vAlign w:val="center"/>
          </w:tcPr>
          <w:p w:rsidR="00EB5BCB" w:rsidRPr="00756E48" w:rsidRDefault="00EB5BCB" w:rsidP="004E1DC6">
            <w:pPr>
              <w:pStyle w:val="00"/>
              <w:rPr>
                <w:lang w:val="en-US"/>
              </w:rPr>
            </w:pPr>
            <w:r w:rsidRPr="00756E48">
              <w:rPr>
                <w:lang w:val="en-US"/>
              </w:rPr>
              <w:t>Zt</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8</w:t>
            </w:r>
          </w:p>
        </w:tc>
        <w:tc>
          <w:tcPr>
            <w:tcW w:w="2066" w:type="pct"/>
            <w:vAlign w:val="center"/>
          </w:tcPr>
          <w:p w:rsidR="00EB5BCB" w:rsidRPr="00756E48" w:rsidRDefault="00EB5BCB" w:rsidP="004E1DC6">
            <w:pPr>
              <w:pStyle w:val="00"/>
            </w:pPr>
            <w:r>
              <w:t>Высота трубчатки, м</w:t>
            </w:r>
          </w:p>
        </w:tc>
        <w:tc>
          <w:tcPr>
            <w:tcW w:w="470" w:type="pct"/>
            <w:vAlign w:val="center"/>
          </w:tcPr>
          <w:p w:rsidR="00EB5BCB" w:rsidRPr="00756E48" w:rsidRDefault="00EB5BCB" w:rsidP="004E1DC6">
            <w:pPr>
              <w:pStyle w:val="00"/>
              <w:rPr>
                <w:lang w:val="en-US"/>
              </w:rPr>
            </w:pPr>
            <w:r w:rsidRPr="00756E48">
              <w:rPr>
                <w:lang w:val="en-US"/>
              </w:rPr>
              <w:t>Ht</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2</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9</w:t>
            </w:r>
          </w:p>
        </w:tc>
        <w:tc>
          <w:tcPr>
            <w:tcW w:w="2066" w:type="pct"/>
            <w:vAlign w:val="center"/>
          </w:tcPr>
          <w:p w:rsidR="00EB5BCB" w:rsidRPr="00756E48" w:rsidRDefault="00EB5BCB" w:rsidP="004E1DC6">
            <w:pPr>
              <w:pStyle w:val="00"/>
            </w:pPr>
            <w:r>
              <w:t>Поверхность теплопередачи, м2</w:t>
            </w:r>
          </w:p>
        </w:tc>
        <w:tc>
          <w:tcPr>
            <w:tcW w:w="470" w:type="pct"/>
            <w:vAlign w:val="center"/>
          </w:tcPr>
          <w:p w:rsidR="00EB5BCB" w:rsidRPr="00756E48" w:rsidRDefault="00EB5BCB" w:rsidP="004E1DC6">
            <w:pPr>
              <w:pStyle w:val="00"/>
              <w:rPr>
                <w:lang w:val="en-US"/>
              </w:rPr>
            </w:pPr>
            <w:r w:rsidRPr="00756E48">
              <w:rPr>
                <w:lang w:val="en-US"/>
              </w:rPr>
              <w:t>F</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3200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10</w:t>
            </w:r>
          </w:p>
        </w:tc>
        <w:tc>
          <w:tcPr>
            <w:tcW w:w="2066" w:type="pct"/>
            <w:vAlign w:val="center"/>
          </w:tcPr>
          <w:p w:rsidR="00EB5BCB" w:rsidRPr="00756E48" w:rsidRDefault="00EB5BCB" w:rsidP="004E1DC6">
            <w:pPr>
              <w:pStyle w:val="00"/>
            </w:pPr>
            <w:r>
              <w:t>Внешний диаметр трубочки, м</w:t>
            </w:r>
          </w:p>
        </w:tc>
        <w:tc>
          <w:tcPr>
            <w:tcW w:w="470" w:type="pct"/>
            <w:vAlign w:val="center"/>
          </w:tcPr>
          <w:p w:rsidR="00EB5BCB" w:rsidRPr="00756E48" w:rsidRDefault="00EB5BCB" w:rsidP="004E1DC6">
            <w:pPr>
              <w:pStyle w:val="00"/>
              <w:rPr>
                <w:lang w:val="en-US"/>
              </w:rPr>
            </w:pPr>
            <w:r w:rsidRPr="00756E48">
              <w:rPr>
                <w:lang w:val="en-US"/>
              </w:rPr>
              <w:t>d</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0.018</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11</w:t>
            </w:r>
          </w:p>
        </w:tc>
        <w:tc>
          <w:tcPr>
            <w:tcW w:w="2066" w:type="pct"/>
            <w:vAlign w:val="center"/>
          </w:tcPr>
          <w:p w:rsidR="00EB5BCB" w:rsidRPr="00756E48" w:rsidRDefault="00EB5BCB" w:rsidP="004E1DC6">
            <w:pPr>
              <w:pStyle w:val="00"/>
            </w:pPr>
            <w:r>
              <w:t>Толщина стенки трубочки, м</w:t>
            </w:r>
          </w:p>
        </w:tc>
        <w:tc>
          <w:tcPr>
            <w:tcW w:w="470" w:type="pct"/>
            <w:vAlign w:val="center"/>
          </w:tcPr>
          <w:p w:rsidR="00EB5BCB" w:rsidRPr="00756E48" w:rsidRDefault="00EB5BCB" w:rsidP="004E1DC6">
            <w:pPr>
              <w:pStyle w:val="00"/>
              <w:rPr>
                <w:lang w:val="en-US"/>
              </w:rPr>
            </w:pPr>
            <w:r w:rsidRPr="00756E48">
              <w:rPr>
                <w:lang w:val="en-US"/>
              </w:rPr>
              <w:t>ds</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0.0006</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12</w:t>
            </w:r>
          </w:p>
        </w:tc>
        <w:tc>
          <w:tcPr>
            <w:tcW w:w="2066" w:type="pct"/>
            <w:vAlign w:val="center"/>
          </w:tcPr>
          <w:p w:rsidR="00EB5BCB" w:rsidRPr="00756E48" w:rsidRDefault="00EB5BCB" w:rsidP="004E1DC6">
            <w:pPr>
              <w:pStyle w:val="00"/>
            </w:pPr>
            <w:r>
              <w:t>Количество охлаждающих трубочек</w:t>
            </w:r>
          </w:p>
        </w:tc>
        <w:tc>
          <w:tcPr>
            <w:tcW w:w="470" w:type="pct"/>
            <w:vAlign w:val="center"/>
          </w:tcPr>
          <w:p w:rsidR="00EB5BCB" w:rsidRPr="00756E48" w:rsidRDefault="00EB5BCB" w:rsidP="004E1DC6">
            <w:pPr>
              <w:pStyle w:val="00"/>
              <w:rPr>
                <w:lang w:val="en-US"/>
              </w:rPr>
            </w:pPr>
            <w:r w:rsidRPr="00756E48">
              <w:rPr>
                <w:lang w:val="en-US"/>
              </w:rPr>
              <w:t>n</w:t>
            </w:r>
          </w:p>
        </w:tc>
        <w:tc>
          <w:tcPr>
            <w:tcW w:w="738" w:type="pct"/>
            <w:vAlign w:val="center"/>
          </w:tcPr>
          <w:p w:rsidR="00EB5BCB" w:rsidRPr="00756E48" w:rsidRDefault="00EB5BCB" w:rsidP="004E1DC6">
            <w:pPr>
              <w:pStyle w:val="00"/>
            </w:pPr>
            <w:r w:rsidRPr="00756E48">
              <w:t>Целое</w:t>
            </w:r>
          </w:p>
        </w:tc>
        <w:tc>
          <w:tcPr>
            <w:tcW w:w="603" w:type="pct"/>
            <w:vAlign w:val="center"/>
          </w:tcPr>
          <w:p w:rsidR="00EB5BCB" w:rsidRPr="00756E48" w:rsidRDefault="00EB5BCB" w:rsidP="004E1DC6">
            <w:pPr>
              <w:pStyle w:val="00"/>
            </w:pPr>
            <w:r>
              <w:t>6400</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13</w:t>
            </w:r>
          </w:p>
        </w:tc>
        <w:tc>
          <w:tcPr>
            <w:tcW w:w="2066" w:type="pct"/>
            <w:vAlign w:val="center"/>
          </w:tcPr>
          <w:p w:rsidR="00EB5BCB" w:rsidRPr="00756E48" w:rsidRDefault="00EB5BCB" w:rsidP="004E1DC6">
            <w:pPr>
              <w:pStyle w:val="00"/>
            </w:pPr>
            <w:r>
              <w:t>Число ходов по охлаждающей воде</w:t>
            </w:r>
          </w:p>
        </w:tc>
        <w:tc>
          <w:tcPr>
            <w:tcW w:w="470" w:type="pct"/>
            <w:vAlign w:val="center"/>
          </w:tcPr>
          <w:p w:rsidR="00EB5BCB" w:rsidRPr="00756E48" w:rsidRDefault="00EB5BCB" w:rsidP="004E1DC6">
            <w:pPr>
              <w:pStyle w:val="00"/>
              <w:rPr>
                <w:lang w:val="en-US"/>
              </w:rPr>
            </w:pPr>
            <w:r w:rsidRPr="00756E48">
              <w:rPr>
                <w:lang w:val="en-US"/>
              </w:rPr>
              <w:t>Nx</w:t>
            </w:r>
          </w:p>
        </w:tc>
        <w:tc>
          <w:tcPr>
            <w:tcW w:w="738" w:type="pct"/>
            <w:vAlign w:val="center"/>
          </w:tcPr>
          <w:p w:rsidR="00EB5BCB" w:rsidRPr="00756E48" w:rsidRDefault="00EB5BCB" w:rsidP="004E1DC6">
            <w:pPr>
              <w:pStyle w:val="00"/>
              <w:rPr>
                <w:lang w:val="en-US"/>
              </w:rPr>
            </w:pPr>
            <w:r w:rsidRPr="00756E48">
              <w:t>Вещественное</w:t>
            </w:r>
          </w:p>
        </w:tc>
        <w:tc>
          <w:tcPr>
            <w:tcW w:w="603" w:type="pct"/>
            <w:vAlign w:val="center"/>
          </w:tcPr>
          <w:p w:rsidR="00EB5BCB" w:rsidRPr="00756E48" w:rsidRDefault="00EB5BCB" w:rsidP="004E1DC6">
            <w:pPr>
              <w:pStyle w:val="00"/>
            </w:pPr>
            <w:r>
              <w:t>1</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14</w:t>
            </w:r>
          </w:p>
        </w:tc>
        <w:tc>
          <w:tcPr>
            <w:tcW w:w="2066" w:type="pct"/>
            <w:vAlign w:val="center"/>
          </w:tcPr>
          <w:p w:rsidR="00EB5BCB" w:rsidRPr="00756E48" w:rsidRDefault="00EB5BCB" w:rsidP="004E1DC6">
            <w:pPr>
              <w:pStyle w:val="00"/>
            </w:pPr>
            <w:r>
              <w:t>Материал трубочек</w:t>
            </w:r>
          </w:p>
        </w:tc>
        <w:tc>
          <w:tcPr>
            <w:tcW w:w="470" w:type="pct"/>
            <w:vAlign w:val="center"/>
          </w:tcPr>
          <w:p w:rsidR="00EB5BCB" w:rsidRPr="00756E48" w:rsidRDefault="00EB5BCB" w:rsidP="004E1DC6">
            <w:pPr>
              <w:pStyle w:val="00"/>
              <w:rPr>
                <w:lang w:val="en-US"/>
              </w:rPr>
            </w:pPr>
            <w:r w:rsidRPr="00756E48">
              <w:rPr>
                <w:lang w:val="en-US"/>
              </w:rPr>
              <w:t>Material</w:t>
            </w:r>
          </w:p>
        </w:tc>
        <w:tc>
          <w:tcPr>
            <w:tcW w:w="738" w:type="pct"/>
            <w:vAlign w:val="center"/>
          </w:tcPr>
          <w:p w:rsidR="00EB5BCB" w:rsidRPr="00756E48" w:rsidRDefault="00EB5BCB" w:rsidP="004E1DC6">
            <w:pPr>
              <w:pStyle w:val="00"/>
            </w:pPr>
            <w:r w:rsidRPr="00756E48">
              <w:t>Имя файла базы данных</w:t>
            </w:r>
          </w:p>
        </w:tc>
        <w:tc>
          <w:tcPr>
            <w:tcW w:w="603" w:type="pct"/>
            <w:vAlign w:val="center"/>
          </w:tcPr>
          <w:p w:rsidR="00EB5BCB" w:rsidRPr="00756E48" w:rsidRDefault="00EB5BCB" w:rsidP="004E1DC6">
            <w:pPr>
              <w:pStyle w:val="00"/>
            </w:pPr>
            <w:r>
              <w:t>18ХН9Т</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15</w:t>
            </w:r>
          </w:p>
        </w:tc>
        <w:tc>
          <w:tcPr>
            <w:tcW w:w="2066" w:type="pct"/>
            <w:vAlign w:val="center"/>
          </w:tcPr>
          <w:p w:rsidR="00EB5BCB" w:rsidRPr="00756E48" w:rsidRDefault="00EB5BCB" w:rsidP="004E1DC6">
            <w:pPr>
              <w:pStyle w:val="00"/>
            </w:pPr>
            <w:r>
              <w:t>Коэффициент чистоты охлаждающих трубочек</w:t>
            </w:r>
          </w:p>
        </w:tc>
        <w:tc>
          <w:tcPr>
            <w:tcW w:w="470" w:type="pct"/>
            <w:vAlign w:val="center"/>
          </w:tcPr>
          <w:p w:rsidR="00EB5BCB" w:rsidRPr="00756E48" w:rsidRDefault="00EB5BCB" w:rsidP="004E1DC6">
            <w:pPr>
              <w:pStyle w:val="00"/>
              <w:rPr>
                <w:lang w:val="en-US"/>
              </w:rPr>
            </w:pPr>
            <w:r w:rsidRPr="00756E48">
              <w:rPr>
                <w:lang w:val="en-US"/>
              </w:rPr>
              <w:t>Fc</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0.85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16</w:t>
            </w:r>
          </w:p>
        </w:tc>
        <w:tc>
          <w:tcPr>
            <w:tcW w:w="2066" w:type="pct"/>
            <w:vAlign w:val="center"/>
          </w:tcPr>
          <w:p w:rsidR="00EB5BCB" w:rsidRPr="00756E48" w:rsidRDefault="00EB5BCB" w:rsidP="004E1DC6">
            <w:pPr>
              <w:pStyle w:val="00"/>
            </w:pPr>
            <w:r>
              <w:t>Высотная отметка низа бака, м</w:t>
            </w:r>
          </w:p>
        </w:tc>
        <w:tc>
          <w:tcPr>
            <w:tcW w:w="470" w:type="pct"/>
            <w:vAlign w:val="center"/>
          </w:tcPr>
          <w:p w:rsidR="00EB5BCB" w:rsidRPr="00756E48" w:rsidRDefault="00EB5BCB" w:rsidP="004E1DC6">
            <w:pPr>
              <w:pStyle w:val="00"/>
              <w:rPr>
                <w:lang w:val="en-US"/>
              </w:rPr>
            </w:pPr>
            <w:r w:rsidRPr="00756E48">
              <w:rPr>
                <w:lang w:val="en-US"/>
              </w:rPr>
              <w:t>Zk</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-10</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17</w:t>
            </w:r>
          </w:p>
        </w:tc>
        <w:tc>
          <w:tcPr>
            <w:tcW w:w="2066" w:type="pct"/>
            <w:vAlign w:val="center"/>
          </w:tcPr>
          <w:p w:rsidR="00EB5BCB" w:rsidRPr="00756E48" w:rsidRDefault="00EB5BCB" w:rsidP="004E1DC6">
            <w:pPr>
              <w:pStyle w:val="00"/>
            </w:pPr>
            <w:r>
              <w:t>Длина трубки, м</w:t>
            </w:r>
          </w:p>
        </w:tc>
        <w:tc>
          <w:tcPr>
            <w:tcW w:w="470" w:type="pct"/>
            <w:vAlign w:val="center"/>
          </w:tcPr>
          <w:p w:rsidR="00EB5BCB" w:rsidRPr="00756E48" w:rsidRDefault="00EB5BCB" w:rsidP="004E1DC6">
            <w:pPr>
              <w:pStyle w:val="00"/>
              <w:rPr>
                <w:lang w:val="en-US"/>
              </w:rPr>
            </w:pPr>
            <w:r w:rsidRPr="00756E48">
              <w:rPr>
                <w:lang w:val="en-US"/>
              </w:rPr>
              <w:t>L</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9.4735</w:t>
            </w:r>
          </w:p>
        </w:tc>
        <w:tc>
          <w:tcPr>
            <w:tcW w:w="922" w:type="pct"/>
            <w:vAlign w:val="center"/>
          </w:tcPr>
          <w:p w:rsidR="00EB5BCB" w:rsidRPr="00756E48" w:rsidRDefault="00EB5BCB" w:rsidP="004E1DC6">
            <w:pPr>
              <w:pStyle w:val="00"/>
            </w:pPr>
            <w:r w:rsidRPr="00756E48">
              <w:t>Константа</w:t>
            </w:r>
          </w:p>
        </w:tc>
      </w:tr>
      <w:tr w:rsidR="00EB5BCB" w:rsidTr="004E1DC6">
        <w:tc>
          <w:tcPr>
            <w:tcW w:w="199" w:type="pct"/>
            <w:vAlign w:val="center"/>
          </w:tcPr>
          <w:p w:rsidR="00EB5BCB" w:rsidRPr="00756E48" w:rsidRDefault="00EB5BCB" w:rsidP="004E1DC6">
            <w:pPr>
              <w:pStyle w:val="00"/>
            </w:pPr>
            <w:r w:rsidRPr="00756E48">
              <w:t>18</w:t>
            </w:r>
          </w:p>
        </w:tc>
        <w:tc>
          <w:tcPr>
            <w:tcW w:w="2066" w:type="pct"/>
            <w:vAlign w:val="center"/>
          </w:tcPr>
          <w:p w:rsidR="00EB5BCB" w:rsidRPr="00756E48" w:rsidRDefault="00EB5BCB" w:rsidP="004E1DC6">
            <w:pPr>
              <w:pStyle w:val="00"/>
            </w:pPr>
            <w:r>
              <w:t>Гидравлический диаметр трубчатки, м</w:t>
            </w:r>
          </w:p>
        </w:tc>
        <w:tc>
          <w:tcPr>
            <w:tcW w:w="470" w:type="pct"/>
            <w:vAlign w:val="center"/>
          </w:tcPr>
          <w:p w:rsidR="00EB5BCB" w:rsidRPr="00756E48" w:rsidRDefault="00EB5BCB" w:rsidP="004E1DC6">
            <w:pPr>
              <w:pStyle w:val="00"/>
              <w:rPr>
                <w:lang w:val="en-US"/>
              </w:rPr>
            </w:pPr>
            <w:r w:rsidRPr="00756E48">
              <w:rPr>
                <w:lang w:val="en-US"/>
              </w:rPr>
              <w:t>Dg</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0.0168</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19</w:t>
            </w:r>
          </w:p>
        </w:tc>
        <w:tc>
          <w:tcPr>
            <w:tcW w:w="2066" w:type="pct"/>
            <w:vAlign w:val="center"/>
          </w:tcPr>
          <w:p w:rsidR="00EB5BCB" w:rsidRPr="00756E48" w:rsidRDefault="00EB5BCB" w:rsidP="004E1DC6">
            <w:pPr>
              <w:pStyle w:val="00"/>
            </w:pPr>
            <w:r>
              <w:t>Высота бака, м</w:t>
            </w:r>
          </w:p>
        </w:tc>
        <w:tc>
          <w:tcPr>
            <w:tcW w:w="470" w:type="pct"/>
            <w:vAlign w:val="center"/>
          </w:tcPr>
          <w:p w:rsidR="00EB5BCB" w:rsidRPr="00756E48" w:rsidRDefault="00EB5BCB" w:rsidP="004E1DC6">
            <w:pPr>
              <w:pStyle w:val="00"/>
              <w:rPr>
                <w:lang w:val="en-US"/>
              </w:rPr>
            </w:pPr>
            <w:r w:rsidRPr="00756E48">
              <w:rPr>
                <w:lang w:val="en-US"/>
              </w:rPr>
              <w:t>Hp</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3.125</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20</w:t>
            </w:r>
          </w:p>
        </w:tc>
        <w:tc>
          <w:tcPr>
            <w:tcW w:w="2066" w:type="pct"/>
            <w:vAlign w:val="center"/>
          </w:tcPr>
          <w:p w:rsidR="00EB5BCB" w:rsidRPr="00756E48" w:rsidRDefault="00EB5BCB" w:rsidP="004E1DC6">
            <w:pPr>
              <w:pStyle w:val="00"/>
            </w:pPr>
            <w:r>
              <w:t>Высота конденсатосборника</w:t>
            </w:r>
          </w:p>
        </w:tc>
        <w:tc>
          <w:tcPr>
            <w:tcW w:w="470" w:type="pct"/>
            <w:vAlign w:val="center"/>
          </w:tcPr>
          <w:p w:rsidR="00EB5BCB" w:rsidRPr="00756E48" w:rsidRDefault="00EB5BCB" w:rsidP="004E1DC6">
            <w:pPr>
              <w:pStyle w:val="00"/>
              <w:rPr>
                <w:lang w:val="en-US"/>
              </w:rPr>
            </w:pPr>
            <w:r w:rsidRPr="00756E48">
              <w:rPr>
                <w:lang w:val="en-US"/>
              </w:rPr>
              <w:t>Hv</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w:t>
            </w:r>
          </w:p>
        </w:tc>
        <w:tc>
          <w:tcPr>
            <w:tcW w:w="922" w:type="pct"/>
            <w:vAlign w:val="center"/>
          </w:tcPr>
          <w:p w:rsidR="00EB5BCB" w:rsidRPr="00756E48" w:rsidRDefault="00EB5BCB" w:rsidP="004E1DC6">
            <w:pPr>
              <w:pStyle w:val="00"/>
            </w:pPr>
            <w:r>
              <w:t>Переменная</w:t>
            </w:r>
          </w:p>
        </w:tc>
      </w:tr>
      <w:tr w:rsidR="00EB5BCB" w:rsidTr="004E1DC6">
        <w:tc>
          <w:tcPr>
            <w:tcW w:w="199" w:type="pct"/>
            <w:vAlign w:val="center"/>
          </w:tcPr>
          <w:p w:rsidR="00EB5BCB" w:rsidRPr="00756E48" w:rsidRDefault="00EB5BCB" w:rsidP="004E1DC6">
            <w:pPr>
              <w:pStyle w:val="00"/>
            </w:pPr>
            <w:r w:rsidRPr="00756E48">
              <w:t>21</w:t>
            </w:r>
          </w:p>
        </w:tc>
        <w:tc>
          <w:tcPr>
            <w:tcW w:w="2066" w:type="pct"/>
            <w:vAlign w:val="center"/>
          </w:tcPr>
          <w:p w:rsidR="00EB5BCB" w:rsidRPr="00756E48" w:rsidRDefault="00EB5BCB" w:rsidP="004E1DC6">
            <w:pPr>
              <w:pStyle w:val="00"/>
            </w:pPr>
            <w:r>
              <w:t>Проходное сечение по охлаждающей воде, м2</w:t>
            </w:r>
          </w:p>
        </w:tc>
        <w:tc>
          <w:tcPr>
            <w:tcW w:w="470" w:type="pct"/>
            <w:vAlign w:val="center"/>
          </w:tcPr>
          <w:p w:rsidR="00EB5BCB" w:rsidRPr="00756E48" w:rsidRDefault="00EB5BCB" w:rsidP="004E1DC6">
            <w:pPr>
              <w:pStyle w:val="00"/>
              <w:rPr>
                <w:lang w:val="en-US"/>
              </w:rPr>
            </w:pPr>
            <w:r w:rsidRPr="00756E48">
              <w:rPr>
                <w:lang w:val="en-US"/>
              </w:rPr>
              <w:t>S</w:t>
            </w:r>
          </w:p>
        </w:tc>
        <w:tc>
          <w:tcPr>
            <w:tcW w:w="738" w:type="pct"/>
            <w:vAlign w:val="center"/>
          </w:tcPr>
          <w:p w:rsidR="00EB5BCB" w:rsidRPr="00756E48" w:rsidRDefault="00EB5BCB" w:rsidP="004E1DC6">
            <w:pPr>
              <w:pStyle w:val="00"/>
            </w:pPr>
            <w:r w:rsidRPr="00756E48">
              <w:t>Вещественное</w:t>
            </w:r>
          </w:p>
        </w:tc>
        <w:tc>
          <w:tcPr>
            <w:tcW w:w="603" w:type="pct"/>
            <w:vAlign w:val="center"/>
          </w:tcPr>
          <w:p w:rsidR="00EB5BCB" w:rsidRPr="00756E48" w:rsidRDefault="00EB5BCB" w:rsidP="004E1DC6">
            <w:pPr>
              <w:pStyle w:val="00"/>
            </w:pPr>
            <w:r>
              <w:t>1.4186</w:t>
            </w:r>
          </w:p>
        </w:tc>
        <w:tc>
          <w:tcPr>
            <w:tcW w:w="922" w:type="pct"/>
            <w:vAlign w:val="center"/>
          </w:tcPr>
          <w:p w:rsidR="00EB5BCB" w:rsidRPr="00756E48" w:rsidRDefault="00EB5BCB" w:rsidP="004E1DC6">
            <w:pPr>
              <w:pStyle w:val="00"/>
            </w:pPr>
            <w:r>
              <w:t>Переменная</w:t>
            </w:r>
          </w:p>
        </w:tc>
      </w:tr>
    </w:tbl>
    <w:p w:rsidR="00EB5BCB" w:rsidRDefault="00EB5BCB" w:rsidP="00EB5BCB">
      <w:pPr>
        <w:pStyle w:val="0"/>
      </w:pPr>
    </w:p>
    <w:p w:rsidR="00EB5BCB" w:rsidRDefault="00EB5BCB" w:rsidP="00EB5BCB">
      <w:pPr>
        <w:pStyle w:val="a8"/>
      </w:pPr>
      <w:r>
        <w:rPr>
          <w:noProof/>
        </w:rPr>
        <w:lastRenderedPageBreak/>
        <w:drawing>
          <wp:inline distT="0" distB="0" distL="0" distR="0" wp14:anchorId="27FCEE30" wp14:editId="2D4A65EE">
            <wp:extent cx="5572800" cy="3578400"/>
            <wp:effectExtent l="0" t="0" r="8890"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денсатор КП-3200 - расчётная схема.png"/>
                    <pic:cNvPicPr/>
                  </pic:nvPicPr>
                  <pic:blipFill>
                    <a:blip r:embed="rId16">
                      <a:extLst>
                        <a:ext uri="{28A0092B-C50C-407E-A947-70E740481C1C}">
                          <a14:useLocalDpi xmlns:a14="http://schemas.microsoft.com/office/drawing/2010/main" val="0"/>
                        </a:ext>
                      </a:extLst>
                    </a:blip>
                    <a:stretch>
                      <a:fillRect/>
                    </a:stretch>
                  </pic:blipFill>
                  <pic:spPr>
                    <a:xfrm>
                      <a:off x="0" y="0"/>
                      <a:ext cx="5572800" cy="3578400"/>
                    </a:xfrm>
                    <a:prstGeom prst="rect">
                      <a:avLst/>
                    </a:prstGeom>
                  </pic:spPr>
                </pic:pic>
              </a:graphicData>
            </a:graphic>
          </wp:inline>
        </w:drawing>
      </w:r>
    </w:p>
    <w:p w:rsidR="00EB5BCB" w:rsidRDefault="00EB5BCB" w:rsidP="00EB5BCB">
      <w:pPr>
        <w:pStyle w:val="a4"/>
      </w:pPr>
      <w:bookmarkStart w:id="26" w:name="_Toc400496554"/>
      <w:r>
        <w:t xml:space="preserve">Рисунок </w:t>
      </w:r>
      <w:fldSimple w:instr=" SEQ рисунок \* ARABIC ">
        <w:r>
          <w:rPr>
            <w:noProof/>
          </w:rPr>
          <w:t>41</w:t>
        </w:r>
      </w:fldSimple>
      <w:r>
        <w:t>. Геометрическая модель конденсатора</w:t>
      </w:r>
      <w:bookmarkEnd w:id="26"/>
    </w:p>
    <w:p w:rsidR="00EB5BCB" w:rsidRDefault="00EB5BCB" w:rsidP="00EB5BCB">
      <w:pPr>
        <w:pStyle w:val="ac"/>
        <w:numPr>
          <w:ilvl w:val="0"/>
          <w:numId w:val="11"/>
        </w:numPr>
      </w:pPr>
      <w:r>
        <w:t>После завершения ввода всех свойств, результат сравните с рисунком (</w:t>
      </w:r>
      <w:r>
        <w:fldChar w:fldCharType="begin"/>
      </w:r>
      <w:r>
        <w:instrText xml:space="preserve"> REF _Ref280095858 \* Lower \h </w:instrText>
      </w:r>
      <w:r>
        <w:fldChar w:fldCharType="separate"/>
      </w:r>
      <w:r>
        <w:t xml:space="preserve">рисунок </w:t>
      </w:r>
      <w:r>
        <w:rPr>
          <w:noProof/>
        </w:rPr>
        <w:t>42</w:t>
      </w:r>
      <w:r>
        <w:fldChar w:fldCharType="end"/>
      </w:r>
      <w:r>
        <w:t>) и перепроверьте все введённые поля и значения.</w:t>
      </w:r>
    </w:p>
    <w:p w:rsidR="00EB5BCB" w:rsidRDefault="00EB5BCB" w:rsidP="00EB5BCB">
      <w:pPr>
        <w:pStyle w:val="ac"/>
        <w:numPr>
          <w:ilvl w:val="0"/>
          <w:numId w:val="11"/>
        </w:numPr>
      </w:pPr>
      <w:r>
        <w:t xml:space="preserve">Теперь, нажав на </w:t>
      </w:r>
      <w:r w:rsidRPr="003C598A">
        <w:rPr>
          <w:b/>
        </w:rPr>
        <w:t>«Ок»</w:t>
      </w:r>
      <w:r>
        <w:t xml:space="preserve"> и вернувшись на схему, вы можете попробовать зайти в свойства субмодели и увидеть там все введённые параметры во вкладке «Свойства», см. </w:t>
      </w:r>
      <w:r>
        <w:fldChar w:fldCharType="begin"/>
      </w:r>
      <w:r>
        <w:instrText xml:space="preserve"> REF _Ref280110980 \* Lower \h </w:instrText>
      </w:r>
      <w:r>
        <w:fldChar w:fldCharType="separate"/>
      </w:r>
      <w:r>
        <w:t xml:space="preserve">рисунок </w:t>
      </w:r>
      <w:r>
        <w:rPr>
          <w:noProof/>
        </w:rPr>
        <w:t>43</w:t>
      </w:r>
      <w:r>
        <w:fldChar w:fldCharType="end"/>
      </w:r>
      <w:r>
        <w:t>.</w:t>
      </w:r>
    </w:p>
    <w:p w:rsidR="00EB5BCB" w:rsidRPr="00450BC6" w:rsidRDefault="00EB5BCB" w:rsidP="00EB5BCB">
      <w:pPr>
        <w:pStyle w:val="ac"/>
        <w:numPr>
          <w:ilvl w:val="0"/>
          <w:numId w:val="11"/>
        </w:numPr>
      </w:pPr>
      <w:r>
        <w:t xml:space="preserve">Как было сказано выше, не все из этих свойств надо будет редактируемыми, т.е. пользователю не всё надо будет задавать вручную. Пять свойств надо сделать только для чтения. Зайдите снова в редактор новых блоков, выделив предварительно субмодель. В поле </w:t>
      </w:r>
      <w:r w:rsidRPr="00450BC6">
        <w:rPr>
          <w:b/>
        </w:rPr>
        <w:t>«Свойства для чтения»</w:t>
      </w:r>
      <w:r>
        <w:t xml:space="preserve"> справа внизу редактора впишите через точку с запятой имена свойств для чтения: </w:t>
      </w:r>
      <w:r w:rsidRPr="00450BC6">
        <w:rPr>
          <w:b/>
        </w:rPr>
        <w:t>«</w:t>
      </w:r>
      <w:r w:rsidRPr="00450BC6">
        <w:rPr>
          <w:b/>
          <w:lang w:val="en-US"/>
        </w:rPr>
        <w:t>L</w:t>
      </w:r>
      <w:r w:rsidRPr="00754450">
        <w:rPr>
          <w:b/>
        </w:rPr>
        <w:t>;</w:t>
      </w:r>
      <w:r w:rsidRPr="00450BC6">
        <w:rPr>
          <w:b/>
          <w:lang w:val="en-US"/>
        </w:rPr>
        <w:t>Dg</w:t>
      </w:r>
      <w:r w:rsidRPr="00754450">
        <w:rPr>
          <w:b/>
        </w:rPr>
        <w:t>;</w:t>
      </w:r>
      <w:r w:rsidRPr="00450BC6">
        <w:rPr>
          <w:b/>
        </w:rPr>
        <w:t>S</w:t>
      </w:r>
      <w:r w:rsidRPr="00754450">
        <w:rPr>
          <w:b/>
        </w:rPr>
        <w:t>;</w:t>
      </w:r>
      <w:r w:rsidRPr="00450BC6">
        <w:rPr>
          <w:b/>
        </w:rPr>
        <w:t>Hp</w:t>
      </w:r>
      <w:r w:rsidRPr="00754450">
        <w:rPr>
          <w:b/>
        </w:rPr>
        <w:t>;</w:t>
      </w:r>
      <w:r w:rsidRPr="00450BC6">
        <w:rPr>
          <w:b/>
          <w:lang w:val="en-US"/>
        </w:rPr>
        <w:t>Hv</w:t>
      </w:r>
      <w:r w:rsidRPr="00450BC6">
        <w:rPr>
          <w:b/>
        </w:rPr>
        <w:t>»</w:t>
      </w:r>
      <w:r w:rsidRPr="00450BC6">
        <w:t>.</w:t>
      </w:r>
      <w:r>
        <w:t xml:space="preserve"> Смотрите пример, </w:t>
      </w:r>
      <w:r>
        <w:fldChar w:fldCharType="begin"/>
      </w:r>
      <w:r>
        <w:instrText xml:space="preserve"> REF  _Ref280095858 \* Lower \h </w:instrText>
      </w:r>
      <w:r>
        <w:fldChar w:fldCharType="separate"/>
      </w:r>
      <w:r>
        <w:t xml:space="preserve">рисунок </w:t>
      </w:r>
      <w:r>
        <w:rPr>
          <w:noProof/>
        </w:rPr>
        <w:t>42</w:t>
      </w:r>
      <w:r>
        <w:fldChar w:fldCharType="end"/>
      </w:r>
      <w:r>
        <w:t>.</w:t>
      </w:r>
    </w:p>
    <w:p w:rsidR="00EB5BCB" w:rsidRPr="00A978BA" w:rsidRDefault="00EB5BCB" w:rsidP="00EB5BCB">
      <w:pPr>
        <w:pStyle w:val="ac"/>
        <w:numPr>
          <w:ilvl w:val="0"/>
          <w:numId w:val="11"/>
        </w:numPr>
      </w:pPr>
      <w:r>
        <w:t xml:space="preserve">Нажмите </w:t>
      </w:r>
      <w:r w:rsidRPr="003C013B">
        <w:rPr>
          <w:b/>
        </w:rPr>
        <w:t>«Ок»</w:t>
      </w:r>
      <w:r>
        <w:t>. Зайдите в свойства субмодели: теперь пять строк подсвечены серым цветом</w:t>
      </w:r>
      <w:r w:rsidRPr="00754450">
        <w:t xml:space="preserve">: </w:t>
      </w:r>
      <w:r>
        <w:t>это означает что эти свойства не следует (бессмысленно) изменять вручную, т.к. они пересчитаются на этапе инициализации или на первом же шаге интегрирования (алгоритм их расчета смотрите ниже).</w:t>
      </w:r>
    </w:p>
    <w:p w:rsidR="00EB5BCB" w:rsidRPr="00AF5425" w:rsidRDefault="00EB5BCB" w:rsidP="00EB5BCB">
      <w:pPr>
        <w:pStyle w:val="a8"/>
      </w:pPr>
      <w:r>
        <w:rPr>
          <w:noProof/>
        </w:rPr>
        <w:lastRenderedPageBreak/>
        <w:drawing>
          <wp:inline distT="0" distB="0" distL="0" distR="0" wp14:anchorId="1A3521AC" wp14:editId="03597E88">
            <wp:extent cx="6152515" cy="4745355"/>
            <wp:effectExtent l="0" t="0" r="635"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4745355"/>
                    </a:xfrm>
                    <a:prstGeom prst="rect">
                      <a:avLst/>
                    </a:prstGeom>
                  </pic:spPr>
                </pic:pic>
              </a:graphicData>
            </a:graphic>
          </wp:inline>
        </w:drawing>
      </w:r>
    </w:p>
    <w:p w:rsidR="00EB5BCB" w:rsidRDefault="00EB5BCB" w:rsidP="00EB5BCB">
      <w:pPr>
        <w:pStyle w:val="a4"/>
      </w:pPr>
      <w:bookmarkStart w:id="27" w:name="_Ref280095858"/>
      <w:bookmarkStart w:id="28" w:name="_Toc400496555"/>
      <w:r>
        <w:t xml:space="preserve">Рисунок </w:t>
      </w:r>
      <w:fldSimple w:instr=" SEQ рисунок \* ARABIC ">
        <w:r>
          <w:rPr>
            <w:noProof/>
          </w:rPr>
          <w:t>42</w:t>
        </w:r>
      </w:fldSimple>
      <w:bookmarkEnd w:id="27"/>
      <w:r>
        <w:t>. Редактор новых блоков (конденсатор)</w:t>
      </w:r>
      <w:bookmarkEnd w:id="28"/>
    </w:p>
    <w:p w:rsidR="00EB5BCB" w:rsidRDefault="00EB5BCB" w:rsidP="00EB5BCB">
      <w:r>
        <w:t>Теперь давайте разбираться как инициализировать свойства в субмодели.</w:t>
      </w:r>
    </w:p>
    <w:p w:rsidR="00EB5BCB" w:rsidRDefault="00EB5BCB" w:rsidP="00EB5BCB">
      <w:pPr>
        <w:pStyle w:val="ac"/>
        <w:numPr>
          <w:ilvl w:val="0"/>
          <w:numId w:val="11"/>
        </w:numPr>
      </w:pPr>
      <w:r>
        <w:t>Перейдите на вложенный уровень субмодели. Откройте там вкладку «Параметры» (слева, под вкладкой «Схема». Откроется пустое окно для редактирования глобальных параметров субмодели. Здесь можно всё писать на встроенном языке программирования. Для начала, наберите в этом окне следующие строки:</w:t>
      </w:r>
    </w:p>
    <w:tbl>
      <w:tblPr>
        <w:tblStyle w:val="af1"/>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0199"/>
      </w:tblGrid>
      <w:tr w:rsidR="00EB5BCB" w:rsidTr="004E1DC6">
        <w:tc>
          <w:tcPr>
            <w:tcW w:w="10420" w:type="dxa"/>
            <w:tcBorders>
              <w:right w:val="nil"/>
            </w:tcBorders>
          </w:tcPr>
          <w:p w:rsidR="00EB5BCB" w:rsidRPr="00066255" w:rsidRDefault="00EB5BCB" w:rsidP="004E1DC6">
            <w:pPr>
              <w:pStyle w:val="0"/>
              <w:rPr>
                <w:rStyle w:val="af"/>
                <w:b/>
                <w:lang w:val="en-US"/>
              </w:rPr>
            </w:pPr>
            <w:r w:rsidRPr="00066255">
              <w:rPr>
                <w:rStyle w:val="af"/>
                <w:b/>
                <w:lang w:val="en-US"/>
              </w:rPr>
              <w:t>initialization</w:t>
            </w:r>
          </w:p>
          <w:p w:rsidR="00EB5BCB" w:rsidRPr="00B25CFA" w:rsidRDefault="00EB5BCB" w:rsidP="004E1DC6">
            <w:pPr>
              <w:pStyle w:val="0"/>
              <w:rPr>
                <w:rStyle w:val="af"/>
                <w:lang w:val="en-US"/>
              </w:rPr>
            </w:pPr>
            <w:r w:rsidRPr="00066255">
              <w:rPr>
                <w:rStyle w:val="af"/>
                <w:lang w:val="en-US"/>
              </w:rPr>
              <w:t xml:space="preserve"> </w:t>
            </w:r>
            <w:r w:rsidRPr="00B25CFA">
              <w:rPr>
                <w:rStyle w:val="af"/>
                <w:lang w:val="en-US"/>
              </w:rPr>
              <w:t xml:space="preserve">submodel.Dg = </w:t>
            </w:r>
            <w:r w:rsidRPr="00066255">
              <w:rPr>
                <w:rStyle w:val="af"/>
                <w:lang w:val="en-US"/>
              </w:rPr>
              <w:t>submodel</w:t>
            </w:r>
            <w:r w:rsidRPr="00B25CFA">
              <w:rPr>
                <w:rStyle w:val="af"/>
                <w:lang w:val="en-US"/>
              </w:rPr>
              <w:t xml:space="preserve">.d - </w:t>
            </w:r>
            <w:r w:rsidRPr="00B25CFA">
              <w:rPr>
                <w:rStyle w:val="af"/>
                <w:color w:val="0070C0"/>
                <w:lang w:val="en-US"/>
              </w:rPr>
              <w:t>2</w:t>
            </w:r>
            <w:r w:rsidRPr="00B25CFA">
              <w:rPr>
                <w:rStyle w:val="af"/>
                <w:lang w:val="en-US"/>
              </w:rPr>
              <w:t>*submodel.ds;</w:t>
            </w:r>
          </w:p>
          <w:p w:rsidR="00EB5BCB" w:rsidRPr="00B25CFA" w:rsidRDefault="00EB5BCB" w:rsidP="004E1DC6">
            <w:pPr>
              <w:pStyle w:val="0"/>
              <w:rPr>
                <w:rStyle w:val="af"/>
                <w:lang w:val="en-US"/>
              </w:rPr>
            </w:pPr>
            <w:r w:rsidRPr="00B25CFA">
              <w:rPr>
                <w:rStyle w:val="af"/>
                <w:lang w:val="en-US"/>
              </w:rPr>
              <w:t xml:space="preserve"> </w:t>
            </w:r>
            <w:r w:rsidRPr="00B25CFA">
              <w:rPr>
                <w:rStyle w:val="af"/>
                <w:b/>
                <w:lang w:val="en-US"/>
              </w:rPr>
              <w:t>setpropevalstring</w:t>
            </w:r>
            <w:r w:rsidRPr="00B25CFA">
              <w:rPr>
                <w:rStyle w:val="af"/>
                <w:lang w:val="en-US"/>
              </w:rPr>
              <w:t>(submodel,</w:t>
            </w:r>
            <w:r w:rsidRPr="003F7576">
              <w:rPr>
                <w:rStyle w:val="af5"/>
                <w:lang w:val="en-US"/>
              </w:rPr>
              <w:t>"Dg"</w:t>
            </w:r>
            <w:r w:rsidRPr="00B25CFA">
              <w:rPr>
                <w:rStyle w:val="af"/>
                <w:lang w:val="en-US"/>
              </w:rPr>
              <w:t>,submodel.Dg);</w:t>
            </w:r>
          </w:p>
          <w:p w:rsidR="00EB5BCB" w:rsidRPr="00B25CFA" w:rsidRDefault="00EB5BCB" w:rsidP="004E1DC6">
            <w:pPr>
              <w:pStyle w:val="0"/>
              <w:rPr>
                <w:rStyle w:val="af"/>
                <w:lang w:val="en-US"/>
              </w:rPr>
            </w:pPr>
            <w:r w:rsidRPr="00B25CFA">
              <w:rPr>
                <w:rStyle w:val="af"/>
                <w:lang w:val="en-US"/>
              </w:rPr>
              <w:t xml:space="preserve"> submodel.S = pi*submodel.Dg*submodel.Dg*n/</w:t>
            </w:r>
            <w:r w:rsidRPr="00B25CFA">
              <w:rPr>
                <w:rStyle w:val="af"/>
                <w:color w:val="0070C0"/>
                <w:lang w:val="en-US"/>
              </w:rPr>
              <w:t>4</w:t>
            </w:r>
            <w:r w:rsidRPr="00B25CFA">
              <w:rPr>
                <w:rStyle w:val="af"/>
                <w:lang w:val="en-US"/>
              </w:rPr>
              <w:t>;</w:t>
            </w:r>
          </w:p>
          <w:p w:rsidR="00EB5BCB" w:rsidRPr="00B25CFA" w:rsidRDefault="00EB5BCB" w:rsidP="004E1DC6">
            <w:pPr>
              <w:pStyle w:val="0"/>
              <w:rPr>
                <w:rStyle w:val="af"/>
                <w:lang w:val="en-US"/>
              </w:rPr>
            </w:pPr>
            <w:r w:rsidRPr="00B25CFA">
              <w:rPr>
                <w:rStyle w:val="af"/>
                <w:lang w:val="en-US"/>
              </w:rPr>
              <w:t xml:space="preserve"> </w:t>
            </w:r>
            <w:r w:rsidRPr="00B25CFA">
              <w:rPr>
                <w:rStyle w:val="af"/>
                <w:b/>
                <w:lang w:val="en-US"/>
              </w:rPr>
              <w:t>setpropevalstring</w:t>
            </w:r>
            <w:r w:rsidRPr="00B25CFA">
              <w:rPr>
                <w:rStyle w:val="af"/>
                <w:lang w:val="en-US"/>
              </w:rPr>
              <w:t>(submodel,</w:t>
            </w:r>
            <w:r w:rsidRPr="003F7576">
              <w:rPr>
                <w:rStyle w:val="af5"/>
                <w:lang w:val="en-US"/>
              </w:rPr>
              <w:t>"S"</w:t>
            </w:r>
            <w:r w:rsidRPr="00B25CFA">
              <w:rPr>
                <w:rStyle w:val="af"/>
                <w:lang w:val="en-US"/>
              </w:rPr>
              <w:t>,submodel.S);</w:t>
            </w:r>
          </w:p>
          <w:p w:rsidR="00EB5BCB" w:rsidRPr="00B25CFA" w:rsidRDefault="00EB5BCB" w:rsidP="004E1DC6">
            <w:pPr>
              <w:pStyle w:val="0"/>
              <w:rPr>
                <w:rStyle w:val="af"/>
                <w:lang w:val="en-US"/>
              </w:rPr>
            </w:pPr>
            <w:r w:rsidRPr="00B25CFA">
              <w:rPr>
                <w:rStyle w:val="af"/>
                <w:lang w:val="en-US"/>
              </w:rPr>
              <w:t xml:space="preserve"> </w:t>
            </w:r>
            <w:r w:rsidRPr="00B25CFA">
              <w:rPr>
                <w:rStyle w:val="af"/>
                <w:b/>
                <w:lang w:val="en-US"/>
              </w:rPr>
              <w:t>setpropevalstring</w:t>
            </w:r>
            <w:r w:rsidRPr="00B25CFA">
              <w:rPr>
                <w:rStyle w:val="af"/>
                <w:lang w:val="en-US"/>
              </w:rPr>
              <w:t>(submodel,</w:t>
            </w:r>
            <w:r w:rsidRPr="003F7576">
              <w:rPr>
                <w:rStyle w:val="af5"/>
                <w:lang w:val="en-US"/>
              </w:rPr>
              <w:t>"L"</w:t>
            </w:r>
            <w:r w:rsidRPr="00B25CFA">
              <w:rPr>
                <w:rStyle w:val="af"/>
                <w:lang w:val="en-US"/>
              </w:rPr>
              <w:t>,submodel.F/(pi*submodel.Dg*submodel.n));</w:t>
            </w:r>
          </w:p>
          <w:p w:rsidR="00EB5BCB" w:rsidRPr="00066255" w:rsidRDefault="00EB5BCB" w:rsidP="004E1DC6">
            <w:pPr>
              <w:pStyle w:val="0"/>
              <w:rPr>
                <w:b/>
              </w:rPr>
            </w:pPr>
            <w:r w:rsidRPr="00066255">
              <w:rPr>
                <w:rStyle w:val="af"/>
                <w:b/>
                <w:lang w:val="en-US"/>
              </w:rPr>
              <w:t>end</w:t>
            </w:r>
            <w:r w:rsidRPr="00066255">
              <w:rPr>
                <w:rStyle w:val="af"/>
                <w:b/>
              </w:rPr>
              <w:t>;</w:t>
            </w:r>
          </w:p>
        </w:tc>
      </w:tr>
    </w:tbl>
    <w:p w:rsidR="00EB5BCB" w:rsidRDefault="00EB5BCB" w:rsidP="00EB5BCB">
      <w:r>
        <w:t>Здесь, в блоке инициализации, мы расчитываем гидравлический диаметр трубочек (наружный диаметр минус двойная толщина стенки). Далее прописываем полученное значение в свойство субмодели. После этого вычисляем проходное сечение по охлаждающей воде (произведение площади сечения одной трубочки на количество трубочек) и длину трубочек (площадь поверхности теплообмена делим на длину окружности внутреннего сечения одной трубочки и на количество трубочек).</w:t>
      </w:r>
    </w:p>
    <w:p w:rsidR="00EB5BCB" w:rsidRPr="00450BC6" w:rsidRDefault="00EB5BCB" w:rsidP="00EB5BCB">
      <w:r>
        <w:t xml:space="preserve">Заметьте, что можно вычислять свойства как отдельной строкой, так и внутри вызова функции </w:t>
      </w:r>
      <w:r w:rsidRPr="00FE23A8">
        <w:rPr>
          <w:rStyle w:val="a9"/>
        </w:rPr>
        <w:t>«setpropevalstring()»</w:t>
      </w:r>
      <w:r w:rsidRPr="00680189">
        <w:t xml:space="preserve">. </w:t>
      </w:r>
      <w:r>
        <w:t xml:space="preserve">Смотрите также </w:t>
      </w:r>
      <w:r>
        <w:fldChar w:fldCharType="begin"/>
      </w:r>
      <w:r>
        <w:instrText xml:space="preserve"> REF _Ref280112757 \* Lower \h </w:instrText>
      </w:r>
      <w:r>
        <w:fldChar w:fldCharType="separate"/>
      </w:r>
      <w:r>
        <w:t xml:space="preserve">рисунок </w:t>
      </w:r>
      <w:r>
        <w:rPr>
          <w:noProof/>
        </w:rPr>
        <w:t>44</w:t>
      </w:r>
      <w:r>
        <w:fldChar w:fldCharType="end"/>
      </w:r>
      <w:r>
        <w:t>.</w:t>
      </w:r>
    </w:p>
    <w:p w:rsidR="00EB5BCB" w:rsidRDefault="00EB5BCB" w:rsidP="00EB5BCB">
      <w:pPr>
        <w:pStyle w:val="a8"/>
      </w:pPr>
      <w:r>
        <w:rPr>
          <w:noProof/>
        </w:rPr>
        <w:lastRenderedPageBreak/>
        <w:drawing>
          <wp:inline distT="0" distB="0" distL="0" distR="0" wp14:anchorId="1B57DFFB" wp14:editId="153858FB">
            <wp:extent cx="3924300" cy="4572000"/>
            <wp:effectExtent l="0" t="0" r="0" b="0"/>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24300" cy="4572000"/>
                    </a:xfrm>
                    <a:prstGeom prst="rect">
                      <a:avLst/>
                    </a:prstGeom>
                  </pic:spPr>
                </pic:pic>
              </a:graphicData>
            </a:graphic>
          </wp:inline>
        </w:drawing>
      </w:r>
    </w:p>
    <w:p w:rsidR="00EB5BCB" w:rsidRPr="00680189" w:rsidRDefault="00EB5BCB" w:rsidP="00EB5BCB">
      <w:pPr>
        <w:pStyle w:val="a4"/>
      </w:pPr>
      <w:bookmarkStart w:id="29" w:name="_Ref280110980"/>
      <w:bookmarkStart w:id="30" w:name="_Toc400496556"/>
      <w:r>
        <w:t xml:space="preserve">Рисунок </w:t>
      </w:r>
      <w:fldSimple w:instr=" SEQ рисунок \* ARABIC ">
        <w:r>
          <w:rPr>
            <w:noProof/>
          </w:rPr>
          <w:t>43</w:t>
        </w:r>
      </w:fldSimple>
      <w:bookmarkEnd w:id="29"/>
      <w:r>
        <w:t>. Свойства новой субмодели (конденсатора)</w:t>
      </w:r>
      <w:bookmarkEnd w:id="30"/>
    </w:p>
    <w:p w:rsidR="00EB5BCB" w:rsidRDefault="00EB5BCB" w:rsidP="00EB5BCB">
      <w:pPr>
        <w:pStyle w:val="a8"/>
      </w:pPr>
      <w:r>
        <w:rPr>
          <w:noProof/>
        </w:rPr>
        <w:drawing>
          <wp:inline distT="0" distB="0" distL="0" distR="0" wp14:anchorId="2DBA62E3" wp14:editId="62705FCD">
            <wp:extent cx="5943600" cy="2333625"/>
            <wp:effectExtent l="0" t="0" r="0" b="9525"/>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33625"/>
                    </a:xfrm>
                    <a:prstGeom prst="rect">
                      <a:avLst/>
                    </a:prstGeom>
                  </pic:spPr>
                </pic:pic>
              </a:graphicData>
            </a:graphic>
          </wp:inline>
        </w:drawing>
      </w:r>
    </w:p>
    <w:p w:rsidR="00EB5BCB" w:rsidRDefault="00EB5BCB" w:rsidP="00EB5BCB">
      <w:pPr>
        <w:pStyle w:val="a4"/>
      </w:pPr>
      <w:bookmarkStart w:id="31" w:name="_Ref280112757"/>
      <w:bookmarkStart w:id="32" w:name="_Toc400496557"/>
      <w:r>
        <w:t xml:space="preserve">Рисунок </w:t>
      </w:r>
      <w:fldSimple w:instr=" SEQ рисунок \* ARABIC ">
        <w:r>
          <w:rPr>
            <w:noProof/>
          </w:rPr>
          <w:t>44</w:t>
        </w:r>
      </w:fldSimple>
      <w:bookmarkEnd w:id="31"/>
      <w:r>
        <w:t>. Редактор параметров субмодели конденсатора (вычисление свойств)</w:t>
      </w:r>
      <w:bookmarkEnd w:id="32"/>
    </w:p>
    <w:p w:rsidR="00EB5BCB" w:rsidRDefault="00EB5BCB" w:rsidP="00EB5BCB">
      <w:pPr>
        <w:pStyle w:val="ac"/>
        <w:numPr>
          <w:ilvl w:val="0"/>
          <w:numId w:val="11"/>
        </w:numPr>
      </w:pPr>
      <w:r>
        <w:t xml:space="preserve">После этого, нажмите галочку в меню справа и, попав на схемное окно, сохраните проект. Далее нажмите на кнопку </w:t>
      </w:r>
      <w:r w:rsidRPr="009D0825">
        <w:rPr>
          <w:b/>
        </w:rPr>
        <w:t>«Инициализация»</w:t>
      </w:r>
      <w:r>
        <w:t xml:space="preserve"> (часики в верхней панели инструментов </w:t>
      </w:r>
      <w:r>
        <w:rPr>
          <w:lang w:val="en-US"/>
        </w:rPr>
        <w:t>SimInTech</w:t>
      </w:r>
      <w:r>
        <w:t xml:space="preserve">, </w:t>
      </w:r>
      <w:r>
        <w:fldChar w:fldCharType="begin"/>
      </w:r>
      <w:r>
        <w:instrText xml:space="preserve"> REF _Ref280113239 \* Lower \h </w:instrText>
      </w:r>
      <w:r>
        <w:fldChar w:fldCharType="separate"/>
      </w:r>
      <w:r w:rsidRPr="003730F3">
        <w:t xml:space="preserve">рисунок </w:t>
      </w:r>
      <w:r>
        <w:rPr>
          <w:noProof/>
        </w:rPr>
        <w:t>45</w:t>
      </w:r>
      <w:r>
        <w:fldChar w:fldCharType="end"/>
      </w:r>
      <w:r>
        <w:t xml:space="preserve">). И после инициализации схемы, можно нажать на красную кнопку </w:t>
      </w:r>
      <w:r w:rsidRPr="006A1952">
        <w:rPr>
          <w:b/>
        </w:rPr>
        <w:t>«Стоп»</w:t>
      </w:r>
      <w:r>
        <w:t>, расположенную рядом с кнопкой инициализации.</w:t>
      </w:r>
    </w:p>
    <w:p w:rsidR="00EB5BCB" w:rsidRPr="00C77B89" w:rsidRDefault="00EB5BCB" w:rsidP="00EB5BCB">
      <w:pPr>
        <w:pStyle w:val="a8"/>
      </w:pPr>
      <w:r w:rsidRPr="00C77B89">
        <w:rPr>
          <w:noProof/>
        </w:rPr>
        <w:drawing>
          <wp:inline distT="0" distB="0" distL="0" distR="0" wp14:anchorId="0C18244D" wp14:editId="153555DF">
            <wp:extent cx="1362075" cy="866775"/>
            <wp:effectExtent l="0" t="0" r="9525" b="9525"/>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866775"/>
                    </a:xfrm>
                    <a:prstGeom prst="rect">
                      <a:avLst/>
                    </a:prstGeom>
                    <a:noFill/>
                    <a:ln>
                      <a:noFill/>
                    </a:ln>
                  </pic:spPr>
                </pic:pic>
              </a:graphicData>
            </a:graphic>
          </wp:inline>
        </w:drawing>
      </w:r>
    </w:p>
    <w:p w:rsidR="00EB5BCB" w:rsidRPr="003730F3" w:rsidRDefault="00EB5BCB" w:rsidP="00EB5BCB">
      <w:pPr>
        <w:pStyle w:val="a4"/>
      </w:pPr>
      <w:bookmarkStart w:id="33" w:name="_Ref280113239"/>
      <w:bookmarkStart w:id="34" w:name="_Toc400496558"/>
      <w:r w:rsidRPr="003730F3">
        <w:lastRenderedPageBreak/>
        <w:t xml:space="preserve">Рисунок </w:t>
      </w:r>
      <w:fldSimple w:instr=" SEQ рисунок \* ARABIC ">
        <w:r>
          <w:rPr>
            <w:noProof/>
          </w:rPr>
          <w:t>45</w:t>
        </w:r>
      </w:fldSimple>
      <w:bookmarkEnd w:id="33"/>
      <w:r w:rsidRPr="003730F3">
        <w:t>. Кнопка инициализации расчета</w:t>
      </w:r>
      <w:bookmarkEnd w:id="34"/>
    </w:p>
    <w:p w:rsidR="00EB5BCB" w:rsidRDefault="00EB5BCB" w:rsidP="00EB5BCB">
      <w:pPr>
        <w:pStyle w:val="ac"/>
        <w:numPr>
          <w:ilvl w:val="0"/>
          <w:numId w:val="11"/>
        </w:numPr>
      </w:pPr>
      <w:r>
        <w:t xml:space="preserve">Снова зайдите в свойства субмодели и убедитесь, что три свойства пересчитались, и им присвоилось новое значение, см. </w:t>
      </w:r>
      <w:r>
        <w:fldChar w:fldCharType="begin"/>
      </w:r>
      <w:r>
        <w:instrText xml:space="preserve"> REF _Ref280113468 \* Lower \h </w:instrText>
      </w:r>
      <w:r>
        <w:fldChar w:fldCharType="separate"/>
      </w:r>
      <w:r>
        <w:t xml:space="preserve">рисунок </w:t>
      </w:r>
      <w:r>
        <w:rPr>
          <w:noProof/>
        </w:rPr>
        <w:t>46</w:t>
      </w:r>
      <w:r>
        <w:fldChar w:fldCharType="end"/>
      </w:r>
      <w:r>
        <w:t xml:space="preserve"> (то, что свойства пересчитаны, видно из большого количества цифр после запятой):</w:t>
      </w:r>
    </w:p>
    <w:p w:rsidR="00EB5BCB" w:rsidRPr="006A1952" w:rsidRDefault="00EB5BCB" w:rsidP="00EB5BCB">
      <w:pPr>
        <w:pStyle w:val="a4"/>
      </w:pPr>
      <w:r>
        <w:rPr>
          <w:noProof/>
        </w:rPr>
        <w:drawing>
          <wp:inline distT="0" distB="0" distL="0" distR="0" wp14:anchorId="3A2C12D2" wp14:editId="47DACEB7">
            <wp:extent cx="4448175" cy="1685925"/>
            <wp:effectExtent l="0" t="0" r="9525" b="9525"/>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1685925"/>
                    </a:xfrm>
                    <a:prstGeom prst="rect">
                      <a:avLst/>
                    </a:prstGeom>
                    <a:noFill/>
                    <a:ln>
                      <a:noFill/>
                    </a:ln>
                  </pic:spPr>
                </pic:pic>
              </a:graphicData>
            </a:graphic>
          </wp:inline>
        </w:drawing>
      </w:r>
    </w:p>
    <w:p w:rsidR="00EB5BCB" w:rsidRDefault="00EB5BCB" w:rsidP="00EB5BCB">
      <w:pPr>
        <w:pStyle w:val="a4"/>
      </w:pPr>
      <w:bookmarkStart w:id="35" w:name="_Ref280113468"/>
      <w:bookmarkStart w:id="36" w:name="_Toc400496559"/>
      <w:r>
        <w:t xml:space="preserve">Рисунок </w:t>
      </w:r>
      <w:fldSimple w:instr=" SEQ рисунок \* ARABIC ">
        <w:r>
          <w:rPr>
            <w:noProof/>
          </w:rPr>
          <w:t>46</w:t>
        </w:r>
      </w:fldSimple>
      <w:bookmarkEnd w:id="35"/>
      <w:r>
        <w:t>. Перерасчет свойств субмодели</w:t>
      </w:r>
      <w:bookmarkEnd w:id="36"/>
    </w:p>
    <w:p w:rsidR="00EB5BCB" w:rsidRDefault="00EB5BCB" w:rsidP="00EB5BCB">
      <w:pPr>
        <w:pStyle w:val="ac"/>
        <w:numPr>
          <w:ilvl w:val="0"/>
          <w:numId w:val="11"/>
        </w:numPr>
      </w:pPr>
      <w:r>
        <w:t>Допишите следующие строки в редакторе глобальных параметров субмодели</w:t>
      </w:r>
      <w:r w:rsidRPr="00E82FD0">
        <w:t xml:space="preserve"> (также внутри блока инициализации, в продолжение </w:t>
      </w:r>
      <w:r>
        <w:t xml:space="preserve">к </w:t>
      </w:r>
      <w:r w:rsidRPr="00E82FD0">
        <w:t>уже написанному)</w:t>
      </w:r>
      <w:r>
        <w:t>:</w:t>
      </w:r>
    </w:p>
    <w:tbl>
      <w:tblPr>
        <w:tblStyle w:val="af1"/>
        <w:tblW w:w="0" w:type="auto"/>
        <w:tblLook w:val="04A0" w:firstRow="1" w:lastRow="0" w:firstColumn="1" w:lastColumn="0" w:noHBand="0" w:noVBand="1"/>
      </w:tblPr>
      <w:tblGrid>
        <w:gridCol w:w="10199"/>
      </w:tblGrid>
      <w:tr w:rsidR="00EB5BCB" w:rsidRPr="00844E23" w:rsidTr="004E1DC6">
        <w:tc>
          <w:tcPr>
            <w:tcW w:w="10420" w:type="dxa"/>
            <w:tcBorders>
              <w:top w:val="nil"/>
              <w:bottom w:val="nil"/>
              <w:right w:val="nil"/>
            </w:tcBorders>
          </w:tcPr>
          <w:p w:rsidR="00EB5BCB" w:rsidRPr="00317DDB" w:rsidRDefault="00EB5BCB" w:rsidP="004E1DC6">
            <w:pPr>
              <w:pStyle w:val="0"/>
              <w:rPr>
                <w:rStyle w:val="af"/>
                <w:lang w:val="en-US"/>
              </w:rPr>
            </w:pPr>
            <w:r w:rsidRPr="00E82FD0">
              <w:rPr>
                <w:rStyle w:val="af"/>
                <w:b/>
              </w:rPr>
              <w:t xml:space="preserve"> </w:t>
            </w:r>
            <w:r w:rsidRPr="00317DDB">
              <w:rPr>
                <w:rStyle w:val="af"/>
                <w:lang w:val="en-US"/>
              </w:rPr>
              <w:t>submodel.Hp = submodel.Vp/</w:t>
            </w:r>
            <w:r w:rsidRPr="00E671FF">
              <w:rPr>
                <w:rStyle w:val="af"/>
                <w:lang w:val="en-US"/>
              </w:rPr>
              <w:t>submodel</w:t>
            </w:r>
            <w:r w:rsidRPr="00317DDB">
              <w:rPr>
                <w:rStyle w:val="af"/>
                <w:lang w:val="en-US"/>
              </w:rPr>
              <w:t>.Sp;</w:t>
            </w:r>
          </w:p>
          <w:p w:rsidR="00EB5BCB" w:rsidRPr="00317DDB" w:rsidRDefault="00EB5BCB" w:rsidP="004E1DC6">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"Hp"</w:t>
            </w:r>
            <w:r w:rsidRPr="00317DDB">
              <w:rPr>
                <w:rStyle w:val="af"/>
                <w:lang w:val="en-US"/>
              </w:rPr>
              <w:t>,submodel.Hp);</w:t>
            </w:r>
          </w:p>
          <w:p w:rsidR="00EB5BCB" w:rsidRPr="00317DDB" w:rsidRDefault="00EB5BCB" w:rsidP="004E1DC6">
            <w:pPr>
              <w:pStyle w:val="0"/>
              <w:rPr>
                <w:rStyle w:val="af"/>
                <w:lang w:val="en-US"/>
              </w:rPr>
            </w:pPr>
            <w:r w:rsidRPr="00317DDB">
              <w:rPr>
                <w:rStyle w:val="af"/>
                <w:lang w:val="en-US"/>
              </w:rPr>
              <w:t xml:space="preserve"> submodel.Hv = submodel.Vv/submodel.Sv;</w:t>
            </w:r>
          </w:p>
          <w:p w:rsidR="00EB5BCB" w:rsidRPr="00317DDB" w:rsidRDefault="00EB5BCB" w:rsidP="004E1DC6">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w:t>
            </w:r>
            <w:r w:rsidRPr="00727244">
              <w:rPr>
                <w:rStyle w:val="af"/>
                <w:lang w:val="en-US"/>
              </w:rPr>
              <w:t>submodel</w:t>
            </w:r>
            <w:r w:rsidRPr="00317DDB">
              <w:rPr>
                <w:rStyle w:val="af"/>
                <w:lang w:val="en-US"/>
              </w:rPr>
              <w:t>,</w:t>
            </w:r>
            <w:r w:rsidRPr="003F7576">
              <w:rPr>
                <w:rStyle w:val="af5"/>
                <w:lang w:val="en-US"/>
              </w:rPr>
              <w:t>"Hv"</w:t>
            </w:r>
            <w:r w:rsidRPr="00317DDB">
              <w:rPr>
                <w:rStyle w:val="af"/>
                <w:lang w:val="en-US"/>
              </w:rPr>
              <w:t>,submodel.Hv);</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submodel.Level &gt; </w:t>
            </w:r>
            <w:r w:rsidRPr="00727244">
              <w:rPr>
                <w:rStyle w:val="af"/>
                <w:lang w:val="en-US"/>
              </w:rPr>
              <w:t>submodel</w:t>
            </w:r>
            <w:r w:rsidRPr="00317DDB">
              <w:rPr>
                <w:rStyle w:val="af"/>
                <w:lang w:val="en-US"/>
              </w:rPr>
              <w:t>.Hp+submodel.Hv</w:t>
            </w:r>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submodel.Level =</w:t>
            </w:r>
            <w:r>
              <w:rPr>
                <w:rStyle w:val="af"/>
                <w:lang w:val="en-US"/>
              </w:rPr>
              <w:t xml:space="preserve"> </w:t>
            </w:r>
            <w:r w:rsidRPr="00317DDB">
              <w:rPr>
                <w:rStyle w:val="af"/>
                <w:lang w:val="en-US"/>
              </w:rPr>
              <w:t>submod</w:t>
            </w:r>
            <w:r>
              <w:rPr>
                <w:rStyle w:val="af"/>
                <w:lang w:val="en-US"/>
              </w:rPr>
              <w:t>el.Hp+submodel.Hv;</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Pr>
                <w:rStyle w:val="af"/>
                <w:lang w:val="en-US"/>
              </w:rPr>
              <w:t xml:space="preserve"> </w:t>
            </w:r>
            <w:r w:rsidRPr="00317DDB">
              <w:rPr>
                <w:rStyle w:val="af"/>
                <w:lang w:val="en-US"/>
              </w:rPr>
              <w:t>submodel.Zt &gt; submodel.Hp</w:t>
            </w:r>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submodel.Zt = submodel.Hp;</w:t>
            </w:r>
          </w:p>
          <w:p w:rsidR="00EB5BCB" w:rsidRPr="00320F04" w:rsidRDefault="00EB5BCB" w:rsidP="004E1DC6">
            <w:pPr>
              <w:pStyle w:val="0"/>
              <w:rPr>
                <w:rStyle w:val="af"/>
                <w:lang w:val="en-US"/>
              </w:rPr>
            </w:pPr>
            <w:r w:rsidRPr="00317DDB">
              <w:rPr>
                <w:rStyle w:val="af"/>
                <w:lang w:val="en-US"/>
              </w:rPr>
              <w:t xml:space="preserve"> </w:t>
            </w:r>
            <w:r w:rsidRPr="00317DDB">
              <w:rPr>
                <w:rStyle w:val="af"/>
                <w:b/>
                <w:lang w:val="en-US"/>
              </w:rPr>
              <w:t>if</w:t>
            </w:r>
            <w:r w:rsidRPr="00317DDB">
              <w:rPr>
                <w:rStyle w:val="af"/>
                <w:lang w:val="en-US"/>
              </w:rPr>
              <w:t xml:space="preserve"> (submodel.Zt+submodel.Ht) &gt; submodel.Hp</w:t>
            </w:r>
          </w:p>
          <w:p w:rsidR="00EB5BCB" w:rsidRPr="00317DDB" w:rsidRDefault="00EB5BCB" w:rsidP="004E1DC6">
            <w:pPr>
              <w:pStyle w:val="0"/>
              <w:rPr>
                <w:rStyle w:val="af"/>
                <w:lang w:val="en-US"/>
              </w:rPr>
            </w:pPr>
            <w:r>
              <w:rPr>
                <w:rStyle w:val="af"/>
                <w:lang w:val="en-US"/>
              </w:rPr>
              <w:t xml:space="preserve"> </w:t>
            </w:r>
            <w:r w:rsidRPr="00317DDB">
              <w:rPr>
                <w:rStyle w:val="af"/>
                <w:b/>
                <w:lang w:val="en-US"/>
              </w:rPr>
              <w:t>then</w:t>
            </w:r>
            <w:r w:rsidRPr="00317DDB">
              <w:rPr>
                <w:rStyle w:val="af"/>
                <w:lang w:val="en-US"/>
              </w:rPr>
              <w:t xml:space="preserve"> submode</w:t>
            </w:r>
            <w:r>
              <w:rPr>
                <w:rStyle w:val="af"/>
                <w:lang w:val="en-US"/>
              </w:rPr>
              <w:t>l.Ht = submodel.Hp-submodel.Zt;</w:t>
            </w:r>
          </w:p>
          <w:p w:rsidR="00EB5BCB" w:rsidRPr="00317DDB" w:rsidRDefault="00EB5BCB" w:rsidP="004E1DC6">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"Zt"</w:t>
            </w:r>
            <w:r w:rsidRPr="00317DDB">
              <w:rPr>
                <w:rStyle w:val="af"/>
                <w:lang w:val="en-US"/>
              </w:rPr>
              <w:t>,submodel.Zt);</w:t>
            </w:r>
          </w:p>
          <w:p w:rsidR="00EB5BCB" w:rsidRPr="00317DDB" w:rsidRDefault="00EB5BCB" w:rsidP="004E1DC6">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"Ht"</w:t>
            </w:r>
            <w:r w:rsidRPr="00317DDB">
              <w:rPr>
                <w:rStyle w:val="af"/>
                <w:lang w:val="en-US"/>
              </w:rPr>
              <w:t>,submodel.Ht);</w:t>
            </w:r>
          </w:p>
          <w:p w:rsidR="00EB5BCB" w:rsidRPr="00317DDB" w:rsidRDefault="00EB5BCB" w:rsidP="004E1DC6">
            <w:pPr>
              <w:pStyle w:val="0"/>
              <w:rPr>
                <w:rStyle w:val="af"/>
                <w:lang w:val="en-US"/>
              </w:rPr>
            </w:pPr>
            <w:r w:rsidRPr="00317DDB">
              <w:rPr>
                <w:rStyle w:val="af"/>
                <w:lang w:val="en-US"/>
              </w:rPr>
              <w:t xml:space="preserve"> </w:t>
            </w:r>
            <w:r w:rsidRPr="00317DDB">
              <w:rPr>
                <w:rStyle w:val="af"/>
                <w:b/>
                <w:lang w:val="en-US"/>
              </w:rPr>
              <w:t>setpropevalstring</w:t>
            </w:r>
            <w:r w:rsidRPr="00317DDB">
              <w:rPr>
                <w:rStyle w:val="af"/>
                <w:lang w:val="en-US"/>
              </w:rPr>
              <w:t>(submodel,</w:t>
            </w:r>
            <w:r w:rsidRPr="003F7576">
              <w:rPr>
                <w:rStyle w:val="af5"/>
                <w:lang w:val="en-US"/>
              </w:rPr>
              <w:t>"Level"</w:t>
            </w:r>
            <w:r w:rsidRPr="00317DDB">
              <w:rPr>
                <w:rStyle w:val="af"/>
                <w:lang w:val="en-US"/>
              </w:rPr>
              <w:t>,submodel.Level);</w:t>
            </w:r>
          </w:p>
        </w:tc>
      </w:tr>
    </w:tbl>
    <w:p w:rsidR="00EB5BCB" w:rsidRDefault="00EB5BCB" w:rsidP="00EB5BCB">
      <w:r>
        <w:t>Вначале мы вычисляем высоты бака по пару и по воде и присваиваем соответствующим свойстам вычисленное значение. Далее проводим проверки:</w:t>
      </w:r>
    </w:p>
    <w:p w:rsidR="00EB5BCB" w:rsidRPr="00451836" w:rsidRDefault="00EB5BCB" w:rsidP="00EB5BCB">
      <w:pPr>
        <w:pStyle w:val="ac"/>
        <w:numPr>
          <w:ilvl w:val="0"/>
          <w:numId w:val="12"/>
        </w:numPr>
      </w:pPr>
      <w:r>
        <w:t>начальный уровень воды должен быть не больше высоты конденсатора (сумма высот парового и конденсатной части)</w:t>
      </w:r>
      <w:r w:rsidRPr="00451836">
        <w:t>;</w:t>
      </w:r>
    </w:p>
    <w:p w:rsidR="00EB5BCB" w:rsidRPr="00451836" w:rsidRDefault="00EB5BCB" w:rsidP="00EB5BCB">
      <w:pPr>
        <w:pStyle w:val="ac"/>
        <w:numPr>
          <w:ilvl w:val="0"/>
          <w:numId w:val="12"/>
        </w:numPr>
      </w:pPr>
      <w:r>
        <w:t xml:space="preserve">высотная отметка </w:t>
      </w:r>
      <w:r w:rsidRPr="00451836">
        <w:t>низ</w:t>
      </w:r>
      <w:r>
        <w:t>а</w:t>
      </w:r>
      <w:r w:rsidRPr="00451836">
        <w:t xml:space="preserve"> трубчатки должн</w:t>
      </w:r>
      <w:r>
        <w:t>а</w:t>
      </w:r>
      <w:r w:rsidRPr="00451836">
        <w:t xml:space="preserve"> быть не выше высоты парово</w:t>
      </w:r>
      <w:r>
        <w:t>го пространства</w:t>
      </w:r>
      <w:r w:rsidRPr="00451836">
        <w:t>;</w:t>
      </w:r>
    </w:p>
    <w:p w:rsidR="00EB5BCB" w:rsidRPr="00451836" w:rsidRDefault="00EB5BCB" w:rsidP="00EB5BCB">
      <w:pPr>
        <w:pStyle w:val="ac"/>
        <w:numPr>
          <w:ilvl w:val="0"/>
          <w:numId w:val="12"/>
        </w:numPr>
      </w:pPr>
      <w:r>
        <w:t>высотная отметка верха трубчатки должна быть не выше высоты парового пространства, иначе уменьшаем высоту трубчатки</w:t>
      </w:r>
      <w:r w:rsidRPr="00451836">
        <w:t>.</w:t>
      </w:r>
    </w:p>
    <w:p w:rsidR="00EB5BCB" w:rsidRDefault="00EB5BCB" w:rsidP="00EB5BCB">
      <w:r w:rsidRPr="00451836">
        <w:t>После проверок, переприсваиваем три проверенных свойства.</w:t>
      </w:r>
    </w:p>
    <w:p w:rsidR="00EB5BCB" w:rsidRDefault="00EB5BCB" w:rsidP="00EB5BCB">
      <w:pPr>
        <w:pStyle w:val="ac"/>
        <w:numPr>
          <w:ilvl w:val="0"/>
          <w:numId w:val="11"/>
        </w:numPr>
      </w:pPr>
      <w:r>
        <w:t xml:space="preserve">Теперь переходим к самому основному – к заданию свойств объектов, которые находятся внутри субмодели. Делается это аналогично предыдущему, просто следует указать, какому объекту присваивается то или иное свойство. Запишите в продолжение к предыдущим следующие строки, в которых для объекта </w:t>
      </w:r>
      <w:r w:rsidRPr="00E671FF">
        <w:rPr>
          <w:b/>
        </w:rPr>
        <w:t>«Компенсатор 3-х объёмный»</w:t>
      </w:r>
      <w:r>
        <w:t xml:space="preserve"> </w:t>
      </w:r>
      <w:r w:rsidRPr="00CE4E42">
        <w:t xml:space="preserve">с именем </w:t>
      </w:r>
      <w:r w:rsidRPr="00CE4E42">
        <w:rPr>
          <w:b/>
        </w:rPr>
        <w:t>«</w:t>
      </w:r>
      <w:r w:rsidRPr="00CE4E42">
        <w:rPr>
          <w:b/>
          <w:lang w:val="en-US"/>
        </w:rPr>
        <w:t>Bak</w:t>
      </w:r>
      <w:r w:rsidRPr="00CE4E42">
        <w:rPr>
          <w:b/>
        </w:rPr>
        <w:t>»</w:t>
      </w:r>
      <w:r w:rsidRPr="00CE4E42">
        <w:t xml:space="preserve"> </w:t>
      </w:r>
      <w:r>
        <w:t>мы вычислим распределение уровня по высоте</w:t>
      </w:r>
      <w:r w:rsidRPr="00E36A6E">
        <w:t xml:space="preserve"> (</w:t>
      </w:r>
      <w:r>
        <w:rPr>
          <w:lang w:val="en-US"/>
        </w:rPr>
        <w:t>SKO</w:t>
      </w:r>
      <w:r w:rsidRPr="00E36A6E">
        <w:t>2),</w:t>
      </w:r>
      <w:r>
        <w:t xml:space="preserve"> относительных площадей теплообмена по </w:t>
      </w:r>
      <w:r w:rsidRPr="00E36A6E">
        <w:t>воде (</w:t>
      </w:r>
      <w:r>
        <w:rPr>
          <w:lang w:val="en-US"/>
        </w:rPr>
        <w:t>SKO</w:t>
      </w:r>
      <w:r w:rsidRPr="00E36A6E">
        <w:t>3) и пару</w:t>
      </w:r>
      <w:r>
        <w:t xml:space="preserve"> (SKO4)</w:t>
      </w:r>
      <w:r w:rsidRPr="00E36A6E">
        <w:t xml:space="preserve">, </w:t>
      </w:r>
      <w:r>
        <w:t>в зависимости от заполненного объёма (SKO</w:t>
      </w:r>
      <w:r w:rsidRPr="00E671FF">
        <w:t>1</w:t>
      </w:r>
      <w:r>
        <w:t>):</w:t>
      </w:r>
    </w:p>
    <w:tbl>
      <w:tblPr>
        <w:tblStyle w:val="af1"/>
        <w:tblW w:w="0" w:type="auto"/>
        <w:tblLook w:val="04A0" w:firstRow="1" w:lastRow="0" w:firstColumn="1" w:lastColumn="0" w:noHBand="0" w:noVBand="1"/>
      </w:tblPr>
      <w:tblGrid>
        <w:gridCol w:w="10199"/>
      </w:tblGrid>
      <w:tr w:rsidR="00EB5BCB" w:rsidTr="004E1DC6">
        <w:tc>
          <w:tcPr>
            <w:tcW w:w="10420" w:type="dxa"/>
            <w:tcBorders>
              <w:top w:val="nil"/>
              <w:left w:val="single" w:sz="4" w:space="0" w:color="auto"/>
              <w:bottom w:val="nil"/>
              <w:right w:val="nil"/>
            </w:tcBorders>
          </w:tcPr>
          <w:p w:rsidR="00EB5BCB" w:rsidRPr="00E671FF" w:rsidRDefault="00EB5BCB" w:rsidP="004E1DC6">
            <w:pPr>
              <w:pStyle w:val="0"/>
              <w:rPr>
                <w:rStyle w:val="af"/>
                <w:lang w:val="en-US"/>
              </w:rPr>
            </w:pPr>
            <w:r w:rsidRPr="00E671FF">
              <w:rPr>
                <w:rStyle w:val="af"/>
                <w:lang w:val="en-US"/>
              </w:rPr>
              <w:t>sko1 = [</w:t>
            </w:r>
            <w:r w:rsidRPr="00E671FF">
              <w:rPr>
                <w:rStyle w:val="af"/>
                <w:color w:val="0070C0"/>
                <w:lang w:val="en-US"/>
              </w:rPr>
              <w:t>0</w:t>
            </w:r>
            <w:r w:rsidRPr="00E671FF">
              <w:rPr>
                <w:rStyle w:val="af"/>
                <w:lang w:val="en-US"/>
              </w:rPr>
              <w:t>,</w:t>
            </w:r>
          </w:p>
          <w:p w:rsidR="00EB5BCB" w:rsidRPr="00E671FF" w:rsidRDefault="00EB5BCB" w:rsidP="004E1DC6">
            <w:pPr>
              <w:pStyle w:val="0"/>
              <w:rPr>
                <w:rStyle w:val="af"/>
                <w:lang w:val="en-US"/>
              </w:rPr>
            </w:pPr>
            <w:r>
              <w:rPr>
                <w:rStyle w:val="af"/>
                <w:lang w:val="en-US"/>
              </w:rPr>
              <w:t xml:space="preserve"> </w:t>
            </w:r>
            <w:r w:rsidRPr="00E36A6E">
              <w:rPr>
                <w:rStyle w:val="af"/>
                <w:lang w:val="en-US"/>
              </w:rPr>
              <w:t>submodel.Vv,</w:t>
            </w:r>
          </w:p>
          <w:p w:rsidR="00EB5BCB" w:rsidRPr="00E671FF" w:rsidRDefault="00EB5BCB" w:rsidP="004E1DC6">
            <w:pPr>
              <w:pStyle w:val="0"/>
              <w:rPr>
                <w:rStyle w:val="af"/>
                <w:lang w:val="en-US"/>
              </w:rPr>
            </w:pPr>
            <w:r>
              <w:rPr>
                <w:rStyle w:val="af"/>
                <w:lang w:val="en-US"/>
              </w:rPr>
              <w:t xml:space="preserve"> </w:t>
            </w:r>
            <w:r w:rsidRPr="00E36A6E">
              <w:rPr>
                <w:rStyle w:val="af"/>
                <w:lang w:val="en-US"/>
              </w:rPr>
              <w:t>submodel.Vv+submodel.Sp*submodel.Zt,</w:t>
            </w:r>
          </w:p>
          <w:p w:rsidR="00EB5BCB" w:rsidRPr="00E36A6E" w:rsidRDefault="00EB5BCB" w:rsidP="004E1DC6">
            <w:pPr>
              <w:pStyle w:val="0"/>
              <w:rPr>
                <w:rStyle w:val="af"/>
                <w:lang w:val="en-US"/>
              </w:rPr>
            </w:pPr>
            <w:r>
              <w:rPr>
                <w:rStyle w:val="af"/>
                <w:lang w:val="en-US"/>
              </w:rPr>
              <w:t xml:space="preserve"> </w:t>
            </w:r>
            <w:r w:rsidRPr="00E36A6E">
              <w:rPr>
                <w:rStyle w:val="af"/>
                <w:lang w:val="en-US"/>
              </w:rPr>
              <w:t>submodel.Vv+submodel.Sp*</w:t>
            </w:r>
            <w:r w:rsidRPr="00565711">
              <w:rPr>
                <w:rStyle w:val="af"/>
                <w:lang w:val="en-US"/>
              </w:rPr>
              <w:t>(submodel.Zt+submodel.Ht),</w:t>
            </w:r>
          </w:p>
          <w:p w:rsidR="00EB5BCB" w:rsidRPr="00565711" w:rsidRDefault="00EB5BCB" w:rsidP="004E1DC6">
            <w:pPr>
              <w:pStyle w:val="0"/>
              <w:rPr>
                <w:rStyle w:val="af"/>
                <w:lang w:val="en-US"/>
              </w:rPr>
            </w:pPr>
            <w:r>
              <w:rPr>
                <w:rStyle w:val="af"/>
                <w:lang w:val="en-US"/>
              </w:rPr>
              <w:t xml:space="preserve"> </w:t>
            </w:r>
            <w:r w:rsidRPr="00565711">
              <w:rPr>
                <w:rStyle w:val="af"/>
                <w:lang w:val="en-US"/>
              </w:rPr>
              <w:t>submodel.Vv+submodel.Vp];</w:t>
            </w:r>
          </w:p>
          <w:p w:rsidR="00EB5BCB" w:rsidRPr="00565711" w:rsidRDefault="00EB5BCB" w:rsidP="004E1DC6">
            <w:pPr>
              <w:pStyle w:val="0"/>
              <w:rPr>
                <w:rStyle w:val="af"/>
                <w:lang w:val="en-US"/>
              </w:rPr>
            </w:pPr>
            <w:r w:rsidRPr="00565711">
              <w:rPr>
                <w:rStyle w:val="af"/>
                <w:lang w:val="en-US"/>
              </w:rPr>
              <w:lastRenderedPageBreak/>
              <w:t xml:space="preserve"> </w:t>
            </w:r>
            <w:r w:rsidRPr="00E36A6E">
              <w:rPr>
                <w:rStyle w:val="af"/>
                <w:b/>
                <w:lang w:val="en-US"/>
              </w:rPr>
              <w:t>setpropevalstring</w:t>
            </w:r>
            <w:r w:rsidRPr="00565711">
              <w:rPr>
                <w:rStyle w:val="af"/>
                <w:lang w:val="en-US"/>
              </w:rPr>
              <w:t>(Bak,</w:t>
            </w:r>
            <w:r w:rsidRPr="003F7576">
              <w:rPr>
                <w:rStyle w:val="af5"/>
                <w:lang w:val="en-US"/>
              </w:rPr>
              <w:t>"SKO1"</w:t>
            </w:r>
            <w:r w:rsidRPr="00565711">
              <w:rPr>
                <w:rStyle w:val="af"/>
                <w:lang w:val="en-US"/>
              </w:rPr>
              <w:t>,</w:t>
            </w:r>
            <w:r w:rsidRPr="003F7576">
              <w:rPr>
                <w:rStyle w:val="af5"/>
                <w:lang w:val="en-US"/>
              </w:rPr>
              <w:t>"["</w:t>
            </w:r>
            <w:r w:rsidRPr="00565711">
              <w:rPr>
                <w:rStyle w:val="af"/>
                <w:lang w:val="en-US"/>
              </w:rPr>
              <w:t>+sko1+</w:t>
            </w:r>
            <w:r w:rsidRPr="003F7576">
              <w:rPr>
                <w:rStyle w:val="af5"/>
                <w:lang w:val="en-US"/>
              </w:rPr>
              <w:t>"]"</w:t>
            </w:r>
            <w:r w:rsidRPr="00565711">
              <w:rPr>
                <w:rStyle w:val="af"/>
                <w:lang w:val="en-US"/>
              </w:rPr>
              <w:t>);</w:t>
            </w:r>
          </w:p>
          <w:p w:rsidR="00EB5BCB" w:rsidRPr="00E671FF" w:rsidRDefault="00EB5BCB" w:rsidP="004E1DC6">
            <w:pPr>
              <w:pStyle w:val="0"/>
              <w:rPr>
                <w:rStyle w:val="af"/>
                <w:lang w:val="en-US"/>
              </w:rPr>
            </w:pPr>
            <w:r w:rsidRPr="00565711">
              <w:rPr>
                <w:rStyle w:val="af"/>
                <w:lang w:val="en-US"/>
              </w:rPr>
              <w:t xml:space="preserve"> </w:t>
            </w:r>
            <w:r w:rsidRPr="00E36A6E">
              <w:rPr>
                <w:rStyle w:val="af"/>
                <w:lang w:val="en-US"/>
              </w:rPr>
              <w:t>sko2 = [</w:t>
            </w:r>
            <w:r w:rsidRPr="00E36A6E">
              <w:rPr>
                <w:rStyle w:val="af"/>
                <w:color w:val="0070C0"/>
                <w:lang w:val="en-US"/>
              </w:rPr>
              <w:t>0</w:t>
            </w:r>
            <w:r w:rsidRPr="00E36A6E">
              <w:rPr>
                <w:rStyle w:val="af"/>
                <w:lang w:val="en-US"/>
              </w:rPr>
              <w:t>,</w:t>
            </w:r>
          </w:p>
          <w:p w:rsidR="00EB5BCB" w:rsidRPr="00E36A6E" w:rsidRDefault="00EB5BCB" w:rsidP="004E1DC6">
            <w:pPr>
              <w:pStyle w:val="0"/>
              <w:rPr>
                <w:rStyle w:val="af"/>
                <w:lang w:val="en-US"/>
              </w:rPr>
            </w:pPr>
            <w:r>
              <w:rPr>
                <w:rStyle w:val="af"/>
                <w:lang w:val="en-US"/>
              </w:rPr>
              <w:t xml:space="preserve"> </w:t>
            </w:r>
            <w:r w:rsidRPr="00E36A6E">
              <w:rPr>
                <w:rStyle w:val="af"/>
                <w:lang w:val="en-US"/>
              </w:rPr>
              <w:t>submodel.Hv,</w:t>
            </w:r>
          </w:p>
          <w:p w:rsidR="00EB5BCB" w:rsidRPr="00E36A6E" w:rsidRDefault="00EB5BCB" w:rsidP="004E1DC6">
            <w:pPr>
              <w:pStyle w:val="0"/>
              <w:rPr>
                <w:rStyle w:val="af"/>
                <w:lang w:val="en-US"/>
              </w:rPr>
            </w:pPr>
            <w:r>
              <w:rPr>
                <w:rStyle w:val="af"/>
                <w:lang w:val="en-US"/>
              </w:rPr>
              <w:t xml:space="preserve"> </w:t>
            </w:r>
            <w:r w:rsidRPr="00E36A6E">
              <w:rPr>
                <w:rStyle w:val="af"/>
                <w:lang w:val="en-US"/>
              </w:rPr>
              <w:t>submodel.Hv+submodel.Zt,</w:t>
            </w:r>
          </w:p>
          <w:p w:rsidR="00EB5BCB" w:rsidRPr="00E671FF" w:rsidRDefault="00EB5BCB" w:rsidP="004E1DC6">
            <w:pPr>
              <w:pStyle w:val="0"/>
              <w:rPr>
                <w:rStyle w:val="af"/>
                <w:lang w:val="en-US"/>
              </w:rPr>
            </w:pPr>
            <w:r>
              <w:rPr>
                <w:rStyle w:val="af"/>
                <w:lang w:val="en-US"/>
              </w:rPr>
              <w:t xml:space="preserve"> </w:t>
            </w:r>
            <w:r w:rsidRPr="00E36A6E">
              <w:rPr>
                <w:rStyle w:val="af"/>
                <w:lang w:val="en-US"/>
              </w:rPr>
              <w:t>submodel.Hv+(submodel.Zt+submodel.Ht),</w:t>
            </w:r>
          </w:p>
          <w:p w:rsidR="00EB5BCB" w:rsidRPr="00E36A6E" w:rsidRDefault="00EB5BCB" w:rsidP="004E1DC6">
            <w:pPr>
              <w:pStyle w:val="0"/>
              <w:rPr>
                <w:rStyle w:val="af"/>
                <w:lang w:val="en-US"/>
              </w:rPr>
            </w:pPr>
            <w:r>
              <w:rPr>
                <w:rStyle w:val="af"/>
                <w:lang w:val="en-US"/>
              </w:rPr>
              <w:t xml:space="preserve"> </w:t>
            </w:r>
            <w:r w:rsidRPr="00E36A6E">
              <w:rPr>
                <w:rStyle w:val="af"/>
                <w:lang w:val="en-US"/>
              </w:rPr>
              <w:t>submodel.Hv+submodel.Hp];</w:t>
            </w:r>
          </w:p>
          <w:p w:rsidR="00EB5BCB" w:rsidRPr="00565711" w:rsidRDefault="00EB5BCB" w:rsidP="004E1DC6">
            <w:pPr>
              <w:pStyle w:val="0"/>
              <w:rPr>
                <w:rStyle w:val="af"/>
                <w:lang w:val="en-US"/>
              </w:rPr>
            </w:pPr>
            <w:r w:rsidRPr="00E36A6E">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"SKO2"</w:t>
            </w:r>
            <w:r w:rsidRPr="00565711">
              <w:rPr>
                <w:rStyle w:val="af"/>
                <w:lang w:val="en-US"/>
              </w:rPr>
              <w:t>,</w:t>
            </w:r>
            <w:r w:rsidRPr="003F7576">
              <w:rPr>
                <w:rStyle w:val="af5"/>
                <w:lang w:val="en-US"/>
              </w:rPr>
              <w:t>"["</w:t>
            </w:r>
            <w:r w:rsidRPr="00565711">
              <w:rPr>
                <w:rStyle w:val="af"/>
                <w:lang w:val="en-US"/>
              </w:rPr>
              <w:t>+sko2+</w:t>
            </w:r>
            <w:r w:rsidRPr="003F7576">
              <w:rPr>
                <w:rStyle w:val="af5"/>
                <w:lang w:val="en-US"/>
              </w:rPr>
              <w:t>"]"</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sko3=[</w:t>
            </w:r>
            <w:r w:rsidRPr="00565711">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r w:rsidRPr="00E671FF">
              <w:rPr>
                <w:rStyle w:val="af"/>
                <w:lang w:val="en-US"/>
              </w:rPr>
              <w:t xml:space="preserve"> </w:t>
            </w:r>
            <w:r w:rsidRPr="00E671FF">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"SKO3"</w:t>
            </w:r>
            <w:r w:rsidRPr="00565711">
              <w:rPr>
                <w:rStyle w:val="af"/>
                <w:lang w:val="en-US"/>
              </w:rPr>
              <w:t>,</w:t>
            </w:r>
            <w:r w:rsidRPr="003F7576">
              <w:rPr>
                <w:rStyle w:val="af5"/>
                <w:lang w:val="en-US"/>
              </w:rPr>
              <w:t>"["</w:t>
            </w:r>
            <w:r w:rsidRPr="00565711">
              <w:rPr>
                <w:rStyle w:val="af"/>
                <w:lang w:val="en-US"/>
              </w:rPr>
              <w:t>+sko3+</w:t>
            </w:r>
            <w:r w:rsidRPr="003F7576">
              <w:rPr>
                <w:rStyle w:val="af5"/>
                <w:lang w:val="en-US"/>
              </w:rPr>
              <w:t>"]"</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sko4=[</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1</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r w:rsidRPr="00E671FF">
              <w:rPr>
                <w:rStyle w:val="af"/>
                <w:lang w:val="en-US"/>
              </w:rPr>
              <w:t xml:space="preserve"> </w:t>
            </w:r>
            <w:r w:rsidRPr="00565711">
              <w:rPr>
                <w:rStyle w:val="af"/>
                <w:color w:val="0070C0"/>
                <w:lang w:val="en-US"/>
              </w:rPr>
              <w:t>0</w:t>
            </w:r>
            <w:r w:rsidRPr="00565711">
              <w:rPr>
                <w:rStyle w:val="af"/>
                <w:lang w:val="en-US"/>
              </w:rPr>
              <w:t>];</w:t>
            </w:r>
          </w:p>
          <w:p w:rsidR="00EB5BCB" w:rsidRPr="00565711" w:rsidRDefault="00EB5BCB" w:rsidP="004E1DC6">
            <w:pPr>
              <w:pStyle w:val="0"/>
              <w:rPr>
                <w:rStyle w:val="af"/>
                <w:lang w:val="en-US"/>
              </w:rPr>
            </w:pPr>
            <w:r w:rsidRPr="00565711">
              <w:rPr>
                <w:rStyle w:val="af"/>
                <w:lang w:val="en-US"/>
              </w:rPr>
              <w:t xml:space="preserve"> </w:t>
            </w:r>
            <w:r w:rsidRPr="00E36A6E">
              <w:rPr>
                <w:rStyle w:val="af"/>
                <w:b/>
                <w:lang w:val="en-US"/>
              </w:rPr>
              <w:t>setpropevalstring</w:t>
            </w:r>
            <w:r w:rsidRPr="00565711">
              <w:rPr>
                <w:rStyle w:val="af"/>
                <w:lang w:val="en-US"/>
              </w:rPr>
              <w:t>(Bak,</w:t>
            </w:r>
            <w:r w:rsidRPr="003F7576">
              <w:rPr>
                <w:rStyle w:val="af5"/>
                <w:lang w:val="en-US"/>
              </w:rPr>
              <w:t>"SKO4"</w:t>
            </w:r>
            <w:r w:rsidRPr="00565711">
              <w:rPr>
                <w:rStyle w:val="af"/>
                <w:lang w:val="en-US"/>
              </w:rPr>
              <w:t>,</w:t>
            </w:r>
            <w:r w:rsidRPr="003F7576">
              <w:rPr>
                <w:rStyle w:val="af5"/>
                <w:lang w:val="en-US"/>
              </w:rPr>
              <w:t>"["</w:t>
            </w:r>
            <w:r w:rsidRPr="00565711">
              <w:rPr>
                <w:rStyle w:val="af"/>
                <w:lang w:val="en-US"/>
              </w:rPr>
              <w:t>+sko4+</w:t>
            </w:r>
            <w:r w:rsidRPr="003F7576">
              <w:rPr>
                <w:rStyle w:val="af5"/>
                <w:lang w:val="en-US"/>
              </w:rPr>
              <w:t>"]"</w:t>
            </w:r>
            <w:r w:rsidRPr="00565711">
              <w:rPr>
                <w:rStyle w:val="af"/>
                <w:lang w:val="en-US"/>
              </w:rPr>
              <w:t>);</w:t>
            </w:r>
          </w:p>
          <w:p w:rsidR="00EB5BCB" w:rsidRPr="00E36A6E" w:rsidRDefault="00EB5BCB" w:rsidP="004E1DC6">
            <w:pPr>
              <w:pStyle w:val="0"/>
              <w:rPr>
                <w:rStyle w:val="af"/>
                <w:lang w:val="en-US"/>
              </w:rPr>
            </w:pPr>
            <w:r w:rsidRPr="00565711">
              <w:rPr>
                <w:rStyle w:val="af"/>
                <w:lang w:val="en-US"/>
              </w:rPr>
              <w:t xml:space="preserve"> </w:t>
            </w:r>
            <w:r>
              <w:rPr>
                <w:rStyle w:val="af"/>
                <w:lang w:val="en-US"/>
              </w:rPr>
              <w:t>tmp</w:t>
            </w:r>
            <w:r w:rsidRPr="00E36A6E">
              <w:rPr>
                <w:rStyle w:val="af"/>
                <w:lang w:val="en-US"/>
              </w:rPr>
              <w:t xml:space="preserve"> = min(submodel.Level,submodel.Hv)*submodel.Sv</w:t>
            </w:r>
          </w:p>
          <w:p w:rsidR="00EB5BCB" w:rsidRPr="00E36A6E" w:rsidRDefault="00EB5BCB" w:rsidP="004E1DC6">
            <w:pPr>
              <w:pStyle w:val="0"/>
              <w:rPr>
                <w:rStyle w:val="af"/>
                <w:lang w:val="en-US"/>
              </w:rPr>
            </w:pPr>
            <w:r>
              <w:rPr>
                <w:rStyle w:val="af"/>
                <w:lang w:val="en-US"/>
              </w:rPr>
              <w:t xml:space="preserve"> </w:t>
            </w:r>
            <w:r w:rsidRPr="00E36A6E">
              <w:rPr>
                <w:rStyle w:val="af"/>
                <w:lang w:val="en-US"/>
              </w:rPr>
              <w:t>+</w:t>
            </w:r>
          </w:p>
          <w:p w:rsidR="00EB5BCB" w:rsidRPr="00E36A6E" w:rsidRDefault="00EB5BCB" w:rsidP="004E1DC6">
            <w:pPr>
              <w:pStyle w:val="0"/>
              <w:rPr>
                <w:rStyle w:val="af"/>
                <w:lang w:val="en-US"/>
              </w:rPr>
            </w:pPr>
            <w:r>
              <w:rPr>
                <w:rStyle w:val="af"/>
                <w:lang w:val="en-US"/>
              </w:rPr>
              <w:t xml:space="preserve"> </w:t>
            </w:r>
            <w:r w:rsidRPr="00E36A6E">
              <w:rPr>
                <w:rStyle w:val="af"/>
                <w:lang w:val="en-US"/>
              </w:rPr>
              <w:t>max(</w:t>
            </w:r>
            <w:r w:rsidRPr="00E36A6E">
              <w:rPr>
                <w:rStyle w:val="af"/>
                <w:color w:val="0070C0"/>
                <w:lang w:val="en-US"/>
              </w:rPr>
              <w:t>0</w:t>
            </w:r>
            <w:r w:rsidRPr="00E36A6E">
              <w:rPr>
                <w:rStyle w:val="af"/>
                <w:lang w:val="en-US"/>
              </w:rPr>
              <w:t>,submodel.Level-submodel.Hv)*submodel.Sp;</w:t>
            </w:r>
          </w:p>
          <w:p w:rsidR="00EB5BCB" w:rsidRPr="00E36A6E" w:rsidRDefault="00EB5BCB" w:rsidP="004E1DC6">
            <w:pPr>
              <w:pStyle w:val="0"/>
              <w:rPr>
                <w:rStyle w:val="af"/>
                <w:lang w:val="en-US"/>
              </w:rPr>
            </w:pPr>
            <w:r w:rsidRPr="00E36A6E">
              <w:rPr>
                <w:rStyle w:val="af"/>
                <w:lang w:val="en-US"/>
              </w:rPr>
              <w:t xml:space="preserve"> </w:t>
            </w:r>
            <w:r w:rsidRPr="00E36A6E">
              <w:rPr>
                <w:rStyle w:val="af"/>
                <w:b/>
                <w:lang w:val="en-US"/>
              </w:rPr>
              <w:t>setpropevalstring</w:t>
            </w:r>
            <w:r w:rsidRPr="00E36A6E">
              <w:rPr>
                <w:rStyle w:val="af"/>
                <w:lang w:val="en-US"/>
              </w:rPr>
              <w:t>(Bak,"V1",</w:t>
            </w:r>
            <w:r w:rsidRPr="00E36A6E">
              <w:rPr>
                <w:rStyle w:val="af"/>
                <w:color w:val="0070C0"/>
                <w:lang w:val="en-US"/>
              </w:rPr>
              <w:t>0.2</w:t>
            </w:r>
            <w:r w:rsidRPr="00E36A6E">
              <w:rPr>
                <w:rStyle w:val="af"/>
                <w:lang w:val="en-US"/>
              </w:rPr>
              <w:t>*tmp);</w:t>
            </w:r>
          </w:p>
          <w:p w:rsidR="00EB5BCB" w:rsidRPr="00E36A6E" w:rsidRDefault="00EB5BCB" w:rsidP="004E1DC6">
            <w:pPr>
              <w:pStyle w:val="0"/>
              <w:rPr>
                <w:rStyle w:val="af"/>
                <w:lang w:val="en-US"/>
              </w:rPr>
            </w:pPr>
            <w:r w:rsidRPr="00E36A6E">
              <w:rPr>
                <w:rStyle w:val="af"/>
                <w:lang w:val="en-US"/>
              </w:rPr>
              <w:t xml:space="preserve"> </w:t>
            </w:r>
            <w:r w:rsidRPr="00E36A6E">
              <w:rPr>
                <w:rStyle w:val="af"/>
                <w:b/>
                <w:lang w:val="en-US"/>
              </w:rPr>
              <w:t>setpropevalstring</w:t>
            </w:r>
            <w:r w:rsidRPr="00E36A6E">
              <w:rPr>
                <w:rStyle w:val="af"/>
                <w:lang w:val="en-US"/>
              </w:rPr>
              <w:t>(Bak,"V2",</w:t>
            </w:r>
            <w:r w:rsidRPr="00E36A6E">
              <w:rPr>
                <w:rStyle w:val="af"/>
                <w:color w:val="0070C0"/>
                <w:lang w:val="en-US"/>
              </w:rPr>
              <w:t>0.8</w:t>
            </w:r>
            <w:r w:rsidRPr="00E36A6E">
              <w:rPr>
                <w:rStyle w:val="af"/>
                <w:lang w:val="en-US"/>
              </w:rPr>
              <w:t>*tmp);</w:t>
            </w:r>
          </w:p>
          <w:p w:rsidR="00EB5BCB" w:rsidRPr="00E671FF" w:rsidRDefault="00EB5BCB" w:rsidP="004E1DC6">
            <w:pPr>
              <w:pStyle w:val="0"/>
              <w:rPr>
                <w:rStyle w:val="af"/>
                <w:lang w:val="en-US"/>
              </w:rPr>
            </w:pPr>
            <w:r w:rsidRPr="00E36A6E">
              <w:rPr>
                <w:rStyle w:val="af"/>
                <w:lang w:val="en-US"/>
              </w:rPr>
              <w:t xml:space="preserve"> </w:t>
            </w:r>
            <w:r w:rsidRPr="00E671FF">
              <w:rPr>
                <w:rStyle w:val="af"/>
                <w:b/>
                <w:lang w:val="en-US"/>
              </w:rPr>
              <w:t>setpropevalstring</w:t>
            </w:r>
            <w:r w:rsidRPr="00E671FF">
              <w:rPr>
                <w:rStyle w:val="af"/>
                <w:lang w:val="en-US"/>
              </w:rPr>
              <w:t>(Bak,"V3",submodel.Vv+submodel.Vp-tmp);</w:t>
            </w:r>
            <w:r>
              <w:rPr>
                <w:rStyle w:val="af"/>
                <w:lang w:val="en-US"/>
              </w:rPr>
              <w:t xml:space="preserve"> </w:t>
            </w:r>
          </w:p>
          <w:p w:rsidR="00EB5BCB" w:rsidRPr="00E671FF" w:rsidRDefault="00EB5BCB" w:rsidP="004E1DC6">
            <w:pPr>
              <w:pStyle w:val="0"/>
              <w:rPr>
                <w:rStyle w:val="af"/>
                <w:lang w:val="en-US"/>
              </w:rPr>
            </w:pPr>
            <w:r>
              <w:rPr>
                <w:rStyle w:val="af"/>
                <w:lang w:val="en-US"/>
              </w:rPr>
              <w:t xml:space="preserve"> </w:t>
            </w:r>
          </w:p>
          <w:p w:rsidR="00EB5BCB" w:rsidRPr="00565711" w:rsidRDefault="00EB5BCB" w:rsidP="004E1DC6">
            <w:pPr>
              <w:pStyle w:val="0"/>
              <w:rPr>
                <w:lang w:val="en-US"/>
              </w:rPr>
            </w:pPr>
            <w:r w:rsidRPr="00E671FF">
              <w:rPr>
                <w:rStyle w:val="af"/>
                <w:lang w:val="en-US"/>
              </w:rPr>
              <w:t xml:space="preserve"> </w:t>
            </w:r>
            <w:r w:rsidRPr="00565711">
              <w:rPr>
                <w:rStyle w:val="af"/>
              </w:rPr>
              <w:t>InitObject(Bak);</w:t>
            </w:r>
          </w:p>
        </w:tc>
      </w:tr>
    </w:tbl>
    <w:p w:rsidR="00EB5BCB" w:rsidRDefault="00EB5BCB" w:rsidP="00EB5BCB">
      <w:r>
        <w:lastRenderedPageBreak/>
        <w:t>Здесь в массивах sko1, sko2, sko3 и sko4 мы набираем по точкам числовые значения, из которых код ТРР построит линейно-кусочные зависимости уровня в конденсаторе и относительных площадей теплообмена по воде и пару от заполненного объема конденсатора.</w:t>
      </w:r>
    </w:p>
    <w:p w:rsidR="00EB5BCB" w:rsidRDefault="00EB5BCB" w:rsidP="00EB5BCB">
      <w:r>
        <w:t xml:space="preserve">Далее расчитанные массивы заносятся в соответствующие свойства объекта </w:t>
      </w:r>
      <w:r w:rsidRPr="00FE23A8">
        <w:rPr>
          <w:rStyle w:val="a9"/>
        </w:rPr>
        <w:t>«Bak»</w:t>
      </w:r>
      <w:r>
        <w:t>.</w:t>
      </w:r>
    </w:p>
    <w:p w:rsidR="00EB5BCB" w:rsidRDefault="00EB5BCB" w:rsidP="00EB5BCB">
      <w:r>
        <w:t xml:space="preserve">В переменной </w:t>
      </w:r>
      <w:r w:rsidRPr="00FE23A8">
        <w:rPr>
          <w:rStyle w:val="a9"/>
        </w:rPr>
        <w:t>«tmp»</w:t>
      </w:r>
      <w:r>
        <w:t xml:space="preserve"> мы расчитываем объём конденсатора, заполненный водой (жидкой фазой) в начальный момент времени, в зависимости от этого расчитываем три объёма конденсатора </w:t>
      </w:r>
      <w:r w:rsidRPr="00FE23A8">
        <w:rPr>
          <w:rStyle w:val="a9"/>
        </w:rPr>
        <w:t>«V1»</w:t>
      </w:r>
      <w:r>
        <w:t xml:space="preserve">, </w:t>
      </w:r>
      <w:r w:rsidRPr="00FE23A8">
        <w:rPr>
          <w:rStyle w:val="a9"/>
        </w:rPr>
        <w:t>«V2»</w:t>
      </w:r>
      <w:r>
        <w:t xml:space="preserve">, </w:t>
      </w:r>
      <w:r w:rsidRPr="00FE23A8">
        <w:rPr>
          <w:rStyle w:val="a9"/>
        </w:rPr>
        <w:t>«V3»</w:t>
      </w:r>
      <w:r>
        <w:t>.</w:t>
      </w:r>
    </w:p>
    <w:p w:rsidR="00EB5BCB" w:rsidRDefault="00EB5BCB" w:rsidP="00EB5BCB">
      <w:r>
        <w:t xml:space="preserve">Функция </w:t>
      </w:r>
      <w:r w:rsidRPr="00FE23A8">
        <w:rPr>
          <w:rStyle w:val="a9"/>
        </w:rPr>
        <w:t>«InitObject(Bak)»</w:t>
      </w:r>
      <w:r>
        <w:t xml:space="preserve"> принудительно инициализирует и обновляет значения свойств объекта </w:t>
      </w:r>
      <w:r w:rsidRPr="00FE23A8">
        <w:rPr>
          <w:rStyle w:val="a9"/>
        </w:rPr>
        <w:t>«Bak»</w:t>
      </w:r>
      <w:r>
        <w:t>.</w:t>
      </w:r>
    </w:p>
    <w:p w:rsidR="00EB5BCB" w:rsidRDefault="00EB5BCB" w:rsidP="00EB5BCB">
      <w:r>
        <w:t xml:space="preserve">После этого можно снова проинициализировать схему и посмотреть на свойства в объекте </w:t>
      </w:r>
      <w:r w:rsidRPr="00FE23A8">
        <w:rPr>
          <w:rStyle w:val="a9"/>
        </w:rPr>
        <w:t>«Bak»</w:t>
      </w:r>
      <w:r>
        <w:t>:</w:t>
      </w:r>
      <w:r w:rsidRPr="00D34B90">
        <w:t xml:space="preserve"> они должны пересч</w:t>
      </w:r>
      <w:r>
        <w:t xml:space="preserve">итаться, см. </w:t>
      </w:r>
      <w:r>
        <w:fldChar w:fldCharType="begin"/>
      </w:r>
      <w:r>
        <w:instrText xml:space="preserve"> REF _Ref280176594 \* Lower \h </w:instrText>
      </w:r>
      <w:r>
        <w:fldChar w:fldCharType="separate"/>
      </w:r>
      <w:r>
        <w:t xml:space="preserve">рисунок </w:t>
      </w:r>
      <w:r>
        <w:rPr>
          <w:noProof/>
        </w:rPr>
        <w:t>47</w:t>
      </w:r>
      <w:r>
        <w:fldChar w:fldCharType="end"/>
      </w:r>
      <w:r>
        <w:t xml:space="preserve">, поля </w:t>
      </w:r>
      <w:r w:rsidRPr="00FE23A8">
        <w:rPr>
          <w:rStyle w:val="a9"/>
        </w:rPr>
        <w:t>«SKO1»</w:t>
      </w:r>
      <w:r>
        <w:t xml:space="preserve">, </w:t>
      </w:r>
      <w:r w:rsidRPr="00FE23A8">
        <w:rPr>
          <w:rStyle w:val="a9"/>
        </w:rPr>
        <w:t>«SKO2»</w:t>
      </w:r>
      <w:r>
        <w:t xml:space="preserve">, </w:t>
      </w:r>
      <w:r w:rsidRPr="00FE23A8">
        <w:rPr>
          <w:rStyle w:val="a9"/>
        </w:rPr>
        <w:t>«SKO3»</w:t>
      </w:r>
      <w:r>
        <w:t xml:space="preserve">, </w:t>
      </w:r>
      <w:r w:rsidRPr="00FE23A8">
        <w:rPr>
          <w:rStyle w:val="a9"/>
        </w:rPr>
        <w:t>«SKO4»</w:t>
      </w:r>
      <w:r>
        <w:t xml:space="preserve"> и </w:t>
      </w:r>
      <w:r w:rsidRPr="00FE23A8">
        <w:rPr>
          <w:rStyle w:val="a9"/>
        </w:rPr>
        <w:t>«V1»</w:t>
      </w:r>
      <w:r w:rsidRPr="00326DBA">
        <w:t xml:space="preserve">, </w:t>
      </w:r>
      <w:r w:rsidRPr="00FE23A8">
        <w:rPr>
          <w:rStyle w:val="a9"/>
        </w:rPr>
        <w:t>«V2»</w:t>
      </w:r>
      <w:r w:rsidRPr="00326DBA">
        <w:t xml:space="preserve">, </w:t>
      </w:r>
      <w:r w:rsidRPr="00FE23A8">
        <w:rPr>
          <w:rStyle w:val="a9"/>
        </w:rPr>
        <w:t>«V3»</w:t>
      </w:r>
      <w:r>
        <w:t>.</w:t>
      </w:r>
    </w:p>
    <w:p w:rsidR="00EB5BCB" w:rsidRDefault="00EB5BCB" w:rsidP="00EB5BCB">
      <w:pPr>
        <w:pStyle w:val="a8"/>
      </w:pPr>
      <w:r>
        <w:rPr>
          <w:noProof/>
        </w:rPr>
        <w:lastRenderedPageBreak/>
        <w:drawing>
          <wp:inline distT="0" distB="0" distL="0" distR="0" wp14:anchorId="303926D0" wp14:editId="1B92B55C">
            <wp:extent cx="4429125" cy="5191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29125" cy="5191125"/>
                    </a:xfrm>
                    <a:prstGeom prst="rect">
                      <a:avLst/>
                    </a:prstGeom>
                  </pic:spPr>
                </pic:pic>
              </a:graphicData>
            </a:graphic>
          </wp:inline>
        </w:drawing>
      </w:r>
    </w:p>
    <w:p w:rsidR="00EB5BCB" w:rsidRDefault="00EB5BCB" w:rsidP="00EB5BCB">
      <w:pPr>
        <w:pStyle w:val="a4"/>
      </w:pPr>
      <w:bookmarkStart w:id="37" w:name="_Ref280176594"/>
      <w:bookmarkStart w:id="38" w:name="_Toc400496560"/>
      <w:r>
        <w:t xml:space="preserve">Рисунок </w:t>
      </w:r>
      <w:fldSimple w:instr=" SEQ рисунок \* ARABIC ">
        <w:r>
          <w:rPr>
            <w:noProof/>
          </w:rPr>
          <w:t>47</w:t>
        </w:r>
      </w:fldSimple>
      <w:bookmarkEnd w:id="37"/>
      <w:r>
        <w:t>. Перерасчет свойств объекта «</w:t>
      </w:r>
      <w:r>
        <w:rPr>
          <w:lang w:val="en-US"/>
        </w:rPr>
        <w:t>Bak</w:t>
      </w:r>
      <w:r>
        <w:t>»</w:t>
      </w:r>
      <w:r w:rsidRPr="00302BF0">
        <w:t xml:space="preserve"> (</w:t>
      </w:r>
      <w:r>
        <w:t>компенсатор 3-х объёмный)</w:t>
      </w:r>
      <w:bookmarkEnd w:id="38"/>
    </w:p>
    <w:p w:rsidR="00EB5BCB" w:rsidRDefault="00EB5BCB" w:rsidP="00EB5BCB">
      <w:pPr>
        <w:pStyle w:val="ac"/>
        <w:numPr>
          <w:ilvl w:val="0"/>
          <w:numId w:val="11"/>
        </w:numPr>
      </w:pPr>
      <w:r>
        <w:t xml:space="preserve">Переходим к заданию свойств трубочкам теплообменников. Каждый канал будет состоять из 10 участков (параметр </w:t>
      </w:r>
      <w:r w:rsidRPr="00B046AB">
        <w:rPr>
          <w:b/>
        </w:rPr>
        <w:t>«</w:t>
      </w:r>
      <w:r w:rsidRPr="00B046AB">
        <w:rPr>
          <w:b/>
          <w:lang w:val="en-US"/>
        </w:rPr>
        <w:t>Count</w:t>
      </w:r>
      <w:r w:rsidRPr="00B046AB">
        <w:rPr>
          <w:b/>
        </w:rPr>
        <w:t>»</w:t>
      </w:r>
      <w:r w:rsidRPr="00B046AB">
        <w:t xml:space="preserve"> </w:t>
      </w:r>
      <w:r>
        <w:t>субмодели) по длине. И для каждого участка надо задать гидравлический диаметр</w:t>
      </w:r>
      <w:r w:rsidRPr="00665A94">
        <w:t>;</w:t>
      </w:r>
      <w:r>
        <w:t xml:space="preserve"> проходное сечение</w:t>
      </w:r>
      <w:r w:rsidRPr="00665A94">
        <w:t>;</w:t>
      </w:r>
      <w:r>
        <w:t xml:space="preserve"> длину</w:t>
      </w:r>
      <w:r w:rsidRPr="00665A94">
        <w:t>;</w:t>
      </w:r>
      <w:r>
        <w:t xml:space="preserve"> гидравлическое сопротивление</w:t>
      </w:r>
      <w:r w:rsidRPr="00665A94">
        <w:t>;</w:t>
      </w:r>
      <w:r>
        <w:t xml:space="preserve"> обратное гидравлическое сопротивление</w:t>
      </w:r>
      <w:r w:rsidRPr="00665A94">
        <w:t>;</w:t>
      </w:r>
      <w:r>
        <w:t xml:space="preserve"> приращение </w:t>
      </w:r>
      <w:r>
        <w:rPr>
          <w:lang w:val="en-US"/>
        </w:rPr>
        <w:t>X</w:t>
      </w:r>
      <w:r w:rsidRPr="00665A94">
        <w:t>,</w:t>
      </w:r>
      <w:r>
        <w:rPr>
          <w:lang w:val="en-US"/>
        </w:rPr>
        <w:t>Y</w:t>
      </w:r>
      <w:r w:rsidRPr="00665A94">
        <w:t>,</w:t>
      </w:r>
      <w:r>
        <w:rPr>
          <w:lang w:val="en-US"/>
        </w:rPr>
        <w:t>Z</w:t>
      </w:r>
      <w:r w:rsidRPr="00665A94">
        <w:t xml:space="preserve">; </w:t>
      </w:r>
      <w:r>
        <w:t>начальную концентрацию бора</w:t>
      </w:r>
      <w:r w:rsidRPr="00665A94">
        <w:t xml:space="preserve">; </w:t>
      </w:r>
      <w:r>
        <w:t>толщину стенки</w:t>
      </w:r>
      <w:r w:rsidRPr="00665A94">
        <w:t xml:space="preserve">; </w:t>
      </w:r>
      <w:r>
        <w:t>площадь поверхности теплообмена</w:t>
      </w:r>
      <w:r w:rsidRPr="00665A94">
        <w:t>;</w:t>
      </w:r>
      <w:r>
        <w:t xml:space="preserve"> шероховатость</w:t>
      </w:r>
      <w:r w:rsidRPr="00665A94">
        <w:t>;</w:t>
      </w:r>
      <w:r>
        <w:t xml:space="preserve"> число элементов тепловой связи. На языке программирования всё это делается довольно просто.</w:t>
      </w:r>
    </w:p>
    <w:p w:rsidR="00EB5BCB" w:rsidRPr="00665A94" w:rsidRDefault="00EB5BCB" w:rsidP="00EB5BCB">
      <w:r>
        <w:t>Наберите в блоке инициализации следующий текст:</w:t>
      </w:r>
    </w:p>
    <w:tbl>
      <w:tblPr>
        <w:tblStyle w:val="af1"/>
        <w:tblW w:w="0" w:type="auto"/>
        <w:tblLook w:val="04A0" w:firstRow="1" w:lastRow="0" w:firstColumn="1" w:lastColumn="0" w:noHBand="0" w:noVBand="1"/>
      </w:tblPr>
      <w:tblGrid>
        <w:gridCol w:w="10199"/>
      </w:tblGrid>
      <w:tr w:rsidR="00EB5BCB" w:rsidRPr="00151EC1" w:rsidTr="004E1DC6">
        <w:tc>
          <w:tcPr>
            <w:tcW w:w="10420" w:type="dxa"/>
            <w:tcBorders>
              <w:top w:val="nil"/>
              <w:bottom w:val="nil"/>
              <w:right w:val="nil"/>
            </w:tcBorders>
          </w:tcPr>
          <w:p w:rsidR="00EB5BCB" w:rsidRPr="00B2187C" w:rsidRDefault="00EB5BCB" w:rsidP="004E1DC6">
            <w:pPr>
              <w:pStyle w:val="0"/>
              <w:rPr>
                <w:rStyle w:val="af"/>
                <w:lang w:val="en-US"/>
              </w:rPr>
            </w:pPr>
            <w:r>
              <w:rPr>
                <w:rStyle w:val="af"/>
              </w:rPr>
              <w:t xml:space="preserve"> </w:t>
            </w:r>
            <w:r w:rsidRPr="00B2187C">
              <w:rPr>
                <w:rStyle w:val="af"/>
                <w:lang w:val="en-US"/>
              </w:rPr>
              <w:t>Tube1.Material=Material;</w:t>
            </w:r>
          </w:p>
          <w:p w:rsidR="00EB5BCB" w:rsidRPr="00B2187C" w:rsidRDefault="00EB5BCB" w:rsidP="004E1DC6">
            <w:pPr>
              <w:pStyle w:val="0"/>
              <w:rPr>
                <w:rStyle w:val="af"/>
                <w:lang w:val="en-US"/>
              </w:rPr>
            </w:pPr>
            <w:r w:rsidRPr="00B2187C">
              <w:rPr>
                <w:rStyle w:val="af"/>
                <w:lang w:val="en-US"/>
              </w:rPr>
              <w:t xml:space="preserve"> </w:t>
            </w:r>
            <w:r w:rsidRPr="00B2187C">
              <w:rPr>
                <w:rStyle w:val="af"/>
                <w:b/>
                <w:lang w:val="en-US"/>
              </w:rPr>
              <w:t>setpropevalstring</w:t>
            </w:r>
            <w:r w:rsidRPr="00B2187C">
              <w:rPr>
                <w:rStyle w:val="af"/>
                <w:lang w:val="en-US"/>
              </w:rPr>
              <w:t>(Tube1,</w:t>
            </w:r>
            <w:r w:rsidRPr="003F7576">
              <w:rPr>
                <w:rStyle w:val="af5"/>
                <w:lang w:val="en-US"/>
              </w:rPr>
              <w:t>"Count"</w:t>
            </w:r>
            <w:r>
              <w:rPr>
                <w:rStyle w:val="af"/>
                <w:lang w:val="en-US"/>
              </w:rPr>
              <w:t xml:space="preserve"> </w:t>
            </w:r>
            <w:r w:rsidRPr="00B2187C">
              <w:rPr>
                <w:rStyle w:val="af"/>
                <w:lang w:val="en-US"/>
              </w:rPr>
              <w:t xml:space="preserve">,submodel.Count); </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"Gidr_D"</w:t>
            </w:r>
            <w:r>
              <w:rPr>
                <w:rStyle w:val="af"/>
                <w:lang w:val="en-US"/>
              </w:rPr>
              <w:t xml:space="preserve"> </w:t>
            </w:r>
            <w:r w:rsidRPr="00151EC1">
              <w:rPr>
                <w:rStyle w:val="af"/>
                <w:lang w:val="en-US"/>
              </w:rPr>
              <w:t>,</w:t>
            </w:r>
            <w:r w:rsidRPr="003F7576">
              <w:rPr>
                <w:rStyle w:val="af5"/>
                <w:lang w:val="en-US"/>
              </w:rPr>
              <w:t>"["</w:t>
            </w:r>
            <w:r w:rsidRPr="00151EC1">
              <w:rPr>
                <w:rStyle w:val="af"/>
                <w:lang w:val="en-US"/>
              </w:rPr>
              <w:t>+Count#submodel.Dg</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"Sechen"</w:t>
            </w:r>
            <w:r>
              <w:rPr>
                <w:rStyle w:val="af"/>
                <w:lang w:val="en-US"/>
              </w:rPr>
              <w:t xml:space="preserve"> </w:t>
            </w:r>
            <w:r w:rsidRPr="00151EC1">
              <w:rPr>
                <w:rStyle w:val="af"/>
                <w:lang w:val="en-US"/>
              </w:rPr>
              <w:t>,</w:t>
            </w:r>
            <w:r w:rsidRPr="003F7576">
              <w:rPr>
                <w:rStyle w:val="af5"/>
                <w:lang w:val="en-US"/>
              </w:rPr>
              <w:t>"["</w:t>
            </w:r>
            <w:r w:rsidRPr="00151EC1">
              <w:rPr>
                <w:rStyle w:val="af"/>
                <w:lang w:val="en-US"/>
              </w:rPr>
              <w:t>+Count#submodel.S/</w:t>
            </w:r>
            <w:r w:rsidRPr="002C38FA">
              <w:rPr>
                <w:rStyle w:val="af"/>
                <w:color w:val="0070C0"/>
                <w:lang w:val="en-US"/>
              </w:rPr>
              <w:t>2</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"Dlina"</w:t>
            </w:r>
            <w:r>
              <w:rPr>
                <w:rStyle w:val="af"/>
                <w:lang w:val="en-US"/>
              </w:rPr>
              <w:t xml:space="preserve"> </w:t>
            </w:r>
            <w:r w:rsidRPr="00151EC1">
              <w:rPr>
                <w:rStyle w:val="af"/>
                <w:lang w:val="en-US"/>
              </w:rPr>
              <w:t>,</w:t>
            </w:r>
            <w:r w:rsidRPr="003F7576">
              <w:rPr>
                <w:rStyle w:val="af5"/>
                <w:lang w:val="en-US"/>
              </w:rPr>
              <w:t>"["</w:t>
            </w:r>
            <w:r w:rsidRPr="00151EC1">
              <w:rPr>
                <w:rStyle w:val="af"/>
                <w:lang w:val="en-US"/>
              </w:rPr>
              <w:t>+Count#(submodel.L/Count)+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"Soprot"</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"InvSopr"</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2</w:t>
            </w:r>
            <w:r w:rsidRPr="00151EC1">
              <w:rPr>
                <w:rStyle w:val="af"/>
                <w:lang w:val="en-US"/>
              </w:rPr>
              <w:t>/Count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"Z"</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"X"</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"Y"</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"Bor"</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"Sten"</w:t>
            </w:r>
            <w:r>
              <w:rPr>
                <w:rStyle w:val="af5"/>
                <w:lang w:val="en-US"/>
              </w:rPr>
              <w:t xml:space="preserve"> </w:t>
            </w:r>
            <w:r w:rsidRPr="00151EC1">
              <w:rPr>
                <w:rStyle w:val="af"/>
                <w:lang w:val="en-US"/>
              </w:rPr>
              <w:t>,</w:t>
            </w:r>
            <w:r w:rsidRPr="003F7576">
              <w:rPr>
                <w:rStyle w:val="af5"/>
                <w:lang w:val="en-US"/>
              </w:rPr>
              <w:t>"["</w:t>
            </w:r>
            <w:r w:rsidRPr="00151EC1">
              <w:rPr>
                <w:rStyle w:val="af"/>
                <w:lang w:val="en-US"/>
              </w:rPr>
              <w:t>+Count#(submodel.ds/submodel.Fc) +</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"F"</w:t>
            </w:r>
            <w:r>
              <w:rPr>
                <w:rStyle w:val="af"/>
                <w:lang w:val="en-US"/>
              </w:rPr>
              <w:t xml:space="preserve"> </w:t>
            </w:r>
            <w:r w:rsidRPr="00151EC1">
              <w:rPr>
                <w:rStyle w:val="af"/>
                <w:lang w:val="en-US"/>
              </w:rPr>
              <w:t>,</w:t>
            </w:r>
            <w:r w:rsidRPr="003F7576">
              <w:rPr>
                <w:rStyle w:val="af5"/>
                <w:lang w:val="en-US"/>
              </w:rPr>
              <w:t>"["</w:t>
            </w:r>
            <w:r w:rsidRPr="00151EC1">
              <w:rPr>
                <w:rStyle w:val="af"/>
                <w:lang w:val="en-US"/>
              </w:rPr>
              <w:t>+Count#(submodel.F/Count/</w:t>
            </w:r>
            <w:r w:rsidRPr="002C38FA">
              <w:rPr>
                <w:rStyle w:val="af"/>
                <w:color w:val="0070C0"/>
                <w:lang w:val="en-US"/>
              </w:rPr>
              <w:t>2</w:t>
            </w:r>
            <w:r w:rsidRPr="00151EC1">
              <w:rPr>
                <w:rStyle w:val="af"/>
                <w:lang w:val="en-US"/>
              </w:rPr>
              <w:t>)</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"Rz1"</w:t>
            </w:r>
            <w:r>
              <w:rPr>
                <w:rStyle w:val="af"/>
                <w:lang w:val="en-US"/>
              </w:rPr>
              <w:t xml:space="preserve"> </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0</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rStyle w:val="af"/>
                <w:lang w:val="en-US"/>
              </w:rPr>
            </w:pPr>
            <w:r w:rsidRPr="00151EC1">
              <w:rPr>
                <w:rStyle w:val="af"/>
                <w:lang w:val="en-US"/>
              </w:rPr>
              <w:t xml:space="preserve"> </w:t>
            </w:r>
            <w:r w:rsidRPr="00151EC1">
              <w:rPr>
                <w:rStyle w:val="af"/>
                <w:b/>
                <w:lang w:val="en-US"/>
              </w:rPr>
              <w:t>setpropevalstring</w:t>
            </w:r>
            <w:r w:rsidRPr="00151EC1">
              <w:rPr>
                <w:rStyle w:val="af"/>
                <w:lang w:val="en-US"/>
              </w:rPr>
              <w:t>(Tube1,</w:t>
            </w:r>
            <w:r w:rsidRPr="003F7576">
              <w:rPr>
                <w:rStyle w:val="af5"/>
                <w:lang w:val="en-US"/>
              </w:rPr>
              <w:t>"HeatElements"</w:t>
            </w:r>
            <w:r w:rsidRPr="00151EC1">
              <w:rPr>
                <w:rStyle w:val="af"/>
                <w:lang w:val="en-US"/>
              </w:rPr>
              <w:t>,</w:t>
            </w:r>
            <w:r w:rsidRPr="003F7576">
              <w:rPr>
                <w:rStyle w:val="af5"/>
                <w:lang w:val="en-US"/>
              </w:rPr>
              <w:t>"["</w:t>
            </w:r>
            <w:r w:rsidRPr="00151EC1">
              <w:rPr>
                <w:rStyle w:val="af"/>
                <w:lang w:val="en-US"/>
              </w:rPr>
              <w:t>+Count#</w:t>
            </w:r>
            <w:r w:rsidRPr="002C38FA">
              <w:rPr>
                <w:rStyle w:val="af"/>
                <w:color w:val="0070C0"/>
                <w:lang w:val="en-US"/>
              </w:rPr>
              <w:t>3</w:t>
            </w:r>
            <w:r>
              <w:rPr>
                <w:rStyle w:val="af"/>
                <w:lang w:val="en-US"/>
              </w:rPr>
              <w:t xml:space="preserve"> </w:t>
            </w:r>
            <w:r w:rsidRPr="00151EC1">
              <w:rPr>
                <w:rStyle w:val="af"/>
                <w:lang w:val="en-US"/>
              </w:rPr>
              <w:t>+</w:t>
            </w:r>
            <w:r w:rsidRPr="003F7576">
              <w:rPr>
                <w:rStyle w:val="af5"/>
                <w:lang w:val="en-US"/>
              </w:rPr>
              <w:t>"]"</w:t>
            </w:r>
            <w:r w:rsidRPr="00151EC1">
              <w:rPr>
                <w:rStyle w:val="af"/>
                <w:lang w:val="en-US"/>
              </w:rPr>
              <w:t>);</w:t>
            </w:r>
          </w:p>
          <w:p w:rsidR="00EB5BCB" w:rsidRPr="00151EC1" w:rsidRDefault="00EB5BCB" w:rsidP="004E1DC6">
            <w:pPr>
              <w:pStyle w:val="0"/>
              <w:rPr>
                <w:lang w:val="en-US"/>
              </w:rPr>
            </w:pPr>
            <w:r w:rsidRPr="00151EC1">
              <w:rPr>
                <w:rStyle w:val="af"/>
                <w:lang w:val="en-US"/>
              </w:rPr>
              <w:t xml:space="preserve"> InitObject(Tube1);</w:t>
            </w:r>
          </w:p>
        </w:tc>
      </w:tr>
    </w:tbl>
    <w:p w:rsidR="00EB5BCB" w:rsidRDefault="00EB5BCB" w:rsidP="00EB5BCB"/>
    <w:p w:rsidR="00EB5BCB" w:rsidRDefault="00EB5BCB" w:rsidP="00EB5BCB">
      <w:r>
        <w:lastRenderedPageBreak/>
        <w:t xml:space="preserve">Нажав </w:t>
      </w:r>
      <w:r w:rsidRPr="00FE23A8">
        <w:rPr>
          <w:rStyle w:val="a9"/>
        </w:rPr>
        <w:t>«Ок»</w:t>
      </w:r>
      <w:r>
        <w:t xml:space="preserve"> и проинициализировав схему, можно убедиться в том, что в канале </w:t>
      </w:r>
      <w:r w:rsidRPr="00FE23A8">
        <w:rPr>
          <w:rStyle w:val="a9"/>
        </w:rPr>
        <w:t>«Tube1»</w:t>
      </w:r>
      <w:r w:rsidRPr="00665A94">
        <w:t xml:space="preserve"> </w:t>
      </w:r>
      <w:r>
        <w:t xml:space="preserve">заданы все свойства именно так, как мы это запрограммировали только что, см. </w:t>
      </w:r>
      <w:r>
        <w:fldChar w:fldCharType="begin"/>
      </w:r>
      <w:r>
        <w:instrText xml:space="preserve"> REF _Ref280186007 \* Lower \h </w:instrText>
      </w:r>
      <w:r>
        <w:fldChar w:fldCharType="separate"/>
      </w:r>
      <w:r>
        <w:t xml:space="preserve">рисунок </w:t>
      </w:r>
      <w:r>
        <w:rPr>
          <w:noProof/>
        </w:rPr>
        <w:t>48</w:t>
      </w:r>
      <w:r>
        <w:fldChar w:fldCharType="end"/>
      </w:r>
      <w:r>
        <w:t>:</w:t>
      </w:r>
    </w:p>
    <w:p w:rsidR="00EB5BCB" w:rsidRPr="00665A94" w:rsidRDefault="00EB5BCB" w:rsidP="00EB5BCB">
      <w:pPr>
        <w:pStyle w:val="a8"/>
      </w:pPr>
      <w:r>
        <w:rPr>
          <w:noProof/>
        </w:rPr>
        <w:drawing>
          <wp:inline distT="0" distB="0" distL="0" distR="0" wp14:anchorId="66443BF3" wp14:editId="62BCB596">
            <wp:extent cx="6152515" cy="2469515"/>
            <wp:effectExtent l="0" t="0" r="63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52515" cy="2469515"/>
                    </a:xfrm>
                    <a:prstGeom prst="rect">
                      <a:avLst/>
                    </a:prstGeom>
                  </pic:spPr>
                </pic:pic>
              </a:graphicData>
            </a:graphic>
          </wp:inline>
        </w:drawing>
      </w:r>
    </w:p>
    <w:p w:rsidR="00EB5BCB" w:rsidRDefault="00EB5BCB" w:rsidP="00EB5BCB">
      <w:pPr>
        <w:pStyle w:val="a4"/>
      </w:pPr>
      <w:bookmarkStart w:id="39" w:name="_Ref280186007"/>
      <w:bookmarkStart w:id="40" w:name="_Ref280186533"/>
      <w:bookmarkStart w:id="41" w:name="_Toc400496561"/>
      <w:r>
        <w:t xml:space="preserve">Рисунок </w:t>
      </w:r>
      <w:fldSimple w:instr=" SEQ рисунок \* ARABIC ">
        <w:r>
          <w:rPr>
            <w:noProof/>
          </w:rPr>
          <w:t>48</w:t>
        </w:r>
      </w:fldSimple>
      <w:bookmarkEnd w:id="39"/>
      <w:r>
        <w:t>. Перерасчет свойств объекта «</w:t>
      </w:r>
      <w:r>
        <w:rPr>
          <w:lang w:val="en-US"/>
        </w:rPr>
        <w:t>Tube</w:t>
      </w:r>
      <w:r w:rsidRPr="008502DE">
        <w:t>1</w:t>
      </w:r>
      <w:r>
        <w:t>»</w:t>
      </w:r>
      <w:r w:rsidRPr="00302BF0">
        <w:t xml:space="preserve"> (</w:t>
      </w:r>
      <w:r>
        <w:t>канал общего вида)</w:t>
      </w:r>
      <w:bookmarkEnd w:id="40"/>
      <w:bookmarkEnd w:id="41"/>
    </w:p>
    <w:p w:rsidR="00EB5BCB" w:rsidRDefault="00EB5BCB" w:rsidP="00EB5BCB">
      <w:r>
        <w:t>Обратите внимание, что свойства канала будут автоматически пересчитываться если мы изменим числовые значения того или иного свойства субмодели.</w:t>
      </w:r>
    </w:p>
    <w:p w:rsidR="00EB5BCB" w:rsidRDefault="00EB5BCB" w:rsidP="00EB5BCB">
      <w:pPr>
        <w:pStyle w:val="ac"/>
        <w:numPr>
          <w:ilvl w:val="0"/>
          <w:numId w:val="11"/>
        </w:numPr>
      </w:pPr>
      <w:r>
        <w:t xml:space="preserve">Теперь, в качестве тренировки, задайте самостоятельно и по аналогии все свойства для канала </w:t>
      </w:r>
      <w:r w:rsidRPr="008502DE">
        <w:rPr>
          <w:b/>
        </w:rPr>
        <w:t>«</w:t>
      </w:r>
      <w:r w:rsidRPr="008502DE">
        <w:rPr>
          <w:b/>
          <w:lang w:val="en-US"/>
        </w:rPr>
        <w:t>Tube</w:t>
      </w:r>
      <w:r w:rsidRPr="008502DE">
        <w:rPr>
          <w:b/>
        </w:rPr>
        <w:t>2»</w:t>
      </w:r>
      <w:r>
        <w:t>, при помощи блока инициализации. После этого убедитесь, что всё работает верно и свойства канала «</w:t>
      </w:r>
      <w:r>
        <w:rPr>
          <w:lang w:val="en-US"/>
        </w:rPr>
        <w:t>Tube</w:t>
      </w:r>
      <w:r w:rsidRPr="006A6088">
        <w:t>2</w:t>
      </w:r>
      <w:r>
        <w:t>» совпадают с рисунком (</w:t>
      </w:r>
      <w:r>
        <w:fldChar w:fldCharType="begin"/>
      </w:r>
      <w:r>
        <w:instrText xml:space="preserve"> REF _Ref280186007 \* Lower \h </w:instrText>
      </w:r>
      <w:r>
        <w:fldChar w:fldCharType="separate"/>
      </w:r>
      <w:r>
        <w:t xml:space="preserve">рисунок </w:t>
      </w:r>
      <w:r>
        <w:rPr>
          <w:noProof/>
        </w:rPr>
        <w:t>48</w:t>
      </w:r>
      <w:r>
        <w:fldChar w:fldCharType="end"/>
      </w:r>
      <w:r>
        <w:t>).</w:t>
      </w:r>
    </w:p>
    <w:p w:rsidR="00EB5BCB" w:rsidRDefault="00EB5BCB" w:rsidP="00EB5BCB">
      <w:pPr>
        <w:pStyle w:val="ac"/>
        <w:numPr>
          <w:ilvl w:val="0"/>
          <w:numId w:val="11"/>
        </w:numPr>
      </w:pPr>
      <w:r>
        <w:t>Далее, нам осталось создать в субмодели конденсатора механизм, который динамически будет выводить нужные нам параметры на экран в процессе расчета. Для этого ПОСЛЕ блока инициализации разместите следующий код:</w:t>
      </w:r>
    </w:p>
    <w:tbl>
      <w:tblPr>
        <w:tblStyle w:val="af1"/>
        <w:tblW w:w="0" w:type="auto"/>
        <w:tblLook w:val="04A0" w:firstRow="1" w:lastRow="0" w:firstColumn="1" w:lastColumn="0" w:noHBand="0" w:noVBand="1"/>
      </w:tblPr>
      <w:tblGrid>
        <w:gridCol w:w="10199"/>
      </w:tblGrid>
      <w:tr w:rsidR="00EB5BCB" w:rsidTr="004E1DC6">
        <w:tc>
          <w:tcPr>
            <w:tcW w:w="10420" w:type="dxa"/>
            <w:tcBorders>
              <w:top w:val="nil"/>
              <w:left w:val="single" w:sz="4" w:space="0" w:color="auto"/>
              <w:bottom w:val="nil"/>
              <w:right w:val="nil"/>
            </w:tcBorders>
          </w:tcPr>
          <w:p w:rsidR="00EB5BCB" w:rsidRPr="003A2828" w:rsidRDefault="00EB5BCB" w:rsidP="004E1DC6">
            <w:pPr>
              <w:pStyle w:val="0"/>
              <w:rPr>
                <w:rStyle w:val="af"/>
                <w:lang w:val="en-US"/>
              </w:rPr>
            </w:pPr>
            <w:r w:rsidRPr="00B25CFA">
              <w:rPr>
                <w:rStyle w:val="af"/>
                <w:lang w:val="en-US"/>
              </w:rPr>
              <w:t xml:space="preserve"> </w:t>
            </w:r>
            <w:r w:rsidRPr="003A2828">
              <w:rPr>
                <w:rStyle w:val="af"/>
                <w:lang w:val="en-US"/>
              </w:rPr>
              <w:t>submodel._G</w:t>
            </w:r>
            <w:r>
              <w:rPr>
                <w:rStyle w:val="af"/>
                <w:lang w:val="en-US"/>
              </w:rPr>
              <w:t xml:space="preserve"> </w:t>
            </w:r>
            <w:r w:rsidRPr="003A2828">
              <w:rPr>
                <w:rStyle w:val="af"/>
                <w:lang w:val="en-US"/>
              </w:rPr>
              <w:t>= -(Tube1.G+Tube2.G)*</w:t>
            </w:r>
            <w:r w:rsidRPr="00765C52">
              <w:rPr>
                <w:rStyle w:val="af"/>
                <w:color w:val="0070C0"/>
                <w:lang w:val="en-US"/>
              </w:rPr>
              <w:t>3.6</w:t>
            </w:r>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submodel._w</w:t>
            </w:r>
            <w:r>
              <w:rPr>
                <w:rStyle w:val="af"/>
                <w:lang w:val="en-US"/>
              </w:rPr>
              <w:t xml:space="preserve"> </w:t>
            </w:r>
            <w:r w:rsidRPr="003A2828">
              <w:rPr>
                <w:rStyle w:val="af"/>
                <w:lang w:val="en-US"/>
              </w:rPr>
              <w:t>= -</w:t>
            </w:r>
            <w:r w:rsidRPr="00765C52">
              <w:rPr>
                <w:rStyle w:val="af"/>
                <w:color w:val="0070C0"/>
                <w:lang w:val="en-US"/>
              </w:rPr>
              <w:t>2</w:t>
            </w:r>
            <w:r w:rsidRPr="003A2828">
              <w:rPr>
                <w:rStyle w:val="af"/>
                <w:lang w:val="en-US"/>
              </w:rPr>
              <w:t>*Tube1.q[1]/submodel.S;</w:t>
            </w:r>
          </w:p>
          <w:p w:rsidR="00EB5BCB" w:rsidRPr="003A2828" w:rsidRDefault="00EB5BCB" w:rsidP="004E1DC6">
            <w:pPr>
              <w:pStyle w:val="0"/>
              <w:rPr>
                <w:rStyle w:val="af"/>
                <w:lang w:val="en-US"/>
              </w:rPr>
            </w:pPr>
            <w:r w:rsidRPr="003A2828">
              <w:rPr>
                <w:rStyle w:val="af"/>
                <w:lang w:val="en-US"/>
              </w:rPr>
              <w:t xml:space="preserve"> submodel._Tin</w:t>
            </w:r>
            <w:r>
              <w:rPr>
                <w:rStyle w:val="af"/>
                <w:lang w:val="en-US"/>
              </w:rPr>
              <w:t xml:space="preserve"> </w:t>
            </w:r>
            <w:r w:rsidRPr="003A2828">
              <w:rPr>
                <w:rStyle w:val="af"/>
                <w:lang w:val="en-US"/>
              </w:rPr>
              <w:t>= Tube1._Tvh;</w:t>
            </w:r>
          </w:p>
          <w:p w:rsidR="00EB5BCB" w:rsidRPr="003A2828" w:rsidRDefault="00EB5BCB" w:rsidP="004E1DC6">
            <w:pPr>
              <w:pStyle w:val="0"/>
              <w:rPr>
                <w:rStyle w:val="af"/>
                <w:lang w:val="en-US"/>
              </w:rPr>
            </w:pPr>
            <w:r w:rsidRPr="003A2828">
              <w:rPr>
                <w:rStyle w:val="af"/>
                <w:lang w:val="en-US"/>
              </w:rPr>
              <w:t xml:space="preserve"> submodel._Tou</w:t>
            </w:r>
            <w:r>
              <w:rPr>
                <w:rStyle w:val="af"/>
                <w:lang w:val="en-US"/>
              </w:rPr>
              <w:t xml:space="preserve"> </w:t>
            </w:r>
            <w:r w:rsidRPr="003A2828">
              <w:rPr>
                <w:rStyle w:val="af"/>
                <w:lang w:val="en-US"/>
              </w:rPr>
              <w:t>= Tube1._Tvyh;</w:t>
            </w:r>
          </w:p>
          <w:p w:rsidR="00EB5BCB" w:rsidRPr="003A2828" w:rsidRDefault="00EB5BCB" w:rsidP="004E1DC6">
            <w:pPr>
              <w:pStyle w:val="0"/>
              <w:rPr>
                <w:rStyle w:val="af"/>
                <w:lang w:val="en-US"/>
              </w:rPr>
            </w:pPr>
            <w:r w:rsidRPr="003A2828">
              <w:rPr>
                <w:rStyle w:val="af"/>
                <w:lang w:val="en-US"/>
              </w:rPr>
              <w:t xml:space="preserve"> submodel._dPtr = abs(Tube1._Pvh-Tube1._Pvyh);</w:t>
            </w:r>
          </w:p>
          <w:p w:rsidR="00EB5BCB" w:rsidRPr="003A2828" w:rsidRDefault="00EB5BCB" w:rsidP="004E1DC6">
            <w:pPr>
              <w:pStyle w:val="0"/>
              <w:rPr>
                <w:rStyle w:val="af"/>
                <w:lang w:val="en-US"/>
              </w:rPr>
            </w:pPr>
            <w:r w:rsidRPr="003A2828">
              <w:rPr>
                <w:rStyle w:val="af"/>
                <w:lang w:val="en-US"/>
              </w:rPr>
              <w:t xml:space="preserve"> submodel._Q</w:t>
            </w:r>
            <w:r>
              <w:rPr>
                <w:rStyle w:val="af"/>
                <w:lang w:val="en-US"/>
              </w:rPr>
              <w:t xml:space="preserve"> </w:t>
            </w:r>
            <w:r w:rsidRPr="003A2828">
              <w:rPr>
                <w:rStyle w:val="af"/>
                <w:lang w:val="en-US"/>
              </w:rPr>
              <w:t>= (Tube1._Qto+Tube2._Qto)*</w:t>
            </w:r>
            <w:r w:rsidRPr="00765C52">
              <w:rPr>
                <w:rStyle w:val="af"/>
                <w:color w:val="0070C0"/>
                <w:lang w:val="en-US"/>
              </w:rPr>
              <w:t>4.182e-3</w:t>
            </w:r>
            <w:r w:rsidRPr="003A2828">
              <w:rPr>
                <w:rStyle w:val="af"/>
                <w:lang w:val="en-US"/>
              </w:rPr>
              <w:t>;</w:t>
            </w:r>
          </w:p>
          <w:p w:rsidR="00EB5BCB" w:rsidRPr="003A2828" w:rsidRDefault="00EB5BCB" w:rsidP="004E1DC6">
            <w:pPr>
              <w:pStyle w:val="0"/>
              <w:rPr>
                <w:rStyle w:val="af"/>
                <w:lang w:val="en-US"/>
              </w:rPr>
            </w:pPr>
            <w:r w:rsidRPr="003A2828">
              <w:rPr>
                <w:rStyle w:val="af"/>
                <w:lang w:val="en-US"/>
              </w:rPr>
              <w:t xml:space="preserve"> submodel._Qf</w:t>
            </w:r>
            <w:r>
              <w:rPr>
                <w:rStyle w:val="af"/>
                <w:lang w:val="en-US"/>
              </w:rPr>
              <w:t xml:space="preserve"> </w:t>
            </w:r>
            <w:r w:rsidRPr="003A2828">
              <w:rPr>
                <w:rStyle w:val="af"/>
                <w:lang w:val="en-US"/>
              </w:rPr>
              <w:t>= submodel._Q/submodel.F;</w:t>
            </w:r>
          </w:p>
          <w:p w:rsidR="00EB5BCB" w:rsidRPr="003A2828" w:rsidRDefault="00EB5BCB" w:rsidP="004E1DC6">
            <w:pPr>
              <w:pStyle w:val="0"/>
              <w:rPr>
                <w:rStyle w:val="af"/>
                <w:lang w:val="en-US"/>
              </w:rPr>
            </w:pPr>
            <w:r w:rsidRPr="003A2828">
              <w:rPr>
                <w:rStyle w:val="af"/>
                <w:lang w:val="en-US"/>
              </w:rPr>
              <w:t xml:space="preserve"> submodel._dTou = Bak.Tpar_-Tube1._Tvyh;</w:t>
            </w:r>
            <w:r>
              <w:rPr>
                <w:rStyle w:val="af"/>
                <w:lang w:val="en-US"/>
              </w:rPr>
              <w:t xml:space="preserve"> </w:t>
            </w:r>
          </w:p>
          <w:p w:rsidR="00EB5BCB" w:rsidRPr="003A2828" w:rsidRDefault="00EB5BCB" w:rsidP="004E1DC6">
            <w:pPr>
              <w:pStyle w:val="0"/>
              <w:rPr>
                <w:rStyle w:val="af"/>
                <w:lang w:val="en-US"/>
              </w:rPr>
            </w:pPr>
            <w:r w:rsidRPr="003A2828">
              <w:rPr>
                <w:rStyle w:val="af"/>
                <w:lang w:val="en-US"/>
              </w:rPr>
              <w:t xml:space="preserve"> submodel._Level= Bak.L;</w:t>
            </w:r>
          </w:p>
          <w:p w:rsidR="00EB5BCB" w:rsidRPr="003A2828" w:rsidRDefault="00EB5BCB" w:rsidP="004E1DC6">
            <w:pPr>
              <w:pStyle w:val="0"/>
              <w:rPr>
                <w:rStyle w:val="af"/>
                <w:lang w:val="en-US"/>
              </w:rPr>
            </w:pPr>
            <w:r w:rsidRPr="003A2828">
              <w:rPr>
                <w:rStyle w:val="af"/>
                <w:lang w:val="en-US"/>
              </w:rPr>
              <w:t xml:space="preserve"> submodel._Ts</w:t>
            </w:r>
            <w:r>
              <w:rPr>
                <w:rStyle w:val="af"/>
                <w:lang w:val="en-US"/>
              </w:rPr>
              <w:t xml:space="preserve"> </w:t>
            </w:r>
            <w:r w:rsidRPr="003A2828">
              <w:rPr>
                <w:rStyle w:val="af"/>
                <w:lang w:val="en-US"/>
              </w:rPr>
              <w:t>= Bak.Tpar_;</w:t>
            </w:r>
          </w:p>
          <w:p w:rsidR="00EB5BCB" w:rsidRDefault="00EB5BCB" w:rsidP="004E1DC6">
            <w:pPr>
              <w:pStyle w:val="0"/>
            </w:pPr>
            <w:r w:rsidRPr="003A2828">
              <w:rPr>
                <w:rStyle w:val="af"/>
                <w:lang w:val="en-US"/>
              </w:rPr>
              <w:t xml:space="preserve"> submodel._Ps</w:t>
            </w:r>
            <w:r>
              <w:rPr>
                <w:rStyle w:val="af"/>
                <w:lang w:val="en-US"/>
              </w:rPr>
              <w:t xml:space="preserve"> </w:t>
            </w:r>
            <w:r w:rsidRPr="003A2828">
              <w:rPr>
                <w:rStyle w:val="af"/>
                <w:lang w:val="en-US"/>
              </w:rPr>
              <w:t>= Bak.P_;</w:t>
            </w:r>
            <w:r>
              <w:rPr>
                <w:rStyle w:val="af"/>
                <w:lang w:val="en-US"/>
              </w:rPr>
              <w:t xml:space="preserve"> </w:t>
            </w:r>
          </w:p>
        </w:tc>
      </w:tr>
    </w:tbl>
    <w:p w:rsidR="00EB5BCB" w:rsidRPr="00B2187C" w:rsidRDefault="00EB5BCB" w:rsidP="00EB5BCB">
      <w:r>
        <w:t>По коду видно, что вычисляется массовый расход охлаждающей воды</w:t>
      </w:r>
      <w:r w:rsidRPr="002A06AB">
        <w:t>;</w:t>
      </w:r>
      <w:r>
        <w:t xml:space="preserve"> скорость охлаждающей воды</w:t>
      </w:r>
      <w:r w:rsidRPr="002A06AB">
        <w:t>;</w:t>
      </w:r>
      <w:r>
        <w:t xml:space="preserve"> входная и выходная температуры охлаждающей воды</w:t>
      </w:r>
      <w:r w:rsidRPr="002A06AB">
        <w:t>;</w:t>
      </w:r>
      <w:r>
        <w:t xml:space="preserve"> потери давления на трубчатке</w:t>
      </w:r>
      <w:r w:rsidRPr="002A06AB">
        <w:t>;</w:t>
      </w:r>
      <w:r>
        <w:t xml:space="preserve"> тепловой поток (пересчёт из ккал в кВт)</w:t>
      </w:r>
      <w:r w:rsidRPr="002A06AB">
        <w:t>;</w:t>
      </w:r>
      <w:r>
        <w:t xml:space="preserve"> удельный тепловой поток</w:t>
      </w:r>
      <w:r w:rsidRPr="002A06AB">
        <w:t>;</w:t>
      </w:r>
      <w:r>
        <w:t xml:space="preserve"> разность температуры воды на выходе из трубчатки и температуры пара</w:t>
      </w:r>
      <w:r w:rsidRPr="002A06AB">
        <w:t>;</w:t>
      </w:r>
      <w:r>
        <w:t xml:space="preserve"> уровень в конденсаторе</w:t>
      </w:r>
      <w:r w:rsidRPr="002A06AB">
        <w:t>;</w:t>
      </w:r>
      <w:r>
        <w:t xml:space="preserve"> температура пара и давление в конденсаторе.</w:t>
      </w:r>
    </w:p>
    <w:p w:rsidR="00EB5BCB" w:rsidRDefault="00EB5BCB" w:rsidP="00EB5BCB">
      <w:pPr>
        <w:pStyle w:val="ac"/>
        <w:numPr>
          <w:ilvl w:val="0"/>
          <w:numId w:val="11"/>
        </w:numPr>
      </w:pPr>
      <w:r>
        <w:t xml:space="preserve">Для того чтобы эти (и некоторые другие) параметры были видны на верхнем уровне, в параметрах субмодели, нам нужно снова зайти в редактор новых блоков (выделив предварительно на схемном окне субмодель конденсатора, на верхнем уровне) и перейти на вкладку </w:t>
      </w:r>
      <w:r w:rsidRPr="009A73B4">
        <w:rPr>
          <w:b/>
        </w:rPr>
        <w:t>«Параметры»</w:t>
      </w:r>
      <w:r>
        <w:t xml:space="preserve">. Здесь задаём следующие </w:t>
      </w:r>
      <w:r w:rsidRPr="001E0430">
        <w:t xml:space="preserve">16 </w:t>
      </w:r>
      <w:r>
        <w:t xml:space="preserve">параметров, смотрите таблицу 3.2 (для проверки см. </w:t>
      </w:r>
      <w:r>
        <w:fldChar w:fldCharType="begin"/>
      </w:r>
      <w:r>
        <w:instrText xml:space="preserve"> REF _Ref280190404 \* Lower \h </w:instrText>
      </w:r>
      <w:r>
        <w:fldChar w:fldCharType="separate"/>
      </w:r>
      <w:r>
        <w:t xml:space="preserve">рисунок </w:t>
      </w:r>
      <w:r>
        <w:rPr>
          <w:noProof/>
        </w:rPr>
        <w:t>49</w:t>
      </w:r>
      <w:r>
        <w:fldChar w:fldCharType="end"/>
      </w:r>
      <w:r>
        <w:t>). Начальные значения всех параметров – нулевые, режим – «Выход».</w:t>
      </w:r>
    </w:p>
    <w:tbl>
      <w:tblPr>
        <w:tblStyle w:val="af1"/>
        <w:tblW w:w="5000" w:type="pct"/>
        <w:tblLayout w:type="fixed"/>
        <w:tblLook w:val="04A0" w:firstRow="1" w:lastRow="0" w:firstColumn="1" w:lastColumn="0" w:noHBand="0" w:noVBand="1"/>
      </w:tblPr>
      <w:tblGrid>
        <w:gridCol w:w="413"/>
        <w:gridCol w:w="4410"/>
        <w:gridCol w:w="970"/>
        <w:gridCol w:w="1525"/>
        <w:gridCol w:w="970"/>
        <w:gridCol w:w="1906"/>
      </w:tblGrid>
      <w:tr w:rsidR="00EB5BCB" w:rsidTr="004E1DC6">
        <w:tc>
          <w:tcPr>
            <w:tcW w:w="5000" w:type="pct"/>
            <w:gridSpan w:val="6"/>
            <w:tcBorders>
              <w:top w:val="nil"/>
              <w:left w:val="nil"/>
              <w:right w:val="nil"/>
            </w:tcBorders>
            <w:vAlign w:val="center"/>
          </w:tcPr>
          <w:p w:rsidR="00EB5BCB" w:rsidRPr="001F1B1A" w:rsidRDefault="00EB5BCB" w:rsidP="004E1DC6">
            <w:pPr>
              <w:pStyle w:val="0"/>
              <w:jc w:val="right"/>
              <w:rPr>
                <w:b/>
                <w:bCs/>
              </w:rPr>
            </w:pPr>
            <w:r>
              <w:lastRenderedPageBreak/>
              <w:t>Таблица 3.2</w:t>
            </w:r>
          </w:p>
        </w:tc>
      </w:tr>
      <w:tr w:rsidR="00EB5BCB" w:rsidTr="004E1DC6">
        <w:tc>
          <w:tcPr>
            <w:tcW w:w="202" w:type="pct"/>
            <w:vAlign w:val="center"/>
          </w:tcPr>
          <w:p w:rsidR="00EB5BCB" w:rsidRPr="001F1B1A" w:rsidRDefault="00EB5BCB" w:rsidP="004E1DC6">
            <w:pPr>
              <w:pStyle w:val="0"/>
              <w:rPr>
                <w:b/>
                <w:bCs/>
              </w:rPr>
            </w:pPr>
            <w:r w:rsidRPr="001F1B1A">
              <w:rPr>
                <w:b/>
                <w:bCs/>
              </w:rPr>
              <w:t>№</w:t>
            </w:r>
          </w:p>
        </w:tc>
        <w:tc>
          <w:tcPr>
            <w:tcW w:w="2163" w:type="pct"/>
            <w:vAlign w:val="center"/>
          </w:tcPr>
          <w:p w:rsidR="00EB5BCB" w:rsidRPr="001F1B1A" w:rsidRDefault="00EB5BCB" w:rsidP="004E1DC6">
            <w:pPr>
              <w:pStyle w:val="0"/>
              <w:rPr>
                <w:b/>
                <w:bCs/>
              </w:rPr>
            </w:pPr>
            <w:r w:rsidRPr="001F1B1A">
              <w:rPr>
                <w:b/>
                <w:bCs/>
              </w:rPr>
              <w:t>Название</w:t>
            </w:r>
          </w:p>
        </w:tc>
        <w:tc>
          <w:tcPr>
            <w:tcW w:w="476" w:type="pct"/>
            <w:vAlign w:val="center"/>
          </w:tcPr>
          <w:p w:rsidR="00EB5BCB" w:rsidRPr="001F1B1A" w:rsidRDefault="00EB5BCB" w:rsidP="004E1DC6">
            <w:pPr>
              <w:pStyle w:val="0"/>
              <w:rPr>
                <w:b/>
                <w:bCs/>
              </w:rPr>
            </w:pPr>
            <w:r w:rsidRPr="001F1B1A">
              <w:rPr>
                <w:b/>
                <w:bCs/>
              </w:rPr>
              <w:t>Имя</w:t>
            </w:r>
          </w:p>
        </w:tc>
        <w:tc>
          <w:tcPr>
            <w:tcW w:w="748" w:type="pct"/>
            <w:vAlign w:val="center"/>
          </w:tcPr>
          <w:p w:rsidR="00EB5BCB" w:rsidRPr="001F1B1A" w:rsidRDefault="00EB5BCB" w:rsidP="004E1DC6">
            <w:pPr>
              <w:pStyle w:val="0"/>
              <w:rPr>
                <w:b/>
                <w:bCs/>
              </w:rPr>
            </w:pPr>
            <w:r w:rsidRPr="001F1B1A">
              <w:rPr>
                <w:b/>
                <w:bCs/>
              </w:rPr>
              <w:t>Тип данных</w:t>
            </w:r>
          </w:p>
        </w:tc>
        <w:tc>
          <w:tcPr>
            <w:tcW w:w="476" w:type="pct"/>
            <w:vAlign w:val="center"/>
          </w:tcPr>
          <w:p w:rsidR="00EB5BCB" w:rsidRPr="001F1B1A" w:rsidRDefault="00EB5BCB" w:rsidP="004E1DC6">
            <w:pPr>
              <w:pStyle w:val="0"/>
              <w:rPr>
                <w:b/>
                <w:bCs/>
              </w:rPr>
            </w:pPr>
            <w:r>
              <w:rPr>
                <w:b/>
                <w:bCs/>
              </w:rPr>
              <w:t>Режим</w:t>
            </w:r>
          </w:p>
        </w:tc>
        <w:tc>
          <w:tcPr>
            <w:tcW w:w="935" w:type="pct"/>
            <w:vAlign w:val="center"/>
          </w:tcPr>
          <w:p w:rsidR="00EB5BCB" w:rsidRPr="001F1B1A" w:rsidRDefault="00EB5BCB" w:rsidP="004E1DC6">
            <w:pPr>
              <w:pStyle w:val="0"/>
              <w:rPr>
                <w:b/>
                <w:bCs/>
              </w:rPr>
            </w:pPr>
            <w:r w:rsidRPr="001F1B1A">
              <w:rPr>
                <w:b/>
                <w:bCs/>
              </w:rPr>
              <w:t>Способ расчёта</w:t>
            </w:r>
          </w:p>
        </w:tc>
      </w:tr>
      <w:tr w:rsidR="00EB5BCB" w:rsidTr="004E1DC6">
        <w:tc>
          <w:tcPr>
            <w:tcW w:w="202" w:type="pct"/>
            <w:vAlign w:val="center"/>
          </w:tcPr>
          <w:p w:rsidR="00EB5BCB" w:rsidRPr="00756E48" w:rsidRDefault="00EB5BCB" w:rsidP="004E1DC6">
            <w:pPr>
              <w:pStyle w:val="00"/>
            </w:pPr>
            <w:r w:rsidRPr="00756E48">
              <w:t>1</w:t>
            </w:r>
          </w:p>
        </w:tc>
        <w:tc>
          <w:tcPr>
            <w:tcW w:w="2163" w:type="pct"/>
            <w:vAlign w:val="center"/>
          </w:tcPr>
          <w:p w:rsidR="00EB5BCB" w:rsidRPr="00756E48" w:rsidRDefault="00EB5BCB" w:rsidP="004E1DC6">
            <w:pPr>
              <w:pStyle w:val="00"/>
            </w:pPr>
            <w:r>
              <w:t>Расход пара в конденсатор, т</w:t>
            </w:r>
            <w:r w:rsidRPr="006544B0">
              <w:t>/</w:t>
            </w:r>
            <w:r>
              <w:t>ч</w:t>
            </w:r>
          </w:p>
        </w:tc>
        <w:tc>
          <w:tcPr>
            <w:tcW w:w="476" w:type="pct"/>
            <w:vAlign w:val="center"/>
          </w:tcPr>
          <w:p w:rsidR="00EB5BCB" w:rsidRPr="001E0430" w:rsidRDefault="00EB5BCB" w:rsidP="004E1DC6">
            <w:pPr>
              <w:pStyle w:val="00"/>
            </w:pPr>
            <w:r>
              <w:t>_Gsteam</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2</w:t>
            </w:r>
          </w:p>
        </w:tc>
        <w:tc>
          <w:tcPr>
            <w:tcW w:w="2163" w:type="pct"/>
            <w:vAlign w:val="center"/>
          </w:tcPr>
          <w:p w:rsidR="00EB5BCB" w:rsidRPr="006544B0" w:rsidRDefault="00EB5BCB" w:rsidP="004E1DC6">
            <w:pPr>
              <w:pStyle w:val="00"/>
            </w:pPr>
            <w:r>
              <w:t>Энтальпия пара в конденсатор</w:t>
            </w:r>
            <w:r w:rsidRPr="004D1120">
              <w:t>е</w:t>
            </w:r>
            <w:r>
              <w:t>, ккал</w:t>
            </w:r>
            <w:r w:rsidRPr="006544B0">
              <w:t>/</w:t>
            </w:r>
            <w:r>
              <w:t>кг</w:t>
            </w:r>
          </w:p>
        </w:tc>
        <w:tc>
          <w:tcPr>
            <w:tcW w:w="476" w:type="pct"/>
            <w:vAlign w:val="center"/>
          </w:tcPr>
          <w:p w:rsidR="00EB5BCB" w:rsidRPr="008C7AA7" w:rsidRDefault="00EB5BCB" w:rsidP="004E1DC6">
            <w:pPr>
              <w:pStyle w:val="00"/>
              <w:rPr>
                <w:lang w:val="en-US"/>
              </w:rPr>
            </w:pPr>
            <w:r>
              <w:t>_Hsteam</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3</w:t>
            </w:r>
          </w:p>
        </w:tc>
        <w:tc>
          <w:tcPr>
            <w:tcW w:w="2163" w:type="pct"/>
            <w:vAlign w:val="center"/>
          </w:tcPr>
          <w:p w:rsidR="00EB5BCB" w:rsidRPr="00756E48" w:rsidRDefault="00EB5BCB" w:rsidP="004E1DC6">
            <w:pPr>
              <w:pStyle w:val="00"/>
            </w:pPr>
            <w:r>
              <w:t>Давление в конденсаторе, ата</w:t>
            </w:r>
          </w:p>
        </w:tc>
        <w:tc>
          <w:tcPr>
            <w:tcW w:w="476" w:type="pct"/>
            <w:vAlign w:val="center"/>
          </w:tcPr>
          <w:p w:rsidR="00EB5BCB" w:rsidRPr="00756E48" w:rsidRDefault="00EB5BCB" w:rsidP="004E1DC6">
            <w:pPr>
              <w:pStyle w:val="00"/>
              <w:rPr>
                <w:lang w:val="en-US"/>
              </w:rPr>
            </w:pPr>
            <w:r>
              <w:rPr>
                <w:lang w:val="en-US"/>
              </w:rPr>
              <w:t>_Ps</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4</w:t>
            </w:r>
          </w:p>
        </w:tc>
        <w:tc>
          <w:tcPr>
            <w:tcW w:w="2163" w:type="pct"/>
            <w:vAlign w:val="center"/>
          </w:tcPr>
          <w:p w:rsidR="00EB5BCB" w:rsidRPr="00756E48" w:rsidRDefault="00EB5BCB" w:rsidP="004E1DC6">
            <w:pPr>
              <w:pStyle w:val="00"/>
            </w:pPr>
            <w:r>
              <w:t>Температура в конденсаторе, С</w:t>
            </w:r>
          </w:p>
        </w:tc>
        <w:tc>
          <w:tcPr>
            <w:tcW w:w="476" w:type="pct"/>
            <w:vAlign w:val="center"/>
          </w:tcPr>
          <w:p w:rsidR="00EB5BCB" w:rsidRPr="00756E48" w:rsidRDefault="00EB5BCB" w:rsidP="004E1DC6">
            <w:pPr>
              <w:pStyle w:val="00"/>
              <w:rPr>
                <w:lang w:val="en-US"/>
              </w:rPr>
            </w:pPr>
            <w:r>
              <w:rPr>
                <w:lang w:val="en-US"/>
              </w:rPr>
              <w:t>_Ts</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5</w:t>
            </w:r>
          </w:p>
        </w:tc>
        <w:tc>
          <w:tcPr>
            <w:tcW w:w="2163" w:type="pct"/>
            <w:vAlign w:val="center"/>
          </w:tcPr>
          <w:p w:rsidR="00EB5BCB" w:rsidRPr="00756E48" w:rsidRDefault="00EB5BCB" w:rsidP="004E1DC6">
            <w:pPr>
              <w:pStyle w:val="00"/>
            </w:pPr>
            <w:r>
              <w:t>Энтальпия конденсата, ккал</w:t>
            </w:r>
            <w:r>
              <w:rPr>
                <w:lang w:val="en-US"/>
              </w:rPr>
              <w:t>/</w:t>
            </w:r>
            <w:r>
              <w:t>кг</w:t>
            </w:r>
          </w:p>
        </w:tc>
        <w:tc>
          <w:tcPr>
            <w:tcW w:w="476" w:type="pct"/>
            <w:vAlign w:val="center"/>
          </w:tcPr>
          <w:p w:rsidR="00EB5BCB" w:rsidRPr="00756E48" w:rsidRDefault="00EB5BCB" w:rsidP="004E1DC6">
            <w:pPr>
              <w:pStyle w:val="00"/>
              <w:rPr>
                <w:lang w:val="en-US"/>
              </w:rPr>
            </w:pPr>
            <w:r>
              <w:rPr>
                <w:lang w:val="en-US"/>
              </w:rPr>
              <w:t>_Hs</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6</w:t>
            </w:r>
          </w:p>
        </w:tc>
        <w:tc>
          <w:tcPr>
            <w:tcW w:w="2163" w:type="pct"/>
            <w:vAlign w:val="center"/>
          </w:tcPr>
          <w:p w:rsidR="00EB5BCB" w:rsidRPr="00D56AFD" w:rsidRDefault="00EB5BCB" w:rsidP="004E1DC6">
            <w:pPr>
              <w:pStyle w:val="00"/>
            </w:pPr>
            <w:r w:rsidRPr="00D56AFD">
              <w:t>Расход охлаждающей воды, т/ч</w:t>
            </w:r>
          </w:p>
        </w:tc>
        <w:tc>
          <w:tcPr>
            <w:tcW w:w="476" w:type="pct"/>
            <w:vAlign w:val="center"/>
          </w:tcPr>
          <w:p w:rsidR="00EB5BCB" w:rsidRPr="008C7AA7" w:rsidRDefault="00EB5BCB" w:rsidP="004E1DC6">
            <w:pPr>
              <w:pStyle w:val="00"/>
              <w:rPr>
                <w:lang w:val="en-US"/>
              </w:rPr>
            </w:pPr>
            <w:r>
              <w:rPr>
                <w:lang w:val="en-US"/>
              </w:rPr>
              <w:t>_G</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7</w:t>
            </w:r>
          </w:p>
        </w:tc>
        <w:tc>
          <w:tcPr>
            <w:tcW w:w="2163" w:type="pct"/>
            <w:vAlign w:val="center"/>
          </w:tcPr>
          <w:p w:rsidR="00EB5BCB" w:rsidRPr="00D56AFD" w:rsidRDefault="00EB5BCB" w:rsidP="004E1DC6">
            <w:pPr>
              <w:pStyle w:val="00"/>
            </w:pPr>
            <w:r>
              <w:t>Гидравл. сопротивление по охл. воде, кгс/см2</w:t>
            </w:r>
          </w:p>
        </w:tc>
        <w:tc>
          <w:tcPr>
            <w:tcW w:w="476" w:type="pct"/>
            <w:vAlign w:val="center"/>
          </w:tcPr>
          <w:p w:rsidR="00EB5BCB" w:rsidRPr="008C7AA7" w:rsidRDefault="00EB5BCB" w:rsidP="004E1DC6">
            <w:pPr>
              <w:pStyle w:val="00"/>
              <w:rPr>
                <w:lang w:val="en-US"/>
              </w:rPr>
            </w:pPr>
            <w:r>
              <w:rPr>
                <w:lang w:val="en-US"/>
              </w:rPr>
              <w:t>_dPtr</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8</w:t>
            </w:r>
          </w:p>
        </w:tc>
        <w:tc>
          <w:tcPr>
            <w:tcW w:w="2163" w:type="pct"/>
            <w:vAlign w:val="center"/>
          </w:tcPr>
          <w:p w:rsidR="00EB5BCB" w:rsidRPr="00756E48" w:rsidRDefault="00EB5BCB" w:rsidP="004E1DC6">
            <w:pPr>
              <w:pStyle w:val="00"/>
            </w:pPr>
            <w:r>
              <w:t>Скорость охлаждающей воды в трубочках, м</w:t>
            </w:r>
            <w:r w:rsidRPr="00D56AFD">
              <w:t>/</w:t>
            </w:r>
            <w:r>
              <w:t>с</w:t>
            </w:r>
          </w:p>
        </w:tc>
        <w:tc>
          <w:tcPr>
            <w:tcW w:w="476" w:type="pct"/>
            <w:vAlign w:val="center"/>
          </w:tcPr>
          <w:p w:rsidR="00EB5BCB" w:rsidRPr="008C7AA7" w:rsidRDefault="00EB5BCB" w:rsidP="004E1DC6">
            <w:pPr>
              <w:pStyle w:val="00"/>
              <w:rPr>
                <w:lang w:val="en-US"/>
              </w:rPr>
            </w:pPr>
            <w:r>
              <w:rPr>
                <w:lang w:val="en-US"/>
              </w:rPr>
              <w:t>_w</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9</w:t>
            </w:r>
          </w:p>
        </w:tc>
        <w:tc>
          <w:tcPr>
            <w:tcW w:w="2163" w:type="pct"/>
            <w:vAlign w:val="center"/>
          </w:tcPr>
          <w:p w:rsidR="00EB5BCB" w:rsidRPr="00756E48" w:rsidRDefault="00EB5BCB" w:rsidP="004E1DC6">
            <w:pPr>
              <w:pStyle w:val="00"/>
            </w:pPr>
            <w:r>
              <w:t>Температура охлаждающей воды на входе, С</w:t>
            </w:r>
          </w:p>
        </w:tc>
        <w:tc>
          <w:tcPr>
            <w:tcW w:w="476" w:type="pct"/>
            <w:vAlign w:val="center"/>
          </w:tcPr>
          <w:p w:rsidR="00EB5BCB" w:rsidRPr="008C7AA7" w:rsidRDefault="00EB5BCB" w:rsidP="004E1DC6">
            <w:pPr>
              <w:pStyle w:val="00"/>
              <w:rPr>
                <w:lang w:val="en-US"/>
              </w:rPr>
            </w:pPr>
            <w:r>
              <w:rPr>
                <w:lang w:val="en-US"/>
              </w:rPr>
              <w:t>_Tin</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10</w:t>
            </w:r>
          </w:p>
        </w:tc>
        <w:tc>
          <w:tcPr>
            <w:tcW w:w="2163" w:type="pct"/>
            <w:vAlign w:val="center"/>
          </w:tcPr>
          <w:p w:rsidR="00EB5BCB" w:rsidRPr="00756E48" w:rsidRDefault="00EB5BCB" w:rsidP="004E1DC6">
            <w:pPr>
              <w:pStyle w:val="00"/>
            </w:pPr>
            <w:r>
              <w:t>Температура охлаждающей воды на выходе, С</w:t>
            </w:r>
          </w:p>
        </w:tc>
        <w:tc>
          <w:tcPr>
            <w:tcW w:w="476" w:type="pct"/>
            <w:vAlign w:val="center"/>
          </w:tcPr>
          <w:p w:rsidR="00EB5BCB" w:rsidRPr="008C7AA7" w:rsidRDefault="00EB5BCB" w:rsidP="004E1DC6">
            <w:pPr>
              <w:pStyle w:val="00"/>
              <w:rPr>
                <w:lang w:val="en-US"/>
              </w:rPr>
            </w:pPr>
            <w:r>
              <w:rPr>
                <w:lang w:val="en-US"/>
              </w:rPr>
              <w:t>_Tou</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11</w:t>
            </w:r>
          </w:p>
        </w:tc>
        <w:tc>
          <w:tcPr>
            <w:tcW w:w="2163" w:type="pct"/>
            <w:vAlign w:val="center"/>
          </w:tcPr>
          <w:p w:rsidR="00EB5BCB" w:rsidRPr="00756E48" w:rsidRDefault="00EB5BCB" w:rsidP="004E1DC6">
            <w:pPr>
              <w:pStyle w:val="00"/>
            </w:pPr>
            <w:r>
              <w:t>Средний коэффициент теплопередачи, Вт</w:t>
            </w:r>
            <w:r w:rsidRPr="00D56AFD">
              <w:t>/</w:t>
            </w:r>
            <w:r>
              <w:t>м2*К</w:t>
            </w:r>
          </w:p>
        </w:tc>
        <w:tc>
          <w:tcPr>
            <w:tcW w:w="476" w:type="pct"/>
            <w:vAlign w:val="center"/>
          </w:tcPr>
          <w:p w:rsidR="00EB5BCB" w:rsidRPr="008C7AA7" w:rsidRDefault="00EB5BCB" w:rsidP="004E1DC6">
            <w:pPr>
              <w:pStyle w:val="00"/>
              <w:rPr>
                <w:lang w:val="en-US"/>
              </w:rPr>
            </w:pPr>
            <w:r>
              <w:rPr>
                <w:lang w:val="en-US"/>
              </w:rPr>
              <w:t>_alfa</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12</w:t>
            </w:r>
          </w:p>
        </w:tc>
        <w:tc>
          <w:tcPr>
            <w:tcW w:w="2163" w:type="pct"/>
            <w:vAlign w:val="center"/>
          </w:tcPr>
          <w:p w:rsidR="00EB5BCB" w:rsidRPr="00756E48" w:rsidRDefault="00EB5BCB" w:rsidP="004E1DC6">
            <w:pPr>
              <w:pStyle w:val="00"/>
            </w:pPr>
            <w:r>
              <w:t>Температурный напор на вых. конденсатора, С</w:t>
            </w:r>
          </w:p>
        </w:tc>
        <w:tc>
          <w:tcPr>
            <w:tcW w:w="476" w:type="pct"/>
            <w:vAlign w:val="center"/>
          </w:tcPr>
          <w:p w:rsidR="00EB5BCB" w:rsidRPr="008C7AA7" w:rsidRDefault="00EB5BCB" w:rsidP="004E1DC6">
            <w:pPr>
              <w:pStyle w:val="00"/>
              <w:rPr>
                <w:lang w:val="en-US"/>
              </w:rPr>
            </w:pPr>
            <w:r>
              <w:rPr>
                <w:lang w:val="en-US"/>
              </w:rPr>
              <w:t>_dTou</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13</w:t>
            </w:r>
          </w:p>
        </w:tc>
        <w:tc>
          <w:tcPr>
            <w:tcW w:w="2163" w:type="pct"/>
            <w:vAlign w:val="center"/>
          </w:tcPr>
          <w:p w:rsidR="00EB5BCB" w:rsidRPr="00756E48" w:rsidRDefault="00EB5BCB" w:rsidP="004E1DC6">
            <w:pPr>
              <w:pStyle w:val="00"/>
            </w:pPr>
            <w:r>
              <w:t>Средний логарифм. температурный напор, С</w:t>
            </w:r>
          </w:p>
        </w:tc>
        <w:tc>
          <w:tcPr>
            <w:tcW w:w="476" w:type="pct"/>
            <w:vAlign w:val="center"/>
          </w:tcPr>
          <w:p w:rsidR="00EB5BCB" w:rsidRPr="008C7AA7" w:rsidRDefault="00EB5BCB" w:rsidP="004E1DC6">
            <w:pPr>
              <w:pStyle w:val="00"/>
              <w:rPr>
                <w:lang w:val="en-US"/>
              </w:rPr>
            </w:pPr>
            <w:r>
              <w:rPr>
                <w:lang w:val="en-US"/>
              </w:rPr>
              <w:t>_LMTD</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14</w:t>
            </w:r>
          </w:p>
        </w:tc>
        <w:tc>
          <w:tcPr>
            <w:tcW w:w="2163" w:type="pct"/>
            <w:vAlign w:val="center"/>
          </w:tcPr>
          <w:p w:rsidR="00EB5BCB" w:rsidRPr="00756E48" w:rsidRDefault="00EB5BCB" w:rsidP="004E1DC6">
            <w:pPr>
              <w:pStyle w:val="00"/>
            </w:pPr>
            <w:r>
              <w:t>Общая тепловая нагрузка, МВт</w:t>
            </w:r>
          </w:p>
        </w:tc>
        <w:tc>
          <w:tcPr>
            <w:tcW w:w="476" w:type="pct"/>
            <w:vAlign w:val="center"/>
          </w:tcPr>
          <w:p w:rsidR="00EB5BCB" w:rsidRPr="00756E48" w:rsidRDefault="00EB5BCB" w:rsidP="004E1DC6">
            <w:pPr>
              <w:pStyle w:val="00"/>
              <w:rPr>
                <w:lang w:val="en-US"/>
              </w:rPr>
            </w:pPr>
            <w:r>
              <w:rPr>
                <w:lang w:val="en-US"/>
              </w:rPr>
              <w:t>_Q</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15</w:t>
            </w:r>
          </w:p>
        </w:tc>
        <w:tc>
          <w:tcPr>
            <w:tcW w:w="2163" w:type="pct"/>
            <w:vAlign w:val="center"/>
          </w:tcPr>
          <w:p w:rsidR="00EB5BCB" w:rsidRPr="00756E48" w:rsidRDefault="00EB5BCB" w:rsidP="004E1DC6">
            <w:pPr>
              <w:pStyle w:val="00"/>
            </w:pPr>
            <w:r>
              <w:t>Удельная тепловая нагрузка, кВт</w:t>
            </w:r>
            <w:r w:rsidRPr="00D56AFD">
              <w:t>/</w:t>
            </w:r>
            <w:r>
              <w:t>м2</w:t>
            </w:r>
          </w:p>
        </w:tc>
        <w:tc>
          <w:tcPr>
            <w:tcW w:w="476" w:type="pct"/>
            <w:vAlign w:val="center"/>
          </w:tcPr>
          <w:p w:rsidR="00EB5BCB" w:rsidRPr="008C7AA7" w:rsidRDefault="00EB5BCB" w:rsidP="004E1DC6">
            <w:pPr>
              <w:pStyle w:val="00"/>
              <w:rPr>
                <w:lang w:val="en-US"/>
              </w:rPr>
            </w:pPr>
            <w:r>
              <w:rPr>
                <w:lang w:val="en-US"/>
              </w:rPr>
              <w:t>_Qf</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r w:rsidR="00EB5BCB" w:rsidTr="004E1DC6">
        <w:tc>
          <w:tcPr>
            <w:tcW w:w="202" w:type="pct"/>
            <w:vAlign w:val="center"/>
          </w:tcPr>
          <w:p w:rsidR="00EB5BCB" w:rsidRPr="00756E48" w:rsidRDefault="00EB5BCB" w:rsidP="004E1DC6">
            <w:pPr>
              <w:pStyle w:val="00"/>
            </w:pPr>
            <w:r w:rsidRPr="00756E48">
              <w:t>16</w:t>
            </w:r>
          </w:p>
        </w:tc>
        <w:tc>
          <w:tcPr>
            <w:tcW w:w="2163" w:type="pct"/>
            <w:vAlign w:val="center"/>
          </w:tcPr>
          <w:p w:rsidR="00EB5BCB" w:rsidRPr="00756E48" w:rsidRDefault="00EB5BCB" w:rsidP="004E1DC6">
            <w:pPr>
              <w:pStyle w:val="00"/>
            </w:pPr>
            <w:r>
              <w:t>Уровень воды, м</w:t>
            </w:r>
          </w:p>
        </w:tc>
        <w:tc>
          <w:tcPr>
            <w:tcW w:w="476" w:type="pct"/>
            <w:vAlign w:val="center"/>
          </w:tcPr>
          <w:p w:rsidR="00EB5BCB" w:rsidRPr="00756E48" w:rsidRDefault="00EB5BCB" w:rsidP="004E1DC6">
            <w:pPr>
              <w:pStyle w:val="00"/>
              <w:rPr>
                <w:lang w:val="en-US"/>
              </w:rPr>
            </w:pPr>
            <w:r>
              <w:rPr>
                <w:lang w:val="en-US"/>
              </w:rPr>
              <w:t>_Level</w:t>
            </w:r>
          </w:p>
        </w:tc>
        <w:tc>
          <w:tcPr>
            <w:tcW w:w="748" w:type="pct"/>
            <w:vAlign w:val="center"/>
          </w:tcPr>
          <w:p w:rsidR="00EB5BCB" w:rsidRPr="00756E48" w:rsidRDefault="00EB5BCB" w:rsidP="004E1DC6">
            <w:pPr>
              <w:pStyle w:val="00"/>
            </w:pPr>
            <w:r>
              <w:t>Вещественное</w:t>
            </w:r>
          </w:p>
        </w:tc>
        <w:tc>
          <w:tcPr>
            <w:tcW w:w="476" w:type="pct"/>
            <w:vAlign w:val="center"/>
          </w:tcPr>
          <w:p w:rsidR="00EB5BCB" w:rsidRPr="001E0430" w:rsidRDefault="00EB5BCB" w:rsidP="004E1DC6">
            <w:pPr>
              <w:pStyle w:val="00"/>
            </w:pPr>
            <w:r>
              <w:t>Выход</w:t>
            </w:r>
          </w:p>
        </w:tc>
        <w:tc>
          <w:tcPr>
            <w:tcW w:w="935" w:type="pct"/>
            <w:vAlign w:val="center"/>
          </w:tcPr>
          <w:p w:rsidR="00EB5BCB" w:rsidRPr="00756E48" w:rsidRDefault="00EB5BCB" w:rsidP="004E1DC6">
            <w:pPr>
              <w:pStyle w:val="00"/>
            </w:pPr>
            <w:r>
              <w:t>Переменная</w:t>
            </w:r>
          </w:p>
        </w:tc>
      </w:tr>
    </w:tbl>
    <w:p w:rsidR="00EB5BCB" w:rsidRPr="0078259E" w:rsidRDefault="00EB5BCB" w:rsidP="00EB5BCB"/>
    <w:p w:rsidR="00EB5BCB" w:rsidRPr="00665A94" w:rsidRDefault="00EB5BCB" w:rsidP="00EB5BCB">
      <w:r>
        <w:rPr>
          <w:noProof/>
        </w:rPr>
        <w:drawing>
          <wp:inline distT="0" distB="0" distL="0" distR="0" wp14:anchorId="7C8F334D" wp14:editId="1CAFFBD3">
            <wp:extent cx="6000750" cy="424815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00750" cy="4248150"/>
                    </a:xfrm>
                    <a:prstGeom prst="rect">
                      <a:avLst/>
                    </a:prstGeom>
                  </pic:spPr>
                </pic:pic>
              </a:graphicData>
            </a:graphic>
          </wp:inline>
        </w:drawing>
      </w:r>
    </w:p>
    <w:p w:rsidR="00EB5BCB" w:rsidRDefault="00EB5BCB" w:rsidP="00EB5BCB">
      <w:pPr>
        <w:pStyle w:val="a4"/>
      </w:pPr>
      <w:bookmarkStart w:id="42" w:name="_Ref280190404"/>
      <w:bookmarkStart w:id="43" w:name="_Toc400496562"/>
      <w:r>
        <w:t xml:space="preserve">Рисунок </w:t>
      </w:r>
      <w:fldSimple w:instr=" SEQ рисунок \* ARABIC ">
        <w:r>
          <w:rPr>
            <w:noProof/>
          </w:rPr>
          <w:t>49</w:t>
        </w:r>
      </w:fldSimple>
      <w:bookmarkEnd w:id="42"/>
      <w:r>
        <w:t>. Параметры субмодели конденсатора</w:t>
      </w:r>
      <w:bookmarkEnd w:id="43"/>
    </w:p>
    <w:p w:rsidR="00EB5BCB" w:rsidRDefault="00EB5BCB" w:rsidP="00EB5BCB">
      <w:pPr>
        <w:pStyle w:val="ac"/>
        <w:numPr>
          <w:ilvl w:val="0"/>
          <w:numId w:val="11"/>
        </w:numPr>
      </w:pPr>
      <w:r>
        <w:t xml:space="preserve">Теперь, сохранив введенную таблицу параметров в модели субструктуры конденсатора, вы можете зайти во вкладку </w:t>
      </w:r>
      <w:r w:rsidRPr="007B05C1">
        <w:rPr>
          <w:b/>
        </w:rPr>
        <w:t>«Параметры»</w:t>
      </w:r>
      <w:r>
        <w:t xml:space="preserve"> (из схемного окна, щелкнув правой кнопкой на субмодели конденсатора) и увидеть там перечень из введённых параметров, которые можно выводить на график или в виде текста на схемное окно, см. </w:t>
      </w:r>
      <w:fldSimple w:instr=" REF  _Ref280194420 \* Lower ">
        <w:r>
          <w:t xml:space="preserve">рисунок </w:t>
        </w:r>
        <w:r>
          <w:rPr>
            <w:noProof/>
          </w:rPr>
          <w:t>50</w:t>
        </w:r>
      </w:fldSimple>
      <w:r>
        <w:t>.</w:t>
      </w:r>
    </w:p>
    <w:p w:rsidR="00EB5BCB" w:rsidRDefault="00EB5BCB" w:rsidP="00EB5BCB">
      <w:pPr>
        <w:pStyle w:val="a8"/>
      </w:pPr>
      <w:r>
        <w:rPr>
          <w:noProof/>
        </w:rPr>
        <w:lastRenderedPageBreak/>
        <w:drawing>
          <wp:inline distT="0" distB="0" distL="0" distR="0" wp14:anchorId="265C8207" wp14:editId="45F51F1C">
            <wp:extent cx="4067175" cy="3324225"/>
            <wp:effectExtent l="0" t="0" r="9525" b="9525"/>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67175" cy="3324225"/>
                    </a:xfrm>
                    <a:prstGeom prst="rect">
                      <a:avLst/>
                    </a:prstGeom>
                  </pic:spPr>
                </pic:pic>
              </a:graphicData>
            </a:graphic>
          </wp:inline>
        </w:drawing>
      </w:r>
    </w:p>
    <w:p w:rsidR="00EB5BCB" w:rsidRDefault="00EB5BCB" w:rsidP="00EB5BCB">
      <w:pPr>
        <w:pStyle w:val="a4"/>
      </w:pPr>
      <w:bookmarkStart w:id="44" w:name="_Ref280194420"/>
      <w:bookmarkStart w:id="45" w:name="_Toc400496563"/>
      <w:r>
        <w:t xml:space="preserve">Рисунок </w:t>
      </w:r>
      <w:fldSimple w:instr=" SEQ рисунок \* ARABIC ">
        <w:r>
          <w:rPr>
            <w:noProof/>
          </w:rPr>
          <w:t>50</w:t>
        </w:r>
      </w:fldSimple>
      <w:bookmarkEnd w:id="44"/>
      <w:r>
        <w:t>. Вывод заданных параметров субмодели конденсатора</w:t>
      </w:r>
      <w:bookmarkEnd w:id="45"/>
    </w:p>
    <w:p w:rsidR="00EB5BCB" w:rsidRDefault="00EB5BCB" w:rsidP="00EB5BCB">
      <w:r>
        <w:t>Такием образом, мы создали субмодель конденсатора, в которой для настройки его свойств необязательно заходить внутрь, а можно (нужно) задавать свойства с верхнего уровня, и они будут по написанному алгоритму пересчитываться и передаваться соответствующим элементам внутри конденсатора.</w:t>
      </w:r>
    </w:p>
    <w:p w:rsidR="00EB5BCB" w:rsidRPr="007B05C1" w:rsidRDefault="00EB5BCB" w:rsidP="00EB5BCB">
      <w:r>
        <w:t>В дальнейшем, например когда модель конденсатора доработается, станет более универсальной, отладится полностью и обкатается, можно такую субмодель встроить в палитру элементов – и использовать ее многократно во многих проектах как отдельный блок.</w:t>
      </w:r>
    </w:p>
    <w:p w:rsidR="00EB5BCB" w:rsidRDefault="00EB5BCB" w:rsidP="00EB5BCB">
      <w:pPr>
        <w:pStyle w:val="3"/>
        <w:ind w:left="1225" w:hanging="505"/>
      </w:pPr>
      <w:bookmarkStart w:id="46" w:name="_Toc400496366"/>
      <w:r>
        <w:t>Вывод параметров на схемное окно</w:t>
      </w:r>
      <w:bookmarkEnd w:id="46"/>
    </w:p>
    <w:p w:rsidR="00EB5BCB" w:rsidRDefault="00EB5BCB" w:rsidP="00EB5BCB">
      <w:r>
        <w:t>Давайте выведем на схемное окно те параметры, которые нам будут интересны в процессе отладки модели конденсатора.</w:t>
      </w:r>
    </w:p>
    <w:p w:rsidR="00EB5BCB" w:rsidRPr="00342057" w:rsidRDefault="00EB5BCB" w:rsidP="00EB5BCB">
      <w:pPr>
        <w:pStyle w:val="ac"/>
        <w:numPr>
          <w:ilvl w:val="0"/>
          <w:numId w:val="13"/>
        </w:numPr>
      </w:pPr>
      <w:r>
        <w:t xml:space="preserve">Для всех каналов </w:t>
      </w:r>
      <w:r w:rsidRPr="00EC0BDB">
        <w:t>(</w:t>
      </w:r>
      <w:r>
        <w:t xml:space="preserve">их всего четыре в этой схеме) выведите расход по ним, в тоннах в час (для этого надо не выводить сам параметр </w:t>
      </w:r>
      <w:r w:rsidRPr="00342057">
        <w:rPr>
          <w:b/>
        </w:rPr>
        <w:t>«</w:t>
      </w:r>
      <w:r w:rsidRPr="00342057">
        <w:rPr>
          <w:b/>
          <w:lang w:val="en-US"/>
        </w:rPr>
        <w:t>g</w:t>
      </w:r>
      <w:r w:rsidRPr="00342057">
        <w:rPr>
          <w:b/>
        </w:rPr>
        <w:t>»</w:t>
      </w:r>
      <w:r>
        <w:t>, а помножить его на 3600</w:t>
      </w:r>
      <w:r w:rsidRPr="00233FEB">
        <w:t>/1000</w:t>
      </w:r>
      <w:r>
        <w:t xml:space="preserve">, т.е. </w:t>
      </w:r>
      <w:r w:rsidRPr="00342057">
        <w:rPr>
          <w:b/>
        </w:rPr>
        <w:t>«</w:t>
      </w:r>
      <w:r w:rsidRPr="00342057">
        <w:rPr>
          <w:b/>
          <w:lang w:val="en-US"/>
        </w:rPr>
        <w:t>g</w:t>
      </w:r>
      <w:r w:rsidRPr="00342057">
        <w:rPr>
          <w:b/>
        </w:rPr>
        <w:t>*3.6»</w:t>
      </w:r>
      <w:r w:rsidRPr="00342057">
        <w:t>.</w:t>
      </w:r>
    </w:p>
    <w:p w:rsidR="00EB5BCB" w:rsidRDefault="00EB5BCB" w:rsidP="00EB5BCB">
      <w:pPr>
        <w:pStyle w:val="ac"/>
        <w:numPr>
          <w:ilvl w:val="0"/>
          <w:numId w:val="13"/>
        </w:numPr>
      </w:pPr>
      <w:r>
        <w:t xml:space="preserve">Для всех граничных узлов (четыре узла типа </w:t>
      </w:r>
      <w:r>
        <w:rPr>
          <w:lang w:val="en-US"/>
        </w:rPr>
        <w:t>G</w:t>
      </w:r>
      <w:r w:rsidRPr="00CB3189">
        <w:t xml:space="preserve"> </w:t>
      </w:r>
      <w:r>
        <w:t xml:space="preserve">и два узла типа </w:t>
      </w:r>
      <w:r>
        <w:rPr>
          <w:lang w:val="en-US"/>
        </w:rPr>
        <w:t>P</w:t>
      </w:r>
      <w:r w:rsidRPr="00CB3189">
        <w:t xml:space="preserve">) </w:t>
      </w:r>
      <w:r>
        <w:t>– выведите давление, энтальпию и температуру в них</w:t>
      </w:r>
      <w:r w:rsidRPr="004E1DD2">
        <w:t xml:space="preserve"> (</w:t>
      </w:r>
      <w:r>
        <w:t xml:space="preserve">удобнее всего это делать при помощи элемента </w:t>
      </w:r>
      <w:r w:rsidRPr="004E1DD2">
        <w:rPr>
          <w:b/>
        </w:rPr>
        <w:t xml:space="preserve">«Контроль </w:t>
      </w:r>
      <w:r w:rsidRPr="004E1DD2">
        <w:rPr>
          <w:b/>
          <w:lang w:val="en-US"/>
        </w:rPr>
        <w:t>P</w:t>
      </w:r>
      <w:r w:rsidRPr="004E1DD2">
        <w:rPr>
          <w:b/>
        </w:rPr>
        <w:t xml:space="preserve">, </w:t>
      </w:r>
      <w:r w:rsidRPr="004E1DD2">
        <w:rPr>
          <w:b/>
          <w:lang w:val="en-US"/>
        </w:rPr>
        <w:t>H</w:t>
      </w:r>
      <w:r w:rsidRPr="004E1DD2">
        <w:rPr>
          <w:b/>
        </w:rPr>
        <w:t xml:space="preserve">, </w:t>
      </w:r>
      <w:r w:rsidRPr="004E1DD2">
        <w:rPr>
          <w:b/>
          <w:lang w:val="en-US"/>
        </w:rPr>
        <w:t>T</w:t>
      </w:r>
      <w:r w:rsidRPr="004E1DD2">
        <w:rPr>
          <w:b/>
        </w:rPr>
        <w:t xml:space="preserve"> в узле»</w:t>
      </w:r>
      <w:r>
        <w:t>).</w:t>
      </w:r>
    </w:p>
    <w:p w:rsidR="00EB5BCB" w:rsidRDefault="00EB5BCB" w:rsidP="00EB5BCB">
      <w:pPr>
        <w:pStyle w:val="ac"/>
        <w:numPr>
          <w:ilvl w:val="0"/>
          <w:numId w:val="13"/>
        </w:numPr>
      </w:pPr>
      <w:r>
        <w:t xml:space="preserve">Для модели конденсатора выведите температуру, давление и уровень воды в нём: </w:t>
      </w:r>
      <w:r>
        <w:rPr>
          <w:lang w:val="en-US"/>
        </w:rPr>
        <w:t>P</w:t>
      </w:r>
      <w:r w:rsidRPr="008140FC">
        <w:t xml:space="preserve">, </w:t>
      </w:r>
      <w:r>
        <w:rPr>
          <w:lang w:val="en-US"/>
        </w:rPr>
        <w:t>T</w:t>
      </w:r>
      <w:r w:rsidRPr="008140FC">
        <w:t xml:space="preserve">, </w:t>
      </w:r>
      <w:r>
        <w:rPr>
          <w:lang w:val="en-US"/>
        </w:rPr>
        <w:t>L</w:t>
      </w:r>
      <w:r w:rsidRPr="008140FC">
        <w:t xml:space="preserve">. </w:t>
      </w:r>
      <w:r>
        <w:t>Для того чтобы вывести уровень в мм, в задании свойств надписи следует параметр конденсатора</w:t>
      </w:r>
      <w:r w:rsidRPr="008140FC">
        <w:t xml:space="preserve"> </w:t>
      </w:r>
      <w:r>
        <w:t xml:space="preserve">помножить на 1000: </w:t>
      </w:r>
      <w:r w:rsidRPr="008140FC">
        <w:rPr>
          <w:b/>
        </w:rPr>
        <w:t>«_</w:t>
      </w:r>
      <w:r w:rsidRPr="008140FC">
        <w:rPr>
          <w:b/>
          <w:lang w:val="en-US"/>
        </w:rPr>
        <w:t>Level</w:t>
      </w:r>
      <w:r w:rsidRPr="008140FC">
        <w:rPr>
          <w:b/>
        </w:rPr>
        <w:t>*1000»</w:t>
      </w:r>
      <w:r>
        <w:t>, см.</w:t>
      </w:r>
      <w:r w:rsidRPr="00C77B89">
        <w:t xml:space="preserve"> </w:t>
      </w:r>
      <w:fldSimple w:instr=" REF  _Ref280196179 \* Lower ">
        <w:r>
          <w:t xml:space="preserve">рисунок </w:t>
        </w:r>
        <w:r>
          <w:rPr>
            <w:noProof/>
          </w:rPr>
          <w:t>51</w:t>
        </w:r>
      </w:fldSimple>
      <w:r w:rsidRPr="000E2FA8">
        <w:t xml:space="preserve">. </w:t>
      </w:r>
      <w:r>
        <w:t>Следите также внимательно и аккуратно за текстом всех подписей и за единицами измерения всех величин.</w:t>
      </w:r>
    </w:p>
    <w:p w:rsidR="00EB5BCB" w:rsidRDefault="00EB5BCB" w:rsidP="00EB5BCB">
      <w:pPr>
        <w:pStyle w:val="a8"/>
      </w:pPr>
      <w:r>
        <w:rPr>
          <w:noProof/>
        </w:rPr>
        <w:lastRenderedPageBreak/>
        <w:drawing>
          <wp:inline distT="0" distB="0" distL="0" distR="0" wp14:anchorId="67B74378" wp14:editId="7CA44BAD">
            <wp:extent cx="4105275" cy="2914650"/>
            <wp:effectExtent l="0" t="0" r="9525"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05275" cy="2914650"/>
                    </a:xfrm>
                    <a:prstGeom prst="rect">
                      <a:avLst/>
                    </a:prstGeom>
                  </pic:spPr>
                </pic:pic>
              </a:graphicData>
            </a:graphic>
          </wp:inline>
        </w:drawing>
      </w:r>
    </w:p>
    <w:p w:rsidR="00EB5BCB" w:rsidRDefault="00EB5BCB" w:rsidP="00EB5BCB">
      <w:pPr>
        <w:pStyle w:val="a4"/>
      </w:pPr>
      <w:bookmarkStart w:id="47" w:name="_Ref280196179"/>
      <w:bookmarkStart w:id="48" w:name="_Toc400496564"/>
      <w:r>
        <w:t xml:space="preserve">Рисунок </w:t>
      </w:r>
      <w:fldSimple w:instr=" SEQ рисунок \* ARABIC ">
        <w:r>
          <w:rPr>
            <w:noProof/>
          </w:rPr>
          <w:t>51</w:t>
        </w:r>
      </w:fldSimple>
      <w:bookmarkEnd w:id="47"/>
      <w:r>
        <w:t xml:space="preserve">. Вывод параметров конденсатора </w:t>
      </w:r>
      <w:r>
        <w:rPr>
          <w:lang w:val="en-US"/>
        </w:rPr>
        <w:t>P</w:t>
      </w:r>
      <w:r w:rsidRPr="00C77B89">
        <w:t xml:space="preserve">, </w:t>
      </w:r>
      <w:r>
        <w:rPr>
          <w:lang w:val="en-US"/>
        </w:rPr>
        <w:t>T</w:t>
      </w:r>
      <w:r w:rsidRPr="00C77B89">
        <w:t xml:space="preserve">, </w:t>
      </w:r>
      <w:r>
        <w:rPr>
          <w:lang w:val="en-US"/>
        </w:rPr>
        <w:t>L</w:t>
      </w:r>
      <w:r w:rsidRPr="00C77B89">
        <w:t xml:space="preserve"> </w:t>
      </w:r>
      <w:r>
        <w:t>на схемное окно</w:t>
      </w:r>
      <w:bookmarkEnd w:id="48"/>
    </w:p>
    <w:p w:rsidR="00EB5BCB" w:rsidRPr="00FE23A8" w:rsidRDefault="00EB5BCB" w:rsidP="00EB5BCB">
      <w:pPr>
        <w:pStyle w:val="ac"/>
        <w:numPr>
          <w:ilvl w:val="0"/>
          <w:numId w:val="13"/>
        </w:numPr>
      </w:pPr>
      <w:r>
        <w:t>Для модели конденсатора выведите также следующие параметры</w:t>
      </w:r>
      <w:r w:rsidRPr="00FE23A8">
        <w:t>, полезные при отладке</w:t>
      </w:r>
      <w:r>
        <w:t xml:space="preserve">: </w:t>
      </w:r>
      <w:r>
        <w:rPr>
          <w:lang w:val="en-US"/>
        </w:rPr>
        <w:t>G</w:t>
      </w:r>
      <w:r w:rsidRPr="00FE23A8">
        <w:t>[</w:t>
      </w:r>
      <w:r>
        <w:t>т</w:t>
      </w:r>
      <w:r w:rsidRPr="00FE23A8">
        <w:t>/</w:t>
      </w:r>
      <w:r>
        <w:t>ч</w:t>
      </w:r>
      <w:r w:rsidRPr="00FE23A8">
        <w:t xml:space="preserve">], </w:t>
      </w:r>
      <w:r>
        <w:rPr>
          <w:lang w:val="en-US"/>
        </w:rPr>
        <w:t>w</w:t>
      </w:r>
      <w:r w:rsidRPr="00FE23A8">
        <w:t>[</w:t>
      </w:r>
      <w:r>
        <w:t>м</w:t>
      </w:r>
      <w:r w:rsidRPr="00FE23A8">
        <w:t>/</w:t>
      </w:r>
      <w:r>
        <w:t>с</w:t>
      </w:r>
      <w:r w:rsidRPr="00FE23A8">
        <w:t xml:space="preserve">], </w:t>
      </w:r>
      <w:r>
        <w:rPr>
          <w:lang w:val="en-US"/>
        </w:rPr>
        <w:t>Tin</w:t>
      </w:r>
      <w:r w:rsidRPr="00FE23A8">
        <w:t>[</w:t>
      </w:r>
      <w:r>
        <w:t>С</w:t>
      </w:r>
      <w:r w:rsidRPr="00FE23A8">
        <w:t xml:space="preserve">], </w:t>
      </w:r>
      <w:r>
        <w:rPr>
          <w:lang w:val="en-US"/>
        </w:rPr>
        <w:t>Tou</w:t>
      </w:r>
      <w:r w:rsidRPr="00FE23A8">
        <w:t>[</w:t>
      </w:r>
      <w:r>
        <w:t>С</w:t>
      </w:r>
      <w:r w:rsidRPr="00FE23A8">
        <w:t xml:space="preserve">], </w:t>
      </w:r>
      <w:r>
        <w:t>dT</w:t>
      </w:r>
      <w:r w:rsidRPr="00FE23A8">
        <w:t>[</w:t>
      </w:r>
      <w:r>
        <w:rPr>
          <w:lang w:val="en-US"/>
        </w:rPr>
        <w:t>C</w:t>
      </w:r>
      <w:r w:rsidRPr="00FE23A8">
        <w:t>]</w:t>
      </w:r>
      <w:r>
        <w:t>, dP</w:t>
      </w:r>
      <w:r w:rsidRPr="00FE23A8">
        <w:t>[</w:t>
      </w:r>
      <w:r>
        <w:t>кгс</w:t>
      </w:r>
      <w:r w:rsidRPr="00FE23A8">
        <w:t>]</w:t>
      </w:r>
      <w:r>
        <w:t xml:space="preserve">, </w:t>
      </w:r>
      <w:r>
        <w:rPr>
          <w:lang w:val="en-US"/>
        </w:rPr>
        <w:t>Q</w:t>
      </w:r>
      <w:r w:rsidRPr="00FE23A8">
        <w:t>[</w:t>
      </w:r>
      <w:r>
        <w:t>МВт</w:t>
      </w:r>
      <w:r w:rsidRPr="00FE23A8">
        <w:t xml:space="preserve">], </w:t>
      </w:r>
      <w:r>
        <w:rPr>
          <w:lang w:val="en-US"/>
        </w:rPr>
        <w:t>Qf</w:t>
      </w:r>
      <w:r w:rsidRPr="00FE23A8">
        <w:t>[</w:t>
      </w:r>
      <w:r>
        <w:t>кВт</w:t>
      </w:r>
      <w:r w:rsidRPr="00FE23A8">
        <w:t>/</w:t>
      </w:r>
      <w:r>
        <w:t>м2</w:t>
      </w:r>
      <w:r w:rsidRPr="00FE23A8">
        <w:t xml:space="preserve">], </w:t>
      </w:r>
      <w:r>
        <w:t>для примера</w:t>
      </w:r>
      <w:r w:rsidRPr="00FE23A8">
        <w:t xml:space="preserve"> см. </w:t>
      </w:r>
      <w:fldSimple w:instr=" REF  _Ref280197363 \* Lower ">
        <w:r>
          <w:t xml:space="preserve">рисунок </w:t>
        </w:r>
        <w:r>
          <w:rPr>
            <w:noProof/>
          </w:rPr>
          <w:t>52</w:t>
        </w:r>
      </w:fldSimple>
      <w:r>
        <w:t>.</w:t>
      </w:r>
      <w:r w:rsidRPr="00233FEB">
        <w:t xml:space="preserve"> </w:t>
      </w:r>
      <w:r>
        <w:t>Заметьте, что здесь расход и тепловые потоки считаются уже не в единицах ТРР, а так, как мы запрограммировали в модели конденсатора. Т.е. расход в т</w:t>
      </w:r>
      <w:r w:rsidRPr="00CF11FF">
        <w:t>/</w:t>
      </w:r>
      <w:r>
        <w:t xml:space="preserve">ч, </w:t>
      </w:r>
      <w:r>
        <w:rPr>
          <w:lang w:val="en-US"/>
        </w:rPr>
        <w:t>Q</w:t>
      </w:r>
      <w:r w:rsidRPr="00CF11FF">
        <w:t xml:space="preserve"> </w:t>
      </w:r>
      <w:r>
        <w:t xml:space="preserve">в МВт, </w:t>
      </w:r>
      <w:r>
        <w:rPr>
          <w:lang w:val="en-US"/>
        </w:rPr>
        <w:t>Qf</w:t>
      </w:r>
      <w:r w:rsidRPr="00CF11FF">
        <w:t xml:space="preserve"> </w:t>
      </w:r>
      <w:r>
        <w:t>в кВт</w:t>
      </w:r>
      <w:r w:rsidRPr="00CF11FF">
        <w:t>/</w:t>
      </w:r>
      <w:r>
        <w:t>м</w:t>
      </w:r>
      <w:r w:rsidRPr="00CF11FF">
        <w:rPr>
          <w:vertAlign w:val="superscript"/>
        </w:rPr>
        <w:t>2</w:t>
      </w:r>
      <w:r>
        <w:t>.</w:t>
      </w:r>
    </w:p>
    <w:p w:rsidR="00EB5BCB" w:rsidRDefault="00EB5BCB" w:rsidP="00EB5BCB">
      <w:pPr>
        <w:pStyle w:val="a8"/>
      </w:pPr>
      <w:r>
        <w:rPr>
          <w:noProof/>
        </w:rPr>
        <w:drawing>
          <wp:inline distT="0" distB="0" distL="0" distR="0" wp14:anchorId="45F81A11" wp14:editId="5A0CDF82">
            <wp:extent cx="4848225" cy="4181475"/>
            <wp:effectExtent l="0" t="0" r="9525" b="952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48225" cy="4181475"/>
                    </a:xfrm>
                    <a:prstGeom prst="rect">
                      <a:avLst/>
                    </a:prstGeom>
                  </pic:spPr>
                </pic:pic>
              </a:graphicData>
            </a:graphic>
          </wp:inline>
        </w:drawing>
      </w:r>
    </w:p>
    <w:p w:rsidR="00EB5BCB" w:rsidRDefault="00EB5BCB" w:rsidP="00EB5BCB">
      <w:pPr>
        <w:pStyle w:val="a4"/>
      </w:pPr>
      <w:bookmarkStart w:id="49" w:name="_Ref280197363"/>
      <w:bookmarkStart w:id="50" w:name="_Toc400496565"/>
      <w:r>
        <w:t xml:space="preserve">Рисунок </w:t>
      </w:r>
      <w:fldSimple w:instr=" SEQ рисунок \* ARABIC ">
        <w:r>
          <w:rPr>
            <w:noProof/>
          </w:rPr>
          <w:t>52</w:t>
        </w:r>
      </w:fldSimple>
      <w:bookmarkEnd w:id="49"/>
      <w:r>
        <w:t>. Вывод параметров модели на схемное окно</w:t>
      </w:r>
      <w:bookmarkEnd w:id="50"/>
    </w:p>
    <w:p w:rsidR="00EB5BCB" w:rsidRDefault="00EB5BCB" w:rsidP="00EB5BCB">
      <w:pPr>
        <w:pStyle w:val="3"/>
        <w:ind w:left="1225" w:hanging="505"/>
      </w:pPr>
      <w:bookmarkStart w:id="51" w:name="_Toc400496367"/>
      <w:r>
        <w:t>Свойства граничных условий</w:t>
      </w:r>
      <w:bookmarkEnd w:id="51"/>
    </w:p>
    <w:p w:rsidR="00EB5BCB" w:rsidRDefault="00EB5BCB" w:rsidP="00EB5BCB">
      <w:pPr>
        <w:pStyle w:val="ac"/>
        <w:numPr>
          <w:ilvl w:val="0"/>
          <w:numId w:val="14"/>
        </w:numPr>
      </w:pPr>
      <w:r>
        <w:t xml:space="preserve">Задаём свойства в граничном условии </w:t>
      </w:r>
      <w:r w:rsidRPr="00FB610F">
        <w:rPr>
          <w:b/>
        </w:rPr>
        <w:t>«</w:t>
      </w:r>
      <w:r w:rsidRPr="00FB610F">
        <w:rPr>
          <w:b/>
          <w:lang w:val="en-US"/>
        </w:rPr>
        <w:t>NodeG</w:t>
      </w:r>
      <w:r w:rsidRPr="00FB610F">
        <w:rPr>
          <w:b/>
        </w:rPr>
        <w:t>_</w:t>
      </w:r>
      <w:r w:rsidRPr="00FB610F">
        <w:rPr>
          <w:b/>
          <w:lang w:val="en-US"/>
        </w:rPr>
        <w:t>K</w:t>
      </w:r>
      <w:r w:rsidRPr="00FB610F">
        <w:rPr>
          <w:b/>
        </w:rPr>
        <w:t>_</w:t>
      </w:r>
      <w:r w:rsidRPr="00FB610F">
        <w:rPr>
          <w:b/>
          <w:lang w:val="en-US"/>
        </w:rPr>
        <w:t>in</w:t>
      </w:r>
      <w:r w:rsidRPr="00FB610F">
        <w:rPr>
          <w:b/>
        </w:rPr>
        <w:t>»</w:t>
      </w:r>
      <w:r>
        <w:t>:</w:t>
      </w:r>
    </w:p>
    <w:p w:rsidR="00EB5BCB" w:rsidRPr="00AC3C2F" w:rsidRDefault="00EB5BCB" w:rsidP="00EB5BCB">
      <w:r>
        <w:t xml:space="preserve">Расход: </w:t>
      </w:r>
      <w:r w:rsidRPr="00AC3C2F">
        <w:rPr>
          <w:b/>
        </w:rPr>
        <w:t>«</w:t>
      </w:r>
      <w:r w:rsidRPr="00AC3C2F">
        <w:rPr>
          <w:b/>
          <w:lang w:val="en-US"/>
        </w:rPr>
        <w:t>Gp</w:t>
      </w:r>
      <w:r w:rsidRPr="00AC3C2F">
        <w:rPr>
          <w:b/>
        </w:rPr>
        <w:t>/3.6»</w:t>
      </w:r>
    </w:p>
    <w:p w:rsidR="00EB5BCB" w:rsidRDefault="00EB5BCB" w:rsidP="00EB5BCB">
      <w:pPr>
        <w:rPr>
          <w:b/>
        </w:rPr>
      </w:pPr>
      <w:r w:rsidRPr="00817E74">
        <w:lastRenderedPageBreak/>
        <w:t xml:space="preserve">Энтальпия: </w:t>
      </w:r>
      <w:r w:rsidRPr="00AC3C2F">
        <w:rPr>
          <w:b/>
        </w:rPr>
        <w:t>«495»</w:t>
      </w:r>
    </w:p>
    <w:p w:rsidR="00EB5BCB" w:rsidRDefault="00EB5BCB" w:rsidP="00EB5BCB">
      <w:pPr>
        <w:rPr>
          <w:b/>
        </w:rPr>
      </w:pPr>
      <w:r>
        <w:t>Начальная энтальпия</w:t>
      </w:r>
      <w:r w:rsidRPr="00817E74">
        <w:t xml:space="preserve">: </w:t>
      </w:r>
      <w:r w:rsidRPr="00AC3C2F">
        <w:rPr>
          <w:b/>
        </w:rPr>
        <w:t>«</w:t>
      </w:r>
      <w:r w:rsidRPr="00AC3C2F">
        <w:rPr>
          <w:b/>
          <w:lang w:val="en-US"/>
        </w:rPr>
        <w:t>Self</w:t>
      </w:r>
      <w:r w:rsidRPr="006D2659">
        <w:rPr>
          <w:b/>
        </w:rPr>
        <w:t>.</w:t>
      </w:r>
      <w:r w:rsidRPr="00AC3C2F">
        <w:rPr>
          <w:b/>
          <w:lang w:val="en-US"/>
        </w:rPr>
        <w:t>H</w:t>
      </w:r>
      <w:r w:rsidRPr="00AC3C2F">
        <w:rPr>
          <w:b/>
        </w:rPr>
        <w:t>»</w:t>
      </w:r>
    </w:p>
    <w:p w:rsidR="00EB5BCB" w:rsidRPr="006D2659" w:rsidRDefault="00EB5BCB" w:rsidP="00EB5BCB">
      <w:r w:rsidRPr="00817E74">
        <w:t>Проходное сечение</w:t>
      </w:r>
      <w:r>
        <w:t>, гидравлический диаметр, толщина стенки, длина участка</w:t>
      </w:r>
      <w:r w:rsidRPr="00817E74">
        <w:t xml:space="preserve">: </w:t>
      </w:r>
      <w:r w:rsidRPr="00AC3C2F">
        <w:rPr>
          <w:b/>
        </w:rPr>
        <w:t>«1»</w:t>
      </w:r>
      <w:r>
        <w:rPr>
          <w:b/>
        </w:rPr>
        <w:t xml:space="preserve"> </w:t>
      </w:r>
      <w:r w:rsidRPr="006D2659">
        <w:t>(эти свойства на данном этапе не важны</w:t>
      </w:r>
      <w:r>
        <w:t>, от граничного условия требуется подача воды с заданным расходом и энтальпией).</w:t>
      </w:r>
    </w:p>
    <w:p w:rsidR="00EB5BCB" w:rsidRDefault="00EB5BCB" w:rsidP="00EB5BCB">
      <w:pPr>
        <w:pStyle w:val="ac"/>
        <w:numPr>
          <w:ilvl w:val="0"/>
          <w:numId w:val="14"/>
        </w:numPr>
      </w:pPr>
      <w:r>
        <w:t xml:space="preserve">Задаём свойства в граничном условии </w:t>
      </w:r>
      <w:r w:rsidRPr="00FB610F">
        <w:rPr>
          <w:b/>
        </w:rPr>
        <w:t>«</w:t>
      </w:r>
      <w:r w:rsidRPr="00FB610F">
        <w:rPr>
          <w:b/>
          <w:lang w:val="en-US"/>
        </w:rPr>
        <w:t>NodeG</w:t>
      </w:r>
      <w:r w:rsidRPr="00FB610F">
        <w:rPr>
          <w:b/>
        </w:rPr>
        <w:t>_</w:t>
      </w:r>
      <w:r w:rsidRPr="00FB610F">
        <w:rPr>
          <w:b/>
          <w:lang w:val="en-US"/>
        </w:rPr>
        <w:t>K</w:t>
      </w:r>
      <w:r w:rsidRPr="00FB610F">
        <w:rPr>
          <w:b/>
        </w:rPr>
        <w:t>_</w:t>
      </w:r>
      <w:r>
        <w:rPr>
          <w:b/>
          <w:lang w:val="en-US"/>
        </w:rPr>
        <w:t>out</w:t>
      </w:r>
      <w:r w:rsidRPr="00FB610F">
        <w:rPr>
          <w:b/>
        </w:rPr>
        <w:t>»</w:t>
      </w:r>
      <w:r>
        <w:t>:</w:t>
      </w:r>
    </w:p>
    <w:p w:rsidR="00EB5BCB" w:rsidRPr="006D2659" w:rsidRDefault="00EB5BCB" w:rsidP="00EB5BCB">
      <w:r>
        <w:t xml:space="preserve">Расход: </w:t>
      </w:r>
      <w:r w:rsidRPr="00AC3C2F">
        <w:rPr>
          <w:b/>
        </w:rPr>
        <w:t>«</w:t>
      </w:r>
      <w:r w:rsidRPr="006D2659">
        <w:rPr>
          <w:b/>
        </w:rPr>
        <w:t>-</w:t>
      </w:r>
      <w:r w:rsidRPr="00AC3C2F">
        <w:rPr>
          <w:b/>
          <w:lang w:val="en-US"/>
        </w:rPr>
        <w:t>Gp</w:t>
      </w:r>
      <w:r w:rsidRPr="00AC3C2F">
        <w:rPr>
          <w:b/>
        </w:rPr>
        <w:t>/3.6»</w:t>
      </w:r>
      <w:r>
        <w:t xml:space="preserve"> (важен минус, т.к. здесь расход направлен в граничное условие)</w:t>
      </w:r>
    </w:p>
    <w:p w:rsidR="00EB5BCB" w:rsidRPr="00817E74" w:rsidRDefault="00EB5BCB" w:rsidP="00EB5BCB">
      <w:r w:rsidRPr="00817E74">
        <w:t xml:space="preserve">Энтальпия: </w:t>
      </w:r>
      <w:r w:rsidRPr="00AC3C2F">
        <w:rPr>
          <w:b/>
        </w:rPr>
        <w:t>«</w:t>
      </w:r>
      <w:r w:rsidRPr="00796EAF">
        <w:rPr>
          <w:b/>
        </w:rPr>
        <w:t>32</w:t>
      </w:r>
      <w:r w:rsidRPr="00AC3C2F">
        <w:rPr>
          <w:b/>
        </w:rPr>
        <w:t>»</w:t>
      </w:r>
    </w:p>
    <w:p w:rsidR="00EB5BCB" w:rsidRPr="00817E74" w:rsidRDefault="00EB5BCB" w:rsidP="00EB5BCB">
      <w:r w:rsidRPr="00817E74">
        <w:t>Проходное сечение</w:t>
      </w:r>
      <w:r>
        <w:t>, гидравлический диаметр, толщина стенки, длина участка</w:t>
      </w:r>
      <w:r w:rsidRPr="00817E74">
        <w:t xml:space="preserve">: </w:t>
      </w:r>
      <w:r w:rsidRPr="00AC3C2F">
        <w:rPr>
          <w:b/>
        </w:rPr>
        <w:t>«1»</w:t>
      </w:r>
    </w:p>
    <w:p w:rsidR="00EB5BCB" w:rsidRPr="00C97E99" w:rsidRDefault="00EB5BCB" w:rsidP="00EB5BCB">
      <w:r>
        <w:t>Начальная энтальпия</w:t>
      </w:r>
      <w:r w:rsidRPr="00817E74">
        <w:t xml:space="preserve">: </w:t>
      </w:r>
      <w:r w:rsidRPr="00AC3C2F">
        <w:rPr>
          <w:b/>
        </w:rPr>
        <w:t>«</w:t>
      </w:r>
      <w:r w:rsidRPr="00AC3C2F">
        <w:rPr>
          <w:b/>
          <w:lang w:val="en-US"/>
        </w:rPr>
        <w:t>Self</w:t>
      </w:r>
      <w:r w:rsidRPr="009F12A2">
        <w:rPr>
          <w:b/>
        </w:rPr>
        <w:t>.</w:t>
      </w:r>
      <w:r w:rsidRPr="00AC3C2F">
        <w:rPr>
          <w:b/>
          <w:lang w:val="en-US"/>
        </w:rPr>
        <w:t>H</w:t>
      </w:r>
      <w:r w:rsidRPr="00AC3C2F">
        <w:rPr>
          <w:b/>
        </w:rPr>
        <w:t>»</w:t>
      </w:r>
      <w:r w:rsidRPr="00C97E99">
        <w:t>.</w:t>
      </w:r>
    </w:p>
    <w:p w:rsidR="00EB5BCB" w:rsidRPr="00C97E99" w:rsidRDefault="00EB5BCB" w:rsidP="00EB5BCB">
      <w:r w:rsidRPr="00C97E99">
        <w:t xml:space="preserve">Высотная отметка: </w:t>
      </w:r>
      <w:r>
        <w:rPr>
          <w:b/>
        </w:rPr>
        <w:t>«-15»</w:t>
      </w:r>
      <w:r w:rsidRPr="00C97E99">
        <w:t>.</w:t>
      </w:r>
    </w:p>
    <w:p w:rsidR="00EB5BCB" w:rsidRDefault="00EB5BCB" w:rsidP="00EB5BCB">
      <w:pPr>
        <w:pStyle w:val="ac"/>
        <w:numPr>
          <w:ilvl w:val="0"/>
          <w:numId w:val="14"/>
        </w:numPr>
      </w:pPr>
      <w:r>
        <w:t xml:space="preserve">Граничные узлы </w:t>
      </w:r>
      <w:r>
        <w:rPr>
          <w:lang w:val="en-US"/>
        </w:rPr>
        <w:t xml:space="preserve">G </w:t>
      </w:r>
      <w:r>
        <w:t>теплообменников:</w:t>
      </w:r>
    </w:p>
    <w:p w:rsidR="00EB5BCB" w:rsidRPr="00B20B00" w:rsidRDefault="00EB5BCB" w:rsidP="00EB5BCB">
      <w:r>
        <w:t xml:space="preserve">Расход: </w:t>
      </w:r>
      <w:r w:rsidRPr="00B20B00">
        <w:rPr>
          <w:b/>
        </w:rPr>
        <w:t>«</w:t>
      </w:r>
      <w:r>
        <w:rPr>
          <w:b/>
        </w:rPr>
        <w:t>-</w:t>
      </w:r>
      <w:r w:rsidRPr="00B20B00">
        <w:rPr>
          <w:b/>
          <w:lang w:val="en-US"/>
        </w:rPr>
        <w:t>G</w:t>
      </w:r>
      <w:r>
        <w:rPr>
          <w:b/>
          <w:lang w:val="en-US"/>
        </w:rPr>
        <w:t>ov</w:t>
      </w:r>
      <w:r w:rsidRPr="00B20B00">
        <w:rPr>
          <w:b/>
        </w:rPr>
        <w:t>1/3.6»</w:t>
      </w:r>
      <w:r w:rsidRPr="00B20B00">
        <w:t xml:space="preserve"> и </w:t>
      </w:r>
      <w:r w:rsidRPr="00B20B00">
        <w:rPr>
          <w:b/>
        </w:rPr>
        <w:t>«</w:t>
      </w:r>
      <w:r>
        <w:rPr>
          <w:b/>
        </w:rPr>
        <w:t>-</w:t>
      </w:r>
      <w:r w:rsidRPr="00B20B00">
        <w:rPr>
          <w:b/>
          <w:lang w:val="en-US"/>
        </w:rPr>
        <w:t>G</w:t>
      </w:r>
      <w:r>
        <w:rPr>
          <w:b/>
          <w:lang w:val="en-US"/>
        </w:rPr>
        <w:t>ov</w:t>
      </w:r>
      <w:r>
        <w:rPr>
          <w:b/>
        </w:rPr>
        <w:t>2</w:t>
      </w:r>
      <w:r w:rsidRPr="00B20B00">
        <w:rPr>
          <w:b/>
        </w:rPr>
        <w:t>/3.6»</w:t>
      </w:r>
      <w:r w:rsidRPr="00B20B00">
        <w:t>, соответственно.</w:t>
      </w:r>
    </w:p>
    <w:p w:rsidR="00EB5BCB" w:rsidRPr="00B20B00" w:rsidRDefault="00EB5BCB" w:rsidP="00EB5BCB">
      <w:pPr>
        <w:rPr>
          <w:b/>
        </w:rPr>
      </w:pPr>
      <w:r w:rsidRPr="00817E74">
        <w:t xml:space="preserve">Энтальпия: </w:t>
      </w:r>
      <w:r w:rsidRPr="00B20B00">
        <w:rPr>
          <w:b/>
        </w:rPr>
        <w:t>«</w:t>
      </w:r>
      <w:r>
        <w:rPr>
          <w:b/>
          <w:lang w:val="en-US"/>
        </w:rPr>
        <w:t>Tov</w:t>
      </w:r>
      <w:r w:rsidRPr="00B20B00">
        <w:rPr>
          <w:b/>
        </w:rPr>
        <w:t>»</w:t>
      </w:r>
    </w:p>
    <w:p w:rsidR="00EB5BCB" w:rsidRPr="00B20B00" w:rsidRDefault="00EB5BCB" w:rsidP="00EB5BCB">
      <w:pPr>
        <w:rPr>
          <w:b/>
        </w:rPr>
      </w:pPr>
      <w:r>
        <w:t>Начальная энтальпия</w:t>
      </w:r>
      <w:r w:rsidRPr="00817E74">
        <w:t xml:space="preserve">: </w:t>
      </w:r>
      <w:r w:rsidRPr="00B20B00">
        <w:rPr>
          <w:b/>
        </w:rPr>
        <w:t>«</w:t>
      </w:r>
      <w:r w:rsidRPr="00B20B00">
        <w:rPr>
          <w:b/>
          <w:lang w:val="en-US"/>
        </w:rPr>
        <w:t>Self</w:t>
      </w:r>
      <w:r w:rsidRPr="00B20B00">
        <w:rPr>
          <w:b/>
        </w:rPr>
        <w:t>.</w:t>
      </w:r>
      <w:r w:rsidRPr="00B20B00">
        <w:rPr>
          <w:b/>
          <w:lang w:val="en-US"/>
        </w:rPr>
        <w:t>H</w:t>
      </w:r>
      <w:r w:rsidRPr="00B20B00">
        <w:rPr>
          <w:b/>
        </w:rPr>
        <w:t>»</w:t>
      </w:r>
    </w:p>
    <w:p w:rsidR="00EB5BCB" w:rsidRDefault="00EB5BCB" w:rsidP="00EB5BCB">
      <w:pPr>
        <w:pStyle w:val="ac"/>
        <w:numPr>
          <w:ilvl w:val="0"/>
          <w:numId w:val="14"/>
        </w:numPr>
      </w:pPr>
      <w:r>
        <w:t xml:space="preserve">Граничные узлы </w:t>
      </w:r>
      <w:r>
        <w:rPr>
          <w:lang w:val="en-US"/>
        </w:rPr>
        <w:t xml:space="preserve">P </w:t>
      </w:r>
      <w:r>
        <w:t>теплообменников:</w:t>
      </w:r>
    </w:p>
    <w:p w:rsidR="00EB5BCB" w:rsidRPr="00116CEC" w:rsidRDefault="00EB5BCB" w:rsidP="00EB5BCB">
      <w:r>
        <w:t xml:space="preserve">Давление: </w:t>
      </w:r>
      <w:r w:rsidRPr="00116CEC">
        <w:rPr>
          <w:b/>
        </w:rPr>
        <w:t>«1»</w:t>
      </w:r>
    </w:p>
    <w:p w:rsidR="00EB5BCB" w:rsidRDefault="00EB5BCB" w:rsidP="00EB5BCB">
      <w:pPr>
        <w:rPr>
          <w:b/>
        </w:rPr>
      </w:pPr>
      <w:r w:rsidRPr="00817E74">
        <w:t xml:space="preserve">Энтальпия: </w:t>
      </w:r>
      <w:r w:rsidRPr="00B20B00">
        <w:rPr>
          <w:b/>
        </w:rPr>
        <w:t>«</w:t>
      </w:r>
      <w:r>
        <w:rPr>
          <w:b/>
          <w:lang w:val="en-US"/>
        </w:rPr>
        <w:t>Tov</w:t>
      </w:r>
      <w:r w:rsidRPr="00B20B00">
        <w:rPr>
          <w:b/>
        </w:rPr>
        <w:t>»</w:t>
      </w:r>
    </w:p>
    <w:p w:rsidR="00EB5BCB" w:rsidRPr="00796EAF" w:rsidRDefault="00EB5BCB" w:rsidP="00EB5BCB">
      <w:pPr>
        <w:pStyle w:val="3"/>
        <w:ind w:left="1225" w:hanging="505"/>
      </w:pPr>
      <w:bookmarkStart w:id="52" w:name="_Toc400496368"/>
      <w:r w:rsidRPr="00796EAF">
        <w:t>Свойства трубопроводов конденсатора</w:t>
      </w:r>
      <w:bookmarkEnd w:id="52"/>
    </w:p>
    <w:p w:rsidR="00EB5BCB" w:rsidRDefault="00EB5BCB" w:rsidP="00EB5BCB">
      <w:r>
        <w:t>Всего на схеме 4 канала общего вида – подвод пара к конденсатору, слив конденсата и по одному каналу на каждый теплообменник. Для каналов теплообменников (внутри модели конденсатора) параметры мы задали программным способом. Теперь задаём свойства в каналах снаружи конденсатора:</w:t>
      </w:r>
    </w:p>
    <w:tbl>
      <w:tblPr>
        <w:tblStyle w:val="af1"/>
        <w:tblW w:w="0" w:type="auto"/>
        <w:tblLook w:val="04A0" w:firstRow="1" w:lastRow="0" w:firstColumn="1" w:lastColumn="0" w:noHBand="0" w:noVBand="1"/>
      </w:tblPr>
      <w:tblGrid>
        <w:gridCol w:w="2626"/>
        <w:gridCol w:w="7568"/>
      </w:tblGrid>
      <w:tr w:rsidR="00EB5BCB" w:rsidTr="004E1DC6">
        <w:tc>
          <w:tcPr>
            <w:tcW w:w="2660" w:type="dxa"/>
          </w:tcPr>
          <w:p w:rsidR="00EB5BCB" w:rsidRPr="00846504" w:rsidRDefault="00EB5BCB" w:rsidP="004E1DC6">
            <w:pPr>
              <w:pStyle w:val="0"/>
            </w:pPr>
            <w:r>
              <w:t xml:space="preserve">Канал </w:t>
            </w:r>
            <w:r w:rsidRPr="00815CE6">
              <w:rPr>
                <w:b/>
              </w:rPr>
              <w:t>«</w:t>
            </w:r>
            <w:r w:rsidRPr="00815CE6">
              <w:rPr>
                <w:b/>
                <w:lang w:val="en-US"/>
              </w:rPr>
              <w:t>Ch</w:t>
            </w:r>
            <w:r w:rsidRPr="00815CE6">
              <w:rPr>
                <w:b/>
              </w:rPr>
              <w:t>_</w:t>
            </w:r>
            <w:r w:rsidRPr="00815CE6">
              <w:rPr>
                <w:b/>
                <w:lang w:val="en-US"/>
              </w:rPr>
              <w:t>K</w:t>
            </w:r>
            <w:r w:rsidRPr="00815CE6">
              <w:rPr>
                <w:b/>
              </w:rPr>
              <w:t>_</w:t>
            </w:r>
            <w:r w:rsidRPr="00815CE6">
              <w:rPr>
                <w:b/>
                <w:lang w:val="en-US"/>
              </w:rPr>
              <w:t>in</w:t>
            </w:r>
            <w:r w:rsidRPr="00815CE6">
              <w:rPr>
                <w:b/>
              </w:rPr>
              <w:t>»</w:t>
            </w:r>
          </w:p>
        </w:tc>
        <w:tc>
          <w:tcPr>
            <w:tcW w:w="7760" w:type="dxa"/>
          </w:tcPr>
          <w:p w:rsidR="00EB5BCB" w:rsidRDefault="00EB5BCB" w:rsidP="004E1DC6">
            <w:pPr>
              <w:pStyle w:val="0"/>
            </w:pPr>
            <w:r>
              <w:t xml:space="preserve">Гидравлический диаметр: </w:t>
            </w:r>
            <w:r w:rsidRPr="00846504">
              <w:rPr>
                <w:b/>
                <w:bCs/>
              </w:rPr>
              <w:t>«</w:t>
            </w:r>
            <w:r w:rsidRPr="006A5AF8">
              <w:rPr>
                <w:b/>
                <w:bCs/>
              </w:rPr>
              <w:t>2</w:t>
            </w:r>
            <w:r>
              <w:rPr>
                <w:b/>
                <w:bCs/>
              </w:rPr>
              <w:t>.</w:t>
            </w:r>
            <w:r w:rsidRPr="006A5AF8">
              <w:rPr>
                <w:b/>
                <w:bCs/>
              </w:rPr>
              <w:t>0</w:t>
            </w:r>
            <w:r w:rsidRPr="00846504">
              <w:rPr>
                <w:b/>
                <w:bCs/>
              </w:rPr>
              <w:t>»</w:t>
            </w:r>
          </w:p>
          <w:p w:rsidR="00EB5BCB" w:rsidRPr="006A5AF8" w:rsidRDefault="00EB5BCB" w:rsidP="004E1DC6">
            <w:pPr>
              <w:pStyle w:val="0"/>
              <w:rPr>
                <w:b/>
                <w:bCs/>
              </w:rPr>
            </w:pPr>
            <w:r>
              <w:t xml:space="preserve">Проходное сечение: </w:t>
            </w:r>
            <w:r w:rsidRPr="00846504">
              <w:rPr>
                <w:b/>
                <w:bCs/>
              </w:rPr>
              <w:t>«</w:t>
            </w:r>
            <w:r w:rsidRPr="006A5AF8">
              <w:rPr>
                <w:b/>
                <w:bCs/>
              </w:rPr>
              <w:t>3</w:t>
            </w:r>
            <w:r>
              <w:rPr>
                <w:b/>
                <w:bCs/>
              </w:rPr>
              <w:t>.</w:t>
            </w:r>
            <w:r w:rsidRPr="006A5AF8">
              <w:rPr>
                <w:b/>
                <w:bCs/>
              </w:rPr>
              <w:t>1415</w:t>
            </w:r>
            <w:r w:rsidRPr="00846504">
              <w:rPr>
                <w:b/>
                <w:bCs/>
              </w:rPr>
              <w:t>»</w:t>
            </w:r>
          </w:p>
          <w:p w:rsidR="00EB5BCB" w:rsidRPr="00645AE2" w:rsidRDefault="00EB5BCB" w:rsidP="004E1DC6">
            <w:pPr>
              <w:pStyle w:val="0"/>
              <w:rPr>
                <w:b/>
                <w:bCs/>
              </w:rPr>
            </w:pPr>
            <w:r>
              <w:t xml:space="preserve">Прямое местное сопротивление: </w:t>
            </w:r>
            <w:r w:rsidRPr="00846504">
              <w:rPr>
                <w:b/>
                <w:bCs/>
              </w:rPr>
              <w:t>«</w:t>
            </w:r>
            <w:r>
              <w:rPr>
                <w:b/>
                <w:bCs/>
              </w:rPr>
              <w:t>0.1</w:t>
            </w:r>
            <w:r w:rsidRPr="00846504">
              <w:rPr>
                <w:b/>
                <w:bCs/>
              </w:rPr>
              <w:t>»</w:t>
            </w:r>
          </w:p>
          <w:p w:rsidR="00EB5BCB" w:rsidRPr="00645AE2" w:rsidRDefault="00EB5BCB" w:rsidP="004E1DC6">
            <w:pPr>
              <w:pStyle w:val="0"/>
              <w:rPr>
                <w:b/>
                <w:bCs/>
              </w:rPr>
            </w:pPr>
            <w:r>
              <w:t xml:space="preserve">Обратное местное сопротивление: </w:t>
            </w:r>
            <w:r w:rsidRPr="00846504">
              <w:rPr>
                <w:b/>
                <w:bCs/>
              </w:rPr>
              <w:t>«</w:t>
            </w:r>
            <w:r>
              <w:rPr>
                <w:b/>
                <w:bCs/>
              </w:rPr>
              <w:t>0.1</w:t>
            </w:r>
            <w:r w:rsidRPr="00846504">
              <w:rPr>
                <w:b/>
                <w:bCs/>
              </w:rPr>
              <w:t>»</w:t>
            </w:r>
          </w:p>
          <w:p w:rsidR="00EB5BCB" w:rsidRDefault="00EB5BCB" w:rsidP="004E1DC6">
            <w:pPr>
              <w:pStyle w:val="0"/>
            </w:pPr>
            <w:r>
              <w:t xml:space="preserve">Поверхность теплообмена: </w:t>
            </w:r>
            <w:r w:rsidRPr="00846504">
              <w:rPr>
                <w:b/>
                <w:bCs/>
              </w:rPr>
              <w:t>«</w:t>
            </w:r>
            <w:r>
              <w:rPr>
                <w:b/>
                <w:bCs/>
              </w:rPr>
              <w:t>31.4159</w:t>
            </w:r>
            <w:r w:rsidRPr="00846504">
              <w:rPr>
                <w:b/>
                <w:bCs/>
              </w:rPr>
              <w:t>»</w:t>
            </w:r>
          </w:p>
          <w:p w:rsidR="00EB5BCB" w:rsidRDefault="00EB5BCB" w:rsidP="004E1DC6">
            <w:pPr>
              <w:pStyle w:val="0"/>
              <w:rPr>
                <w:b/>
                <w:bCs/>
              </w:rPr>
            </w:pPr>
            <w:r>
              <w:t xml:space="preserve">Длина: </w:t>
            </w:r>
            <w:r>
              <w:rPr>
                <w:b/>
                <w:bCs/>
              </w:rPr>
              <w:t>«5.0</w:t>
            </w:r>
            <w:r w:rsidRPr="00846504">
              <w:rPr>
                <w:b/>
                <w:bCs/>
              </w:rPr>
              <w:t>»</w:t>
            </w:r>
          </w:p>
          <w:p w:rsidR="00EB5BCB" w:rsidRPr="00AB7C46" w:rsidRDefault="00EB5BCB" w:rsidP="004E1DC6">
            <w:pPr>
              <w:pStyle w:val="0"/>
            </w:pPr>
            <w:r>
              <w:t xml:space="preserve">Толщина стенки: </w:t>
            </w:r>
            <w:r>
              <w:rPr>
                <w:b/>
                <w:bCs/>
              </w:rPr>
              <w:t>«0.01</w:t>
            </w:r>
            <w:r w:rsidRPr="00846504">
              <w:rPr>
                <w:b/>
                <w:bCs/>
              </w:rPr>
              <w:t>»</w:t>
            </w:r>
          </w:p>
        </w:tc>
      </w:tr>
      <w:tr w:rsidR="00EB5BCB" w:rsidRPr="00846504" w:rsidTr="004E1DC6">
        <w:tc>
          <w:tcPr>
            <w:tcW w:w="2660" w:type="dxa"/>
          </w:tcPr>
          <w:p w:rsidR="00EB5BCB" w:rsidRPr="007E2F47" w:rsidRDefault="00EB5BCB" w:rsidP="004E1DC6">
            <w:pPr>
              <w:pStyle w:val="0"/>
            </w:pPr>
            <w:r>
              <w:t>Канал</w:t>
            </w:r>
            <w:r w:rsidRPr="00846504">
              <w:t xml:space="preserve"> </w:t>
            </w:r>
            <w:r w:rsidRPr="00815CE6">
              <w:rPr>
                <w:b/>
              </w:rPr>
              <w:t>«</w:t>
            </w:r>
            <w:r w:rsidRPr="00815CE6">
              <w:rPr>
                <w:b/>
                <w:lang w:val="en-US"/>
              </w:rPr>
              <w:t>Ch_K_out</w:t>
            </w:r>
            <w:r w:rsidRPr="00815CE6">
              <w:rPr>
                <w:b/>
              </w:rPr>
              <w:t>»</w:t>
            </w:r>
          </w:p>
        </w:tc>
        <w:tc>
          <w:tcPr>
            <w:tcW w:w="7760" w:type="dxa"/>
          </w:tcPr>
          <w:p w:rsidR="00EB5BCB" w:rsidRDefault="00EB5BCB" w:rsidP="004E1DC6">
            <w:pPr>
              <w:pStyle w:val="0"/>
            </w:pPr>
            <w:r>
              <w:t xml:space="preserve">Гидравлический диаметр: </w:t>
            </w:r>
            <w:r w:rsidRPr="00846504">
              <w:rPr>
                <w:b/>
                <w:bCs/>
              </w:rPr>
              <w:t>«</w:t>
            </w:r>
            <w:r>
              <w:rPr>
                <w:b/>
                <w:bCs/>
              </w:rPr>
              <w:t>1.</w:t>
            </w:r>
            <w:r w:rsidRPr="0001270D">
              <w:rPr>
                <w:b/>
                <w:bCs/>
              </w:rPr>
              <w:t>0</w:t>
            </w:r>
            <w:r w:rsidRPr="00846504">
              <w:rPr>
                <w:b/>
                <w:bCs/>
              </w:rPr>
              <w:t>»</w:t>
            </w:r>
          </w:p>
          <w:p w:rsidR="00EB5BCB" w:rsidRPr="0001270D" w:rsidRDefault="00EB5BCB" w:rsidP="004E1DC6">
            <w:pPr>
              <w:pStyle w:val="0"/>
              <w:rPr>
                <w:b/>
                <w:bCs/>
              </w:rPr>
            </w:pPr>
            <w:r>
              <w:t xml:space="preserve">Проходное сечение: </w:t>
            </w:r>
            <w:r w:rsidRPr="00846504">
              <w:rPr>
                <w:b/>
                <w:bCs/>
              </w:rPr>
              <w:t>«</w:t>
            </w:r>
            <w:r>
              <w:rPr>
                <w:b/>
                <w:bCs/>
              </w:rPr>
              <w:t>1.0</w:t>
            </w:r>
            <w:r w:rsidRPr="00846504">
              <w:rPr>
                <w:b/>
                <w:bCs/>
              </w:rPr>
              <w:t>»</w:t>
            </w:r>
          </w:p>
          <w:p w:rsidR="00EB5BCB" w:rsidRPr="00645AE2" w:rsidRDefault="00EB5BCB" w:rsidP="004E1DC6">
            <w:pPr>
              <w:pStyle w:val="0"/>
              <w:rPr>
                <w:b/>
                <w:bCs/>
              </w:rPr>
            </w:pPr>
            <w:r>
              <w:t xml:space="preserve">Прямое местное сопротивление: </w:t>
            </w:r>
            <w:r w:rsidRPr="00846504">
              <w:rPr>
                <w:b/>
                <w:bCs/>
              </w:rPr>
              <w:t>«</w:t>
            </w:r>
            <w:r>
              <w:rPr>
                <w:b/>
                <w:bCs/>
              </w:rPr>
              <w:t>1.0</w:t>
            </w:r>
            <w:r w:rsidRPr="00846504">
              <w:rPr>
                <w:b/>
                <w:bCs/>
              </w:rPr>
              <w:t>»</w:t>
            </w:r>
          </w:p>
          <w:p w:rsidR="00EB5BCB" w:rsidRPr="00E34C43" w:rsidRDefault="00EB5BCB" w:rsidP="004E1DC6">
            <w:pPr>
              <w:pStyle w:val="0"/>
            </w:pPr>
            <w:r>
              <w:t xml:space="preserve">Обратное местное сопротивление: </w:t>
            </w:r>
            <w:r w:rsidRPr="00846504">
              <w:rPr>
                <w:b/>
                <w:bCs/>
              </w:rPr>
              <w:t>«</w:t>
            </w:r>
            <w:r>
              <w:rPr>
                <w:b/>
                <w:bCs/>
              </w:rPr>
              <w:t>1.0</w:t>
            </w:r>
            <w:r w:rsidRPr="00846504">
              <w:rPr>
                <w:b/>
                <w:bCs/>
              </w:rPr>
              <w:t>»</w:t>
            </w:r>
          </w:p>
        </w:tc>
      </w:tr>
    </w:tbl>
    <w:p w:rsidR="00EB5BCB" w:rsidRDefault="00EB5BCB" w:rsidP="00EB5BCB">
      <w:pPr>
        <w:pStyle w:val="3"/>
        <w:ind w:left="1225" w:hanging="505"/>
      </w:pPr>
      <w:bookmarkStart w:id="53" w:name="_Toc400496369"/>
      <w:r>
        <w:t>Свойства трёхобъемного бака ТРР и проекта в целом</w:t>
      </w:r>
      <w:bookmarkEnd w:id="53"/>
    </w:p>
    <w:p w:rsidR="00EB5BCB" w:rsidRDefault="00EB5BCB" w:rsidP="00EB5BCB">
      <w:pPr>
        <w:pStyle w:val="ac"/>
        <w:numPr>
          <w:ilvl w:val="0"/>
          <w:numId w:val="15"/>
        </w:numPr>
      </w:pPr>
      <w:r>
        <w:t>Зайдите внутрь субмодели конденсатора и в свойствах трёхобъемного бака убедитесь в том, что установлены значения свойств</w:t>
      </w:r>
      <w:r w:rsidRPr="001737C2">
        <w:t xml:space="preserve"> </w:t>
      </w:r>
      <w:r>
        <w:t>как на рисунке (</w:t>
      </w:r>
      <w:r>
        <w:fldChar w:fldCharType="begin"/>
      </w:r>
      <w:r>
        <w:instrText xml:space="preserve"> REF _Ref281306160 \* Lower \h </w:instrText>
      </w:r>
      <w:r>
        <w:fldChar w:fldCharType="separate"/>
      </w:r>
      <w:r>
        <w:t xml:space="preserve">рисунок </w:t>
      </w:r>
      <w:r>
        <w:rPr>
          <w:noProof/>
        </w:rPr>
        <w:t>53</w:t>
      </w:r>
      <w:r>
        <w:fldChar w:fldCharType="end"/>
      </w:r>
      <w:r>
        <w:t>). Измените свойства:</w:t>
      </w:r>
    </w:p>
    <w:p w:rsidR="00EB5BCB" w:rsidRDefault="00EB5BCB" w:rsidP="00EB5BCB">
      <w:r w:rsidRPr="00F02BB5">
        <w:t>Количество вертикальных труб</w:t>
      </w:r>
      <w:r>
        <w:t xml:space="preserve">: </w:t>
      </w:r>
      <w:r w:rsidRPr="00A83457">
        <w:rPr>
          <w:b/>
        </w:rPr>
        <w:t>«</w:t>
      </w:r>
      <w:r w:rsidRPr="00A83457">
        <w:rPr>
          <w:b/>
          <w:lang w:val="en-US"/>
        </w:rPr>
        <w:t>n</w:t>
      </w:r>
      <w:r w:rsidRPr="00A83457">
        <w:rPr>
          <w:b/>
        </w:rPr>
        <w:t>»</w:t>
      </w:r>
      <w:r w:rsidRPr="001737C2">
        <w:t>.</w:t>
      </w:r>
    </w:p>
    <w:p w:rsidR="00EB5BCB" w:rsidRPr="00A83457" w:rsidRDefault="00EB5BCB" w:rsidP="00EB5BCB">
      <w:r>
        <w:t>З</w:t>
      </w:r>
      <w:r w:rsidRPr="00F02BB5">
        <w:t>афиксировать индекс:</w:t>
      </w:r>
      <w:r>
        <w:t xml:space="preserve"> </w:t>
      </w:r>
      <w:r w:rsidRPr="00A83457">
        <w:rPr>
          <w:b/>
        </w:rPr>
        <w:t>«Да»</w:t>
      </w:r>
      <w:r>
        <w:t>.</w:t>
      </w:r>
    </w:p>
    <w:p w:rsidR="00EB5BCB" w:rsidRDefault="00EB5BCB" w:rsidP="00EB5BCB">
      <w:pPr>
        <w:pStyle w:val="a8"/>
      </w:pPr>
      <w:r>
        <w:rPr>
          <w:noProof/>
        </w:rPr>
        <w:lastRenderedPageBreak/>
        <w:drawing>
          <wp:inline distT="0" distB="0" distL="0" distR="0" wp14:anchorId="3AE75631" wp14:editId="57E27914">
            <wp:extent cx="4429125" cy="5191125"/>
            <wp:effectExtent l="0" t="0" r="9525" b="9525"/>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29125" cy="5191125"/>
                    </a:xfrm>
                    <a:prstGeom prst="rect">
                      <a:avLst/>
                    </a:prstGeom>
                  </pic:spPr>
                </pic:pic>
              </a:graphicData>
            </a:graphic>
          </wp:inline>
        </w:drawing>
      </w:r>
    </w:p>
    <w:p w:rsidR="00EB5BCB" w:rsidRDefault="00EB5BCB" w:rsidP="00EB5BCB">
      <w:pPr>
        <w:pStyle w:val="a4"/>
      </w:pPr>
      <w:bookmarkStart w:id="54" w:name="_Ref281306160"/>
      <w:bookmarkStart w:id="55" w:name="_Toc400496566"/>
      <w:r>
        <w:t xml:space="preserve">Рисунок </w:t>
      </w:r>
      <w:fldSimple w:instr=" SEQ рисунок \* ARABIC ">
        <w:r>
          <w:rPr>
            <w:noProof/>
          </w:rPr>
          <w:t>53</w:t>
        </w:r>
      </w:fldSimple>
      <w:bookmarkEnd w:id="54"/>
      <w:r>
        <w:t>. Свойства трёхобъёмного бака субмодели конденсатора</w:t>
      </w:r>
      <w:bookmarkEnd w:id="55"/>
    </w:p>
    <w:p w:rsidR="00EB5BCB" w:rsidRDefault="00EB5BCB" w:rsidP="00EB5BCB">
      <w:pPr>
        <w:pStyle w:val="ac"/>
        <w:numPr>
          <w:ilvl w:val="0"/>
          <w:numId w:val="15"/>
        </w:numPr>
      </w:pPr>
      <w:r>
        <w:t>Теперь надо выставить свойства в точках-отверстиях в баке. Зайдите в свойства верхнего отверстия (подача пара в конденсатор) и установите новые значения для следующих параметров:</w:t>
      </w:r>
    </w:p>
    <w:tbl>
      <w:tblPr>
        <w:tblStyle w:val="af1"/>
        <w:tblW w:w="0" w:type="auto"/>
        <w:tblLook w:val="04A0" w:firstRow="1" w:lastRow="0" w:firstColumn="1" w:lastColumn="0" w:noHBand="0" w:noVBand="1"/>
      </w:tblPr>
      <w:tblGrid>
        <w:gridCol w:w="2194"/>
        <w:gridCol w:w="8000"/>
      </w:tblGrid>
      <w:tr w:rsidR="00EB5BCB" w:rsidTr="004E1DC6">
        <w:tc>
          <w:tcPr>
            <w:tcW w:w="2235" w:type="dxa"/>
          </w:tcPr>
          <w:p w:rsidR="00EB5BCB" w:rsidRPr="00846504" w:rsidRDefault="00EB5BCB" w:rsidP="004E1DC6">
            <w:pPr>
              <w:pStyle w:val="0"/>
            </w:pPr>
            <w:r>
              <w:t>Верхнее отверстие конденсатора (подача пара)</w:t>
            </w:r>
          </w:p>
        </w:tc>
        <w:tc>
          <w:tcPr>
            <w:tcW w:w="8185" w:type="dxa"/>
          </w:tcPr>
          <w:p w:rsidR="00EB5BCB" w:rsidRDefault="00EB5BCB" w:rsidP="004E1DC6">
            <w:pPr>
              <w:pStyle w:val="0"/>
            </w:pPr>
            <w:r>
              <w:t xml:space="preserve">Начальное давление: </w:t>
            </w:r>
            <w:r w:rsidRPr="00E53751">
              <w:rPr>
                <w:b/>
              </w:rPr>
              <w:t>«0.036»</w:t>
            </w:r>
            <w:r>
              <w:t>.</w:t>
            </w:r>
          </w:p>
          <w:p w:rsidR="00EB5BCB" w:rsidRDefault="00EB5BCB" w:rsidP="004E1DC6">
            <w:pPr>
              <w:pStyle w:val="0"/>
            </w:pPr>
            <w:r>
              <w:t xml:space="preserve">Начальная энтальпия: </w:t>
            </w:r>
            <w:r w:rsidRPr="00E53751">
              <w:rPr>
                <w:b/>
              </w:rPr>
              <w:t>«532.28»</w:t>
            </w:r>
            <w:r>
              <w:t>.</w:t>
            </w:r>
          </w:p>
          <w:p w:rsidR="00EB5BCB" w:rsidRDefault="00EB5BCB" w:rsidP="004E1DC6">
            <w:pPr>
              <w:pStyle w:val="0"/>
            </w:pPr>
            <w:r>
              <w:t xml:space="preserve">Гидравлический диаметр: </w:t>
            </w:r>
            <w:r w:rsidRPr="00E53751">
              <w:rPr>
                <w:b/>
              </w:rPr>
              <w:t>«1»</w:t>
            </w:r>
            <w:r>
              <w:t>.</w:t>
            </w:r>
          </w:p>
          <w:p w:rsidR="00EB5BCB" w:rsidRDefault="00EB5BCB" w:rsidP="004E1DC6">
            <w:pPr>
              <w:pStyle w:val="0"/>
            </w:pPr>
            <w:r>
              <w:t xml:space="preserve">Проходное сечение: </w:t>
            </w:r>
            <w:r w:rsidRPr="00E53751">
              <w:rPr>
                <w:b/>
              </w:rPr>
              <w:t>«1»</w:t>
            </w:r>
            <w:r>
              <w:t>.</w:t>
            </w:r>
          </w:p>
          <w:p w:rsidR="00EB5BCB" w:rsidRDefault="00EB5BCB" w:rsidP="004E1DC6">
            <w:pPr>
              <w:pStyle w:val="0"/>
            </w:pPr>
            <w:r>
              <w:t xml:space="preserve">Длина участка: </w:t>
            </w:r>
            <w:r w:rsidRPr="00E53751">
              <w:rPr>
                <w:b/>
              </w:rPr>
              <w:t>«1»</w:t>
            </w:r>
            <w:r>
              <w:t>.</w:t>
            </w:r>
          </w:p>
          <w:p w:rsidR="00EB5BCB" w:rsidRDefault="00EB5BCB" w:rsidP="004E1DC6">
            <w:pPr>
              <w:pStyle w:val="0"/>
            </w:pPr>
            <w:r>
              <w:t xml:space="preserve">Поверхность теплообмена: </w:t>
            </w:r>
            <w:r w:rsidRPr="00E53751">
              <w:rPr>
                <w:b/>
              </w:rPr>
              <w:t>«3.728»</w:t>
            </w:r>
            <w:r>
              <w:t>.</w:t>
            </w:r>
          </w:p>
          <w:p w:rsidR="00EB5BCB" w:rsidRDefault="00EB5BCB" w:rsidP="004E1DC6">
            <w:pPr>
              <w:pStyle w:val="0"/>
            </w:pPr>
            <w:r>
              <w:t xml:space="preserve">Высотная отметка: </w:t>
            </w:r>
            <w:r w:rsidRPr="00E53751">
              <w:rPr>
                <w:b/>
              </w:rPr>
              <w:t>«Zk+Hv+Hp»</w:t>
            </w:r>
            <w:r>
              <w:t>.</w:t>
            </w:r>
          </w:p>
          <w:p w:rsidR="00EB5BCB" w:rsidRDefault="00EB5BCB" w:rsidP="004E1DC6">
            <w:pPr>
              <w:pStyle w:val="0"/>
            </w:pPr>
            <w:r>
              <w:t xml:space="preserve">Материал: </w:t>
            </w:r>
            <w:r w:rsidRPr="00E53751">
              <w:rPr>
                <w:b/>
              </w:rPr>
              <w:t>«Ст20»</w:t>
            </w:r>
            <w:r>
              <w:t>.</w:t>
            </w:r>
          </w:p>
          <w:p w:rsidR="00EB5BCB" w:rsidRPr="00AB7C46" w:rsidRDefault="00EB5BCB" w:rsidP="004E1DC6">
            <w:pPr>
              <w:pStyle w:val="0"/>
            </w:pPr>
            <w:r>
              <w:t xml:space="preserve">Номер объёма: </w:t>
            </w:r>
            <w:r w:rsidRPr="00E53751">
              <w:rPr>
                <w:b/>
              </w:rPr>
              <w:t>«Паровой»</w:t>
            </w:r>
            <w:r>
              <w:t>.</w:t>
            </w:r>
          </w:p>
        </w:tc>
      </w:tr>
      <w:tr w:rsidR="00EB5BCB" w:rsidRPr="00846504" w:rsidTr="004E1DC6">
        <w:tc>
          <w:tcPr>
            <w:tcW w:w="2235" w:type="dxa"/>
          </w:tcPr>
          <w:p w:rsidR="00EB5BCB" w:rsidRDefault="00EB5BCB" w:rsidP="004E1DC6">
            <w:pPr>
              <w:pStyle w:val="0"/>
            </w:pPr>
            <w:r>
              <w:t>Нижнее отверстие конденсатора (слив конденсата)</w:t>
            </w:r>
          </w:p>
        </w:tc>
        <w:tc>
          <w:tcPr>
            <w:tcW w:w="8185" w:type="dxa"/>
          </w:tcPr>
          <w:p w:rsidR="00EB5BCB" w:rsidRDefault="00EB5BCB" w:rsidP="004E1DC6">
            <w:pPr>
              <w:pStyle w:val="0"/>
            </w:pPr>
            <w:r>
              <w:t xml:space="preserve">Начальное давление: </w:t>
            </w:r>
            <w:r w:rsidRPr="00E53751">
              <w:rPr>
                <w:b/>
              </w:rPr>
              <w:t>«0.036»</w:t>
            </w:r>
            <w:r>
              <w:t>.</w:t>
            </w:r>
          </w:p>
          <w:p w:rsidR="00EB5BCB" w:rsidRDefault="00EB5BCB" w:rsidP="004E1DC6">
            <w:pPr>
              <w:pStyle w:val="0"/>
            </w:pPr>
            <w:r>
              <w:t xml:space="preserve">Начальная энтальпия: </w:t>
            </w:r>
            <w:r w:rsidRPr="00E53751">
              <w:rPr>
                <w:b/>
              </w:rPr>
              <w:t>«</w:t>
            </w:r>
            <w:r>
              <w:rPr>
                <w:b/>
              </w:rPr>
              <w:t>27</w:t>
            </w:r>
            <w:r w:rsidRPr="00E53751">
              <w:rPr>
                <w:b/>
              </w:rPr>
              <w:t>.</w:t>
            </w:r>
            <w:r>
              <w:rPr>
                <w:b/>
              </w:rPr>
              <w:t>7</w:t>
            </w:r>
            <w:r w:rsidRPr="00E53751">
              <w:rPr>
                <w:b/>
              </w:rPr>
              <w:t>»</w:t>
            </w:r>
            <w:r>
              <w:t>.</w:t>
            </w:r>
          </w:p>
          <w:p w:rsidR="00EB5BCB" w:rsidRDefault="00EB5BCB" w:rsidP="004E1DC6">
            <w:pPr>
              <w:pStyle w:val="0"/>
            </w:pPr>
            <w:r>
              <w:t xml:space="preserve">Гидравлический диаметр: </w:t>
            </w:r>
            <w:r w:rsidRPr="00E53751">
              <w:rPr>
                <w:b/>
              </w:rPr>
              <w:t>«</w:t>
            </w:r>
            <w:r>
              <w:rPr>
                <w:b/>
              </w:rPr>
              <w:t>2.0</w:t>
            </w:r>
            <w:r w:rsidRPr="00E53751">
              <w:rPr>
                <w:b/>
              </w:rPr>
              <w:t>»</w:t>
            </w:r>
            <w:r>
              <w:t>.</w:t>
            </w:r>
          </w:p>
          <w:p w:rsidR="00EB5BCB" w:rsidRDefault="00EB5BCB" w:rsidP="004E1DC6">
            <w:pPr>
              <w:pStyle w:val="0"/>
            </w:pPr>
            <w:r>
              <w:t xml:space="preserve">Проходное сечение: </w:t>
            </w:r>
            <w:r>
              <w:rPr>
                <w:b/>
              </w:rPr>
              <w:t>«18.84</w:t>
            </w:r>
            <w:r w:rsidRPr="00E53751">
              <w:rPr>
                <w:b/>
              </w:rPr>
              <w:t>»</w:t>
            </w:r>
            <w:r>
              <w:t>.</w:t>
            </w:r>
          </w:p>
          <w:p w:rsidR="00EB5BCB" w:rsidRDefault="00EB5BCB" w:rsidP="004E1DC6">
            <w:pPr>
              <w:pStyle w:val="0"/>
            </w:pPr>
            <w:r>
              <w:t xml:space="preserve">Длина участка: </w:t>
            </w:r>
            <w:r>
              <w:rPr>
                <w:b/>
              </w:rPr>
              <w:t>«0.1</w:t>
            </w:r>
            <w:r w:rsidRPr="00E53751">
              <w:rPr>
                <w:b/>
              </w:rPr>
              <w:t>»</w:t>
            </w:r>
            <w:r>
              <w:t>.</w:t>
            </w:r>
          </w:p>
          <w:p w:rsidR="00EB5BCB" w:rsidRDefault="00EB5BCB" w:rsidP="004E1DC6">
            <w:pPr>
              <w:pStyle w:val="0"/>
            </w:pPr>
            <w:r>
              <w:t xml:space="preserve">Толщина стенки: </w:t>
            </w:r>
            <w:r>
              <w:rPr>
                <w:b/>
              </w:rPr>
              <w:t>«0.02</w:t>
            </w:r>
            <w:r w:rsidRPr="00E53751">
              <w:rPr>
                <w:b/>
              </w:rPr>
              <w:t>»</w:t>
            </w:r>
            <w:r>
              <w:t>.</w:t>
            </w:r>
          </w:p>
          <w:p w:rsidR="00EB5BCB" w:rsidRDefault="00EB5BCB" w:rsidP="004E1DC6">
            <w:pPr>
              <w:pStyle w:val="0"/>
            </w:pPr>
            <w:r>
              <w:t xml:space="preserve">Поверхность теплообмена: </w:t>
            </w:r>
            <w:r w:rsidRPr="00E53751">
              <w:rPr>
                <w:b/>
              </w:rPr>
              <w:t>«</w:t>
            </w:r>
            <w:r w:rsidRPr="00970A2C">
              <w:rPr>
                <w:b/>
              </w:rPr>
              <w:t>0.628</w:t>
            </w:r>
            <w:r w:rsidRPr="00E53751">
              <w:rPr>
                <w:b/>
              </w:rPr>
              <w:t>»</w:t>
            </w:r>
            <w:r>
              <w:t>.</w:t>
            </w:r>
          </w:p>
          <w:p w:rsidR="00EB5BCB" w:rsidRDefault="00EB5BCB" w:rsidP="004E1DC6">
            <w:pPr>
              <w:pStyle w:val="0"/>
            </w:pPr>
            <w:r>
              <w:t xml:space="preserve">Высотная отметка: </w:t>
            </w:r>
            <w:r>
              <w:rPr>
                <w:b/>
              </w:rPr>
              <w:t>«Zk</w:t>
            </w:r>
            <w:r w:rsidRPr="00E53751">
              <w:rPr>
                <w:b/>
              </w:rPr>
              <w:t>»</w:t>
            </w:r>
            <w:r>
              <w:t>.</w:t>
            </w:r>
          </w:p>
          <w:p w:rsidR="00EB5BCB" w:rsidRDefault="00EB5BCB" w:rsidP="004E1DC6">
            <w:pPr>
              <w:pStyle w:val="0"/>
            </w:pPr>
            <w:r>
              <w:t xml:space="preserve">Материал: </w:t>
            </w:r>
            <w:r w:rsidRPr="00E53751">
              <w:rPr>
                <w:b/>
              </w:rPr>
              <w:t>«Ст20»</w:t>
            </w:r>
            <w:r>
              <w:t>.</w:t>
            </w:r>
          </w:p>
          <w:p w:rsidR="00EB5BCB" w:rsidRDefault="00EB5BCB" w:rsidP="004E1DC6">
            <w:pPr>
              <w:pStyle w:val="0"/>
            </w:pPr>
            <w:r>
              <w:t xml:space="preserve">Номер объёма: </w:t>
            </w:r>
            <w:r w:rsidRPr="00E53751">
              <w:rPr>
                <w:b/>
              </w:rPr>
              <w:t>«</w:t>
            </w:r>
            <w:r>
              <w:rPr>
                <w:b/>
              </w:rPr>
              <w:t>Нижний водяной</w:t>
            </w:r>
            <w:r w:rsidRPr="00E53751">
              <w:rPr>
                <w:b/>
              </w:rPr>
              <w:t>»</w:t>
            </w:r>
            <w:r>
              <w:t>.</w:t>
            </w:r>
          </w:p>
        </w:tc>
      </w:tr>
    </w:tbl>
    <w:p w:rsidR="00EB5BCB" w:rsidRDefault="00EB5BCB" w:rsidP="00EB5BCB"/>
    <w:p w:rsidR="00EB5BCB" w:rsidRDefault="00EB5BCB" w:rsidP="00EB5BCB">
      <w:pPr>
        <w:pStyle w:val="ac"/>
        <w:numPr>
          <w:ilvl w:val="0"/>
          <w:numId w:val="15"/>
        </w:numPr>
      </w:pPr>
      <w:r>
        <w:lastRenderedPageBreak/>
        <w:t xml:space="preserve">Следующим действием зайдите в диалоговое окно </w:t>
      </w:r>
      <w:r w:rsidRPr="006E2782">
        <w:rPr>
          <w:b/>
        </w:rPr>
        <w:t>«Параметры расчета»</w:t>
      </w:r>
      <w:r>
        <w:t xml:space="preserve"> и измените здесь три свойства:</w:t>
      </w:r>
    </w:p>
    <w:p w:rsidR="00EB5BCB" w:rsidRPr="001737C2" w:rsidRDefault="00EB5BCB" w:rsidP="00EB5BCB">
      <w:r>
        <w:t>Имя проекта ТРР</w:t>
      </w:r>
      <w:r w:rsidRPr="00A83457">
        <w:t>:</w:t>
      </w:r>
      <w:r>
        <w:t xml:space="preserve"> </w:t>
      </w:r>
      <w:r w:rsidRPr="00A83457">
        <w:rPr>
          <w:b/>
        </w:rPr>
        <w:t>«</w:t>
      </w:r>
      <w:r w:rsidRPr="00A83457">
        <w:rPr>
          <w:b/>
          <w:lang w:val="en-US"/>
        </w:rPr>
        <w:t>kp</w:t>
      </w:r>
      <w:r w:rsidRPr="00A83457">
        <w:rPr>
          <w:b/>
        </w:rPr>
        <w:t>_3200»</w:t>
      </w:r>
      <w:r w:rsidRPr="001737C2">
        <w:t>.</w:t>
      </w:r>
    </w:p>
    <w:p w:rsidR="00EB5BCB" w:rsidRPr="00A83457" w:rsidRDefault="00EB5BCB" w:rsidP="00EB5BCB">
      <w:r w:rsidRPr="00A83457">
        <w:t xml:space="preserve">Шаг интегрирования уравнений энергии: </w:t>
      </w:r>
      <w:r w:rsidRPr="00A83457">
        <w:rPr>
          <w:b/>
        </w:rPr>
        <w:t>«0.125/4»</w:t>
      </w:r>
      <w:r w:rsidRPr="00A83457">
        <w:t>.</w:t>
      </w:r>
    </w:p>
    <w:p w:rsidR="00EB5BCB" w:rsidRPr="001737C2" w:rsidRDefault="00EB5BCB" w:rsidP="00EB5BCB">
      <w:r w:rsidRPr="00A83457">
        <w:t xml:space="preserve">Шаг интегрирования уравнений </w:t>
      </w:r>
      <w:r>
        <w:t>движения</w:t>
      </w:r>
      <w:r w:rsidRPr="00A83457">
        <w:t xml:space="preserve">: </w:t>
      </w:r>
      <w:r w:rsidRPr="00A83457">
        <w:rPr>
          <w:b/>
        </w:rPr>
        <w:t>«0.04/16»</w:t>
      </w:r>
      <w:r w:rsidRPr="00A83457">
        <w:t>.</w:t>
      </w:r>
    </w:p>
    <w:p w:rsidR="00EB5BCB" w:rsidRPr="00FB7E5A" w:rsidRDefault="00EB5BCB" w:rsidP="00EB5BCB">
      <w:r w:rsidRPr="007E230F">
        <w:t xml:space="preserve">Для </w:t>
      </w:r>
      <w:r>
        <w:t>проверки и сравнения</w:t>
      </w:r>
      <w:r w:rsidRPr="007E230F">
        <w:t xml:space="preserve"> см. </w:t>
      </w:r>
      <w:r>
        <w:rPr>
          <w:lang w:val="en-US"/>
        </w:rPr>
        <w:fldChar w:fldCharType="begin"/>
      </w:r>
      <w:r w:rsidRPr="007E230F">
        <w:instrText xml:space="preserve"> </w:instrText>
      </w:r>
      <w:r>
        <w:rPr>
          <w:lang w:val="en-US"/>
        </w:rPr>
        <w:instrText>REF</w:instrText>
      </w:r>
      <w:r w:rsidRPr="007E230F">
        <w:instrText xml:space="preserve"> _</w:instrText>
      </w:r>
      <w:r>
        <w:rPr>
          <w:lang w:val="en-US"/>
        </w:rPr>
        <w:instrText>Ref</w:instrText>
      </w:r>
      <w:r w:rsidRPr="007E230F">
        <w:instrText xml:space="preserve">281307591 </w:instrText>
      </w:r>
      <w:r>
        <w:instrText xml:space="preserve">\* Lower \h </w:instrText>
      </w:r>
      <w:r>
        <w:rPr>
          <w:lang w:val="en-US"/>
        </w:rPr>
      </w:r>
      <w:r>
        <w:rPr>
          <w:lang w:val="en-US"/>
        </w:rPr>
        <w:fldChar w:fldCharType="separate"/>
      </w:r>
      <w:r>
        <w:t xml:space="preserve">рисунок </w:t>
      </w:r>
      <w:r>
        <w:rPr>
          <w:noProof/>
        </w:rPr>
        <w:t>54</w:t>
      </w:r>
      <w:r>
        <w:rPr>
          <w:lang w:val="en-US"/>
        </w:rPr>
        <w:fldChar w:fldCharType="end"/>
      </w:r>
      <w:r>
        <w:t>.</w:t>
      </w:r>
    </w:p>
    <w:p w:rsidR="00EB5BCB" w:rsidRPr="00AB569F" w:rsidRDefault="00EB5BCB" w:rsidP="00EB5BCB">
      <w:pPr>
        <w:pStyle w:val="a8"/>
      </w:pPr>
      <w:r>
        <w:rPr>
          <w:noProof/>
        </w:rPr>
        <w:drawing>
          <wp:inline distT="0" distB="0" distL="0" distR="0" wp14:anchorId="264BE7F5" wp14:editId="490E66DD">
            <wp:extent cx="5686425" cy="5876925"/>
            <wp:effectExtent l="0" t="0" r="9525"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86425" cy="5876925"/>
                    </a:xfrm>
                    <a:prstGeom prst="rect">
                      <a:avLst/>
                    </a:prstGeom>
                  </pic:spPr>
                </pic:pic>
              </a:graphicData>
            </a:graphic>
          </wp:inline>
        </w:drawing>
      </w:r>
    </w:p>
    <w:p w:rsidR="00EB5BCB" w:rsidRDefault="00EB5BCB" w:rsidP="00EB5BCB">
      <w:pPr>
        <w:pStyle w:val="a4"/>
      </w:pPr>
      <w:bookmarkStart w:id="56" w:name="_Ref281307591"/>
      <w:bookmarkStart w:id="57" w:name="_Toc400496567"/>
      <w:r>
        <w:t xml:space="preserve">Рисунок </w:t>
      </w:r>
      <w:fldSimple w:instr=" SEQ рисунок \* ARABIC ">
        <w:r>
          <w:rPr>
            <w:noProof/>
          </w:rPr>
          <w:t>54</w:t>
        </w:r>
      </w:fldSimple>
      <w:bookmarkEnd w:id="56"/>
      <w:r>
        <w:t>. Параметры расчета субмодели конденсатора</w:t>
      </w:r>
      <w:bookmarkEnd w:id="57"/>
    </w:p>
    <w:p w:rsidR="00EB5BCB" w:rsidRDefault="00EB5BCB" w:rsidP="00EB5BCB">
      <w:pPr>
        <w:pStyle w:val="3"/>
        <w:ind w:left="1225" w:hanging="505"/>
      </w:pPr>
      <w:bookmarkStart w:id="58" w:name="_Toc400496370"/>
      <w:r>
        <w:t>Номинальное состояние</w:t>
      </w:r>
      <w:bookmarkEnd w:id="58"/>
    </w:p>
    <w:p w:rsidR="00EB5BCB" w:rsidRDefault="00EB5BCB" w:rsidP="00EB5BCB">
      <w:r>
        <w:t>Теперь, если вы всё сделали верно, то при запуске модели на расчет, через 150-300 секунд должно установиться стационарное состояние модели, аналогично приведенному (</w:t>
      </w:r>
      <w:r>
        <w:fldChar w:fldCharType="begin"/>
      </w:r>
      <w:r>
        <w:instrText xml:space="preserve"> REF _Ref281858622 \* Lower \h </w:instrText>
      </w:r>
      <w:r>
        <w:fldChar w:fldCharType="separate"/>
      </w:r>
      <w:r>
        <w:t xml:space="preserve">рисунок </w:t>
      </w:r>
      <w:r>
        <w:rPr>
          <w:noProof/>
        </w:rPr>
        <w:t>55</w:t>
      </w:r>
      <w:r>
        <w:fldChar w:fldCharType="end"/>
      </w:r>
      <w:r>
        <w:t>). Для отладки и проверки устойчивости модели, можно воспользоваться кнопками, построить дополнительно графики интересующих вас параметров и в процессе расчета изменять граничные условия, наблюдая за изменением состояния конденсатора.</w:t>
      </w:r>
    </w:p>
    <w:p w:rsidR="00EB5BCB" w:rsidRPr="007B51D2" w:rsidRDefault="00EB5BCB" w:rsidP="00EB5BCB">
      <w:pPr>
        <w:pStyle w:val="a8"/>
      </w:pPr>
      <w:r>
        <w:rPr>
          <w:noProof/>
        </w:rPr>
        <w:lastRenderedPageBreak/>
        <w:drawing>
          <wp:inline distT="0" distB="0" distL="0" distR="0" wp14:anchorId="43BAA6A9" wp14:editId="6A98796F">
            <wp:extent cx="5095875" cy="3933825"/>
            <wp:effectExtent l="0" t="0" r="9525"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95875" cy="3933825"/>
                    </a:xfrm>
                    <a:prstGeom prst="rect">
                      <a:avLst/>
                    </a:prstGeom>
                  </pic:spPr>
                </pic:pic>
              </a:graphicData>
            </a:graphic>
          </wp:inline>
        </w:drawing>
      </w:r>
    </w:p>
    <w:p w:rsidR="00EB5BCB" w:rsidRDefault="00EB5BCB" w:rsidP="00EB5BCB">
      <w:pPr>
        <w:pStyle w:val="a4"/>
      </w:pPr>
      <w:bookmarkStart w:id="59" w:name="_Ref281858622"/>
      <w:bookmarkStart w:id="60" w:name="_Toc400496568"/>
      <w:r>
        <w:t xml:space="preserve">Рисунок </w:t>
      </w:r>
      <w:fldSimple w:instr=" SEQ рисунок \* ARABIC ">
        <w:r>
          <w:rPr>
            <w:noProof/>
          </w:rPr>
          <w:t>55</w:t>
        </w:r>
      </w:fldSimple>
      <w:bookmarkEnd w:id="59"/>
      <w:r>
        <w:t>. Стационарное состояние модели конденсатора</w:t>
      </w:r>
      <w:bookmarkEnd w:id="60"/>
    </w:p>
    <w:p w:rsidR="00EB5BCB" w:rsidRDefault="00EB5BCB" w:rsidP="00EB5BCB">
      <w:r>
        <w:t>Итак, мы создали модель конденсатора турбины, разместили её внутрь субмодели и добились стационарного стабильного состояния, соответствующего номинальным параметрам конденсатора (по давлению в конденсаторе, температуре конденсата и гидравлическому сопротивлению). Далее нам предстоит создать модели подогревателей ПН-100, ПВ-280-1 и ПВ-280, которые во многом сходны как между собой, так и с моделью конденсатора.</w:t>
      </w:r>
    </w:p>
    <w:p w:rsidR="00174115" w:rsidRPr="00EB5BCB" w:rsidRDefault="00174115" w:rsidP="00EB5BCB"/>
    <w:sectPr w:rsidR="00174115" w:rsidRPr="00EB5BCB" w:rsidSect="00B93484">
      <w:footerReference w:type="default" r:id="rId31"/>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9C4" w:rsidRDefault="00E229C4">
      <w:r>
        <w:separator/>
      </w:r>
    </w:p>
  </w:endnote>
  <w:endnote w:type="continuationSeparator" w:id="0">
    <w:p w:rsidR="00E229C4" w:rsidRDefault="00E22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9C4" w:rsidRDefault="00E229C4">
      <w:r>
        <w:separator/>
      </w:r>
    </w:p>
  </w:footnote>
  <w:footnote w:type="continuationSeparator" w:id="0">
    <w:p w:rsidR="00E229C4" w:rsidRDefault="00E22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484CF7C0"/>
    <w:lvl w:ilvl="0">
      <w:start w:val="3"/>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2FA0"/>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35B"/>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4E23"/>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64C5"/>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29C4"/>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BCB"/>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4AAC-53A6-4FC0-8C45-E3D56BD0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4397</Words>
  <Characters>25064</Characters>
  <Application>Microsoft Office Word</Application>
  <DocSecurity>0</DocSecurity>
  <Lines>208</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29403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Методика создания модели турбины</dc:title>
  <dc:creator>Anton</dc:creator>
  <cp:lastModifiedBy>Redmann</cp:lastModifiedBy>
  <cp:revision>10</cp:revision>
  <cp:lastPrinted>2011-04-26T08:25:00Z</cp:lastPrinted>
  <dcterms:created xsi:type="dcterms:W3CDTF">2013-05-08T13:36:00Z</dcterms:created>
  <dcterms:modified xsi:type="dcterms:W3CDTF">2015-11-10T07:22:00Z</dcterms:modified>
</cp:coreProperties>
</file>