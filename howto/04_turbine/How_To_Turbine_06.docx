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70" w:rsidRDefault="009F3B70" w:rsidP="009F3B70">
      <w:pPr>
        <w:pStyle w:val="1"/>
      </w:pPr>
      <w:bookmarkStart w:id="0" w:name="_Toc400496418"/>
      <w:r>
        <w:t>Создание моделей блоков насосов</w:t>
      </w:r>
      <w:bookmarkEnd w:id="0"/>
    </w:p>
    <w:p w:rsidR="009F3B70" w:rsidRDefault="009F3B70" w:rsidP="009F3B70">
      <w:pPr>
        <w:pStyle w:val="2"/>
      </w:pPr>
      <w:bookmarkStart w:id="1" w:name="_Toc400496419"/>
      <w:r>
        <w:t>Создание модели блока конденсатных насосов</w:t>
      </w:r>
      <w:bookmarkEnd w:id="1"/>
    </w:p>
    <w:p w:rsidR="009F3B70" w:rsidRPr="00C20C0E" w:rsidRDefault="009F3B70" w:rsidP="009F3B70">
      <w:pPr>
        <w:pStyle w:val="3"/>
        <w:ind w:left="1225" w:hanging="505"/>
      </w:pPr>
      <w:bookmarkStart w:id="2" w:name="_Toc400496420"/>
      <w:r>
        <w:t>Новая схема ТРР</w:t>
      </w:r>
      <w:bookmarkEnd w:id="2"/>
    </w:p>
    <w:p w:rsidR="009F3B70" w:rsidRDefault="009F3B70" w:rsidP="009F3B70">
      <w:r>
        <w:t xml:space="preserve">Создайте новый проект (схему) ТРР. При помощи стандартного диалога сохранения файла сохраните схему под новым именем во вновь созданном каталоге: </w:t>
      </w:r>
      <w:r w:rsidRPr="006B3260">
        <w:rPr>
          <w:rStyle w:val="a9"/>
        </w:rPr>
        <w:t>"C:\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Конденсатные насосы</w:t>
      </w:r>
      <w:r w:rsidRPr="006B3260">
        <w:rPr>
          <w:rStyle w:val="a9"/>
        </w:rPr>
        <w:t>\</w:t>
      </w:r>
      <w:r w:rsidRPr="008F4A77">
        <w:rPr>
          <w:rStyle w:val="a9"/>
        </w:rPr>
        <w:t>ЭКН-150-110.prt</w:t>
      </w:r>
      <w:r w:rsidRPr="006B3260">
        <w:rPr>
          <w:rStyle w:val="a9"/>
        </w:rPr>
        <w:t>"</w:t>
      </w:r>
      <w:r>
        <w:t xml:space="preserve"> (предварительно создайте каталог).</w:t>
      </w:r>
    </w:p>
    <w:p w:rsidR="009F3B70" w:rsidRDefault="009F3B70" w:rsidP="009F3B70">
      <w:pPr>
        <w:pStyle w:val="3"/>
        <w:ind w:left="1225" w:hanging="505"/>
      </w:pPr>
      <w:bookmarkStart w:id="3" w:name="_Toc400496421"/>
      <w:r>
        <w:t>Глобальные параметры ЭКН-150-110</w:t>
      </w:r>
      <w:bookmarkEnd w:id="3"/>
    </w:p>
    <w:p w:rsidR="009F3B70" w:rsidRDefault="009F3B70" w:rsidP="009F3B70">
      <w:r>
        <w:t>Модель блока конденсатных насосов проста, здесь не потребуются глобальные параметры.</w:t>
      </w:r>
    </w:p>
    <w:p w:rsidR="009F3B70" w:rsidRPr="00502E25" w:rsidRDefault="009F3B70" w:rsidP="009F3B70">
      <w:pPr>
        <w:pStyle w:val="3"/>
        <w:ind w:left="1225" w:hanging="505"/>
      </w:pPr>
      <w:bookmarkStart w:id="4" w:name="_Toc400496422"/>
      <w:r>
        <w:t>Набор структуры модели ЭКН-150-110</w:t>
      </w:r>
      <w:bookmarkEnd w:id="4"/>
    </w:p>
    <w:p w:rsidR="009F3B70" w:rsidRDefault="009F3B70" w:rsidP="009F3B70">
      <w:r>
        <w:t xml:space="preserve">Структура модели конденсатных насосов следующая: всего три однотипных насоса, есть общий </w:t>
      </w:r>
      <w:proofErr w:type="spellStart"/>
      <w:r>
        <w:t>всас</w:t>
      </w:r>
      <w:proofErr w:type="spellEnd"/>
      <w:r>
        <w:t xml:space="preserve"> для всех насосов, перед каждым насосом установлена запорная задвижка с </w:t>
      </w:r>
      <w:proofErr w:type="spellStart"/>
      <w:r>
        <w:t>пневмоприводом</w:t>
      </w:r>
      <w:proofErr w:type="spellEnd"/>
      <w:r>
        <w:t>, после каждого насоса установлен обратный клапан, и на общем напорном трубопроводе установлен общий регулирующий клапан.</w:t>
      </w:r>
    </w:p>
    <w:p w:rsidR="009F3B70" w:rsidRPr="009C64B5" w:rsidRDefault="009F3B70" w:rsidP="009F3B70">
      <w:r>
        <w:t>Разместите на схеме</w:t>
      </w:r>
      <w:r w:rsidRPr="009C64B5">
        <w:t xml:space="preserve"> следующие элементы:</w:t>
      </w:r>
    </w:p>
    <w:p w:rsidR="009F3B70" w:rsidRDefault="009F3B70" w:rsidP="009F3B70">
      <w:pPr>
        <w:pStyle w:val="ac"/>
        <w:numPr>
          <w:ilvl w:val="0"/>
          <w:numId w:val="17"/>
        </w:numPr>
      </w:pPr>
      <w:r>
        <w:rPr>
          <w:b/>
        </w:rPr>
        <w:t>«Субмодель ТРР</w:t>
      </w:r>
      <w:r w:rsidRPr="009C64B5">
        <w:rPr>
          <w:b/>
        </w:rPr>
        <w:t>»</w:t>
      </w:r>
      <w:r w:rsidRPr="001A7400">
        <w:t xml:space="preserve">, </w:t>
      </w:r>
      <w:r>
        <w:t xml:space="preserve">см. </w:t>
      </w:r>
      <w:r>
        <w:fldChar w:fldCharType="begin"/>
      </w:r>
      <w:r>
        <w:instrText xml:space="preserve"> REF _Ref282190325 \* Lower \h </w:instrText>
      </w:r>
      <w:r>
        <w:fldChar w:fldCharType="separate"/>
      </w:r>
      <w:r>
        <w:t xml:space="preserve">рисунок </w:t>
      </w:r>
      <w:r>
        <w:rPr>
          <w:noProof/>
        </w:rPr>
        <w:t>74</w:t>
      </w:r>
      <w:r>
        <w:fldChar w:fldCharType="end"/>
      </w:r>
      <w:r>
        <w:t xml:space="preserve">, </w:t>
      </w:r>
      <w:r w:rsidRPr="001A7400">
        <w:t>внутри</w:t>
      </w:r>
      <w:r>
        <w:t xml:space="preserve"> неё разместите все остальные элементы. Измените имя субмодели на </w:t>
      </w:r>
      <w:r w:rsidRPr="004C70F4">
        <w:rPr>
          <w:b/>
        </w:rPr>
        <w:t>«ГКН»</w:t>
      </w:r>
      <w:r>
        <w:t xml:space="preserve">, а подпись – на </w:t>
      </w:r>
      <w:r w:rsidRPr="004C70F4">
        <w:rPr>
          <w:b/>
        </w:rPr>
        <w:t>«Блок конденсатных насосов»</w:t>
      </w:r>
      <w:r>
        <w:t>.</w:t>
      </w:r>
    </w:p>
    <w:p w:rsidR="009F3B70" w:rsidRDefault="009F3B70" w:rsidP="009F3B70">
      <w:pPr>
        <w:pStyle w:val="a8"/>
      </w:pPr>
      <w:r>
        <w:rPr>
          <w:noProof/>
        </w:rPr>
        <w:drawing>
          <wp:inline distT="0" distB="0" distL="0" distR="0" wp14:anchorId="3571F2E3" wp14:editId="6F7FC90D">
            <wp:extent cx="3981450" cy="2733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Pr="001A7400" w:rsidRDefault="009F3B70" w:rsidP="009F3B70">
      <w:pPr>
        <w:pStyle w:val="a4"/>
      </w:pPr>
      <w:bookmarkStart w:id="5" w:name="_Ref282190325"/>
      <w:bookmarkStart w:id="6" w:name="_Toc40049658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  <w:bookmarkEnd w:id="5"/>
      <w:r>
        <w:t>. Субмодель ТРР для блока конденсатных насосов</w:t>
      </w:r>
      <w:bookmarkEnd w:id="6"/>
    </w:p>
    <w:p w:rsidR="009F3B70" w:rsidRPr="00BF46B4" w:rsidRDefault="009F3B70" w:rsidP="009F3B70">
      <w:pPr>
        <w:pStyle w:val="ac"/>
        <w:numPr>
          <w:ilvl w:val="0"/>
          <w:numId w:val="17"/>
        </w:numPr>
      </w:pPr>
      <w:r w:rsidRPr="00BF46B4">
        <w:rPr>
          <w:b/>
        </w:rPr>
        <w:t xml:space="preserve">«Граничный узел </w:t>
      </w:r>
      <w:r>
        <w:rPr>
          <w:b/>
          <w:lang w:val="en-US"/>
        </w:rPr>
        <w:t>P</w:t>
      </w:r>
      <w:r w:rsidRPr="00BF46B4">
        <w:rPr>
          <w:b/>
        </w:rPr>
        <w:t>»</w:t>
      </w:r>
      <w:r>
        <w:t xml:space="preserve">, которым будем задавать давление в конденсаторе, т.е. на </w:t>
      </w:r>
      <w:proofErr w:type="spellStart"/>
      <w:r>
        <w:t>всасе</w:t>
      </w:r>
      <w:proofErr w:type="spellEnd"/>
      <w:r>
        <w:t xml:space="preserve"> насосов. Разместите его слева на схеме.</w:t>
      </w:r>
    </w:p>
    <w:p w:rsidR="009F3B70" w:rsidRPr="009C64B5" w:rsidRDefault="009F3B70" w:rsidP="009F3B70">
      <w:pPr>
        <w:pStyle w:val="ac"/>
        <w:numPr>
          <w:ilvl w:val="0"/>
          <w:numId w:val="17"/>
        </w:numPr>
      </w:pPr>
      <w:r w:rsidRPr="009C64B5">
        <w:rPr>
          <w:b/>
        </w:rPr>
        <w:t xml:space="preserve">«Граничный узел </w:t>
      </w:r>
      <w:r>
        <w:rPr>
          <w:b/>
          <w:lang w:val="en-US"/>
        </w:rPr>
        <w:t>P</w:t>
      </w:r>
      <w:r w:rsidRPr="009C64B5">
        <w:rPr>
          <w:b/>
        </w:rPr>
        <w:t>»</w:t>
      </w:r>
      <w:r>
        <w:t>, этот узел нужен просто для отвода воды, в нем будем задавать произвольное небольшое давление (около 10 кгс</w:t>
      </w:r>
      <w:r w:rsidRPr="001760C2">
        <w:t>/</w:t>
      </w:r>
      <w:r>
        <w:t>см</w:t>
      </w:r>
      <w:r w:rsidRPr="002D234F">
        <w:rPr>
          <w:vertAlign w:val="superscript"/>
        </w:rPr>
        <w:t>2</w:t>
      </w:r>
      <w:r w:rsidRPr="001760C2">
        <w:t>)</w:t>
      </w:r>
      <w:r>
        <w:t xml:space="preserve"> после регулирующей арматуры. Разместите его справа на схеме.</w:t>
      </w:r>
    </w:p>
    <w:p w:rsidR="009F3B70" w:rsidRDefault="009F3B70" w:rsidP="009F3B70">
      <w:pPr>
        <w:pStyle w:val="ac"/>
        <w:numPr>
          <w:ilvl w:val="0"/>
          <w:numId w:val="17"/>
        </w:numPr>
      </w:pPr>
      <w:r w:rsidRPr="009C64B5">
        <w:rPr>
          <w:b/>
        </w:rPr>
        <w:t xml:space="preserve"> </w:t>
      </w:r>
      <w:r>
        <w:rPr>
          <w:b/>
        </w:rPr>
        <w:t xml:space="preserve">«Внутренний </w:t>
      </w:r>
      <w:r w:rsidRPr="009C64B5">
        <w:rPr>
          <w:b/>
        </w:rPr>
        <w:t xml:space="preserve">узел </w:t>
      </w:r>
      <w:r>
        <w:rPr>
          <w:b/>
        </w:rPr>
        <w:t>ТР</w:t>
      </w:r>
      <w:r>
        <w:rPr>
          <w:b/>
          <w:lang w:val="en-US"/>
        </w:rPr>
        <w:t>P</w:t>
      </w:r>
      <w:r w:rsidRPr="009C64B5">
        <w:rPr>
          <w:b/>
        </w:rPr>
        <w:t>»</w:t>
      </w:r>
      <w:r w:rsidRPr="00BF46B4">
        <w:t xml:space="preserve">, </w:t>
      </w:r>
      <w:r>
        <w:t xml:space="preserve">расположите на схеме 8 узлов – два узла общие для всех насосов, а остальные шесть разместите на трёх линиях, для каждого из насосов, см. </w:t>
      </w:r>
      <w:r>
        <w:fldChar w:fldCharType="begin"/>
      </w:r>
      <w:r>
        <w:instrText xml:space="preserve"> REF _Ref282191248 \* Lower \h </w:instrText>
      </w:r>
      <w:r>
        <w:fldChar w:fldCharType="separate"/>
      </w:r>
      <w:r>
        <w:t xml:space="preserve">рисунок </w:t>
      </w:r>
      <w:r>
        <w:rPr>
          <w:noProof/>
        </w:rPr>
        <w:t>75</w:t>
      </w:r>
      <w:r>
        <w:fldChar w:fldCharType="end"/>
      </w:r>
      <w:r>
        <w:t>.</w:t>
      </w:r>
    </w:p>
    <w:p w:rsidR="009F3B70" w:rsidRDefault="009F3B70" w:rsidP="009F3B70">
      <w:pPr>
        <w:pStyle w:val="ac"/>
        <w:numPr>
          <w:ilvl w:val="0"/>
          <w:numId w:val="17"/>
        </w:numPr>
      </w:pPr>
      <w:r w:rsidRPr="00693284">
        <w:rPr>
          <w:b/>
        </w:rPr>
        <w:lastRenderedPageBreak/>
        <w:t xml:space="preserve"> «Канал общего вида»</w:t>
      </w:r>
      <w:r w:rsidRPr="009C64B5">
        <w:t xml:space="preserve">, </w:t>
      </w:r>
      <w:r>
        <w:t>11 элементов.</w:t>
      </w:r>
    </w:p>
    <w:p w:rsidR="009F3B70" w:rsidRDefault="009F3B70" w:rsidP="009F3B70">
      <w:pPr>
        <w:pStyle w:val="a8"/>
      </w:pPr>
      <w:r>
        <w:rPr>
          <w:noProof/>
        </w:rPr>
        <w:drawing>
          <wp:inline distT="0" distB="0" distL="0" distR="0" wp14:anchorId="1450E8B8" wp14:editId="7EFC8B05">
            <wp:extent cx="5705475" cy="2981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7" w:name="_Ref282191248"/>
      <w:bookmarkStart w:id="8" w:name="_Toc40049658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  <w:bookmarkEnd w:id="7"/>
      <w:r>
        <w:t>. Структура трубопроводов и узлов для конденсатных насосов</w:t>
      </w:r>
      <w:bookmarkEnd w:id="8"/>
    </w:p>
    <w:p w:rsidR="009F3B70" w:rsidRDefault="009F3B70" w:rsidP="009F3B70">
      <w:pPr>
        <w:pStyle w:val="ac"/>
        <w:numPr>
          <w:ilvl w:val="0"/>
          <w:numId w:val="17"/>
        </w:numPr>
      </w:pPr>
      <w:r>
        <w:t>Соедините все каналы с узлами.</w:t>
      </w:r>
    </w:p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На средних каналах разместите по элементу </w:t>
      </w:r>
      <w:r w:rsidRPr="00CB7625">
        <w:rPr>
          <w:b/>
        </w:rPr>
        <w:t>«Насос без привода ТРР»</w:t>
      </w:r>
      <w:r>
        <w:t xml:space="preserve"> (всего 3 шт.)</w:t>
      </w:r>
      <w:r w:rsidRPr="00025F76">
        <w:t>.</w:t>
      </w:r>
    </w:p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На каналах перед насосами и на канале перед правым граничным условием разместите элементы </w:t>
      </w:r>
      <w:r w:rsidRPr="00CB7625">
        <w:rPr>
          <w:b/>
        </w:rPr>
        <w:t xml:space="preserve">«Задвижка с </w:t>
      </w:r>
      <w:proofErr w:type="spellStart"/>
      <w:r w:rsidRPr="00CB7625">
        <w:rPr>
          <w:b/>
        </w:rPr>
        <w:t>пневмоприводом</w:t>
      </w:r>
      <w:proofErr w:type="spellEnd"/>
      <w:r w:rsidRPr="00CB7625">
        <w:rPr>
          <w:b/>
        </w:rPr>
        <w:t xml:space="preserve"> ТРР»</w:t>
      </w:r>
      <w:r>
        <w:t xml:space="preserve"> (всего 4 шт.)</w:t>
      </w:r>
      <w:r w:rsidRPr="00025F76">
        <w:t>.</w:t>
      </w:r>
    </w:p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На каналах после насосов разместите элементы </w:t>
      </w:r>
      <w:r w:rsidRPr="00CB7625">
        <w:rPr>
          <w:b/>
        </w:rPr>
        <w:t>«Обратный клапан (типовой) ТРР»</w:t>
      </w:r>
      <w:r>
        <w:t xml:space="preserve"> (всего 3 шт.).</w:t>
      </w:r>
    </w:p>
    <w:p w:rsidR="009F3B70" w:rsidRPr="009654D5" w:rsidRDefault="009F3B70" w:rsidP="009F3B70">
      <w:pPr>
        <w:pStyle w:val="ac"/>
        <w:numPr>
          <w:ilvl w:val="0"/>
          <w:numId w:val="17"/>
        </w:numPr>
      </w:pPr>
      <w:r>
        <w:t>Результат сравните с приведенным ниже (</w:t>
      </w:r>
      <w:r>
        <w:fldChar w:fldCharType="begin"/>
      </w:r>
      <w:r>
        <w:instrText xml:space="preserve"> REF _Ref282192630 \* Lower \h </w:instrText>
      </w:r>
      <w:r>
        <w:fldChar w:fldCharType="separate"/>
      </w:r>
      <w:r>
        <w:t xml:space="preserve">рисунок </w:t>
      </w:r>
      <w:r>
        <w:rPr>
          <w:noProof/>
        </w:rPr>
        <w:t>76</w:t>
      </w:r>
      <w:r>
        <w:fldChar w:fldCharType="end"/>
      </w:r>
      <w:r>
        <w:t>).</w:t>
      </w:r>
    </w:p>
    <w:p w:rsidR="009F3B70" w:rsidRPr="00011E23" w:rsidRDefault="009F3B70" w:rsidP="009F3B70">
      <w:pPr>
        <w:pStyle w:val="a8"/>
      </w:pPr>
      <w:r>
        <w:rPr>
          <w:noProof/>
        </w:rPr>
        <w:drawing>
          <wp:inline distT="0" distB="0" distL="0" distR="0" wp14:anchorId="396E3727" wp14:editId="5446A237">
            <wp:extent cx="6038850" cy="3295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9" w:name="_Ref282192630"/>
      <w:bookmarkStart w:id="10" w:name="_Toc40049658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  <w:bookmarkEnd w:id="9"/>
      <w:r>
        <w:t>. Структура модели конденсатных насосов</w:t>
      </w:r>
      <w:bookmarkEnd w:id="10"/>
    </w:p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Для тестирования и отладки модели мы будем изменять положение общей задвижки (которая находится перед выходным граничным узлом). Переименуйте её в </w:t>
      </w:r>
      <w:r w:rsidRPr="00060B06">
        <w:rPr>
          <w:b/>
        </w:rPr>
        <w:t>«</w:t>
      </w:r>
      <w:r w:rsidRPr="00060B06">
        <w:rPr>
          <w:b/>
          <w:lang w:val="en-US"/>
        </w:rPr>
        <w:t>K</w:t>
      </w:r>
      <w:r w:rsidRPr="00060B06">
        <w:rPr>
          <w:b/>
        </w:rPr>
        <w:t>_3_1»</w:t>
      </w:r>
      <w:r w:rsidRPr="00060B06">
        <w:t xml:space="preserve">, задайте </w:t>
      </w:r>
      <w:r>
        <w:lastRenderedPageBreak/>
        <w:t xml:space="preserve">начальное положение </w:t>
      </w:r>
      <w:r w:rsidRPr="00060B06">
        <w:rPr>
          <w:b/>
        </w:rPr>
        <w:t>«100%»</w:t>
      </w:r>
      <w:r w:rsidRPr="00060B06">
        <w:t xml:space="preserve"> </w:t>
      </w:r>
      <w:r>
        <w:t xml:space="preserve">и добавьте на схему две кнопки для управления задвижкой. Во вкладке </w:t>
      </w:r>
      <w:r w:rsidRPr="00060B06">
        <w:rPr>
          <w:b/>
        </w:rPr>
        <w:t>«Параметры»</w:t>
      </w:r>
      <w:r>
        <w:t xml:space="preserve"> разместите следующий код: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9F3B70" w:rsidRPr="00274740" w:rsidTr="004E1DC6">
        <w:tc>
          <w:tcPr>
            <w:tcW w:w="10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3B70" w:rsidRPr="00282EBC" w:rsidRDefault="009F3B70" w:rsidP="004E1DC6">
            <w:pPr>
              <w:pStyle w:val="0"/>
              <w:rPr>
                <w:rStyle w:val="af"/>
                <w:lang w:val="en-US"/>
              </w:rPr>
            </w:pPr>
            <w:r w:rsidRPr="00F90881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proofErr w:type="spellStart"/>
            <w:r w:rsidRPr="00F90881">
              <w:rPr>
                <w:rStyle w:val="af"/>
                <w:lang w:val="en-US"/>
              </w:rPr>
              <w:t>Binc</w:t>
            </w:r>
            <w:r w:rsidRPr="00282EBC">
              <w:rPr>
                <w:rStyle w:val="af"/>
                <w:lang w:val="en-US"/>
              </w:rPr>
              <w:t>.</w:t>
            </w:r>
            <w:r w:rsidRPr="00F90881">
              <w:rPr>
                <w:rStyle w:val="af"/>
                <w:lang w:val="en-US"/>
              </w:rPr>
              <w:t>Down</w:t>
            </w:r>
            <w:proofErr w:type="spellEnd"/>
            <w:r w:rsidRPr="00282EBC">
              <w:rPr>
                <w:rStyle w:val="af"/>
                <w:lang w:val="en-US"/>
              </w:rPr>
              <w:t xml:space="preserve"> </w:t>
            </w:r>
            <w:r w:rsidRPr="00F90881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 w:rsidRPr="00060B06">
              <w:rPr>
                <w:rStyle w:val="af"/>
                <w:lang w:val="en-US"/>
              </w:rPr>
              <w:t>K_3_1.state = K_3_1.state+</w:t>
            </w:r>
            <w:r w:rsidRPr="00060B06">
              <w:rPr>
                <w:rStyle w:val="af"/>
                <w:color w:val="0070C0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;</w:t>
            </w:r>
          </w:p>
          <w:p w:rsidR="009F3B70" w:rsidRPr="007B2936" w:rsidRDefault="009F3B70" w:rsidP="004E1DC6">
            <w:pPr>
              <w:pStyle w:val="0"/>
              <w:rPr>
                <w:lang w:val="en-US"/>
              </w:rPr>
            </w:pPr>
            <w:r w:rsidRPr="007B2936">
              <w:rPr>
                <w:rStyle w:val="af"/>
                <w:b/>
                <w:lang w:val="en-US"/>
              </w:rPr>
              <w:t>if</w:t>
            </w:r>
            <w:r w:rsidRPr="00282EBC">
              <w:rPr>
                <w:rStyle w:val="af"/>
                <w:lang w:val="en-US"/>
              </w:rPr>
              <w:t xml:space="preserve"> </w:t>
            </w:r>
            <w:proofErr w:type="spellStart"/>
            <w:r w:rsidRPr="007B2936">
              <w:rPr>
                <w:rStyle w:val="af"/>
                <w:lang w:val="en-US"/>
              </w:rPr>
              <w:t>Bdec</w:t>
            </w:r>
            <w:r w:rsidRPr="00282EBC">
              <w:rPr>
                <w:rStyle w:val="af"/>
                <w:lang w:val="en-US"/>
              </w:rPr>
              <w:t>.</w:t>
            </w:r>
            <w:r w:rsidRPr="007B2936">
              <w:rPr>
                <w:rStyle w:val="af"/>
                <w:lang w:val="en-US"/>
              </w:rPr>
              <w:t>Down</w:t>
            </w:r>
            <w:proofErr w:type="spellEnd"/>
            <w:r w:rsidRPr="00282EBC">
              <w:rPr>
                <w:rStyle w:val="af"/>
                <w:lang w:val="en-US"/>
              </w:rPr>
              <w:t xml:space="preserve"> </w:t>
            </w:r>
            <w:r w:rsidRPr="007B2936">
              <w:rPr>
                <w:rStyle w:val="af"/>
                <w:b/>
                <w:lang w:val="en-US"/>
              </w:rPr>
              <w:t>then</w:t>
            </w:r>
            <w:r w:rsidRPr="00282EBC"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  <w:lang w:val="en-US"/>
              </w:rPr>
              <w:t>K_3_1.state = K_3_1.state</w:t>
            </w:r>
            <w:r w:rsidRPr="00060B06">
              <w:rPr>
                <w:rStyle w:val="af"/>
                <w:lang w:val="en-US"/>
              </w:rPr>
              <w:t>-</w:t>
            </w:r>
            <w:r w:rsidRPr="00060B06">
              <w:rPr>
                <w:rStyle w:val="af"/>
                <w:color w:val="0070C0"/>
                <w:lang w:val="en-US"/>
              </w:rPr>
              <w:t>1</w:t>
            </w:r>
            <w:r w:rsidRPr="00282EBC">
              <w:rPr>
                <w:rStyle w:val="af"/>
                <w:lang w:val="en-US"/>
              </w:rPr>
              <w:t>;</w:t>
            </w:r>
          </w:p>
        </w:tc>
      </w:tr>
    </w:tbl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Переименуйте имена насосов в </w:t>
      </w:r>
      <w:r w:rsidRPr="00E667DA">
        <w:rPr>
          <w:b/>
        </w:rPr>
        <w:t>«ГКН-11»</w:t>
      </w:r>
      <w:r>
        <w:t xml:space="preserve">, </w:t>
      </w:r>
      <w:r w:rsidRPr="00E667DA">
        <w:rPr>
          <w:b/>
        </w:rPr>
        <w:t>«ГКН-21»</w:t>
      </w:r>
      <w:r>
        <w:t xml:space="preserve">, </w:t>
      </w:r>
      <w:r w:rsidRPr="00E667DA">
        <w:rPr>
          <w:b/>
        </w:rPr>
        <w:t>«ГКН-31»</w:t>
      </w:r>
      <w:r>
        <w:t>.</w:t>
      </w:r>
    </w:p>
    <w:p w:rsidR="009F3B70" w:rsidRDefault="009F3B70" w:rsidP="009F3B70">
      <w:pPr>
        <w:pStyle w:val="ac"/>
        <w:numPr>
          <w:ilvl w:val="0"/>
          <w:numId w:val="17"/>
        </w:numPr>
      </w:pPr>
      <w:r>
        <w:t xml:space="preserve">Переименуйте имена задвижек в </w:t>
      </w:r>
      <w:r w:rsidRPr="00E667DA">
        <w:rPr>
          <w:b/>
        </w:rPr>
        <w:t>«К_60_1»</w:t>
      </w:r>
      <w:r>
        <w:t xml:space="preserve">, </w:t>
      </w:r>
      <w:r w:rsidRPr="00E667DA">
        <w:rPr>
          <w:b/>
        </w:rPr>
        <w:t>«К_61_1»</w:t>
      </w:r>
      <w:r>
        <w:t xml:space="preserve">, </w:t>
      </w:r>
      <w:r w:rsidRPr="00E667DA">
        <w:rPr>
          <w:b/>
        </w:rPr>
        <w:t>«К_62_1»</w:t>
      </w:r>
      <w:r>
        <w:t>.</w:t>
      </w:r>
    </w:p>
    <w:p w:rsidR="009F3B70" w:rsidRPr="00011E23" w:rsidRDefault="009F3B70" w:rsidP="009F3B70">
      <w:pPr>
        <w:pStyle w:val="ac"/>
        <w:numPr>
          <w:ilvl w:val="0"/>
          <w:numId w:val="17"/>
        </w:numPr>
      </w:pPr>
      <w:r>
        <w:t xml:space="preserve">Переименуйте имена обратных клапанов в </w:t>
      </w:r>
      <w:r w:rsidRPr="00E667DA">
        <w:rPr>
          <w:b/>
        </w:rPr>
        <w:t>«К_63_1»</w:t>
      </w:r>
      <w:r>
        <w:t xml:space="preserve">, </w:t>
      </w:r>
      <w:r w:rsidRPr="00E667DA">
        <w:rPr>
          <w:b/>
        </w:rPr>
        <w:t>«К_64_1»</w:t>
      </w:r>
      <w:r>
        <w:t xml:space="preserve">, </w:t>
      </w:r>
      <w:r w:rsidRPr="00E667DA">
        <w:rPr>
          <w:b/>
        </w:rPr>
        <w:t>«К_65_1»</w:t>
      </w:r>
      <w:r>
        <w:t>.</w:t>
      </w:r>
    </w:p>
    <w:p w:rsidR="009F3B70" w:rsidRDefault="009F3B70" w:rsidP="009F3B70">
      <w:pPr>
        <w:pStyle w:val="3"/>
        <w:ind w:left="1225" w:hanging="505"/>
      </w:pPr>
      <w:bookmarkStart w:id="11" w:name="_Toc400496423"/>
      <w:r>
        <w:t>Вывод параметров на схемное окно</w:t>
      </w:r>
      <w:bookmarkEnd w:id="11"/>
    </w:p>
    <w:p w:rsidR="009F3B70" w:rsidRPr="0087708C" w:rsidRDefault="009F3B70" w:rsidP="009F3B70">
      <w:pPr>
        <w:pStyle w:val="ac"/>
        <w:numPr>
          <w:ilvl w:val="0"/>
          <w:numId w:val="18"/>
        </w:numPr>
      </w:pPr>
      <w:r>
        <w:t xml:space="preserve">Для всех узлов кроме правого граничного узла выведите параметры </w:t>
      </w:r>
      <w:proofErr w:type="gramStart"/>
      <w:r>
        <w:rPr>
          <w:lang w:val="en-US"/>
        </w:rPr>
        <w:t>P</w:t>
      </w:r>
      <w:r w:rsidRPr="0087708C">
        <w:t>,</w:t>
      </w:r>
      <w:r>
        <w:rPr>
          <w:lang w:val="en-US"/>
        </w:rPr>
        <w:t>H</w:t>
      </w:r>
      <w:proofErr w:type="gramEnd"/>
      <w:r w:rsidRPr="0087708C">
        <w:t>,</w:t>
      </w:r>
      <w:r>
        <w:rPr>
          <w:lang w:val="en-US"/>
        </w:rPr>
        <w:t>T</w:t>
      </w:r>
      <w:r>
        <w:t xml:space="preserve"> (всего 9 </w:t>
      </w:r>
      <w:proofErr w:type="spellStart"/>
      <w:r>
        <w:t>шт</w:t>
      </w:r>
      <w:proofErr w:type="spellEnd"/>
      <w:r>
        <w:t>)</w:t>
      </w:r>
      <w:r w:rsidRPr="0087708C">
        <w:t>.</w:t>
      </w:r>
    </w:p>
    <w:p w:rsidR="009F3B70" w:rsidRDefault="009F3B70" w:rsidP="009F3B70">
      <w:pPr>
        <w:pStyle w:val="ac"/>
        <w:numPr>
          <w:ilvl w:val="0"/>
          <w:numId w:val="18"/>
        </w:numPr>
      </w:pPr>
      <w:r>
        <w:t>Для всех каналов после насосов выведите значение расходов в т</w:t>
      </w:r>
      <w:r w:rsidRPr="0087708C">
        <w:t>/</w:t>
      </w:r>
      <w:r>
        <w:t xml:space="preserve">ч (всего 4 шт.). Для этого нужно в свойстве «Имена выводимых параметров» объекта «Контроль </w:t>
      </w:r>
      <w:r>
        <w:rPr>
          <w:lang w:val="en-US"/>
        </w:rPr>
        <w:t>G</w:t>
      </w:r>
      <w:r w:rsidRPr="00042939">
        <w:t xml:space="preserve"> </w:t>
      </w:r>
      <w:r>
        <w:t xml:space="preserve">в канале </w:t>
      </w:r>
      <w:r>
        <w:rPr>
          <w:lang w:val="en-US"/>
        </w:rPr>
        <w:t>TPP</w:t>
      </w:r>
      <w:r>
        <w:t xml:space="preserve">» параметр </w:t>
      </w:r>
      <w:r w:rsidRPr="00042939">
        <w:rPr>
          <w:b/>
          <w:lang w:val="en-US"/>
        </w:rPr>
        <w:t>g</w:t>
      </w:r>
      <w:r w:rsidRPr="00042939">
        <w:t xml:space="preserve"> </w:t>
      </w:r>
      <w:r>
        <w:t xml:space="preserve">умножить на коэффициент </w:t>
      </w:r>
      <w:r w:rsidRPr="00042939">
        <w:rPr>
          <w:b/>
        </w:rPr>
        <w:t>3.6</w:t>
      </w:r>
      <w:r>
        <w:t xml:space="preserve"> (конечный вид строки будет таков: </w:t>
      </w:r>
      <w:r w:rsidRPr="00042939">
        <w:rPr>
          <w:b/>
          <w:lang w:val="en-US"/>
        </w:rPr>
        <w:t>g</w:t>
      </w:r>
      <w:r w:rsidRPr="00042939">
        <w:rPr>
          <w:b/>
        </w:rPr>
        <w:t>*3.6</w:t>
      </w:r>
      <w:r w:rsidRPr="00042939">
        <w:t>).</w:t>
      </w:r>
    </w:p>
    <w:p w:rsidR="009F3B70" w:rsidRDefault="009F3B70" w:rsidP="009F3B70">
      <w:pPr>
        <w:pStyle w:val="ac"/>
        <w:numPr>
          <w:ilvl w:val="0"/>
          <w:numId w:val="18"/>
        </w:numPr>
      </w:pPr>
      <w:r>
        <w:t>Для регулирующей задвижки выведите её текущее положение в %.</w:t>
      </w:r>
    </w:p>
    <w:p w:rsidR="009F3B70" w:rsidRDefault="009F3B70" w:rsidP="009F3B70">
      <w:r>
        <w:t>Сравните результат (</w:t>
      </w:r>
      <w:r>
        <w:fldChar w:fldCharType="begin"/>
      </w:r>
      <w:r>
        <w:instrText xml:space="preserve"> REF _Ref282193997 \* Lower \h </w:instrText>
      </w:r>
      <w:r>
        <w:fldChar w:fldCharType="separate"/>
      </w:r>
      <w:r>
        <w:t xml:space="preserve">рисунок </w:t>
      </w:r>
      <w:r>
        <w:rPr>
          <w:noProof/>
        </w:rPr>
        <w:t>77</w:t>
      </w:r>
      <w:r>
        <w:fldChar w:fldCharType="end"/>
      </w:r>
      <w:r>
        <w:t>).</w:t>
      </w:r>
    </w:p>
    <w:p w:rsidR="009F3B70" w:rsidRPr="0087708C" w:rsidRDefault="009F3B70" w:rsidP="009F3B70">
      <w:pPr>
        <w:pStyle w:val="a8"/>
      </w:pPr>
      <w:r>
        <w:rPr>
          <w:noProof/>
        </w:rPr>
        <w:drawing>
          <wp:inline distT="0" distB="0" distL="0" distR="0" wp14:anchorId="34CA0A06" wp14:editId="45EF4D30">
            <wp:extent cx="6143625" cy="3514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12" w:name="_Ref282193997"/>
      <w:bookmarkStart w:id="13" w:name="_Toc40049659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  <w:bookmarkEnd w:id="12"/>
      <w:r>
        <w:t>. Вывод параметров на схеме модели конденсатных насосов</w:t>
      </w:r>
      <w:bookmarkEnd w:id="13"/>
    </w:p>
    <w:p w:rsidR="009F3B70" w:rsidRDefault="009F3B70" w:rsidP="009F3B70">
      <w:pPr>
        <w:pStyle w:val="3"/>
        <w:numPr>
          <w:ilvl w:val="2"/>
          <w:numId w:val="19"/>
        </w:numPr>
      </w:pPr>
      <w:bookmarkStart w:id="14" w:name="_Toc400496424"/>
      <w:r>
        <w:t>Свойства узлов, каналов, насосов и других элементов модели ЭКН-150-110</w:t>
      </w:r>
      <w:bookmarkEnd w:id="14"/>
    </w:p>
    <w:p w:rsidR="009F3B70" w:rsidRDefault="009F3B70" w:rsidP="009F3B70">
      <w:r>
        <w:t xml:space="preserve">В данной модели важно задать верное давление на </w:t>
      </w:r>
      <w:proofErr w:type="spellStart"/>
      <w:r>
        <w:t>всасе</w:t>
      </w:r>
      <w:proofErr w:type="spellEnd"/>
      <w:r>
        <w:t xml:space="preserve"> насосов, задать напорную характеристику для насосов, верно задать диаметры каналов и подобрать гидравлическое сопротивление тракта при заданном расходе.</w:t>
      </w:r>
    </w:p>
    <w:p w:rsidR="009F3B70" w:rsidRDefault="009F3B70" w:rsidP="009F3B70">
      <w:r>
        <w:t>Задайте следующие свойства вручную для элементов модели конденсатных насосов (для удобства можно сразу выделить 3 канала с одинаковыми свойствами и редактировать их свойства совместно):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936"/>
        <w:gridCol w:w="6484"/>
      </w:tblGrid>
      <w:tr w:rsidR="009F3B70" w:rsidTr="004E1DC6">
        <w:tc>
          <w:tcPr>
            <w:tcW w:w="3936" w:type="dxa"/>
          </w:tcPr>
          <w:p w:rsidR="009F3B70" w:rsidRPr="00846504" w:rsidRDefault="009F3B70" w:rsidP="004E1DC6">
            <w:pPr>
              <w:pStyle w:val="0"/>
            </w:pPr>
            <w:r>
              <w:t>Канал подвода конденсата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6397A">
              <w:rPr>
                <w:b/>
                <w:bCs/>
              </w:rPr>
              <w:t>0.00785</w:t>
            </w:r>
            <w:r>
              <w:rPr>
                <w:b/>
                <w:bCs/>
              </w:rPr>
              <w:t>4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lastRenderedPageBreak/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0.31416</w:t>
            </w:r>
            <w:r w:rsidRPr="00846504">
              <w:rPr>
                <w:b/>
                <w:bCs/>
              </w:rPr>
              <w:t>»</w:t>
            </w:r>
          </w:p>
          <w:p w:rsidR="009F3B70" w:rsidRPr="00727086" w:rsidRDefault="009F3B70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«1.0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lastRenderedPageBreak/>
              <w:t>Канал отвода конденсата (с регулируемой задвижкой)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6397A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2.3562</w:t>
            </w:r>
            <w:r w:rsidRPr="00846504">
              <w:rPr>
                <w:b/>
                <w:bCs/>
              </w:rPr>
              <w:t>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t xml:space="preserve">Канал подачи воды на </w:t>
            </w:r>
            <w:proofErr w:type="spellStart"/>
            <w:r>
              <w:t>всас</w:t>
            </w:r>
            <w:proofErr w:type="spellEnd"/>
            <w:r>
              <w:t xml:space="preserve"> насоса (3 канала, свойства одинаковые)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Число участков: </w:t>
            </w:r>
            <w:r>
              <w:rPr>
                <w:b/>
                <w:bCs/>
              </w:rPr>
              <w:t>«2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3584A">
              <w:rPr>
                <w:b/>
                <w:bCs/>
              </w:rPr>
              <w:t>0.0314</w:t>
            </w:r>
            <w:r>
              <w:rPr>
                <w:b/>
                <w:bCs/>
              </w:rPr>
              <w:t>6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33584A">
              <w:rPr>
                <w:b/>
                <w:bCs/>
              </w:rPr>
              <w:t>0.0314</w:t>
            </w:r>
            <w:r>
              <w:rPr>
                <w:b/>
                <w:bCs/>
              </w:rPr>
              <w:t>6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«0.002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>, «0.002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390B62">
              <w:rPr>
                <w:b/>
                <w:bCs/>
              </w:rPr>
              <w:t>3.141</w:t>
            </w:r>
            <w:r>
              <w:rPr>
                <w:b/>
                <w:bCs/>
              </w:rPr>
              <w:t>6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>, «1.5708»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>, «2.5»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t>Канал, на котором расположен насос (3 канала, одинаковые свойства)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1.178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«2.5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 xml:space="preserve">Канал напорный (3 </w:t>
            </w:r>
            <w:proofErr w:type="spellStart"/>
            <w:r>
              <w:t>шт</w:t>
            </w:r>
            <w:proofErr w:type="spellEnd"/>
            <w:r>
              <w:t>, после насоса)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Число участков: </w:t>
            </w:r>
            <w:r>
              <w:rPr>
                <w:b/>
                <w:bCs/>
              </w:rPr>
              <w:t>«2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>, 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1.178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 xml:space="preserve">,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1.178</w:t>
            </w:r>
            <w:r>
              <w:rPr>
                <w:b/>
                <w:bCs/>
              </w:rPr>
              <w:t>1</w:t>
            </w:r>
          </w:p>
          <w:p w:rsidR="009F3B70" w:rsidRPr="008D0E96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«2.5</w:t>
            </w:r>
            <w:r w:rsidRPr="00846504">
              <w:rPr>
                <w:b/>
                <w:bCs/>
              </w:rPr>
              <w:t>»</w:t>
            </w:r>
            <w:r>
              <w:rPr>
                <w:b/>
                <w:bCs/>
              </w:rPr>
              <w:t>, «2.5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6A569E" w:rsidRDefault="009F3B70" w:rsidP="004E1DC6">
            <w:pPr>
              <w:pStyle w:val="0"/>
              <w:rPr>
                <w:sz w:val="22"/>
              </w:rPr>
            </w:pPr>
            <w:r>
              <w:t xml:space="preserve">Граничный узел подачи воды (узел </w:t>
            </w:r>
            <w:r>
              <w:rPr>
                <w:sz w:val="22"/>
              </w:rPr>
              <w:t>характеризует конденсатор)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«0.05</w:t>
            </w:r>
            <w:r w:rsidRPr="00846504">
              <w:rPr>
                <w:b/>
                <w:bCs/>
              </w:rPr>
              <w:t>»</w:t>
            </w:r>
          </w:p>
          <w:p w:rsidR="009F3B70" w:rsidRPr="008D0E96" w:rsidRDefault="009F3B70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«32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Узел отбора воды (оставляем по умолчанию, т.к. свойства воды здесь нас не интересуют)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«10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Внутренние узлы (общий перед насосами, 3 узла перед каждым насосом, 3 узла после каждого насоса и общий узел после насосов)</w:t>
            </w:r>
          </w:p>
        </w:tc>
        <w:tc>
          <w:tcPr>
            <w:tcW w:w="6484" w:type="dxa"/>
          </w:tcPr>
          <w:p w:rsidR="009F3B70" w:rsidRPr="00DC7D3B" w:rsidRDefault="009F3B70" w:rsidP="004E1DC6">
            <w:pPr>
              <w:pStyle w:val="0"/>
              <w:rPr>
                <w:bCs/>
              </w:rPr>
            </w:pPr>
            <w:r>
              <w:t xml:space="preserve">Начальная 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 w:rsidRPr="00DC7D3B">
              <w:rPr>
                <w:bCs/>
              </w:rPr>
              <w:t>Вы</w:t>
            </w:r>
            <w:r>
              <w:rPr>
                <w:bCs/>
              </w:rPr>
              <w:t xml:space="preserve">сотная отметка: </w:t>
            </w:r>
            <w:r w:rsidRPr="00DC7D3B">
              <w:rPr>
                <w:b/>
                <w:bCs/>
              </w:rPr>
              <w:t>«-20»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«К_60_1»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«К_61_1»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«К_62_1»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«К_3_1»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Обратный клапан «К_63_1»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9F3B70" w:rsidRDefault="009F3B70" w:rsidP="004E1DC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9F3B70" w:rsidRPr="0056553E" w:rsidRDefault="009F3B70" w:rsidP="004E1DC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Обратный клапан «К_64_1»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9F3B70" w:rsidRDefault="009F3B70" w:rsidP="004E1DC6">
            <w:pPr>
              <w:pStyle w:val="0"/>
            </w:pPr>
            <w:r>
              <w:lastRenderedPageBreak/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9F3B70" w:rsidRPr="0056553E" w:rsidRDefault="009F3B70" w:rsidP="004E1DC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lastRenderedPageBreak/>
              <w:t>Обратный клапан «К_65_1»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«2»</w:t>
            </w:r>
          </w:p>
          <w:p w:rsidR="009F3B70" w:rsidRDefault="009F3B70" w:rsidP="004E1DC6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9F3B70" w:rsidRDefault="009F3B70" w:rsidP="004E1DC6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9F3B70" w:rsidRPr="0056553E" w:rsidRDefault="009F3B70" w:rsidP="004E1DC6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«ГКН-11»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«ГКН-21»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«ГКН-31»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DD7DF7">
              <w:rPr>
                <w:b/>
              </w:rPr>
              <w:t>«ЭКН_150-110»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«0»</w:t>
            </w:r>
          </w:p>
        </w:tc>
      </w:tr>
    </w:tbl>
    <w:p w:rsidR="009F3B70" w:rsidRDefault="009F3B70" w:rsidP="009F3B70">
      <w:pPr>
        <w:rPr>
          <w:color w:val="FF0000"/>
        </w:rPr>
      </w:pPr>
      <w:r>
        <w:t>Обратите внимание, что д</w:t>
      </w:r>
      <w:r w:rsidRPr="00042939">
        <w:t xml:space="preserve">ля тех каналов, число участков в которых больше </w:t>
      </w:r>
      <w:r>
        <w:t>1</w:t>
      </w:r>
      <w:r w:rsidRPr="00042939">
        <w:t xml:space="preserve"> (в нашем случае это каналы подачи воды на насос и напорные каналы), нужно так же все оставшиеся п</w:t>
      </w:r>
      <w:r>
        <w:t xml:space="preserve">араметры </w:t>
      </w:r>
      <w:r w:rsidRPr="00042939">
        <w:t>делать массив</w:t>
      </w:r>
      <w:r>
        <w:t>а</w:t>
      </w:r>
      <w:r w:rsidRPr="00042939">
        <w:t>м</w:t>
      </w:r>
      <w:r>
        <w:t>и</w:t>
      </w:r>
      <w:r w:rsidRPr="00042939">
        <w:t xml:space="preserve"> с </w:t>
      </w:r>
      <w:r>
        <w:t>количеством</w:t>
      </w:r>
      <w:r w:rsidRPr="00042939">
        <w:t xml:space="preserve"> элементов, равным числу участков</w:t>
      </w:r>
      <w:r>
        <w:t xml:space="preserve"> (см. </w:t>
      </w:r>
      <w:r>
        <w:fldChar w:fldCharType="begin"/>
      </w:r>
      <w:r>
        <w:instrText xml:space="preserve"> REF _Ref400468734 \* Lower \h </w:instrText>
      </w:r>
      <w:r>
        <w:fldChar w:fldCharType="separate"/>
      </w:r>
      <w:r>
        <w:t xml:space="preserve">рисунок </w:t>
      </w:r>
      <w:r>
        <w:rPr>
          <w:noProof/>
        </w:rPr>
        <w:t>78</w:t>
      </w:r>
      <w:r>
        <w:fldChar w:fldCharType="end"/>
      </w:r>
      <w:r>
        <w:t>).</w:t>
      </w:r>
    </w:p>
    <w:p w:rsidR="009F3B70" w:rsidRDefault="009F3B70" w:rsidP="009F3B70">
      <w:pPr>
        <w:jc w:val="center"/>
      </w:pPr>
      <w:r>
        <w:rPr>
          <w:noProof/>
        </w:rPr>
        <w:drawing>
          <wp:inline distT="0" distB="0" distL="0" distR="0" wp14:anchorId="08710F72" wp14:editId="746A3631">
            <wp:extent cx="4161600" cy="4248000"/>
            <wp:effectExtent l="0" t="0" r="0" b="635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42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  <w:ind w:left="709"/>
      </w:pPr>
      <w:bookmarkStart w:id="15" w:name="_Ref400468734"/>
      <w:bookmarkStart w:id="16" w:name="_Ref400468730"/>
      <w:bookmarkStart w:id="17" w:name="_Toc40049659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  <w:bookmarkEnd w:id="15"/>
      <w:r>
        <w:t>. Свойства канала, разбитого на 2 участка, перед насосом ГКН-11</w:t>
      </w:r>
      <w:bookmarkEnd w:id="16"/>
      <w:bookmarkEnd w:id="17"/>
    </w:p>
    <w:p w:rsidR="009F3B70" w:rsidRDefault="009F3B70" w:rsidP="009F3B70">
      <w:r>
        <w:t xml:space="preserve">Также обратите внимание на задание характеристики насоса – это имя текстового файла </w:t>
      </w:r>
      <w:r w:rsidRPr="00DD7DF7">
        <w:rPr>
          <w:b/>
        </w:rPr>
        <w:t>«C:\SimInTech\</w:t>
      </w:r>
      <w:proofErr w:type="spellStart"/>
      <w:r w:rsidRPr="00DD7DF7">
        <w:rPr>
          <w:b/>
        </w:rPr>
        <w:t>bin</w:t>
      </w:r>
      <w:proofErr w:type="spellEnd"/>
      <w:r w:rsidRPr="00DD7DF7">
        <w:rPr>
          <w:b/>
        </w:rPr>
        <w:t>\</w:t>
      </w:r>
      <w:proofErr w:type="spellStart"/>
      <w:r w:rsidRPr="00DD7DF7">
        <w:rPr>
          <w:b/>
        </w:rPr>
        <w:t>DataBase</w:t>
      </w:r>
      <w:proofErr w:type="spellEnd"/>
      <w:r w:rsidRPr="00DD7DF7">
        <w:rPr>
          <w:b/>
        </w:rPr>
        <w:t>\Простые насосы\ЭКН_150-110.</w:t>
      </w:r>
      <w:proofErr w:type="spellStart"/>
      <w:r w:rsidRPr="00DD7DF7">
        <w:rPr>
          <w:b/>
          <w:lang w:val="en-US"/>
        </w:rPr>
        <w:t>tbl</w:t>
      </w:r>
      <w:proofErr w:type="spellEnd"/>
      <w:r w:rsidRPr="00DD7DF7">
        <w:rPr>
          <w:b/>
        </w:rPr>
        <w:t>»</w:t>
      </w:r>
      <w:r w:rsidRPr="00DD7DF7">
        <w:t xml:space="preserve">. </w:t>
      </w:r>
      <w:r>
        <w:t xml:space="preserve">Если воспользоваться инструментом </w:t>
      </w:r>
      <w:r>
        <w:rPr>
          <w:lang w:val="en-US"/>
        </w:rPr>
        <w:t>SimInTech</w:t>
      </w:r>
      <w:r>
        <w:t xml:space="preserve">, выбрав в главном меню пункт </w:t>
      </w:r>
      <w:r w:rsidRPr="00DD7DF7">
        <w:rPr>
          <w:b/>
        </w:rPr>
        <w:t>«Инструменты» → «Редактор таблиц»</w:t>
      </w:r>
      <w:r>
        <w:t xml:space="preserve">, и там открыть этот файл, то можно увидеть (см. </w:t>
      </w:r>
      <w:r>
        <w:fldChar w:fldCharType="begin"/>
      </w:r>
      <w:r>
        <w:instrText xml:space="preserve"> REF _Ref282292239 \* Lower \h </w:instrText>
      </w:r>
      <w:r>
        <w:fldChar w:fldCharType="separate"/>
      </w:r>
      <w:r>
        <w:t xml:space="preserve">рисунок </w:t>
      </w:r>
      <w:r>
        <w:rPr>
          <w:noProof/>
        </w:rPr>
        <w:t>79</w:t>
      </w:r>
      <w:r>
        <w:fldChar w:fldCharType="end"/>
      </w:r>
      <w:r>
        <w:t>) что в нём задана напорная характеристика насоса: величина напора в зависимости от частоты вращения и объёмного расхода перекачиваемой воды. Этот файл был специально создан для данной модели насосов.</w:t>
      </w:r>
    </w:p>
    <w:p w:rsidR="009F3B70" w:rsidRPr="00DD7DF7" w:rsidRDefault="009F3B70" w:rsidP="009F3B70">
      <w:pPr>
        <w:pStyle w:val="a8"/>
      </w:pPr>
      <w:r>
        <w:rPr>
          <w:noProof/>
        </w:rPr>
        <w:lastRenderedPageBreak/>
        <w:drawing>
          <wp:inline distT="0" distB="0" distL="0" distR="0" wp14:anchorId="29ADF555" wp14:editId="11A9775A">
            <wp:extent cx="6152515" cy="4220845"/>
            <wp:effectExtent l="0" t="0" r="63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18" w:name="_Ref282292239"/>
      <w:bookmarkStart w:id="19" w:name="_Toc40049659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  <w:bookmarkEnd w:id="18"/>
      <w:r>
        <w:t>. Задание напорной характеристики насосов</w:t>
      </w:r>
      <w:bookmarkEnd w:id="19"/>
    </w:p>
    <w:p w:rsidR="009F3B70" w:rsidRDefault="009F3B70" w:rsidP="009F3B70">
      <w:pPr>
        <w:pStyle w:val="3"/>
        <w:ind w:left="1225" w:hanging="505"/>
      </w:pPr>
      <w:bookmarkStart w:id="20" w:name="_Toc400496425"/>
      <w:r>
        <w:t>Номинальное состояние модели конденсатных насосов</w:t>
      </w:r>
      <w:bookmarkEnd w:id="20"/>
    </w:p>
    <w:p w:rsidR="009F3B70" w:rsidRDefault="009F3B70" w:rsidP="009F3B70">
      <w:r>
        <w:t>Аккуратно задав все эти свойства, мы завершили создание модели ЭКН-150-110. Теперь, если запустить модель на расчёт, то в узлах до насосов из-за высотной отметки -20 метров установится давление около 2 кгс</w:t>
      </w:r>
      <w:r w:rsidRPr="00724731">
        <w:t>/</w:t>
      </w:r>
      <w:r>
        <w:t>см</w:t>
      </w:r>
      <w:r w:rsidRPr="00724731">
        <w:rPr>
          <w:vertAlign w:val="superscript"/>
        </w:rPr>
        <w:t>2</w:t>
      </w:r>
      <w:r>
        <w:t>, два включенных насоса будут работать и создавать суммарный расход 300 т</w:t>
      </w:r>
      <w:r w:rsidRPr="00724731">
        <w:t>/</w:t>
      </w:r>
      <w:r>
        <w:t>ч, с давлением 12.2 кгс</w:t>
      </w:r>
      <w:r w:rsidRPr="00724731">
        <w:t>/</w:t>
      </w:r>
      <w:r>
        <w:t>см</w:t>
      </w:r>
      <w:r w:rsidRPr="00724731">
        <w:rPr>
          <w:vertAlign w:val="superscript"/>
        </w:rPr>
        <w:t>2</w:t>
      </w:r>
      <w:r>
        <w:t xml:space="preserve"> на напоре насосов, см. </w:t>
      </w:r>
      <w:r>
        <w:fldChar w:fldCharType="begin"/>
      </w:r>
      <w:r>
        <w:instrText xml:space="preserve"> REF _Ref400468224 \* Lower \h </w:instrText>
      </w:r>
      <w:r>
        <w:fldChar w:fldCharType="separate"/>
      </w:r>
      <w:r>
        <w:t xml:space="preserve">рисунок </w:t>
      </w:r>
      <w:r>
        <w:rPr>
          <w:noProof/>
        </w:rPr>
        <w:t>80</w:t>
      </w:r>
      <w:r>
        <w:fldChar w:fldCharType="end"/>
      </w:r>
      <w:r>
        <w:t>. Регулируя положение задвижки на выходе насосов, можно изменять сопротивление гидравлического тракта и отлаживать напорную характеристику насосов.</w:t>
      </w:r>
    </w:p>
    <w:p w:rsidR="009F3B70" w:rsidRPr="0087708C" w:rsidRDefault="009F3B70" w:rsidP="009F3B70">
      <w:r>
        <w:rPr>
          <w:noProof/>
        </w:rPr>
        <w:drawing>
          <wp:inline distT="0" distB="0" distL="0" distR="0" wp14:anchorId="2D547763" wp14:editId="1C74D394">
            <wp:extent cx="6143625" cy="30670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Pr="001A7400" w:rsidRDefault="009F3B70" w:rsidP="009F3B70">
      <w:pPr>
        <w:pStyle w:val="a4"/>
      </w:pPr>
      <w:bookmarkStart w:id="21" w:name="_Ref400468224"/>
      <w:bookmarkStart w:id="22" w:name="_Toc400496593"/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  <w:bookmarkEnd w:id="21"/>
      <w:r>
        <w:t>. Номинальное состояние блока конденсатных насосов</w:t>
      </w:r>
      <w:bookmarkEnd w:id="22"/>
    </w:p>
    <w:p w:rsidR="009F3B70" w:rsidRPr="00524F09" w:rsidRDefault="009F3B70" w:rsidP="009F3B70"/>
    <w:p w:rsidR="009F3B70" w:rsidRDefault="009F3B70" w:rsidP="009F3B70">
      <w:pPr>
        <w:pStyle w:val="2"/>
      </w:pPr>
      <w:bookmarkStart w:id="23" w:name="_Toc400496426"/>
      <w:r>
        <w:t>Создание модели блока питательных насосов</w:t>
      </w:r>
      <w:bookmarkEnd w:id="23"/>
    </w:p>
    <w:p w:rsidR="009F3B70" w:rsidRPr="00C20C0E" w:rsidRDefault="009F3B70" w:rsidP="009F3B70">
      <w:pPr>
        <w:pStyle w:val="3"/>
        <w:ind w:left="1225" w:hanging="505"/>
      </w:pPr>
      <w:bookmarkStart w:id="24" w:name="_Toc400496427"/>
      <w:r>
        <w:t>Новая схема ТРР</w:t>
      </w:r>
      <w:bookmarkEnd w:id="24"/>
    </w:p>
    <w:p w:rsidR="009F3B70" w:rsidRDefault="009F3B70" w:rsidP="009F3B70">
      <w:r>
        <w:t xml:space="preserve">Откройте проект с моделью конденсатных насосов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Конденсатные насосы</w:t>
      </w:r>
      <w:r w:rsidRPr="006B3260">
        <w:rPr>
          <w:rStyle w:val="a9"/>
        </w:rPr>
        <w:t>\</w:t>
      </w:r>
      <w:r w:rsidRPr="008F4A77">
        <w:rPr>
          <w:rStyle w:val="a9"/>
        </w:rPr>
        <w:t>ЭКН-150-110.prt</w:t>
      </w:r>
      <w:r>
        <w:rPr>
          <w:rStyle w:val="a9"/>
        </w:rPr>
        <w:t>»</w:t>
      </w:r>
      <w:r>
        <w:t xml:space="preserve">. При помощи стандартного диалога сохранения файла сохраните схему под новым именем во вновь созданном каталоге: </w:t>
      </w:r>
      <w:r w:rsidRPr="006B3260">
        <w:rPr>
          <w:rStyle w:val="a9"/>
        </w:rPr>
        <w:t>"C:\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Питательные насосы главные</w:t>
      </w:r>
      <w:r w:rsidRPr="006B3260">
        <w:rPr>
          <w:rStyle w:val="a9"/>
        </w:rPr>
        <w:t>\</w:t>
      </w:r>
      <w:r>
        <w:rPr>
          <w:rStyle w:val="a9"/>
        </w:rPr>
        <w:t>ЭП</w:t>
      </w:r>
      <w:r w:rsidRPr="008F4A77">
        <w:rPr>
          <w:rStyle w:val="a9"/>
        </w:rPr>
        <w:t>Н-150-</w:t>
      </w:r>
      <w:r>
        <w:rPr>
          <w:rStyle w:val="a9"/>
        </w:rPr>
        <w:t>75</w:t>
      </w:r>
      <w:r w:rsidRPr="008F4A77">
        <w:rPr>
          <w:rStyle w:val="a9"/>
        </w:rPr>
        <w:t>.prt</w:t>
      </w:r>
      <w:r w:rsidRPr="006B3260">
        <w:rPr>
          <w:rStyle w:val="a9"/>
        </w:rPr>
        <w:t>"</w:t>
      </w:r>
      <w:r>
        <w:t xml:space="preserve"> (предварительно создайте каталог).</w:t>
      </w:r>
    </w:p>
    <w:p w:rsidR="009F3B70" w:rsidRDefault="009F3B70" w:rsidP="009F3B70">
      <w:pPr>
        <w:pStyle w:val="3"/>
        <w:ind w:left="1225" w:hanging="505"/>
      </w:pPr>
      <w:bookmarkStart w:id="25" w:name="_Toc400496428"/>
      <w:r>
        <w:t>Глобальные параметры ЭПН-150-75</w:t>
      </w:r>
      <w:bookmarkEnd w:id="25"/>
    </w:p>
    <w:p w:rsidR="009F3B70" w:rsidRDefault="009F3B70" w:rsidP="009F3B70">
      <w:r>
        <w:t>Модель блока конденсатных насосов проста, здесь не потребуются глобальные параметры.</w:t>
      </w:r>
    </w:p>
    <w:p w:rsidR="009F3B70" w:rsidRPr="00502E25" w:rsidRDefault="009F3B70" w:rsidP="009F3B70">
      <w:pPr>
        <w:pStyle w:val="3"/>
        <w:ind w:left="1225" w:hanging="505"/>
      </w:pPr>
      <w:bookmarkStart w:id="26" w:name="_Toc400496429"/>
      <w:r>
        <w:t>Набор структуры модели ЭПН-150-75</w:t>
      </w:r>
      <w:bookmarkEnd w:id="26"/>
    </w:p>
    <w:p w:rsidR="009F3B70" w:rsidRDefault="009F3B70" w:rsidP="009F3B70">
      <w:r>
        <w:t xml:space="preserve">Структура модели питательных насосов очень похожа на структуру модели конденсатных насосов: всего три однотипных насоса, есть общий </w:t>
      </w:r>
      <w:proofErr w:type="spellStart"/>
      <w:r>
        <w:t>всас</w:t>
      </w:r>
      <w:proofErr w:type="spellEnd"/>
      <w:r>
        <w:t xml:space="preserve"> для всех насосов, перед каждым насосом установлена запорная задвижка с </w:t>
      </w:r>
      <w:proofErr w:type="spellStart"/>
      <w:r>
        <w:t>пневмоприводом</w:t>
      </w:r>
      <w:proofErr w:type="spellEnd"/>
      <w:r>
        <w:t xml:space="preserve">, после каждого насоса установлен обратный клапан и еще одна задвижка с </w:t>
      </w:r>
      <w:proofErr w:type="spellStart"/>
      <w:r>
        <w:t>пневмоприводом</w:t>
      </w:r>
      <w:proofErr w:type="spellEnd"/>
      <w:r>
        <w:t xml:space="preserve"> (в этом отличие от конденсатных насосов), и на общем напорном трубопроводе установлен общая регулирующая задвижка.</w:t>
      </w:r>
    </w:p>
    <w:p w:rsidR="009F3B70" w:rsidRPr="00921E23" w:rsidRDefault="009F3B70" w:rsidP="009F3B70">
      <w:r>
        <w:t>Измените на схеме</w:t>
      </w:r>
      <w:r w:rsidRPr="009C64B5">
        <w:t xml:space="preserve"> следующие элементы:</w:t>
      </w:r>
    </w:p>
    <w:p w:rsidR="009F3B70" w:rsidRDefault="009F3B70" w:rsidP="009F3B70">
      <w:pPr>
        <w:pStyle w:val="ac"/>
        <w:numPr>
          <w:ilvl w:val="0"/>
          <w:numId w:val="20"/>
        </w:numPr>
      </w:pPr>
      <w:r w:rsidRPr="00921E23">
        <w:t>И</w:t>
      </w:r>
      <w:r>
        <w:t xml:space="preserve">змените имя субмодели на </w:t>
      </w:r>
      <w:r w:rsidRPr="004C70F4">
        <w:rPr>
          <w:b/>
        </w:rPr>
        <w:t>«Г</w:t>
      </w:r>
      <w:r>
        <w:rPr>
          <w:b/>
        </w:rPr>
        <w:t>П</w:t>
      </w:r>
      <w:r w:rsidRPr="004C70F4">
        <w:rPr>
          <w:b/>
        </w:rPr>
        <w:t>Н»</w:t>
      </w:r>
      <w:r>
        <w:t xml:space="preserve">, а подпись – на </w:t>
      </w:r>
      <w:r w:rsidRPr="004C70F4">
        <w:rPr>
          <w:b/>
        </w:rPr>
        <w:t xml:space="preserve">«Блок </w:t>
      </w:r>
      <w:r>
        <w:rPr>
          <w:b/>
        </w:rPr>
        <w:t>питательных</w:t>
      </w:r>
      <w:r w:rsidRPr="004C70F4">
        <w:rPr>
          <w:b/>
        </w:rPr>
        <w:t xml:space="preserve"> насосов»</w:t>
      </w:r>
      <w:r>
        <w:t xml:space="preserve">, см. </w:t>
      </w:r>
      <w:r>
        <w:fldChar w:fldCharType="begin"/>
      </w:r>
      <w:r>
        <w:instrText xml:space="preserve"> REF _Ref282368232 \* Lower \h </w:instrText>
      </w:r>
      <w:r>
        <w:fldChar w:fldCharType="separate"/>
      </w:r>
      <w:r>
        <w:t xml:space="preserve">рисунок </w:t>
      </w:r>
      <w:r>
        <w:rPr>
          <w:noProof/>
        </w:rPr>
        <w:t>81</w:t>
      </w:r>
      <w:r>
        <w:fldChar w:fldCharType="end"/>
      </w:r>
      <w:r>
        <w:t>.</w:t>
      </w:r>
    </w:p>
    <w:p w:rsidR="009F3B70" w:rsidRDefault="009F3B70" w:rsidP="009F3B70">
      <w:pPr>
        <w:pStyle w:val="a8"/>
      </w:pPr>
      <w:r>
        <w:rPr>
          <w:noProof/>
        </w:rPr>
        <w:drawing>
          <wp:inline distT="0" distB="0" distL="0" distR="0" wp14:anchorId="48E59A99" wp14:editId="2B68C483">
            <wp:extent cx="4362450" cy="22574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Pr="001A7400" w:rsidRDefault="009F3B70" w:rsidP="009F3B70">
      <w:pPr>
        <w:pStyle w:val="a4"/>
      </w:pPr>
      <w:bookmarkStart w:id="27" w:name="_Ref282368232"/>
      <w:bookmarkStart w:id="28" w:name="_Ref400467625"/>
      <w:bookmarkStart w:id="29" w:name="_Toc40049659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  <w:bookmarkEnd w:id="27"/>
      <w:r>
        <w:t>. Субмодель ТРР для блока питательных насосов</w:t>
      </w:r>
      <w:bookmarkEnd w:id="28"/>
      <w:bookmarkEnd w:id="29"/>
    </w:p>
    <w:p w:rsidR="009F3B70" w:rsidRDefault="009F3B70" w:rsidP="009F3B70">
      <w:pPr>
        <w:pStyle w:val="ac"/>
        <w:numPr>
          <w:ilvl w:val="0"/>
          <w:numId w:val="20"/>
        </w:numPr>
      </w:pPr>
      <w:r>
        <w:t>Внутри субмодели дополнительно разместите 3 внутренних узла</w:t>
      </w:r>
    </w:p>
    <w:p w:rsidR="009F3B70" w:rsidRDefault="009F3B70" w:rsidP="009F3B70">
      <w:pPr>
        <w:pStyle w:val="ac"/>
        <w:numPr>
          <w:ilvl w:val="0"/>
          <w:numId w:val="20"/>
        </w:numPr>
      </w:pPr>
      <w:r>
        <w:t xml:space="preserve">Разместите дополнительно три канала общего вида, см. </w:t>
      </w:r>
      <w:r>
        <w:rPr>
          <w:lang w:val="en-US"/>
        </w:rPr>
        <w:fldChar w:fldCharType="begin"/>
      </w:r>
      <w:r>
        <w:instrText xml:space="preserve"> REF _Ref282368232 \* Lower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81</w:t>
      </w:r>
      <w:r>
        <w:rPr>
          <w:lang w:val="en-US"/>
        </w:rPr>
        <w:fldChar w:fldCharType="end"/>
      </w:r>
      <w:r>
        <w:t>.</w:t>
      </w:r>
    </w:p>
    <w:p w:rsidR="009F3B70" w:rsidRDefault="009F3B70" w:rsidP="009F3B70">
      <w:pPr>
        <w:pStyle w:val="ac"/>
        <w:numPr>
          <w:ilvl w:val="0"/>
          <w:numId w:val="20"/>
        </w:numPr>
      </w:pPr>
      <w:r>
        <w:t>Соедините все каналы с узлами.</w:t>
      </w:r>
    </w:p>
    <w:p w:rsidR="009F3B70" w:rsidRDefault="009F3B70" w:rsidP="009F3B70">
      <w:pPr>
        <w:pStyle w:val="a8"/>
      </w:pPr>
      <w:r>
        <w:rPr>
          <w:noProof/>
        </w:rPr>
        <w:lastRenderedPageBreak/>
        <w:drawing>
          <wp:inline distT="0" distB="0" distL="0" distR="0" wp14:anchorId="6D47A2C3" wp14:editId="703C167C">
            <wp:extent cx="6152515" cy="2908935"/>
            <wp:effectExtent l="0" t="0" r="635" b="571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30" w:name="_Ref282368699"/>
      <w:bookmarkStart w:id="31" w:name="_Ref400467608"/>
      <w:bookmarkStart w:id="32" w:name="_Toc40049659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  <w:bookmarkEnd w:id="30"/>
      <w:r>
        <w:t>. Структура трубопроводов и узлов для питательных насосов</w:t>
      </w:r>
      <w:bookmarkEnd w:id="31"/>
      <w:bookmarkEnd w:id="32"/>
    </w:p>
    <w:p w:rsidR="009F3B70" w:rsidRDefault="009F3B70" w:rsidP="009F3B70">
      <w:pPr>
        <w:pStyle w:val="ac"/>
        <w:numPr>
          <w:ilvl w:val="0"/>
          <w:numId w:val="20"/>
        </w:numPr>
      </w:pPr>
      <w:r>
        <w:t xml:space="preserve">На новых каналах разместите элементы </w:t>
      </w:r>
      <w:r w:rsidRPr="00CB7625">
        <w:rPr>
          <w:b/>
        </w:rPr>
        <w:t xml:space="preserve">«Задвижка с </w:t>
      </w:r>
      <w:proofErr w:type="spellStart"/>
      <w:r w:rsidRPr="00CB7625">
        <w:rPr>
          <w:b/>
        </w:rPr>
        <w:t>пневмоприводом</w:t>
      </w:r>
      <w:proofErr w:type="spellEnd"/>
      <w:r w:rsidRPr="00CB7625">
        <w:rPr>
          <w:b/>
        </w:rPr>
        <w:t xml:space="preserve"> ТРР»</w:t>
      </w:r>
      <w:r w:rsidRPr="0013116D">
        <w:t xml:space="preserve"> и дайте им имена </w:t>
      </w:r>
      <w:r>
        <w:rPr>
          <w:b/>
        </w:rPr>
        <w:t>«ПВ_14_1», «ПВ_15_1», «ПВ_16_1»</w:t>
      </w:r>
      <w:r w:rsidRPr="00025F76">
        <w:t>.</w:t>
      </w:r>
    </w:p>
    <w:p w:rsidR="009F3B70" w:rsidRDefault="009F3B70" w:rsidP="009F3B70">
      <w:pPr>
        <w:pStyle w:val="ac"/>
        <w:numPr>
          <w:ilvl w:val="0"/>
          <w:numId w:val="20"/>
        </w:numPr>
      </w:pPr>
      <w:r>
        <w:t xml:space="preserve">На канале подвода воды разместите ещё одну задвижку с </w:t>
      </w:r>
      <w:proofErr w:type="spellStart"/>
      <w:r>
        <w:t>пневмоприводом</w:t>
      </w:r>
      <w:proofErr w:type="spellEnd"/>
      <w:r>
        <w:t xml:space="preserve"> </w:t>
      </w:r>
      <w:r w:rsidRPr="00E667DA">
        <w:rPr>
          <w:b/>
        </w:rPr>
        <w:t>«К_</w:t>
      </w:r>
      <w:r>
        <w:rPr>
          <w:b/>
        </w:rPr>
        <w:t>51</w:t>
      </w:r>
      <w:r w:rsidRPr="00E667DA">
        <w:rPr>
          <w:b/>
        </w:rPr>
        <w:t>_1»</w:t>
      </w:r>
      <w:r>
        <w:rPr>
          <w:b/>
        </w:rPr>
        <w:t>.</w:t>
      </w:r>
    </w:p>
    <w:p w:rsidR="009F3B70" w:rsidRDefault="009F3B70" w:rsidP="009F3B70">
      <w:pPr>
        <w:pStyle w:val="ac"/>
        <w:numPr>
          <w:ilvl w:val="0"/>
          <w:numId w:val="20"/>
        </w:numPr>
      </w:pPr>
      <w:r>
        <w:t xml:space="preserve">Переименуйте имена насосов в </w:t>
      </w:r>
      <w:r w:rsidRPr="00E667DA">
        <w:rPr>
          <w:b/>
        </w:rPr>
        <w:t>«</w:t>
      </w:r>
      <w:r>
        <w:rPr>
          <w:b/>
        </w:rPr>
        <w:t>ЭП</w:t>
      </w:r>
      <w:r w:rsidRPr="00E667DA">
        <w:rPr>
          <w:b/>
        </w:rPr>
        <w:t>Н-11»</w:t>
      </w:r>
      <w:r>
        <w:t xml:space="preserve">, </w:t>
      </w:r>
      <w:r w:rsidRPr="00E667DA">
        <w:rPr>
          <w:b/>
        </w:rPr>
        <w:t>«</w:t>
      </w:r>
      <w:r>
        <w:rPr>
          <w:b/>
        </w:rPr>
        <w:t>ЭП</w:t>
      </w:r>
      <w:r w:rsidRPr="00E667DA">
        <w:rPr>
          <w:b/>
        </w:rPr>
        <w:t>Н-21»</w:t>
      </w:r>
      <w:r>
        <w:t xml:space="preserve">, </w:t>
      </w:r>
      <w:r w:rsidRPr="00E667DA">
        <w:rPr>
          <w:b/>
        </w:rPr>
        <w:t>«</w:t>
      </w:r>
      <w:r>
        <w:rPr>
          <w:b/>
        </w:rPr>
        <w:t>ЭП</w:t>
      </w:r>
      <w:r w:rsidRPr="00E667DA">
        <w:rPr>
          <w:b/>
        </w:rPr>
        <w:t>Н-31»</w:t>
      </w:r>
      <w:r>
        <w:t>.</w:t>
      </w:r>
    </w:p>
    <w:p w:rsidR="009F3B70" w:rsidRDefault="009F3B70" w:rsidP="009F3B70">
      <w:pPr>
        <w:pStyle w:val="ac"/>
        <w:numPr>
          <w:ilvl w:val="0"/>
          <w:numId w:val="20"/>
        </w:numPr>
      </w:pPr>
      <w:r>
        <w:t xml:space="preserve">Переименуйте имена задвижек в </w:t>
      </w:r>
      <w:r w:rsidRPr="00E667DA">
        <w:rPr>
          <w:b/>
        </w:rPr>
        <w:t>«К_</w:t>
      </w:r>
      <w:r>
        <w:rPr>
          <w:b/>
        </w:rPr>
        <w:t>53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>
        <w:rPr>
          <w:b/>
        </w:rPr>
        <w:t>54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>
        <w:rPr>
          <w:b/>
        </w:rPr>
        <w:t>55</w:t>
      </w:r>
      <w:r w:rsidRPr="00E667DA">
        <w:rPr>
          <w:b/>
        </w:rPr>
        <w:t>_1»</w:t>
      </w:r>
      <w:r>
        <w:t>.</w:t>
      </w:r>
    </w:p>
    <w:p w:rsidR="009F3B70" w:rsidRPr="00011E23" w:rsidRDefault="009F3B70" w:rsidP="009F3B70">
      <w:pPr>
        <w:pStyle w:val="ac"/>
        <w:numPr>
          <w:ilvl w:val="0"/>
          <w:numId w:val="20"/>
        </w:numPr>
      </w:pPr>
      <w:r>
        <w:t xml:space="preserve">Переименуйте имена обратных клапанов в </w:t>
      </w:r>
      <w:r w:rsidRPr="00E667DA">
        <w:rPr>
          <w:b/>
        </w:rPr>
        <w:t>«К_</w:t>
      </w:r>
      <w:r>
        <w:rPr>
          <w:b/>
        </w:rPr>
        <w:t>56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>
        <w:rPr>
          <w:b/>
        </w:rPr>
        <w:t>57</w:t>
      </w:r>
      <w:r w:rsidRPr="00E667DA">
        <w:rPr>
          <w:b/>
        </w:rPr>
        <w:t>_1»</w:t>
      </w:r>
      <w:r>
        <w:t xml:space="preserve">, </w:t>
      </w:r>
      <w:r w:rsidRPr="00E667DA">
        <w:rPr>
          <w:b/>
        </w:rPr>
        <w:t>«К_</w:t>
      </w:r>
      <w:r>
        <w:rPr>
          <w:b/>
        </w:rPr>
        <w:t>58</w:t>
      </w:r>
      <w:r w:rsidRPr="00E667DA">
        <w:rPr>
          <w:b/>
        </w:rPr>
        <w:t>_1»</w:t>
      </w:r>
      <w:r>
        <w:t>.</w:t>
      </w:r>
    </w:p>
    <w:p w:rsidR="009F3B70" w:rsidRDefault="009F3B70" w:rsidP="009F3B70">
      <w:pPr>
        <w:pStyle w:val="3"/>
        <w:ind w:left="1225" w:hanging="505"/>
      </w:pPr>
      <w:bookmarkStart w:id="33" w:name="_Toc400496430"/>
      <w:r>
        <w:t>Вывод параметров на схемное окно</w:t>
      </w:r>
      <w:bookmarkEnd w:id="33"/>
    </w:p>
    <w:p w:rsidR="009F3B70" w:rsidRPr="0087708C" w:rsidRDefault="009F3B70" w:rsidP="009F3B70">
      <w:pPr>
        <w:pStyle w:val="ac"/>
        <w:numPr>
          <w:ilvl w:val="0"/>
          <w:numId w:val="21"/>
        </w:numPr>
      </w:pPr>
      <w:r>
        <w:t xml:space="preserve">Для новых узлов выведите параметры </w:t>
      </w:r>
      <w:proofErr w:type="gramStart"/>
      <w:r>
        <w:rPr>
          <w:lang w:val="en-US"/>
        </w:rPr>
        <w:t>P</w:t>
      </w:r>
      <w:r w:rsidRPr="0087708C">
        <w:t>,</w:t>
      </w:r>
      <w:r>
        <w:rPr>
          <w:lang w:val="en-US"/>
        </w:rPr>
        <w:t>H</w:t>
      </w:r>
      <w:proofErr w:type="gramEnd"/>
      <w:r w:rsidRPr="0087708C">
        <w:t>,</w:t>
      </w:r>
      <w:r>
        <w:rPr>
          <w:lang w:val="en-US"/>
        </w:rPr>
        <w:t>T</w:t>
      </w:r>
      <w:r>
        <w:t xml:space="preserve"> (всего 3 шт.)</w:t>
      </w:r>
      <w:r w:rsidRPr="0087708C">
        <w:t>.</w:t>
      </w:r>
    </w:p>
    <w:p w:rsidR="009F3B70" w:rsidRDefault="009F3B70" w:rsidP="009F3B70">
      <w:r>
        <w:t>Сравните результат с рисунком (</w:t>
      </w:r>
      <w:r>
        <w:fldChar w:fldCharType="begin"/>
      </w:r>
      <w:r>
        <w:instrText xml:space="preserve"> REF _Ref282369640 \* Lower \h </w:instrText>
      </w:r>
      <w:r>
        <w:fldChar w:fldCharType="separate"/>
      </w:r>
      <w:r>
        <w:t xml:space="preserve">рисунок </w:t>
      </w:r>
      <w:r>
        <w:rPr>
          <w:noProof/>
        </w:rPr>
        <w:t>83</w:t>
      </w:r>
      <w:r>
        <w:fldChar w:fldCharType="end"/>
      </w:r>
      <w:r>
        <w:t>).</w:t>
      </w:r>
    </w:p>
    <w:p w:rsidR="009F3B70" w:rsidRPr="0087708C" w:rsidRDefault="009F3B70" w:rsidP="009F3B70">
      <w:pPr>
        <w:pStyle w:val="a8"/>
      </w:pPr>
      <w:r>
        <w:rPr>
          <w:noProof/>
        </w:rPr>
        <w:drawing>
          <wp:inline distT="0" distB="0" distL="0" distR="0" wp14:anchorId="4C3798CB" wp14:editId="0BED866E">
            <wp:extent cx="5705475" cy="289560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34" w:name="_Ref282369640"/>
      <w:bookmarkStart w:id="35" w:name="_Toc4004965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  <w:bookmarkEnd w:id="34"/>
      <w:r>
        <w:t>. Структура и вывод параметров модели питательных насосов</w:t>
      </w:r>
      <w:bookmarkEnd w:id="35"/>
    </w:p>
    <w:p w:rsidR="009F3B70" w:rsidRDefault="009F3B70" w:rsidP="009F3B70">
      <w:pPr>
        <w:pStyle w:val="3"/>
        <w:numPr>
          <w:ilvl w:val="2"/>
          <w:numId w:val="19"/>
        </w:numPr>
      </w:pPr>
      <w:bookmarkStart w:id="36" w:name="_Toc400496431"/>
      <w:r>
        <w:lastRenderedPageBreak/>
        <w:t>Свойства узлов, каналов, насосов и других элементов модели ЭПН-150-75</w:t>
      </w:r>
      <w:bookmarkEnd w:id="36"/>
    </w:p>
    <w:p w:rsidR="009F3B70" w:rsidRDefault="009F3B70" w:rsidP="009F3B70">
      <w:r>
        <w:t xml:space="preserve">В модели насосов важно задать верное давление на </w:t>
      </w:r>
      <w:proofErr w:type="spellStart"/>
      <w:r>
        <w:t>всасе</w:t>
      </w:r>
      <w:proofErr w:type="spellEnd"/>
      <w:r>
        <w:t>, задать напорную характеристику для насосов, верно задать диаметры каналов и подобрать гидравлическое сопротивление тракта при заданном расходе.</w:t>
      </w:r>
    </w:p>
    <w:p w:rsidR="009F3B70" w:rsidRDefault="009F3B70" w:rsidP="009F3B70">
      <w:r>
        <w:t>Задайте следующие свойства вручную для элементов модели питательных насосов (для удобства можно сразу выделить 3 канала с одинаковыми свойствами и редактировать их свойства совместно). Обратите внимание, что в модели питательных насосов каналы перед насосом и после насоса не делятся на 2 участка, это нужно учитывать при задании свойств: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936"/>
        <w:gridCol w:w="6484"/>
      </w:tblGrid>
      <w:tr w:rsidR="009F3B70" w:rsidTr="004E1DC6">
        <w:tc>
          <w:tcPr>
            <w:tcW w:w="3936" w:type="dxa"/>
          </w:tcPr>
          <w:p w:rsidR="009F3B70" w:rsidRPr="00846504" w:rsidRDefault="009F3B70" w:rsidP="004E1DC6">
            <w:pPr>
              <w:pStyle w:val="0"/>
            </w:pPr>
            <w:r>
              <w:t>Канал подвода воды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ED1B31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B508DD">
              <w:rPr>
                <w:b/>
                <w:bCs/>
              </w:rPr>
              <w:t>0.0490</w:t>
            </w:r>
            <w:r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30385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9F3B70" w:rsidRPr="00727086" w:rsidRDefault="009F3B70" w:rsidP="004E1DC6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t>Канал отвода конденсата (с регулируемой задвижкой)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C6397A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2.3562</w:t>
            </w:r>
            <w:r w:rsidRPr="00846504">
              <w:rPr>
                <w:b/>
                <w:bCs/>
              </w:rPr>
              <w:t>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t xml:space="preserve">Канал подачи воды на </w:t>
            </w:r>
            <w:proofErr w:type="spellStart"/>
            <w:r>
              <w:t>всас</w:t>
            </w:r>
            <w:proofErr w:type="spellEnd"/>
            <w:r>
              <w:t xml:space="preserve"> насоса (3 канала, свойства одинаковые)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ED1B31">
              <w:rPr>
                <w:b/>
                <w:bCs/>
              </w:rPr>
              <w:t>0.25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B508DD">
              <w:rPr>
                <w:b/>
                <w:bCs/>
              </w:rPr>
              <w:t>0.0490</w:t>
            </w:r>
            <w:r>
              <w:rPr>
                <w:b/>
                <w:bCs/>
              </w:rPr>
              <w:t>9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«0.01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Pr="00230385">
              <w:rPr>
                <w:b/>
                <w:bCs/>
              </w:rPr>
              <w:t>3.92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7E2F47" w:rsidRDefault="009F3B70" w:rsidP="004E1DC6">
            <w:pPr>
              <w:pStyle w:val="0"/>
            </w:pPr>
            <w:r>
              <w:t>Канал, на котором расположен насос (3 канала, одинаковые свойства)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>
              <w:rPr>
                <w:b/>
                <w:bCs/>
              </w:rPr>
              <w:t>15</w:t>
            </w:r>
            <w:r w:rsidRPr="00846504">
              <w:rPr>
                <w:b/>
                <w:bCs/>
              </w:rPr>
              <w:t>»</w:t>
            </w:r>
          </w:p>
          <w:p w:rsidR="009F3B70" w:rsidRPr="006A5AF8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Pr="00387752">
              <w:rPr>
                <w:b/>
                <w:bCs/>
              </w:rPr>
              <w:t>0.0176</w:t>
            </w:r>
            <w:r>
              <w:rPr>
                <w:b/>
                <w:bCs/>
              </w:rPr>
              <w:t>7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9F3B70" w:rsidRPr="00645AE2" w:rsidRDefault="009F3B70" w:rsidP="004E1DC6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25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727086">
              <w:rPr>
                <w:b/>
                <w:bCs/>
              </w:rPr>
              <w:t>0.00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>
              <w:rPr>
                <w:b/>
                <w:bCs/>
              </w:rPr>
              <w:t>1</w:t>
            </w:r>
            <w:r w:rsidRPr="00D664D9">
              <w:rPr>
                <w:b/>
                <w:bCs/>
              </w:rPr>
              <w:t>.</w:t>
            </w:r>
            <w:r>
              <w:rPr>
                <w:b/>
                <w:bCs/>
              </w:rPr>
              <w:t>1781</w:t>
            </w:r>
            <w:r w:rsidRPr="00846504">
              <w:rPr>
                <w:b/>
                <w:bCs/>
              </w:rPr>
              <w:t>»</w:t>
            </w:r>
          </w:p>
          <w:p w:rsidR="009F3B70" w:rsidRPr="00E34C43" w:rsidRDefault="009F3B70" w:rsidP="004E1DC6">
            <w:pPr>
              <w:pStyle w:val="0"/>
            </w:pPr>
            <w:r>
              <w:t xml:space="preserve">Длина: </w:t>
            </w:r>
            <w:r>
              <w:rPr>
                <w:b/>
                <w:bCs/>
              </w:rPr>
              <w:t>«5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656735" w:rsidTr="004E1DC6">
        <w:tc>
          <w:tcPr>
            <w:tcW w:w="3936" w:type="dxa"/>
          </w:tcPr>
          <w:p w:rsidR="009F3B70" w:rsidRPr="00656735" w:rsidRDefault="009F3B70" w:rsidP="004E1DC6">
            <w:pPr>
              <w:pStyle w:val="0"/>
            </w:pPr>
            <w:r w:rsidRPr="00656735">
              <w:t>Канал напорный (</w:t>
            </w:r>
            <w:r>
              <w:t>6</w:t>
            </w:r>
            <w:r w:rsidRPr="00656735">
              <w:t xml:space="preserve"> </w:t>
            </w:r>
            <w:proofErr w:type="spellStart"/>
            <w:r w:rsidRPr="00656735">
              <w:t>шт</w:t>
            </w:r>
            <w:proofErr w:type="spellEnd"/>
            <w:r w:rsidRPr="00656735">
              <w:t>, после насо</w:t>
            </w:r>
            <w:r>
              <w:t>сов, с обратными клапанами и задвижками</w:t>
            </w:r>
            <w:r w:rsidRPr="00656735">
              <w:t>)</w:t>
            </w:r>
          </w:p>
        </w:tc>
        <w:tc>
          <w:tcPr>
            <w:tcW w:w="6484" w:type="dxa"/>
          </w:tcPr>
          <w:p w:rsidR="009F3B70" w:rsidRPr="00656735" w:rsidRDefault="009F3B70" w:rsidP="004E1DC6">
            <w:pPr>
              <w:pStyle w:val="0"/>
            </w:pPr>
            <w:r w:rsidRPr="00656735">
              <w:t xml:space="preserve">Гидравлический диаметр: </w:t>
            </w:r>
            <w:r w:rsidRPr="00656735">
              <w:rPr>
                <w:b/>
                <w:bCs/>
              </w:rPr>
              <w:t>«0.15»</w:t>
            </w:r>
          </w:p>
          <w:p w:rsidR="009F3B70" w:rsidRPr="00656735" w:rsidRDefault="009F3B70" w:rsidP="004E1DC6">
            <w:pPr>
              <w:pStyle w:val="0"/>
              <w:rPr>
                <w:b/>
                <w:bCs/>
              </w:rPr>
            </w:pPr>
            <w:r w:rsidRPr="00656735">
              <w:t xml:space="preserve">Проходное сечение: </w:t>
            </w:r>
            <w:r w:rsidRPr="00656735">
              <w:rPr>
                <w:b/>
                <w:bCs/>
              </w:rPr>
              <w:t>«0.01767»</w:t>
            </w:r>
          </w:p>
          <w:p w:rsidR="009F3B70" w:rsidRPr="00656735" w:rsidRDefault="009F3B70" w:rsidP="004E1DC6">
            <w:pPr>
              <w:pStyle w:val="0"/>
              <w:rPr>
                <w:b/>
                <w:bCs/>
              </w:rPr>
            </w:pPr>
            <w:r w:rsidRPr="00656735">
              <w:t xml:space="preserve">Прямое местное сопротивление: </w:t>
            </w:r>
            <w:r w:rsidRPr="00656735">
              <w:rPr>
                <w:b/>
                <w:bCs/>
              </w:rPr>
              <w:t>«1»</w:t>
            </w:r>
          </w:p>
          <w:p w:rsidR="009F3B70" w:rsidRPr="00656735" w:rsidRDefault="009F3B70" w:rsidP="004E1DC6">
            <w:pPr>
              <w:pStyle w:val="0"/>
              <w:rPr>
                <w:b/>
                <w:bCs/>
              </w:rPr>
            </w:pPr>
            <w:r w:rsidRPr="00656735">
              <w:t xml:space="preserve">Обратное местное сопротивление: </w:t>
            </w:r>
            <w:r w:rsidRPr="00656735">
              <w:rPr>
                <w:b/>
                <w:bCs/>
              </w:rPr>
              <w:t>«1»</w:t>
            </w:r>
          </w:p>
          <w:p w:rsidR="009F3B70" w:rsidRPr="00656735" w:rsidRDefault="009F3B70" w:rsidP="004E1DC6">
            <w:pPr>
              <w:pStyle w:val="0"/>
            </w:pPr>
            <w:r w:rsidRPr="00656735">
              <w:t xml:space="preserve">Толщина стенки: </w:t>
            </w:r>
            <w:r w:rsidRPr="00656735">
              <w:rPr>
                <w:b/>
                <w:bCs/>
              </w:rPr>
              <w:t>«0.002»</w:t>
            </w:r>
          </w:p>
          <w:p w:rsidR="009F3B70" w:rsidRPr="00656735" w:rsidRDefault="009F3B70" w:rsidP="004E1DC6">
            <w:pPr>
              <w:pStyle w:val="0"/>
            </w:pPr>
            <w:r w:rsidRPr="00656735">
              <w:t xml:space="preserve">Поверхность теплообмена: </w:t>
            </w:r>
            <w:r w:rsidRPr="00656735">
              <w:rPr>
                <w:b/>
                <w:bCs/>
              </w:rPr>
              <w:t>«1.1781»</w:t>
            </w:r>
          </w:p>
          <w:p w:rsidR="009F3B70" w:rsidRPr="00656735" w:rsidRDefault="009F3B70" w:rsidP="004E1DC6">
            <w:pPr>
              <w:pStyle w:val="0"/>
            </w:pPr>
            <w:r w:rsidRPr="00656735">
              <w:t xml:space="preserve">Длина: </w:t>
            </w:r>
            <w:r w:rsidRPr="00656735">
              <w:rPr>
                <w:b/>
                <w:bCs/>
              </w:rPr>
              <w:t>«2.5»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6A569E" w:rsidRDefault="009F3B70" w:rsidP="004E1DC6">
            <w:pPr>
              <w:pStyle w:val="0"/>
              <w:rPr>
                <w:sz w:val="22"/>
              </w:rPr>
            </w:pPr>
            <w:r>
              <w:t xml:space="preserve">Граничный узел подачи воды (узел </w:t>
            </w:r>
            <w:r>
              <w:rPr>
                <w:sz w:val="22"/>
              </w:rPr>
              <w:t>характеризует деаэратор)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«1.2</w:t>
            </w:r>
            <w:r w:rsidRPr="00846504">
              <w:rPr>
                <w:b/>
                <w:bCs/>
              </w:rPr>
              <w:t>»</w:t>
            </w:r>
          </w:p>
          <w:p w:rsidR="009F3B70" w:rsidRPr="008D0E96" w:rsidRDefault="009F3B70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«104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 xml:space="preserve">Узел отбора воды </w:t>
            </w:r>
            <w:r w:rsidRPr="00042939">
              <w:t>(</w:t>
            </w:r>
            <w:r>
              <w:t xml:space="preserve">узел характеризует коллектор на </w:t>
            </w:r>
            <w:proofErr w:type="spellStart"/>
            <w:r>
              <w:t>всасе</w:t>
            </w:r>
            <w:proofErr w:type="spellEnd"/>
            <w:r>
              <w:t xml:space="preserve"> насосов)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«0.05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>
              <w:t xml:space="preserve">Энтальпия: </w:t>
            </w:r>
            <w:r>
              <w:rPr>
                <w:b/>
                <w:bCs/>
              </w:rPr>
              <w:t>«32</w:t>
            </w:r>
            <w:r w:rsidRPr="00846504">
              <w:rPr>
                <w:b/>
                <w:bCs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 xml:space="preserve">Внутренние узлы (общий перед насосами, 3 узла перед каждым насосом, 6 узлов после каждого </w:t>
            </w:r>
            <w:r>
              <w:lastRenderedPageBreak/>
              <w:t>насоса и общий узел после насосов)</w:t>
            </w:r>
          </w:p>
        </w:tc>
        <w:tc>
          <w:tcPr>
            <w:tcW w:w="6484" w:type="dxa"/>
          </w:tcPr>
          <w:p w:rsidR="009F3B70" w:rsidRPr="00DC7D3B" w:rsidRDefault="009F3B70" w:rsidP="004E1DC6">
            <w:pPr>
              <w:pStyle w:val="0"/>
              <w:rPr>
                <w:bCs/>
              </w:rPr>
            </w:pPr>
            <w:r>
              <w:lastRenderedPageBreak/>
              <w:t xml:space="preserve">Начальная энтальпия: </w:t>
            </w:r>
            <w:r>
              <w:rPr>
                <w:b/>
                <w:bCs/>
              </w:rPr>
              <w:t>«30</w:t>
            </w:r>
            <w:r w:rsidRPr="00846504">
              <w:rPr>
                <w:b/>
                <w:bCs/>
              </w:rPr>
              <w:t>»</w:t>
            </w:r>
          </w:p>
          <w:p w:rsidR="009F3B70" w:rsidRDefault="009F3B70" w:rsidP="004E1DC6">
            <w:pPr>
              <w:pStyle w:val="0"/>
            </w:pPr>
            <w:r w:rsidRPr="00DC7D3B">
              <w:rPr>
                <w:bCs/>
              </w:rPr>
              <w:t>Вы</w:t>
            </w:r>
            <w:r>
              <w:rPr>
                <w:bCs/>
              </w:rPr>
              <w:t xml:space="preserve">сотная отметка: </w:t>
            </w:r>
            <w:r>
              <w:rPr>
                <w:b/>
                <w:bCs/>
              </w:rPr>
              <w:t>«-2</w:t>
            </w:r>
            <w:r w:rsidRPr="00DC7D3B">
              <w:rPr>
                <w:b/>
                <w:bCs/>
              </w:rPr>
              <w:t>0»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lastRenderedPageBreak/>
              <w:t>Задвижка «К_51_1»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«К_53_1»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«К_54_1»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«К_55_1»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«ПВ_14_1»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«100%»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«ПВ_15_1»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</w:t>
            </w:r>
            <w:r>
              <w:rPr>
                <w:b/>
              </w:rPr>
              <w:t>10</w:t>
            </w:r>
            <w:r w:rsidRPr="00BD5BA0">
              <w:rPr>
                <w:b/>
              </w:rPr>
              <w:t>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«ПВ_16_1»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«0%»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Задвижка «К_3_1»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Положение: </w:t>
            </w:r>
            <w:r w:rsidRPr="00BD5BA0">
              <w:rPr>
                <w:b/>
              </w:rPr>
              <w:t>«</w:t>
            </w:r>
            <w:r>
              <w:rPr>
                <w:b/>
              </w:rPr>
              <w:t>2.987</w:t>
            </w:r>
            <w:r w:rsidRPr="00BD5BA0">
              <w:rPr>
                <w:b/>
              </w:rPr>
              <w:t>%»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Обратный клапан «К_63_1»</w:t>
            </w:r>
          </w:p>
        </w:tc>
        <w:tc>
          <w:tcPr>
            <w:tcW w:w="6484" w:type="dxa"/>
          </w:tcPr>
          <w:p w:rsidR="009F3B70" w:rsidRPr="0056553E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Обратный клапан «К_64_1»</w:t>
            </w:r>
          </w:p>
        </w:tc>
        <w:tc>
          <w:tcPr>
            <w:tcW w:w="6484" w:type="dxa"/>
          </w:tcPr>
          <w:p w:rsidR="009F3B70" w:rsidRPr="0056553E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Default="009F3B70" w:rsidP="004E1DC6">
            <w:pPr>
              <w:pStyle w:val="0"/>
            </w:pPr>
            <w:r>
              <w:t>Обратный клапан «К_65_1»</w:t>
            </w:r>
          </w:p>
        </w:tc>
        <w:tc>
          <w:tcPr>
            <w:tcW w:w="6484" w:type="dxa"/>
          </w:tcPr>
          <w:p w:rsidR="009F3B70" w:rsidRPr="0056553E" w:rsidRDefault="009F3B70" w:rsidP="004E1DC6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«ЭПН-11»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3E4F46">
              <w:rPr>
                <w:b/>
              </w:rPr>
              <w:t>«ЭПН-150-75»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«ЭПН-21»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3E4F46">
              <w:rPr>
                <w:b/>
              </w:rPr>
              <w:t>«ЭПН-150-75»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«1»</w:t>
            </w:r>
          </w:p>
        </w:tc>
      </w:tr>
      <w:tr w:rsidR="009F3B70" w:rsidRPr="00846504" w:rsidTr="004E1DC6">
        <w:tc>
          <w:tcPr>
            <w:tcW w:w="3936" w:type="dxa"/>
          </w:tcPr>
          <w:p w:rsidR="009F3B70" w:rsidRPr="00DD7DF7" w:rsidRDefault="009F3B70" w:rsidP="004E1DC6">
            <w:pPr>
              <w:pStyle w:val="0"/>
            </w:pPr>
            <w:r>
              <w:t>Насос «ЭПН-31»</w:t>
            </w:r>
          </w:p>
        </w:tc>
        <w:tc>
          <w:tcPr>
            <w:tcW w:w="6484" w:type="dxa"/>
          </w:tcPr>
          <w:p w:rsidR="009F3B70" w:rsidRDefault="009F3B70" w:rsidP="004E1DC6">
            <w:pPr>
              <w:pStyle w:val="0"/>
            </w:pPr>
            <w:r>
              <w:t xml:space="preserve">Характеристика насоса: </w:t>
            </w:r>
            <w:r w:rsidRPr="003E4F46">
              <w:rPr>
                <w:b/>
              </w:rPr>
              <w:t>«ЭПН-150-75»</w:t>
            </w:r>
          </w:p>
          <w:p w:rsidR="009F3B70" w:rsidRDefault="009F3B70" w:rsidP="004E1DC6">
            <w:pPr>
              <w:pStyle w:val="0"/>
            </w:pPr>
            <w:r>
              <w:t xml:space="preserve">Частота вращения: </w:t>
            </w:r>
            <w:r w:rsidRPr="00DD7DF7">
              <w:rPr>
                <w:b/>
              </w:rPr>
              <w:t>«0»</w:t>
            </w:r>
          </w:p>
        </w:tc>
      </w:tr>
    </w:tbl>
    <w:p w:rsidR="009F3B70" w:rsidRDefault="009F3B70" w:rsidP="009F3B70">
      <w:r>
        <w:t xml:space="preserve">Также обратите внимание на задание характеристики насоса – это имя текстового файла </w:t>
      </w:r>
      <w:r w:rsidRPr="00DD7DF7">
        <w:rPr>
          <w:b/>
        </w:rPr>
        <w:t>«C:\SimInTech\</w:t>
      </w:r>
      <w:proofErr w:type="spellStart"/>
      <w:r w:rsidRPr="00DD7DF7">
        <w:rPr>
          <w:b/>
        </w:rPr>
        <w:t>bin</w:t>
      </w:r>
      <w:proofErr w:type="spellEnd"/>
      <w:r w:rsidRPr="00DD7DF7">
        <w:rPr>
          <w:b/>
        </w:rPr>
        <w:t>\</w:t>
      </w:r>
      <w:proofErr w:type="spellStart"/>
      <w:r w:rsidRPr="00DD7DF7">
        <w:rPr>
          <w:b/>
        </w:rPr>
        <w:t>DataBase</w:t>
      </w:r>
      <w:proofErr w:type="spellEnd"/>
      <w:r w:rsidRPr="00DD7DF7">
        <w:rPr>
          <w:b/>
        </w:rPr>
        <w:t xml:space="preserve">\Простые </w:t>
      </w:r>
      <w:r w:rsidRPr="003E4F46">
        <w:rPr>
          <w:b/>
        </w:rPr>
        <w:t>насосы\ЭП</w:t>
      </w:r>
      <w:r>
        <w:rPr>
          <w:b/>
        </w:rPr>
        <w:t>Н_</w:t>
      </w:r>
      <w:r w:rsidRPr="003E4F46">
        <w:rPr>
          <w:b/>
        </w:rPr>
        <w:t>150-75.</w:t>
      </w:r>
      <w:proofErr w:type="spellStart"/>
      <w:r w:rsidRPr="003E4F46">
        <w:rPr>
          <w:b/>
          <w:lang w:val="en-US"/>
        </w:rPr>
        <w:t>tbl</w:t>
      </w:r>
      <w:proofErr w:type="spellEnd"/>
      <w:r w:rsidRPr="00DD7DF7">
        <w:rPr>
          <w:b/>
        </w:rPr>
        <w:t>»</w:t>
      </w:r>
      <w:r w:rsidRPr="00DD7DF7">
        <w:t xml:space="preserve">. </w:t>
      </w:r>
      <w:r>
        <w:t xml:space="preserve">Если воспользоваться инструментом </w:t>
      </w:r>
      <w:r>
        <w:rPr>
          <w:lang w:val="en-US"/>
        </w:rPr>
        <w:t>SimInTech</w:t>
      </w:r>
      <w:r>
        <w:t xml:space="preserve">, выбрав в главном меню пункт </w:t>
      </w:r>
      <w:r w:rsidRPr="00DD7DF7">
        <w:rPr>
          <w:b/>
        </w:rPr>
        <w:t>«Инструменты» → «Редактор таблиц»</w:t>
      </w:r>
      <w:r>
        <w:t xml:space="preserve">, и там открыть этот файл, то можно увидеть (см. </w:t>
      </w:r>
      <w:r>
        <w:fldChar w:fldCharType="begin"/>
      </w:r>
      <w:r>
        <w:instrText xml:space="preserve"> REF _Ref282372732 \* Lower \h </w:instrText>
      </w:r>
      <w:r>
        <w:fldChar w:fldCharType="separate"/>
      </w:r>
      <w:r>
        <w:t xml:space="preserve">рисунок </w:t>
      </w:r>
      <w:r>
        <w:rPr>
          <w:noProof/>
        </w:rPr>
        <w:t>84</w:t>
      </w:r>
      <w:r>
        <w:fldChar w:fldCharType="end"/>
      </w:r>
      <w:r>
        <w:t>) что в нём задана напорная характеристика насоса: величина напора в зависимости от частоты вращения и объёмного расхода перекачиваемой воды. Этот файл был специально создан для данной модели насосов.</w:t>
      </w:r>
    </w:p>
    <w:p w:rsidR="009F3B70" w:rsidRPr="00DD7DF7" w:rsidRDefault="009F3B70" w:rsidP="009F3B70">
      <w:pPr>
        <w:pStyle w:val="a8"/>
      </w:pPr>
      <w:r>
        <w:rPr>
          <w:noProof/>
        </w:rPr>
        <w:drawing>
          <wp:inline distT="0" distB="0" distL="0" distR="0" wp14:anchorId="324AE5E8" wp14:editId="7E62B4BE">
            <wp:extent cx="5010150" cy="33528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37" w:name="_Ref282372732"/>
      <w:bookmarkStart w:id="38" w:name="_Toc40049659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84</w:t>
      </w:r>
      <w:r>
        <w:rPr>
          <w:noProof/>
        </w:rPr>
        <w:fldChar w:fldCharType="end"/>
      </w:r>
      <w:bookmarkEnd w:id="37"/>
      <w:r>
        <w:t>. Фрагмент задания напорной характеристики питательных насосов</w:t>
      </w:r>
      <w:bookmarkEnd w:id="38"/>
    </w:p>
    <w:p w:rsidR="009F3B70" w:rsidRDefault="009F3B70" w:rsidP="009F3B70">
      <w:pPr>
        <w:pStyle w:val="3"/>
        <w:ind w:left="1225" w:hanging="505"/>
      </w:pPr>
      <w:bookmarkStart w:id="39" w:name="_Toc400496432"/>
      <w:r>
        <w:t>Номинальное состояние модели конденсатных насосов</w:t>
      </w:r>
      <w:bookmarkEnd w:id="39"/>
    </w:p>
    <w:p w:rsidR="009F3B70" w:rsidRDefault="009F3B70" w:rsidP="009F3B70">
      <w:r>
        <w:t xml:space="preserve">Аккуратно задав все эти свойства, мы завершили создание модели ЭПН-150-75. Теперь, если запустить модель на расчёт, </w:t>
      </w:r>
      <w:r w:rsidRPr="00EF59AC">
        <w:t>то из-за</w:t>
      </w:r>
      <w:r>
        <w:t xml:space="preserve"> тщательного задания положения регулирующей задвижки (2.987%), два включенных насоса будут создавать суммарный расход 220 т</w:t>
      </w:r>
      <w:r w:rsidRPr="00724731">
        <w:t>/</w:t>
      </w:r>
      <w:r>
        <w:t xml:space="preserve">ч, см. </w:t>
      </w:r>
      <w:r>
        <w:fldChar w:fldCharType="begin"/>
      </w:r>
      <w:r>
        <w:instrText xml:space="preserve"> REF  _Ref282372921 \* Lower \* Lower \h </w:instrText>
      </w:r>
      <w:r>
        <w:fldChar w:fldCharType="separate"/>
      </w:r>
      <w:r>
        <w:t xml:space="preserve">рисунок </w:t>
      </w:r>
      <w:r>
        <w:rPr>
          <w:noProof/>
        </w:rPr>
        <w:t>85</w:t>
      </w:r>
      <w:r>
        <w:fldChar w:fldCharType="end"/>
      </w:r>
      <w:r>
        <w:t>. Ре</w:t>
      </w:r>
      <w:r>
        <w:lastRenderedPageBreak/>
        <w:t>гулируя положение задвижки на выходе насосов, можно изменять сопротивление гидравлического тракта и отлаживать напорную характери</w:t>
      </w:r>
      <w:bookmarkStart w:id="40" w:name="_GoBack"/>
      <w:bookmarkEnd w:id="40"/>
      <w:r>
        <w:t>стику насосов и модель блока питательных насосов в целом.</w:t>
      </w:r>
    </w:p>
    <w:p w:rsidR="009F3B70" w:rsidRPr="0087708C" w:rsidRDefault="009F3B70" w:rsidP="009F3B70">
      <w:r>
        <w:rPr>
          <w:noProof/>
        </w:rPr>
        <w:drawing>
          <wp:inline distT="0" distB="0" distL="0" distR="0" wp14:anchorId="47D55A3E" wp14:editId="5EF3CE6B">
            <wp:extent cx="5705475" cy="28956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B70" w:rsidRDefault="009F3B70" w:rsidP="009F3B70">
      <w:pPr>
        <w:pStyle w:val="a4"/>
      </w:pPr>
      <w:bookmarkStart w:id="41" w:name="_Ref282372921"/>
      <w:bookmarkStart w:id="42" w:name="_Toc40049659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  <w:bookmarkEnd w:id="41"/>
      <w:r>
        <w:t>. Номинальное состояние блока питательных главных насосов</w:t>
      </w:r>
      <w:bookmarkEnd w:id="42"/>
    </w:p>
    <w:p w:rsidR="00BD5E8F" w:rsidRPr="009F3B70" w:rsidRDefault="00BD5E8F" w:rsidP="009F3B70"/>
    <w:sectPr w:rsidR="00BD5E8F" w:rsidRPr="009F3B70" w:rsidSect="00B93484">
      <w:footerReference w:type="default" r:id="rId20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6A2" w:rsidRDefault="00BC06A2">
      <w:r>
        <w:separator/>
      </w:r>
    </w:p>
  </w:endnote>
  <w:endnote w:type="continuationSeparator" w:id="0">
    <w:p w:rsidR="00BC06A2" w:rsidRDefault="00BC0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6A2" w:rsidRDefault="00BC06A2">
      <w:r>
        <w:separator/>
      </w:r>
    </w:p>
  </w:footnote>
  <w:footnote w:type="continuationSeparator" w:id="0">
    <w:p w:rsidR="00BC06A2" w:rsidRDefault="00BC0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25A45EB2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5D9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293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09D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2D8C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392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299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0993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29E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5974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9F8"/>
    <w:rsid w:val="007F3A7F"/>
    <w:rsid w:val="007F4566"/>
    <w:rsid w:val="007F4792"/>
    <w:rsid w:val="007F5943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3B7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6A2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1CDC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0AEB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66FD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2504D7-C624-4015-9B67-6F9828E7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9C237-FCF3-441B-8A85-430D428E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2213</Words>
  <Characters>12620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Александр Щекатуров</cp:lastModifiedBy>
  <cp:revision>14</cp:revision>
  <cp:lastPrinted>2011-04-26T08:25:00Z</cp:lastPrinted>
  <dcterms:created xsi:type="dcterms:W3CDTF">2013-05-08T13:36:00Z</dcterms:created>
  <dcterms:modified xsi:type="dcterms:W3CDTF">2014-10-08T04:09:00Z</dcterms:modified>
</cp:coreProperties>
</file>