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38" w:rsidRPr="00974A2C" w:rsidRDefault="00974A2C" w:rsidP="008B66E7">
      <w:pPr>
        <w:pStyle w:val="1"/>
      </w:pPr>
      <w:bookmarkStart w:id="0" w:name="_Toc355797993"/>
      <w:r>
        <w:t>Создание модели деаэратора</w:t>
      </w:r>
      <w:bookmarkEnd w:id="0"/>
    </w:p>
    <w:p w:rsidR="001B53DF" w:rsidRPr="00011E23" w:rsidRDefault="00BD5E8F" w:rsidP="00974A2C">
      <w:pPr>
        <w:pStyle w:val="2"/>
      </w:pPr>
      <w:bookmarkStart w:id="1" w:name="_Toc355797994"/>
      <w:r>
        <w:t>Описание</w:t>
      </w:r>
      <w:r w:rsidR="00974A2C">
        <w:t xml:space="preserve"> </w:t>
      </w:r>
      <w:r w:rsidR="00FA15E6">
        <w:t>модели деаэратора</w:t>
      </w:r>
      <w:bookmarkEnd w:id="1"/>
    </w:p>
    <w:p w:rsidR="002042AF" w:rsidRPr="00F71248" w:rsidRDefault="00F71248" w:rsidP="00CC4BA1">
      <w:r>
        <w:t xml:space="preserve">Модель деаэратора очень проста: это трёхобъемный бак (компенсатор) ТРР с подсоединенным трубопроводом подачи пара (из </w:t>
      </w:r>
      <w:r w:rsidR="0082273F">
        <w:t xml:space="preserve">второго отбора) </w:t>
      </w:r>
      <w:r>
        <w:t xml:space="preserve">на деаэратор и отверстиями </w:t>
      </w:r>
      <w:r w:rsidR="0082273F">
        <w:t>подачи</w:t>
      </w:r>
      <w:r>
        <w:t xml:space="preserve"> конденсата от подогревателей и</w:t>
      </w:r>
      <w:r w:rsidR="0082273F">
        <w:t xml:space="preserve"> подачи</w:t>
      </w:r>
      <w:r>
        <w:t xml:space="preserve"> конденсата горячего пара от подогревателей. Вода из деаэратора пост</w:t>
      </w:r>
      <w:r w:rsidR="0082273F">
        <w:t>у</w:t>
      </w:r>
      <w:r>
        <w:t>пает на всас питательных насосов.</w:t>
      </w:r>
    </w:p>
    <w:p w:rsidR="007F31DA" w:rsidRDefault="007F31DA" w:rsidP="007F31DA">
      <w:pPr>
        <w:pStyle w:val="2"/>
      </w:pPr>
      <w:bookmarkStart w:id="2" w:name="_Toc355797995"/>
      <w:r>
        <w:t>Создание модели деаэратора</w:t>
      </w:r>
      <w:bookmarkEnd w:id="2"/>
    </w:p>
    <w:p w:rsidR="007F31DA" w:rsidRDefault="007F31DA" w:rsidP="007F31DA">
      <w:pPr>
        <w:pStyle w:val="3"/>
      </w:pPr>
      <w:bookmarkStart w:id="3" w:name="_Toc355797996"/>
      <w:r>
        <w:t>Копирование проекта, параметры расчета</w:t>
      </w:r>
      <w:bookmarkEnd w:id="3"/>
    </w:p>
    <w:p w:rsidR="007F31DA" w:rsidRPr="00BF3474" w:rsidRDefault="007F31DA" w:rsidP="007F31DA">
      <w:pPr>
        <w:rPr>
          <w:rStyle w:val="a9"/>
          <w:b w:val="0"/>
        </w:rPr>
      </w:pPr>
      <w:r>
        <w:t xml:space="preserve">Откройте файл с моделью питательных насосов, созданный в одном из предыдущих разделов, и сохраните его в файл </w:t>
      </w:r>
      <w:r>
        <w:rPr>
          <w:rStyle w:val="a9"/>
        </w:rPr>
        <w:t>«</w:t>
      </w:r>
      <w:r w:rsidRPr="006B3260">
        <w:rPr>
          <w:rStyle w:val="a9"/>
        </w:rPr>
        <w:t>C:\</w:t>
      </w:r>
      <w:r w:rsidRPr="00750607">
        <w:rPr>
          <w:rStyle w:val="a9"/>
          <w:lang w:val="en-US"/>
        </w:rPr>
        <w:t>KTZ</w:t>
      </w:r>
      <w:r w:rsidRPr="006B3260">
        <w:rPr>
          <w:rStyle w:val="a9"/>
        </w:rPr>
        <w:t>\</w:t>
      </w:r>
      <w:r w:rsidRPr="00750607">
        <w:rPr>
          <w:rStyle w:val="a9"/>
          <w:lang w:val="en-US"/>
        </w:rPr>
        <w:t>Turbine</w:t>
      </w:r>
      <w:r w:rsidRPr="006B3260">
        <w:rPr>
          <w:rStyle w:val="a9"/>
        </w:rPr>
        <w:t>\</w:t>
      </w:r>
      <w:r>
        <w:rPr>
          <w:rStyle w:val="a9"/>
        </w:rPr>
        <w:t>Деаэратор</w:t>
      </w:r>
      <w:r w:rsidRPr="0097717E">
        <w:rPr>
          <w:rStyle w:val="a9"/>
        </w:rPr>
        <w:t>\</w:t>
      </w:r>
      <w:r w:rsidR="00321A16">
        <w:rPr>
          <w:rStyle w:val="a9"/>
        </w:rPr>
        <w:t>Деаэратор</w:t>
      </w:r>
      <w:r w:rsidRPr="006B3260">
        <w:rPr>
          <w:rStyle w:val="a9"/>
        </w:rPr>
        <w:t>.prt</w:t>
      </w:r>
      <w:r>
        <w:rPr>
          <w:rStyle w:val="a9"/>
        </w:rPr>
        <w:t>»</w:t>
      </w:r>
      <w:r w:rsidRPr="002C4D9E">
        <w:rPr>
          <w:rStyle w:val="a9"/>
          <w:b w:val="0"/>
        </w:rPr>
        <w:t>.</w:t>
      </w:r>
    </w:p>
    <w:p w:rsidR="00FE6F94" w:rsidRPr="00FE6F94" w:rsidRDefault="00AA1A82" w:rsidP="007F31DA">
      <w:r>
        <w:rPr>
          <w:rStyle w:val="a9"/>
          <w:b w:val="0"/>
        </w:rPr>
        <w:t>П</w:t>
      </w:r>
      <w:r w:rsidR="007F31DA">
        <w:rPr>
          <w:rStyle w:val="a9"/>
          <w:b w:val="0"/>
        </w:rPr>
        <w:t>ереимену</w:t>
      </w:r>
      <w:r>
        <w:rPr>
          <w:rStyle w:val="a9"/>
          <w:b w:val="0"/>
        </w:rPr>
        <w:t>йте</w:t>
      </w:r>
      <w:r w:rsidR="007F31DA">
        <w:rPr>
          <w:rStyle w:val="a9"/>
          <w:b w:val="0"/>
        </w:rPr>
        <w:t xml:space="preserve"> описательные параметры проекта: в параметрах расчёта измените </w:t>
      </w:r>
      <w:r w:rsidR="007F31DA">
        <w:t xml:space="preserve">имя проекта ТРР на </w:t>
      </w:r>
      <w:r w:rsidR="007F31DA" w:rsidRPr="00940E37">
        <w:rPr>
          <w:b/>
        </w:rPr>
        <w:t>«</w:t>
      </w:r>
      <w:r w:rsidR="00457C94">
        <w:rPr>
          <w:b/>
          <w:lang w:val="en-US"/>
        </w:rPr>
        <w:t>deair</w:t>
      </w:r>
      <w:r w:rsidR="007F31DA" w:rsidRPr="00940E37">
        <w:rPr>
          <w:b/>
        </w:rPr>
        <w:t>»</w:t>
      </w:r>
      <w:r w:rsidR="007F31DA" w:rsidRPr="002C4D9E">
        <w:t xml:space="preserve">, </w:t>
      </w:r>
      <w:r w:rsidR="008303BA">
        <w:t>название листа</w:t>
      </w:r>
      <w:r w:rsidR="007F31DA">
        <w:t xml:space="preserve"> </w:t>
      </w:r>
      <w:r w:rsidR="00457C94">
        <w:t xml:space="preserve">ТРР </w:t>
      </w:r>
      <w:r w:rsidR="007F31DA">
        <w:t xml:space="preserve">– на </w:t>
      </w:r>
      <w:r w:rsidR="007F31DA" w:rsidRPr="002C4D9E">
        <w:rPr>
          <w:b/>
        </w:rPr>
        <w:t>«</w:t>
      </w:r>
      <w:r w:rsidR="00FE6F94">
        <w:rPr>
          <w:b/>
        </w:rPr>
        <w:t>Деаэратор</w:t>
      </w:r>
      <w:r w:rsidR="007F31DA" w:rsidRPr="002C4D9E">
        <w:rPr>
          <w:b/>
        </w:rPr>
        <w:t>»</w:t>
      </w:r>
      <w:r w:rsidR="008303BA" w:rsidRPr="008303BA">
        <w:t>,</w:t>
      </w:r>
      <w:r w:rsidR="00FE6F94">
        <w:t xml:space="preserve"> имя системы – на </w:t>
      </w:r>
      <w:r w:rsidR="00FE6F94" w:rsidRPr="00534603">
        <w:rPr>
          <w:b/>
        </w:rPr>
        <w:t>«</w:t>
      </w:r>
      <w:r w:rsidR="00FE6F94" w:rsidRPr="00534603">
        <w:rPr>
          <w:b/>
          <w:lang w:val="en-US"/>
        </w:rPr>
        <w:t>deair</w:t>
      </w:r>
      <w:r w:rsidR="00FE6F94" w:rsidRPr="00534603">
        <w:rPr>
          <w:b/>
        </w:rPr>
        <w:t>»</w:t>
      </w:r>
      <w:r w:rsidR="00FE6F94" w:rsidRPr="00FE6F94">
        <w:t xml:space="preserve">, </w:t>
      </w:r>
      <w:r w:rsidR="00FE6F94">
        <w:t xml:space="preserve">имя листа – на </w:t>
      </w:r>
      <w:r w:rsidR="00FE6F94" w:rsidRPr="00534603">
        <w:rPr>
          <w:b/>
        </w:rPr>
        <w:t>«04»</w:t>
      </w:r>
      <w:r w:rsidR="00FE6F94">
        <w:t>. Зайдите внутрь листа ТРР и, выделив всё что есть внутри (кроме рамки)</w:t>
      </w:r>
      <w:r w:rsidR="00FE6F94" w:rsidRPr="00FE6F94">
        <w:t xml:space="preserve">, </w:t>
      </w:r>
      <w:r w:rsidR="00534603">
        <w:t>удалите</w:t>
      </w:r>
      <w:r w:rsidR="00FE6F94">
        <w:t xml:space="preserve"> всё содержимое листа, т.е. </w:t>
      </w:r>
      <w:r w:rsidR="00534603">
        <w:t>у</w:t>
      </w:r>
      <w:r w:rsidR="00FE6F94">
        <w:t>берите модель питательных насосов оттуда.</w:t>
      </w:r>
    </w:p>
    <w:p w:rsidR="007F31DA" w:rsidRDefault="007F31DA" w:rsidP="007F31DA">
      <w:r>
        <w:t>С</w:t>
      </w:r>
      <w:r w:rsidRPr="002C4D9E">
        <w:t xml:space="preserve">охраните проект </w:t>
      </w:r>
      <w:r>
        <w:t>(</w:t>
      </w:r>
      <w:r w:rsidRPr="002C4D9E">
        <w:t>ещё раз</w:t>
      </w:r>
      <w:r>
        <w:t>)</w:t>
      </w:r>
      <w:r w:rsidR="00457C94">
        <w:t>.</w:t>
      </w:r>
      <w:r w:rsidR="00534603">
        <w:t xml:space="preserve"> </w:t>
      </w:r>
      <w:r>
        <w:t xml:space="preserve">Таким образом </w:t>
      </w:r>
      <w:r w:rsidR="00534603">
        <w:t>вы</w:t>
      </w:r>
      <w:r>
        <w:t xml:space="preserve"> только что создали в новом файле </w:t>
      </w:r>
      <w:r w:rsidR="00FE6F94">
        <w:t>заготовку для модели</w:t>
      </w:r>
      <w:r>
        <w:t xml:space="preserve"> </w:t>
      </w:r>
      <w:r w:rsidR="00FE6F94">
        <w:t>деаэратора</w:t>
      </w:r>
      <w:r w:rsidR="00534603">
        <w:t xml:space="preserve">, см. рисунок </w:t>
      </w:r>
      <w:r w:rsidR="00534603">
        <w:fldChar w:fldCharType="begin"/>
      </w:r>
      <w:r w:rsidR="00534603">
        <w:instrText xml:space="preserve"> REF _Ref282436760 \h </w:instrText>
      </w:r>
      <w:r w:rsidR="00534603">
        <w:fldChar w:fldCharType="separate"/>
      </w:r>
      <w:r w:rsidR="009B7F9D">
        <w:t xml:space="preserve">Рисунок </w:t>
      </w:r>
      <w:r w:rsidR="009B7F9D">
        <w:rPr>
          <w:noProof/>
        </w:rPr>
        <w:t>85</w:t>
      </w:r>
      <w:r w:rsidR="00534603">
        <w:fldChar w:fldCharType="end"/>
      </w:r>
      <w:r w:rsidR="00534603">
        <w:t>.</w:t>
      </w:r>
    </w:p>
    <w:p w:rsidR="00534603" w:rsidRDefault="00534603" w:rsidP="00534603">
      <w:pPr>
        <w:pStyle w:val="a8"/>
      </w:pPr>
      <w:r>
        <w:rPr>
          <w:noProof/>
        </w:rPr>
        <w:drawing>
          <wp:inline distT="0" distB="0" distL="0" distR="0" wp14:anchorId="56628087" wp14:editId="1BE9A080">
            <wp:extent cx="3238500" cy="18288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03" w:rsidRDefault="00534603" w:rsidP="00534603">
      <w:pPr>
        <w:pStyle w:val="a4"/>
      </w:pPr>
      <w:bookmarkStart w:id="4" w:name="_Ref282436760"/>
      <w:bookmarkStart w:id="5" w:name="_Toc291248707"/>
      <w:r>
        <w:t xml:space="preserve">Рисунок </w:t>
      </w:r>
      <w:fldSimple w:instr=" SEQ Рисунок \* ARABIC ">
        <w:r w:rsidR="009B7F9D">
          <w:rPr>
            <w:noProof/>
          </w:rPr>
          <w:t>85</w:t>
        </w:r>
      </w:fldSimple>
      <w:bookmarkEnd w:id="4"/>
      <w:r>
        <w:t>. Лист модели деаэратора</w:t>
      </w:r>
      <w:bookmarkEnd w:id="5"/>
    </w:p>
    <w:p w:rsidR="007F31DA" w:rsidRDefault="007F31DA" w:rsidP="007F31DA">
      <w:pPr>
        <w:pStyle w:val="3"/>
      </w:pPr>
      <w:bookmarkStart w:id="6" w:name="_Toc355797997"/>
      <w:r>
        <w:t>Глобальные параметры</w:t>
      </w:r>
      <w:r w:rsidR="00534603">
        <w:t xml:space="preserve"> модели деаэратора</w:t>
      </w:r>
      <w:bookmarkEnd w:id="6"/>
    </w:p>
    <w:p w:rsidR="007F31DA" w:rsidRDefault="007F31DA" w:rsidP="007F31DA">
      <w:r>
        <w:t xml:space="preserve">В модели </w:t>
      </w:r>
      <w:r w:rsidR="004A6921">
        <w:t>деаэратора не</w:t>
      </w:r>
      <w:r>
        <w:t xml:space="preserve"> будет глобальных параметр</w:t>
      </w:r>
      <w:r w:rsidR="004A6921">
        <w:t>ов, ничего задавать не нужно.</w:t>
      </w:r>
    </w:p>
    <w:p w:rsidR="007F31DA" w:rsidRDefault="007F31DA" w:rsidP="007F31DA">
      <w:pPr>
        <w:pStyle w:val="3"/>
      </w:pPr>
      <w:bookmarkStart w:id="7" w:name="_Toc355797998"/>
      <w:r>
        <w:t xml:space="preserve">Структура модели </w:t>
      </w:r>
      <w:r w:rsidR="004B5E13">
        <w:t>деаэратора</w:t>
      </w:r>
      <w:bookmarkEnd w:id="7"/>
    </w:p>
    <w:p w:rsidR="007F31DA" w:rsidRDefault="007F31DA" w:rsidP="004B5E13">
      <w:r>
        <w:t xml:space="preserve">Структурно модель </w:t>
      </w:r>
      <w:r w:rsidR="004B5E13">
        <w:t>деаэратора</w:t>
      </w:r>
      <w:r>
        <w:t xml:space="preserve"> </w:t>
      </w:r>
      <w:r w:rsidR="004B5E13">
        <w:t xml:space="preserve">представляет из себя трёхобъемный компенсатор ТРР с 4 внутренними отверстиями: два </w:t>
      </w:r>
      <w:r w:rsidR="00AF23F6">
        <w:t xml:space="preserve">отверстия </w:t>
      </w:r>
      <w:r w:rsidR="004B5E13">
        <w:t>в паровом объёме, одно в верхнем водяном, одно в нижнем водяном объёме.</w:t>
      </w:r>
      <w:r w:rsidR="00AF23F6">
        <w:t xml:space="preserve"> К верхнему отверстию подключен трубопровод, состоящий из трёх каналов общего вида, двух внутренних узлов и одного граничного условия. На каждом канале расположено по задвижке, одна из которых, ближе всего к граничному условию – обратный клапан.</w:t>
      </w:r>
    </w:p>
    <w:p w:rsidR="00AF23F6" w:rsidRDefault="00AF23F6" w:rsidP="004B5E13">
      <w:r>
        <w:t>Наберите такую модель самостоятельно, в соответствии с рисунком</w:t>
      </w:r>
      <w:r w:rsidR="00D13480">
        <w:t xml:space="preserve"> </w:t>
      </w:r>
      <w:r w:rsidR="00D13480">
        <w:fldChar w:fldCharType="begin"/>
      </w:r>
      <w:r w:rsidR="00D13480">
        <w:instrText xml:space="preserve"> REF _Ref282438752 \h </w:instrText>
      </w:r>
      <w:r w:rsidR="00D13480">
        <w:fldChar w:fldCharType="separate"/>
      </w:r>
      <w:r w:rsidR="009B7F9D">
        <w:t xml:space="preserve">Рисунок </w:t>
      </w:r>
      <w:r w:rsidR="009B7F9D">
        <w:rPr>
          <w:noProof/>
        </w:rPr>
        <w:t>86</w:t>
      </w:r>
      <w:r w:rsidR="00D13480">
        <w:fldChar w:fldCharType="end"/>
      </w:r>
      <w:r w:rsidR="00D13480">
        <w:t>.</w:t>
      </w:r>
    </w:p>
    <w:p w:rsidR="00D13480" w:rsidRDefault="00D13480" w:rsidP="00D13480">
      <w:pPr>
        <w:pStyle w:val="a8"/>
      </w:pPr>
      <w:r>
        <w:rPr>
          <w:noProof/>
        </w:rPr>
        <w:lastRenderedPageBreak/>
        <w:drawing>
          <wp:inline distT="0" distB="0" distL="0" distR="0" wp14:anchorId="6CBEFFBA" wp14:editId="7665695E">
            <wp:extent cx="4876800" cy="41243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DA" w:rsidRPr="002D4BC9" w:rsidRDefault="00D13480" w:rsidP="00D13480">
      <w:pPr>
        <w:pStyle w:val="a4"/>
      </w:pPr>
      <w:bookmarkStart w:id="8" w:name="_Ref282438752"/>
      <w:bookmarkStart w:id="9" w:name="_Toc291248708"/>
      <w:r>
        <w:t xml:space="preserve">Рисунок </w:t>
      </w:r>
      <w:fldSimple w:instr=" SEQ Рисунок \* ARABIC ">
        <w:r w:rsidR="009B7F9D">
          <w:rPr>
            <w:noProof/>
          </w:rPr>
          <w:t>86</w:t>
        </w:r>
      </w:fldSimple>
      <w:bookmarkEnd w:id="8"/>
      <w:r>
        <w:t>. Структура модели деаэратора</w:t>
      </w:r>
      <w:bookmarkEnd w:id="9"/>
    </w:p>
    <w:p w:rsidR="007F31DA" w:rsidRDefault="007F31DA" w:rsidP="007F31DA">
      <w:pPr>
        <w:pStyle w:val="3"/>
      </w:pPr>
      <w:bookmarkStart w:id="10" w:name="_Toc355797999"/>
      <w:r>
        <w:t>Вывод параметров на схемное окно</w:t>
      </w:r>
      <w:bookmarkEnd w:id="10"/>
    </w:p>
    <w:p w:rsidR="007F31DA" w:rsidRDefault="00D13480" w:rsidP="007F31DA">
      <w:r>
        <w:t xml:space="preserve">Выведите параметры на схемное окно в соответствии с рисунком </w:t>
      </w:r>
      <w:r>
        <w:fldChar w:fldCharType="begin"/>
      </w:r>
      <w:r>
        <w:instrText xml:space="preserve"> REF _Ref282438752 \h </w:instrText>
      </w:r>
      <w:r>
        <w:fldChar w:fldCharType="separate"/>
      </w:r>
      <w:r w:rsidR="009B7F9D">
        <w:t xml:space="preserve">Рисунок </w:t>
      </w:r>
      <w:r w:rsidR="009B7F9D">
        <w:rPr>
          <w:noProof/>
        </w:rPr>
        <w:t>86</w:t>
      </w:r>
      <w:r>
        <w:fldChar w:fldCharType="end"/>
      </w:r>
      <w:r>
        <w:t>.</w:t>
      </w:r>
    </w:p>
    <w:p w:rsidR="007F31DA" w:rsidRDefault="007F31DA" w:rsidP="007F31DA">
      <w:pPr>
        <w:pStyle w:val="3"/>
      </w:pPr>
      <w:bookmarkStart w:id="11" w:name="_Toc355798000"/>
      <w:r>
        <w:t>Свой</w:t>
      </w:r>
      <w:r w:rsidR="00290F14">
        <w:t xml:space="preserve">ства </w:t>
      </w:r>
      <w:r>
        <w:t>элементов модели</w:t>
      </w:r>
      <w:r w:rsidR="00290F14">
        <w:t xml:space="preserve"> деаэратора</w:t>
      </w:r>
      <w:bookmarkEnd w:id="11"/>
    </w:p>
    <w:p w:rsidR="007F31DA" w:rsidRDefault="00D13480" w:rsidP="007F31DA">
      <w:r>
        <w:t>На данном этапе модель деаэратора мы не будем доводить до конца (до некоторого номинального состояния), т.к. в будущем на этапе интеграции схем в единую расчетную схему вместо граничных условий и каналов мы подсоединим к деаэратору выходы с других схем с теми параметрами которые там будут. Сейчас важно задать свойства самого бака и трубопровода подвода пара к нему.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69"/>
        <w:gridCol w:w="7025"/>
      </w:tblGrid>
      <w:tr w:rsidR="007F31DA" w:rsidTr="00912347">
        <w:tc>
          <w:tcPr>
            <w:tcW w:w="3227" w:type="dxa"/>
          </w:tcPr>
          <w:p w:rsidR="007F31DA" w:rsidRPr="00846504" w:rsidRDefault="007F31DA" w:rsidP="00912347">
            <w:pPr>
              <w:pStyle w:val="0"/>
            </w:pPr>
            <w:r>
              <w:t>Канал</w:t>
            </w:r>
            <w:r w:rsidR="00AA699D">
              <w:t>ы</w:t>
            </w:r>
            <w:r>
              <w:t xml:space="preserve"> подвода пара</w:t>
            </w:r>
            <w:r w:rsidR="00AA699D">
              <w:t xml:space="preserve"> (3 элемента «Канал общего вида»)</w:t>
            </w:r>
          </w:p>
        </w:tc>
        <w:tc>
          <w:tcPr>
            <w:tcW w:w="7193" w:type="dxa"/>
          </w:tcPr>
          <w:p w:rsidR="007F31DA" w:rsidRDefault="007F31DA" w:rsidP="00912347">
            <w:pPr>
              <w:pStyle w:val="0"/>
            </w:pPr>
            <w:r>
              <w:t xml:space="preserve">Гидравлический диаметр: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0.</w:t>
            </w:r>
            <w:r w:rsidR="00E93FD3"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 w:rsidRPr="00846504">
              <w:rPr>
                <w:b/>
                <w:bCs/>
              </w:rPr>
              <w:t>»</w:t>
            </w:r>
          </w:p>
          <w:p w:rsidR="007F31DA" w:rsidRPr="006A5AF8" w:rsidRDefault="007F31DA" w:rsidP="00912347">
            <w:pPr>
              <w:pStyle w:val="0"/>
              <w:rPr>
                <w:b/>
                <w:bCs/>
              </w:rPr>
            </w:pPr>
            <w:r>
              <w:t xml:space="preserve">Проходное сечение: </w:t>
            </w:r>
            <w:r w:rsidRPr="00846504">
              <w:rPr>
                <w:b/>
                <w:bCs/>
              </w:rPr>
              <w:t>«</w:t>
            </w:r>
            <w:r w:rsidR="00E93FD3" w:rsidRPr="00E93FD3">
              <w:rPr>
                <w:b/>
                <w:bCs/>
              </w:rPr>
              <w:t>0.01767</w:t>
            </w:r>
            <w:r w:rsidRPr="00846504">
              <w:rPr>
                <w:b/>
                <w:bCs/>
              </w:rPr>
              <w:t>»</w:t>
            </w:r>
          </w:p>
          <w:p w:rsidR="007F31DA" w:rsidRPr="00645AE2" w:rsidRDefault="007F31DA" w:rsidP="00912347">
            <w:pPr>
              <w:pStyle w:val="0"/>
              <w:rPr>
                <w:b/>
                <w:bCs/>
              </w:rPr>
            </w:pPr>
            <w:r>
              <w:t xml:space="preserve">Прямое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F31DA" w:rsidRDefault="007F31DA" w:rsidP="00912347">
            <w:pPr>
              <w:pStyle w:val="0"/>
              <w:rPr>
                <w:b/>
                <w:bCs/>
              </w:rPr>
            </w:pPr>
            <w:r>
              <w:t xml:space="preserve">Обратное местное сопротивление: </w:t>
            </w:r>
            <w:r w:rsidRPr="00846504">
              <w:rPr>
                <w:b/>
                <w:bCs/>
              </w:rPr>
              <w:t>«</w:t>
            </w:r>
            <w:r w:rsidRPr="000A7B45">
              <w:rPr>
                <w:b/>
                <w:bCs/>
              </w:rPr>
              <w:t>1</w:t>
            </w:r>
            <w:r w:rsidRPr="00846504">
              <w:rPr>
                <w:b/>
                <w:bCs/>
              </w:rPr>
              <w:t>»</w:t>
            </w:r>
          </w:p>
          <w:p w:rsidR="007F31DA" w:rsidRPr="00645AE2" w:rsidRDefault="007F31DA" w:rsidP="00912347">
            <w:pPr>
              <w:pStyle w:val="0"/>
              <w:rPr>
                <w:b/>
                <w:bCs/>
              </w:rPr>
            </w:pPr>
            <w:r>
              <w:t xml:space="preserve">Толщина стенки: </w:t>
            </w:r>
            <w:r>
              <w:rPr>
                <w:b/>
                <w:bCs/>
              </w:rPr>
              <w:t>«</w:t>
            </w:r>
            <w:r w:rsidRPr="0018763F">
              <w:rPr>
                <w:b/>
                <w:bCs/>
              </w:rPr>
              <w:t>0.00</w:t>
            </w:r>
            <w:r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7F31DA" w:rsidRDefault="007F31DA" w:rsidP="00912347">
            <w:pPr>
              <w:pStyle w:val="0"/>
            </w:pPr>
            <w:r>
              <w:t xml:space="preserve">Поверхность теплообмена: </w:t>
            </w:r>
            <w:r w:rsidRPr="00846504">
              <w:rPr>
                <w:b/>
                <w:bCs/>
              </w:rPr>
              <w:t>«</w:t>
            </w:r>
            <w:r w:rsidR="00E93FD3" w:rsidRPr="00E93FD3">
              <w:rPr>
                <w:b/>
                <w:bCs/>
              </w:rPr>
              <w:t>2.356</w:t>
            </w:r>
            <w:r w:rsidR="00E93FD3">
              <w:rPr>
                <w:b/>
                <w:bCs/>
              </w:rPr>
              <w:t>2</w:t>
            </w:r>
            <w:r w:rsidRPr="00846504">
              <w:rPr>
                <w:b/>
                <w:bCs/>
              </w:rPr>
              <w:t>»</w:t>
            </w:r>
          </w:p>
          <w:p w:rsidR="007F31DA" w:rsidRPr="00727086" w:rsidRDefault="007F31DA" w:rsidP="00912347">
            <w:pPr>
              <w:pStyle w:val="0"/>
              <w:rPr>
                <w:b/>
                <w:bCs/>
              </w:rPr>
            </w:pPr>
            <w:r>
              <w:t xml:space="preserve">Длина: </w:t>
            </w:r>
            <w:r>
              <w:rPr>
                <w:b/>
                <w:bCs/>
              </w:rPr>
              <w:t>«5.0</w:t>
            </w:r>
            <w:r w:rsidRPr="00846504">
              <w:rPr>
                <w:b/>
                <w:bCs/>
              </w:rPr>
              <w:t>»</w:t>
            </w:r>
          </w:p>
        </w:tc>
      </w:tr>
      <w:tr w:rsidR="007F31DA" w:rsidRPr="00846504" w:rsidTr="00912347">
        <w:tc>
          <w:tcPr>
            <w:tcW w:w="3227" w:type="dxa"/>
          </w:tcPr>
          <w:p w:rsidR="007F31DA" w:rsidRDefault="007F31DA" w:rsidP="00912347">
            <w:pPr>
              <w:pStyle w:val="0"/>
            </w:pPr>
            <w:r>
              <w:t>Бак</w:t>
            </w:r>
            <w:r w:rsidR="00605CE9">
              <w:t xml:space="preserve"> деаэратора</w:t>
            </w:r>
          </w:p>
        </w:tc>
        <w:tc>
          <w:tcPr>
            <w:tcW w:w="7193" w:type="dxa"/>
          </w:tcPr>
          <w:p w:rsidR="005375B2" w:rsidRDefault="005375B2" w:rsidP="00912347">
            <w:pPr>
              <w:pStyle w:val="0"/>
            </w:pPr>
            <w:r>
              <w:t xml:space="preserve">Объём 1-й части: </w:t>
            </w:r>
            <w:r w:rsidRPr="001B73A4">
              <w:rPr>
                <w:b/>
              </w:rPr>
              <w:t>«1»</w:t>
            </w:r>
          </w:p>
          <w:p w:rsidR="005375B2" w:rsidRDefault="005375B2" w:rsidP="005375B2">
            <w:pPr>
              <w:pStyle w:val="0"/>
            </w:pPr>
            <w:r>
              <w:t xml:space="preserve">Объём 2-й части: </w:t>
            </w:r>
            <w:r w:rsidRPr="001B73A4">
              <w:rPr>
                <w:b/>
              </w:rPr>
              <w:t>«9»</w:t>
            </w:r>
          </w:p>
          <w:p w:rsidR="005375B2" w:rsidRDefault="005375B2" w:rsidP="005375B2">
            <w:pPr>
              <w:pStyle w:val="0"/>
            </w:pPr>
            <w:r>
              <w:t xml:space="preserve">Объём 3-й части: </w:t>
            </w:r>
            <w:r w:rsidRPr="001B73A4">
              <w:rPr>
                <w:b/>
              </w:rPr>
              <w:t>«40»</w:t>
            </w:r>
          </w:p>
          <w:p w:rsidR="00FA4348" w:rsidRPr="00036F04" w:rsidRDefault="00FA4348" w:rsidP="00FA4348">
            <w:pPr>
              <w:pStyle w:val="0"/>
            </w:pPr>
            <w:r>
              <w:t xml:space="preserve">Давление: </w:t>
            </w:r>
            <w:r>
              <w:rPr>
                <w:b/>
                <w:bCs/>
              </w:rPr>
              <w:t>«1.2</w:t>
            </w:r>
            <w:r w:rsidRPr="00846504">
              <w:rPr>
                <w:b/>
                <w:bCs/>
              </w:rPr>
              <w:t>»</w:t>
            </w:r>
          </w:p>
          <w:p w:rsidR="001B73A4" w:rsidRDefault="00200137" w:rsidP="001B73A4">
            <w:pPr>
              <w:pStyle w:val="0"/>
            </w:pPr>
            <w:r>
              <w:t>Энтальпия 1-го объёма</w:t>
            </w:r>
            <w:r w:rsidR="001B73A4">
              <w:t xml:space="preserve">: </w:t>
            </w:r>
            <w:r w:rsidR="001B73A4" w:rsidRPr="00605CE9">
              <w:rPr>
                <w:b/>
              </w:rPr>
              <w:t>«1</w:t>
            </w:r>
            <w:r w:rsidRPr="00605CE9">
              <w:rPr>
                <w:b/>
              </w:rPr>
              <w:t>04</w:t>
            </w:r>
            <w:r w:rsidR="001B73A4" w:rsidRPr="00605CE9">
              <w:rPr>
                <w:b/>
              </w:rPr>
              <w:t>»</w:t>
            </w:r>
          </w:p>
          <w:p w:rsidR="001B73A4" w:rsidRDefault="00872DF4" w:rsidP="001B73A4">
            <w:pPr>
              <w:pStyle w:val="0"/>
            </w:pPr>
            <w:r>
              <w:t>Площадь сечения</w:t>
            </w:r>
            <w:r w:rsidR="001B73A4">
              <w:t xml:space="preserve">: </w:t>
            </w:r>
            <w:r w:rsidR="001B73A4" w:rsidRPr="00605CE9">
              <w:rPr>
                <w:b/>
              </w:rPr>
              <w:t>«1</w:t>
            </w:r>
            <w:r w:rsidRPr="00605CE9">
              <w:rPr>
                <w:b/>
              </w:rPr>
              <w:t>0</w:t>
            </w:r>
            <w:r w:rsidR="001B73A4" w:rsidRPr="00605CE9">
              <w:rPr>
                <w:b/>
              </w:rPr>
              <w:t>»</w:t>
            </w:r>
          </w:p>
          <w:p w:rsidR="001B73A4" w:rsidRDefault="00872DF4" w:rsidP="001B73A4">
            <w:pPr>
              <w:pStyle w:val="0"/>
            </w:pPr>
            <w:r>
              <w:t>Площадь сечения клапана</w:t>
            </w:r>
            <w:r w:rsidR="001B73A4">
              <w:t xml:space="preserve">: </w:t>
            </w:r>
            <w:r w:rsidR="001B73A4" w:rsidRPr="00605CE9">
              <w:rPr>
                <w:b/>
              </w:rPr>
              <w:t>«1»</w:t>
            </w:r>
          </w:p>
          <w:p w:rsidR="007F31DA" w:rsidRDefault="00872DF4" w:rsidP="00912347">
            <w:pPr>
              <w:pStyle w:val="0"/>
            </w:pPr>
            <w:r w:rsidRPr="00872DF4">
              <w:t>Скорость открытия клапана</w:t>
            </w:r>
            <w:r>
              <w:t xml:space="preserve">: </w:t>
            </w:r>
            <w:r w:rsidRPr="00605CE9">
              <w:rPr>
                <w:b/>
              </w:rPr>
              <w:t>«0.01»</w:t>
            </w:r>
          </w:p>
          <w:p w:rsidR="00872DF4" w:rsidRDefault="00694F46" w:rsidP="00912347">
            <w:pPr>
              <w:pStyle w:val="0"/>
            </w:pPr>
            <w:r w:rsidRPr="00694F46">
              <w:t>Гидравли</w:t>
            </w:r>
            <w:r>
              <w:t xml:space="preserve">ческий диаметр жидкого объёма: </w:t>
            </w:r>
            <w:r w:rsidRPr="00605CE9">
              <w:rPr>
                <w:b/>
              </w:rPr>
              <w:t>«1»</w:t>
            </w:r>
          </w:p>
          <w:p w:rsidR="00694F46" w:rsidRDefault="00694F46" w:rsidP="00912347">
            <w:pPr>
              <w:pStyle w:val="0"/>
            </w:pPr>
            <w:r>
              <w:lastRenderedPageBreak/>
              <w:t>Гидравлический диаметр газового</w:t>
            </w:r>
            <w:r w:rsidRPr="00694F46">
              <w:t xml:space="preserve"> объёма</w:t>
            </w:r>
            <w:r>
              <w:t xml:space="preserve">: </w:t>
            </w:r>
            <w:r w:rsidRPr="00605CE9">
              <w:rPr>
                <w:b/>
              </w:rPr>
              <w:t>«1»</w:t>
            </w:r>
          </w:p>
          <w:p w:rsidR="0051100F" w:rsidRPr="00264352" w:rsidRDefault="0051100F" w:rsidP="00912347">
            <w:pPr>
              <w:pStyle w:val="0"/>
            </w:pPr>
            <w:r>
              <w:t xml:space="preserve">Количество вертикальных труб: </w:t>
            </w:r>
            <w:r w:rsidRPr="00605CE9">
              <w:rPr>
                <w:b/>
              </w:rPr>
              <w:t>«1»</w:t>
            </w:r>
          </w:p>
        </w:tc>
      </w:tr>
      <w:tr w:rsidR="007F31DA" w:rsidRPr="00846504" w:rsidTr="00912347">
        <w:tc>
          <w:tcPr>
            <w:tcW w:w="3227" w:type="dxa"/>
          </w:tcPr>
          <w:p w:rsidR="007F31DA" w:rsidRPr="006E733E" w:rsidRDefault="007F31DA" w:rsidP="00912347">
            <w:pPr>
              <w:pStyle w:val="0"/>
            </w:pPr>
            <w:r>
              <w:lastRenderedPageBreak/>
              <w:t>Верхний узел бака</w:t>
            </w:r>
            <w:r w:rsidR="00AB5F78" w:rsidRPr="00AB5F78">
              <w:t xml:space="preserve"> </w:t>
            </w:r>
            <w:r w:rsidR="00AB5F78">
              <w:t>и</w:t>
            </w:r>
            <w:r w:rsidR="006A3EA0">
              <w:t xml:space="preserve"> 2 узла бака </w:t>
            </w:r>
            <w:r w:rsidR="00AB5F78">
              <w:t>на среднем уровне (</w:t>
            </w:r>
            <w:r w:rsidR="006A3EA0">
              <w:t>для приема конденсата</w:t>
            </w:r>
            <w:r w:rsidR="00AB5F78">
              <w:t>)</w:t>
            </w:r>
          </w:p>
        </w:tc>
        <w:tc>
          <w:tcPr>
            <w:tcW w:w="7193" w:type="dxa"/>
          </w:tcPr>
          <w:p w:rsidR="007F31DA" w:rsidRDefault="00AB5F78" w:rsidP="00912347">
            <w:pPr>
              <w:pStyle w:val="0"/>
            </w:pPr>
            <w:r>
              <w:t xml:space="preserve">Начальное давление: </w:t>
            </w:r>
            <w:r w:rsidRPr="00F40DD3">
              <w:rPr>
                <w:b/>
              </w:rPr>
              <w:t>«7.7»</w:t>
            </w:r>
          </w:p>
          <w:p w:rsidR="00AB5F78" w:rsidRDefault="00C72857" w:rsidP="00912347">
            <w:pPr>
              <w:pStyle w:val="0"/>
            </w:pPr>
            <w:r>
              <w:t xml:space="preserve">Начальная энтальпия: </w:t>
            </w:r>
            <w:r w:rsidRPr="00F40DD3">
              <w:rPr>
                <w:b/>
              </w:rPr>
              <w:t>«165.46»</w:t>
            </w:r>
          </w:p>
          <w:p w:rsidR="00C72857" w:rsidRDefault="00DB6BC6" w:rsidP="00912347">
            <w:pPr>
              <w:pStyle w:val="0"/>
            </w:pPr>
            <w:r>
              <w:t xml:space="preserve">Гидравлический диаметр: </w:t>
            </w:r>
            <w:r w:rsidRPr="00F40DD3">
              <w:rPr>
                <w:b/>
              </w:rPr>
              <w:t>«0.022»</w:t>
            </w:r>
          </w:p>
          <w:p w:rsidR="00DB6BC6" w:rsidRDefault="00DB6BC6" w:rsidP="00912347">
            <w:pPr>
              <w:pStyle w:val="0"/>
            </w:pPr>
            <w:r>
              <w:t xml:space="preserve">Толщина стенки: </w:t>
            </w:r>
            <w:r w:rsidRPr="00F40DD3">
              <w:rPr>
                <w:b/>
              </w:rPr>
              <w:t>«0.022»</w:t>
            </w:r>
          </w:p>
          <w:p w:rsidR="00DB6BC6" w:rsidRDefault="007F2FFF" w:rsidP="00912347">
            <w:pPr>
              <w:pStyle w:val="0"/>
            </w:pPr>
            <w:r>
              <w:t xml:space="preserve">Проходное сечение: </w:t>
            </w:r>
            <w:r w:rsidRPr="00F40DD3">
              <w:rPr>
                <w:b/>
              </w:rPr>
              <w:t>«0.3848»</w:t>
            </w:r>
          </w:p>
          <w:p w:rsidR="007F2FFF" w:rsidRDefault="007F2FFF" w:rsidP="00912347">
            <w:pPr>
              <w:pStyle w:val="0"/>
            </w:pPr>
            <w:r>
              <w:t xml:space="preserve">Длина участка: </w:t>
            </w:r>
            <w:r w:rsidRPr="00F40DD3">
              <w:rPr>
                <w:b/>
              </w:rPr>
              <w:t>«0.2»</w:t>
            </w:r>
          </w:p>
          <w:p w:rsidR="007F2FFF" w:rsidRDefault="00F42F2C" w:rsidP="00912347">
            <w:pPr>
              <w:pStyle w:val="0"/>
            </w:pPr>
            <w:r>
              <w:t xml:space="preserve">Поверхность теплообмена: </w:t>
            </w:r>
            <w:r w:rsidRPr="00F40DD3">
              <w:rPr>
                <w:b/>
              </w:rPr>
              <w:t>«0.44»</w:t>
            </w:r>
          </w:p>
          <w:p w:rsidR="00F42F2C" w:rsidRDefault="00BA0620" w:rsidP="00912347">
            <w:pPr>
              <w:pStyle w:val="0"/>
            </w:pPr>
            <w:r>
              <w:t xml:space="preserve">Материал: </w:t>
            </w:r>
            <w:r w:rsidRPr="00F40DD3">
              <w:rPr>
                <w:b/>
              </w:rPr>
              <w:t>«Ст20»</w:t>
            </w:r>
          </w:p>
          <w:p w:rsidR="00C24D39" w:rsidRDefault="00C24D39" w:rsidP="00C24D39">
            <w:pPr>
              <w:pStyle w:val="0"/>
            </w:pPr>
            <w:r>
              <w:t xml:space="preserve">Номер объёма: </w:t>
            </w:r>
            <w:r w:rsidRPr="00F40DD3">
              <w:rPr>
                <w:b/>
              </w:rPr>
              <w:t>«Паровой», «Паровой», «Верхний водяной»</w:t>
            </w:r>
          </w:p>
        </w:tc>
      </w:tr>
      <w:tr w:rsidR="007F31DA" w:rsidRPr="00846504" w:rsidTr="00912347">
        <w:tc>
          <w:tcPr>
            <w:tcW w:w="3227" w:type="dxa"/>
          </w:tcPr>
          <w:p w:rsidR="007F31DA" w:rsidRDefault="007F31DA" w:rsidP="00912347">
            <w:pPr>
              <w:pStyle w:val="0"/>
            </w:pPr>
            <w:r>
              <w:t>Нижний узел бака</w:t>
            </w:r>
          </w:p>
        </w:tc>
        <w:tc>
          <w:tcPr>
            <w:tcW w:w="7193" w:type="dxa"/>
          </w:tcPr>
          <w:p w:rsidR="00D3533C" w:rsidRDefault="00D3533C" w:rsidP="00D3533C">
            <w:pPr>
              <w:pStyle w:val="0"/>
            </w:pPr>
            <w:r>
              <w:t xml:space="preserve">Начальное давление: </w:t>
            </w:r>
            <w:r w:rsidRPr="00F40DD3">
              <w:rPr>
                <w:b/>
              </w:rPr>
              <w:t>«7»</w:t>
            </w:r>
          </w:p>
          <w:p w:rsidR="00D3533C" w:rsidRDefault="00D3533C" w:rsidP="00D3533C">
            <w:pPr>
              <w:pStyle w:val="0"/>
            </w:pPr>
            <w:r>
              <w:t xml:space="preserve">Начальная энтальпия: </w:t>
            </w:r>
            <w:r w:rsidRPr="00F40DD3">
              <w:rPr>
                <w:b/>
              </w:rPr>
              <w:t>«</w:t>
            </w:r>
            <w:r w:rsidR="00060A5B" w:rsidRPr="00060A5B">
              <w:rPr>
                <w:b/>
              </w:rPr>
              <w:t>165.8</w:t>
            </w:r>
            <w:r w:rsidRPr="00F40DD3">
              <w:rPr>
                <w:b/>
              </w:rPr>
              <w:t>»</w:t>
            </w:r>
          </w:p>
          <w:p w:rsidR="00D3533C" w:rsidRDefault="00D3533C" w:rsidP="00D3533C">
            <w:pPr>
              <w:pStyle w:val="0"/>
            </w:pPr>
            <w:r>
              <w:t xml:space="preserve">Гидравлический диаметр: </w:t>
            </w:r>
            <w:r w:rsidRPr="00F40DD3">
              <w:rPr>
                <w:b/>
              </w:rPr>
              <w:t>«</w:t>
            </w:r>
            <w:r w:rsidR="00533874" w:rsidRPr="00533874">
              <w:rPr>
                <w:b/>
              </w:rPr>
              <w:t>0.7</w:t>
            </w:r>
            <w:r w:rsidRPr="00F40DD3">
              <w:rPr>
                <w:b/>
              </w:rPr>
              <w:t>»</w:t>
            </w:r>
          </w:p>
          <w:p w:rsidR="00D3533C" w:rsidRDefault="00D3533C" w:rsidP="00D3533C">
            <w:pPr>
              <w:pStyle w:val="0"/>
            </w:pPr>
            <w:r>
              <w:t xml:space="preserve">Толщина стенки: </w:t>
            </w:r>
            <w:r w:rsidRPr="00F40DD3">
              <w:rPr>
                <w:b/>
              </w:rPr>
              <w:t>«0.02»</w:t>
            </w:r>
          </w:p>
          <w:p w:rsidR="00D3533C" w:rsidRDefault="00D3533C" w:rsidP="00D3533C">
            <w:pPr>
              <w:pStyle w:val="0"/>
            </w:pPr>
            <w:r>
              <w:t xml:space="preserve">Проходное сечение: </w:t>
            </w:r>
            <w:r w:rsidRPr="00F40DD3">
              <w:rPr>
                <w:b/>
              </w:rPr>
              <w:t>«</w:t>
            </w:r>
            <w:r w:rsidR="001638C2" w:rsidRPr="001638C2">
              <w:rPr>
                <w:b/>
              </w:rPr>
              <w:t>1.53938</w:t>
            </w:r>
            <w:r w:rsidRPr="00F40DD3">
              <w:rPr>
                <w:b/>
              </w:rPr>
              <w:t>»</w:t>
            </w:r>
          </w:p>
          <w:p w:rsidR="00D3533C" w:rsidRDefault="00D3533C" w:rsidP="00D3533C">
            <w:pPr>
              <w:pStyle w:val="0"/>
            </w:pPr>
            <w:r>
              <w:t xml:space="preserve">Длина участка: </w:t>
            </w:r>
            <w:r w:rsidRPr="00F40DD3">
              <w:rPr>
                <w:b/>
              </w:rPr>
              <w:t>«0.</w:t>
            </w:r>
            <w:r w:rsidR="00AA0B96">
              <w:rPr>
                <w:b/>
              </w:rPr>
              <w:t>1</w:t>
            </w:r>
            <w:r w:rsidRPr="00F40DD3">
              <w:rPr>
                <w:b/>
              </w:rPr>
              <w:t>»</w:t>
            </w:r>
          </w:p>
          <w:p w:rsidR="00D3533C" w:rsidRDefault="00D3533C" w:rsidP="00D3533C">
            <w:pPr>
              <w:pStyle w:val="0"/>
            </w:pPr>
            <w:r>
              <w:t xml:space="preserve">Поверхность теплообмена: </w:t>
            </w:r>
            <w:r w:rsidRPr="00F40DD3">
              <w:rPr>
                <w:b/>
              </w:rPr>
              <w:t>«</w:t>
            </w:r>
            <w:r w:rsidR="00FE2E37" w:rsidRPr="00FE2E37">
              <w:rPr>
                <w:b/>
              </w:rPr>
              <w:t>0.2198</w:t>
            </w:r>
            <w:r w:rsidRPr="00F40DD3">
              <w:rPr>
                <w:b/>
              </w:rPr>
              <w:t>»</w:t>
            </w:r>
          </w:p>
          <w:p w:rsidR="00D3533C" w:rsidRDefault="00D42E0B" w:rsidP="00D3533C">
            <w:pPr>
              <w:pStyle w:val="0"/>
              <w:rPr>
                <w:b/>
              </w:rPr>
            </w:pPr>
            <w:r>
              <w:t>Высотная отметка</w:t>
            </w:r>
            <w:r w:rsidR="00D3533C">
              <w:t xml:space="preserve">: </w:t>
            </w:r>
            <w:r w:rsidR="00D3533C" w:rsidRPr="00F40DD3">
              <w:rPr>
                <w:b/>
              </w:rPr>
              <w:t>«</w:t>
            </w:r>
            <w:r w:rsidRPr="00D42E0B">
              <w:rPr>
                <w:b/>
              </w:rPr>
              <w:t>-12.7</w:t>
            </w:r>
            <w:r w:rsidR="00D3533C" w:rsidRPr="00F40DD3">
              <w:rPr>
                <w:b/>
              </w:rPr>
              <w:t>»</w:t>
            </w:r>
          </w:p>
          <w:p w:rsidR="00D42E0B" w:rsidRDefault="00D42E0B" w:rsidP="00D42E0B">
            <w:pPr>
              <w:pStyle w:val="0"/>
            </w:pPr>
            <w:r>
              <w:t xml:space="preserve">Материал: </w:t>
            </w:r>
            <w:r w:rsidRPr="00F40DD3">
              <w:rPr>
                <w:b/>
              </w:rPr>
              <w:t>«Ст20»</w:t>
            </w:r>
          </w:p>
          <w:p w:rsidR="007F31DA" w:rsidRDefault="00D3533C" w:rsidP="00D3533C">
            <w:pPr>
              <w:pStyle w:val="0"/>
            </w:pPr>
            <w:r>
              <w:t xml:space="preserve">Номер объёма: </w:t>
            </w:r>
            <w:r w:rsidRPr="00F40DD3">
              <w:rPr>
                <w:b/>
              </w:rPr>
              <w:t>«</w:t>
            </w:r>
            <w:r>
              <w:rPr>
                <w:b/>
              </w:rPr>
              <w:t>Нижний</w:t>
            </w:r>
            <w:r w:rsidRPr="00F40DD3">
              <w:rPr>
                <w:b/>
              </w:rPr>
              <w:t xml:space="preserve"> водяной»</w:t>
            </w:r>
          </w:p>
        </w:tc>
      </w:tr>
      <w:tr w:rsidR="007F4792" w:rsidRPr="00846504" w:rsidTr="00912347">
        <w:tc>
          <w:tcPr>
            <w:tcW w:w="3227" w:type="dxa"/>
          </w:tcPr>
          <w:p w:rsidR="007F4792" w:rsidRDefault="007F4792" w:rsidP="00912347">
            <w:pPr>
              <w:pStyle w:val="0"/>
            </w:pPr>
            <w:r>
              <w:t>Клапан К777</w:t>
            </w:r>
          </w:p>
        </w:tc>
        <w:tc>
          <w:tcPr>
            <w:tcW w:w="7193" w:type="dxa"/>
          </w:tcPr>
          <w:p w:rsidR="000E49C1" w:rsidRDefault="000E49C1" w:rsidP="000E49C1">
            <w:pPr>
              <w:pStyle w:val="0"/>
            </w:pPr>
            <w:r>
              <w:t xml:space="preserve">Номер элемента в канале: </w:t>
            </w:r>
            <w:r w:rsidRPr="00195744">
              <w:rPr>
                <w:b/>
              </w:rPr>
              <w:t>«</w:t>
            </w:r>
            <w:r>
              <w:rPr>
                <w:b/>
              </w:rPr>
              <w:t>1</w:t>
            </w:r>
            <w:r w:rsidRPr="00195744">
              <w:rPr>
                <w:b/>
              </w:rPr>
              <w:t>»</w:t>
            </w:r>
          </w:p>
          <w:p w:rsidR="000E49C1" w:rsidRDefault="000E49C1" w:rsidP="000E49C1">
            <w:pPr>
              <w:pStyle w:val="0"/>
            </w:pPr>
            <w:r>
              <w:t xml:space="preserve">Перепад давления, при котором клапан открыт: </w:t>
            </w:r>
            <w:r w:rsidRPr="00BD5BA0">
              <w:rPr>
                <w:b/>
              </w:rPr>
              <w:t>«0.01»</w:t>
            </w:r>
          </w:p>
          <w:p w:rsidR="000E49C1" w:rsidRDefault="000E49C1" w:rsidP="000E49C1">
            <w:pPr>
              <w:pStyle w:val="0"/>
            </w:pPr>
            <w:r>
              <w:t xml:space="preserve">Коэффициент сопротивления открытого клапана: </w:t>
            </w:r>
            <w:r w:rsidRPr="00BD5BA0">
              <w:rPr>
                <w:b/>
              </w:rPr>
              <w:t>«3»</w:t>
            </w:r>
          </w:p>
          <w:p w:rsidR="000E49C1" w:rsidRDefault="000E49C1" w:rsidP="000E49C1">
            <w:pPr>
              <w:pStyle w:val="0"/>
            </w:pPr>
            <w:r>
              <w:t xml:space="preserve">Коэффициент сопротивления закрытого клапана: </w:t>
            </w:r>
            <w:r w:rsidRPr="00BD5BA0">
              <w:rPr>
                <w:b/>
              </w:rPr>
              <w:t>«1</w:t>
            </w:r>
            <w:r w:rsidRPr="00BD5BA0">
              <w:rPr>
                <w:b/>
                <w:lang w:val="en-US"/>
              </w:rPr>
              <w:t>e</w:t>
            </w:r>
            <w:r w:rsidRPr="00BD5BA0">
              <w:rPr>
                <w:b/>
              </w:rPr>
              <w:t>8»</w:t>
            </w:r>
          </w:p>
          <w:p w:rsidR="007F4792" w:rsidRDefault="000E49C1" w:rsidP="000E49C1">
            <w:pPr>
              <w:pStyle w:val="0"/>
            </w:pPr>
            <w:r>
              <w:t xml:space="preserve">Диапазон нечувствительности: </w:t>
            </w:r>
            <w:r w:rsidRPr="00BD5BA0">
              <w:rPr>
                <w:b/>
              </w:rPr>
              <w:t>«0.001»</w:t>
            </w:r>
          </w:p>
        </w:tc>
      </w:tr>
      <w:tr w:rsidR="008E0047" w:rsidRPr="00846504" w:rsidTr="00912347">
        <w:tc>
          <w:tcPr>
            <w:tcW w:w="3227" w:type="dxa"/>
          </w:tcPr>
          <w:p w:rsidR="008E0047" w:rsidRDefault="008E0047" w:rsidP="00912347">
            <w:pPr>
              <w:pStyle w:val="0"/>
            </w:pPr>
            <w:r>
              <w:t>Задвижка П_13_1</w:t>
            </w:r>
          </w:p>
        </w:tc>
        <w:tc>
          <w:tcPr>
            <w:tcW w:w="7193" w:type="dxa"/>
          </w:tcPr>
          <w:p w:rsidR="008E0047" w:rsidRDefault="008E0047" w:rsidP="000E49C1">
            <w:pPr>
              <w:pStyle w:val="0"/>
            </w:pPr>
            <w:r>
              <w:t xml:space="preserve">Положение: </w:t>
            </w:r>
            <w:r w:rsidRPr="008E0047">
              <w:rPr>
                <w:b/>
              </w:rPr>
              <w:t>«100%»</w:t>
            </w:r>
          </w:p>
        </w:tc>
      </w:tr>
      <w:tr w:rsidR="008E0047" w:rsidRPr="00846504" w:rsidTr="00912347">
        <w:tc>
          <w:tcPr>
            <w:tcW w:w="3227" w:type="dxa"/>
          </w:tcPr>
          <w:p w:rsidR="008E0047" w:rsidRDefault="008E0047" w:rsidP="00912347">
            <w:pPr>
              <w:pStyle w:val="0"/>
            </w:pPr>
            <w:r>
              <w:t>Задвижка РДП_5_1</w:t>
            </w:r>
          </w:p>
        </w:tc>
        <w:tc>
          <w:tcPr>
            <w:tcW w:w="7193" w:type="dxa"/>
          </w:tcPr>
          <w:p w:rsidR="008E0047" w:rsidRDefault="008E0047" w:rsidP="000E49C1">
            <w:pPr>
              <w:pStyle w:val="0"/>
            </w:pPr>
            <w:r>
              <w:t xml:space="preserve">Положение: </w:t>
            </w:r>
            <w:r w:rsidRPr="008E0047">
              <w:rPr>
                <w:b/>
              </w:rPr>
              <w:t>«2%»</w:t>
            </w:r>
          </w:p>
        </w:tc>
      </w:tr>
    </w:tbl>
    <w:p w:rsidR="007F31DA" w:rsidRDefault="007F31DA" w:rsidP="007F31DA">
      <w:pPr>
        <w:pStyle w:val="3"/>
      </w:pPr>
      <w:bookmarkStart w:id="12" w:name="_Toc355798001"/>
      <w:r>
        <w:t xml:space="preserve">Параметры расчета </w:t>
      </w:r>
      <w:r w:rsidR="007F4792">
        <w:t>деаэратора</w:t>
      </w:r>
      <w:bookmarkEnd w:id="12"/>
    </w:p>
    <w:p w:rsidR="007F31DA" w:rsidRDefault="007F31DA" w:rsidP="007F31DA">
      <w:r>
        <w:t>Параметры расчета (имя проекта</w:t>
      </w:r>
      <w:r w:rsidR="007F4792">
        <w:t xml:space="preserve"> и прочие</w:t>
      </w:r>
      <w:r>
        <w:t>) мы уже изменили в самом начале, при копировании модели. Больше ничего изменять не надо.</w:t>
      </w:r>
    </w:p>
    <w:p w:rsidR="007F31DA" w:rsidRDefault="007F31DA" w:rsidP="007F31DA">
      <w:pPr>
        <w:pStyle w:val="3"/>
      </w:pPr>
      <w:bookmarkStart w:id="13" w:name="_Toc355798002"/>
      <w:r>
        <w:t xml:space="preserve">Номинальное состояние </w:t>
      </w:r>
      <w:r w:rsidR="007F4792">
        <w:t>деаэратора</w:t>
      </w:r>
      <w:bookmarkEnd w:id="13"/>
    </w:p>
    <w:p w:rsidR="007F31DA" w:rsidRPr="00667920" w:rsidRDefault="00465732" w:rsidP="007F31DA">
      <w:r>
        <w:t>С</w:t>
      </w:r>
      <w:r w:rsidR="00912347">
        <w:t>оздав модель деаэратора</w:t>
      </w:r>
      <w:r w:rsidR="007F31DA">
        <w:t xml:space="preserve">, </w:t>
      </w:r>
      <w:r w:rsidR="00912347">
        <w:t>мы могли бы получить номинальное состояние, если бы верно задали граничне условия. Но т.к.</w:t>
      </w:r>
      <w:r w:rsidR="000D38E3">
        <w:t xml:space="preserve"> здесь сложно сказать </w:t>
      </w:r>
      <w:r>
        <w:t xml:space="preserve">– </w:t>
      </w:r>
      <w:r w:rsidR="000D38E3">
        <w:t xml:space="preserve">каковы будут номинальные расходы и свойства воды на входах в деаэратор, то ограничимся созданием модели – отладим её позже, </w:t>
      </w:r>
      <w:r>
        <w:t>в процессе интеграции моделей, т.е. в процессе создания</w:t>
      </w:r>
      <w:r w:rsidR="000D38E3">
        <w:t xml:space="preserve"> полной теплогидравлической схемы ПТУ</w:t>
      </w:r>
      <w:r w:rsidR="007F31DA">
        <w:t>.</w:t>
      </w:r>
    </w:p>
    <w:p w:rsidR="00E2276F" w:rsidRDefault="000D38E3" w:rsidP="00CC4BA1">
      <w:r>
        <w:t xml:space="preserve">При написании методики и запуске модели деаэратора, нижнее граничное условие было заменено на узел типа </w:t>
      </w:r>
      <w:r>
        <w:rPr>
          <w:lang w:val="en-US"/>
        </w:rPr>
        <w:t>G</w:t>
      </w:r>
      <w:r w:rsidRPr="000D38E3">
        <w:t xml:space="preserve"> </w:t>
      </w:r>
      <w:r>
        <w:rPr>
          <w:lang w:val="en-US"/>
        </w:rPr>
        <w:t>c</w:t>
      </w:r>
      <w:r>
        <w:t xml:space="preserve"> расходом «-220</w:t>
      </w:r>
      <w:r w:rsidRPr="000D38E3">
        <w:t>/</w:t>
      </w:r>
      <w:r>
        <w:t>3.6» кг</w:t>
      </w:r>
      <w:r w:rsidRPr="000D38E3">
        <w:t>/</w:t>
      </w:r>
      <w:r>
        <w:t>с</w:t>
      </w:r>
      <w:r w:rsidRPr="000D38E3">
        <w:t xml:space="preserve">, </w:t>
      </w:r>
      <w:r>
        <w:t xml:space="preserve">а свойства граничнх узлов типа </w:t>
      </w:r>
      <w:r>
        <w:rPr>
          <w:lang w:val="en-US"/>
        </w:rPr>
        <w:t>P</w:t>
      </w:r>
      <w:r w:rsidRPr="000D38E3">
        <w:t xml:space="preserve"> </w:t>
      </w:r>
      <w:r>
        <w:t>были «подобраны» под одно из состояний деаэратора</w:t>
      </w:r>
      <w:r w:rsidRPr="000D38E3">
        <w:t>;</w:t>
      </w:r>
      <w:r>
        <w:t xml:space="preserve"> был получен следующий результат: см. рисунок </w:t>
      </w:r>
      <w:r w:rsidR="00465732">
        <w:fldChar w:fldCharType="begin"/>
      </w:r>
      <w:r w:rsidR="00465732">
        <w:instrText xml:space="preserve"> REF _Ref282550505 \h </w:instrText>
      </w:r>
      <w:r w:rsidR="00465732">
        <w:fldChar w:fldCharType="separate"/>
      </w:r>
      <w:r w:rsidR="009B7F9D">
        <w:t xml:space="preserve">Рисунок </w:t>
      </w:r>
      <w:r w:rsidR="009B7F9D">
        <w:rPr>
          <w:noProof/>
        </w:rPr>
        <w:t>87</w:t>
      </w:r>
      <w:r w:rsidR="00465732">
        <w:fldChar w:fldCharType="end"/>
      </w:r>
      <w:r w:rsidR="00465732">
        <w:t>.</w:t>
      </w:r>
    </w:p>
    <w:p w:rsidR="00C34659" w:rsidRPr="000D38E3" w:rsidRDefault="00E45A05" w:rsidP="00C34659">
      <w:pPr>
        <w:pStyle w:val="a8"/>
      </w:pPr>
      <w:r>
        <w:rPr>
          <w:noProof/>
        </w:rPr>
        <w:lastRenderedPageBreak/>
        <w:drawing>
          <wp:inline distT="0" distB="0" distL="0" distR="0" wp14:anchorId="2B884372" wp14:editId="25902F7A">
            <wp:extent cx="4991100" cy="38671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659">
        <w:rPr>
          <w:noProof/>
        </w:rPr>
        <w:drawing>
          <wp:inline distT="0" distB="0" distL="0" distR="0" wp14:anchorId="277A249A" wp14:editId="13DAF427">
            <wp:extent cx="4991100" cy="38671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59" w:rsidRPr="002D4BC9" w:rsidRDefault="00C34659" w:rsidP="00C34659">
      <w:pPr>
        <w:pStyle w:val="a4"/>
      </w:pPr>
      <w:bookmarkStart w:id="14" w:name="_Ref282550505"/>
      <w:bookmarkStart w:id="15" w:name="_Toc291248709"/>
      <w:r>
        <w:t xml:space="preserve">Рисунок </w:t>
      </w:r>
      <w:fldSimple w:instr=" SEQ Рисунок \* ARABIC ">
        <w:r w:rsidR="009B7F9D">
          <w:rPr>
            <w:noProof/>
          </w:rPr>
          <w:t>87</w:t>
        </w:r>
      </w:fldSimple>
      <w:bookmarkEnd w:id="14"/>
      <w:r>
        <w:t xml:space="preserve">. </w:t>
      </w:r>
      <w:r w:rsidR="00E45A05">
        <w:t>Состояния</w:t>
      </w:r>
      <w:r>
        <w:t xml:space="preserve"> модели деаэратора</w:t>
      </w:r>
      <w:bookmarkStart w:id="16" w:name="_GoBack"/>
      <w:bookmarkEnd w:id="15"/>
      <w:bookmarkEnd w:id="16"/>
    </w:p>
    <w:sectPr w:rsidR="00C34659" w:rsidRPr="002D4BC9" w:rsidSect="00B93484">
      <w:footerReference w:type="default" r:id="rId12"/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31D" w:rsidRDefault="000A731D">
      <w:r>
        <w:separator/>
      </w:r>
    </w:p>
  </w:endnote>
  <w:endnote w:type="continuationSeparator" w:id="0">
    <w:p w:rsidR="000A731D" w:rsidRDefault="000A7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FA4" w:rsidRDefault="00504FA4" w:rsidP="005F3B4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31D" w:rsidRDefault="000A731D">
      <w:r>
        <w:separator/>
      </w:r>
    </w:p>
  </w:footnote>
  <w:footnote w:type="continuationSeparator" w:id="0">
    <w:p w:rsidR="000A731D" w:rsidRDefault="000A73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86367C6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6296360"/>
    <w:multiLevelType w:val="multilevel"/>
    <w:tmpl w:val="B8E60710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17C0475F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21A97CF0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0978F9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7173A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273312CE"/>
    <w:multiLevelType w:val="hybridMultilevel"/>
    <w:tmpl w:val="0546B2B0"/>
    <w:lvl w:ilvl="0" w:tplc="51D016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C4E9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26015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433172AC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47183662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638C367F"/>
    <w:multiLevelType w:val="hybridMultilevel"/>
    <w:tmpl w:val="DD2A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3B26681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71DE11C5"/>
    <w:multiLevelType w:val="hybridMultilevel"/>
    <w:tmpl w:val="41ACDD9A"/>
    <w:lvl w:ilvl="0" w:tplc="D91EEC8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56747F7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67D5B14"/>
    <w:multiLevelType w:val="hybridMultilevel"/>
    <w:tmpl w:val="A260B0FC"/>
    <w:lvl w:ilvl="0" w:tplc="1428C2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9"/>
  </w:num>
  <w:num w:numId="5">
    <w:abstractNumId w:val="15"/>
  </w:num>
  <w:num w:numId="6">
    <w:abstractNumId w:val="8"/>
  </w:num>
  <w:num w:numId="7">
    <w:abstractNumId w:val="7"/>
  </w:num>
  <w:num w:numId="8">
    <w:abstractNumId w:val="12"/>
  </w:num>
  <w:num w:numId="9">
    <w:abstractNumId w:val="9"/>
  </w:num>
  <w:num w:numId="10">
    <w:abstractNumId w:val="18"/>
  </w:num>
  <w:num w:numId="11">
    <w:abstractNumId w:val="4"/>
  </w:num>
  <w:num w:numId="12">
    <w:abstractNumId w:val="22"/>
  </w:num>
  <w:num w:numId="13">
    <w:abstractNumId w:val="23"/>
  </w:num>
  <w:num w:numId="14">
    <w:abstractNumId w:val="10"/>
  </w:num>
  <w:num w:numId="15">
    <w:abstractNumId w:val="24"/>
  </w:num>
  <w:num w:numId="16">
    <w:abstractNumId w:val="16"/>
  </w:num>
  <w:num w:numId="17">
    <w:abstractNumId w:val="17"/>
  </w:num>
  <w:num w:numId="18">
    <w:abstractNumId w:val="11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4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0221"/>
    <w:rsid w:val="0000133A"/>
    <w:rsid w:val="00001B54"/>
    <w:rsid w:val="00004D9E"/>
    <w:rsid w:val="000051B8"/>
    <w:rsid w:val="00005C15"/>
    <w:rsid w:val="00005D4C"/>
    <w:rsid w:val="000061A2"/>
    <w:rsid w:val="000064D8"/>
    <w:rsid w:val="00006633"/>
    <w:rsid w:val="00007200"/>
    <w:rsid w:val="00007F1D"/>
    <w:rsid w:val="00011922"/>
    <w:rsid w:val="00011E23"/>
    <w:rsid w:val="000121BE"/>
    <w:rsid w:val="0001270D"/>
    <w:rsid w:val="00015150"/>
    <w:rsid w:val="00015CA9"/>
    <w:rsid w:val="00016351"/>
    <w:rsid w:val="00017426"/>
    <w:rsid w:val="0001760B"/>
    <w:rsid w:val="00020D73"/>
    <w:rsid w:val="00021518"/>
    <w:rsid w:val="000217FB"/>
    <w:rsid w:val="000220AA"/>
    <w:rsid w:val="00023B1A"/>
    <w:rsid w:val="00025139"/>
    <w:rsid w:val="00025F76"/>
    <w:rsid w:val="00026644"/>
    <w:rsid w:val="00027884"/>
    <w:rsid w:val="00027FEF"/>
    <w:rsid w:val="000308CB"/>
    <w:rsid w:val="0003098D"/>
    <w:rsid w:val="00030C67"/>
    <w:rsid w:val="00031895"/>
    <w:rsid w:val="000319EC"/>
    <w:rsid w:val="00032D2F"/>
    <w:rsid w:val="000342E6"/>
    <w:rsid w:val="00034C3E"/>
    <w:rsid w:val="00035D4E"/>
    <w:rsid w:val="000367A0"/>
    <w:rsid w:val="00036F04"/>
    <w:rsid w:val="00040889"/>
    <w:rsid w:val="000439AD"/>
    <w:rsid w:val="00044F29"/>
    <w:rsid w:val="00046AAB"/>
    <w:rsid w:val="00050731"/>
    <w:rsid w:val="00051D8E"/>
    <w:rsid w:val="000522B5"/>
    <w:rsid w:val="00052437"/>
    <w:rsid w:val="00053B98"/>
    <w:rsid w:val="0005400F"/>
    <w:rsid w:val="0005437D"/>
    <w:rsid w:val="00054EF9"/>
    <w:rsid w:val="00055B6C"/>
    <w:rsid w:val="00055C53"/>
    <w:rsid w:val="00057331"/>
    <w:rsid w:val="000608DE"/>
    <w:rsid w:val="00060A5B"/>
    <w:rsid w:val="00060B06"/>
    <w:rsid w:val="000612E8"/>
    <w:rsid w:val="00062A80"/>
    <w:rsid w:val="00066255"/>
    <w:rsid w:val="0006634F"/>
    <w:rsid w:val="00067060"/>
    <w:rsid w:val="000707BC"/>
    <w:rsid w:val="0007194D"/>
    <w:rsid w:val="00071D7B"/>
    <w:rsid w:val="0007387B"/>
    <w:rsid w:val="00073955"/>
    <w:rsid w:val="00073EFF"/>
    <w:rsid w:val="00082D16"/>
    <w:rsid w:val="0008308C"/>
    <w:rsid w:val="0008330A"/>
    <w:rsid w:val="000846F2"/>
    <w:rsid w:val="000856B9"/>
    <w:rsid w:val="00085D29"/>
    <w:rsid w:val="00092FDD"/>
    <w:rsid w:val="0009305E"/>
    <w:rsid w:val="00093F77"/>
    <w:rsid w:val="00095CE2"/>
    <w:rsid w:val="00097C1E"/>
    <w:rsid w:val="000A0574"/>
    <w:rsid w:val="000A1DE2"/>
    <w:rsid w:val="000A216C"/>
    <w:rsid w:val="000A2D46"/>
    <w:rsid w:val="000A432B"/>
    <w:rsid w:val="000A6934"/>
    <w:rsid w:val="000A731D"/>
    <w:rsid w:val="000A7A68"/>
    <w:rsid w:val="000A7B45"/>
    <w:rsid w:val="000A7F93"/>
    <w:rsid w:val="000B02DF"/>
    <w:rsid w:val="000B02E6"/>
    <w:rsid w:val="000B11C6"/>
    <w:rsid w:val="000B293C"/>
    <w:rsid w:val="000B4AC8"/>
    <w:rsid w:val="000B4EDB"/>
    <w:rsid w:val="000B5CE1"/>
    <w:rsid w:val="000B69DE"/>
    <w:rsid w:val="000B7155"/>
    <w:rsid w:val="000B762F"/>
    <w:rsid w:val="000B7C37"/>
    <w:rsid w:val="000C12CB"/>
    <w:rsid w:val="000C17B7"/>
    <w:rsid w:val="000C58F3"/>
    <w:rsid w:val="000C597E"/>
    <w:rsid w:val="000C5BF3"/>
    <w:rsid w:val="000C7196"/>
    <w:rsid w:val="000C76CE"/>
    <w:rsid w:val="000C782E"/>
    <w:rsid w:val="000C7DE1"/>
    <w:rsid w:val="000D0BF3"/>
    <w:rsid w:val="000D0D81"/>
    <w:rsid w:val="000D16BE"/>
    <w:rsid w:val="000D200F"/>
    <w:rsid w:val="000D22F9"/>
    <w:rsid w:val="000D2574"/>
    <w:rsid w:val="000D2D32"/>
    <w:rsid w:val="000D38E3"/>
    <w:rsid w:val="000D4B31"/>
    <w:rsid w:val="000D5F00"/>
    <w:rsid w:val="000D5F74"/>
    <w:rsid w:val="000D6065"/>
    <w:rsid w:val="000E1B78"/>
    <w:rsid w:val="000E2A02"/>
    <w:rsid w:val="000E2FA8"/>
    <w:rsid w:val="000E3B8D"/>
    <w:rsid w:val="000E3CB8"/>
    <w:rsid w:val="000E4228"/>
    <w:rsid w:val="000E49C1"/>
    <w:rsid w:val="000E5851"/>
    <w:rsid w:val="000E595A"/>
    <w:rsid w:val="000F0851"/>
    <w:rsid w:val="000F08EF"/>
    <w:rsid w:val="000F0936"/>
    <w:rsid w:val="000F1AF4"/>
    <w:rsid w:val="000F264A"/>
    <w:rsid w:val="000F2E10"/>
    <w:rsid w:val="000F3818"/>
    <w:rsid w:val="000F7605"/>
    <w:rsid w:val="0010288C"/>
    <w:rsid w:val="001032F1"/>
    <w:rsid w:val="00104952"/>
    <w:rsid w:val="00104EA5"/>
    <w:rsid w:val="001062E2"/>
    <w:rsid w:val="001067FA"/>
    <w:rsid w:val="001069A4"/>
    <w:rsid w:val="0011027A"/>
    <w:rsid w:val="001108C9"/>
    <w:rsid w:val="00111C8A"/>
    <w:rsid w:val="001122D5"/>
    <w:rsid w:val="001145E0"/>
    <w:rsid w:val="00114A9B"/>
    <w:rsid w:val="00114CF7"/>
    <w:rsid w:val="00114EDC"/>
    <w:rsid w:val="00116CEC"/>
    <w:rsid w:val="0012101F"/>
    <w:rsid w:val="001224E4"/>
    <w:rsid w:val="001241E5"/>
    <w:rsid w:val="00125721"/>
    <w:rsid w:val="001272A4"/>
    <w:rsid w:val="00127551"/>
    <w:rsid w:val="00127D05"/>
    <w:rsid w:val="00130256"/>
    <w:rsid w:val="001304C2"/>
    <w:rsid w:val="00130D5B"/>
    <w:rsid w:val="0013116D"/>
    <w:rsid w:val="00133B4D"/>
    <w:rsid w:val="001355F3"/>
    <w:rsid w:val="0013751E"/>
    <w:rsid w:val="0014192F"/>
    <w:rsid w:val="001438FF"/>
    <w:rsid w:val="0014501A"/>
    <w:rsid w:val="001506DB"/>
    <w:rsid w:val="001513B5"/>
    <w:rsid w:val="00151894"/>
    <w:rsid w:val="00151EC1"/>
    <w:rsid w:val="0015228A"/>
    <w:rsid w:val="00152AF1"/>
    <w:rsid w:val="00154D7C"/>
    <w:rsid w:val="00155D1C"/>
    <w:rsid w:val="00160F8A"/>
    <w:rsid w:val="00161805"/>
    <w:rsid w:val="00161DB9"/>
    <w:rsid w:val="00161F1E"/>
    <w:rsid w:val="001636E6"/>
    <w:rsid w:val="001638C2"/>
    <w:rsid w:val="00164770"/>
    <w:rsid w:val="00165EA1"/>
    <w:rsid w:val="001709A0"/>
    <w:rsid w:val="00170D1F"/>
    <w:rsid w:val="001737C2"/>
    <w:rsid w:val="00174115"/>
    <w:rsid w:val="001751FD"/>
    <w:rsid w:val="001760C2"/>
    <w:rsid w:val="00180F68"/>
    <w:rsid w:val="00182397"/>
    <w:rsid w:val="0018271A"/>
    <w:rsid w:val="001840E5"/>
    <w:rsid w:val="00184195"/>
    <w:rsid w:val="001841D9"/>
    <w:rsid w:val="00186BD6"/>
    <w:rsid w:val="00186DEA"/>
    <w:rsid w:val="0018763F"/>
    <w:rsid w:val="00190C52"/>
    <w:rsid w:val="00192249"/>
    <w:rsid w:val="00192E39"/>
    <w:rsid w:val="00193920"/>
    <w:rsid w:val="00195270"/>
    <w:rsid w:val="00195744"/>
    <w:rsid w:val="001A0DC6"/>
    <w:rsid w:val="001A2848"/>
    <w:rsid w:val="001A2E28"/>
    <w:rsid w:val="001A37E0"/>
    <w:rsid w:val="001A37F0"/>
    <w:rsid w:val="001A3FA0"/>
    <w:rsid w:val="001A546B"/>
    <w:rsid w:val="001A54D6"/>
    <w:rsid w:val="001A5C41"/>
    <w:rsid w:val="001A6058"/>
    <w:rsid w:val="001A6946"/>
    <w:rsid w:val="001A7400"/>
    <w:rsid w:val="001A7A50"/>
    <w:rsid w:val="001B1FD1"/>
    <w:rsid w:val="001B3863"/>
    <w:rsid w:val="001B3EA2"/>
    <w:rsid w:val="001B4443"/>
    <w:rsid w:val="001B53DF"/>
    <w:rsid w:val="001B5D97"/>
    <w:rsid w:val="001B6D5E"/>
    <w:rsid w:val="001B73A4"/>
    <w:rsid w:val="001C2D9F"/>
    <w:rsid w:val="001C5F4D"/>
    <w:rsid w:val="001C6244"/>
    <w:rsid w:val="001C6A6E"/>
    <w:rsid w:val="001C7E98"/>
    <w:rsid w:val="001D077E"/>
    <w:rsid w:val="001D3FC4"/>
    <w:rsid w:val="001D445C"/>
    <w:rsid w:val="001D65EB"/>
    <w:rsid w:val="001D70B3"/>
    <w:rsid w:val="001D716E"/>
    <w:rsid w:val="001E0430"/>
    <w:rsid w:val="001E129C"/>
    <w:rsid w:val="001E1C65"/>
    <w:rsid w:val="001E1ECC"/>
    <w:rsid w:val="001E3595"/>
    <w:rsid w:val="001E43BA"/>
    <w:rsid w:val="001E4A46"/>
    <w:rsid w:val="001E673B"/>
    <w:rsid w:val="001E6C4D"/>
    <w:rsid w:val="001E7A61"/>
    <w:rsid w:val="001F0492"/>
    <w:rsid w:val="001F1B1A"/>
    <w:rsid w:val="001F1CF1"/>
    <w:rsid w:val="001F261B"/>
    <w:rsid w:val="001F2B9A"/>
    <w:rsid w:val="001F43A4"/>
    <w:rsid w:val="001F4993"/>
    <w:rsid w:val="001F5C3F"/>
    <w:rsid w:val="001F7813"/>
    <w:rsid w:val="00200137"/>
    <w:rsid w:val="002006E3"/>
    <w:rsid w:val="0020125F"/>
    <w:rsid w:val="002042AF"/>
    <w:rsid w:val="00205359"/>
    <w:rsid w:val="002122DB"/>
    <w:rsid w:val="002125B2"/>
    <w:rsid w:val="00212EB9"/>
    <w:rsid w:val="0021332B"/>
    <w:rsid w:val="002157BC"/>
    <w:rsid w:val="002167B7"/>
    <w:rsid w:val="00222A4C"/>
    <w:rsid w:val="002249A5"/>
    <w:rsid w:val="002251B0"/>
    <w:rsid w:val="00226840"/>
    <w:rsid w:val="00226D7E"/>
    <w:rsid w:val="002273C2"/>
    <w:rsid w:val="00230385"/>
    <w:rsid w:val="002307F2"/>
    <w:rsid w:val="00231D34"/>
    <w:rsid w:val="00232642"/>
    <w:rsid w:val="00233FEB"/>
    <w:rsid w:val="002340FC"/>
    <w:rsid w:val="0023473F"/>
    <w:rsid w:val="002351FF"/>
    <w:rsid w:val="0023557C"/>
    <w:rsid w:val="00235D45"/>
    <w:rsid w:val="00236474"/>
    <w:rsid w:val="0024033E"/>
    <w:rsid w:val="0024139A"/>
    <w:rsid w:val="0024151B"/>
    <w:rsid w:val="00241E17"/>
    <w:rsid w:val="00242663"/>
    <w:rsid w:val="00242777"/>
    <w:rsid w:val="00242AD8"/>
    <w:rsid w:val="0024379B"/>
    <w:rsid w:val="0024393E"/>
    <w:rsid w:val="00244EE6"/>
    <w:rsid w:val="002450C7"/>
    <w:rsid w:val="00245A64"/>
    <w:rsid w:val="0025007A"/>
    <w:rsid w:val="00250820"/>
    <w:rsid w:val="0025208B"/>
    <w:rsid w:val="00253651"/>
    <w:rsid w:val="00255F64"/>
    <w:rsid w:val="00261B3B"/>
    <w:rsid w:val="00264352"/>
    <w:rsid w:val="002656C9"/>
    <w:rsid w:val="00267926"/>
    <w:rsid w:val="002709CB"/>
    <w:rsid w:val="00271264"/>
    <w:rsid w:val="00271F4F"/>
    <w:rsid w:val="00272C5E"/>
    <w:rsid w:val="0027348A"/>
    <w:rsid w:val="002737A8"/>
    <w:rsid w:val="002739BF"/>
    <w:rsid w:val="00276710"/>
    <w:rsid w:val="0027701A"/>
    <w:rsid w:val="002819D1"/>
    <w:rsid w:val="00282CFD"/>
    <w:rsid w:val="00282EBC"/>
    <w:rsid w:val="0028458E"/>
    <w:rsid w:val="002852E3"/>
    <w:rsid w:val="002859CB"/>
    <w:rsid w:val="00286129"/>
    <w:rsid w:val="002869F6"/>
    <w:rsid w:val="00290F14"/>
    <w:rsid w:val="00291D68"/>
    <w:rsid w:val="002947AD"/>
    <w:rsid w:val="00294F0F"/>
    <w:rsid w:val="002951DE"/>
    <w:rsid w:val="002958E3"/>
    <w:rsid w:val="00296222"/>
    <w:rsid w:val="002965CA"/>
    <w:rsid w:val="00296B5B"/>
    <w:rsid w:val="00296ECF"/>
    <w:rsid w:val="002A00FF"/>
    <w:rsid w:val="002A06AB"/>
    <w:rsid w:val="002A4127"/>
    <w:rsid w:val="002A4347"/>
    <w:rsid w:val="002A444D"/>
    <w:rsid w:val="002A5CED"/>
    <w:rsid w:val="002A5FAF"/>
    <w:rsid w:val="002A72C8"/>
    <w:rsid w:val="002A7BFD"/>
    <w:rsid w:val="002B1947"/>
    <w:rsid w:val="002B1FBA"/>
    <w:rsid w:val="002B336A"/>
    <w:rsid w:val="002B3DFE"/>
    <w:rsid w:val="002B4537"/>
    <w:rsid w:val="002B499F"/>
    <w:rsid w:val="002C1951"/>
    <w:rsid w:val="002C2A58"/>
    <w:rsid w:val="002C38FA"/>
    <w:rsid w:val="002C4D9E"/>
    <w:rsid w:val="002C4F8B"/>
    <w:rsid w:val="002C5A8D"/>
    <w:rsid w:val="002C6A6C"/>
    <w:rsid w:val="002C6C34"/>
    <w:rsid w:val="002C7E5E"/>
    <w:rsid w:val="002D046B"/>
    <w:rsid w:val="002D21FC"/>
    <w:rsid w:val="002D234F"/>
    <w:rsid w:val="002D2828"/>
    <w:rsid w:val="002D2DA0"/>
    <w:rsid w:val="002D3014"/>
    <w:rsid w:val="002D3817"/>
    <w:rsid w:val="002D4BC9"/>
    <w:rsid w:val="002D5B04"/>
    <w:rsid w:val="002D68DB"/>
    <w:rsid w:val="002E0E87"/>
    <w:rsid w:val="002E15D7"/>
    <w:rsid w:val="002E301F"/>
    <w:rsid w:val="002E4D7D"/>
    <w:rsid w:val="002E5F03"/>
    <w:rsid w:val="002E63B7"/>
    <w:rsid w:val="002F06B3"/>
    <w:rsid w:val="002F1D58"/>
    <w:rsid w:val="002F2283"/>
    <w:rsid w:val="002F44C9"/>
    <w:rsid w:val="002F57D7"/>
    <w:rsid w:val="002F682A"/>
    <w:rsid w:val="002F70FE"/>
    <w:rsid w:val="002F7D74"/>
    <w:rsid w:val="00300F4B"/>
    <w:rsid w:val="003020C7"/>
    <w:rsid w:val="00302BF0"/>
    <w:rsid w:val="003032AC"/>
    <w:rsid w:val="00304427"/>
    <w:rsid w:val="00304E8C"/>
    <w:rsid w:val="00305405"/>
    <w:rsid w:val="00305779"/>
    <w:rsid w:val="00307D28"/>
    <w:rsid w:val="003108BD"/>
    <w:rsid w:val="00311235"/>
    <w:rsid w:val="0031171E"/>
    <w:rsid w:val="003120A7"/>
    <w:rsid w:val="00312C24"/>
    <w:rsid w:val="003134C7"/>
    <w:rsid w:val="00313ADD"/>
    <w:rsid w:val="0031503B"/>
    <w:rsid w:val="003159BD"/>
    <w:rsid w:val="0031664B"/>
    <w:rsid w:val="00316770"/>
    <w:rsid w:val="0031685B"/>
    <w:rsid w:val="00317B86"/>
    <w:rsid w:val="00317DDB"/>
    <w:rsid w:val="003201BD"/>
    <w:rsid w:val="003207A5"/>
    <w:rsid w:val="00320F04"/>
    <w:rsid w:val="003212AC"/>
    <w:rsid w:val="00321A16"/>
    <w:rsid w:val="003222D9"/>
    <w:rsid w:val="00323097"/>
    <w:rsid w:val="003265C4"/>
    <w:rsid w:val="00326DBA"/>
    <w:rsid w:val="003277FC"/>
    <w:rsid w:val="00327D76"/>
    <w:rsid w:val="00331035"/>
    <w:rsid w:val="0033138B"/>
    <w:rsid w:val="00331A29"/>
    <w:rsid w:val="00331B0A"/>
    <w:rsid w:val="00331B6E"/>
    <w:rsid w:val="003327EC"/>
    <w:rsid w:val="00332FE6"/>
    <w:rsid w:val="00334530"/>
    <w:rsid w:val="003347BB"/>
    <w:rsid w:val="003349FB"/>
    <w:rsid w:val="0033584A"/>
    <w:rsid w:val="003359B5"/>
    <w:rsid w:val="00336150"/>
    <w:rsid w:val="00336CBD"/>
    <w:rsid w:val="00337677"/>
    <w:rsid w:val="00337DA6"/>
    <w:rsid w:val="0034081A"/>
    <w:rsid w:val="00340874"/>
    <w:rsid w:val="00340E05"/>
    <w:rsid w:val="00342057"/>
    <w:rsid w:val="00347792"/>
    <w:rsid w:val="00347D63"/>
    <w:rsid w:val="00350450"/>
    <w:rsid w:val="00352B94"/>
    <w:rsid w:val="00353D92"/>
    <w:rsid w:val="00353DAE"/>
    <w:rsid w:val="00355A15"/>
    <w:rsid w:val="00355A88"/>
    <w:rsid w:val="00356927"/>
    <w:rsid w:val="00357819"/>
    <w:rsid w:val="003612D9"/>
    <w:rsid w:val="00361B29"/>
    <w:rsid w:val="00362A79"/>
    <w:rsid w:val="00365303"/>
    <w:rsid w:val="003653E7"/>
    <w:rsid w:val="00365FA3"/>
    <w:rsid w:val="00367940"/>
    <w:rsid w:val="00367CE4"/>
    <w:rsid w:val="003709C0"/>
    <w:rsid w:val="00372B61"/>
    <w:rsid w:val="003730F3"/>
    <w:rsid w:val="003732BC"/>
    <w:rsid w:val="00373B24"/>
    <w:rsid w:val="0037439F"/>
    <w:rsid w:val="0037485E"/>
    <w:rsid w:val="0037490B"/>
    <w:rsid w:val="00375A81"/>
    <w:rsid w:val="00376395"/>
    <w:rsid w:val="003829F0"/>
    <w:rsid w:val="00382E61"/>
    <w:rsid w:val="00383462"/>
    <w:rsid w:val="00383E05"/>
    <w:rsid w:val="00384D88"/>
    <w:rsid w:val="00386789"/>
    <w:rsid w:val="00387752"/>
    <w:rsid w:val="00387C62"/>
    <w:rsid w:val="00390480"/>
    <w:rsid w:val="00390B62"/>
    <w:rsid w:val="0039175F"/>
    <w:rsid w:val="0039200D"/>
    <w:rsid w:val="00392404"/>
    <w:rsid w:val="00394316"/>
    <w:rsid w:val="003951AA"/>
    <w:rsid w:val="0039535D"/>
    <w:rsid w:val="00395AB2"/>
    <w:rsid w:val="00396832"/>
    <w:rsid w:val="00397D2C"/>
    <w:rsid w:val="003A2010"/>
    <w:rsid w:val="003A2828"/>
    <w:rsid w:val="003A2AEE"/>
    <w:rsid w:val="003A3221"/>
    <w:rsid w:val="003A39C0"/>
    <w:rsid w:val="003A5741"/>
    <w:rsid w:val="003A6C86"/>
    <w:rsid w:val="003A6D03"/>
    <w:rsid w:val="003A7177"/>
    <w:rsid w:val="003B0453"/>
    <w:rsid w:val="003B1764"/>
    <w:rsid w:val="003B28E3"/>
    <w:rsid w:val="003B2917"/>
    <w:rsid w:val="003B3197"/>
    <w:rsid w:val="003B45E4"/>
    <w:rsid w:val="003B560F"/>
    <w:rsid w:val="003B5951"/>
    <w:rsid w:val="003B62D7"/>
    <w:rsid w:val="003B7673"/>
    <w:rsid w:val="003C013B"/>
    <w:rsid w:val="003C02F6"/>
    <w:rsid w:val="003C11A9"/>
    <w:rsid w:val="003C12E6"/>
    <w:rsid w:val="003C1922"/>
    <w:rsid w:val="003C1AD5"/>
    <w:rsid w:val="003C2376"/>
    <w:rsid w:val="003C27BC"/>
    <w:rsid w:val="003C3B5E"/>
    <w:rsid w:val="003C4839"/>
    <w:rsid w:val="003C598A"/>
    <w:rsid w:val="003C6F07"/>
    <w:rsid w:val="003C7EFF"/>
    <w:rsid w:val="003D3BA5"/>
    <w:rsid w:val="003E0879"/>
    <w:rsid w:val="003E0DFD"/>
    <w:rsid w:val="003E115E"/>
    <w:rsid w:val="003E4D0F"/>
    <w:rsid w:val="003E4F46"/>
    <w:rsid w:val="003E5653"/>
    <w:rsid w:val="003E641B"/>
    <w:rsid w:val="003E7F9B"/>
    <w:rsid w:val="003F1829"/>
    <w:rsid w:val="003F3125"/>
    <w:rsid w:val="003F4458"/>
    <w:rsid w:val="003F5820"/>
    <w:rsid w:val="003F5924"/>
    <w:rsid w:val="003F5933"/>
    <w:rsid w:val="003F7576"/>
    <w:rsid w:val="003F77A7"/>
    <w:rsid w:val="00401D36"/>
    <w:rsid w:val="004038F6"/>
    <w:rsid w:val="00403F0E"/>
    <w:rsid w:val="0040475C"/>
    <w:rsid w:val="0040590D"/>
    <w:rsid w:val="00407575"/>
    <w:rsid w:val="00410D62"/>
    <w:rsid w:val="0041156A"/>
    <w:rsid w:val="004127FB"/>
    <w:rsid w:val="004128C2"/>
    <w:rsid w:val="004130BB"/>
    <w:rsid w:val="004135FA"/>
    <w:rsid w:val="00413BF2"/>
    <w:rsid w:val="0041425F"/>
    <w:rsid w:val="004149AD"/>
    <w:rsid w:val="004158FC"/>
    <w:rsid w:val="00416C00"/>
    <w:rsid w:val="00417EA0"/>
    <w:rsid w:val="004201BA"/>
    <w:rsid w:val="0042043F"/>
    <w:rsid w:val="00420E8C"/>
    <w:rsid w:val="00420EF1"/>
    <w:rsid w:val="004215CB"/>
    <w:rsid w:val="0042295E"/>
    <w:rsid w:val="00425678"/>
    <w:rsid w:val="0042633D"/>
    <w:rsid w:val="004276FA"/>
    <w:rsid w:val="00427B9B"/>
    <w:rsid w:val="00430A84"/>
    <w:rsid w:val="00431A95"/>
    <w:rsid w:val="0043249B"/>
    <w:rsid w:val="0043609D"/>
    <w:rsid w:val="00436430"/>
    <w:rsid w:val="00436617"/>
    <w:rsid w:val="00436A76"/>
    <w:rsid w:val="00437BE3"/>
    <w:rsid w:val="004404B1"/>
    <w:rsid w:val="00442495"/>
    <w:rsid w:val="00442F48"/>
    <w:rsid w:val="004507EB"/>
    <w:rsid w:val="00450BC6"/>
    <w:rsid w:val="00451495"/>
    <w:rsid w:val="00451836"/>
    <w:rsid w:val="004526E6"/>
    <w:rsid w:val="00454065"/>
    <w:rsid w:val="00455699"/>
    <w:rsid w:val="00455DC1"/>
    <w:rsid w:val="00455F82"/>
    <w:rsid w:val="00456424"/>
    <w:rsid w:val="00457C94"/>
    <w:rsid w:val="00460DD2"/>
    <w:rsid w:val="00460F25"/>
    <w:rsid w:val="00461BEC"/>
    <w:rsid w:val="0046208E"/>
    <w:rsid w:val="00462857"/>
    <w:rsid w:val="00462FED"/>
    <w:rsid w:val="00463E02"/>
    <w:rsid w:val="004651DF"/>
    <w:rsid w:val="004654A2"/>
    <w:rsid w:val="00465732"/>
    <w:rsid w:val="00466C33"/>
    <w:rsid w:val="00471035"/>
    <w:rsid w:val="00473DE2"/>
    <w:rsid w:val="00474CBD"/>
    <w:rsid w:val="00476C3C"/>
    <w:rsid w:val="004774EE"/>
    <w:rsid w:val="00480084"/>
    <w:rsid w:val="00480D15"/>
    <w:rsid w:val="00481543"/>
    <w:rsid w:val="00481B6F"/>
    <w:rsid w:val="004846DD"/>
    <w:rsid w:val="00486187"/>
    <w:rsid w:val="00487E47"/>
    <w:rsid w:val="00491E7C"/>
    <w:rsid w:val="00492FDD"/>
    <w:rsid w:val="0049316C"/>
    <w:rsid w:val="00493330"/>
    <w:rsid w:val="00493EFD"/>
    <w:rsid w:val="004952E1"/>
    <w:rsid w:val="004954D1"/>
    <w:rsid w:val="00495622"/>
    <w:rsid w:val="004970D2"/>
    <w:rsid w:val="004A0D38"/>
    <w:rsid w:val="004A2A67"/>
    <w:rsid w:val="004A39C4"/>
    <w:rsid w:val="004A4684"/>
    <w:rsid w:val="004A4BAA"/>
    <w:rsid w:val="004A4CC0"/>
    <w:rsid w:val="004A6921"/>
    <w:rsid w:val="004A6E96"/>
    <w:rsid w:val="004B0B2A"/>
    <w:rsid w:val="004B1FA7"/>
    <w:rsid w:val="004B2D74"/>
    <w:rsid w:val="004B557B"/>
    <w:rsid w:val="004B5E13"/>
    <w:rsid w:val="004B5E29"/>
    <w:rsid w:val="004B783B"/>
    <w:rsid w:val="004C1286"/>
    <w:rsid w:val="004C3264"/>
    <w:rsid w:val="004C692A"/>
    <w:rsid w:val="004C70F4"/>
    <w:rsid w:val="004C7902"/>
    <w:rsid w:val="004C7EAF"/>
    <w:rsid w:val="004D0513"/>
    <w:rsid w:val="004D1120"/>
    <w:rsid w:val="004D18DE"/>
    <w:rsid w:val="004D2ADB"/>
    <w:rsid w:val="004D3C0E"/>
    <w:rsid w:val="004D6420"/>
    <w:rsid w:val="004D6C10"/>
    <w:rsid w:val="004D6F50"/>
    <w:rsid w:val="004D77AF"/>
    <w:rsid w:val="004E1DD2"/>
    <w:rsid w:val="004E2D04"/>
    <w:rsid w:val="004E38B1"/>
    <w:rsid w:val="004E3D3B"/>
    <w:rsid w:val="004E4716"/>
    <w:rsid w:val="004E4BF5"/>
    <w:rsid w:val="004E5D68"/>
    <w:rsid w:val="004E66EA"/>
    <w:rsid w:val="004E7AF9"/>
    <w:rsid w:val="004F28E9"/>
    <w:rsid w:val="004F47A3"/>
    <w:rsid w:val="004F4940"/>
    <w:rsid w:val="004F7B2D"/>
    <w:rsid w:val="005003C9"/>
    <w:rsid w:val="00502E25"/>
    <w:rsid w:val="00503F9B"/>
    <w:rsid w:val="0050404E"/>
    <w:rsid w:val="00504FA4"/>
    <w:rsid w:val="00505361"/>
    <w:rsid w:val="00506816"/>
    <w:rsid w:val="00507185"/>
    <w:rsid w:val="005072C0"/>
    <w:rsid w:val="00507EEA"/>
    <w:rsid w:val="00510818"/>
    <w:rsid w:val="0051100F"/>
    <w:rsid w:val="00513610"/>
    <w:rsid w:val="00513ADA"/>
    <w:rsid w:val="0051422F"/>
    <w:rsid w:val="00514D6A"/>
    <w:rsid w:val="0051604A"/>
    <w:rsid w:val="005176DD"/>
    <w:rsid w:val="005200B0"/>
    <w:rsid w:val="0052027D"/>
    <w:rsid w:val="00520E1D"/>
    <w:rsid w:val="005219CA"/>
    <w:rsid w:val="00521C0A"/>
    <w:rsid w:val="0052267A"/>
    <w:rsid w:val="005309C2"/>
    <w:rsid w:val="005309D8"/>
    <w:rsid w:val="005319EB"/>
    <w:rsid w:val="0053356E"/>
    <w:rsid w:val="00533874"/>
    <w:rsid w:val="00534603"/>
    <w:rsid w:val="00535004"/>
    <w:rsid w:val="005363DE"/>
    <w:rsid w:val="005375B2"/>
    <w:rsid w:val="0053775E"/>
    <w:rsid w:val="00540E68"/>
    <w:rsid w:val="00541039"/>
    <w:rsid w:val="005417AD"/>
    <w:rsid w:val="00542659"/>
    <w:rsid w:val="005427F6"/>
    <w:rsid w:val="005434A5"/>
    <w:rsid w:val="005439A5"/>
    <w:rsid w:val="00543FED"/>
    <w:rsid w:val="00544C2A"/>
    <w:rsid w:val="0054554A"/>
    <w:rsid w:val="00546AEF"/>
    <w:rsid w:val="00550E28"/>
    <w:rsid w:val="00552057"/>
    <w:rsid w:val="00557824"/>
    <w:rsid w:val="005601DA"/>
    <w:rsid w:val="00560FF9"/>
    <w:rsid w:val="00562F26"/>
    <w:rsid w:val="0056553E"/>
    <w:rsid w:val="00565711"/>
    <w:rsid w:val="00566102"/>
    <w:rsid w:val="00567DC9"/>
    <w:rsid w:val="005738C8"/>
    <w:rsid w:val="00573B22"/>
    <w:rsid w:val="00573B28"/>
    <w:rsid w:val="00574A2D"/>
    <w:rsid w:val="0057622C"/>
    <w:rsid w:val="0057633D"/>
    <w:rsid w:val="00576E5B"/>
    <w:rsid w:val="00585274"/>
    <w:rsid w:val="00587805"/>
    <w:rsid w:val="00587E10"/>
    <w:rsid w:val="00590211"/>
    <w:rsid w:val="00592004"/>
    <w:rsid w:val="005920A2"/>
    <w:rsid w:val="00593129"/>
    <w:rsid w:val="00593E87"/>
    <w:rsid w:val="00594500"/>
    <w:rsid w:val="005956B1"/>
    <w:rsid w:val="00597C76"/>
    <w:rsid w:val="005A1EC5"/>
    <w:rsid w:val="005A6E51"/>
    <w:rsid w:val="005B0167"/>
    <w:rsid w:val="005B01E3"/>
    <w:rsid w:val="005B0B89"/>
    <w:rsid w:val="005B0DEF"/>
    <w:rsid w:val="005B12E8"/>
    <w:rsid w:val="005B2989"/>
    <w:rsid w:val="005B338C"/>
    <w:rsid w:val="005B55E3"/>
    <w:rsid w:val="005B6AF0"/>
    <w:rsid w:val="005B7E63"/>
    <w:rsid w:val="005C00BA"/>
    <w:rsid w:val="005C05FE"/>
    <w:rsid w:val="005C11C9"/>
    <w:rsid w:val="005C2428"/>
    <w:rsid w:val="005C2CC8"/>
    <w:rsid w:val="005C3D5D"/>
    <w:rsid w:val="005C4A90"/>
    <w:rsid w:val="005C6426"/>
    <w:rsid w:val="005C661A"/>
    <w:rsid w:val="005D340E"/>
    <w:rsid w:val="005D3CEA"/>
    <w:rsid w:val="005D3DCD"/>
    <w:rsid w:val="005D4EDE"/>
    <w:rsid w:val="005D5182"/>
    <w:rsid w:val="005D5782"/>
    <w:rsid w:val="005D7FDB"/>
    <w:rsid w:val="005E081C"/>
    <w:rsid w:val="005E0B6B"/>
    <w:rsid w:val="005E3A34"/>
    <w:rsid w:val="005E73E3"/>
    <w:rsid w:val="005E757E"/>
    <w:rsid w:val="005E7966"/>
    <w:rsid w:val="005F021B"/>
    <w:rsid w:val="005F2E8D"/>
    <w:rsid w:val="005F3A29"/>
    <w:rsid w:val="005F3B44"/>
    <w:rsid w:val="005F4B21"/>
    <w:rsid w:val="005F4E7D"/>
    <w:rsid w:val="005F5421"/>
    <w:rsid w:val="005F57BB"/>
    <w:rsid w:val="005F5BDD"/>
    <w:rsid w:val="005F7CCD"/>
    <w:rsid w:val="00601E45"/>
    <w:rsid w:val="00603EBB"/>
    <w:rsid w:val="00605370"/>
    <w:rsid w:val="00605C1E"/>
    <w:rsid w:val="00605CE9"/>
    <w:rsid w:val="00607357"/>
    <w:rsid w:val="00610A5A"/>
    <w:rsid w:val="00611732"/>
    <w:rsid w:val="0061182C"/>
    <w:rsid w:val="00611DA6"/>
    <w:rsid w:val="0061260C"/>
    <w:rsid w:val="00613DDC"/>
    <w:rsid w:val="00614AF3"/>
    <w:rsid w:val="006151AF"/>
    <w:rsid w:val="00616339"/>
    <w:rsid w:val="00616A26"/>
    <w:rsid w:val="00616E83"/>
    <w:rsid w:val="00616FE0"/>
    <w:rsid w:val="00617D26"/>
    <w:rsid w:val="0062054C"/>
    <w:rsid w:val="00621205"/>
    <w:rsid w:val="00622C0E"/>
    <w:rsid w:val="00623C15"/>
    <w:rsid w:val="006243AD"/>
    <w:rsid w:val="00626035"/>
    <w:rsid w:val="00626C17"/>
    <w:rsid w:val="00630A6C"/>
    <w:rsid w:val="00632099"/>
    <w:rsid w:val="006322E6"/>
    <w:rsid w:val="00632E2D"/>
    <w:rsid w:val="00634F5B"/>
    <w:rsid w:val="00635F1C"/>
    <w:rsid w:val="00637E59"/>
    <w:rsid w:val="0064376F"/>
    <w:rsid w:val="00644BC4"/>
    <w:rsid w:val="0064564A"/>
    <w:rsid w:val="00645AE2"/>
    <w:rsid w:val="00650082"/>
    <w:rsid w:val="006506E9"/>
    <w:rsid w:val="006530D5"/>
    <w:rsid w:val="006533B0"/>
    <w:rsid w:val="006538F7"/>
    <w:rsid w:val="006544B0"/>
    <w:rsid w:val="00656085"/>
    <w:rsid w:val="00656735"/>
    <w:rsid w:val="00656C34"/>
    <w:rsid w:val="006572DF"/>
    <w:rsid w:val="00660138"/>
    <w:rsid w:val="00660300"/>
    <w:rsid w:val="00660596"/>
    <w:rsid w:val="0066188C"/>
    <w:rsid w:val="00664DAB"/>
    <w:rsid w:val="00665A94"/>
    <w:rsid w:val="00665B93"/>
    <w:rsid w:val="00666212"/>
    <w:rsid w:val="00667008"/>
    <w:rsid w:val="00667920"/>
    <w:rsid w:val="00670695"/>
    <w:rsid w:val="00670BC2"/>
    <w:rsid w:val="00670C35"/>
    <w:rsid w:val="006714A8"/>
    <w:rsid w:val="00671601"/>
    <w:rsid w:val="00672D6B"/>
    <w:rsid w:val="00675A56"/>
    <w:rsid w:val="00680189"/>
    <w:rsid w:val="00683E58"/>
    <w:rsid w:val="006846F0"/>
    <w:rsid w:val="006850E7"/>
    <w:rsid w:val="0068682B"/>
    <w:rsid w:val="00687217"/>
    <w:rsid w:val="00687CFC"/>
    <w:rsid w:val="006912DE"/>
    <w:rsid w:val="006913E1"/>
    <w:rsid w:val="00692B1A"/>
    <w:rsid w:val="006931D3"/>
    <w:rsid w:val="00693284"/>
    <w:rsid w:val="006944B0"/>
    <w:rsid w:val="00694770"/>
    <w:rsid w:val="00694F46"/>
    <w:rsid w:val="00696AE7"/>
    <w:rsid w:val="00696BA0"/>
    <w:rsid w:val="006976B2"/>
    <w:rsid w:val="00697B5A"/>
    <w:rsid w:val="006A00C8"/>
    <w:rsid w:val="006A0989"/>
    <w:rsid w:val="006A1952"/>
    <w:rsid w:val="006A2FBD"/>
    <w:rsid w:val="006A3C24"/>
    <w:rsid w:val="006A3EA0"/>
    <w:rsid w:val="006A40E7"/>
    <w:rsid w:val="006A441B"/>
    <w:rsid w:val="006A4ADC"/>
    <w:rsid w:val="006A569E"/>
    <w:rsid w:val="006A5AF8"/>
    <w:rsid w:val="006A6088"/>
    <w:rsid w:val="006A6351"/>
    <w:rsid w:val="006A7359"/>
    <w:rsid w:val="006B0784"/>
    <w:rsid w:val="006B0B33"/>
    <w:rsid w:val="006B2C7D"/>
    <w:rsid w:val="006B3260"/>
    <w:rsid w:val="006B3451"/>
    <w:rsid w:val="006B3564"/>
    <w:rsid w:val="006B48F6"/>
    <w:rsid w:val="006B592D"/>
    <w:rsid w:val="006B6A43"/>
    <w:rsid w:val="006B74E7"/>
    <w:rsid w:val="006C4CB9"/>
    <w:rsid w:val="006C5019"/>
    <w:rsid w:val="006C513E"/>
    <w:rsid w:val="006C5306"/>
    <w:rsid w:val="006C5532"/>
    <w:rsid w:val="006D02C5"/>
    <w:rsid w:val="006D0763"/>
    <w:rsid w:val="006D08D4"/>
    <w:rsid w:val="006D16C3"/>
    <w:rsid w:val="006D194A"/>
    <w:rsid w:val="006D22D5"/>
    <w:rsid w:val="006D2659"/>
    <w:rsid w:val="006D2D26"/>
    <w:rsid w:val="006D326C"/>
    <w:rsid w:val="006D365C"/>
    <w:rsid w:val="006D39E2"/>
    <w:rsid w:val="006D3C32"/>
    <w:rsid w:val="006D57D2"/>
    <w:rsid w:val="006D66F3"/>
    <w:rsid w:val="006D6FA9"/>
    <w:rsid w:val="006E2782"/>
    <w:rsid w:val="006E4256"/>
    <w:rsid w:val="006E733E"/>
    <w:rsid w:val="006E748E"/>
    <w:rsid w:val="006E7BF1"/>
    <w:rsid w:val="006E7BFF"/>
    <w:rsid w:val="006E7F95"/>
    <w:rsid w:val="006F12A8"/>
    <w:rsid w:val="006F2846"/>
    <w:rsid w:val="006F36E7"/>
    <w:rsid w:val="006F38AC"/>
    <w:rsid w:val="006F39A2"/>
    <w:rsid w:val="006F5489"/>
    <w:rsid w:val="006F5C88"/>
    <w:rsid w:val="006F726E"/>
    <w:rsid w:val="00700D57"/>
    <w:rsid w:val="00701E92"/>
    <w:rsid w:val="00702428"/>
    <w:rsid w:val="00704D60"/>
    <w:rsid w:val="00704E29"/>
    <w:rsid w:val="00705197"/>
    <w:rsid w:val="007053ED"/>
    <w:rsid w:val="007062A6"/>
    <w:rsid w:val="00706558"/>
    <w:rsid w:val="007067C3"/>
    <w:rsid w:val="00707A81"/>
    <w:rsid w:val="007116DE"/>
    <w:rsid w:val="00711AE1"/>
    <w:rsid w:val="0071252F"/>
    <w:rsid w:val="00712773"/>
    <w:rsid w:val="00713E5E"/>
    <w:rsid w:val="007148BC"/>
    <w:rsid w:val="00714CF2"/>
    <w:rsid w:val="007151BA"/>
    <w:rsid w:val="007171C1"/>
    <w:rsid w:val="00724731"/>
    <w:rsid w:val="00724904"/>
    <w:rsid w:val="00724FAA"/>
    <w:rsid w:val="00725F81"/>
    <w:rsid w:val="00726399"/>
    <w:rsid w:val="0072668C"/>
    <w:rsid w:val="00727086"/>
    <w:rsid w:val="00727244"/>
    <w:rsid w:val="00727B5E"/>
    <w:rsid w:val="00727B8D"/>
    <w:rsid w:val="007324CC"/>
    <w:rsid w:val="00732B34"/>
    <w:rsid w:val="00732CA9"/>
    <w:rsid w:val="00732EBF"/>
    <w:rsid w:val="007356E0"/>
    <w:rsid w:val="00735982"/>
    <w:rsid w:val="00735B4D"/>
    <w:rsid w:val="0074052D"/>
    <w:rsid w:val="00742EB2"/>
    <w:rsid w:val="007435CA"/>
    <w:rsid w:val="007449B2"/>
    <w:rsid w:val="00745482"/>
    <w:rsid w:val="007458C5"/>
    <w:rsid w:val="00745F6F"/>
    <w:rsid w:val="00746A72"/>
    <w:rsid w:val="00750607"/>
    <w:rsid w:val="007524A9"/>
    <w:rsid w:val="007526DB"/>
    <w:rsid w:val="00754110"/>
    <w:rsid w:val="00754450"/>
    <w:rsid w:val="00755059"/>
    <w:rsid w:val="00755793"/>
    <w:rsid w:val="00755AB0"/>
    <w:rsid w:val="00756E48"/>
    <w:rsid w:val="00757AFE"/>
    <w:rsid w:val="00761B2E"/>
    <w:rsid w:val="00762145"/>
    <w:rsid w:val="00762803"/>
    <w:rsid w:val="00764400"/>
    <w:rsid w:val="00764B16"/>
    <w:rsid w:val="007652B1"/>
    <w:rsid w:val="00765C52"/>
    <w:rsid w:val="00766DB9"/>
    <w:rsid w:val="00767C6A"/>
    <w:rsid w:val="00770683"/>
    <w:rsid w:val="0077183C"/>
    <w:rsid w:val="0077329E"/>
    <w:rsid w:val="00773FE2"/>
    <w:rsid w:val="00774D42"/>
    <w:rsid w:val="00776474"/>
    <w:rsid w:val="00776679"/>
    <w:rsid w:val="00776ECE"/>
    <w:rsid w:val="00777AE4"/>
    <w:rsid w:val="00780BA2"/>
    <w:rsid w:val="0078259E"/>
    <w:rsid w:val="00783939"/>
    <w:rsid w:val="00783B6F"/>
    <w:rsid w:val="007841B4"/>
    <w:rsid w:val="0078420D"/>
    <w:rsid w:val="00784D57"/>
    <w:rsid w:val="007852C2"/>
    <w:rsid w:val="00786804"/>
    <w:rsid w:val="007872F7"/>
    <w:rsid w:val="00790CD6"/>
    <w:rsid w:val="00791705"/>
    <w:rsid w:val="00792618"/>
    <w:rsid w:val="00792AF4"/>
    <w:rsid w:val="00794E18"/>
    <w:rsid w:val="00796EAF"/>
    <w:rsid w:val="007A06BD"/>
    <w:rsid w:val="007A443A"/>
    <w:rsid w:val="007A449F"/>
    <w:rsid w:val="007A5673"/>
    <w:rsid w:val="007A5952"/>
    <w:rsid w:val="007A5C3E"/>
    <w:rsid w:val="007A65EC"/>
    <w:rsid w:val="007A7091"/>
    <w:rsid w:val="007A7D65"/>
    <w:rsid w:val="007B0436"/>
    <w:rsid w:val="007B05C1"/>
    <w:rsid w:val="007B170B"/>
    <w:rsid w:val="007B22A9"/>
    <w:rsid w:val="007B2936"/>
    <w:rsid w:val="007B51D2"/>
    <w:rsid w:val="007B5498"/>
    <w:rsid w:val="007B5974"/>
    <w:rsid w:val="007B619B"/>
    <w:rsid w:val="007C0444"/>
    <w:rsid w:val="007C3A86"/>
    <w:rsid w:val="007C47D7"/>
    <w:rsid w:val="007C6042"/>
    <w:rsid w:val="007C61FF"/>
    <w:rsid w:val="007C7A1A"/>
    <w:rsid w:val="007D0216"/>
    <w:rsid w:val="007D20E3"/>
    <w:rsid w:val="007D308F"/>
    <w:rsid w:val="007D3773"/>
    <w:rsid w:val="007D3EC0"/>
    <w:rsid w:val="007D5C4C"/>
    <w:rsid w:val="007D5E82"/>
    <w:rsid w:val="007D6ADC"/>
    <w:rsid w:val="007D7087"/>
    <w:rsid w:val="007E0091"/>
    <w:rsid w:val="007E1377"/>
    <w:rsid w:val="007E230F"/>
    <w:rsid w:val="007E2F47"/>
    <w:rsid w:val="007E4230"/>
    <w:rsid w:val="007E441E"/>
    <w:rsid w:val="007E5E03"/>
    <w:rsid w:val="007E7DCF"/>
    <w:rsid w:val="007F0203"/>
    <w:rsid w:val="007F2883"/>
    <w:rsid w:val="007F2FFF"/>
    <w:rsid w:val="007F31DA"/>
    <w:rsid w:val="007F3A7F"/>
    <w:rsid w:val="007F4566"/>
    <w:rsid w:val="007F4792"/>
    <w:rsid w:val="007F6A86"/>
    <w:rsid w:val="007F6C19"/>
    <w:rsid w:val="007F7158"/>
    <w:rsid w:val="007F79C2"/>
    <w:rsid w:val="00801F30"/>
    <w:rsid w:val="00802B01"/>
    <w:rsid w:val="008061FF"/>
    <w:rsid w:val="008072F7"/>
    <w:rsid w:val="00810198"/>
    <w:rsid w:val="008116A2"/>
    <w:rsid w:val="00811A15"/>
    <w:rsid w:val="0081315F"/>
    <w:rsid w:val="008139AA"/>
    <w:rsid w:val="008140FC"/>
    <w:rsid w:val="00815AAA"/>
    <w:rsid w:val="00815CE6"/>
    <w:rsid w:val="0081647D"/>
    <w:rsid w:val="00816572"/>
    <w:rsid w:val="00816926"/>
    <w:rsid w:val="008171AA"/>
    <w:rsid w:val="00817E57"/>
    <w:rsid w:val="00817E74"/>
    <w:rsid w:val="0082055B"/>
    <w:rsid w:val="008214E9"/>
    <w:rsid w:val="0082273F"/>
    <w:rsid w:val="00824CAD"/>
    <w:rsid w:val="00824D5D"/>
    <w:rsid w:val="008257D1"/>
    <w:rsid w:val="008259F4"/>
    <w:rsid w:val="00825E74"/>
    <w:rsid w:val="00826731"/>
    <w:rsid w:val="008271AC"/>
    <w:rsid w:val="00827606"/>
    <w:rsid w:val="00827903"/>
    <w:rsid w:val="00827954"/>
    <w:rsid w:val="008300B3"/>
    <w:rsid w:val="008303BA"/>
    <w:rsid w:val="0083117C"/>
    <w:rsid w:val="00833305"/>
    <w:rsid w:val="00834873"/>
    <w:rsid w:val="00834E7E"/>
    <w:rsid w:val="00835B4F"/>
    <w:rsid w:val="00835F8A"/>
    <w:rsid w:val="0083752D"/>
    <w:rsid w:val="00842B24"/>
    <w:rsid w:val="008438AD"/>
    <w:rsid w:val="00846504"/>
    <w:rsid w:val="0084715D"/>
    <w:rsid w:val="008501DE"/>
    <w:rsid w:val="008502DE"/>
    <w:rsid w:val="00850402"/>
    <w:rsid w:val="0085076F"/>
    <w:rsid w:val="00850865"/>
    <w:rsid w:val="00850A70"/>
    <w:rsid w:val="00852CA9"/>
    <w:rsid w:val="00854763"/>
    <w:rsid w:val="00857DD3"/>
    <w:rsid w:val="008619C9"/>
    <w:rsid w:val="00861A00"/>
    <w:rsid w:val="0086204A"/>
    <w:rsid w:val="00862BAB"/>
    <w:rsid w:val="00867A95"/>
    <w:rsid w:val="00871378"/>
    <w:rsid w:val="00872DF4"/>
    <w:rsid w:val="008736E5"/>
    <w:rsid w:val="00873C37"/>
    <w:rsid w:val="00873D44"/>
    <w:rsid w:val="008741A0"/>
    <w:rsid w:val="0087639E"/>
    <w:rsid w:val="0087708C"/>
    <w:rsid w:val="008778CA"/>
    <w:rsid w:val="00882314"/>
    <w:rsid w:val="0088280D"/>
    <w:rsid w:val="00883960"/>
    <w:rsid w:val="00884769"/>
    <w:rsid w:val="00884BE7"/>
    <w:rsid w:val="00890A77"/>
    <w:rsid w:val="00891FDC"/>
    <w:rsid w:val="00892B31"/>
    <w:rsid w:val="00892F50"/>
    <w:rsid w:val="0089724A"/>
    <w:rsid w:val="00897A82"/>
    <w:rsid w:val="008A02A7"/>
    <w:rsid w:val="008A1466"/>
    <w:rsid w:val="008A148C"/>
    <w:rsid w:val="008A1CCB"/>
    <w:rsid w:val="008A2280"/>
    <w:rsid w:val="008A3408"/>
    <w:rsid w:val="008A4755"/>
    <w:rsid w:val="008A4F53"/>
    <w:rsid w:val="008A6893"/>
    <w:rsid w:val="008A6BDD"/>
    <w:rsid w:val="008A7572"/>
    <w:rsid w:val="008A78EC"/>
    <w:rsid w:val="008B4639"/>
    <w:rsid w:val="008B5C4D"/>
    <w:rsid w:val="008B5F2B"/>
    <w:rsid w:val="008B6559"/>
    <w:rsid w:val="008B66E7"/>
    <w:rsid w:val="008B7E42"/>
    <w:rsid w:val="008C17EF"/>
    <w:rsid w:val="008C19B5"/>
    <w:rsid w:val="008C19EB"/>
    <w:rsid w:val="008C2953"/>
    <w:rsid w:val="008C40DC"/>
    <w:rsid w:val="008C48BE"/>
    <w:rsid w:val="008C52BF"/>
    <w:rsid w:val="008C7AA7"/>
    <w:rsid w:val="008C7E89"/>
    <w:rsid w:val="008D0018"/>
    <w:rsid w:val="008D0502"/>
    <w:rsid w:val="008D0E96"/>
    <w:rsid w:val="008D151D"/>
    <w:rsid w:val="008D291A"/>
    <w:rsid w:val="008D359D"/>
    <w:rsid w:val="008D58F4"/>
    <w:rsid w:val="008D59A4"/>
    <w:rsid w:val="008D6C96"/>
    <w:rsid w:val="008E0047"/>
    <w:rsid w:val="008E1C7E"/>
    <w:rsid w:val="008E4128"/>
    <w:rsid w:val="008E5013"/>
    <w:rsid w:val="008E50A0"/>
    <w:rsid w:val="008E7F16"/>
    <w:rsid w:val="008F08BE"/>
    <w:rsid w:val="008F1279"/>
    <w:rsid w:val="008F2409"/>
    <w:rsid w:val="008F4A77"/>
    <w:rsid w:val="008F68EF"/>
    <w:rsid w:val="008F7608"/>
    <w:rsid w:val="009000CA"/>
    <w:rsid w:val="0090185B"/>
    <w:rsid w:val="009019A6"/>
    <w:rsid w:val="00901E49"/>
    <w:rsid w:val="00902058"/>
    <w:rsid w:val="00902977"/>
    <w:rsid w:val="00903AF6"/>
    <w:rsid w:val="00904CAB"/>
    <w:rsid w:val="00905D81"/>
    <w:rsid w:val="0090620D"/>
    <w:rsid w:val="009068F3"/>
    <w:rsid w:val="0090690C"/>
    <w:rsid w:val="00906934"/>
    <w:rsid w:val="00912347"/>
    <w:rsid w:val="009124A7"/>
    <w:rsid w:val="0091259F"/>
    <w:rsid w:val="009151C6"/>
    <w:rsid w:val="00915228"/>
    <w:rsid w:val="00915994"/>
    <w:rsid w:val="00916716"/>
    <w:rsid w:val="00921629"/>
    <w:rsid w:val="00921E23"/>
    <w:rsid w:val="0092296C"/>
    <w:rsid w:val="00922E6E"/>
    <w:rsid w:val="00923254"/>
    <w:rsid w:val="00926468"/>
    <w:rsid w:val="00927BDA"/>
    <w:rsid w:val="0093061A"/>
    <w:rsid w:val="00930D58"/>
    <w:rsid w:val="00930F22"/>
    <w:rsid w:val="009332B0"/>
    <w:rsid w:val="009335B0"/>
    <w:rsid w:val="009342F3"/>
    <w:rsid w:val="009348B1"/>
    <w:rsid w:val="00935E53"/>
    <w:rsid w:val="0093628A"/>
    <w:rsid w:val="009369CB"/>
    <w:rsid w:val="00937396"/>
    <w:rsid w:val="00940E37"/>
    <w:rsid w:val="00941400"/>
    <w:rsid w:val="00941EA6"/>
    <w:rsid w:val="009426F8"/>
    <w:rsid w:val="00942C14"/>
    <w:rsid w:val="00943DA9"/>
    <w:rsid w:val="00945910"/>
    <w:rsid w:val="00953D84"/>
    <w:rsid w:val="00955AC7"/>
    <w:rsid w:val="0095735F"/>
    <w:rsid w:val="009610DA"/>
    <w:rsid w:val="009613AC"/>
    <w:rsid w:val="00961C88"/>
    <w:rsid w:val="009654D5"/>
    <w:rsid w:val="00965A5B"/>
    <w:rsid w:val="0096621C"/>
    <w:rsid w:val="00966450"/>
    <w:rsid w:val="00967B8A"/>
    <w:rsid w:val="00970A2C"/>
    <w:rsid w:val="009716FC"/>
    <w:rsid w:val="0097267B"/>
    <w:rsid w:val="00972C83"/>
    <w:rsid w:val="0097404D"/>
    <w:rsid w:val="0097496F"/>
    <w:rsid w:val="00974A2C"/>
    <w:rsid w:val="009754E9"/>
    <w:rsid w:val="00976098"/>
    <w:rsid w:val="009764F1"/>
    <w:rsid w:val="0097717E"/>
    <w:rsid w:val="00977DAD"/>
    <w:rsid w:val="00980EEF"/>
    <w:rsid w:val="00982960"/>
    <w:rsid w:val="0098391A"/>
    <w:rsid w:val="00986874"/>
    <w:rsid w:val="009873D5"/>
    <w:rsid w:val="00987DEE"/>
    <w:rsid w:val="00992C80"/>
    <w:rsid w:val="0099310F"/>
    <w:rsid w:val="009935EA"/>
    <w:rsid w:val="009A13C7"/>
    <w:rsid w:val="009A1CBC"/>
    <w:rsid w:val="009A3562"/>
    <w:rsid w:val="009A374E"/>
    <w:rsid w:val="009A4256"/>
    <w:rsid w:val="009A5929"/>
    <w:rsid w:val="009A59FA"/>
    <w:rsid w:val="009A6431"/>
    <w:rsid w:val="009A6A6A"/>
    <w:rsid w:val="009A705D"/>
    <w:rsid w:val="009A73B4"/>
    <w:rsid w:val="009B08E4"/>
    <w:rsid w:val="009B18C4"/>
    <w:rsid w:val="009B23CF"/>
    <w:rsid w:val="009B2918"/>
    <w:rsid w:val="009B2CD7"/>
    <w:rsid w:val="009B41C7"/>
    <w:rsid w:val="009B4A9E"/>
    <w:rsid w:val="009B4F9F"/>
    <w:rsid w:val="009B6C93"/>
    <w:rsid w:val="009B7999"/>
    <w:rsid w:val="009B7B6C"/>
    <w:rsid w:val="009B7F9D"/>
    <w:rsid w:val="009C1FA8"/>
    <w:rsid w:val="009C2598"/>
    <w:rsid w:val="009C308F"/>
    <w:rsid w:val="009C313E"/>
    <w:rsid w:val="009C59DF"/>
    <w:rsid w:val="009C64B5"/>
    <w:rsid w:val="009C6A80"/>
    <w:rsid w:val="009C73AA"/>
    <w:rsid w:val="009D0825"/>
    <w:rsid w:val="009D10F9"/>
    <w:rsid w:val="009D1863"/>
    <w:rsid w:val="009D1E25"/>
    <w:rsid w:val="009D23B0"/>
    <w:rsid w:val="009D25B5"/>
    <w:rsid w:val="009D4365"/>
    <w:rsid w:val="009D7444"/>
    <w:rsid w:val="009E145E"/>
    <w:rsid w:val="009E15FE"/>
    <w:rsid w:val="009E1B77"/>
    <w:rsid w:val="009E2503"/>
    <w:rsid w:val="009E315A"/>
    <w:rsid w:val="009E3981"/>
    <w:rsid w:val="009E47D3"/>
    <w:rsid w:val="009E6A59"/>
    <w:rsid w:val="009F12A2"/>
    <w:rsid w:val="009F1540"/>
    <w:rsid w:val="009F4D3D"/>
    <w:rsid w:val="009F514F"/>
    <w:rsid w:val="009F7D07"/>
    <w:rsid w:val="009F7FBB"/>
    <w:rsid w:val="00A0022E"/>
    <w:rsid w:val="00A02865"/>
    <w:rsid w:val="00A03CA4"/>
    <w:rsid w:val="00A042A0"/>
    <w:rsid w:val="00A04ACD"/>
    <w:rsid w:val="00A0739E"/>
    <w:rsid w:val="00A114D5"/>
    <w:rsid w:val="00A12596"/>
    <w:rsid w:val="00A139DC"/>
    <w:rsid w:val="00A13AD3"/>
    <w:rsid w:val="00A14C9B"/>
    <w:rsid w:val="00A15A92"/>
    <w:rsid w:val="00A16DDA"/>
    <w:rsid w:val="00A17A77"/>
    <w:rsid w:val="00A215B7"/>
    <w:rsid w:val="00A233A4"/>
    <w:rsid w:val="00A23D07"/>
    <w:rsid w:val="00A23D85"/>
    <w:rsid w:val="00A24B5D"/>
    <w:rsid w:val="00A25626"/>
    <w:rsid w:val="00A278F7"/>
    <w:rsid w:val="00A27D7C"/>
    <w:rsid w:val="00A27F50"/>
    <w:rsid w:val="00A30DF0"/>
    <w:rsid w:val="00A30F57"/>
    <w:rsid w:val="00A31108"/>
    <w:rsid w:val="00A3389D"/>
    <w:rsid w:val="00A3391A"/>
    <w:rsid w:val="00A370B5"/>
    <w:rsid w:val="00A37BCD"/>
    <w:rsid w:val="00A40B32"/>
    <w:rsid w:val="00A40BCE"/>
    <w:rsid w:val="00A41FA2"/>
    <w:rsid w:val="00A42B88"/>
    <w:rsid w:val="00A43F3D"/>
    <w:rsid w:val="00A44249"/>
    <w:rsid w:val="00A44352"/>
    <w:rsid w:val="00A45646"/>
    <w:rsid w:val="00A4598F"/>
    <w:rsid w:val="00A45CAE"/>
    <w:rsid w:val="00A50358"/>
    <w:rsid w:val="00A51119"/>
    <w:rsid w:val="00A515FC"/>
    <w:rsid w:val="00A51D40"/>
    <w:rsid w:val="00A527F8"/>
    <w:rsid w:val="00A53B68"/>
    <w:rsid w:val="00A53E06"/>
    <w:rsid w:val="00A53E10"/>
    <w:rsid w:val="00A563EA"/>
    <w:rsid w:val="00A575D5"/>
    <w:rsid w:val="00A60828"/>
    <w:rsid w:val="00A61758"/>
    <w:rsid w:val="00A62D60"/>
    <w:rsid w:val="00A6304F"/>
    <w:rsid w:val="00A636DE"/>
    <w:rsid w:val="00A64083"/>
    <w:rsid w:val="00A65090"/>
    <w:rsid w:val="00A65425"/>
    <w:rsid w:val="00A659F5"/>
    <w:rsid w:val="00A66189"/>
    <w:rsid w:val="00A664AA"/>
    <w:rsid w:val="00A667D9"/>
    <w:rsid w:val="00A66A23"/>
    <w:rsid w:val="00A66AC0"/>
    <w:rsid w:val="00A67D6D"/>
    <w:rsid w:val="00A67EDD"/>
    <w:rsid w:val="00A704E5"/>
    <w:rsid w:val="00A71947"/>
    <w:rsid w:val="00A72969"/>
    <w:rsid w:val="00A770DB"/>
    <w:rsid w:val="00A77824"/>
    <w:rsid w:val="00A80588"/>
    <w:rsid w:val="00A82230"/>
    <w:rsid w:val="00A83457"/>
    <w:rsid w:val="00A838EB"/>
    <w:rsid w:val="00A83D8C"/>
    <w:rsid w:val="00A83E30"/>
    <w:rsid w:val="00A841AD"/>
    <w:rsid w:val="00A8527D"/>
    <w:rsid w:val="00A87835"/>
    <w:rsid w:val="00A948B3"/>
    <w:rsid w:val="00A94CED"/>
    <w:rsid w:val="00A951FB"/>
    <w:rsid w:val="00A975D0"/>
    <w:rsid w:val="00A978BA"/>
    <w:rsid w:val="00AA044F"/>
    <w:rsid w:val="00AA0B96"/>
    <w:rsid w:val="00AA1A82"/>
    <w:rsid w:val="00AA1CFC"/>
    <w:rsid w:val="00AA2C8A"/>
    <w:rsid w:val="00AA4ABC"/>
    <w:rsid w:val="00AA6012"/>
    <w:rsid w:val="00AA699D"/>
    <w:rsid w:val="00AA719E"/>
    <w:rsid w:val="00AA738A"/>
    <w:rsid w:val="00AB15FB"/>
    <w:rsid w:val="00AB2254"/>
    <w:rsid w:val="00AB435B"/>
    <w:rsid w:val="00AB569F"/>
    <w:rsid w:val="00AB5F78"/>
    <w:rsid w:val="00AB7C46"/>
    <w:rsid w:val="00AB7CD2"/>
    <w:rsid w:val="00AC099B"/>
    <w:rsid w:val="00AC0CD1"/>
    <w:rsid w:val="00AC1F8C"/>
    <w:rsid w:val="00AC3C2F"/>
    <w:rsid w:val="00AC3F3C"/>
    <w:rsid w:val="00AC4A60"/>
    <w:rsid w:val="00AC4FE1"/>
    <w:rsid w:val="00AC507D"/>
    <w:rsid w:val="00AC6849"/>
    <w:rsid w:val="00AC6AFE"/>
    <w:rsid w:val="00AC703B"/>
    <w:rsid w:val="00AC7603"/>
    <w:rsid w:val="00AC7C3F"/>
    <w:rsid w:val="00AD0BD5"/>
    <w:rsid w:val="00AD0F7D"/>
    <w:rsid w:val="00AD19E7"/>
    <w:rsid w:val="00AD2355"/>
    <w:rsid w:val="00AD3D29"/>
    <w:rsid w:val="00AD4322"/>
    <w:rsid w:val="00AD4F0F"/>
    <w:rsid w:val="00AD4F79"/>
    <w:rsid w:val="00AD5B05"/>
    <w:rsid w:val="00AD5CCA"/>
    <w:rsid w:val="00AD65D1"/>
    <w:rsid w:val="00AD6AE6"/>
    <w:rsid w:val="00AE185A"/>
    <w:rsid w:val="00AE2FE9"/>
    <w:rsid w:val="00AE3F81"/>
    <w:rsid w:val="00AE4E0B"/>
    <w:rsid w:val="00AE6142"/>
    <w:rsid w:val="00AF2008"/>
    <w:rsid w:val="00AF23F6"/>
    <w:rsid w:val="00AF28ED"/>
    <w:rsid w:val="00AF35F4"/>
    <w:rsid w:val="00AF367A"/>
    <w:rsid w:val="00AF49A2"/>
    <w:rsid w:val="00AF5425"/>
    <w:rsid w:val="00AF5499"/>
    <w:rsid w:val="00AF5A7D"/>
    <w:rsid w:val="00AF5E26"/>
    <w:rsid w:val="00AF6EB2"/>
    <w:rsid w:val="00AF7074"/>
    <w:rsid w:val="00B0029F"/>
    <w:rsid w:val="00B01146"/>
    <w:rsid w:val="00B01F87"/>
    <w:rsid w:val="00B046AB"/>
    <w:rsid w:val="00B0561C"/>
    <w:rsid w:val="00B05692"/>
    <w:rsid w:val="00B06A56"/>
    <w:rsid w:val="00B06CC7"/>
    <w:rsid w:val="00B07039"/>
    <w:rsid w:val="00B0718B"/>
    <w:rsid w:val="00B10688"/>
    <w:rsid w:val="00B10971"/>
    <w:rsid w:val="00B111F2"/>
    <w:rsid w:val="00B134AB"/>
    <w:rsid w:val="00B15E71"/>
    <w:rsid w:val="00B1716E"/>
    <w:rsid w:val="00B17282"/>
    <w:rsid w:val="00B2036B"/>
    <w:rsid w:val="00B20B00"/>
    <w:rsid w:val="00B20DC7"/>
    <w:rsid w:val="00B2187C"/>
    <w:rsid w:val="00B2204D"/>
    <w:rsid w:val="00B23109"/>
    <w:rsid w:val="00B2483F"/>
    <w:rsid w:val="00B2539A"/>
    <w:rsid w:val="00B25CFA"/>
    <w:rsid w:val="00B26851"/>
    <w:rsid w:val="00B269AD"/>
    <w:rsid w:val="00B26F20"/>
    <w:rsid w:val="00B27096"/>
    <w:rsid w:val="00B27C44"/>
    <w:rsid w:val="00B30C40"/>
    <w:rsid w:val="00B30E91"/>
    <w:rsid w:val="00B335C0"/>
    <w:rsid w:val="00B35B13"/>
    <w:rsid w:val="00B35F6C"/>
    <w:rsid w:val="00B360DC"/>
    <w:rsid w:val="00B36CD1"/>
    <w:rsid w:val="00B37E07"/>
    <w:rsid w:val="00B402D7"/>
    <w:rsid w:val="00B404F9"/>
    <w:rsid w:val="00B45AB2"/>
    <w:rsid w:val="00B47875"/>
    <w:rsid w:val="00B508DD"/>
    <w:rsid w:val="00B52109"/>
    <w:rsid w:val="00B53111"/>
    <w:rsid w:val="00B53797"/>
    <w:rsid w:val="00B55DC2"/>
    <w:rsid w:val="00B569B8"/>
    <w:rsid w:val="00B57279"/>
    <w:rsid w:val="00B57D81"/>
    <w:rsid w:val="00B57ED3"/>
    <w:rsid w:val="00B600B5"/>
    <w:rsid w:val="00B60AAE"/>
    <w:rsid w:val="00B60DFD"/>
    <w:rsid w:val="00B611C9"/>
    <w:rsid w:val="00B61886"/>
    <w:rsid w:val="00B61BEC"/>
    <w:rsid w:val="00B62423"/>
    <w:rsid w:val="00B624B5"/>
    <w:rsid w:val="00B62E3F"/>
    <w:rsid w:val="00B63D3A"/>
    <w:rsid w:val="00B64263"/>
    <w:rsid w:val="00B642A2"/>
    <w:rsid w:val="00B64533"/>
    <w:rsid w:val="00B65078"/>
    <w:rsid w:val="00B650CD"/>
    <w:rsid w:val="00B65930"/>
    <w:rsid w:val="00B65A2F"/>
    <w:rsid w:val="00B661A3"/>
    <w:rsid w:val="00B663C7"/>
    <w:rsid w:val="00B66EF0"/>
    <w:rsid w:val="00B71725"/>
    <w:rsid w:val="00B71A5D"/>
    <w:rsid w:val="00B726EC"/>
    <w:rsid w:val="00B73AC5"/>
    <w:rsid w:val="00B73DDC"/>
    <w:rsid w:val="00B74FFE"/>
    <w:rsid w:val="00B775EC"/>
    <w:rsid w:val="00B77653"/>
    <w:rsid w:val="00B8076D"/>
    <w:rsid w:val="00B80920"/>
    <w:rsid w:val="00B854A4"/>
    <w:rsid w:val="00B86681"/>
    <w:rsid w:val="00B87992"/>
    <w:rsid w:val="00B9026C"/>
    <w:rsid w:val="00B90449"/>
    <w:rsid w:val="00B91048"/>
    <w:rsid w:val="00B91D1D"/>
    <w:rsid w:val="00B93484"/>
    <w:rsid w:val="00B95A35"/>
    <w:rsid w:val="00B9712B"/>
    <w:rsid w:val="00B97140"/>
    <w:rsid w:val="00BA0620"/>
    <w:rsid w:val="00BA100F"/>
    <w:rsid w:val="00BA377B"/>
    <w:rsid w:val="00BA3789"/>
    <w:rsid w:val="00BA3DE1"/>
    <w:rsid w:val="00BA521E"/>
    <w:rsid w:val="00BA56A4"/>
    <w:rsid w:val="00BA653B"/>
    <w:rsid w:val="00BA77FD"/>
    <w:rsid w:val="00BB3077"/>
    <w:rsid w:val="00BB3379"/>
    <w:rsid w:val="00BB46FC"/>
    <w:rsid w:val="00BB4D42"/>
    <w:rsid w:val="00BB4E71"/>
    <w:rsid w:val="00BB5AD1"/>
    <w:rsid w:val="00BB5B2D"/>
    <w:rsid w:val="00BB7089"/>
    <w:rsid w:val="00BB7564"/>
    <w:rsid w:val="00BC03DC"/>
    <w:rsid w:val="00BC0C0C"/>
    <w:rsid w:val="00BC15BE"/>
    <w:rsid w:val="00BC5FF3"/>
    <w:rsid w:val="00BC64B3"/>
    <w:rsid w:val="00BC69D9"/>
    <w:rsid w:val="00BD14FA"/>
    <w:rsid w:val="00BD20DE"/>
    <w:rsid w:val="00BD2155"/>
    <w:rsid w:val="00BD3118"/>
    <w:rsid w:val="00BD5BA0"/>
    <w:rsid w:val="00BD5E8F"/>
    <w:rsid w:val="00BD7334"/>
    <w:rsid w:val="00BE1272"/>
    <w:rsid w:val="00BE2D70"/>
    <w:rsid w:val="00BE537C"/>
    <w:rsid w:val="00BE58BB"/>
    <w:rsid w:val="00BE5DF7"/>
    <w:rsid w:val="00BF0C6F"/>
    <w:rsid w:val="00BF19D9"/>
    <w:rsid w:val="00BF3474"/>
    <w:rsid w:val="00BF352F"/>
    <w:rsid w:val="00BF46B4"/>
    <w:rsid w:val="00BF6B3B"/>
    <w:rsid w:val="00C0310C"/>
    <w:rsid w:val="00C039ED"/>
    <w:rsid w:val="00C06644"/>
    <w:rsid w:val="00C07D2E"/>
    <w:rsid w:val="00C07DA4"/>
    <w:rsid w:val="00C123A5"/>
    <w:rsid w:val="00C13C4D"/>
    <w:rsid w:val="00C20314"/>
    <w:rsid w:val="00C209C1"/>
    <w:rsid w:val="00C20C0E"/>
    <w:rsid w:val="00C217B7"/>
    <w:rsid w:val="00C239DC"/>
    <w:rsid w:val="00C23E48"/>
    <w:rsid w:val="00C23F6A"/>
    <w:rsid w:val="00C24598"/>
    <w:rsid w:val="00C2482E"/>
    <w:rsid w:val="00C24D39"/>
    <w:rsid w:val="00C24EB1"/>
    <w:rsid w:val="00C25872"/>
    <w:rsid w:val="00C26FA1"/>
    <w:rsid w:val="00C31121"/>
    <w:rsid w:val="00C3213C"/>
    <w:rsid w:val="00C34659"/>
    <w:rsid w:val="00C35B3D"/>
    <w:rsid w:val="00C37583"/>
    <w:rsid w:val="00C4007C"/>
    <w:rsid w:val="00C403D9"/>
    <w:rsid w:val="00C40F92"/>
    <w:rsid w:val="00C4109D"/>
    <w:rsid w:val="00C4150F"/>
    <w:rsid w:val="00C41A86"/>
    <w:rsid w:val="00C45834"/>
    <w:rsid w:val="00C45959"/>
    <w:rsid w:val="00C47336"/>
    <w:rsid w:val="00C47441"/>
    <w:rsid w:val="00C47E1C"/>
    <w:rsid w:val="00C5052B"/>
    <w:rsid w:val="00C50B93"/>
    <w:rsid w:val="00C50CCE"/>
    <w:rsid w:val="00C532D6"/>
    <w:rsid w:val="00C53CBD"/>
    <w:rsid w:val="00C54FE5"/>
    <w:rsid w:val="00C561DE"/>
    <w:rsid w:val="00C56C03"/>
    <w:rsid w:val="00C621BA"/>
    <w:rsid w:val="00C6287B"/>
    <w:rsid w:val="00C6397A"/>
    <w:rsid w:val="00C646DA"/>
    <w:rsid w:val="00C6570D"/>
    <w:rsid w:val="00C704D9"/>
    <w:rsid w:val="00C7105E"/>
    <w:rsid w:val="00C7154E"/>
    <w:rsid w:val="00C71A7C"/>
    <w:rsid w:val="00C72857"/>
    <w:rsid w:val="00C729FA"/>
    <w:rsid w:val="00C74DD1"/>
    <w:rsid w:val="00C75312"/>
    <w:rsid w:val="00C75F8A"/>
    <w:rsid w:val="00C77B89"/>
    <w:rsid w:val="00C808EE"/>
    <w:rsid w:val="00C818DC"/>
    <w:rsid w:val="00C86C42"/>
    <w:rsid w:val="00C87023"/>
    <w:rsid w:val="00C87F75"/>
    <w:rsid w:val="00C91B4F"/>
    <w:rsid w:val="00C929CC"/>
    <w:rsid w:val="00C93550"/>
    <w:rsid w:val="00C93577"/>
    <w:rsid w:val="00C936A0"/>
    <w:rsid w:val="00C95405"/>
    <w:rsid w:val="00C96491"/>
    <w:rsid w:val="00C96C73"/>
    <w:rsid w:val="00C97E99"/>
    <w:rsid w:val="00CA02B7"/>
    <w:rsid w:val="00CA077A"/>
    <w:rsid w:val="00CA0CFB"/>
    <w:rsid w:val="00CA1357"/>
    <w:rsid w:val="00CA1B85"/>
    <w:rsid w:val="00CA2249"/>
    <w:rsid w:val="00CA260B"/>
    <w:rsid w:val="00CA747C"/>
    <w:rsid w:val="00CB02C6"/>
    <w:rsid w:val="00CB13FF"/>
    <w:rsid w:val="00CB1D6D"/>
    <w:rsid w:val="00CB27E9"/>
    <w:rsid w:val="00CB3189"/>
    <w:rsid w:val="00CB3FA5"/>
    <w:rsid w:val="00CB49A3"/>
    <w:rsid w:val="00CB5750"/>
    <w:rsid w:val="00CB5EA6"/>
    <w:rsid w:val="00CB6DC7"/>
    <w:rsid w:val="00CB7625"/>
    <w:rsid w:val="00CC1336"/>
    <w:rsid w:val="00CC4BA1"/>
    <w:rsid w:val="00CC5DBB"/>
    <w:rsid w:val="00CD19EC"/>
    <w:rsid w:val="00CD1F1F"/>
    <w:rsid w:val="00CD23DC"/>
    <w:rsid w:val="00CD2712"/>
    <w:rsid w:val="00CD424F"/>
    <w:rsid w:val="00CD4DB8"/>
    <w:rsid w:val="00CD5489"/>
    <w:rsid w:val="00CD57E7"/>
    <w:rsid w:val="00CD62D1"/>
    <w:rsid w:val="00CD6F80"/>
    <w:rsid w:val="00CD74B5"/>
    <w:rsid w:val="00CD752A"/>
    <w:rsid w:val="00CD75FF"/>
    <w:rsid w:val="00CE0CFC"/>
    <w:rsid w:val="00CE14EE"/>
    <w:rsid w:val="00CE16A5"/>
    <w:rsid w:val="00CE223E"/>
    <w:rsid w:val="00CE3074"/>
    <w:rsid w:val="00CE3766"/>
    <w:rsid w:val="00CE39EA"/>
    <w:rsid w:val="00CE41B1"/>
    <w:rsid w:val="00CE4490"/>
    <w:rsid w:val="00CE4C43"/>
    <w:rsid w:val="00CE4E42"/>
    <w:rsid w:val="00CE52F3"/>
    <w:rsid w:val="00CE6360"/>
    <w:rsid w:val="00CF0B17"/>
    <w:rsid w:val="00CF11FF"/>
    <w:rsid w:val="00CF1CB1"/>
    <w:rsid w:val="00CF1D75"/>
    <w:rsid w:val="00CF43E4"/>
    <w:rsid w:val="00CF4B92"/>
    <w:rsid w:val="00CF6630"/>
    <w:rsid w:val="00CF6D52"/>
    <w:rsid w:val="00CF6E59"/>
    <w:rsid w:val="00D004A8"/>
    <w:rsid w:val="00D009C1"/>
    <w:rsid w:val="00D00A4A"/>
    <w:rsid w:val="00D01A10"/>
    <w:rsid w:val="00D01C1B"/>
    <w:rsid w:val="00D01EC7"/>
    <w:rsid w:val="00D02627"/>
    <w:rsid w:val="00D03AEA"/>
    <w:rsid w:val="00D04740"/>
    <w:rsid w:val="00D04AAB"/>
    <w:rsid w:val="00D04F61"/>
    <w:rsid w:val="00D05A4F"/>
    <w:rsid w:val="00D05C52"/>
    <w:rsid w:val="00D06F10"/>
    <w:rsid w:val="00D1012C"/>
    <w:rsid w:val="00D10FD7"/>
    <w:rsid w:val="00D11942"/>
    <w:rsid w:val="00D1291D"/>
    <w:rsid w:val="00D13480"/>
    <w:rsid w:val="00D13875"/>
    <w:rsid w:val="00D1399B"/>
    <w:rsid w:val="00D1674F"/>
    <w:rsid w:val="00D1679E"/>
    <w:rsid w:val="00D226A7"/>
    <w:rsid w:val="00D2698A"/>
    <w:rsid w:val="00D30394"/>
    <w:rsid w:val="00D30B8D"/>
    <w:rsid w:val="00D31462"/>
    <w:rsid w:val="00D3146E"/>
    <w:rsid w:val="00D32EEE"/>
    <w:rsid w:val="00D32FF8"/>
    <w:rsid w:val="00D341A5"/>
    <w:rsid w:val="00D34378"/>
    <w:rsid w:val="00D34A11"/>
    <w:rsid w:val="00D34B90"/>
    <w:rsid w:val="00D35185"/>
    <w:rsid w:val="00D3533C"/>
    <w:rsid w:val="00D35D8C"/>
    <w:rsid w:val="00D36586"/>
    <w:rsid w:val="00D3675E"/>
    <w:rsid w:val="00D36E5D"/>
    <w:rsid w:val="00D37A9B"/>
    <w:rsid w:val="00D41E0D"/>
    <w:rsid w:val="00D42A68"/>
    <w:rsid w:val="00D42E0B"/>
    <w:rsid w:val="00D431EA"/>
    <w:rsid w:val="00D432E7"/>
    <w:rsid w:val="00D445D2"/>
    <w:rsid w:val="00D47E7B"/>
    <w:rsid w:val="00D50710"/>
    <w:rsid w:val="00D51203"/>
    <w:rsid w:val="00D5381C"/>
    <w:rsid w:val="00D56AFD"/>
    <w:rsid w:val="00D57744"/>
    <w:rsid w:val="00D57A85"/>
    <w:rsid w:val="00D57EBB"/>
    <w:rsid w:val="00D60DB4"/>
    <w:rsid w:val="00D61529"/>
    <w:rsid w:val="00D618B5"/>
    <w:rsid w:val="00D61CDF"/>
    <w:rsid w:val="00D625FF"/>
    <w:rsid w:val="00D62E37"/>
    <w:rsid w:val="00D646B2"/>
    <w:rsid w:val="00D664D9"/>
    <w:rsid w:val="00D67DC3"/>
    <w:rsid w:val="00D70992"/>
    <w:rsid w:val="00D71B38"/>
    <w:rsid w:val="00D71EB5"/>
    <w:rsid w:val="00D72D8F"/>
    <w:rsid w:val="00D7371D"/>
    <w:rsid w:val="00D73FC1"/>
    <w:rsid w:val="00D74062"/>
    <w:rsid w:val="00D7425A"/>
    <w:rsid w:val="00D80C28"/>
    <w:rsid w:val="00D80E48"/>
    <w:rsid w:val="00D8168B"/>
    <w:rsid w:val="00D81D6B"/>
    <w:rsid w:val="00D8506F"/>
    <w:rsid w:val="00D85462"/>
    <w:rsid w:val="00D85C55"/>
    <w:rsid w:val="00D8620A"/>
    <w:rsid w:val="00D864F4"/>
    <w:rsid w:val="00D8759A"/>
    <w:rsid w:val="00D92C11"/>
    <w:rsid w:val="00D92D02"/>
    <w:rsid w:val="00D94536"/>
    <w:rsid w:val="00D94B19"/>
    <w:rsid w:val="00D94BEB"/>
    <w:rsid w:val="00D963F8"/>
    <w:rsid w:val="00D966AF"/>
    <w:rsid w:val="00D976DF"/>
    <w:rsid w:val="00DA3C38"/>
    <w:rsid w:val="00DA3C77"/>
    <w:rsid w:val="00DA6C98"/>
    <w:rsid w:val="00DB02C5"/>
    <w:rsid w:val="00DB34B5"/>
    <w:rsid w:val="00DB5B45"/>
    <w:rsid w:val="00DB6BC6"/>
    <w:rsid w:val="00DB6C0A"/>
    <w:rsid w:val="00DB6DED"/>
    <w:rsid w:val="00DC2CDC"/>
    <w:rsid w:val="00DC3120"/>
    <w:rsid w:val="00DC54F6"/>
    <w:rsid w:val="00DC7855"/>
    <w:rsid w:val="00DC7D3B"/>
    <w:rsid w:val="00DC7E7C"/>
    <w:rsid w:val="00DD0572"/>
    <w:rsid w:val="00DD1BBF"/>
    <w:rsid w:val="00DD1DFD"/>
    <w:rsid w:val="00DD4459"/>
    <w:rsid w:val="00DD5B0A"/>
    <w:rsid w:val="00DD66FC"/>
    <w:rsid w:val="00DD6E6F"/>
    <w:rsid w:val="00DD7C05"/>
    <w:rsid w:val="00DD7DF7"/>
    <w:rsid w:val="00DE3A8D"/>
    <w:rsid w:val="00DE3EA2"/>
    <w:rsid w:val="00DE45C2"/>
    <w:rsid w:val="00DE5A47"/>
    <w:rsid w:val="00DE626E"/>
    <w:rsid w:val="00DE65C0"/>
    <w:rsid w:val="00DE6FB3"/>
    <w:rsid w:val="00DF070C"/>
    <w:rsid w:val="00DF12C5"/>
    <w:rsid w:val="00DF5EBD"/>
    <w:rsid w:val="00E007E8"/>
    <w:rsid w:val="00E023A4"/>
    <w:rsid w:val="00E0294B"/>
    <w:rsid w:val="00E05758"/>
    <w:rsid w:val="00E0627B"/>
    <w:rsid w:val="00E063DA"/>
    <w:rsid w:val="00E06668"/>
    <w:rsid w:val="00E0674C"/>
    <w:rsid w:val="00E06A0E"/>
    <w:rsid w:val="00E06FEC"/>
    <w:rsid w:val="00E111D7"/>
    <w:rsid w:val="00E11782"/>
    <w:rsid w:val="00E1210B"/>
    <w:rsid w:val="00E12219"/>
    <w:rsid w:val="00E130CA"/>
    <w:rsid w:val="00E15BCB"/>
    <w:rsid w:val="00E16ED4"/>
    <w:rsid w:val="00E17D14"/>
    <w:rsid w:val="00E20519"/>
    <w:rsid w:val="00E2276F"/>
    <w:rsid w:val="00E230AC"/>
    <w:rsid w:val="00E2501F"/>
    <w:rsid w:val="00E255F9"/>
    <w:rsid w:val="00E32568"/>
    <w:rsid w:val="00E33244"/>
    <w:rsid w:val="00E33882"/>
    <w:rsid w:val="00E34C43"/>
    <w:rsid w:val="00E34EFD"/>
    <w:rsid w:val="00E36A6E"/>
    <w:rsid w:val="00E37ED6"/>
    <w:rsid w:val="00E430BB"/>
    <w:rsid w:val="00E44401"/>
    <w:rsid w:val="00E44BA2"/>
    <w:rsid w:val="00E44BAD"/>
    <w:rsid w:val="00E45A05"/>
    <w:rsid w:val="00E46391"/>
    <w:rsid w:val="00E46747"/>
    <w:rsid w:val="00E46F66"/>
    <w:rsid w:val="00E50470"/>
    <w:rsid w:val="00E51819"/>
    <w:rsid w:val="00E53751"/>
    <w:rsid w:val="00E5447E"/>
    <w:rsid w:val="00E574B8"/>
    <w:rsid w:val="00E60C7F"/>
    <w:rsid w:val="00E611BD"/>
    <w:rsid w:val="00E62C23"/>
    <w:rsid w:val="00E62C39"/>
    <w:rsid w:val="00E6433A"/>
    <w:rsid w:val="00E64F50"/>
    <w:rsid w:val="00E65F0B"/>
    <w:rsid w:val="00E667DA"/>
    <w:rsid w:val="00E671FF"/>
    <w:rsid w:val="00E715BC"/>
    <w:rsid w:val="00E71B95"/>
    <w:rsid w:val="00E720F9"/>
    <w:rsid w:val="00E72226"/>
    <w:rsid w:val="00E72C86"/>
    <w:rsid w:val="00E735AF"/>
    <w:rsid w:val="00E73ED6"/>
    <w:rsid w:val="00E73F0B"/>
    <w:rsid w:val="00E76A35"/>
    <w:rsid w:val="00E77374"/>
    <w:rsid w:val="00E80405"/>
    <w:rsid w:val="00E82FD0"/>
    <w:rsid w:val="00E84125"/>
    <w:rsid w:val="00E855C1"/>
    <w:rsid w:val="00E85F5C"/>
    <w:rsid w:val="00E8686A"/>
    <w:rsid w:val="00E87AA1"/>
    <w:rsid w:val="00E9180C"/>
    <w:rsid w:val="00E93FD3"/>
    <w:rsid w:val="00E94878"/>
    <w:rsid w:val="00E9582B"/>
    <w:rsid w:val="00E9689C"/>
    <w:rsid w:val="00E97BA7"/>
    <w:rsid w:val="00E97DE0"/>
    <w:rsid w:val="00EA0E5C"/>
    <w:rsid w:val="00EA166C"/>
    <w:rsid w:val="00EA18FD"/>
    <w:rsid w:val="00EA2FC0"/>
    <w:rsid w:val="00EA3045"/>
    <w:rsid w:val="00EA40A1"/>
    <w:rsid w:val="00EA5B2A"/>
    <w:rsid w:val="00EA6EBD"/>
    <w:rsid w:val="00EB3A1A"/>
    <w:rsid w:val="00EB3C28"/>
    <w:rsid w:val="00EB42F9"/>
    <w:rsid w:val="00EB5C27"/>
    <w:rsid w:val="00EB7415"/>
    <w:rsid w:val="00EC02A1"/>
    <w:rsid w:val="00EC0BDB"/>
    <w:rsid w:val="00EC1127"/>
    <w:rsid w:val="00EC1144"/>
    <w:rsid w:val="00EC1D68"/>
    <w:rsid w:val="00EC2CDF"/>
    <w:rsid w:val="00EC363F"/>
    <w:rsid w:val="00EC4893"/>
    <w:rsid w:val="00EC53B5"/>
    <w:rsid w:val="00ED1B31"/>
    <w:rsid w:val="00ED2AA0"/>
    <w:rsid w:val="00ED2D41"/>
    <w:rsid w:val="00ED4384"/>
    <w:rsid w:val="00ED51E7"/>
    <w:rsid w:val="00ED5642"/>
    <w:rsid w:val="00ED586E"/>
    <w:rsid w:val="00ED7C1B"/>
    <w:rsid w:val="00EE09EC"/>
    <w:rsid w:val="00EE3026"/>
    <w:rsid w:val="00EE4FA0"/>
    <w:rsid w:val="00EE5025"/>
    <w:rsid w:val="00EE54ED"/>
    <w:rsid w:val="00EE78C4"/>
    <w:rsid w:val="00EF2FE0"/>
    <w:rsid w:val="00EF393D"/>
    <w:rsid w:val="00EF4BEB"/>
    <w:rsid w:val="00EF59AC"/>
    <w:rsid w:val="00EF62BD"/>
    <w:rsid w:val="00EF6F44"/>
    <w:rsid w:val="00EF7F44"/>
    <w:rsid w:val="00F02BB5"/>
    <w:rsid w:val="00F03089"/>
    <w:rsid w:val="00F04082"/>
    <w:rsid w:val="00F04F5E"/>
    <w:rsid w:val="00F054F3"/>
    <w:rsid w:val="00F06FB2"/>
    <w:rsid w:val="00F079C1"/>
    <w:rsid w:val="00F10A3F"/>
    <w:rsid w:val="00F10D3D"/>
    <w:rsid w:val="00F1278C"/>
    <w:rsid w:val="00F1313A"/>
    <w:rsid w:val="00F16D95"/>
    <w:rsid w:val="00F2198B"/>
    <w:rsid w:val="00F235BC"/>
    <w:rsid w:val="00F23E59"/>
    <w:rsid w:val="00F24B95"/>
    <w:rsid w:val="00F25583"/>
    <w:rsid w:val="00F257EA"/>
    <w:rsid w:val="00F264C3"/>
    <w:rsid w:val="00F26F72"/>
    <w:rsid w:val="00F30A1F"/>
    <w:rsid w:val="00F30E02"/>
    <w:rsid w:val="00F30FE8"/>
    <w:rsid w:val="00F33AFE"/>
    <w:rsid w:val="00F3442E"/>
    <w:rsid w:val="00F3449B"/>
    <w:rsid w:val="00F34A7A"/>
    <w:rsid w:val="00F37095"/>
    <w:rsid w:val="00F378CA"/>
    <w:rsid w:val="00F4061F"/>
    <w:rsid w:val="00F40DD3"/>
    <w:rsid w:val="00F42774"/>
    <w:rsid w:val="00F42F2C"/>
    <w:rsid w:val="00F43394"/>
    <w:rsid w:val="00F45967"/>
    <w:rsid w:val="00F46533"/>
    <w:rsid w:val="00F46EA4"/>
    <w:rsid w:val="00F47618"/>
    <w:rsid w:val="00F507B1"/>
    <w:rsid w:val="00F519AA"/>
    <w:rsid w:val="00F5232D"/>
    <w:rsid w:val="00F53755"/>
    <w:rsid w:val="00F54DC0"/>
    <w:rsid w:val="00F551A4"/>
    <w:rsid w:val="00F56795"/>
    <w:rsid w:val="00F57204"/>
    <w:rsid w:val="00F624CA"/>
    <w:rsid w:val="00F62AD7"/>
    <w:rsid w:val="00F64394"/>
    <w:rsid w:val="00F64970"/>
    <w:rsid w:val="00F6780F"/>
    <w:rsid w:val="00F67D9C"/>
    <w:rsid w:val="00F70361"/>
    <w:rsid w:val="00F71248"/>
    <w:rsid w:val="00F7375B"/>
    <w:rsid w:val="00F73919"/>
    <w:rsid w:val="00F7572B"/>
    <w:rsid w:val="00F7671A"/>
    <w:rsid w:val="00F768CB"/>
    <w:rsid w:val="00F80E4E"/>
    <w:rsid w:val="00F8103B"/>
    <w:rsid w:val="00F82AEE"/>
    <w:rsid w:val="00F83473"/>
    <w:rsid w:val="00F83F53"/>
    <w:rsid w:val="00F8454D"/>
    <w:rsid w:val="00F8458D"/>
    <w:rsid w:val="00F84F7E"/>
    <w:rsid w:val="00F87FC7"/>
    <w:rsid w:val="00F90881"/>
    <w:rsid w:val="00F9384B"/>
    <w:rsid w:val="00F954DE"/>
    <w:rsid w:val="00F958E3"/>
    <w:rsid w:val="00F95A86"/>
    <w:rsid w:val="00F95DE1"/>
    <w:rsid w:val="00F95E5B"/>
    <w:rsid w:val="00F95F5E"/>
    <w:rsid w:val="00F962A7"/>
    <w:rsid w:val="00F96D9E"/>
    <w:rsid w:val="00FA0A78"/>
    <w:rsid w:val="00FA15E6"/>
    <w:rsid w:val="00FA19ED"/>
    <w:rsid w:val="00FA41FF"/>
    <w:rsid w:val="00FA4348"/>
    <w:rsid w:val="00FA500A"/>
    <w:rsid w:val="00FA504C"/>
    <w:rsid w:val="00FA614B"/>
    <w:rsid w:val="00FA68AF"/>
    <w:rsid w:val="00FA7AAC"/>
    <w:rsid w:val="00FB2717"/>
    <w:rsid w:val="00FB466F"/>
    <w:rsid w:val="00FB4C97"/>
    <w:rsid w:val="00FB561A"/>
    <w:rsid w:val="00FB610F"/>
    <w:rsid w:val="00FB7C4F"/>
    <w:rsid w:val="00FB7E5A"/>
    <w:rsid w:val="00FC038B"/>
    <w:rsid w:val="00FC047F"/>
    <w:rsid w:val="00FC1A0A"/>
    <w:rsid w:val="00FC2B99"/>
    <w:rsid w:val="00FC2BC9"/>
    <w:rsid w:val="00FC2C23"/>
    <w:rsid w:val="00FC3017"/>
    <w:rsid w:val="00FC4E81"/>
    <w:rsid w:val="00FC5B47"/>
    <w:rsid w:val="00FC5D0E"/>
    <w:rsid w:val="00FC5D9B"/>
    <w:rsid w:val="00FC711B"/>
    <w:rsid w:val="00FC72E8"/>
    <w:rsid w:val="00FC7330"/>
    <w:rsid w:val="00FC7546"/>
    <w:rsid w:val="00FD16C3"/>
    <w:rsid w:val="00FD17CF"/>
    <w:rsid w:val="00FD2FB8"/>
    <w:rsid w:val="00FD3E44"/>
    <w:rsid w:val="00FD5D14"/>
    <w:rsid w:val="00FD7C10"/>
    <w:rsid w:val="00FE0165"/>
    <w:rsid w:val="00FE0268"/>
    <w:rsid w:val="00FE02D6"/>
    <w:rsid w:val="00FE1081"/>
    <w:rsid w:val="00FE23A8"/>
    <w:rsid w:val="00FE25BC"/>
    <w:rsid w:val="00FE2C7A"/>
    <w:rsid w:val="00FE2E37"/>
    <w:rsid w:val="00FE4E94"/>
    <w:rsid w:val="00FE56BD"/>
    <w:rsid w:val="00FE5F93"/>
    <w:rsid w:val="00FE6C74"/>
    <w:rsid w:val="00FE6F94"/>
    <w:rsid w:val="00FE7966"/>
    <w:rsid w:val="00FF49E9"/>
    <w:rsid w:val="00FF52F4"/>
    <w:rsid w:val="00FF5832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6B57D3-52EE-4616-958F-E55DD3DA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738A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1171E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AA6012"/>
    <w:pPr>
      <w:tabs>
        <w:tab w:val="center" w:pos="4677"/>
        <w:tab w:val="right" w:pos="9355"/>
      </w:tabs>
      <w:spacing w:line="240" w:lineRule="auto"/>
    </w:pPr>
    <w:rPr>
      <w:sz w:val="20"/>
    </w:r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3349FB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A30DF0"/>
    <w:pPr>
      <w:contextualSpacing/>
    </w:pPr>
  </w:style>
  <w:style w:type="paragraph" w:styleId="ad">
    <w:name w:val="TOC Heading"/>
    <w:basedOn w:val="1"/>
    <w:next w:val="a0"/>
    <w:uiPriority w:val="39"/>
    <w:unhideWhenUsed/>
    <w:qFormat/>
    <w:rsid w:val="00A370B5"/>
    <w:pPr>
      <w:keepLines/>
      <w:numPr>
        <w:numId w:val="0"/>
      </w:numPr>
      <w:spacing w:before="240" w:after="24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331B0A"/>
    <w:pPr>
      <w:tabs>
        <w:tab w:val="left" w:pos="851"/>
        <w:tab w:val="right" w:leader="dot" w:pos="10206"/>
      </w:tabs>
      <w:spacing w:before="120" w:after="120" w:line="240" w:lineRule="auto"/>
      <w:ind w:firstLine="567"/>
    </w:pPr>
    <w:rPr>
      <w:b/>
    </w:rPr>
  </w:style>
  <w:style w:type="paragraph" w:styleId="20">
    <w:name w:val="toc 2"/>
    <w:basedOn w:val="a0"/>
    <w:next w:val="a0"/>
    <w:autoRedefine/>
    <w:uiPriority w:val="39"/>
    <w:rsid w:val="00AA738A"/>
    <w:pPr>
      <w:tabs>
        <w:tab w:val="left" w:pos="1276"/>
        <w:tab w:val="right" w:leader="dot" w:pos="10206"/>
      </w:tabs>
      <w:spacing w:line="240" w:lineRule="auto"/>
      <w:ind w:left="238" w:firstLine="613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4"/>
      </w:numPr>
    </w:pPr>
  </w:style>
  <w:style w:type="character" w:customStyle="1" w:styleId="af">
    <w:name w:val="Основной моноширинный"/>
    <w:basedOn w:val="a1"/>
    <w:rsid w:val="00317DDB"/>
    <w:rPr>
      <w:rFonts w:ascii="Lucida Console" w:hAnsi="Lucida Console"/>
      <w:b w:val="0"/>
      <w:i w:val="0"/>
      <w:sz w:val="20"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6C53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rsid w:val="003117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f2">
    <w:name w:val="Title"/>
    <w:basedOn w:val="a0"/>
    <w:next w:val="a0"/>
    <w:link w:val="af3"/>
    <w:qFormat/>
    <w:rsid w:val="00F04F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rsid w:val="00F04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31">
    <w:name w:val="toc 3"/>
    <w:basedOn w:val="a0"/>
    <w:next w:val="a0"/>
    <w:autoRedefine/>
    <w:uiPriority w:val="39"/>
    <w:rsid w:val="002D4BC9"/>
    <w:pPr>
      <w:tabs>
        <w:tab w:val="left" w:pos="851"/>
        <w:tab w:val="left" w:pos="1843"/>
        <w:tab w:val="right" w:leader="dot" w:pos="10206"/>
      </w:tabs>
      <w:spacing w:line="240" w:lineRule="auto"/>
      <w:ind w:left="482" w:firstLine="652"/>
    </w:pPr>
  </w:style>
  <w:style w:type="paragraph" w:customStyle="1" w:styleId="0">
    <w:name w:val="Обычный 0 мм"/>
    <w:basedOn w:val="a0"/>
    <w:rsid w:val="00E8686A"/>
    <w:pPr>
      <w:spacing w:line="240" w:lineRule="auto"/>
      <w:ind w:firstLine="0"/>
    </w:pPr>
    <w:rPr>
      <w:szCs w:val="20"/>
    </w:rPr>
  </w:style>
  <w:style w:type="paragraph" w:customStyle="1" w:styleId="00">
    <w:name w:val="Обычный мелкий 0 мм"/>
    <w:basedOn w:val="0"/>
    <w:rsid w:val="00756E48"/>
    <w:rPr>
      <w:sz w:val="20"/>
    </w:rPr>
  </w:style>
  <w:style w:type="paragraph" w:styleId="af4">
    <w:name w:val="table of figures"/>
    <w:basedOn w:val="a0"/>
    <w:next w:val="a0"/>
    <w:uiPriority w:val="99"/>
    <w:rsid w:val="00AA738A"/>
    <w:pPr>
      <w:spacing w:line="240" w:lineRule="auto"/>
    </w:pPr>
  </w:style>
  <w:style w:type="character" w:customStyle="1" w:styleId="af5">
    <w:name w:val="Основной моноширинный + Бордовый"/>
    <w:basedOn w:val="af"/>
    <w:rsid w:val="00005C15"/>
    <w:rPr>
      <w:rFonts w:ascii="Lucida Console" w:hAnsi="Lucida Console"/>
      <w:b w:val="0"/>
      <w:i w:val="0"/>
      <w:color w:val="CC0066"/>
      <w:sz w:val="20"/>
    </w:rPr>
  </w:style>
  <w:style w:type="paragraph" w:styleId="4">
    <w:name w:val="toc 4"/>
    <w:basedOn w:val="a0"/>
    <w:next w:val="a0"/>
    <w:autoRedefine/>
    <w:uiPriority w:val="39"/>
    <w:unhideWhenUsed/>
    <w:rsid w:val="00267926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267926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0"/>
    <w:next w:val="a0"/>
    <w:autoRedefine/>
    <w:uiPriority w:val="39"/>
    <w:unhideWhenUsed/>
    <w:rsid w:val="00267926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267926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267926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267926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6">
    <w:name w:val="footnote text"/>
    <w:basedOn w:val="a0"/>
    <w:link w:val="af7"/>
    <w:rsid w:val="00F5720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1"/>
    <w:link w:val="af6"/>
    <w:rsid w:val="00F57204"/>
  </w:style>
  <w:style w:type="character" w:styleId="af8">
    <w:name w:val="footnote reference"/>
    <w:basedOn w:val="a1"/>
    <w:rsid w:val="00F572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2B638-CEC6-4A61-A63C-101728F8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Alexander</cp:lastModifiedBy>
  <cp:revision>11</cp:revision>
  <cp:lastPrinted>2011-04-26T08:25:00Z</cp:lastPrinted>
  <dcterms:created xsi:type="dcterms:W3CDTF">2013-05-08T13:36:00Z</dcterms:created>
  <dcterms:modified xsi:type="dcterms:W3CDTF">2013-05-08T13:50:00Z</dcterms:modified>
</cp:coreProperties>
</file>