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5F0" w:rsidRPr="00B30D9E" w:rsidRDefault="00EF04C6" w:rsidP="008040A6">
      <w:pPr>
        <w:pStyle w:val="2"/>
      </w:pPr>
      <w:bookmarkStart w:id="0" w:name="_Toc343887489"/>
      <w:r w:rsidRPr="008040A6">
        <w:t>7.</w:t>
      </w:r>
      <w:r w:rsidRPr="00EF04C6">
        <w:t>3</w:t>
      </w:r>
      <w:r w:rsidRPr="008040A6">
        <w:t xml:space="preserve"> </w:t>
      </w:r>
      <w:r w:rsidR="004055F0">
        <w:t>Блок «</w:t>
      </w:r>
      <w:r w:rsidR="004055F0" w:rsidRPr="004055F0">
        <w:t>Малахит</w:t>
      </w:r>
      <w:r w:rsidR="004055F0">
        <w:t xml:space="preserve"> </w:t>
      </w:r>
      <w:r w:rsidR="00A86DDE">
        <w:t>–</w:t>
      </w:r>
      <w:r w:rsidR="004055F0">
        <w:t xml:space="preserve"> Алгоритм управления клапаном тип</w:t>
      </w:r>
      <w:r w:rsidR="004055F0" w:rsidRPr="00B93908">
        <w:t xml:space="preserve"> </w:t>
      </w:r>
      <w:r w:rsidR="004055F0">
        <w:t>1»</w:t>
      </w:r>
      <w:bookmarkEnd w:id="0"/>
    </w:p>
    <w:p w:rsidR="00B30D9E" w:rsidRDefault="00B30D9E" w:rsidP="00B30D9E">
      <w:r>
        <w:t xml:space="preserve">Блок предназначен для реализации алгоритмов </w:t>
      </w:r>
      <w:r w:rsidRPr="00B30D9E">
        <w:t xml:space="preserve">управления </w:t>
      </w:r>
      <w:r>
        <w:t xml:space="preserve">конкретными клапанами объекта, и использует </w:t>
      </w:r>
      <w:r w:rsidRPr="003F2073">
        <w:rPr>
          <w:b/>
        </w:rPr>
        <w:t xml:space="preserve">стандартный типовой </w:t>
      </w:r>
      <w:r>
        <w:rPr>
          <w:b/>
        </w:rPr>
        <w:t xml:space="preserve">блок </w:t>
      </w:r>
      <w:r w:rsidRPr="003F2073">
        <w:rPr>
          <w:b/>
        </w:rPr>
        <w:t xml:space="preserve">управления </w:t>
      </w:r>
      <w:r>
        <w:rPr>
          <w:b/>
        </w:rPr>
        <w:t xml:space="preserve">клапаном </w:t>
      </w:r>
      <w:r w:rsidRPr="00B30D9E">
        <w:t>(</w:t>
      </w:r>
      <w:r w:rsidR="00D51B37">
        <w:t xml:space="preserve">БУК, или </w:t>
      </w:r>
      <w:r w:rsidRPr="00B30D9E">
        <w:t>стандартная подпрограмма управления клапаном).</w:t>
      </w:r>
    </w:p>
    <w:p w:rsidR="00B30D9E" w:rsidRDefault="00F45193" w:rsidP="00B30D9E">
      <w:r>
        <w:t xml:space="preserve">Блок </w:t>
      </w:r>
      <w:r w:rsidR="00B30D9E">
        <w:t>является субмоделью (аналогично блоку ФГУ), с автоматизированным запо</w:t>
      </w:r>
      <w:r w:rsidR="00B30D9E">
        <w:t>л</w:t>
      </w:r>
      <w:r w:rsidR="00B30D9E">
        <w:t>нением штампа и нумерацией страниц.</w:t>
      </w:r>
    </w:p>
    <w:p w:rsidR="00B30D9E" w:rsidRDefault="00B30D9E" w:rsidP="00B30D9E">
      <w:r>
        <w:t xml:space="preserve">В свойствах блока </w:t>
      </w:r>
      <w:r w:rsidR="0052382D">
        <w:t xml:space="preserve">(см. рисунок 7.3.1) </w:t>
      </w:r>
      <w:r>
        <w:t>необходимо указать:</w:t>
      </w:r>
    </w:p>
    <w:p w:rsidR="00B30D9E" w:rsidRDefault="00B30D9E" w:rsidP="00B30D9E">
      <w:pPr>
        <w:pStyle w:val="ac"/>
        <w:numPr>
          <w:ilvl w:val="0"/>
          <w:numId w:val="19"/>
        </w:numPr>
      </w:pPr>
      <w:r>
        <w:t xml:space="preserve">Имя </w:t>
      </w:r>
      <w:r w:rsidR="00384848">
        <w:t>клапана</w:t>
      </w:r>
      <w:r w:rsidR="0060149D">
        <w:t>,</w:t>
      </w:r>
      <w:r>
        <w:t xml:space="preserve"> путем выбора его из выпадающего меню. Пункты выпадающего меню набираются автоматически из категории «</w:t>
      </w:r>
      <w:r w:rsidR="00384848">
        <w:t>Клапаны</w:t>
      </w:r>
      <w:r>
        <w:t>» базы данных.</w:t>
      </w:r>
    </w:p>
    <w:p w:rsidR="00B30D9E" w:rsidRDefault="00B30D9E" w:rsidP="00B30D9E">
      <w:pPr>
        <w:pStyle w:val="ac"/>
        <w:numPr>
          <w:ilvl w:val="0"/>
          <w:numId w:val="19"/>
        </w:numPr>
      </w:pPr>
      <w:r>
        <w:t>Имя сигнала съема мигания – имя переменной (сигнала) проекта, которая предназначается для съема мигания засветки на пульте управления.</w:t>
      </w:r>
    </w:p>
    <w:p w:rsidR="00B30D9E" w:rsidRDefault="00B30D9E" w:rsidP="00B30D9E">
      <w:pPr>
        <w:pStyle w:val="ac"/>
        <w:numPr>
          <w:ilvl w:val="0"/>
          <w:numId w:val="19"/>
        </w:numPr>
      </w:pPr>
      <w:r>
        <w:t xml:space="preserve">Свойство «Описание </w:t>
      </w:r>
      <w:r w:rsidR="00384848">
        <w:t>клапана</w:t>
      </w:r>
      <w:r>
        <w:t xml:space="preserve">» заполняется автоматически из базы данных, в соответствии с тем описанием, которое есть в БД для </w:t>
      </w:r>
      <w:r w:rsidR="00280521">
        <w:t>выбранного клапана</w:t>
      </w:r>
      <w:r>
        <w:t xml:space="preserve"> (поле «</w:t>
      </w:r>
      <w:r w:rsidRPr="00635A99">
        <w:t>Descr</w:t>
      </w:r>
      <w:r>
        <w:t>» в соответствующей группе сигналов категории «</w:t>
      </w:r>
      <w:r w:rsidR="00690063">
        <w:t>Клапаны</w:t>
      </w:r>
      <w:r>
        <w:t>»).</w:t>
      </w:r>
    </w:p>
    <w:p w:rsidR="00B30D9E" w:rsidRPr="00B30D9E" w:rsidRDefault="00B30D9E" w:rsidP="00B30D9E">
      <w:pPr>
        <w:pStyle w:val="ac"/>
        <w:numPr>
          <w:ilvl w:val="0"/>
          <w:numId w:val="19"/>
        </w:numPr>
      </w:pPr>
      <w:r>
        <w:t>Свойство «Номер страницы»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7540"/>
      </w:tblGrid>
      <w:tr w:rsidR="006E374A" w:rsidTr="00826C4A">
        <w:tc>
          <w:tcPr>
            <w:tcW w:w="2031" w:type="dxa"/>
            <w:vAlign w:val="center"/>
          </w:tcPr>
          <w:p w:rsidR="006E374A" w:rsidRDefault="006E374A" w:rsidP="006C465A">
            <w:pPr>
              <w:ind w:firstLine="0"/>
              <w:jc w:val="center"/>
            </w:pPr>
          </w:p>
          <w:p w:rsidR="006E374A" w:rsidRDefault="00C11DBA" w:rsidP="006C465A">
            <w:pPr>
              <w:ind w:firstLine="0"/>
              <w:jc w:val="center"/>
            </w:pPr>
            <w: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pt;height:25pt" o:ole="">
                  <v:imagedata r:id="rId9" o:title=""/>
                </v:shape>
                <o:OLEObject Type="Embed" ProgID="PBrush" ShapeID="_x0000_i1025" DrawAspect="Content" ObjectID="_1417636621" r:id="rId10"/>
              </w:object>
            </w:r>
          </w:p>
          <w:p w:rsidR="004C7A97" w:rsidRPr="004C7A97" w:rsidRDefault="004C7A97" w:rsidP="006C465A">
            <w:pPr>
              <w:ind w:firstLine="0"/>
              <w:jc w:val="center"/>
              <w:rPr>
                <w:lang w:val="en-US"/>
              </w:rPr>
            </w:pPr>
          </w:p>
          <w:p w:rsidR="006E374A" w:rsidRDefault="006E374A" w:rsidP="006C465A">
            <w:pPr>
              <w:ind w:firstLine="0"/>
              <w:jc w:val="center"/>
            </w:pPr>
          </w:p>
        </w:tc>
        <w:tc>
          <w:tcPr>
            <w:tcW w:w="7540" w:type="dxa"/>
            <w:vAlign w:val="center"/>
          </w:tcPr>
          <w:p w:rsidR="00AC5179" w:rsidRPr="00AC5179" w:rsidRDefault="00C11DBA" w:rsidP="00826C4A">
            <w:pPr>
              <w:ind w:firstLine="0"/>
              <w:jc w:val="center"/>
              <w:rPr>
                <w:lang w:val="en-US"/>
              </w:rPr>
            </w:pPr>
            <w:r>
              <w:object w:dxaOrig="6240" w:dyaOrig="3090">
                <v:shape id="_x0000_i1026" type="#_x0000_t75" style="width:312pt;height:155pt" o:ole="">
                  <v:imagedata r:id="rId11" o:title=""/>
                </v:shape>
                <o:OLEObject Type="Embed" ProgID="PBrush" ShapeID="_x0000_i1026" DrawAspect="Content" ObjectID="_1417636622" r:id="rId12"/>
              </w:object>
            </w:r>
          </w:p>
        </w:tc>
      </w:tr>
    </w:tbl>
    <w:p w:rsidR="00826C4A" w:rsidRDefault="00826C4A" w:rsidP="00826C4A">
      <w:pPr>
        <w:jc w:val="center"/>
      </w:pPr>
      <w:r>
        <w:t>Рисунок 7.3.1 – свойства блока «</w:t>
      </w:r>
      <w:r w:rsidRPr="00826C4A">
        <w:t>Малахит – Алгоритм управления клапаном тип 1</w:t>
      </w:r>
      <w:r>
        <w:t>»</w:t>
      </w:r>
    </w:p>
    <w:p w:rsidR="00285EF4" w:rsidRDefault="00864359" w:rsidP="006E374A">
      <w:r>
        <w:t xml:space="preserve">Структура блока </w:t>
      </w:r>
      <w:r w:rsidR="00BD0A92">
        <w:t xml:space="preserve">(см. рисунок 7.3.2) </w:t>
      </w:r>
      <w:r>
        <w:t>принципиально сходна с блоком «</w:t>
      </w:r>
      <w:r w:rsidRPr="00826C4A">
        <w:t xml:space="preserve">Алгоритм состояний </w:t>
      </w:r>
      <w:r>
        <w:t>ФГ</w:t>
      </w:r>
      <w:r w:rsidRPr="00826C4A">
        <w:t xml:space="preserve"> на 4 режима</w:t>
      </w:r>
      <w:r>
        <w:t>».</w:t>
      </w:r>
      <w:r w:rsidR="00065C7E">
        <w:t xml:space="preserve"> В левой части собраны входные сигналы, справа – выходные сигналы, в центре набрана логика стандартной обработки обязательных сигналов для ка</w:t>
      </w:r>
      <w:r w:rsidR="00065C7E">
        <w:t>ж</w:t>
      </w:r>
      <w:r w:rsidR="00065C7E">
        <w:t>дого клапана проекта.</w:t>
      </w:r>
    </w:p>
    <w:p w:rsidR="00845369" w:rsidRDefault="00845369" w:rsidP="00845369">
      <w:r>
        <w:lastRenderedPageBreak/>
        <w:t xml:space="preserve">При этом входные и выходные сигналы также разделены на «системные» (которые разработчик алгоритма </w:t>
      </w:r>
      <w:r w:rsidRPr="00845369">
        <w:t xml:space="preserve">управления клапаном </w:t>
      </w:r>
      <w:r>
        <w:t xml:space="preserve">не имеет права редактировать) и «пользовательские», которые должен определять разработчик. «Системные» входные и выходные сигналы обозначены «серым» фоном, и данные сигналы по своему смыслу являются </w:t>
      </w:r>
      <w:r w:rsidRPr="005826D2">
        <w:rPr>
          <w:b/>
        </w:rPr>
        <w:t>одинаковыми и обязательными</w:t>
      </w:r>
      <w:r>
        <w:t xml:space="preserve"> для всех блоков типа «</w:t>
      </w:r>
      <w:r w:rsidRPr="00826C4A">
        <w:t>Алг</w:t>
      </w:r>
      <w:r w:rsidRPr="00826C4A">
        <w:t>о</w:t>
      </w:r>
      <w:r w:rsidRPr="00826C4A">
        <w:t xml:space="preserve">ритм </w:t>
      </w:r>
      <w:r>
        <w:t>управления клапаном тип 1». К входным сигналам данного типа относятся:</w:t>
      </w:r>
    </w:p>
    <w:p w:rsidR="009A34F9" w:rsidRDefault="00845369" w:rsidP="00845369">
      <w:r>
        <w:t xml:space="preserve">1) </w:t>
      </w:r>
      <w:r w:rsidR="004C0C43">
        <w:t>«</w:t>
      </w:r>
      <w:r>
        <w:t>Пульт открыть Ду</w:t>
      </w:r>
      <w:r w:rsidR="004C0C43">
        <w:t>»</w:t>
      </w:r>
      <w:r w:rsidRPr="005544E2">
        <w:t>,</w:t>
      </w:r>
      <w:r>
        <w:t xml:space="preserve"> имя сигнала:</w:t>
      </w:r>
    </w:p>
    <w:p w:rsidR="009A34F9" w:rsidRPr="00D51B37" w:rsidRDefault="00845369" w:rsidP="00845369">
      <w:pPr>
        <w:rPr>
          <w:lang w:val="en-US"/>
        </w:rPr>
      </w:pPr>
      <w:r>
        <w:rPr>
          <w:b/>
          <w:lang w:val="en-US"/>
        </w:rPr>
        <w:t>K</w:t>
      </w:r>
      <w:r w:rsidRPr="009A34F9">
        <w:rPr>
          <w:b/>
          <w:lang w:val="en-US"/>
        </w:rPr>
        <w:t>&lt;</w:t>
      </w:r>
      <w:r>
        <w:rPr>
          <w:b/>
          <w:lang w:val="en-US"/>
        </w:rPr>
        <w:t>vlv</w:t>
      </w:r>
      <w:r w:rsidRPr="009A34F9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9A34F9">
        <w:rPr>
          <w:b/>
          <w:lang w:val="en-US"/>
        </w:rPr>
        <w:t>&gt;_</w:t>
      </w:r>
      <w:r>
        <w:rPr>
          <w:b/>
          <w:lang w:val="en-US"/>
        </w:rPr>
        <w:t>PUL</w:t>
      </w:r>
      <w:r w:rsidRPr="009A34F9">
        <w:rPr>
          <w:b/>
          <w:lang w:val="en-US"/>
        </w:rPr>
        <w:t>_</w:t>
      </w:r>
      <w:r>
        <w:rPr>
          <w:b/>
          <w:lang w:val="en-US"/>
        </w:rPr>
        <w:t>DU</w:t>
      </w:r>
      <w:r w:rsidRPr="009A34F9">
        <w:rPr>
          <w:b/>
          <w:lang w:val="en-US"/>
        </w:rPr>
        <w:t>_</w:t>
      </w:r>
      <w:r>
        <w:rPr>
          <w:b/>
          <w:lang w:val="en-US"/>
        </w:rPr>
        <w:t>O</w:t>
      </w:r>
      <w:r w:rsidR="009A34F9" w:rsidRPr="009A34F9">
        <w:rPr>
          <w:lang w:val="en-US"/>
        </w:rPr>
        <w:t xml:space="preserve"> , </w:t>
      </w:r>
      <w:r w:rsidR="009A34F9" w:rsidRPr="009A34F9">
        <w:t>где</w:t>
      </w:r>
    </w:p>
    <w:p w:rsidR="009A34F9" w:rsidRPr="00D51B37" w:rsidRDefault="009A34F9" w:rsidP="00845369">
      <w:pPr>
        <w:rPr>
          <w:b/>
        </w:rPr>
      </w:pPr>
      <w:r>
        <w:t>&lt;vlv_num&gt;</w:t>
      </w:r>
      <w:r w:rsidR="00C91FBC">
        <w:t xml:space="preserve"> – </w:t>
      </w:r>
      <w:r>
        <w:t>номер клапана.</w:t>
      </w:r>
    </w:p>
    <w:p w:rsidR="00845369" w:rsidRDefault="009A34F9" w:rsidP="00845369">
      <w:r>
        <w:t>З</w:t>
      </w:r>
      <w:r w:rsidR="00845369">
        <w:t xml:space="preserve">начение </w:t>
      </w:r>
      <w:r w:rsidR="00845369" w:rsidRPr="009353BF">
        <w:rPr>
          <w:b/>
        </w:rPr>
        <w:t>&lt;vlv_num&gt;</w:t>
      </w:r>
      <w:r w:rsidR="00845369">
        <w:t xml:space="preserve"> подставляется автоматически в соответствии с именем клап</w:t>
      </w:r>
      <w:r w:rsidR="00845369">
        <w:t>а</w:t>
      </w:r>
      <w:r w:rsidR="00845369">
        <w:t>на, указанным в свойствах блока. Данный сигнал по умолчанию непосредственно пост</w:t>
      </w:r>
      <w:r w:rsidR="00845369">
        <w:t>у</w:t>
      </w:r>
      <w:r w:rsidR="00845369">
        <w:t>пает на вход «ПУ открыть» типового БУК.</w:t>
      </w:r>
    </w:p>
    <w:p w:rsidR="009A34F9" w:rsidRDefault="00845369" w:rsidP="00845369">
      <w:r>
        <w:t xml:space="preserve">2) </w:t>
      </w:r>
      <w:r w:rsidR="004C0C43">
        <w:t>«</w:t>
      </w:r>
      <w:r>
        <w:t>Пульт закрыть Ду</w:t>
      </w:r>
      <w:r w:rsidR="004C0C43">
        <w:t>»</w:t>
      </w:r>
      <w:r w:rsidRPr="005544E2">
        <w:t>,</w:t>
      </w:r>
      <w:r>
        <w:t xml:space="preserve"> имя сигнала:</w:t>
      </w:r>
    </w:p>
    <w:p w:rsidR="009A34F9" w:rsidRPr="009A34F9" w:rsidRDefault="00845369" w:rsidP="00845369">
      <w:pPr>
        <w:rPr>
          <w:b/>
          <w:lang w:val="en-US"/>
        </w:rPr>
      </w:pPr>
      <w:r>
        <w:rPr>
          <w:b/>
          <w:lang w:val="en-US"/>
        </w:rPr>
        <w:t>K</w:t>
      </w:r>
      <w:r w:rsidRPr="009A34F9">
        <w:rPr>
          <w:b/>
          <w:lang w:val="en-US"/>
        </w:rPr>
        <w:t>&lt;</w:t>
      </w:r>
      <w:r>
        <w:rPr>
          <w:b/>
          <w:lang w:val="en-US"/>
        </w:rPr>
        <w:t>vlv</w:t>
      </w:r>
      <w:r w:rsidRPr="009A34F9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9A34F9">
        <w:rPr>
          <w:b/>
          <w:lang w:val="en-US"/>
        </w:rPr>
        <w:t>&gt;_</w:t>
      </w:r>
      <w:r>
        <w:rPr>
          <w:b/>
          <w:lang w:val="en-US"/>
        </w:rPr>
        <w:t>PUL</w:t>
      </w:r>
      <w:r w:rsidRPr="009A34F9">
        <w:rPr>
          <w:b/>
          <w:lang w:val="en-US"/>
        </w:rPr>
        <w:t>_</w:t>
      </w:r>
      <w:r>
        <w:rPr>
          <w:b/>
          <w:lang w:val="en-US"/>
        </w:rPr>
        <w:t>DU</w:t>
      </w:r>
      <w:r w:rsidRPr="009A34F9">
        <w:rPr>
          <w:b/>
          <w:lang w:val="en-US"/>
        </w:rPr>
        <w:t>_</w:t>
      </w:r>
      <w:r>
        <w:rPr>
          <w:b/>
          <w:lang w:val="en-US"/>
        </w:rPr>
        <w:t>Z</w:t>
      </w:r>
    </w:p>
    <w:p w:rsidR="00845369" w:rsidRDefault="009A34F9" w:rsidP="00845369">
      <w:r>
        <w:t>З</w:t>
      </w:r>
      <w:r w:rsidR="00845369">
        <w:t>начение &lt;vlv_num&gt; подставляется автоматически в соответствии с именем клап</w:t>
      </w:r>
      <w:r w:rsidR="00845369">
        <w:t>а</w:t>
      </w:r>
      <w:r w:rsidR="00845369">
        <w:t>на, указанным в свойствах блока. Данный сигнал по умолчанию непосредственно пост</w:t>
      </w:r>
      <w:r w:rsidR="00845369">
        <w:t>у</w:t>
      </w:r>
      <w:r w:rsidR="00845369">
        <w:t>пает на вход «ПУ закрыть» типового БУК.</w:t>
      </w:r>
    </w:p>
    <w:p w:rsidR="009A34F9" w:rsidRDefault="00845369" w:rsidP="00845369">
      <w:r>
        <w:t xml:space="preserve">3) </w:t>
      </w:r>
      <w:r w:rsidR="004C0C43">
        <w:t>«</w:t>
      </w:r>
      <w:r>
        <w:t>Пульт поставить на Ау</w:t>
      </w:r>
      <w:r w:rsidR="004C0C43">
        <w:t>»</w:t>
      </w:r>
      <w:r w:rsidRPr="005544E2">
        <w:t>,</w:t>
      </w:r>
      <w:r>
        <w:t xml:space="preserve"> имя сигнала:</w:t>
      </w:r>
    </w:p>
    <w:p w:rsidR="009A34F9" w:rsidRPr="009A34F9" w:rsidRDefault="009A34F9" w:rsidP="00845369">
      <w:pPr>
        <w:rPr>
          <w:b/>
        </w:rPr>
      </w:pPr>
      <w:r w:rsidRPr="009A34F9">
        <w:rPr>
          <w:b/>
          <w:lang w:val="en-US"/>
        </w:rPr>
        <w:t>K</w:t>
      </w:r>
      <w:r w:rsidR="00845369" w:rsidRPr="009A34F9">
        <w:rPr>
          <w:b/>
        </w:rPr>
        <w:t>&lt;</w:t>
      </w:r>
      <w:r w:rsidR="00845369">
        <w:rPr>
          <w:b/>
          <w:lang w:val="en-US"/>
        </w:rPr>
        <w:t>vlv</w:t>
      </w:r>
      <w:r w:rsidR="00845369" w:rsidRPr="009A34F9">
        <w:rPr>
          <w:b/>
        </w:rPr>
        <w:t>_</w:t>
      </w:r>
      <w:r w:rsidR="00845369" w:rsidRPr="00312709">
        <w:rPr>
          <w:b/>
          <w:lang w:val="en-US"/>
        </w:rPr>
        <w:t>num</w:t>
      </w:r>
      <w:r w:rsidR="00845369" w:rsidRPr="009A34F9">
        <w:rPr>
          <w:b/>
        </w:rPr>
        <w:t>&gt;_</w:t>
      </w:r>
      <w:r w:rsidR="00845369">
        <w:rPr>
          <w:b/>
          <w:lang w:val="en-US"/>
        </w:rPr>
        <w:t>PUL</w:t>
      </w:r>
      <w:r w:rsidR="00845369" w:rsidRPr="009A34F9">
        <w:rPr>
          <w:b/>
        </w:rPr>
        <w:t>_</w:t>
      </w:r>
      <w:r w:rsidR="00845369" w:rsidRPr="009A34F9">
        <w:rPr>
          <w:b/>
          <w:lang w:val="en-US"/>
        </w:rPr>
        <w:t>AU</w:t>
      </w:r>
    </w:p>
    <w:p w:rsidR="00845369" w:rsidRPr="005544E2" w:rsidRDefault="009A34F9" w:rsidP="00845369">
      <w:r>
        <w:t>З</w:t>
      </w:r>
      <w:r w:rsidR="00845369">
        <w:t>начение &lt;vlv_num&gt; подставляется автоматически в соответствии с именем клап</w:t>
      </w:r>
      <w:r w:rsidR="00845369">
        <w:t>а</w:t>
      </w:r>
      <w:r w:rsidR="00845369">
        <w:t>на, указанным в свойствах блока. Данный сигнал по умолчанию непосредственно пост</w:t>
      </w:r>
      <w:r w:rsidR="00845369">
        <w:t>у</w:t>
      </w:r>
      <w:r w:rsidR="00845369">
        <w:t xml:space="preserve">пает на вход «ПУ </w:t>
      </w:r>
      <w:r w:rsidR="00845369" w:rsidRPr="00845369">
        <w:t>на АУ</w:t>
      </w:r>
      <w:r w:rsidR="00845369">
        <w:t>» типового БУК.</w:t>
      </w:r>
    </w:p>
    <w:p w:rsidR="009A34F9" w:rsidRDefault="00845369" w:rsidP="00845369">
      <w:r>
        <w:t xml:space="preserve">4) </w:t>
      </w:r>
      <w:r w:rsidR="004C0C43">
        <w:t>«</w:t>
      </w:r>
      <w:r w:rsidRPr="005544E2">
        <w:t>Съем зв/миг</w:t>
      </w:r>
      <w:r w:rsidR="004C0C43">
        <w:t>»</w:t>
      </w:r>
      <w:r>
        <w:t>, имя сигнала</w:t>
      </w:r>
      <w:r w:rsidRPr="005544E2">
        <w:t xml:space="preserve"> по умолчанию</w:t>
      </w:r>
      <w:r>
        <w:t>:</w:t>
      </w:r>
    </w:p>
    <w:p w:rsidR="009A34F9" w:rsidRDefault="00845369" w:rsidP="00845369">
      <w:pPr>
        <w:rPr>
          <w:b/>
        </w:rPr>
      </w:pPr>
      <w:r w:rsidRPr="00312709">
        <w:rPr>
          <w:b/>
        </w:rPr>
        <w:t>Sbros_Z_M</w:t>
      </w:r>
    </w:p>
    <w:p w:rsidR="00845369" w:rsidRDefault="009A34F9" w:rsidP="00845369">
      <w:r>
        <w:t>И</w:t>
      </w:r>
      <w:r w:rsidR="00845369">
        <w:t>мя берется из свойства блока «Имя сигнала съема мигания». Данный сигнал по умолчанию непосредственно поступает на вход «Съем зв/миг» типового БУК.</w:t>
      </w:r>
    </w:p>
    <w:p w:rsidR="00C66992" w:rsidRDefault="00C66992" w:rsidP="00C66992">
      <w:r>
        <w:t>5) Сигнал(ы) «Открыть АУ», с именем сигнала(ов):</w:t>
      </w:r>
    </w:p>
    <w:p w:rsidR="00C66992" w:rsidRPr="00595021" w:rsidRDefault="00C66992" w:rsidP="00C66992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 w:rsidR="00595021">
        <w:t xml:space="preserve"> </w:t>
      </w:r>
      <w:r>
        <w:t>или</w:t>
      </w:r>
      <w:r w:rsidR="00595021">
        <w:t xml:space="preserve">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>
        <w:rPr>
          <w:b/>
          <w:lang w:val="en-US"/>
        </w:rPr>
        <w:t>K</w:t>
      </w:r>
      <w:r w:rsidRPr="00595021">
        <w:rPr>
          <w:b/>
        </w:rPr>
        <w:t>&lt;</w:t>
      </w:r>
      <w:r>
        <w:rPr>
          <w:b/>
          <w:lang w:val="en-US"/>
        </w:rPr>
        <w:t>vlv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 w:rsidRPr="00312709">
        <w:rPr>
          <w:b/>
          <w:lang w:val="en-US"/>
        </w:rPr>
        <w:t>O</w:t>
      </w:r>
      <w:r w:rsidRPr="00595021">
        <w:t xml:space="preserve">, </w:t>
      </w:r>
      <w:r>
        <w:t>где</w:t>
      </w:r>
      <w:r w:rsidRPr="00595021">
        <w:t>:</w:t>
      </w:r>
    </w:p>
    <w:p w:rsidR="00C66992" w:rsidRPr="00E3750C" w:rsidRDefault="00C66992" w:rsidP="00C66992">
      <w:r w:rsidRPr="00E3750C">
        <w:lastRenderedPageBreak/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(алгоритма), в котором сформирован данный сигнал</w:t>
      </w:r>
      <w:r w:rsidR="00595021">
        <w:t xml:space="preserve"> автоматического управления</w:t>
      </w:r>
      <w:r w:rsidRPr="00E3750C">
        <w:t xml:space="preserve"> на </w:t>
      </w:r>
      <w:r w:rsidR="00595021" w:rsidRPr="00595021">
        <w:t>открытие клапана</w:t>
      </w:r>
      <w:r w:rsidRPr="00E3750C">
        <w:t>.</w:t>
      </w:r>
      <w:r>
        <w:t xml:space="preserve"> Значение </w:t>
      </w:r>
      <w:r w:rsidRPr="006E7278">
        <w:t>&lt;</w:t>
      </w:r>
      <w:r w:rsidR="00595021">
        <w:rPr>
          <w:lang w:val="en-US"/>
        </w:rPr>
        <w:t>vlv</w:t>
      </w:r>
      <w:r w:rsidRPr="006E7278">
        <w:t>_num&gt;</w:t>
      </w:r>
      <w:r>
        <w:t xml:space="preserve"> подставляется а</w:t>
      </w:r>
      <w:r>
        <w:t>в</w:t>
      </w:r>
      <w:r>
        <w:t xml:space="preserve">томатически в соответствии с именем </w:t>
      </w:r>
      <w:r w:rsidR="00595021" w:rsidRPr="00595021">
        <w:t>клапана</w:t>
      </w:r>
      <w:r>
        <w:t>, указанным в свойствах блока.</w:t>
      </w:r>
    </w:p>
    <w:p w:rsidR="00C66992" w:rsidRDefault="00C66992" w:rsidP="00C66992">
      <w:r w:rsidRPr="00214C31">
        <w:t>Д</w:t>
      </w:r>
      <w:r>
        <w:t>анный сигнал (или несколько сигналов) автоматически подставляется из категории «Алгоритмы» БД проекта и может быть сформ</w:t>
      </w:r>
      <w:r>
        <w:t>и</w:t>
      </w:r>
      <w:r>
        <w:t>рован разработчиком алгоритмов в любом другом месте проекта, при помощи блока «</w:t>
      </w:r>
      <w:r w:rsidRPr="00B84AA8">
        <w:t xml:space="preserve">Запись команды алгоритма на вход </w:t>
      </w:r>
      <w:r w:rsidR="00595021">
        <w:t>БУК</w:t>
      </w:r>
      <w:r>
        <w:t>». Если сигн</w:t>
      </w:r>
      <w:r>
        <w:t>а</w:t>
      </w:r>
      <w:r>
        <w:t xml:space="preserve">лов автоматического </w:t>
      </w:r>
      <w:r w:rsidR="00595021">
        <w:t>открытия</w:t>
      </w:r>
      <w:r>
        <w:t xml:space="preserve"> в </w:t>
      </w:r>
      <w:r w:rsidR="00595021">
        <w:t>БД</w:t>
      </w:r>
      <w:r>
        <w:t xml:space="preserve"> (и соответственно в проекте) н</w:t>
      </w:r>
      <w:r>
        <w:t>е</w:t>
      </w:r>
      <w:r>
        <w:t>сколько, то на этапе инициализации проекта в рассматриваемом блоке появится несколько строк с перечислением существующих сигналов. Все они по логике «ИЛИ» формируют входной сигнал «</w:t>
      </w:r>
      <w:r w:rsidR="00595021">
        <w:t xml:space="preserve">Открыть </w:t>
      </w:r>
      <w:r>
        <w:t xml:space="preserve">АУ» для типового </w:t>
      </w:r>
      <w:r w:rsidR="00595021">
        <w:t>БУК</w:t>
      </w:r>
      <w:r>
        <w:t>.</w:t>
      </w:r>
    </w:p>
    <w:p w:rsidR="00C66992" w:rsidRDefault="00C66992" w:rsidP="00C66992">
      <w:r>
        <w:t>Если подобных сигналов в БД не обнаружено, на данном входе формируется логический ноль (при помощи именованной константы FALSE).</w:t>
      </w:r>
      <w:r w:rsidR="00507890">
        <w:t xml:space="preserve"> Аналогичная организация л</w:t>
      </w:r>
      <w:r w:rsidR="00507890">
        <w:t>о</w:t>
      </w:r>
      <w:r w:rsidR="00507890">
        <w:t>гики справедлива для следующих трех сигналов.</w:t>
      </w:r>
    </w:p>
    <w:p w:rsidR="00F50F7B" w:rsidRDefault="00F50F7B" w:rsidP="00F50F7B">
      <w:r>
        <w:t>6) Сигнал(ы) «Закрыть АУ», с именем сигнала(ов):</w:t>
      </w:r>
    </w:p>
    <w:p w:rsidR="00F50F7B" w:rsidRPr="00595021" w:rsidRDefault="00F50F7B" w:rsidP="00F50F7B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>
        <w:rPr>
          <w:b/>
          <w:lang w:val="en-US"/>
        </w:rPr>
        <w:t>K</w:t>
      </w:r>
      <w:r w:rsidRPr="00595021">
        <w:rPr>
          <w:b/>
        </w:rPr>
        <w:t>&lt;</w:t>
      </w:r>
      <w:r>
        <w:rPr>
          <w:b/>
          <w:lang w:val="en-US"/>
        </w:rPr>
        <w:t>vlv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>
        <w:rPr>
          <w:b/>
          <w:lang w:val="en-US"/>
        </w:rPr>
        <w:t>Z</w:t>
      </w:r>
      <w:r w:rsidRPr="00595021">
        <w:t xml:space="preserve">, </w:t>
      </w:r>
      <w:r>
        <w:t>где</w:t>
      </w:r>
      <w:r w:rsidRPr="00595021">
        <w:t>:</w:t>
      </w:r>
    </w:p>
    <w:p w:rsidR="00F50F7B" w:rsidRDefault="00F50F7B" w:rsidP="00F50F7B">
      <w:r w:rsidRPr="00E3750C"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</w:t>
      </w:r>
      <w:r>
        <w:t xml:space="preserve">), в котором сформирован </w:t>
      </w:r>
      <w:r w:rsidRPr="00E3750C">
        <w:t>сигнал</w:t>
      </w:r>
      <w:r>
        <w:t xml:space="preserve"> </w:t>
      </w:r>
      <w:r w:rsidRPr="00E3750C">
        <w:t xml:space="preserve">на </w:t>
      </w:r>
      <w:r w:rsidRPr="00F50F7B">
        <w:t>закрытие</w:t>
      </w:r>
      <w:r w:rsidRPr="00595021">
        <w:t xml:space="preserve"> клапана</w:t>
      </w:r>
      <w:r w:rsidRPr="00E3750C">
        <w:t>.</w:t>
      </w:r>
      <w:r>
        <w:t xml:space="preserve"> Значение </w:t>
      </w:r>
      <w:r w:rsidRPr="006E7278">
        <w:t>&lt;</w:t>
      </w:r>
      <w:r>
        <w:rPr>
          <w:lang w:val="en-US"/>
        </w:rPr>
        <w:t>vlv</w:t>
      </w:r>
      <w:r w:rsidRPr="006E7278">
        <w:t>_num&gt;</w:t>
      </w:r>
      <w:r>
        <w:t xml:space="preserve"> подставляется автоматически в соответствии с им</w:t>
      </w:r>
      <w:r>
        <w:t>е</w:t>
      </w:r>
      <w:r>
        <w:t xml:space="preserve">нем </w:t>
      </w:r>
      <w:r w:rsidRPr="00595021">
        <w:t>клапана</w:t>
      </w:r>
      <w:r>
        <w:t>, указанным в свойствах блока.</w:t>
      </w:r>
    </w:p>
    <w:p w:rsidR="00F50F7B" w:rsidRDefault="00F50F7B" w:rsidP="00F50F7B">
      <w:r>
        <w:t>7) Сигнал(ы) «Открыть АЗ», с именем сигнала(ов):</w:t>
      </w:r>
    </w:p>
    <w:p w:rsidR="00F50F7B" w:rsidRPr="00595021" w:rsidRDefault="00F50F7B" w:rsidP="00F50F7B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>
        <w:rPr>
          <w:b/>
          <w:lang w:val="en-US"/>
        </w:rPr>
        <w:t>K</w:t>
      </w:r>
      <w:r w:rsidRPr="00595021">
        <w:rPr>
          <w:b/>
        </w:rPr>
        <w:t>&lt;</w:t>
      </w:r>
      <w:r>
        <w:rPr>
          <w:b/>
          <w:lang w:val="en-US"/>
        </w:rPr>
        <w:t>vlv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>
        <w:rPr>
          <w:b/>
          <w:lang w:val="en-US"/>
        </w:rPr>
        <w:t>OAZ</w:t>
      </w:r>
      <w:r w:rsidRPr="00595021">
        <w:t xml:space="preserve">, </w:t>
      </w:r>
      <w:r>
        <w:t>где</w:t>
      </w:r>
      <w:r w:rsidRPr="00595021">
        <w:t>:</w:t>
      </w:r>
    </w:p>
    <w:p w:rsidR="00F50F7B" w:rsidRPr="0007676C" w:rsidRDefault="00F50F7B" w:rsidP="00F50F7B">
      <w:r w:rsidRPr="00E3750C"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</w:t>
      </w:r>
      <w:r>
        <w:t xml:space="preserve">), в котором сформирован </w:t>
      </w:r>
      <w:r w:rsidRPr="00E3750C">
        <w:t>сигнал</w:t>
      </w:r>
      <w:r>
        <w:t xml:space="preserve"> </w:t>
      </w:r>
      <w:r w:rsidRPr="00F50F7B">
        <w:t xml:space="preserve">АЗ </w:t>
      </w:r>
      <w:r w:rsidRPr="00E3750C">
        <w:t xml:space="preserve">на </w:t>
      </w:r>
      <w:r>
        <w:t>от</w:t>
      </w:r>
      <w:r w:rsidRPr="00F50F7B">
        <w:t>крытие</w:t>
      </w:r>
      <w:r w:rsidRPr="00595021">
        <w:t xml:space="preserve"> клапана</w:t>
      </w:r>
      <w:r w:rsidRPr="00E3750C">
        <w:t>.</w:t>
      </w:r>
      <w:r>
        <w:t xml:space="preserve"> Значение </w:t>
      </w:r>
      <w:r w:rsidRPr="006E7278">
        <w:t>&lt;</w:t>
      </w:r>
      <w:r>
        <w:rPr>
          <w:lang w:val="en-US"/>
        </w:rPr>
        <w:t>vlv</w:t>
      </w:r>
      <w:r w:rsidRPr="006E7278">
        <w:t>_num&gt;</w:t>
      </w:r>
      <w:r>
        <w:t xml:space="preserve"> подставл</w:t>
      </w:r>
      <w:r>
        <w:t>я</w:t>
      </w:r>
      <w:r>
        <w:t xml:space="preserve">ется автоматически в соответствии с именем </w:t>
      </w:r>
      <w:r w:rsidRPr="00595021">
        <w:t>клапана</w:t>
      </w:r>
      <w:r>
        <w:t>, указанным в свойствах блока.</w:t>
      </w:r>
    </w:p>
    <w:p w:rsidR="00F50F7B" w:rsidRDefault="00F50F7B" w:rsidP="00F50F7B">
      <w:r>
        <w:t>8) Сигнал(ы) «Закрыть АЗ», с именем сигнала(ов):</w:t>
      </w:r>
    </w:p>
    <w:p w:rsidR="00F50F7B" w:rsidRPr="00595021" w:rsidRDefault="00F50F7B" w:rsidP="00F50F7B">
      <w:r w:rsidRPr="00E3750C">
        <w:rPr>
          <w:b/>
          <w:lang w:val="en-US"/>
        </w:rPr>
        <w:t>FALSE</w:t>
      </w:r>
      <w:r w:rsidRPr="00595021">
        <w:t xml:space="preserve"> (</w:t>
      </w:r>
      <w:r w:rsidRPr="00E3750C">
        <w:t>логический</w:t>
      </w:r>
      <w:r w:rsidRPr="00595021">
        <w:t xml:space="preserve"> </w:t>
      </w:r>
      <w:r w:rsidRPr="00E3750C">
        <w:t>ноль</w:t>
      </w:r>
      <w:r w:rsidRPr="00595021">
        <w:t>)</w:t>
      </w:r>
      <w:r>
        <w:t xml:space="preserve"> или </w:t>
      </w:r>
      <w:r w:rsidRPr="00312709">
        <w:rPr>
          <w:b/>
          <w:lang w:val="en-US"/>
        </w:rPr>
        <w:t>A</w:t>
      </w:r>
      <w:r w:rsidRPr="00595021">
        <w:rPr>
          <w:b/>
        </w:rPr>
        <w:t>_&lt;</w:t>
      </w:r>
      <w:r w:rsidRPr="00312709">
        <w:rPr>
          <w:b/>
          <w:lang w:val="en-US"/>
        </w:rPr>
        <w:t>prg</w:t>
      </w:r>
      <w:r w:rsidRPr="00595021">
        <w:rPr>
          <w:b/>
        </w:rPr>
        <w:t>_</w:t>
      </w:r>
      <w:r w:rsidRPr="00312709">
        <w:rPr>
          <w:b/>
          <w:lang w:val="en-US"/>
        </w:rPr>
        <w:t>name</w:t>
      </w:r>
      <w:r w:rsidRPr="00595021">
        <w:rPr>
          <w:b/>
        </w:rPr>
        <w:t>&gt;_</w:t>
      </w:r>
      <w:r>
        <w:rPr>
          <w:b/>
          <w:lang w:val="en-US"/>
        </w:rPr>
        <w:t>K</w:t>
      </w:r>
      <w:r w:rsidRPr="00595021">
        <w:rPr>
          <w:b/>
        </w:rPr>
        <w:t>&lt;</w:t>
      </w:r>
      <w:r>
        <w:rPr>
          <w:b/>
          <w:lang w:val="en-US"/>
        </w:rPr>
        <w:t>vlv</w:t>
      </w:r>
      <w:r w:rsidRPr="00595021">
        <w:rPr>
          <w:b/>
        </w:rPr>
        <w:t>_</w:t>
      </w:r>
      <w:r w:rsidRPr="00312709">
        <w:rPr>
          <w:b/>
          <w:lang w:val="en-US"/>
        </w:rPr>
        <w:t>num</w:t>
      </w:r>
      <w:r w:rsidRPr="00595021">
        <w:rPr>
          <w:b/>
        </w:rPr>
        <w:t>&gt;_</w:t>
      </w:r>
      <w:r>
        <w:rPr>
          <w:b/>
          <w:lang w:val="en-US"/>
        </w:rPr>
        <w:t>ZAZ</w:t>
      </w:r>
      <w:r w:rsidRPr="00595021">
        <w:t xml:space="preserve">, </w:t>
      </w:r>
      <w:r>
        <w:t>где</w:t>
      </w:r>
      <w:r w:rsidRPr="00595021">
        <w:t>:</w:t>
      </w:r>
    </w:p>
    <w:p w:rsidR="00F50F7B" w:rsidRPr="00E3750C" w:rsidRDefault="00F50F7B" w:rsidP="00F50F7B">
      <w:r w:rsidRPr="00E3750C">
        <w:t>&lt;</w:t>
      </w:r>
      <w:r>
        <w:t>prg_name</w:t>
      </w:r>
      <w:r w:rsidRPr="00E3750C">
        <w:t>&gt;</w:t>
      </w:r>
      <w:r w:rsidR="00C91FBC">
        <w:t xml:space="preserve"> – </w:t>
      </w:r>
      <w:r w:rsidRPr="00E3750C">
        <w:t>имя программы (алгоритма</w:t>
      </w:r>
      <w:r>
        <w:t xml:space="preserve">), в котором сформирован </w:t>
      </w:r>
      <w:r w:rsidRPr="00E3750C">
        <w:t>сигнал</w:t>
      </w:r>
      <w:r>
        <w:t xml:space="preserve"> АЗ </w:t>
      </w:r>
      <w:r w:rsidRPr="00E3750C">
        <w:t xml:space="preserve">на </w:t>
      </w:r>
      <w:r w:rsidRPr="00F50F7B">
        <w:t>закрытие</w:t>
      </w:r>
      <w:r w:rsidRPr="00595021">
        <w:t xml:space="preserve"> клапана</w:t>
      </w:r>
      <w:r w:rsidRPr="00E3750C">
        <w:t>.</w:t>
      </w:r>
      <w:r>
        <w:t xml:space="preserve"> Значение </w:t>
      </w:r>
      <w:r w:rsidRPr="006E7278">
        <w:t>&lt;</w:t>
      </w:r>
      <w:r>
        <w:rPr>
          <w:lang w:val="en-US"/>
        </w:rPr>
        <w:t>vlv</w:t>
      </w:r>
      <w:r w:rsidRPr="006E7278">
        <w:t>_num&gt;</w:t>
      </w:r>
      <w:r>
        <w:t xml:space="preserve"> подставл</w:t>
      </w:r>
      <w:r>
        <w:t>я</w:t>
      </w:r>
      <w:r>
        <w:t xml:space="preserve">ется автоматически в соответствии с именем </w:t>
      </w:r>
      <w:r w:rsidRPr="00595021">
        <w:t>клапана</w:t>
      </w:r>
      <w:r>
        <w:t>, указанным в свойствах блока.</w:t>
      </w:r>
    </w:p>
    <w:p w:rsidR="00A92EA1" w:rsidRDefault="00A92EA1" w:rsidP="00A92EA1">
      <w:r>
        <w:t>К выходным сигналам «системного» типа, не редактируемым пользователем, отн</w:t>
      </w:r>
      <w:r>
        <w:t>о</w:t>
      </w:r>
      <w:r>
        <w:t>сятся шесть сигналов:</w:t>
      </w:r>
    </w:p>
    <w:p w:rsidR="00A92EA1" w:rsidRDefault="00A92EA1" w:rsidP="00A92EA1">
      <w:r>
        <w:t>1) «</w:t>
      </w:r>
      <w:r w:rsidR="00CB15C9">
        <w:t>Открыть</w:t>
      </w:r>
      <w:r>
        <w:t>», имя сигнала:</w:t>
      </w:r>
    </w:p>
    <w:p w:rsidR="00A92EA1" w:rsidRDefault="00CB15C9" w:rsidP="00A92EA1">
      <w:pPr>
        <w:rPr>
          <w:b/>
        </w:rPr>
      </w:pPr>
      <w:r>
        <w:rPr>
          <w:b/>
          <w:lang w:val="en-US"/>
        </w:rPr>
        <w:t>K</w:t>
      </w:r>
      <w:r w:rsidR="00A92EA1" w:rsidRPr="00312709">
        <w:rPr>
          <w:b/>
        </w:rPr>
        <w:t>&lt;</w:t>
      </w:r>
      <w:r>
        <w:rPr>
          <w:b/>
          <w:lang w:val="en-US"/>
        </w:rPr>
        <w:t>vlv</w:t>
      </w:r>
      <w:r w:rsidRPr="00CB15C9">
        <w:rPr>
          <w:b/>
        </w:rPr>
        <w:t>_</w:t>
      </w:r>
      <w:r w:rsidR="00A92EA1" w:rsidRPr="00312709">
        <w:rPr>
          <w:b/>
          <w:lang w:val="en-US"/>
        </w:rPr>
        <w:t>num</w:t>
      </w:r>
      <w:r w:rsidR="00A92EA1" w:rsidRPr="00312709">
        <w:rPr>
          <w:b/>
        </w:rPr>
        <w:t>&gt;</w:t>
      </w:r>
      <w:r w:rsidRPr="00CB15C9">
        <w:rPr>
          <w:b/>
        </w:rPr>
        <w:t>_</w:t>
      </w:r>
      <w:r>
        <w:rPr>
          <w:b/>
          <w:lang w:val="en-US"/>
        </w:rPr>
        <w:t>O</w:t>
      </w:r>
    </w:p>
    <w:p w:rsidR="00A92EA1" w:rsidRPr="005544E2" w:rsidRDefault="00A92EA1" w:rsidP="00A92EA1">
      <w:r>
        <w:lastRenderedPageBreak/>
        <w:t>Сигнал считывается с выхода «</w:t>
      </w:r>
      <w:r w:rsidR="00CB15C9" w:rsidRPr="00CB15C9">
        <w:t>Открыть</w:t>
      </w:r>
      <w:r>
        <w:t xml:space="preserve">» типового алгоритма </w:t>
      </w:r>
      <w:r w:rsidR="00CB15C9">
        <w:t>БУК</w:t>
      </w:r>
      <w:r>
        <w:t xml:space="preserve"> и записывается в базу данных проекта.</w:t>
      </w:r>
    </w:p>
    <w:p w:rsidR="00CB15C9" w:rsidRDefault="00CB15C9" w:rsidP="00CB15C9">
      <w:r>
        <w:t>2) «Пульт засветка открыт», имя сигнала:</w:t>
      </w:r>
    </w:p>
    <w:p w:rsidR="00CB15C9" w:rsidRPr="00CB15C9" w:rsidRDefault="00CB15C9" w:rsidP="00CB15C9">
      <w:pPr>
        <w:rPr>
          <w:b/>
          <w:lang w:val="en-US"/>
        </w:rPr>
      </w:pPr>
      <w:r>
        <w:rPr>
          <w:b/>
          <w:lang w:val="en-US"/>
        </w:rPr>
        <w:t>K</w:t>
      </w:r>
      <w:r w:rsidRPr="00CB15C9">
        <w:rPr>
          <w:b/>
          <w:lang w:val="en-US"/>
        </w:rPr>
        <w:t>&lt;</w:t>
      </w:r>
      <w:r>
        <w:rPr>
          <w:b/>
          <w:lang w:val="en-US"/>
        </w:rPr>
        <w:t>vlv</w:t>
      </w:r>
      <w:r w:rsidRPr="00CB15C9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CB15C9">
        <w:rPr>
          <w:b/>
          <w:lang w:val="en-US"/>
        </w:rPr>
        <w:t>&gt;_</w:t>
      </w:r>
      <w:r>
        <w:rPr>
          <w:b/>
          <w:lang w:val="en-US"/>
        </w:rPr>
        <w:t>PUL_ZAS_OT</w:t>
      </w:r>
    </w:p>
    <w:p w:rsidR="00CB15C9" w:rsidRPr="005544E2" w:rsidRDefault="00CB15C9" w:rsidP="00CB15C9">
      <w:r>
        <w:t>Сигнал считывается с выхода «</w:t>
      </w:r>
      <w:r w:rsidRPr="00CB15C9">
        <w:t>Открыт</w:t>
      </w:r>
      <w:r>
        <w:t>о» типового алгоритма БУК и записывается в базу данных проекта.</w:t>
      </w:r>
    </w:p>
    <w:p w:rsidR="00E7656A" w:rsidRDefault="00E7656A" w:rsidP="00E7656A">
      <w:r>
        <w:t>3) «Пульт засветка несоответствие», имя сигнала:</w:t>
      </w:r>
    </w:p>
    <w:p w:rsidR="00E7656A" w:rsidRPr="00E7656A" w:rsidRDefault="00E7656A" w:rsidP="00E7656A">
      <w:pPr>
        <w:rPr>
          <w:b/>
          <w:lang w:val="en-US"/>
        </w:rPr>
      </w:pPr>
      <w:r>
        <w:rPr>
          <w:b/>
          <w:lang w:val="en-US"/>
        </w:rPr>
        <w:t>K</w:t>
      </w:r>
      <w:r w:rsidRPr="00CB15C9">
        <w:rPr>
          <w:b/>
          <w:lang w:val="en-US"/>
        </w:rPr>
        <w:t>&lt;</w:t>
      </w:r>
      <w:r>
        <w:rPr>
          <w:b/>
          <w:lang w:val="en-US"/>
        </w:rPr>
        <w:t>vlv</w:t>
      </w:r>
      <w:r w:rsidRPr="00CB15C9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CB15C9">
        <w:rPr>
          <w:b/>
          <w:lang w:val="en-US"/>
        </w:rPr>
        <w:t>&gt;_</w:t>
      </w:r>
      <w:r>
        <w:rPr>
          <w:b/>
          <w:lang w:val="en-US"/>
        </w:rPr>
        <w:t>PUL_ZAS_ERR</w:t>
      </w:r>
    </w:p>
    <w:p w:rsidR="00E7656A" w:rsidRPr="005544E2" w:rsidRDefault="00E7656A" w:rsidP="00E7656A">
      <w:r>
        <w:t>Сигнал считывается с выхода «Несоответствие» типового алгоритма БУК и зап</w:t>
      </w:r>
      <w:r>
        <w:t>и</w:t>
      </w:r>
      <w:r>
        <w:t>сывается в базу данных проекта.</w:t>
      </w:r>
    </w:p>
    <w:p w:rsidR="00E7656A" w:rsidRDefault="00E7656A" w:rsidP="00E7656A">
      <w:r>
        <w:t>4) «Пульт засветка автомат», имя сигнала:</w:t>
      </w:r>
    </w:p>
    <w:p w:rsidR="00E7656A" w:rsidRPr="00E7656A" w:rsidRDefault="00E7656A" w:rsidP="00E7656A">
      <w:pPr>
        <w:rPr>
          <w:b/>
          <w:lang w:val="en-US"/>
        </w:rPr>
      </w:pPr>
      <w:r>
        <w:rPr>
          <w:b/>
          <w:lang w:val="en-US"/>
        </w:rPr>
        <w:t>K</w:t>
      </w:r>
      <w:r w:rsidRPr="00CB15C9">
        <w:rPr>
          <w:b/>
          <w:lang w:val="en-US"/>
        </w:rPr>
        <w:t>&lt;</w:t>
      </w:r>
      <w:r>
        <w:rPr>
          <w:b/>
          <w:lang w:val="en-US"/>
        </w:rPr>
        <w:t>vlv</w:t>
      </w:r>
      <w:r w:rsidRPr="00CB15C9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CB15C9">
        <w:rPr>
          <w:b/>
          <w:lang w:val="en-US"/>
        </w:rPr>
        <w:t>&gt;_</w:t>
      </w:r>
      <w:r>
        <w:rPr>
          <w:b/>
          <w:lang w:val="en-US"/>
        </w:rPr>
        <w:t>PUL_ZAS_AU</w:t>
      </w:r>
    </w:p>
    <w:p w:rsidR="00E7656A" w:rsidRPr="005544E2" w:rsidRDefault="00E7656A" w:rsidP="00E7656A">
      <w:r>
        <w:t>Сигнал считывается с выхода «Режим АУ» типового алгоритма БУК и записывае</w:t>
      </w:r>
      <w:r>
        <w:t>т</w:t>
      </w:r>
      <w:r>
        <w:t>ся в базу данных проекта.</w:t>
      </w:r>
    </w:p>
    <w:p w:rsidR="00E7656A" w:rsidRDefault="00E7656A" w:rsidP="00E7656A">
      <w:r>
        <w:t>5) «Пульт засветка закрыт», имя сигнала:</w:t>
      </w:r>
    </w:p>
    <w:p w:rsidR="00E7656A" w:rsidRPr="00E7656A" w:rsidRDefault="00E7656A" w:rsidP="00E7656A">
      <w:pPr>
        <w:rPr>
          <w:b/>
          <w:lang w:val="en-US"/>
        </w:rPr>
      </w:pPr>
      <w:r>
        <w:rPr>
          <w:b/>
          <w:lang w:val="en-US"/>
        </w:rPr>
        <w:t>K</w:t>
      </w:r>
      <w:r w:rsidRPr="00CB15C9">
        <w:rPr>
          <w:b/>
          <w:lang w:val="en-US"/>
        </w:rPr>
        <w:t>&lt;</w:t>
      </w:r>
      <w:r>
        <w:rPr>
          <w:b/>
          <w:lang w:val="en-US"/>
        </w:rPr>
        <w:t>vlv</w:t>
      </w:r>
      <w:r w:rsidRPr="00CB15C9">
        <w:rPr>
          <w:b/>
          <w:lang w:val="en-US"/>
        </w:rPr>
        <w:t>_</w:t>
      </w:r>
      <w:r w:rsidRPr="00312709">
        <w:rPr>
          <w:b/>
          <w:lang w:val="en-US"/>
        </w:rPr>
        <w:t>num</w:t>
      </w:r>
      <w:r w:rsidRPr="00CB15C9">
        <w:rPr>
          <w:b/>
          <w:lang w:val="en-US"/>
        </w:rPr>
        <w:t>&gt;_</w:t>
      </w:r>
      <w:r>
        <w:rPr>
          <w:b/>
          <w:lang w:val="en-US"/>
        </w:rPr>
        <w:t>PUL_ZAS_ZK</w:t>
      </w:r>
    </w:p>
    <w:p w:rsidR="00E7656A" w:rsidRDefault="00E7656A" w:rsidP="00E7656A">
      <w:r>
        <w:t>Сигнал считывается с выхода «</w:t>
      </w:r>
      <w:r w:rsidRPr="00E7656A">
        <w:t>Закрыто</w:t>
      </w:r>
      <w:r>
        <w:t>» типового алгоритма БУК и записывается в базу данных проекта.</w:t>
      </w:r>
    </w:p>
    <w:p w:rsidR="00E7656A" w:rsidRDefault="00E7656A" w:rsidP="00E7656A">
      <w:r>
        <w:t>6) «Закрыть», имя сигнала:</w:t>
      </w:r>
    </w:p>
    <w:p w:rsidR="00E7656A" w:rsidRPr="00E7656A" w:rsidRDefault="00E7656A" w:rsidP="00E7656A">
      <w:pPr>
        <w:rPr>
          <w:b/>
        </w:rPr>
      </w:pPr>
      <w:r>
        <w:rPr>
          <w:b/>
          <w:lang w:val="en-US"/>
        </w:rPr>
        <w:t>K</w:t>
      </w:r>
      <w:r w:rsidRPr="00E7656A">
        <w:rPr>
          <w:b/>
        </w:rPr>
        <w:t>&lt;</w:t>
      </w:r>
      <w:r>
        <w:rPr>
          <w:b/>
          <w:lang w:val="en-US"/>
        </w:rPr>
        <w:t>vlv</w:t>
      </w:r>
      <w:r w:rsidRPr="00E7656A">
        <w:rPr>
          <w:b/>
        </w:rPr>
        <w:t>_</w:t>
      </w:r>
      <w:r w:rsidRPr="00312709">
        <w:rPr>
          <w:b/>
          <w:lang w:val="en-US"/>
        </w:rPr>
        <w:t>num</w:t>
      </w:r>
      <w:r w:rsidRPr="00E7656A">
        <w:rPr>
          <w:b/>
        </w:rPr>
        <w:t>&gt;_</w:t>
      </w:r>
      <w:r>
        <w:rPr>
          <w:b/>
          <w:lang w:val="en-US"/>
        </w:rPr>
        <w:t>Z</w:t>
      </w:r>
    </w:p>
    <w:p w:rsidR="00E7656A" w:rsidRDefault="00E7656A" w:rsidP="00E7656A">
      <w:r>
        <w:t>Сигнал считывается с выхода «</w:t>
      </w:r>
      <w:r w:rsidRPr="00E7656A">
        <w:t>Закрыть</w:t>
      </w:r>
      <w:r>
        <w:t>» типового алгоритма БУК и записывается в базу данных проекта.</w:t>
      </w:r>
    </w:p>
    <w:p w:rsidR="00A92EA1" w:rsidRDefault="00A92EA1" w:rsidP="00A92EA1">
      <w:r>
        <w:t>Остальные входные и выходные сигналы могут быть произвольно добавлены разработчиком алгоритма и в свободной части листа а</w:t>
      </w:r>
      <w:r>
        <w:t>л</w:t>
      </w:r>
      <w:r>
        <w:t>горитма также может быть дописана требуемая смысловая логика.</w:t>
      </w:r>
    </w:p>
    <w:p w:rsidR="00A92EA1" w:rsidRDefault="00A92EA1" w:rsidP="00A92EA1">
      <w:r>
        <w:t>Блоки типа «</w:t>
      </w:r>
      <w:r w:rsidR="00E7656A" w:rsidRPr="00826C4A">
        <w:t xml:space="preserve">Алгоритм </w:t>
      </w:r>
      <w:r w:rsidR="00E7656A">
        <w:t>управления клапаном тип 1</w:t>
      </w:r>
      <w:r>
        <w:t>» должны быть размещены на втором уровне вложенности проекта, внутри блоков типа «</w:t>
      </w:r>
      <w:r w:rsidRPr="003D0311">
        <w:t>Малахит – Функционально-групповое управление</w:t>
      </w:r>
      <w:r>
        <w:t xml:space="preserve">», и описывать логику </w:t>
      </w:r>
      <w:r w:rsidR="000360FD">
        <w:t>управления конкретным клапаном данной ФГУ</w:t>
      </w:r>
      <w:r>
        <w:t>.</w:t>
      </w:r>
      <w:r w:rsidR="000360FD">
        <w:t xml:space="preserve"> Либо, данные блоки могут быть размещены на третьем уровне вложенности и с</w:t>
      </w:r>
      <w:r w:rsidR="000360FD">
        <w:t>о</w:t>
      </w:r>
      <w:r w:rsidR="000360FD">
        <w:t>браны внутри блока «Обобщение», для удобства размещения большого количества бл</w:t>
      </w:r>
      <w:r w:rsidR="000360FD">
        <w:t>о</w:t>
      </w:r>
      <w:r w:rsidR="000360FD">
        <w:t>ков.</w:t>
      </w:r>
    </w:p>
    <w:p w:rsidR="00A92EA1" w:rsidRPr="00E661BC" w:rsidRDefault="00A92EA1" w:rsidP="00A92EA1">
      <w:r>
        <w:t xml:space="preserve">Используемый здесь типовой алгоритм </w:t>
      </w:r>
      <w:r w:rsidR="000360FD">
        <w:t>БУК</w:t>
      </w:r>
      <w:r>
        <w:t xml:space="preserve"> (другими словами, стандартная подпрограмма управления </w:t>
      </w:r>
      <w:r w:rsidR="000360FD">
        <w:t>клапаном</w:t>
      </w:r>
      <w:r>
        <w:t xml:space="preserve">) является единым алгоритмом для всего проекта КСУ ТС, и физически он находится в отдельном файле проекта с именем </w:t>
      </w:r>
      <w:r w:rsidRPr="00BF5D19">
        <w:rPr>
          <w:b/>
        </w:rPr>
        <w:t>«../</w:t>
      </w:r>
      <w:r w:rsidRPr="00BF5D19">
        <w:rPr>
          <w:b/>
          <w:lang w:val="en-US"/>
        </w:rPr>
        <w:t>subroutines</w:t>
      </w:r>
      <w:r w:rsidRPr="00BF5D19">
        <w:rPr>
          <w:b/>
        </w:rPr>
        <w:t>/</w:t>
      </w:r>
      <w:r w:rsidRPr="00BF5D19">
        <w:rPr>
          <w:b/>
          <w:lang w:val="en-US"/>
        </w:rPr>
        <w:t>mal</w:t>
      </w:r>
      <w:r w:rsidRPr="00BF5D19">
        <w:rPr>
          <w:b/>
        </w:rPr>
        <w:t>_</w:t>
      </w:r>
      <w:r w:rsidR="000360FD">
        <w:rPr>
          <w:b/>
          <w:lang w:val="en-US"/>
        </w:rPr>
        <w:t>buk</w:t>
      </w:r>
      <w:r w:rsidRPr="00BF5D19">
        <w:rPr>
          <w:b/>
        </w:rPr>
        <w:t>01.</w:t>
      </w:r>
      <w:r w:rsidRPr="00BF5D19">
        <w:rPr>
          <w:b/>
          <w:lang w:val="en-US"/>
        </w:rPr>
        <w:t>prt</w:t>
      </w:r>
      <w:r w:rsidRPr="00BF5D19">
        <w:rPr>
          <w:b/>
        </w:rPr>
        <w:t>»</w:t>
      </w:r>
      <w:r w:rsidRPr="00BF5D19">
        <w:t xml:space="preserve">. </w:t>
      </w:r>
      <w:r w:rsidRPr="00BF5D19">
        <w:lastRenderedPageBreak/>
        <w:t>Д</w:t>
      </w:r>
      <w:r>
        <w:t>анное решение позволяет, во-первых, использовать по всему проекту один раз созданный и отлаженный алгоритм, а во-вторых, в случае необх</w:t>
      </w:r>
      <w:r>
        <w:t>о</w:t>
      </w:r>
      <w:r>
        <w:t>димости его доработки в будущем, позволит легко ее осуществить в одном месте проекта, и доработка автоматически «размножится» на весь проект в целом.</w:t>
      </w:r>
    </w:p>
    <w:p w:rsidR="00285EF4" w:rsidRDefault="00285EF4" w:rsidP="006E374A"/>
    <w:p w:rsidR="00285EF4" w:rsidRDefault="006312E9" w:rsidP="003432B2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52B5A7C7" wp14:editId="1DF265BF">
            <wp:extent cx="7970400" cy="57600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704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F4" w:rsidRDefault="00285EF4" w:rsidP="00285EF4">
      <w:pPr>
        <w:jc w:val="center"/>
      </w:pPr>
      <w:r>
        <w:t>Рисунок 7.3.2 – структура блока «</w:t>
      </w:r>
      <w:r w:rsidRPr="00826C4A">
        <w:t>Малахит – Алгоритм управления клапаном тип 1</w:t>
      </w:r>
      <w:r>
        <w:t>»</w:t>
      </w:r>
    </w:p>
    <w:p w:rsidR="0040414A" w:rsidRPr="0040414A" w:rsidRDefault="0040414A" w:rsidP="0040414A">
      <w:pPr>
        <w:jc w:val="center"/>
      </w:pPr>
      <w:bookmarkStart w:id="1" w:name="_GoBack"/>
      <w:bookmarkEnd w:id="1"/>
    </w:p>
    <w:p w:rsidR="0040414A" w:rsidRPr="0040414A" w:rsidRDefault="0040414A" w:rsidP="0040414A">
      <w:pPr>
        <w:jc w:val="center"/>
      </w:pPr>
    </w:p>
    <w:sectPr w:rsidR="0040414A" w:rsidRPr="0040414A" w:rsidSect="0040414A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F1" w:rsidRDefault="00074AF1">
      <w:r>
        <w:separator/>
      </w:r>
    </w:p>
  </w:endnote>
  <w:endnote w:type="continuationSeparator" w:id="0">
    <w:p w:rsidR="00074AF1" w:rsidRDefault="00074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F1" w:rsidRDefault="00074AF1">
      <w:r>
        <w:separator/>
      </w:r>
    </w:p>
  </w:footnote>
  <w:footnote w:type="continuationSeparator" w:id="0">
    <w:p w:rsidR="00074AF1" w:rsidRDefault="00074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4AF1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414A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B91155-D74D-4BBC-B830-5AC3ECF5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1049</Words>
  <Characters>5985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7</cp:revision>
  <cp:lastPrinted>2012-08-01T07:14:00Z</cp:lastPrinted>
  <dcterms:created xsi:type="dcterms:W3CDTF">2012-12-21T16:22:00Z</dcterms:created>
  <dcterms:modified xsi:type="dcterms:W3CDTF">2012-12-21T17:10:00Z</dcterms:modified>
</cp:coreProperties>
</file>