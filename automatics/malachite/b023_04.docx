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08" w:rsidRPr="003669FC" w:rsidRDefault="00B93908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77"/>
      <w:r w:rsidRPr="003669FC">
        <w:rPr>
          <w:rFonts w:ascii="Cambria" w:hAnsi="Cambria"/>
          <w:color w:val="4F81BD" w:themeColor="accent1"/>
          <w:sz w:val="36"/>
          <w:szCs w:val="36"/>
        </w:rPr>
        <w:t>Описание категории (таблицы) «Датчики»</w:t>
      </w:r>
      <w:bookmarkEnd w:id="0"/>
    </w:p>
    <w:p w:rsidR="00B93908" w:rsidRPr="003669FC" w:rsidRDefault="00B93908" w:rsidP="00B93908">
      <w:pPr>
        <w:rPr>
          <w:rFonts w:ascii="Cambria" w:hAnsi="Cambria"/>
          <w:sz w:val="28"/>
          <w:szCs w:val="28"/>
        </w:rPr>
      </w:pPr>
      <w:r w:rsidRPr="003669FC">
        <w:rPr>
          <w:rFonts w:ascii="Cambria" w:hAnsi="Cambria"/>
          <w:sz w:val="28"/>
          <w:szCs w:val="28"/>
        </w:rPr>
        <w:t>В категории (таблице) «Дат</w:t>
      </w:r>
      <w:r w:rsidR="003669FC">
        <w:rPr>
          <w:rFonts w:ascii="Cambria" w:hAnsi="Cambria"/>
          <w:sz w:val="28"/>
          <w:szCs w:val="28"/>
        </w:rPr>
        <w:t xml:space="preserve">чики» базы данных </w:t>
      </w:r>
      <w:r w:rsidRPr="003669FC">
        <w:rPr>
          <w:rFonts w:ascii="Cambria" w:hAnsi="Cambria"/>
          <w:sz w:val="28"/>
          <w:szCs w:val="28"/>
        </w:rPr>
        <w:t>хранится информация об аналоговых датчиках.</w:t>
      </w:r>
    </w:p>
    <w:p w:rsidR="00B93908" w:rsidRPr="003669FC" w:rsidRDefault="00B93908" w:rsidP="00B93908">
      <w:pPr>
        <w:rPr>
          <w:rFonts w:ascii="Cambria" w:hAnsi="Cambria"/>
          <w:sz w:val="28"/>
          <w:szCs w:val="28"/>
        </w:rPr>
      </w:pPr>
      <w:r w:rsidRPr="003669FC">
        <w:rPr>
          <w:rFonts w:ascii="Cambria" w:hAnsi="Cambria"/>
          <w:sz w:val="28"/>
          <w:szCs w:val="28"/>
        </w:rPr>
        <w:t xml:space="preserve">В таблице </w:t>
      </w:r>
      <w:r w:rsidR="00D25548" w:rsidRPr="003669FC">
        <w:rPr>
          <w:rFonts w:ascii="Cambria" w:hAnsi="Cambria"/>
          <w:sz w:val="28"/>
          <w:szCs w:val="28"/>
        </w:rPr>
        <w:t>1</w:t>
      </w:r>
      <w:r w:rsidRPr="003669FC">
        <w:rPr>
          <w:rFonts w:ascii="Cambria" w:hAnsi="Cambria"/>
          <w:sz w:val="28"/>
          <w:szCs w:val="28"/>
        </w:rPr>
        <w:t xml:space="preserve"> приведено описание структуры категории «Датчики».</w:t>
      </w:r>
    </w:p>
    <w:p w:rsidR="00B93908" w:rsidRPr="003669FC" w:rsidRDefault="00B93908" w:rsidP="00B93908">
      <w:pPr>
        <w:rPr>
          <w:rFonts w:ascii="Cambria" w:hAnsi="Cambria"/>
          <w:sz w:val="28"/>
          <w:szCs w:val="28"/>
        </w:rPr>
      </w:pPr>
      <w:r w:rsidRPr="003669FC">
        <w:rPr>
          <w:rFonts w:ascii="Cambria" w:hAnsi="Cambria"/>
          <w:sz w:val="28"/>
          <w:szCs w:val="28"/>
        </w:rPr>
        <w:t>Для категории "Датчики" имя группы сигналов (записи) формируется по правилу:</w:t>
      </w:r>
    </w:p>
    <w:p w:rsidR="00B93908" w:rsidRPr="003669FC" w:rsidRDefault="00B93908" w:rsidP="00224DB1">
      <w:pPr>
        <w:jc w:val="center"/>
        <w:rPr>
          <w:rFonts w:ascii="Cambria" w:hAnsi="Cambria"/>
          <w:sz w:val="28"/>
          <w:szCs w:val="28"/>
          <w:lang w:val="en-US"/>
        </w:rPr>
      </w:pPr>
      <w:r w:rsidRPr="003669FC">
        <w:rPr>
          <w:rFonts w:ascii="Cambria" w:hAnsi="Cambria"/>
          <w:b/>
          <w:sz w:val="28"/>
          <w:szCs w:val="28"/>
          <w:lang w:val="en-US"/>
        </w:rPr>
        <w:t>&lt;group_name&gt; = D_&lt;dat_name&gt;</w:t>
      </w:r>
      <w:r w:rsidRPr="003669FC">
        <w:rPr>
          <w:rFonts w:ascii="Cambria" w:hAnsi="Cambria"/>
          <w:sz w:val="28"/>
          <w:szCs w:val="28"/>
          <w:lang w:val="en-US"/>
        </w:rPr>
        <w:t xml:space="preserve">, </w:t>
      </w:r>
      <w:r w:rsidRPr="003669FC">
        <w:rPr>
          <w:rFonts w:ascii="Cambria" w:hAnsi="Cambria"/>
          <w:sz w:val="28"/>
          <w:szCs w:val="28"/>
        </w:rPr>
        <w:t>где</w:t>
      </w:r>
    </w:p>
    <w:p w:rsidR="00B93908" w:rsidRPr="003669FC" w:rsidRDefault="00B93908" w:rsidP="00B93908">
      <w:pPr>
        <w:rPr>
          <w:rFonts w:ascii="Cambria" w:hAnsi="Cambria"/>
          <w:sz w:val="28"/>
          <w:szCs w:val="28"/>
        </w:rPr>
      </w:pPr>
      <w:r w:rsidRPr="003669FC">
        <w:rPr>
          <w:rFonts w:ascii="Cambria" w:hAnsi="Cambria"/>
          <w:sz w:val="28"/>
          <w:szCs w:val="28"/>
        </w:rPr>
        <w:t>"D_"</w:t>
      </w:r>
      <w:r w:rsidR="00C91FBC" w:rsidRPr="003669FC">
        <w:rPr>
          <w:rFonts w:ascii="Cambria" w:hAnsi="Cambria"/>
          <w:sz w:val="28"/>
          <w:szCs w:val="28"/>
        </w:rPr>
        <w:t xml:space="preserve"> – </w:t>
      </w:r>
      <w:r w:rsidRPr="003669FC">
        <w:rPr>
          <w:rFonts w:ascii="Cambria" w:hAnsi="Cambria"/>
          <w:sz w:val="28"/>
          <w:szCs w:val="28"/>
        </w:rPr>
        <w:t>уникальный для датчиков префикс имени записи в БД;</w:t>
      </w:r>
    </w:p>
    <w:p w:rsidR="00B93908" w:rsidRPr="003669FC" w:rsidRDefault="00B93908" w:rsidP="00B93908">
      <w:pPr>
        <w:rPr>
          <w:rFonts w:ascii="Cambria" w:hAnsi="Cambria"/>
          <w:sz w:val="28"/>
          <w:szCs w:val="28"/>
        </w:rPr>
      </w:pPr>
      <w:r w:rsidRPr="003669FC">
        <w:rPr>
          <w:rFonts w:ascii="Cambria" w:hAnsi="Cambria"/>
          <w:sz w:val="28"/>
          <w:szCs w:val="28"/>
        </w:rPr>
        <w:t>&lt;dat_name&gt;</w:t>
      </w:r>
      <w:r w:rsidR="00C91FBC" w:rsidRPr="003669FC">
        <w:rPr>
          <w:rFonts w:ascii="Cambria" w:hAnsi="Cambria"/>
          <w:sz w:val="28"/>
          <w:szCs w:val="28"/>
        </w:rPr>
        <w:t xml:space="preserve"> – </w:t>
      </w:r>
      <w:r w:rsidRPr="003669FC">
        <w:rPr>
          <w:rFonts w:ascii="Cambria" w:hAnsi="Cambria"/>
          <w:sz w:val="28"/>
          <w:szCs w:val="28"/>
        </w:rPr>
        <w:t>уникальное среди всех датчиков проекта КСУ ТС имя датчика.</w:t>
      </w:r>
    </w:p>
    <w:p w:rsidR="00B93908" w:rsidRPr="003669FC" w:rsidRDefault="00B93908" w:rsidP="00B93908">
      <w:pPr>
        <w:rPr>
          <w:rFonts w:ascii="Cambria" w:hAnsi="Cambria"/>
          <w:sz w:val="28"/>
          <w:szCs w:val="28"/>
        </w:rPr>
      </w:pPr>
      <w:r w:rsidRPr="003669FC">
        <w:rPr>
          <w:rFonts w:ascii="Cambria" w:hAnsi="Cambria"/>
          <w:sz w:val="28"/>
          <w:szCs w:val="28"/>
        </w:rPr>
        <w:t>Пример имени группы сигналов (записи) в категории "Датчики":</w:t>
      </w:r>
    </w:p>
    <w:p w:rsidR="00B93908" w:rsidRPr="003669FC" w:rsidRDefault="00B93908" w:rsidP="00FB3BDA">
      <w:pPr>
        <w:jc w:val="left"/>
        <w:rPr>
          <w:rFonts w:ascii="Cambria" w:hAnsi="Cambria"/>
          <w:sz w:val="28"/>
          <w:szCs w:val="28"/>
        </w:rPr>
      </w:pPr>
      <w:r w:rsidRPr="003669FC">
        <w:rPr>
          <w:rFonts w:ascii="Cambria" w:hAnsi="Cambria"/>
          <w:b/>
          <w:sz w:val="28"/>
          <w:szCs w:val="28"/>
        </w:rPr>
        <w:t>D_T28</w:t>
      </w:r>
      <w:r w:rsidR="00C91FBC" w:rsidRPr="003669FC">
        <w:rPr>
          <w:rFonts w:ascii="Cambria" w:hAnsi="Cambria"/>
          <w:sz w:val="28"/>
          <w:szCs w:val="28"/>
        </w:rPr>
        <w:t xml:space="preserve"> – </w:t>
      </w:r>
      <w:r w:rsidRPr="003669FC">
        <w:rPr>
          <w:rFonts w:ascii="Cambria" w:hAnsi="Cambria"/>
          <w:sz w:val="28"/>
          <w:szCs w:val="28"/>
        </w:rPr>
        <w:t xml:space="preserve">датчик </w:t>
      </w:r>
      <w:r w:rsidR="00A70C72" w:rsidRPr="003669FC">
        <w:rPr>
          <w:rFonts w:ascii="Cambria" w:hAnsi="Cambria"/>
          <w:sz w:val="28"/>
          <w:szCs w:val="28"/>
        </w:rPr>
        <w:t>«</w:t>
      </w:r>
      <w:r w:rsidRPr="003669FC">
        <w:rPr>
          <w:rFonts w:ascii="Cambria" w:hAnsi="Cambria"/>
          <w:sz w:val="28"/>
          <w:szCs w:val="28"/>
        </w:rPr>
        <w:t>T28</w:t>
      </w:r>
      <w:r w:rsidR="00A70C72" w:rsidRPr="003669FC">
        <w:rPr>
          <w:rFonts w:ascii="Cambria" w:hAnsi="Cambria"/>
          <w:sz w:val="28"/>
          <w:szCs w:val="28"/>
        </w:rPr>
        <w:t>»</w:t>
      </w:r>
    </w:p>
    <w:p w:rsidR="00A70C72" w:rsidRPr="003669FC" w:rsidRDefault="00A70C72" w:rsidP="00FB3BDA">
      <w:pPr>
        <w:jc w:val="left"/>
        <w:rPr>
          <w:rFonts w:ascii="Cambria" w:hAnsi="Cambria"/>
          <w:sz w:val="28"/>
          <w:szCs w:val="28"/>
        </w:rPr>
      </w:pPr>
    </w:p>
    <w:p w:rsidR="00E809E1" w:rsidRPr="003669FC" w:rsidRDefault="00E809E1" w:rsidP="00E809E1">
      <w:pPr>
        <w:jc w:val="left"/>
        <w:rPr>
          <w:rFonts w:ascii="Cambria" w:hAnsi="Cambria"/>
          <w:sz w:val="28"/>
          <w:szCs w:val="28"/>
        </w:rPr>
      </w:pPr>
      <w:r w:rsidRPr="003669FC">
        <w:rPr>
          <w:rFonts w:ascii="Cambria" w:hAnsi="Cambria"/>
          <w:b/>
          <w:sz w:val="28"/>
          <w:szCs w:val="28"/>
        </w:rPr>
        <w:t>Примечание 1</w:t>
      </w:r>
      <w:r w:rsidRPr="003669FC">
        <w:rPr>
          <w:rFonts w:ascii="Cambria" w:hAnsi="Cambria"/>
          <w:sz w:val="28"/>
          <w:szCs w:val="28"/>
        </w:rPr>
        <w:t xml:space="preserve">: в случаях датчиков, расположенных в разных приборах, и имеющих одинаковые наименования, к имени датчика добавляется его номер (или номер прибора в котором он расположен), через символ подчеркивания: </w:t>
      </w:r>
      <w:r w:rsidRPr="003669FC">
        <w:rPr>
          <w:rFonts w:ascii="Cambria" w:hAnsi="Cambria"/>
          <w:b/>
          <w:sz w:val="28"/>
          <w:szCs w:val="28"/>
          <w:lang w:val="en-US"/>
        </w:rPr>
        <w:t>D</w:t>
      </w:r>
      <w:r w:rsidRPr="003669FC">
        <w:rPr>
          <w:rFonts w:ascii="Cambria" w:hAnsi="Cambria"/>
          <w:b/>
          <w:sz w:val="28"/>
          <w:szCs w:val="28"/>
        </w:rPr>
        <w:t>_</w:t>
      </w:r>
      <w:r w:rsidRPr="003669FC">
        <w:rPr>
          <w:rFonts w:ascii="Cambria" w:hAnsi="Cambria"/>
          <w:b/>
          <w:sz w:val="28"/>
          <w:szCs w:val="28"/>
          <w:lang w:val="en-US"/>
        </w:rPr>
        <w:t>n</w:t>
      </w:r>
      <w:r w:rsidRPr="003669FC">
        <w:rPr>
          <w:rFonts w:ascii="Cambria" w:hAnsi="Cambria"/>
          <w:b/>
          <w:sz w:val="28"/>
          <w:szCs w:val="28"/>
        </w:rPr>
        <w:t>591_1</w:t>
      </w:r>
      <w:r w:rsidRPr="003669FC">
        <w:rPr>
          <w:rFonts w:ascii="Cambria" w:hAnsi="Cambria"/>
          <w:sz w:val="28"/>
          <w:szCs w:val="28"/>
        </w:rPr>
        <w:t xml:space="preserve"> – датчик находится в первом приборе, </w:t>
      </w:r>
      <w:r w:rsidRPr="003669FC">
        <w:rPr>
          <w:rFonts w:ascii="Cambria" w:hAnsi="Cambria"/>
          <w:b/>
          <w:sz w:val="28"/>
          <w:szCs w:val="28"/>
          <w:lang w:val="en-US"/>
        </w:rPr>
        <w:t>D</w:t>
      </w:r>
      <w:r w:rsidRPr="003669FC">
        <w:rPr>
          <w:rFonts w:ascii="Cambria" w:hAnsi="Cambria"/>
          <w:b/>
          <w:sz w:val="28"/>
          <w:szCs w:val="28"/>
        </w:rPr>
        <w:t>_</w:t>
      </w:r>
      <w:r w:rsidRPr="003669FC">
        <w:rPr>
          <w:rFonts w:ascii="Cambria" w:hAnsi="Cambria"/>
          <w:b/>
          <w:sz w:val="28"/>
          <w:szCs w:val="28"/>
          <w:lang w:val="en-US"/>
        </w:rPr>
        <w:t>n</w:t>
      </w:r>
      <w:r w:rsidRPr="003669FC">
        <w:rPr>
          <w:rFonts w:ascii="Cambria" w:hAnsi="Cambria"/>
          <w:b/>
          <w:sz w:val="28"/>
          <w:szCs w:val="28"/>
        </w:rPr>
        <w:t>591_2</w:t>
      </w:r>
      <w:r w:rsidRPr="003669FC">
        <w:rPr>
          <w:rFonts w:ascii="Cambria" w:hAnsi="Cambria"/>
          <w:sz w:val="28"/>
          <w:szCs w:val="28"/>
        </w:rPr>
        <w:t xml:space="preserve"> - датчик находится во втором приборе.</w:t>
      </w:r>
    </w:p>
    <w:p w:rsidR="00E809E1" w:rsidRPr="003669FC" w:rsidRDefault="00E809E1" w:rsidP="00E809E1">
      <w:pPr>
        <w:jc w:val="left"/>
        <w:rPr>
          <w:rFonts w:ascii="Cambria" w:hAnsi="Cambria"/>
          <w:sz w:val="28"/>
          <w:szCs w:val="28"/>
        </w:rPr>
      </w:pPr>
      <w:r w:rsidRPr="003669FC">
        <w:rPr>
          <w:rFonts w:ascii="Cambria" w:hAnsi="Cambria"/>
          <w:b/>
          <w:sz w:val="28"/>
          <w:szCs w:val="28"/>
        </w:rPr>
        <w:t>Примечание 2</w:t>
      </w:r>
      <w:r w:rsidRPr="003669FC">
        <w:rPr>
          <w:rFonts w:ascii="Cambria" w:hAnsi="Cambria"/>
          <w:sz w:val="28"/>
          <w:szCs w:val="28"/>
        </w:rPr>
        <w:t xml:space="preserve">: есть датчики с префиксом </w:t>
      </w:r>
      <w:r w:rsidRPr="003669FC">
        <w:rPr>
          <w:rFonts w:ascii="Cambria" w:hAnsi="Cambria"/>
          <w:b/>
          <w:sz w:val="28"/>
          <w:szCs w:val="28"/>
          <w:lang w:val="en-US"/>
        </w:rPr>
        <w:t>MN</w:t>
      </w:r>
      <w:r w:rsidRPr="003669FC">
        <w:rPr>
          <w:rFonts w:ascii="Cambria" w:hAnsi="Cambria"/>
          <w:b/>
          <w:sz w:val="28"/>
          <w:szCs w:val="28"/>
        </w:rPr>
        <w:t>_</w:t>
      </w:r>
      <w:r w:rsidRPr="003669FC">
        <w:rPr>
          <w:rFonts w:ascii="Cambria" w:hAnsi="Cambria"/>
          <w:sz w:val="28"/>
          <w:szCs w:val="28"/>
        </w:rPr>
        <w:t xml:space="preserve">, что означает следующее: значение датчика вычисляемое (к примеру разница показаний нескольких датчиков), виртуальные датчики (к примеру </w:t>
      </w:r>
      <w:r w:rsidRPr="003669FC">
        <w:rPr>
          <w:rFonts w:ascii="Cambria" w:hAnsi="Cambria"/>
          <w:b/>
          <w:sz w:val="28"/>
          <w:szCs w:val="28"/>
          <w:lang w:val="en-US"/>
        </w:rPr>
        <w:t>MN</w:t>
      </w:r>
      <w:r w:rsidRPr="003669FC">
        <w:rPr>
          <w:rFonts w:ascii="Cambria" w:hAnsi="Cambria"/>
          <w:b/>
          <w:sz w:val="28"/>
          <w:szCs w:val="28"/>
        </w:rPr>
        <w:t>_</w:t>
      </w:r>
      <w:r w:rsidRPr="003669FC">
        <w:rPr>
          <w:rFonts w:ascii="Cambria" w:hAnsi="Cambria"/>
          <w:b/>
          <w:sz w:val="28"/>
          <w:szCs w:val="28"/>
          <w:lang w:val="en-US"/>
        </w:rPr>
        <w:t>O</w:t>
      </w:r>
      <w:r w:rsidRPr="003669FC">
        <w:rPr>
          <w:rFonts w:ascii="Cambria" w:hAnsi="Cambria"/>
          <w:sz w:val="28"/>
          <w:szCs w:val="28"/>
        </w:rPr>
        <w:t xml:space="preserve"> – в этом датчике отображается текущее положение рукоятки оборотов) и т.д.</w:t>
      </w:r>
    </w:p>
    <w:p w:rsidR="00E809E1" w:rsidRPr="003669FC" w:rsidRDefault="00E809E1" w:rsidP="00FB3BDA">
      <w:pPr>
        <w:jc w:val="left"/>
        <w:rPr>
          <w:rFonts w:ascii="Cambria" w:hAnsi="Cambria"/>
          <w:sz w:val="28"/>
          <w:szCs w:val="28"/>
        </w:rPr>
      </w:pPr>
    </w:p>
    <w:p w:rsidR="00A70C72" w:rsidRPr="003669FC" w:rsidRDefault="009C369A" w:rsidP="00A70C7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Таблица </w:t>
      </w:r>
      <w:bookmarkStart w:id="1" w:name="_GoBack"/>
      <w:bookmarkEnd w:id="1"/>
      <w:r w:rsidR="00A70C72" w:rsidRPr="003669FC">
        <w:rPr>
          <w:rFonts w:ascii="Cambria" w:hAnsi="Cambria"/>
          <w:sz w:val="28"/>
          <w:szCs w:val="28"/>
        </w:rPr>
        <w:t>1 – описание структуры категории «</w:t>
      </w:r>
      <w:r w:rsidR="004C7F5B" w:rsidRPr="003669FC">
        <w:rPr>
          <w:rFonts w:ascii="Cambria" w:hAnsi="Cambria"/>
          <w:sz w:val="28"/>
          <w:szCs w:val="28"/>
        </w:rPr>
        <w:t>Датчики</w:t>
      </w:r>
      <w:r w:rsidR="00A70C72" w:rsidRPr="003669FC">
        <w:rPr>
          <w:rFonts w:ascii="Cambria" w:hAnsi="Cambria"/>
          <w:sz w:val="28"/>
          <w:szCs w:val="28"/>
        </w:rPr>
        <w:t>»</w:t>
      </w:r>
    </w:p>
    <w:tbl>
      <w:tblPr>
        <w:tblStyle w:val="af1"/>
        <w:tblW w:w="14850" w:type="dxa"/>
        <w:tblLayout w:type="fixed"/>
        <w:tblLook w:val="04A0" w:firstRow="1" w:lastRow="0" w:firstColumn="1" w:lastColumn="0" w:noHBand="0" w:noVBand="1"/>
      </w:tblPr>
      <w:tblGrid>
        <w:gridCol w:w="5070"/>
        <w:gridCol w:w="1417"/>
        <w:gridCol w:w="1843"/>
        <w:gridCol w:w="2126"/>
        <w:gridCol w:w="2126"/>
        <w:gridCol w:w="2268"/>
      </w:tblGrid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669FC">
              <w:rPr>
                <w:rFonts w:ascii="Cambria" w:hAnsi="Cambria"/>
                <w:b/>
                <w:sz w:val="28"/>
                <w:szCs w:val="28"/>
              </w:rPr>
              <w:lastRenderedPageBreak/>
              <w:t>Название поля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669FC">
              <w:rPr>
                <w:rFonts w:ascii="Cambria" w:hAnsi="Cambria"/>
                <w:b/>
                <w:sz w:val="28"/>
                <w:szCs w:val="28"/>
              </w:rPr>
              <w:t>Имя поля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669FC">
              <w:rPr>
                <w:rFonts w:ascii="Cambria" w:hAnsi="Cambria"/>
                <w:b/>
                <w:sz w:val="28"/>
                <w:szCs w:val="28"/>
              </w:rPr>
              <w:t>Тип данных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669FC">
              <w:rPr>
                <w:rFonts w:ascii="Cambria" w:hAnsi="Cambria"/>
                <w:b/>
                <w:sz w:val="28"/>
                <w:szCs w:val="28"/>
              </w:rPr>
              <w:t>Значение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669FC">
              <w:rPr>
                <w:rFonts w:ascii="Cambria" w:hAnsi="Cambria"/>
                <w:b/>
                <w:sz w:val="28"/>
                <w:szCs w:val="28"/>
              </w:rPr>
              <w:t>Способ хранения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b/>
                <w:sz w:val="28"/>
                <w:szCs w:val="28"/>
              </w:rPr>
            </w:pPr>
            <w:r w:rsidRPr="003669FC">
              <w:rPr>
                <w:rFonts w:ascii="Cambria" w:hAnsi="Cambria"/>
                <w:b/>
                <w:sz w:val="28"/>
                <w:szCs w:val="28"/>
              </w:rPr>
              <w:t>Использование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Описание *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Descr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Текст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Информационное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Принадлежность к ФГ *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FG_name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ФГ00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Информационное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Нижний предел измерения (модель)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Xmin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Верхний предел измерения (модель)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Xmax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Постоянная времени датчика (модель)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Tau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Множитель при переводе из расчетного значения в значение датчика [Xd = K1*Xp+K2] (модель)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K1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Смещение расчетного значения в значение датчика [Xd = K1*Xp+K2] (модель)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K2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Показание датчика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XQ01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Расчетное значение (модель)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XQ02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Показания датчика в % от диапазона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XQ03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Вещественное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A70C72" w:rsidRPr="003669FC" w:rsidTr="00A70C72">
        <w:tc>
          <w:tcPr>
            <w:tcW w:w="5070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Единица измерения</w:t>
            </w:r>
          </w:p>
        </w:tc>
        <w:tc>
          <w:tcPr>
            <w:tcW w:w="1417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Unit</w:t>
            </w:r>
          </w:p>
        </w:tc>
        <w:tc>
          <w:tcPr>
            <w:tcW w:w="1843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Перечисление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Варианты:</w:t>
            </w:r>
          </w:p>
          <w:p w:rsidR="00A70C72" w:rsidRPr="003669FC" w:rsidRDefault="00A70C72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0 – нет данных,</w:t>
            </w:r>
          </w:p>
          <w:p w:rsidR="007A796F" w:rsidRPr="003669FC" w:rsidRDefault="00A70C72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1 – МПа,</w:t>
            </w:r>
          </w:p>
          <w:p w:rsidR="00A70C72" w:rsidRPr="003669FC" w:rsidRDefault="00A70C72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lastRenderedPageBreak/>
              <w:t>2 – мг/л,</w:t>
            </w:r>
          </w:p>
          <w:p w:rsidR="00A70C72" w:rsidRPr="003669FC" w:rsidRDefault="00A70C72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3 – °С,</w:t>
            </w:r>
          </w:p>
          <w:p w:rsidR="007A796F" w:rsidRPr="003669FC" w:rsidRDefault="0012247E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4</w:t>
            </w:r>
            <w:r w:rsidR="00A70C72" w:rsidRPr="003669FC">
              <w:rPr>
                <w:rFonts w:ascii="Cambria" w:hAnsi="Cambria"/>
                <w:sz w:val="28"/>
                <w:szCs w:val="28"/>
              </w:rPr>
              <w:t xml:space="preserve"> – м3/ч,</w:t>
            </w:r>
          </w:p>
          <w:p w:rsidR="00A70C72" w:rsidRPr="003669FC" w:rsidRDefault="0012247E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5</w:t>
            </w:r>
            <w:r w:rsidR="00A70C72" w:rsidRPr="003669FC">
              <w:rPr>
                <w:rFonts w:ascii="Cambria" w:hAnsi="Cambria"/>
                <w:sz w:val="28"/>
                <w:szCs w:val="28"/>
              </w:rPr>
              <w:t xml:space="preserve"> – %,</w:t>
            </w:r>
          </w:p>
          <w:p w:rsidR="007A796F" w:rsidRPr="003669FC" w:rsidRDefault="0012247E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6</w:t>
            </w:r>
            <w:r w:rsidR="00A70C72" w:rsidRPr="003669FC">
              <w:rPr>
                <w:rFonts w:ascii="Cambria" w:hAnsi="Cambria"/>
                <w:sz w:val="28"/>
                <w:szCs w:val="28"/>
              </w:rPr>
              <w:t xml:space="preserve"> – об/мин,</w:t>
            </w:r>
          </w:p>
          <w:p w:rsidR="00A70C72" w:rsidRPr="003669FC" w:rsidRDefault="0012247E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7</w:t>
            </w:r>
            <w:r w:rsidR="00A70C72" w:rsidRPr="003669FC">
              <w:rPr>
                <w:rFonts w:ascii="Cambria" w:hAnsi="Cambria"/>
                <w:sz w:val="28"/>
                <w:szCs w:val="28"/>
              </w:rPr>
              <w:t xml:space="preserve"> – А,</w:t>
            </w:r>
          </w:p>
          <w:p w:rsidR="007A796F" w:rsidRPr="003669FC" w:rsidRDefault="0012247E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8</w:t>
            </w:r>
            <w:r w:rsidR="00A70C72" w:rsidRPr="003669FC">
              <w:rPr>
                <w:rFonts w:ascii="Cambria" w:hAnsi="Cambria"/>
                <w:sz w:val="28"/>
                <w:szCs w:val="28"/>
              </w:rPr>
              <w:t xml:space="preserve"> – </w:t>
            </w:r>
            <w:r w:rsidRPr="003669FC">
              <w:rPr>
                <w:rFonts w:ascii="Cambria" w:hAnsi="Cambria"/>
                <w:sz w:val="28"/>
                <w:szCs w:val="28"/>
              </w:rPr>
              <w:t>м</w:t>
            </w:r>
            <w:r w:rsidR="00A70C72" w:rsidRPr="003669FC">
              <w:rPr>
                <w:rFonts w:ascii="Cambria" w:hAnsi="Cambria"/>
                <w:sz w:val="28"/>
                <w:szCs w:val="28"/>
              </w:rPr>
              <w:t>м,</w:t>
            </w:r>
          </w:p>
          <w:p w:rsidR="00A70C72" w:rsidRPr="003669FC" w:rsidRDefault="0012247E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9</w:t>
            </w:r>
            <w:r w:rsidRPr="003669FC">
              <w:rPr>
                <w:rFonts w:ascii="Cambria" w:hAnsi="Cambria"/>
                <w:sz w:val="28"/>
                <w:szCs w:val="28"/>
              </w:rPr>
              <w:t xml:space="preserve"> –</w:t>
            </w: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 w:rsidRPr="003669FC">
              <w:rPr>
                <w:rFonts w:ascii="Cambria" w:hAnsi="Cambria"/>
                <w:sz w:val="28"/>
                <w:szCs w:val="28"/>
              </w:rPr>
              <w:t>с,</w:t>
            </w:r>
          </w:p>
          <w:p w:rsidR="00A70C72" w:rsidRPr="003669FC" w:rsidRDefault="00A70C72" w:rsidP="0012247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mbria" w:hAnsi="Cambria" w:cs="MS Shell Dlg 2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 w:rsidR="0012247E" w:rsidRPr="003669FC">
              <w:rPr>
                <w:rFonts w:ascii="Cambria" w:hAnsi="Cambria"/>
                <w:sz w:val="28"/>
                <w:szCs w:val="28"/>
                <w:lang w:val="en-US"/>
              </w:rPr>
              <w:t>0</w:t>
            </w: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 xml:space="preserve"> – </w:t>
            </w:r>
            <w:r w:rsidR="0012247E" w:rsidRPr="003669FC">
              <w:rPr>
                <w:rFonts w:ascii="Cambria" w:hAnsi="Cambria"/>
                <w:sz w:val="28"/>
                <w:szCs w:val="28"/>
                <w:lang w:val="en-US"/>
              </w:rPr>
              <w:t>Ом·</w:t>
            </w: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м</w:t>
            </w:r>
            <w:r w:rsidR="0012247E" w:rsidRPr="003669FC">
              <w:rPr>
                <w:rFonts w:ascii="Cambria" w:hAnsi="Cambria"/>
                <w:sz w:val="28"/>
                <w:szCs w:val="28"/>
              </w:rPr>
              <w:t>,</w:t>
            </w:r>
          </w:p>
          <w:p w:rsidR="0012247E" w:rsidRPr="003669FC" w:rsidRDefault="0012247E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11</w:t>
            </w: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 xml:space="preserve"> –</w:t>
            </w:r>
            <w:r w:rsidRPr="003669FC">
              <w:rPr>
                <w:rFonts w:ascii="Cambria" w:hAnsi="Cambria"/>
                <w:sz w:val="28"/>
                <w:szCs w:val="28"/>
              </w:rPr>
              <w:t xml:space="preserve"> кПа,</w:t>
            </w:r>
          </w:p>
          <w:p w:rsidR="0012247E" w:rsidRPr="003669FC" w:rsidRDefault="0012247E" w:rsidP="00A70C72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 xml:space="preserve">12 </w:t>
            </w: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–</w:t>
            </w:r>
            <w:r w:rsidRPr="003669FC">
              <w:rPr>
                <w:rFonts w:ascii="Cambria" w:hAnsi="Cambria"/>
                <w:sz w:val="28"/>
                <w:szCs w:val="28"/>
              </w:rPr>
              <w:t xml:space="preserve"> м3.</w:t>
            </w:r>
          </w:p>
        </w:tc>
        <w:tc>
          <w:tcPr>
            <w:tcW w:w="2126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lastRenderedPageBreak/>
              <w:t>Константа</w:t>
            </w:r>
          </w:p>
        </w:tc>
        <w:tc>
          <w:tcPr>
            <w:tcW w:w="2268" w:type="dxa"/>
          </w:tcPr>
          <w:p w:rsidR="00A70C72" w:rsidRPr="003669FC" w:rsidRDefault="00A70C72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050C21" w:rsidRPr="003669FC" w:rsidTr="00A70C72">
        <w:tc>
          <w:tcPr>
            <w:tcW w:w="5070" w:type="dxa"/>
          </w:tcPr>
          <w:p w:rsidR="00050C21" w:rsidRPr="003669FC" w:rsidRDefault="00050C21" w:rsidP="00050C2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lastRenderedPageBreak/>
              <w:t>Краткое описание для гистограммы</w:t>
            </w:r>
          </w:p>
        </w:tc>
        <w:tc>
          <w:tcPr>
            <w:tcW w:w="1417" w:type="dxa"/>
          </w:tcPr>
          <w:p w:rsidR="00050C21" w:rsidRPr="003669FC" w:rsidRDefault="00050C21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Sh_Descr</w:t>
            </w:r>
          </w:p>
        </w:tc>
        <w:tc>
          <w:tcPr>
            <w:tcW w:w="1843" w:type="dxa"/>
          </w:tcPr>
          <w:p w:rsidR="00050C21" w:rsidRPr="003669FC" w:rsidRDefault="00050C21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2126" w:type="dxa"/>
          </w:tcPr>
          <w:p w:rsidR="00050C21" w:rsidRPr="003669FC" w:rsidRDefault="00050C21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050C21" w:rsidRPr="003669FC" w:rsidRDefault="003B6BFC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050C21" w:rsidRPr="003669FC" w:rsidRDefault="003B6BFC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050C21" w:rsidRPr="003669FC" w:rsidTr="00A70C72">
        <w:tc>
          <w:tcPr>
            <w:tcW w:w="5070" w:type="dxa"/>
          </w:tcPr>
          <w:p w:rsidR="00050C21" w:rsidRPr="003669FC" w:rsidRDefault="00050C21" w:rsidP="00050C21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Краткое описание для формирования сложной подписи гистограммы</w:t>
            </w:r>
          </w:p>
        </w:tc>
        <w:tc>
          <w:tcPr>
            <w:tcW w:w="1417" w:type="dxa"/>
          </w:tcPr>
          <w:p w:rsidR="00050C21" w:rsidRPr="003669FC" w:rsidRDefault="00050C21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Sh_Descr</w:t>
            </w:r>
            <w:r w:rsidRPr="003669FC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050C21" w:rsidRPr="003669FC" w:rsidRDefault="00050C21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Строка</w:t>
            </w:r>
          </w:p>
        </w:tc>
        <w:tc>
          <w:tcPr>
            <w:tcW w:w="2126" w:type="dxa"/>
          </w:tcPr>
          <w:p w:rsidR="00050C21" w:rsidRPr="003669FC" w:rsidRDefault="00050C21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126" w:type="dxa"/>
          </w:tcPr>
          <w:p w:rsidR="00050C21" w:rsidRPr="003669FC" w:rsidRDefault="003B6BFC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Константа</w:t>
            </w:r>
          </w:p>
        </w:tc>
        <w:tc>
          <w:tcPr>
            <w:tcW w:w="2268" w:type="dxa"/>
          </w:tcPr>
          <w:p w:rsidR="00050C21" w:rsidRPr="003669FC" w:rsidRDefault="003B6BFC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Штатное</w:t>
            </w:r>
          </w:p>
        </w:tc>
      </w:tr>
      <w:tr w:rsidR="00050C21" w:rsidRPr="003669FC" w:rsidTr="00A70C72">
        <w:tc>
          <w:tcPr>
            <w:tcW w:w="5070" w:type="dxa"/>
          </w:tcPr>
          <w:p w:rsidR="00050C21" w:rsidRPr="003669FC" w:rsidRDefault="00050C21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Неисправность</w:t>
            </w:r>
            <w:r w:rsidR="003B6BFC" w:rsidRPr="003669FC">
              <w:rPr>
                <w:rFonts w:ascii="Cambria" w:hAnsi="Cambria"/>
                <w:sz w:val="28"/>
                <w:szCs w:val="28"/>
              </w:rPr>
              <w:t xml:space="preserve"> (модель)</w:t>
            </w:r>
          </w:p>
        </w:tc>
        <w:tc>
          <w:tcPr>
            <w:tcW w:w="1417" w:type="dxa"/>
          </w:tcPr>
          <w:p w:rsidR="00050C21" w:rsidRPr="003669FC" w:rsidRDefault="00050C21" w:rsidP="000B2D18">
            <w:pPr>
              <w:pStyle w:val="af2"/>
              <w:rPr>
                <w:rFonts w:ascii="Cambria" w:hAnsi="Cambria"/>
                <w:sz w:val="28"/>
                <w:szCs w:val="28"/>
                <w:lang w:val="en-US"/>
              </w:rPr>
            </w:pPr>
            <w:r w:rsidRPr="003669FC">
              <w:rPr>
                <w:rFonts w:ascii="Cambria" w:hAnsi="Cambria"/>
                <w:sz w:val="28"/>
                <w:szCs w:val="28"/>
                <w:lang w:val="en-US"/>
              </w:rPr>
              <w:t>Err</w:t>
            </w:r>
          </w:p>
        </w:tc>
        <w:tc>
          <w:tcPr>
            <w:tcW w:w="1843" w:type="dxa"/>
          </w:tcPr>
          <w:p w:rsidR="00050C21" w:rsidRPr="003669FC" w:rsidRDefault="00050C21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Двоичное</w:t>
            </w:r>
          </w:p>
        </w:tc>
        <w:tc>
          <w:tcPr>
            <w:tcW w:w="2126" w:type="dxa"/>
          </w:tcPr>
          <w:p w:rsidR="00050C21" w:rsidRPr="003669FC" w:rsidRDefault="003B6BFC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:rsidR="00050C21" w:rsidRPr="003669FC" w:rsidRDefault="003B6BFC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Переменная</w:t>
            </w:r>
          </w:p>
        </w:tc>
        <w:tc>
          <w:tcPr>
            <w:tcW w:w="2268" w:type="dxa"/>
          </w:tcPr>
          <w:p w:rsidR="00050C21" w:rsidRPr="003669FC" w:rsidRDefault="003B6BFC" w:rsidP="000B2D18">
            <w:pPr>
              <w:pStyle w:val="af2"/>
              <w:rPr>
                <w:rFonts w:ascii="Cambria" w:hAnsi="Cambria"/>
                <w:sz w:val="28"/>
                <w:szCs w:val="28"/>
              </w:rPr>
            </w:pPr>
            <w:r w:rsidRPr="003669FC">
              <w:rPr>
                <w:rFonts w:ascii="Cambria" w:hAnsi="Cambria"/>
                <w:sz w:val="28"/>
                <w:szCs w:val="28"/>
              </w:rPr>
              <w:t>Модель</w:t>
            </w:r>
          </w:p>
        </w:tc>
      </w:tr>
    </w:tbl>
    <w:p w:rsidR="00A70C72" w:rsidRPr="003669FC" w:rsidRDefault="00A70C72" w:rsidP="00FB3BDA">
      <w:pPr>
        <w:jc w:val="left"/>
        <w:rPr>
          <w:rFonts w:ascii="Cambria" w:hAnsi="Cambria"/>
          <w:sz w:val="28"/>
          <w:szCs w:val="28"/>
        </w:rPr>
      </w:pPr>
    </w:p>
    <w:p w:rsidR="007E4760" w:rsidRPr="003669FC" w:rsidRDefault="007E4760" w:rsidP="007E4760">
      <w:pPr>
        <w:rPr>
          <w:rFonts w:ascii="Cambria" w:hAnsi="Cambria"/>
          <w:sz w:val="28"/>
          <w:szCs w:val="28"/>
          <w:lang w:val="en-US"/>
        </w:rPr>
      </w:pPr>
    </w:p>
    <w:sectPr w:rsidR="007E4760" w:rsidRPr="003669FC" w:rsidSect="007E4760">
      <w:pgSz w:w="16838" w:h="11906" w:orient="landscape"/>
      <w:pgMar w:top="1701" w:right="1134" w:bottom="85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C28" w:rsidRDefault="00AD2C28">
      <w:r>
        <w:separator/>
      </w:r>
    </w:p>
  </w:endnote>
  <w:endnote w:type="continuationSeparator" w:id="0">
    <w:p w:rsidR="00AD2C28" w:rsidRDefault="00AD2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C28" w:rsidRDefault="00AD2C28">
      <w:r>
        <w:separator/>
      </w:r>
    </w:p>
  </w:footnote>
  <w:footnote w:type="continuationSeparator" w:id="0">
    <w:p w:rsidR="00AD2C28" w:rsidRDefault="00AD2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669FC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474E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29AA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E4760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69A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2C28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1ED9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09E1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E32CFAF-3579-4F97-8EC8-692D61E4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0709F-6804-4712-9698-87225E473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9</cp:revision>
  <cp:lastPrinted>2012-08-01T07:14:00Z</cp:lastPrinted>
  <dcterms:created xsi:type="dcterms:W3CDTF">2012-12-21T16:22:00Z</dcterms:created>
  <dcterms:modified xsi:type="dcterms:W3CDTF">2014-12-26T10:44:00Z</dcterms:modified>
</cp:coreProperties>
</file>