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Pr="00B83625" w:rsidRDefault="00EF04C6" w:rsidP="008040A6">
      <w:pPr>
        <w:pStyle w:val="2"/>
      </w:pPr>
      <w:bookmarkStart w:id="0" w:name="_Toc343887497"/>
      <w:r w:rsidRPr="008040A6">
        <w:t>7.1</w:t>
      </w:r>
      <w:r w:rsidRPr="00EF04C6">
        <w:t>1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</w:t>
      </w:r>
      <w:r w:rsidR="00A86DDE">
        <w:t>Запись команды алгоритма на вход режима ФГ</w:t>
      </w:r>
      <w:r w:rsidR="004055F0">
        <w:t>»</w:t>
      </w:r>
      <w:bookmarkEnd w:id="0"/>
    </w:p>
    <w:p w:rsidR="00B83625" w:rsidRDefault="00B83625" w:rsidP="00B83625">
      <w:r>
        <w:t xml:space="preserve">Блок предназначен для </w:t>
      </w:r>
      <w:r w:rsidR="00F70F64">
        <w:t xml:space="preserve">использования внутри блоков типа «Программа» и </w:t>
      </w:r>
      <w:r>
        <w:t xml:space="preserve">создания </w:t>
      </w:r>
      <w:r w:rsidR="00DB3A3C">
        <w:t>в базе данных</w:t>
      </w:r>
      <w:r>
        <w:t xml:space="preserve"> сигнала</w:t>
      </w:r>
      <w:r w:rsidR="00751F74">
        <w:t xml:space="preserve"> вида «команда на вход режима ФГ»,</w:t>
      </w:r>
      <w:r w:rsidR="00F70F64">
        <w:t xml:space="preserve"> а также</w:t>
      </w:r>
      <w:r>
        <w:t xml:space="preserve"> записи его значения в </w:t>
      </w:r>
      <w:r w:rsidR="00F70F64">
        <w:t>БД</w:t>
      </w:r>
      <w:r w:rsidR="00751F74">
        <w:t xml:space="preserve"> при расчете</w:t>
      </w:r>
      <w:r>
        <w:t>.</w:t>
      </w:r>
      <w:r w:rsidRPr="0007676C">
        <w:t xml:space="preserve"> </w:t>
      </w:r>
      <w:r>
        <w:t xml:space="preserve">Блок является шаблонным, для создания сигнала использует категорию «Алгоритмы», а для автозаполнения </w:t>
      </w:r>
      <w:r w:rsidR="00751F74">
        <w:t xml:space="preserve">одного из </w:t>
      </w:r>
      <w:r>
        <w:t>свойств – категорию «ФГ»</w:t>
      </w:r>
      <w:r w:rsidRPr="00B30D9E">
        <w:t>.</w:t>
      </w:r>
    </w:p>
    <w:p w:rsidR="00B83625" w:rsidRDefault="00B83625" w:rsidP="00B83625">
      <w:r>
        <w:t xml:space="preserve">Блок представляет собой расширенную версию блока типа «Выход алгоритма», </w:t>
      </w:r>
      <w:r w:rsidR="00DB3A3C">
        <w:t>с автоматизированным заполнением некоторых свойств</w:t>
      </w:r>
      <w:r w:rsidR="00DB3A3C" w:rsidRPr="00DB3A3C">
        <w:t>;</w:t>
      </w:r>
      <w:r w:rsidR="00DB3A3C">
        <w:t xml:space="preserve"> блок не является субмоделью</w:t>
      </w:r>
      <w:r>
        <w:t>.</w:t>
      </w:r>
    </w:p>
    <w:p w:rsidR="00B83625" w:rsidRDefault="00B83625" w:rsidP="00B83625">
      <w:r>
        <w:t>В свойствах блока (см. рисунок 7.1</w:t>
      </w:r>
      <w:r w:rsidR="00751F74">
        <w:t>1</w:t>
      </w:r>
      <w:r>
        <w:t>.1) необходимо указать:</w:t>
      </w:r>
    </w:p>
    <w:p w:rsidR="00B83625" w:rsidRDefault="00B83625" w:rsidP="00B83625">
      <w:pPr>
        <w:pStyle w:val="ac"/>
        <w:numPr>
          <w:ilvl w:val="0"/>
          <w:numId w:val="27"/>
        </w:numPr>
      </w:pPr>
      <w:r>
        <w:t xml:space="preserve">Свойство «Имя алгоритма» </w:t>
      </w:r>
      <w:r w:rsidR="00535647">
        <w:t>–</w:t>
      </w:r>
      <w:r>
        <w:t xml:space="preserve"> </w:t>
      </w:r>
      <w:r w:rsidR="00DB3A3C">
        <w:t>значение данного свойства используется бл</w:t>
      </w:r>
      <w:r w:rsidR="00DB3A3C">
        <w:t>о</w:t>
      </w:r>
      <w:r w:rsidR="00DB3A3C">
        <w:t>ком для формирования полного имени сигнала, записываемого в базу да</w:t>
      </w:r>
      <w:r w:rsidR="00DB3A3C">
        <w:t>н</w:t>
      </w:r>
      <w:r w:rsidR="00DB3A3C">
        <w:t xml:space="preserve">ных в категорию «Алгоритмы». Свойство задается </w:t>
      </w:r>
      <w:r>
        <w:t>либо путем ручного вв</w:t>
      </w:r>
      <w:r>
        <w:t>о</w:t>
      </w:r>
      <w:r w:rsidR="00DB3A3C">
        <w:t>да, либо автоматически:</w:t>
      </w:r>
      <w:r>
        <w:t xml:space="preserve"> по имени субмодели (алгоритма)</w:t>
      </w:r>
      <w:r w:rsidR="00DB3A3C">
        <w:t>,</w:t>
      </w:r>
      <w:r>
        <w:t xml:space="preserve"> в которой расп</w:t>
      </w:r>
      <w:r>
        <w:t>о</w:t>
      </w:r>
      <w:r>
        <w:t>ла</w:t>
      </w:r>
      <w:r w:rsidR="00DB3A3C">
        <w:t>гается данный блок</w:t>
      </w:r>
      <w:r>
        <w:t>.</w:t>
      </w:r>
    </w:p>
    <w:p w:rsidR="00B83625" w:rsidRDefault="00B83625" w:rsidP="00B83625">
      <w:pPr>
        <w:pStyle w:val="ac"/>
        <w:numPr>
          <w:ilvl w:val="0"/>
          <w:numId w:val="27"/>
        </w:numPr>
      </w:pPr>
      <w:r>
        <w:t>Свойство «Автоматическое задание имени алгоритма»</w:t>
      </w:r>
      <w:r w:rsidR="00C91FBC">
        <w:t xml:space="preserve"> – </w:t>
      </w:r>
      <w:r>
        <w:t xml:space="preserve">при установленном </w:t>
      </w:r>
      <w:r w:rsidR="00DB3A3C">
        <w:t>(</w:t>
      </w:r>
      <w:r>
        <w:t>по умолчанию</w:t>
      </w:r>
      <w:r w:rsidR="00DB3A3C">
        <w:t>)</w:t>
      </w:r>
      <w:r>
        <w:t xml:space="preserve"> значении «Да», первое свойство блока («Имя алгоритма») заполняется автоматически (в соответствии с именем алгоритма, в котором располагается да</w:t>
      </w:r>
      <w:r w:rsidR="00DB3A3C">
        <w:t>нный блок). При значении «Нет»</w:t>
      </w:r>
      <w:r>
        <w:t xml:space="preserve"> необходимо заполнить первое свойство блока («Имя алгоритма») вручную.</w:t>
      </w:r>
    </w:p>
    <w:p w:rsidR="00B83625" w:rsidRDefault="00B83625" w:rsidP="00B83625">
      <w:pPr>
        <w:pStyle w:val="ac"/>
        <w:numPr>
          <w:ilvl w:val="0"/>
          <w:numId w:val="27"/>
        </w:numPr>
      </w:pPr>
      <w:r>
        <w:t xml:space="preserve">Свойство «Имя режима ФГ», путем выбора его из выпадающего меню. Пункты выпадающего меню набираются автоматически из категории «ФГ» базы данных. </w:t>
      </w:r>
      <w:r w:rsidR="00866C4C">
        <w:t>Значение свойства используется блоком для формирования полного имени сигнала</w:t>
      </w:r>
      <w:r>
        <w:t xml:space="preserve"> для записи в БД.</w:t>
      </w:r>
    </w:p>
    <w:p w:rsidR="00B83625" w:rsidRDefault="00B83625" w:rsidP="00B83625">
      <w:pPr>
        <w:pStyle w:val="ac"/>
        <w:numPr>
          <w:ilvl w:val="0"/>
          <w:numId w:val="27"/>
        </w:numPr>
      </w:pPr>
      <w:r>
        <w:t>Свойство «Тип команды»</w:t>
      </w:r>
      <w:r w:rsidR="00C91FBC">
        <w:t xml:space="preserve"> – </w:t>
      </w:r>
      <w:r>
        <w:t xml:space="preserve">тип команды. В настоящей библиотеке доступен только один тип команды, отправляемой на ФГ, а именно: «Включить АУ». </w:t>
      </w:r>
      <w:r w:rsidR="00866C4C">
        <w:t>Значение свойства используется блоком для формирования полного имени сигнала, записываемого в базу данных в категорию «Алгоритмы».</w:t>
      </w:r>
    </w:p>
    <w:p w:rsidR="00751F74" w:rsidRPr="003313CD" w:rsidRDefault="00751F74" w:rsidP="00B83625">
      <w:pPr>
        <w:pStyle w:val="ac"/>
        <w:numPr>
          <w:ilvl w:val="0"/>
          <w:numId w:val="27"/>
        </w:numPr>
      </w:pPr>
      <w:r>
        <w:t>Свойство «Транслировать в исполнительную систему»</w:t>
      </w:r>
      <w:r w:rsidR="00C91FBC">
        <w:t xml:space="preserve"> – </w:t>
      </w:r>
      <w:r w:rsidR="00DB3A3C">
        <w:t xml:space="preserve">в проекте </w:t>
      </w:r>
      <w:r>
        <w:t>не и</w:t>
      </w:r>
      <w:r>
        <w:t>с</w:t>
      </w:r>
      <w:r>
        <w:t>пользует</w:t>
      </w:r>
      <w:r w:rsidR="00DB3A3C">
        <w:t>ся, оставлено для совместимости с блоком «Выход алгоритма» (на базе которого создан данный блок).</w:t>
      </w:r>
    </w:p>
    <w:p w:rsidR="008E4A6E" w:rsidRDefault="008E4A6E">
      <w:pPr>
        <w:spacing w:line="240" w:lineRule="auto"/>
        <w:ind w:firstLine="0"/>
        <w:jc w:val="left"/>
      </w:pPr>
      <w:r>
        <w:br w:type="page"/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903"/>
      </w:tblGrid>
      <w:tr w:rsidR="006C465A" w:rsidTr="006C465A">
        <w:tc>
          <w:tcPr>
            <w:tcW w:w="1668" w:type="dxa"/>
            <w:vAlign w:val="center"/>
          </w:tcPr>
          <w:p w:rsidR="006C465A" w:rsidRDefault="006C465A" w:rsidP="006C465A">
            <w:pPr>
              <w:ind w:firstLine="0"/>
              <w:jc w:val="center"/>
            </w:pPr>
          </w:p>
          <w:p w:rsidR="004C7A97" w:rsidRPr="004C7A97" w:rsidRDefault="00C11DBA" w:rsidP="006C465A">
            <w:pPr>
              <w:ind w:firstLine="0"/>
              <w:jc w:val="center"/>
              <w:rPr>
                <w:lang w:val="en-US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5pt" o:ole="">
                  <v:imagedata r:id="rId9" o:title=""/>
                </v:shape>
                <o:OLEObject Type="Embed" ProgID="PBrush" ShapeID="_x0000_i1025" DrawAspect="Content" ObjectID="_1417637147" r:id="rId10"/>
              </w:object>
            </w:r>
          </w:p>
          <w:p w:rsidR="006C465A" w:rsidRDefault="006C465A" w:rsidP="006C465A">
            <w:pPr>
              <w:ind w:firstLine="0"/>
              <w:jc w:val="center"/>
            </w:pPr>
          </w:p>
        </w:tc>
        <w:tc>
          <w:tcPr>
            <w:tcW w:w="7903" w:type="dxa"/>
            <w:vAlign w:val="center"/>
          </w:tcPr>
          <w:p w:rsidR="004C7A97" w:rsidRDefault="004C7A97" w:rsidP="006C465A">
            <w:pPr>
              <w:ind w:firstLine="0"/>
              <w:jc w:val="center"/>
              <w:rPr>
                <w:lang w:val="en-US"/>
              </w:rPr>
            </w:pPr>
            <w:r>
              <w:object w:dxaOrig="5070" w:dyaOrig="735">
                <v:shape id="_x0000_i1026" type="#_x0000_t75" style="width:254pt;height:37pt" o:ole="">
                  <v:imagedata r:id="rId11" o:title=""/>
                </v:shape>
                <o:OLEObject Type="Embed" ProgID="PBrush" ShapeID="_x0000_i1026" DrawAspect="Content" ObjectID="_1417637148" r:id="rId12"/>
              </w:object>
            </w:r>
          </w:p>
          <w:p w:rsidR="004C7A97" w:rsidRPr="004C7A97" w:rsidRDefault="00110047" w:rsidP="00B56F37">
            <w:pPr>
              <w:ind w:firstLine="0"/>
              <w:jc w:val="center"/>
              <w:rPr>
                <w:lang w:val="en-US"/>
              </w:rPr>
            </w:pPr>
            <w:r>
              <w:object w:dxaOrig="6525" w:dyaOrig="3510">
                <v:shape id="_x0000_i1027" type="#_x0000_t75" style="width:326pt;height:176pt" o:ole="">
                  <v:imagedata r:id="rId13" o:title=""/>
                </v:shape>
                <o:OLEObject Type="Embed" ProgID="PBrush" ShapeID="_x0000_i1027" DrawAspect="Content" ObjectID="_1417637149" r:id="rId14"/>
              </w:object>
            </w:r>
          </w:p>
        </w:tc>
      </w:tr>
    </w:tbl>
    <w:p w:rsidR="00826C4A" w:rsidRDefault="00826C4A" w:rsidP="00F70F64">
      <w:pPr>
        <w:jc w:val="center"/>
      </w:pPr>
      <w:r w:rsidRPr="00826C4A">
        <w:t>Рисунок 7.</w:t>
      </w:r>
      <w:r>
        <w:t>11</w:t>
      </w:r>
      <w:r w:rsidR="00F70F64">
        <w:t>.1 – свойст</w:t>
      </w:r>
      <w:r w:rsidRPr="00826C4A">
        <w:t>ва блока «М</w:t>
      </w:r>
      <w:r>
        <w:t xml:space="preserve">алахит – </w:t>
      </w:r>
      <w:r w:rsidRPr="00826C4A">
        <w:t>Запись команды алгоритма на вход режима ФГ»</w:t>
      </w:r>
    </w:p>
    <w:p w:rsidR="00DB3A3C" w:rsidRDefault="00DB3A3C" w:rsidP="00DB3A3C">
      <w:r>
        <w:t>Механизм формирования выходного сигнала осуществляется при</w:t>
      </w:r>
      <w:r w:rsidR="00F70F64">
        <w:t xml:space="preserve"> редактировании свойств блока. С</w:t>
      </w:r>
      <w:r>
        <w:t xml:space="preserve">войство «Полное имя сигнала в БД», </w:t>
      </w:r>
      <w:r w:rsidR="006C44FB">
        <w:t>доступное только для чтения, ото</w:t>
      </w:r>
      <w:r w:rsidR="006C44FB">
        <w:t>б</w:t>
      </w:r>
      <w:r w:rsidR="006C44FB">
        <w:t xml:space="preserve">ражает полное </w:t>
      </w:r>
      <w:r>
        <w:t>имя сигнала, записываемого в базу данных в категорию «Алгоритмы»</w:t>
      </w:r>
      <w:r w:rsidR="006C44FB">
        <w:t>. Полное имя сигнала состоит из имени группы сигналов (соответсвует заданному имени алгоритма) и имени сигнала в данной группе, и</w:t>
      </w:r>
      <w:r>
        <w:t xml:space="preserve"> формируется по правилу:</w:t>
      </w:r>
    </w:p>
    <w:p w:rsidR="00DB3A3C" w:rsidRPr="000D6017" w:rsidRDefault="00DB3A3C" w:rsidP="00DB3A3C">
      <w:pPr>
        <w:rPr>
          <w:lang w:val="en-US"/>
        </w:rPr>
      </w:pPr>
      <w:r w:rsidRPr="000D6017">
        <w:rPr>
          <w:b/>
          <w:lang w:val="en-US"/>
        </w:rPr>
        <w:t>&lt;</w:t>
      </w:r>
      <w:r>
        <w:rPr>
          <w:b/>
          <w:lang w:val="en-US"/>
        </w:rPr>
        <w:t>bd</w:t>
      </w:r>
      <w:r w:rsidRPr="000D6017">
        <w:rPr>
          <w:b/>
          <w:lang w:val="en-US"/>
        </w:rPr>
        <w:t>_</w:t>
      </w:r>
      <w:r w:rsidRPr="00FB3BDA">
        <w:rPr>
          <w:b/>
          <w:lang w:val="en-US"/>
        </w:rPr>
        <w:t>name</w:t>
      </w:r>
      <w:r w:rsidRPr="000D6017">
        <w:rPr>
          <w:b/>
          <w:lang w:val="en-US"/>
        </w:rPr>
        <w:t>&gt; = &lt;</w:t>
      </w:r>
      <w:r>
        <w:rPr>
          <w:b/>
          <w:lang w:val="en-US"/>
        </w:rPr>
        <w:t>al</w:t>
      </w:r>
      <w:r w:rsidRPr="000D6017">
        <w:rPr>
          <w:b/>
          <w:lang w:val="en-US"/>
        </w:rPr>
        <w:t>_</w:t>
      </w:r>
      <w:r>
        <w:rPr>
          <w:b/>
          <w:lang w:val="en-US"/>
        </w:rPr>
        <w:t>name</w:t>
      </w:r>
      <w:r w:rsidRPr="000D6017">
        <w:rPr>
          <w:b/>
          <w:lang w:val="en-US"/>
        </w:rPr>
        <w:t>&gt;_&lt;</w:t>
      </w:r>
      <w:r>
        <w:rPr>
          <w:b/>
          <w:lang w:val="en-US"/>
        </w:rPr>
        <w:t>ob</w:t>
      </w:r>
      <w:r w:rsidRPr="000D6017">
        <w:rPr>
          <w:b/>
          <w:lang w:val="en-US"/>
        </w:rPr>
        <w:t>_</w:t>
      </w:r>
      <w:r>
        <w:rPr>
          <w:b/>
          <w:lang w:val="en-US"/>
        </w:rPr>
        <w:t>name</w:t>
      </w:r>
      <w:r w:rsidRPr="000D6017">
        <w:rPr>
          <w:b/>
          <w:lang w:val="en-US"/>
        </w:rPr>
        <w:t>&gt;_</w:t>
      </w:r>
      <w:r w:rsidR="006C44FB">
        <w:rPr>
          <w:b/>
          <w:lang w:val="en-US"/>
        </w:rPr>
        <w:t>ON</w:t>
      </w:r>
      <w:r w:rsidRPr="000D6017">
        <w:rPr>
          <w:lang w:val="en-US"/>
        </w:rPr>
        <w:t xml:space="preserve">, </w:t>
      </w:r>
      <w:r>
        <w:t>где</w:t>
      </w:r>
    </w:p>
    <w:p w:rsidR="00DB3A3C" w:rsidRDefault="00DB3A3C" w:rsidP="00DB3A3C">
      <w:r w:rsidRPr="00DB3A3C">
        <w:rPr>
          <w:b/>
        </w:rPr>
        <w:t>&lt;</w:t>
      </w:r>
      <w:r>
        <w:rPr>
          <w:b/>
          <w:lang w:val="en-US"/>
        </w:rPr>
        <w:t>bd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</w:t>
      </w:r>
      <w:r w:rsidR="00F70F64">
        <w:t>–</w:t>
      </w:r>
      <w:r>
        <w:t xml:space="preserve"> полное имя записываемого сигнала в БД;</w:t>
      </w:r>
    </w:p>
    <w:p w:rsidR="00DB3A3C" w:rsidRDefault="00DB3A3C" w:rsidP="00DB3A3C">
      <w:r w:rsidRPr="00DB3A3C">
        <w:rPr>
          <w:b/>
        </w:rPr>
        <w:t>&lt;</w:t>
      </w:r>
      <w:r>
        <w:rPr>
          <w:b/>
          <w:lang w:val="en-US"/>
        </w:rPr>
        <w:t>al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</w:t>
      </w:r>
      <w:r w:rsidR="00F70F64">
        <w:t>–</w:t>
      </w:r>
      <w:r>
        <w:t xml:space="preserve"> значение свойства «Имя алгоритма», и в БД должна существовать или создастся новая группа сигналов с этим именем в категории «Алгоритмы»;</w:t>
      </w:r>
    </w:p>
    <w:p w:rsidR="00DB3A3C" w:rsidRPr="00F70F64" w:rsidRDefault="00DB3A3C" w:rsidP="00DB3A3C">
      <w:r w:rsidRPr="00DB3A3C">
        <w:rPr>
          <w:b/>
        </w:rPr>
        <w:t>&lt;</w:t>
      </w:r>
      <w:r>
        <w:rPr>
          <w:b/>
          <w:lang w:val="en-US"/>
        </w:rPr>
        <w:t>ob</w:t>
      </w:r>
      <w:r w:rsidRPr="00DB3A3C">
        <w:rPr>
          <w:b/>
        </w:rPr>
        <w:t>_</w:t>
      </w:r>
      <w:r w:rsidRPr="00FB3BDA">
        <w:rPr>
          <w:b/>
          <w:lang w:val="en-US"/>
        </w:rPr>
        <w:t>name</w:t>
      </w:r>
      <w:r w:rsidRPr="00DB3A3C">
        <w:rPr>
          <w:b/>
        </w:rPr>
        <w:t>&gt;</w:t>
      </w:r>
      <w:r>
        <w:t xml:space="preserve"> </w:t>
      </w:r>
      <w:r w:rsidR="00F70F64">
        <w:t>–</w:t>
      </w:r>
      <w:r>
        <w:t xml:space="preserve"> </w:t>
      </w:r>
      <w:r w:rsidR="00F70F64">
        <w:t>значение свойства «Имя режима ФГ», на вход которого поступит формируемая команда</w:t>
      </w:r>
      <w:r w:rsidR="00F70F64" w:rsidRPr="00F70F64">
        <w:t>;</w:t>
      </w:r>
    </w:p>
    <w:p w:rsidR="00F70F64" w:rsidRDefault="006C44FB" w:rsidP="00F70F64">
      <w:r>
        <w:rPr>
          <w:b/>
        </w:rPr>
        <w:t>_</w:t>
      </w:r>
      <w:r>
        <w:rPr>
          <w:b/>
          <w:lang w:val="en-US"/>
        </w:rPr>
        <w:t>ON</w:t>
      </w:r>
      <w:r w:rsidR="00F70F64">
        <w:t xml:space="preserve"> – окончание команды</w:t>
      </w:r>
      <w:r w:rsidRPr="006C44FB">
        <w:t>,</w:t>
      </w:r>
      <w:r w:rsidR="00F70F64">
        <w:t xml:space="preserve"> соответствующее выбранному типу команды</w:t>
      </w:r>
      <w:r w:rsidR="00F70F64" w:rsidRPr="00F70F64">
        <w:t>;</w:t>
      </w:r>
      <w:r w:rsidR="00F70F64">
        <w:t xml:space="preserve"> поскол</w:t>
      </w:r>
      <w:r w:rsidR="00F70F64">
        <w:t>ь</w:t>
      </w:r>
      <w:r w:rsidR="00F70F64">
        <w:t xml:space="preserve">ку в проекте возможно формирование только одной команды на ФГ: «Включить АУ», то окончание команды всегда равно </w:t>
      </w:r>
      <w:r w:rsidRPr="006C44FB">
        <w:rPr>
          <w:b/>
        </w:rPr>
        <w:t>_</w:t>
      </w:r>
      <w:r w:rsidR="00F70F64" w:rsidRPr="006C44FB">
        <w:rPr>
          <w:b/>
          <w:lang w:val="en-US"/>
        </w:rPr>
        <w:t>ON</w:t>
      </w:r>
      <w:r w:rsidR="00F70F64" w:rsidRPr="00F70F64">
        <w:t>.</w:t>
      </w:r>
    </w:p>
    <w:p w:rsidR="00F70F64" w:rsidRPr="00F70F64" w:rsidRDefault="00F70F64" w:rsidP="00F70F64">
      <w:r>
        <w:t>Пример сформированной команды на вход режима ФГ:</w:t>
      </w:r>
    </w:p>
    <w:p w:rsidR="006C465A" w:rsidRDefault="00F70F64" w:rsidP="006C465A">
      <w:pPr>
        <w:rPr>
          <w:lang w:val="en-US"/>
        </w:rPr>
      </w:pPr>
      <w:r>
        <w:rPr>
          <w:b/>
          <w:lang w:val="en-US"/>
        </w:rPr>
        <w:t>A</w:t>
      </w:r>
      <w:r w:rsidRPr="00F70F64">
        <w:rPr>
          <w:b/>
        </w:rPr>
        <w:t>_</w:t>
      </w:r>
      <w:r>
        <w:rPr>
          <w:b/>
          <w:lang w:val="en-US"/>
        </w:rPr>
        <w:t>PRG</w:t>
      </w:r>
      <w:r w:rsidRPr="00F70F64">
        <w:rPr>
          <w:b/>
        </w:rPr>
        <w:t>_34_</w:t>
      </w:r>
      <w:r w:rsidR="00DB3A3C" w:rsidRPr="00FB3BDA">
        <w:rPr>
          <w:b/>
        </w:rPr>
        <w:t>FG04_L_F</w:t>
      </w:r>
      <w:r w:rsidRPr="00F70F64">
        <w:rPr>
          <w:b/>
        </w:rPr>
        <w:t>_</w:t>
      </w:r>
      <w:r>
        <w:rPr>
          <w:b/>
          <w:lang w:val="en-US"/>
        </w:rPr>
        <w:t>ON</w:t>
      </w:r>
      <w:r w:rsidR="00DB3A3C">
        <w:t xml:space="preserve"> – </w:t>
      </w:r>
      <w:r>
        <w:t>по алгоритму «</w:t>
      </w:r>
      <w:r>
        <w:rPr>
          <w:lang w:val="en-US"/>
        </w:rPr>
        <w:t>PRG</w:t>
      </w:r>
      <w:r w:rsidRPr="00F70F64">
        <w:t>_34</w:t>
      </w:r>
      <w:r>
        <w:t>»</w:t>
      </w:r>
      <w:r w:rsidRPr="00F70F64">
        <w:t xml:space="preserve"> </w:t>
      </w:r>
      <w:r>
        <w:t xml:space="preserve">включить АУ </w:t>
      </w:r>
      <w:r w:rsidR="00DB3A3C">
        <w:t>режим F (форсаж) функциональной группы №4 левого борта</w:t>
      </w:r>
      <w:r>
        <w:t>.</w:t>
      </w:r>
    </w:p>
    <w:p w:rsidR="00DA2666" w:rsidRPr="00DA2666" w:rsidRDefault="00DA2666" w:rsidP="006C465A">
      <w:pPr>
        <w:rPr>
          <w:lang w:val="en-US"/>
        </w:rPr>
      </w:pPr>
      <w:bookmarkStart w:id="1" w:name="_GoBack"/>
      <w:bookmarkEnd w:id="1"/>
    </w:p>
    <w:sectPr w:rsidR="00DA2666" w:rsidRPr="00DA2666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8D" w:rsidRDefault="009D088D">
      <w:r>
        <w:separator/>
      </w:r>
    </w:p>
  </w:endnote>
  <w:endnote w:type="continuationSeparator" w:id="0">
    <w:p w:rsidR="009D088D" w:rsidRDefault="009D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8D" w:rsidRDefault="009D088D">
      <w:r>
        <w:separator/>
      </w:r>
    </w:p>
  </w:footnote>
  <w:footnote w:type="continuationSeparator" w:id="0">
    <w:p w:rsidR="009D088D" w:rsidRDefault="009D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088D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2666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179C7-F500-41FE-9BB9-69353135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9</cp:revision>
  <cp:lastPrinted>2012-08-01T07:14:00Z</cp:lastPrinted>
  <dcterms:created xsi:type="dcterms:W3CDTF">2012-12-21T16:22:00Z</dcterms:created>
  <dcterms:modified xsi:type="dcterms:W3CDTF">2012-12-21T17:19:00Z</dcterms:modified>
</cp:coreProperties>
</file>