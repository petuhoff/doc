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5F0" w:rsidRPr="0022317E" w:rsidRDefault="004055F0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bookmarkStart w:id="0" w:name="_Toc343887493"/>
      <w:r w:rsidRPr="0022317E">
        <w:rPr>
          <w:rFonts w:ascii="Cambria" w:hAnsi="Cambria"/>
          <w:color w:val="4F81BD" w:themeColor="accent1"/>
          <w:sz w:val="36"/>
          <w:szCs w:val="36"/>
        </w:rPr>
        <w:t xml:space="preserve">Блок «Малахит </w:t>
      </w:r>
      <w:r w:rsidR="00A86DDE" w:rsidRPr="0022317E">
        <w:rPr>
          <w:rFonts w:ascii="Cambria" w:hAnsi="Cambria"/>
          <w:color w:val="4F81BD" w:themeColor="accent1"/>
          <w:sz w:val="36"/>
          <w:szCs w:val="36"/>
        </w:rPr>
        <w:t>–</w:t>
      </w:r>
      <w:r w:rsidRPr="0022317E">
        <w:rPr>
          <w:rFonts w:ascii="Cambria" w:hAnsi="Cambria"/>
          <w:color w:val="4F81BD" w:themeColor="accent1"/>
          <w:sz w:val="36"/>
          <w:szCs w:val="36"/>
        </w:rPr>
        <w:t xml:space="preserve"> Алгоритм </w:t>
      </w:r>
      <w:r w:rsidR="006E374A" w:rsidRPr="0022317E">
        <w:rPr>
          <w:rFonts w:ascii="Cambria" w:hAnsi="Cambria"/>
          <w:color w:val="4F81BD" w:themeColor="accent1"/>
          <w:sz w:val="36"/>
          <w:szCs w:val="36"/>
        </w:rPr>
        <w:t>формирования АС</w:t>
      </w:r>
      <w:r w:rsidRPr="0022317E">
        <w:rPr>
          <w:rFonts w:ascii="Cambria" w:hAnsi="Cambria"/>
          <w:color w:val="4F81BD" w:themeColor="accent1"/>
          <w:sz w:val="36"/>
          <w:szCs w:val="36"/>
        </w:rPr>
        <w:t xml:space="preserve"> тип 1»</w:t>
      </w:r>
      <w:bookmarkEnd w:id="0"/>
    </w:p>
    <w:p w:rsidR="0072544C" w:rsidRPr="0022317E" w:rsidRDefault="0072544C" w:rsidP="0072544C">
      <w:pPr>
        <w:rPr>
          <w:rFonts w:ascii="Cambria" w:hAnsi="Cambria"/>
          <w:sz w:val="28"/>
          <w:szCs w:val="28"/>
        </w:rPr>
      </w:pPr>
      <w:r w:rsidRPr="0022317E">
        <w:rPr>
          <w:rFonts w:ascii="Cambria" w:hAnsi="Cambria"/>
          <w:sz w:val="28"/>
          <w:szCs w:val="28"/>
        </w:rPr>
        <w:t>Блок предназначен для автоматизации формирования сигнала типа «АС» (аварийная сигнализация). Блок является шаблонным, использует категории «АС» и «Уставки».</w:t>
      </w:r>
    </w:p>
    <w:p w:rsidR="0072544C" w:rsidRPr="0022317E" w:rsidRDefault="0072544C" w:rsidP="0072544C">
      <w:pPr>
        <w:rPr>
          <w:rFonts w:ascii="Cambria" w:hAnsi="Cambria"/>
          <w:sz w:val="28"/>
          <w:szCs w:val="28"/>
        </w:rPr>
      </w:pPr>
      <w:r w:rsidRPr="0022317E">
        <w:rPr>
          <w:rFonts w:ascii="Cambria" w:hAnsi="Cambria"/>
          <w:sz w:val="28"/>
          <w:szCs w:val="28"/>
        </w:rPr>
        <w:t>Блок представляет собой субмодель, с автоматизированным заполнением штампа и нумерацией страниц.</w:t>
      </w:r>
    </w:p>
    <w:p w:rsidR="0072544C" w:rsidRPr="0022317E" w:rsidRDefault="0072544C" w:rsidP="0072544C">
      <w:pPr>
        <w:rPr>
          <w:rFonts w:ascii="Cambria" w:hAnsi="Cambria"/>
          <w:sz w:val="28"/>
          <w:szCs w:val="28"/>
        </w:rPr>
      </w:pPr>
      <w:r w:rsidRPr="0022317E">
        <w:rPr>
          <w:rFonts w:ascii="Cambria" w:hAnsi="Cambria"/>
          <w:sz w:val="28"/>
          <w:szCs w:val="28"/>
        </w:rPr>
        <w:t>В с</w:t>
      </w:r>
      <w:r w:rsidR="0022317E">
        <w:rPr>
          <w:rFonts w:ascii="Cambria" w:hAnsi="Cambria"/>
          <w:sz w:val="28"/>
          <w:szCs w:val="28"/>
        </w:rPr>
        <w:t xml:space="preserve">войствах блока (см. рисунок </w:t>
      </w:r>
      <w:r w:rsidRPr="0022317E">
        <w:rPr>
          <w:rFonts w:ascii="Cambria" w:hAnsi="Cambria"/>
          <w:sz w:val="28"/>
          <w:szCs w:val="28"/>
        </w:rPr>
        <w:t>1) необходимо указать:</w:t>
      </w:r>
    </w:p>
    <w:p w:rsidR="0072544C" w:rsidRPr="0022317E" w:rsidRDefault="0072544C" w:rsidP="0072544C">
      <w:pPr>
        <w:pStyle w:val="ac"/>
        <w:numPr>
          <w:ilvl w:val="0"/>
          <w:numId w:val="23"/>
        </w:numPr>
        <w:rPr>
          <w:rFonts w:ascii="Cambria" w:hAnsi="Cambria"/>
          <w:sz w:val="28"/>
          <w:szCs w:val="28"/>
        </w:rPr>
      </w:pPr>
      <w:r w:rsidRPr="0022317E">
        <w:rPr>
          <w:rFonts w:ascii="Cambria" w:hAnsi="Cambria"/>
          <w:sz w:val="28"/>
          <w:szCs w:val="28"/>
        </w:rPr>
        <w:t>Свойство «Имя АС в БД», путем выбора из выпадающего меню. Пункты выпадающего меню набираются автоматически из категории «АС».</w:t>
      </w:r>
    </w:p>
    <w:p w:rsidR="0072544C" w:rsidRPr="0022317E" w:rsidRDefault="0072544C" w:rsidP="0072544C">
      <w:pPr>
        <w:pStyle w:val="ac"/>
        <w:numPr>
          <w:ilvl w:val="0"/>
          <w:numId w:val="23"/>
        </w:numPr>
        <w:rPr>
          <w:rFonts w:ascii="Cambria" w:hAnsi="Cambria"/>
          <w:sz w:val="28"/>
          <w:szCs w:val="28"/>
        </w:rPr>
      </w:pPr>
      <w:r w:rsidRPr="0022317E">
        <w:rPr>
          <w:rFonts w:ascii="Cambria" w:hAnsi="Cambria"/>
          <w:sz w:val="28"/>
          <w:szCs w:val="28"/>
        </w:rPr>
        <w:t>Свойство «Описание АС» заполняется автоматически из базы данных, в соответствии с описанием для выбранной АС (поле «Descr» категории «АС»).</w:t>
      </w:r>
    </w:p>
    <w:p w:rsidR="0072544C" w:rsidRPr="0022317E" w:rsidRDefault="0072544C" w:rsidP="0072544C">
      <w:pPr>
        <w:pStyle w:val="ac"/>
        <w:numPr>
          <w:ilvl w:val="0"/>
          <w:numId w:val="23"/>
        </w:numPr>
        <w:rPr>
          <w:rFonts w:ascii="Cambria" w:hAnsi="Cambria"/>
          <w:sz w:val="28"/>
          <w:szCs w:val="28"/>
        </w:rPr>
      </w:pPr>
      <w:r w:rsidRPr="0022317E">
        <w:rPr>
          <w:rFonts w:ascii="Cambria" w:hAnsi="Cambria"/>
          <w:sz w:val="28"/>
          <w:szCs w:val="28"/>
        </w:rPr>
        <w:t>Свойство «Номер страницы» заполняется автоматически.</w:t>
      </w:r>
    </w:p>
    <w:p w:rsidR="0072544C" w:rsidRPr="0022317E" w:rsidRDefault="0072544C" w:rsidP="0072544C">
      <w:pPr>
        <w:rPr>
          <w:rFonts w:ascii="Cambria" w:hAnsi="Cambria"/>
          <w:sz w:val="28"/>
          <w:szCs w:val="28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7555"/>
      </w:tblGrid>
      <w:tr w:rsidR="006C465A" w:rsidRPr="0022317E" w:rsidTr="00826C4A">
        <w:tc>
          <w:tcPr>
            <w:tcW w:w="2016" w:type="dxa"/>
            <w:vAlign w:val="center"/>
          </w:tcPr>
          <w:p w:rsidR="006C465A" w:rsidRPr="0022317E" w:rsidRDefault="006C465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6C465A" w:rsidRPr="0022317E" w:rsidRDefault="00C11DB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2317E">
              <w:rPr>
                <w:rFonts w:ascii="Cambria" w:hAnsi="Cambria"/>
                <w:sz w:val="28"/>
                <w:szCs w:val="28"/>
              </w:rPr>
              <w:object w:dxaOrig="495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75pt;height:24.75pt" o:ole="">
                  <v:imagedata r:id="rId8" o:title=""/>
                </v:shape>
                <o:OLEObject Type="Embed" ProgID="PBrush" ShapeID="_x0000_i1025" DrawAspect="Content" ObjectID="_1481107826" r:id="rId9"/>
              </w:object>
            </w:r>
          </w:p>
          <w:p w:rsidR="006C465A" w:rsidRPr="0022317E" w:rsidRDefault="006C465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  <w:p w:rsidR="006C465A" w:rsidRPr="0022317E" w:rsidRDefault="006C465A" w:rsidP="00826C4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555" w:type="dxa"/>
            <w:vAlign w:val="center"/>
          </w:tcPr>
          <w:p w:rsidR="006C465A" w:rsidRPr="0022317E" w:rsidRDefault="00AC5179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22317E">
              <w:rPr>
                <w:rFonts w:ascii="Cambria" w:hAnsi="Cambria"/>
                <w:sz w:val="28"/>
                <w:szCs w:val="28"/>
              </w:rPr>
              <w:object w:dxaOrig="6240" w:dyaOrig="2265">
                <v:shape id="_x0000_i1026" type="#_x0000_t75" style="width:312pt;height:113.25pt" o:ole="">
                  <v:imagedata r:id="rId10" o:title=""/>
                </v:shape>
                <o:OLEObject Type="Embed" ProgID="PBrush" ShapeID="_x0000_i1026" DrawAspect="Content" ObjectID="_1481107827" r:id="rId11"/>
              </w:object>
            </w:r>
          </w:p>
        </w:tc>
      </w:tr>
    </w:tbl>
    <w:p w:rsidR="006C465A" w:rsidRPr="0022317E" w:rsidRDefault="0022317E" w:rsidP="006C465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826C4A" w:rsidRPr="0022317E">
        <w:rPr>
          <w:rFonts w:ascii="Cambria" w:hAnsi="Cambria"/>
          <w:sz w:val="28"/>
          <w:szCs w:val="28"/>
        </w:rPr>
        <w:t>1 – свойства блока «Малахит – Алгоритм формирования АС тип 1»</w:t>
      </w:r>
    </w:p>
    <w:p w:rsidR="00E8608D" w:rsidRPr="0022317E" w:rsidRDefault="0022317E" w:rsidP="00E8608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Структура блока (см. рисунок </w:t>
      </w:r>
      <w:r w:rsidR="00E8608D" w:rsidRPr="0022317E">
        <w:rPr>
          <w:rFonts w:ascii="Cambria" w:hAnsi="Cambria"/>
          <w:sz w:val="28"/>
          <w:szCs w:val="28"/>
        </w:rPr>
        <w:t xml:space="preserve">3) следующая: в левой части размещены два блока типа «Чтение сигналов» для формирования входных сигналов, </w:t>
      </w:r>
      <w:r w:rsidR="006450F4" w:rsidRPr="0022317E">
        <w:rPr>
          <w:rFonts w:ascii="Cambria" w:hAnsi="Cambria"/>
          <w:sz w:val="28"/>
          <w:szCs w:val="28"/>
        </w:rPr>
        <w:t>в правой части</w:t>
      </w:r>
      <w:r w:rsidR="00E8608D" w:rsidRPr="0022317E">
        <w:rPr>
          <w:rFonts w:ascii="Cambria" w:hAnsi="Cambria"/>
          <w:sz w:val="28"/>
          <w:szCs w:val="28"/>
        </w:rPr>
        <w:t xml:space="preserve"> – выходной сигнал, в центре оставлено место для набора логики </w:t>
      </w:r>
      <w:r w:rsidR="00E8608D" w:rsidRPr="0022317E">
        <w:rPr>
          <w:rFonts w:ascii="Cambria" w:hAnsi="Cambria"/>
          <w:b/>
          <w:sz w:val="28"/>
          <w:szCs w:val="28"/>
        </w:rPr>
        <w:t xml:space="preserve">алгоритма формирования </w:t>
      </w:r>
      <w:r w:rsidR="006450F4" w:rsidRPr="0022317E">
        <w:rPr>
          <w:rFonts w:ascii="Cambria" w:hAnsi="Cambria"/>
          <w:b/>
          <w:sz w:val="28"/>
          <w:szCs w:val="28"/>
        </w:rPr>
        <w:t>А</w:t>
      </w:r>
      <w:r w:rsidR="00E8608D" w:rsidRPr="0022317E">
        <w:rPr>
          <w:rFonts w:ascii="Cambria" w:hAnsi="Cambria"/>
          <w:b/>
          <w:sz w:val="28"/>
          <w:szCs w:val="28"/>
        </w:rPr>
        <w:t>С</w:t>
      </w:r>
      <w:r w:rsidR="00E8608D" w:rsidRPr="0022317E">
        <w:rPr>
          <w:rFonts w:ascii="Cambria" w:hAnsi="Cambria"/>
          <w:sz w:val="28"/>
          <w:szCs w:val="28"/>
        </w:rPr>
        <w:t>.</w:t>
      </w:r>
    </w:p>
    <w:p w:rsidR="00E8608D" w:rsidRPr="0022317E" w:rsidRDefault="00E8608D" w:rsidP="00E8608D">
      <w:pPr>
        <w:rPr>
          <w:rFonts w:ascii="Cambria" w:hAnsi="Cambria"/>
          <w:sz w:val="28"/>
          <w:szCs w:val="28"/>
        </w:rPr>
      </w:pPr>
      <w:r w:rsidRPr="0022317E">
        <w:rPr>
          <w:rFonts w:ascii="Cambria" w:hAnsi="Cambria"/>
          <w:sz w:val="28"/>
          <w:szCs w:val="28"/>
        </w:rPr>
        <w:t xml:space="preserve">Входные сигналы должны добавляться разработчиком алгоритма и/или должен использоваться сигнал, автоматизированно появляющийся в первом блоке типа «Чтение сигналов» в том случае, когда </w:t>
      </w:r>
      <w:r w:rsidR="006450F4" w:rsidRPr="0022317E">
        <w:rPr>
          <w:rFonts w:ascii="Cambria" w:hAnsi="Cambria"/>
          <w:sz w:val="28"/>
          <w:szCs w:val="28"/>
        </w:rPr>
        <w:t xml:space="preserve">имя </w:t>
      </w:r>
      <w:r w:rsidR="006450F4" w:rsidRPr="0022317E">
        <w:rPr>
          <w:rFonts w:ascii="Cambria" w:hAnsi="Cambria"/>
          <w:sz w:val="28"/>
          <w:szCs w:val="28"/>
        </w:rPr>
        <w:lastRenderedPageBreak/>
        <w:t>А</w:t>
      </w:r>
      <w:r w:rsidRPr="0022317E">
        <w:rPr>
          <w:rFonts w:ascii="Cambria" w:hAnsi="Cambria"/>
          <w:sz w:val="28"/>
          <w:szCs w:val="28"/>
        </w:rPr>
        <w:t xml:space="preserve">С соответствует имени какой-либо уставки. Например, если имя </w:t>
      </w:r>
      <w:r w:rsidR="006450F4" w:rsidRPr="0022317E">
        <w:rPr>
          <w:rFonts w:ascii="Cambria" w:hAnsi="Cambria"/>
          <w:sz w:val="28"/>
          <w:szCs w:val="28"/>
        </w:rPr>
        <w:t>А</w:t>
      </w:r>
      <w:r w:rsidRPr="0022317E">
        <w:rPr>
          <w:rFonts w:ascii="Cambria" w:hAnsi="Cambria"/>
          <w:sz w:val="28"/>
          <w:szCs w:val="28"/>
        </w:rPr>
        <w:t>С в базе данных задано как «</w:t>
      </w:r>
      <w:r w:rsidR="006450F4" w:rsidRPr="0022317E">
        <w:rPr>
          <w:rFonts w:ascii="Cambria" w:hAnsi="Cambria"/>
          <w:b/>
          <w:sz w:val="28"/>
          <w:szCs w:val="28"/>
          <w:lang w:val="en-US"/>
        </w:rPr>
        <w:t>A</w:t>
      </w:r>
      <w:r w:rsidRPr="0022317E">
        <w:rPr>
          <w:rFonts w:ascii="Cambria" w:hAnsi="Cambria"/>
          <w:b/>
          <w:sz w:val="28"/>
          <w:szCs w:val="28"/>
          <w:lang w:val="en-US"/>
        </w:rPr>
        <w:t>S</w:t>
      </w:r>
      <w:r w:rsidRPr="0022317E">
        <w:rPr>
          <w:rFonts w:ascii="Cambria" w:hAnsi="Cambria"/>
          <w:b/>
          <w:sz w:val="28"/>
          <w:szCs w:val="28"/>
        </w:rPr>
        <w:t>_</w:t>
      </w:r>
      <w:r w:rsidRPr="0022317E">
        <w:rPr>
          <w:rFonts w:ascii="Cambria" w:hAnsi="Cambria"/>
          <w:b/>
          <w:sz w:val="28"/>
          <w:szCs w:val="28"/>
          <w:lang w:val="en-US"/>
        </w:rPr>
        <w:t>D</w:t>
      </w:r>
      <w:r w:rsidRPr="0022317E">
        <w:rPr>
          <w:rFonts w:ascii="Cambria" w:hAnsi="Cambria"/>
          <w:b/>
          <w:sz w:val="28"/>
          <w:szCs w:val="28"/>
        </w:rPr>
        <w:t>_</w:t>
      </w:r>
      <w:r w:rsidRPr="0022317E">
        <w:rPr>
          <w:rFonts w:ascii="Cambria" w:hAnsi="Cambria"/>
          <w:b/>
          <w:sz w:val="28"/>
          <w:szCs w:val="28"/>
          <w:lang w:val="en-US"/>
        </w:rPr>
        <w:t>DP</w:t>
      </w:r>
      <w:r w:rsidRPr="0022317E">
        <w:rPr>
          <w:rFonts w:ascii="Cambria" w:hAnsi="Cambria"/>
          <w:b/>
          <w:sz w:val="28"/>
          <w:szCs w:val="28"/>
        </w:rPr>
        <w:t>133_</w:t>
      </w:r>
      <w:r w:rsidR="006450F4" w:rsidRPr="0022317E">
        <w:rPr>
          <w:rFonts w:ascii="Cambria" w:hAnsi="Cambria"/>
          <w:b/>
          <w:sz w:val="28"/>
          <w:szCs w:val="28"/>
          <w:lang w:val="en-US"/>
        </w:rPr>
        <w:t>H</w:t>
      </w:r>
      <w:r w:rsidRPr="0022317E">
        <w:rPr>
          <w:rFonts w:ascii="Cambria" w:hAnsi="Cambria"/>
          <w:b/>
          <w:sz w:val="28"/>
          <w:szCs w:val="28"/>
        </w:rPr>
        <w:t>1</w:t>
      </w:r>
      <w:r w:rsidRPr="0022317E">
        <w:rPr>
          <w:rFonts w:ascii="Cambria" w:hAnsi="Cambria"/>
          <w:sz w:val="28"/>
          <w:szCs w:val="28"/>
        </w:rPr>
        <w:t>», и одновременно в базе данных есть уставка «</w:t>
      </w:r>
      <w:r w:rsidRPr="0022317E">
        <w:rPr>
          <w:rFonts w:ascii="Cambria" w:hAnsi="Cambria"/>
          <w:b/>
          <w:sz w:val="28"/>
          <w:szCs w:val="28"/>
          <w:lang w:val="en-US"/>
        </w:rPr>
        <w:t>D</w:t>
      </w:r>
      <w:r w:rsidRPr="0022317E">
        <w:rPr>
          <w:rFonts w:ascii="Cambria" w:hAnsi="Cambria"/>
          <w:b/>
          <w:sz w:val="28"/>
          <w:szCs w:val="28"/>
        </w:rPr>
        <w:t>_</w:t>
      </w:r>
      <w:r w:rsidRPr="0022317E">
        <w:rPr>
          <w:rFonts w:ascii="Cambria" w:hAnsi="Cambria"/>
          <w:b/>
          <w:sz w:val="28"/>
          <w:szCs w:val="28"/>
          <w:lang w:val="en-US"/>
        </w:rPr>
        <w:t>DP</w:t>
      </w:r>
      <w:r w:rsidRPr="0022317E">
        <w:rPr>
          <w:rFonts w:ascii="Cambria" w:hAnsi="Cambria"/>
          <w:b/>
          <w:sz w:val="28"/>
          <w:szCs w:val="28"/>
        </w:rPr>
        <w:t>133_</w:t>
      </w:r>
      <w:r w:rsidR="006450F4" w:rsidRPr="0022317E">
        <w:rPr>
          <w:rFonts w:ascii="Cambria" w:hAnsi="Cambria"/>
          <w:b/>
          <w:sz w:val="28"/>
          <w:szCs w:val="28"/>
          <w:lang w:val="en-US"/>
        </w:rPr>
        <w:t>H</w:t>
      </w:r>
      <w:r w:rsidRPr="0022317E">
        <w:rPr>
          <w:rFonts w:ascii="Cambria" w:hAnsi="Cambria"/>
          <w:b/>
          <w:sz w:val="28"/>
          <w:szCs w:val="28"/>
        </w:rPr>
        <w:t>1</w:t>
      </w:r>
      <w:r w:rsidRPr="0022317E">
        <w:rPr>
          <w:rFonts w:ascii="Cambria" w:hAnsi="Cambria"/>
          <w:sz w:val="28"/>
          <w:szCs w:val="28"/>
        </w:rPr>
        <w:t>», то при размещении блока «</w:t>
      </w:r>
      <w:r w:rsidR="006450F4" w:rsidRPr="0022317E">
        <w:rPr>
          <w:rFonts w:ascii="Cambria" w:hAnsi="Cambria"/>
          <w:sz w:val="28"/>
          <w:szCs w:val="28"/>
        </w:rPr>
        <w:t>А</w:t>
      </w:r>
      <w:r w:rsidRPr="0022317E">
        <w:rPr>
          <w:rFonts w:ascii="Cambria" w:hAnsi="Cambria"/>
          <w:sz w:val="28"/>
          <w:szCs w:val="28"/>
        </w:rPr>
        <w:t>С» на схеме и придания ему имени «</w:t>
      </w:r>
      <w:r w:rsidR="006450F4" w:rsidRPr="0022317E">
        <w:rPr>
          <w:rFonts w:ascii="Cambria" w:hAnsi="Cambria"/>
          <w:b/>
          <w:sz w:val="28"/>
          <w:szCs w:val="28"/>
          <w:lang w:val="en-US"/>
        </w:rPr>
        <w:t>AS</w:t>
      </w:r>
      <w:r w:rsidRPr="0022317E">
        <w:rPr>
          <w:rFonts w:ascii="Cambria" w:hAnsi="Cambria"/>
          <w:b/>
          <w:sz w:val="28"/>
          <w:szCs w:val="28"/>
        </w:rPr>
        <w:t>_</w:t>
      </w:r>
      <w:r w:rsidRPr="0022317E">
        <w:rPr>
          <w:rFonts w:ascii="Cambria" w:hAnsi="Cambria"/>
          <w:b/>
          <w:sz w:val="28"/>
          <w:szCs w:val="28"/>
          <w:lang w:val="en-US"/>
        </w:rPr>
        <w:t>D</w:t>
      </w:r>
      <w:r w:rsidRPr="0022317E">
        <w:rPr>
          <w:rFonts w:ascii="Cambria" w:hAnsi="Cambria"/>
          <w:b/>
          <w:sz w:val="28"/>
          <w:szCs w:val="28"/>
        </w:rPr>
        <w:t>_</w:t>
      </w:r>
      <w:r w:rsidRPr="0022317E">
        <w:rPr>
          <w:rFonts w:ascii="Cambria" w:hAnsi="Cambria"/>
          <w:b/>
          <w:sz w:val="28"/>
          <w:szCs w:val="28"/>
          <w:lang w:val="en-US"/>
        </w:rPr>
        <w:t>DP</w:t>
      </w:r>
      <w:r w:rsidRPr="0022317E">
        <w:rPr>
          <w:rFonts w:ascii="Cambria" w:hAnsi="Cambria"/>
          <w:b/>
          <w:sz w:val="28"/>
          <w:szCs w:val="28"/>
        </w:rPr>
        <w:t>133_</w:t>
      </w:r>
      <w:r w:rsidR="006450F4" w:rsidRPr="0022317E">
        <w:rPr>
          <w:rFonts w:ascii="Cambria" w:hAnsi="Cambria"/>
          <w:b/>
          <w:sz w:val="28"/>
          <w:szCs w:val="28"/>
          <w:lang w:val="en-US"/>
        </w:rPr>
        <w:t>H</w:t>
      </w:r>
      <w:r w:rsidRPr="0022317E">
        <w:rPr>
          <w:rFonts w:ascii="Cambria" w:hAnsi="Cambria"/>
          <w:b/>
          <w:sz w:val="28"/>
          <w:szCs w:val="28"/>
        </w:rPr>
        <w:t>1</w:t>
      </w:r>
      <w:r w:rsidRPr="0022317E">
        <w:rPr>
          <w:rFonts w:ascii="Cambria" w:hAnsi="Cambria"/>
          <w:sz w:val="28"/>
          <w:szCs w:val="28"/>
        </w:rPr>
        <w:t>», внутри сформируется входной сигнал, соответствующий уставке «</w:t>
      </w:r>
      <w:r w:rsidRPr="0022317E">
        <w:rPr>
          <w:rFonts w:ascii="Cambria" w:hAnsi="Cambria"/>
          <w:b/>
          <w:sz w:val="28"/>
          <w:szCs w:val="28"/>
          <w:lang w:val="en-US"/>
        </w:rPr>
        <w:t>D</w:t>
      </w:r>
      <w:r w:rsidRPr="0022317E">
        <w:rPr>
          <w:rFonts w:ascii="Cambria" w:hAnsi="Cambria"/>
          <w:b/>
          <w:sz w:val="28"/>
          <w:szCs w:val="28"/>
        </w:rPr>
        <w:t>_</w:t>
      </w:r>
      <w:r w:rsidRPr="0022317E">
        <w:rPr>
          <w:rFonts w:ascii="Cambria" w:hAnsi="Cambria"/>
          <w:b/>
          <w:sz w:val="28"/>
          <w:szCs w:val="28"/>
          <w:lang w:val="en-US"/>
        </w:rPr>
        <w:t>DP</w:t>
      </w:r>
      <w:r w:rsidRPr="0022317E">
        <w:rPr>
          <w:rFonts w:ascii="Cambria" w:hAnsi="Cambria"/>
          <w:b/>
          <w:sz w:val="28"/>
          <w:szCs w:val="28"/>
        </w:rPr>
        <w:t>133_</w:t>
      </w:r>
      <w:r w:rsidR="006450F4" w:rsidRPr="0022317E">
        <w:rPr>
          <w:rFonts w:ascii="Cambria" w:hAnsi="Cambria"/>
          <w:b/>
          <w:sz w:val="28"/>
          <w:szCs w:val="28"/>
          <w:lang w:val="en-US"/>
        </w:rPr>
        <w:t>H</w:t>
      </w:r>
      <w:r w:rsidRPr="0022317E">
        <w:rPr>
          <w:rFonts w:ascii="Cambria" w:hAnsi="Cambria"/>
          <w:b/>
          <w:sz w:val="28"/>
          <w:szCs w:val="28"/>
        </w:rPr>
        <w:t>1</w:t>
      </w:r>
      <w:r w:rsidRPr="0022317E">
        <w:rPr>
          <w:rFonts w:ascii="Cambria" w:hAnsi="Cambria"/>
          <w:sz w:val="28"/>
          <w:szCs w:val="28"/>
        </w:rPr>
        <w:t>», т.е. сигнал с именем «</w:t>
      </w:r>
      <w:r w:rsidRPr="0022317E">
        <w:rPr>
          <w:rFonts w:ascii="Cambria" w:hAnsi="Cambria"/>
          <w:b/>
          <w:sz w:val="28"/>
          <w:szCs w:val="28"/>
          <w:lang w:val="en-US"/>
        </w:rPr>
        <w:t>D</w:t>
      </w:r>
      <w:r w:rsidRPr="0022317E">
        <w:rPr>
          <w:rFonts w:ascii="Cambria" w:hAnsi="Cambria"/>
          <w:b/>
          <w:sz w:val="28"/>
          <w:szCs w:val="28"/>
        </w:rPr>
        <w:t>_</w:t>
      </w:r>
      <w:r w:rsidRPr="0022317E">
        <w:rPr>
          <w:rFonts w:ascii="Cambria" w:hAnsi="Cambria"/>
          <w:b/>
          <w:sz w:val="28"/>
          <w:szCs w:val="28"/>
          <w:lang w:val="en-US"/>
        </w:rPr>
        <w:t>DP</w:t>
      </w:r>
      <w:r w:rsidRPr="0022317E">
        <w:rPr>
          <w:rFonts w:ascii="Cambria" w:hAnsi="Cambria"/>
          <w:b/>
          <w:sz w:val="28"/>
          <w:szCs w:val="28"/>
        </w:rPr>
        <w:t>133_</w:t>
      </w:r>
      <w:r w:rsidR="006450F4" w:rsidRPr="0022317E">
        <w:rPr>
          <w:rFonts w:ascii="Cambria" w:hAnsi="Cambria"/>
          <w:b/>
          <w:sz w:val="28"/>
          <w:szCs w:val="28"/>
          <w:lang w:val="en-US"/>
        </w:rPr>
        <w:t>H</w:t>
      </w:r>
      <w:r w:rsidRPr="0022317E">
        <w:rPr>
          <w:rFonts w:ascii="Cambria" w:hAnsi="Cambria"/>
          <w:b/>
          <w:sz w:val="28"/>
          <w:szCs w:val="28"/>
        </w:rPr>
        <w:t>1_</w:t>
      </w:r>
      <w:r w:rsidRPr="0022317E">
        <w:rPr>
          <w:rFonts w:ascii="Cambria" w:hAnsi="Cambria"/>
          <w:b/>
          <w:sz w:val="28"/>
          <w:szCs w:val="28"/>
          <w:lang w:val="en-US"/>
        </w:rPr>
        <w:t>On</w:t>
      </w:r>
      <w:r w:rsidRPr="0022317E">
        <w:rPr>
          <w:rFonts w:ascii="Cambria" w:hAnsi="Cambria"/>
          <w:sz w:val="28"/>
          <w:szCs w:val="28"/>
        </w:rPr>
        <w:t>» (</w:t>
      </w:r>
      <w:r w:rsidR="0022317E">
        <w:rPr>
          <w:rFonts w:ascii="Cambria" w:hAnsi="Cambria"/>
          <w:sz w:val="28"/>
          <w:szCs w:val="28"/>
        </w:rPr>
        <w:t xml:space="preserve">см. рисунок </w:t>
      </w:r>
      <w:r w:rsidR="006450F4" w:rsidRPr="0022317E">
        <w:rPr>
          <w:rFonts w:ascii="Cambria" w:hAnsi="Cambria"/>
          <w:sz w:val="28"/>
          <w:szCs w:val="28"/>
        </w:rPr>
        <w:t>3</w:t>
      </w:r>
      <w:r w:rsidRPr="0022317E">
        <w:rPr>
          <w:rFonts w:ascii="Cambria" w:hAnsi="Cambria"/>
          <w:sz w:val="28"/>
          <w:szCs w:val="28"/>
        </w:rPr>
        <w:t xml:space="preserve">). В случае если </w:t>
      </w:r>
      <w:r w:rsidR="006450F4" w:rsidRPr="0022317E">
        <w:rPr>
          <w:rFonts w:ascii="Cambria" w:hAnsi="Cambria"/>
          <w:sz w:val="28"/>
          <w:szCs w:val="28"/>
        </w:rPr>
        <w:t>А</w:t>
      </w:r>
      <w:r w:rsidRPr="0022317E">
        <w:rPr>
          <w:rFonts w:ascii="Cambria" w:hAnsi="Cambria"/>
          <w:sz w:val="28"/>
          <w:szCs w:val="28"/>
        </w:rPr>
        <w:t>С не соответствует никакой уставке, то никакого сигнала сформи</w:t>
      </w:r>
      <w:r w:rsidR="0022317E">
        <w:rPr>
          <w:rFonts w:ascii="Cambria" w:hAnsi="Cambria"/>
          <w:sz w:val="28"/>
          <w:szCs w:val="28"/>
        </w:rPr>
        <w:t xml:space="preserve">ровано не будет (см. рисунок </w:t>
      </w:r>
      <w:r w:rsidR="006450F4" w:rsidRPr="0022317E">
        <w:rPr>
          <w:rFonts w:ascii="Cambria" w:hAnsi="Cambria"/>
          <w:sz w:val="28"/>
          <w:szCs w:val="28"/>
        </w:rPr>
        <w:t>2</w:t>
      </w:r>
      <w:r w:rsidRPr="0022317E">
        <w:rPr>
          <w:rFonts w:ascii="Cambria" w:hAnsi="Cambria"/>
          <w:sz w:val="28"/>
          <w:szCs w:val="28"/>
        </w:rPr>
        <w:t>, надпись «Уставки нет»).</w:t>
      </w:r>
    </w:p>
    <w:p w:rsidR="00E8608D" w:rsidRPr="0022317E" w:rsidRDefault="00E8608D" w:rsidP="00E8608D">
      <w:pPr>
        <w:rPr>
          <w:rFonts w:ascii="Cambria" w:hAnsi="Cambria"/>
          <w:sz w:val="28"/>
          <w:szCs w:val="28"/>
        </w:rPr>
      </w:pPr>
      <w:r w:rsidRPr="0022317E">
        <w:rPr>
          <w:rFonts w:ascii="Cambria" w:hAnsi="Cambria"/>
          <w:sz w:val="28"/>
          <w:szCs w:val="28"/>
        </w:rPr>
        <w:t xml:space="preserve">Выходной сигнал, размещенный в блоке по умолчанию, является </w:t>
      </w:r>
      <w:r w:rsidRPr="0022317E">
        <w:rPr>
          <w:rFonts w:ascii="Cambria" w:hAnsi="Cambria"/>
          <w:b/>
          <w:sz w:val="28"/>
          <w:szCs w:val="28"/>
        </w:rPr>
        <w:t>одинаковым и обязательным</w:t>
      </w:r>
      <w:r w:rsidRPr="0022317E">
        <w:rPr>
          <w:rFonts w:ascii="Cambria" w:hAnsi="Cambria"/>
          <w:sz w:val="28"/>
          <w:szCs w:val="28"/>
        </w:rPr>
        <w:t xml:space="preserve"> для всех блоков типа «Алгоритм формирования </w:t>
      </w:r>
      <w:r w:rsidR="006450F4" w:rsidRPr="0022317E">
        <w:rPr>
          <w:rFonts w:ascii="Cambria" w:hAnsi="Cambria"/>
          <w:sz w:val="28"/>
          <w:szCs w:val="28"/>
        </w:rPr>
        <w:t>А</w:t>
      </w:r>
      <w:r w:rsidRPr="0022317E">
        <w:rPr>
          <w:rFonts w:ascii="Cambria" w:hAnsi="Cambria"/>
          <w:sz w:val="28"/>
          <w:szCs w:val="28"/>
        </w:rPr>
        <w:t>С тип 1»:</w:t>
      </w:r>
    </w:p>
    <w:p w:rsidR="00E8608D" w:rsidRPr="0022317E" w:rsidRDefault="00E8608D" w:rsidP="00E8608D">
      <w:pPr>
        <w:rPr>
          <w:rFonts w:ascii="Cambria" w:hAnsi="Cambria"/>
          <w:sz w:val="28"/>
          <w:szCs w:val="28"/>
        </w:rPr>
      </w:pPr>
      <w:r w:rsidRPr="0022317E">
        <w:rPr>
          <w:rFonts w:ascii="Cambria" w:hAnsi="Cambria"/>
          <w:sz w:val="28"/>
          <w:szCs w:val="28"/>
        </w:rPr>
        <w:t>1) «</w:t>
      </w:r>
      <w:r w:rsidR="006450F4" w:rsidRPr="0022317E">
        <w:rPr>
          <w:rFonts w:ascii="Cambria" w:hAnsi="Cambria"/>
          <w:sz w:val="28"/>
          <w:szCs w:val="28"/>
        </w:rPr>
        <w:t>А</w:t>
      </w:r>
      <w:r w:rsidRPr="0022317E">
        <w:rPr>
          <w:rFonts w:ascii="Cambria" w:hAnsi="Cambria"/>
          <w:sz w:val="28"/>
          <w:szCs w:val="28"/>
        </w:rPr>
        <w:t>С Сработала», имя сигнала:</w:t>
      </w:r>
    </w:p>
    <w:p w:rsidR="00E8608D" w:rsidRPr="0022317E" w:rsidRDefault="00E8608D" w:rsidP="00E8608D">
      <w:pPr>
        <w:rPr>
          <w:rFonts w:ascii="Cambria" w:hAnsi="Cambria"/>
          <w:sz w:val="28"/>
          <w:szCs w:val="28"/>
        </w:rPr>
      </w:pPr>
      <w:r w:rsidRPr="0022317E">
        <w:rPr>
          <w:rFonts w:ascii="Cambria" w:hAnsi="Cambria"/>
          <w:b/>
          <w:sz w:val="28"/>
          <w:szCs w:val="28"/>
        </w:rPr>
        <w:t>&lt;</w:t>
      </w:r>
      <w:r w:rsidRPr="0022317E">
        <w:rPr>
          <w:rFonts w:ascii="Cambria" w:hAnsi="Cambria"/>
          <w:b/>
          <w:sz w:val="28"/>
          <w:szCs w:val="28"/>
          <w:lang w:val="en-US"/>
        </w:rPr>
        <w:t>group</w:t>
      </w:r>
      <w:r w:rsidRPr="0022317E">
        <w:rPr>
          <w:rFonts w:ascii="Cambria" w:hAnsi="Cambria"/>
          <w:b/>
          <w:sz w:val="28"/>
          <w:szCs w:val="28"/>
        </w:rPr>
        <w:t>_</w:t>
      </w:r>
      <w:r w:rsidRPr="0022317E">
        <w:rPr>
          <w:rFonts w:ascii="Cambria" w:hAnsi="Cambria"/>
          <w:b/>
          <w:sz w:val="28"/>
          <w:szCs w:val="28"/>
          <w:lang w:val="en-US"/>
        </w:rPr>
        <w:t>name</w:t>
      </w:r>
      <w:r w:rsidRPr="0022317E">
        <w:rPr>
          <w:rFonts w:ascii="Cambria" w:hAnsi="Cambria"/>
          <w:b/>
          <w:sz w:val="28"/>
          <w:szCs w:val="28"/>
        </w:rPr>
        <w:t>&gt;_</w:t>
      </w:r>
      <w:r w:rsidRPr="0022317E">
        <w:rPr>
          <w:rFonts w:ascii="Cambria" w:hAnsi="Cambria"/>
          <w:b/>
          <w:sz w:val="28"/>
          <w:szCs w:val="28"/>
          <w:lang w:val="en-US"/>
        </w:rPr>
        <w:t>ON</w:t>
      </w:r>
      <w:r w:rsidRPr="0022317E">
        <w:rPr>
          <w:rFonts w:ascii="Cambria" w:hAnsi="Cambria"/>
          <w:sz w:val="28"/>
          <w:szCs w:val="28"/>
        </w:rPr>
        <w:t>, где</w:t>
      </w:r>
    </w:p>
    <w:p w:rsidR="00E8608D" w:rsidRPr="0022317E" w:rsidRDefault="00E8608D" w:rsidP="00E8608D">
      <w:pPr>
        <w:rPr>
          <w:rFonts w:ascii="Cambria" w:hAnsi="Cambria"/>
          <w:sz w:val="28"/>
          <w:szCs w:val="28"/>
        </w:rPr>
      </w:pPr>
      <w:r w:rsidRPr="0022317E">
        <w:rPr>
          <w:rFonts w:ascii="Cambria" w:hAnsi="Cambria"/>
          <w:sz w:val="28"/>
          <w:szCs w:val="28"/>
        </w:rPr>
        <w:t>&lt;</w:t>
      </w:r>
      <w:r w:rsidRPr="0022317E">
        <w:rPr>
          <w:rFonts w:ascii="Cambria" w:hAnsi="Cambria"/>
          <w:sz w:val="28"/>
          <w:szCs w:val="28"/>
          <w:lang w:val="en-US"/>
        </w:rPr>
        <w:t>group</w:t>
      </w:r>
      <w:r w:rsidRPr="0022317E">
        <w:rPr>
          <w:rFonts w:ascii="Cambria" w:hAnsi="Cambria"/>
          <w:sz w:val="28"/>
          <w:szCs w:val="28"/>
        </w:rPr>
        <w:t>_name&gt;</w:t>
      </w:r>
      <w:r w:rsidR="00C91FBC" w:rsidRPr="0022317E">
        <w:rPr>
          <w:rFonts w:ascii="Cambria" w:hAnsi="Cambria"/>
          <w:sz w:val="28"/>
          <w:szCs w:val="28"/>
        </w:rPr>
        <w:t xml:space="preserve"> – </w:t>
      </w:r>
      <w:r w:rsidRPr="0022317E">
        <w:rPr>
          <w:rFonts w:ascii="Cambria" w:hAnsi="Cambria"/>
          <w:sz w:val="28"/>
          <w:szCs w:val="28"/>
        </w:rPr>
        <w:t xml:space="preserve">имя группы сигналов </w:t>
      </w:r>
      <w:r w:rsidR="006450F4" w:rsidRPr="0022317E">
        <w:rPr>
          <w:rFonts w:ascii="Cambria" w:hAnsi="Cambria"/>
          <w:sz w:val="28"/>
          <w:szCs w:val="28"/>
        </w:rPr>
        <w:t>А</w:t>
      </w:r>
      <w:r w:rsidRPr="0022317E">
        <w:rPr>
          <w:rFonts w:ascii="Cambria" w:hAnsi="Cambria"/>
          <w:sz w:val="28"/>
          <w:szCs w:val="28"/>
        </w:rPr>
        <w:t>С в базе данных (см. категория «</w:t>
      </w:r>
      <w:r w:rsidR="006450F4" w:rsidRPr="0022317E">
        <w:rPr>
          <w:rFonts w:ascii="Cambria" w:hAnsi="Cambria"/>
          <w:sz w:val="28"/>
          <w:szCs w:val="28"/>
        </w:rPr>
        <w:t>А</w:t>
      </w:r>
      <w:r w:rsidRPr="0022317E">
        <w:rPr>
          <w:rFonts w:ascii="Cambria" w:hAnsi="Cambria"/>
          <w:sz w:val="28"/>
          <w:szCs w:val="28"/>
        </w:rPr>
        <w:t>С)»;</w:t>
      </w:r>
    </w:p>
    <w:p w:rsidR="00E8608D" w:rsidRPr="0022317E" w:rsidRDefault="00E8608D" w:rsidP="00E8608D">
      <w:pPr>
        <w:rPr>
          <w:rFonts w:ascii="Cambria" w:hAnsi="Cambria"/>
          <w:sz w:val="28"/>
          <w:szCs w:val="28"/>
        </w:rPr>
      </w:pPr>
      <w:r w:rsidRPr="0022317E">
        <w:rPr>
          <w:rFonts w:ascii="Cambria" w:hAnsi="Cambria"/>
          <w:b/>
          <w:sz w:val="28"/>
          <w:szCs w:val="28"/>
        </w:rPr>
        <w:t>_ON</w:t>
      </w:r>
      <w:r w:rsidRPr="0022317E">
        <w:rPr>
          <w:rFonts w:ascii="Cambria" w:hAnsi="Cambria"/>
          <w:sz w:val="28"/>
          <w:szCs w:val="28"/>
        </w:rPr>
        <w:t xml:space="preserve"> – окончание сигналов типа «</w:t>
      </w:r>
      <w:r w:rsidR="006450F4" w:rsidRPr="0022317E">
        <w:rPr>
          <w:rFonts w:ascii="Cambria" w:hAnsi="Cambria"/>
          <w:sz w:val="28"/>
          <w:szCs w:val="28"/>
        </w:rPr>
        <w:t>А</w:t>
      </w:r>
      <w:r w:rsidRPr="0022317E">
        <w:rPr>
          <w:rFonts w:ascii="Cambria" w:hAnsi="Cambria"/>
          <w:sz w:val="28"/>
          <w:szCs w:val="28"/>
        </w:rPr>
        <w:t>С сработала».</w:t>
      </w:r>
    </w:p>
    <w:p w:rsidR="00E8608D" w:rsidRPr="0022317E" w:rsidRDefault="00E8608D" w:rsidP="00E8608D">
      <w:pPr>
        <w:rPr>
          <w:rFonts w:ascii="Cambria" w:hAnsi="Cambria"/>
          <w:sz w:val="28"/>
          <w:szCs w:val="28"/>
        </w:rPr>
      </w:pPr>
      <w:r w:rsidRPr="0022317E">
        <w:rPr>
          <w:rFonts w:ascii="Cambria" w:hAnsi="Cambria"/>
          <w:sz w:val="28"/>
          <w:szCs w:val="28"/>
        </w:rPr>
        <w:t>Сигнал записывается в БД проекта.</w:t>
      </w:r>
    </w:p>
    <w:p w:rsidR="00E8608D" w:rsidRPr="0022317E" w:rsidRDefault="00E8608D" w:rsidP="00E8608D">
      <w:pPr>
        <w:rPr>
          <w:rFonts w:ascii="Cambria" w:hAnsi="Cambria"/>
          <w:sz w:val="28"/>
          <w:szCs w:val="28"/>
        </w:rPr>
      </w:pPr>
      <w:r w:rsidRPr="0022317E">
        <w:rPr>
          <w:rFonts w:ascii="Cambria" w:hAnsi="Cambria"/>
          <w:sz w:val="28"/>
          <w:szCs w:val="28"/>
        </w:rPr>
        <w:t xml:space="preserve">Таким образом, в рамках одного шаблонного блока реализована возможность формирования всех сигналов </w:t>
      </w:r>
      <w:r w:rsidR="006450F4" w:rsidRPr="0022317E">
        <w:rPr>
          <w:rFonts w:ascii="Cambria" w:hAnsi="Cambria"/>
          <w:sz w:val="28"/>
          <w:szCs w:val="28"/>
        </w:rPr>
        <w:t>А</w:t>
      </w:r>
      <w:r w:rsidRPr="0022317E">
        <w:rPr>
          <w:rFonts w:ascii="Cambria" w:hAnsi="Cambria"/>
          <w:sz w:val="28"/>
          <w:szCs w:val="28"/>
        </w:rPr>
        <w:t>С проекта по единому алгоритму, с автоматизированной привязкой к уставкам.</w:t>
      </w:r>
    </w:p>
    <w:p w:rsidR="00E8608D" w:rsidRPr="0022317E" w:rsidRDefault="00E8608D" w:rsidP="00E8608D">
      <w:pPr>
        <w:jc w:val="center"/>
        <w:rPr>
          <w:rFonts w:ascii="Cambria" w:hAnsi="Cambria"/>
          <w:sz w:val="28"/>
          <w:szCs w:val="28"/>
        </w:rPr>
      </w:pPr>
    </w:p>
    <w:p w:rsidR="006450F4" w:rsidRPr="0022317E" w:rsidRDefault="006450F4" w:rsidP="00E8608D">
      <w:pPr>
        <w:jc w:val="center"/>
        <w:rPr>
          <w:rFonts w:ascii="Cambria" w:hAnsi="Cambria"/>
          <w:sz w:val="28"/>
          <w:szCs w:val="28"/>
        </w:rPr>
      </w:pPr>
      <w:r w:rsidRPr="0022317E">
        <w:rPr>
          <w:rFonts w:ascii="Cambria" w:hAnsi="Cambria"/>
          <w:noProof/>
          <w:sz w:val="28"/>
          <w:szCs w:val="28"/>
        </w:rPr>
        <w:drawing>
          <wp:inline distT="0" distB="0" distL="0" distR="0" wp14:anchorId="07C9B6D0" wp14:editId="6076F3F8">
            <wp:extent cx="4514850" cy="1057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0F4" w:rsidRPr="0022317E" w:rsidRDefault="0022317E" w:rsidP="00E8608D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E8608D" w:rsidRPr="0022317E">
        <w:rPr>
          <w:rFonts w:ascii="Cambria" w:hAnsi="Cambria"/>
          <w:sz w:val="28"/>
          <w:szCs w:val="28"/>
        </w:rPr>
        <w:t xml:space="preserve">2 – </w:t>
      </w:r>
      <w:r w:rsidR="006450F4" w:rsidRPr="0022317E">
        <w:rPr>
          <w:rFonts w:ascii="Cambria" w:hAnsi="Cambria"/>
          <w:sz w:val="28"/>
          <w:szCs w:val="28"/>
        </w:rPr>
        <w:t>Отсутствие в</w:t>
      </w:r>
      <w:r w:rsidR="00E8608D" w:rsidRPr="0022317E">
        <w:rPr>
          <w:rFonts w:ascii="Cambria" w:hAnsi="Cambria"/>
          <w:sz w:val="28"/>
          <w:szCs w:val="28"/>
        </w:rPr>
        <w:t>ходно</w:t>
      </w:r>
      <w:r w:rsidR="006450F4" w:rsidRPr="0022317E">
        <w:rPr>
          <w:rFonts w:ascii="Cambria" w:hAnsi="Cambria"/>
          <w:sz w:val="28"/>
          <w:szCs w:val="28"/>
        </w:rPr>
        <w:t>го</w:t>
      </w:r>
      <w:r w:rsidR="00E8608D" w:rsidRPr="0022317E">
        <w:rPr>
          <w:rFonts w:ascii="Cambria" w:hAnsi="Cambria"/>
          <w:sz w:val="28"/>
          <w:szCs w:val="28"/>
        </w:rPr>
        <w:t xml:space="preserve"> сигнал</w:t>
      </w:r>
      <w:r w:rsidR="006450F4" w:rsidRPr="0022317E">
        <w:rPr>
          <w:rFonts w:ascii="Cambria" w:hAnsi="Cambria"/>
          <w:sz w:val="28"/>
          <w:szCs w:val="28"/>
        </w:rPr>
        <w:t>а в блоке типа</w:t>
      </w:r>
    </w:p>
    <w:p w:rsidR="00E8608D" w:rsidRPr="0022317E" w:rsidRDefault="00E8608D" w:rsidP="00E8608D">
      <w:pPr>
        <w:jc w:val="center"/>
        <w:rPr>
          <w:rFonts w:ascii="Cambria" w:hAnsi="Cambria"/>
          <w:sz w:val="28"/>
          <w:szCs w:val="28"/>
        </w:rPr>
      </w:pPr>
      <w:r w:rsidRPr="0022317E">
        <w:rPr>
          <w:rFonts w:ascii="Cambria" w:hAnsi="Cambria"/>
          <w:sz w:val="28"/>
          <w:szCs w:val="28"/>
        </w:rPr>
        <w:t>«Малахит – Алгоритм формирова</w:t>
      </w:r>
      <w:r w:rsidR="006450F4" w:rsidRPr="0022317E">
        <w:rPr>
          <w:rFonts w:ascii="Cambria" w:hAnsi="Cambria"/>
          <w:sz w:val="28"/>
          <w:szCs w:val="28"/>
        </w:rPr>
        <w:t>ния А</w:t>
      </w:r>
      <w:r w:rsidRPr="0022317E">
        <w:rPr>
          <w:rFonts w:ascii="Cambria" w:hAnsi="Cambria"/>
          <w:sz w:val="28"/>
          <w:szCs w:val="28"/>
        </w:rPr>
        <w:t>С тип 1»</w:t>
      </w:r>
    </w:p>
    <w:p w:rsidR="00826C4A" w:rsidRPr="0022317E" w:rsidRDefault="00826C4A" w:rsidP="006C465A">
      <w:pPr>
        <w:rPr>
          <w:rFonts w:ascii="Cambria" w:hAnsi="Cambria"/>
          <w:sz w:val="28"/>
          <w:szCs w:val="28"/>
        </w:rPr>
      </w:pPr>
    </w:p>
    <w:p w:rsidR="00285EF4" w:rsidRPr="0022317E" w:rsidRDefault="00285EF4" w:rsidP="00285EF4">
      <w:pPr>
        <w:rPr>
          <w:rFonts w:ascii="Cambria" w:hAnsi="Cambria"/>
          <w:sz w:val="28"/>
          <w:szCs w:val="28"/>
        </w:rPr>
      </w:pPr>
    </w:p>
    <w:p w:rsidR="00285EF4" w:rsidRPr="0022317E" w:rsidRDefault="00285EF4" w:rsidP="00285EF4">
      <w:pPr>
        <w:rPr>
          <w:rFonts w:ascii="Cambria" w:hAnsi="Cambria"/>
          <w:sz w:val="28"/>
          <w:szCs w:val="28"/>
        </w:rPr>
      </w:pPr>
    </w:p>
    <w:p w:rsidR="00285EF4" w:rsidRPr="0022317E" w:rsidRDefault="00285EF4" w:rsidP="00285EF4">
      <w:pPr>
        <w:rPr>
          <w:rFonts w:ascii="Cambria" w:hAnsi="Cambria"/>
          <w:sz w:val="28"/>
          <w:szCs w:val="28"/>
        </w:rPr>
        <w:sectPr w:rsidR="00285EF4" w:rsidRPr="0022317E" w:rsidSect="00995B10">
          <w:pgSz w:w="11906" w:h="16838"/>
          <w:pgMar w:top="1134" w:right="850" w:bottom="1134" w:left="1701" w:header="567" w:footer="567" w:gutter="0"/>
          <w:cols w:space="708"/>
          <w:docGrid w:linePitch="360"/>
        </w:sectPr>
      </w:pPr>
    </w:p>
    <w:p w:rsidR="00721280" w:rsidRPr="0022317E" w:rsidRDefault="00721280" w:rsidP="00285EF4">
      <w:pPr>
        <w:jc w:val="center"/>
        <w:rPr>
          <w:rFonts w:ascii="Cambria" w:hAnsi="Cambria"/>
          <w:sz w:val="28"/>
          <w:szCs w:val="28"/>
        </w:rPr>
      </w:pPr>
      <w:r w:rsidRPr="0022317E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4E7A69F4" wp14:editId="493F8EF4">
            <wp:extent cx="7970400" cy="5760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704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3C" w:rsidRPr="0022317E" w:rsidRDefault="0022317E" w:rsidP="00285EF4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E8608D" w:rsidRPr="0022317E">
        <w:rPr>
          <w:rFonts w:ascii="Cambria" w:hAnsi="Cambria"/>
          <w:sz w:val="28"/>
          <w:szCs w:val="28"/>
        </w:rPr>
        <w:t>3</w:t>
      </w:r>
      <w:r w:rsidR="00285EF4" w:rsidRPr="0022317E">
        <w:rPr>
          <w:rFonts w:ascii="Cambria" w:hAnsi="Cambria"/>
          <w:sz w:val="28"/>
          <w:szCs w:val="28"/>
        </w:rPr>
        <w:t xml:space="preserve"> – структура блока «</w:t>
      </w:r>
      <w:r w:rsidR="00721280" w:rsidRPr="0022317E">
        <w:rPr>
          <w:rFonts w:ascii="Cambria" w:hAnsi="Cambria"/>
          <w:sz w:val="28"/>
          <w:szCs w:val="28"/>
        </w:rPr>
        <w:t>Малахит – Алгоритм формирования АС тип 1</w:t>
      </w:r>
      <w:r w:rsidR="00285EF4" w:rsidRPr="0022317E">
        <w:rPr>
          <w:rFonts w:ascii="Cambria" w:hAnsi="Cambria"/>
          <w:sz w:val="28"/>
          <w:szCs w:val="28"/>
        </w:rPr>
        <w:t>»</w:t>
      </w:r>
      <w:bookmarkStart w:id="1" w:name="_GoBack"/>
      <w:bookmarkEnd w:id="1"/>
    </w:p>
    <w:sectPr w:rsidR="0031693C" w:rsidRPr="0022317E" w:rsidSect="0031693C">
      <w:pgSz w:w="16838" w:h="11906" w:orient="landscape"/>
      <w:pgMar w:top="1134" w:right="567" w:bottom="851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745" w:rsidRDefault="00FB1745">
      <w:r>
        <w:separator/>
      </w:r>
    </w:p>
  </w:endnote>
  <w:endnote w:type="continuationSeparator" w:id="0">
    <w:p w:rsidR="00FB1745" w:rsidRDefault="00FB1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745" w:rsidRDefault="00FB1745">
      <w:r>
        <w:separator/>
      </w:r>
    </w:p>
  </w:footnote>
  <w:footnote w:type="continuationSeparator" w:id="0">
    <w:p w:rsidR="00FB1745" w:rsidRDefault="00FB1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4C28EDE8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210E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317E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693C"/>
    <w:rsid w:val="00317B86"/>
    <w:rsid w:val="003201BD"/>
    <w:rsid w:val="003207A5"/>
    <w:rsid w:val="00323097"/>
    <w:rsid w:val="003268A9"/>
    <w:rsid w:val="003277FC"/>
    <w:rsid w:val="003313CD"/>
    <w:rsid w:val="003316C7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45D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E7650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95A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2F0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065F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1745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EF54C45-6179-4E78-A229-F4D1B45C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13134-06B3-435E-857B-6C596EBB1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9</cp:revision>
  <cp:lastPrinted>2012-08-01T07:14:00Z</cp:lastPrinted>
  <dcterms:created xsi:type="dcterms:W3CDTF">2012-12-21T16:22:00Z</dcterms:created>
  <dcterms:modified xsi:type="dcterms:W3CDTF">2014-12-26T11:04:00Z</dcterms:modified>
</cp:coreProperties>
</file>