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196" w:rsidRDefault="008040A6" w:rsidP="008040A6">
      <w:pPr>
        <w:pStyle w:val="2"/>
      </w:pPr>
      <w:bookmarkStart w:id="0" w:name="_Toc343887487"/>
      <w:r w:rsidRPr="008040A6">
        <w:t xml:space="preserve">7.1 </w:t>
      </w:r>
      <w:r w:rsidR="00C93196">
        <w:t>Блок «Малахит – Функционально-групповое управление»</w:t>
      </w:r>
      <w:bookmarkEnd w:id="0"/>
    </w:p>
    <w:p w:rsidR="003F4058" w:rsidRDefault="003F4058" w:rsidP="003F4058">
      <w:r>
        <w:t xml:space="preserve">Блок </w:t>
      </w:r>
      <w:r w:rsidR="00C96752">
        <w:t>является «информационным», не связан с какой-либо категорией базы да</w:t>
      </w:r>
      <w:r w:rsidR="00C96752">
        <w:t>н</w:t>
      </w:r>
      <w:r w:rsidR="00C96752">
        <w:t xml:space="preserve">ных, и </w:t>
      </w:r>
      <w:r>
        <w:t xml:space="preserve">предназначен для создания листа алгоритмов, относящихся к одной отдельной функциональной группе оборудования. Блок имеет три </w:t>
      </w:r>
      <w:r w:rsidR="00C96752">
        <w:t>«</w:t>
      </w:r>
      <w:r>
        <w:t>информационных</w:t>
      </w:r>
      <w:r w:rsidR="00C96752">
        <w:t>»</w:t>
      </w:r>
      <w:r>
        <w:t xml:space="preserve"> свойства</w:t>
      </w:r>
      <w:r w:rsidR="00A5681F">
        <w:t xml:space="preserve"> (см. рисунок 7.1.1)</w:t>
      </w:r>
      <w:r>
        <w:t xml:space="preserve">, два из которых </w:t>
      </w:r>
      <w:r w:rsidR="00A5681F">
        <w:t xml:space="preserve">(«Имя алгоритма» и «Описание алгоритма») </w:t>
      </w:r>
      <w:r>
        <w:t>задаются пользователем-разработчиком алгоритмов, а третье («Номер страницы»)</w:t>
      </w:r>
      <w:r w:rsidR="00A5681F">
        <w:t xml:space="preserve"> вычисляется а</w:t>
      </w:r>
      <w:r w:rsidR="00A5681F">
        <w:t>в</w:t>
      </w:r>
      <w:r w:rsidR="00A5681F">
        <w:t>томатически на этапе инициализации проекта.</w:t>
      </w:r>
    </w:p>
    <w:p w:rsidR="00A5681F" w:rsidRDefault="00C96752" w:rsidP="003F4058">
      <w:r>
        <w:t>Значение свойства «</w:t>
      </w:r>
      <w:r w:rsidR="00A5681F">
        <w:t>Имя алгоритма</w:t>
      </w:r>
      <w:r>
        <w:t>»</w:t>
      </w:r>
      <w:r w:rsidR="00A5681F">
        <w:t xml:space="preserve"> должно быть уникально в пределах проекта, и</w:t>
      </w:r>
      <w:r>
        <w:t xml:space="preserve"> оно</w:t>
      </w:r>
      <w:r w:rsidR="00A5681F">
        <w:t xml:space="preserve"> использует</w:t>
      </w:r>
      <w:r>
        <w:t xml:space="preserve">ся </w:t>
      </w:r>
      <w:r w:rsidR="00A5681F">
        <w:t>в качестве имени данного блока</w:t>
      </w:r>
      <w:r>
        <w:t xml:space="preserve"> (см. вкладку «Общие»)</w:t>
      </w:r>
      <w:r w:rsidR="00A5681F">
        <w:t>, а также при а</w:t>
      </w:r>
      <w:r w:rsidR="00A5681F">
        <w:t>в</w:t>
      </w:r>
      <w:r w:rsidR="00A5681F">
        <w:t>томатическом заполнении штампа данного листа</w:t>
      </w:r>
      <w:r>
        <w:t xml:space="preserve"> (см. листинг ниже)</w:t>
      </w:r>
      <w:r w:rsidR="00A5681F">
        <w:t xml:space="preserve">. </w:t>
      </w:r>
      <w:r>
        <w:t>Значение свойства «</w:t>
      </w:r>
      <w:r w:rsidR="00A5681F">
        <w:t>Описание алгоритма</w:t>
      </w:r>
      <w:r>
        <w:t>»</w:t>
      </w:r>
      <w:r w:rsidR="00A5681F">
        <w:t xml:space="preserve"> используется только при автозаполнении штампа</w:t>
      </w:r>
      <w:r>
        <w:t xml:space="preserve"> листа (см. л</w:t>
      </w:r>
      <w:r>
        <w:t>и</w:t>
      </w:r>
      <w:r>
        <w:t>стинг ниже)</w:t>
      </w:r>
      <w:r w:rsidR="00A5681F">
        <w:t>.</w:t>
      </w:r>
    </w:p>
    <w:p w:rsidR="00A5681F" w:rsidRPr="003B191E" w:rsidRDefault="00A5681F" w:rsidP="003F4058">
      <w:r>
        <w:t>Блок</w:t>
      </w:r>
      <w:r w:rsidR="003B191E">
        <w:t>и данного типа</w:t>
      </w:r>
      <w:r>
        <w:t xml:space="preserve"> </w:t>
      </w:r>
      <w:r w:rsidR="003B191E" w:rsidRPr="003B191E">
        <w:t>должн</w:t>
      </w:r>
      <w:r w:rsidR="003B191E">
        <w:t>ы</w:t>
      </w:r>
      <w:r w:rsidR="003B191E" w:rsidRPr="003B191E">
        <w:t xml:space="preserve"> быть </w:t>
      </w:r>
      <w:r>
        <w:t>размещ</w:t>
      </w:r>
      <w:r w:rsidR="003B191E">
        <w:t>ены</w:t>
      </w:r>
      <w:r>
        <w:t xml:space="preserve"> на самом верхнем уровне проекта (на верхнем уровне алгоритмов прибора), для удобного </w:t>
      </w:r>
      <w:r w:rsidR="00C96752">
        <w:t xml:space="preserve">и логичного </w:t>
      </w:r>
      <w:r>
        <w:t>структурного разделения алгоритмов на отдельные ФГ оборудования.</w:t>
      </w:r>
      <w:r w:rsidR="003B191E">
        <w:t xml:space="preserve"> Все алгоритмы (программы автоматического управления, алгоритмы управления клапанами, приводами, формирование уставок, пр</w:t>
      </w:r>
      <w:r w:rsidR="003B191E">
        <w:t>е</w:t>
      </w:r>
      <w:r w:rsidR="003B191E">
        <w:t>дупредительных сигнализаций и т.д.), относящи</w:t>
      </w:r>
      <w:r w:rsidR="004E5484">
        <w:t>е</w:t>
      </w:r>
      <w:r w:rsidR="003B191E">
        <w:t xml:space="preserve">ся к одной функциональной группе, должны создаваться </w:t>
      </w:r>
      <w:r w:rsidR="003B191E" w:rsidRPr="003B191E">
        <w:rPr>
          <w:b/>
        </w:rPr>
        <w:t>внутри</w:t>
      </w:r>
      <w:r w:rsidR="003B191E">
        <w:rPr>
          <w:b/>
        </w:rPr>
        <w:t xml:space="preserve"> блока данной ФГУ.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903"/>
      </w:tblGrid>
      <w:tr w:rsidR="00C93196" w:rsidTr="003E7911">
        <w:tc>
          <w:tcPr>
            <w:tcW w:w="1668" w:type="dxa"/>
            <w:vAlign w:val="center"/>
          </w:tcPr>
          <w:p w:rsidR="00C93196" w:rsidRDefault="00C93196" w:rsidP="003E7911">
            <w:pPr>
              <w:ind w:firstLine="0"/>
              <w:jc w:val="center"/>
            </w:pPr>
          </w:p>
          <w:p w:rsidR="00C93196" w:rsidRDefault="00C93196" w:rsidP="003E7911">
            <w:pPr>
              <w:ind w:firstLine="0"/>
              <w:jc w:val="center"/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5pt" o:ole="">
                  <v:imagedata r:id="rId9" o:title=""/>
                </v:shape>
                <o:OLEObject Type="Embed" ProgID="PBrush" ShapeID="_x0000_i1025" DrawAspect="Content" ObjectID="_1417636467" r:id="rId10"/>
              </w:object>
            </w:r>
          </w:p>
          <w:p w:rsidR="004C7A97" w:rsidRPr="004C7A97" w:rsidRDefault="004C7A97" w:rsidP="003E7911">
            <w:pPr>
              <w:ind w:firstLine="0"/>
              <w:jc w:val="center"/>
              <w:rPr>
                <w:lang w:val="en-US"/>
              </w:rPr>
            </w:pPr>
          </w:p>
          <w:p w:rsidR="00C93196" w:rsidRDefault="00C93196" w:rsidP="003E7911">
            <w:pPr>
              <w:ind w:firstLine="0"/>
              <w:jc w:val="center"/>
            </w:pPr>
          </w:p>
        </w:tc>
        <w:tc>
          <w:tcPr>
            <w:tcW w:w="7903" w:type="dxa"/>
            <w:vAlign w:val="center"/>
          </w:tcPr>
          <w:p w:rsidR="00C93196" w:rsidRDefault="00C93196" w:rsidP="003E7911">
            <w:pPr>
              <w:ind w:firstLine="0"/>
              <w:jc w:val="center"/>
            </w:pPr>
            <w:r>
              <w:object w:dxaOrig="5475" w:dyaOrig="3690">
                <v:shape id="_x0000_i1026" type="#_x0000_t75" style="width:274pt;height:185pt" o:ole="">
                  <v:imagedata r:id="rId11" o:title=""/>
                </v:shape>
                <o:OLEObject Type="Embed" ProgID="PBrush" ShapeID="_x0000_i1026" DrawAspect="Content" ObjectID="_1417636468" r:id="rId12"/>
              </w:object>
            </w:r>
          </w:p>
        </w:tc>
      </w:tr>
    </w:tbl>
    <w:p w:rsidR="00C93196" w:rsidRDefault="002C1513" w:rsidP="00826C4A">
      <w:pPr>
        <w:jc w:val="center"/>
      </w:pPr>
      <w:r>
        <w:t>Рисунок 7.1.1 – С</w:t>
      </w:r>
      <w:r w:rsidR="00826C4A">
        <w:t>войства блока «Малахит – ФГУ»</w:t>
      </w:r>
    </w:p>
    <w:p w:rsidR="00A5681F" w:rsidRDefault="00A5681F" w:rsidP="00A5681F">
      <w:r>
        <w:t>Автоматическое заполнение штампа данного листа реализовано следующим скри</w:t>
      </w:r>
      <w:r>
        <w:t>п</w:t>
      </w:r>
      <w:r>
        <w:t>том, аналогичным скрипту для шаблона «Схема автоматики Малахит»:</w:t>
      </w:r>
    </w:p>
    <w:p w:rsidR="00A5681F" w:rsidRPr="00A5681F" w:rsidRDefault="00A5681F" w:rsidP="00A5681F">
      <w:pPr>
        <w:pStyle w:val="DejaVuSansMono"/>
        <w:rPr>
          <w:b/>
        </w:rPr>
      </w:pPr>
      <w:r w:rsidRPr="00A5681F">
        <w:rPr>
          <w:b/>
        </w:rPr>
        <w:t>initialization</w:t>
      </w:r>
    </w:p>
    <w:p w:rsidR="00A5681F" w:rsidRPr="00A5681F" w:rsidRDefault="00A5681F" w:rsidP="00A5681F">
      <w:pPr>
        <w:pStyle w:val="DejaVuSansMono"/>
      </w:pPr>
      <w:r w:rsidRPr="00A5681F">
        <w:t xml:space="preserve"> submodel.Name = submodel._Name;</w:t>
      </w:r>
    </w:p>
    <w:p w:rsidR="00A5681F" w:rsidRPr="00A5681F" w:rsidRDefault="00A5681F" w:rsidP="00A5681F">
      <w:pPr>
        <w:pStyle w:val="DejaVuSansMono"/>
      </w:pPr>
    </w:p>
    <w:p w:rsidR="00A5681F" w:rsidRPr="00A5681F" w:rsidRDefault="00A5681F" w:rsidP="00A5681F">
      <w:pPr>
        <w:pStyle w:val="DejaVuSansMono"/>
        <w:rPr>
          <w:b/>
        </w:rPr>
      </w:pPr>
      <w:r w:rsidRPr="00A5681F">
        <w:t xml:space="preserve"> </w:t>
      </w:r>
      <w:r w:rsidRPr="00A5681F">
        <w:rPr>
          <w:b/>
        </w:rPr>
        <w:t>if not iseditprops then begin</w:t>
      </w:r>
    </w:p>
    <w:p w:rsidR="00A5681F" w:rsidRPr="00A5681F" w:rsidRDefault="00A5681F" w:rsidP="00A5681F">
      <w:pPr>
        <w:pStyle w:val="DejaVuSansMono"/>
      </w:pPr>
      <w:r w:rsidRPr="00A5681F">
        <w:t xml:space="preserve">  submodel._Page = curPageCount; </w:t>
      </w:r>
    </w:p>
    <w:p w:rsidR="00A5681F" w:rsidRPr="00A5681F" w:rsidRDefault="00A5681F" w:rsidP="00A5681F">
      <w:pPr>
        <w:pStyle w:val="DejaVuSansMono"/>
      </w:pPr>
      <w:r w:rsidRPr="00A5681F">
        <w:t xml:space="preserve">  curPageCount =  </w:t>
      </w:r>
      <w:r w:rsidRPr="00A5681F">
        <w:rPr>
          <w:b/>
        </w:rPr>
        <w:t>floattostr</w:t>
      </w:r>
      <w:r w:rsidRPr="00A5681F">
        <w:t xml:space="preserve">(curPageCount + </w:t>
      </w:r>
      <w:r w:rsidRPr="00A5681F">
        <w:rPr>
          <w:color w:val="0000FF"/>
        </w:rPr>
        <w:t>1</w:t>
      </w:r>
      <w:r w:rsidRPr="00A5681F">
        <w:t xml:space="preserve">); </w:t>
      </w:r>
    </w:p>
    <w:p w:rsidR="00A5681F" w:rsidRPr="00A5681F" w:rsidRDefault="00A5681F" w:rsidP="00A5681F">
      <w:pPr>
        <w:pStyle w:val="DejaVuSansMono"/>
      </w:pPr>
      <w:r w:rsidRPr="00A5681F">
        <w:t xml:space="preserve"> </w:t>
      </w:r>
      <w:r w:rsidRPr="00A5681F">
        <w:rPr>
          <w:b/>
        </w:rPr>
        <w:t>end</w:t>
      </w:r>
      <w:r w:rsidRPr="00A5681F">
        <w:t>;</w:t>
      </w:r>
    </w:p>
    <w:p w:rsidR="00A5681F" w:rsidRPr="00A5681F" w:rsidRDefault="00A5681F" w:rsidP="00A5681F">
      <w:pPr>
        <w:pStyle w:val="DejaVuSansMono"/>
      </w:pPr>
    </w:p>
    <w:p w:rsidR="004E5484" w:rsidRDefault="00A5681F" w:rsidP="004E5484">
      <w:pPr>
        <w:pStyle w:val="DejaVuSansMono"/>
      </w:pPr>
      <w:r w:rsidRPr="00A5681F">
        <w:t xml:space="preserve"> </w:t>
      </w:r>
      <w:r w:rsidR="004E5484">
        <w:t xml:space="preserve">shtamp.pribor            = pribor;         </w:t>
      </w:r>
      <w:r w:rsidR="004E5484" w:rsidRPr="004E5484">
        <w:rPr>
          <w:color w:val="00B050"/>
        </w:rPr>
        <w:t>// имя прибора</w:t>
      </w:r>
    </w:p>
    <w:p w:rsidR="004E5484" w:rsidRDefault="004E5484" w:rsidP="004E5484">
      <w:pPr>
        <w:pStyle w:val="DejaVuSansMono"/>
      </w:pPr>
      <w:r>
        <w:t xml:space="preserve"> shtamp.ob_capt           = description;    </w:t>
      </w:r>
      <w:r w:rsidRPr="004E5484">
        <w:rPr>
          <w:color w:val="00B050"/>
        </w:rPr>
        <w:t>// описание прибора</w:t>
      </w:r>
    </w:p>
    <w:p w:rsidR="004E5484" w:rsidRDefault="004E5484" w:rsidP="004E5484">
      <w:pPr>
        <w:pStyle w:val="DejaVuSansMono"/>
      </w:pPr>
      <w:r>
        <w:t xml:space="preserve"> shtamp.ob_submodel_name  = </w:t>
      </w:r>
      <w:r w:rsidRPr="004E5484">
        <w:rPr>
          <w:color w:val="7030A0"/>
        </w:rPr>
        <w:t>"ФГУ "</w:t>
      </w:r>
      <w:r>
        <w:t xml:space="preserve"> + submodel._Name; </w:t>
      </w:r>
      <w:r w:rsidRPr="004E5484">
        <w:rPr>
          <w:color w:val="00B050"/>
        </w:rPr>
        <w:t>// имя субмодели</w:t>
      </w:r>
    </w:p>
    <w:p w:rsidR="004E5484" w:rsidRDefault="004E5484" w:rsidP="004E5484">
      <w:pPr>
        <w:pStyle w:val="DejaVuSansMono"/>
      </w:pPr>
      <w:r>
        <w:t xml:space="preserve"> shtamp.ob_submodel_descr = submodel._Capt; </w:t>
      </w:r>
      <w:r w:rsidRPr="004E5484">
        <w:rPr>
          <w:color w:val="00B050"/>
        </w:rPr>
        <w:t>// описание субмодели</w:t>
      </w:r>
    </w:p>
    <w:p w:rsidR="004E5484" w:rsidRDefault="004E5484" w:rsidP="004E5484">
      <w:pPr>
        <w:pStyle w:val="DejaVuSansMono"/>
      </w:pPr>
    </w:p>
    <w:p w:rsidR="004E5484" w:rsidRDefault="004E5484" w:rsidP="004E5484">
      <w:pPr>
        <w:pStyle w:val="DejaVuSansMono"/>
      </w:pPr>
      <w:r>
        <w:t xml:space="preserve"> shtamp.prj_capt = project_cap;</w:t>
      </w:r>
    </w:p>
    <w:p w:rsidR="004E5484" w:rsidRPr="004E5484" w:rsidRDefault="004E5484" w:rsidP="004E5484">
      <w:pPr>
        <w:pStyle w:val="DejaVuSansMono"/>
      </w:pPr>
      <w:r>
        <w:t xml:space="preserve"> shtamp.Page     = submodel._Page;</w:t>
      </w:r>
    </w:p>
    <w:p w:rsidR="004E5484" w:rsidRPr="004E5484" w:rsidRDefault="004E5484" w:rsidP="004E5484">
      <w:pPr>
        <w:pStyle w:val="DejaVuSansMono"/>
      </w:pPr>
      <w:r w:rsidRPr="004E5484">
        <w:t xml:space="preserve"> </w:t>
      </w:r>
    </w:p>
    <w:p w:rsidR="00A5681F" w:rsidRPr="00A5681F" w:rsidRDefault="004E5484" w:rsidP="004E5484">
      <w:pPr>
        <w:pStyle w:val="DejaVuSansMono"/>
      </w:pPr>
      <w:r w:rsidRPr="004E5484">
        <w:t xml:space="preserve"> </w:t>
      </w:r>
      <w:r w:rsidR="00A5681F" w:rsidRPr="00A5681F">
        <w:rPr>
          <w:b/>
        </w:rPr>
        <w:t>InitObject</w:t>
      </w:r>
      <w:r w:rsidR="00A5681F" w:rsidRPr="00A5681F">
        <w:t xml:space="preserve">(shtamp);  </w:t>
      </w:r>
    </w:p>
    <w:p w:rsidR="00A5681F" w:rsidRDefault="00A5681F" w:rsidP="00A5681F">
      <w:pPr>
        <w:pStyle w:val="DejaVuSansMono"/>
        <w:rPr>
          <w:lang w:val="ru-RU"/>
        </w:rPr>
      </w:pPr>
      <w:r w:rsidRPr="00A5681F">
        <w:rPr>
          <w:b/>
        </w:rPr>
        <w:t>end</w:t>
      </w:r>
      <w:r w:rsidRPr="00020401">
        <w:rPr>
          <w:lang w:val="ru-RU"/>
        </w:rPr>
        <w:t>;</w:t>
      </w:r>
    </w:p>
    <w:p w:rsidR="003B191E" w:rsidRPr="00F36801" w:rsidRDefault="003B191E" w:rsidP="00A5681F"/>
    <w:p w:rsidR="00A5681F" w:rsidRDefault="00A5681F" w:rsidP="00A5681F">
      <w:r>
        <w:t>Подобным образом реализовано автозаполнение штампа и нумерация страниц во всех остальных блоках и далее в описании блоков приводиться не будет.</w:t>
      </w:r>
    </w:p>
    <w:p w:rsidR="00C96752" w:rsidRDefault="00C96752" w:rsidP="00A5681F">
      <w:pPr>
        <w:rPr>
          <w:lang w:val="en-US"/>
        </w:rPr>
      </w:pPr>
      <w:r>
        <w:t>В итоге на самом верхнем уровне алгоритмов прибора должно быть создано треб</w:t>
      </w:r>
      <w:r>
        <w:t>у</w:t>
      </w:r>
      <w:r>
        <w:t>емое количество блоков «ФГУ», наполненных алгоритмами автоматического управления, относящихся к соответствующей ФГ.</w:t>
      </w:r>
    </w:p>
    <w:p w:rsidR="00224464" w:rsidRPr="00224464" w:rsidRDefault="00224464" w:rsidP="00A5681F">
      <w:pPr>
        <w:rPr>
          <w:lang w:val="en-US"/>
        </w:rPr>
      </w:pPr>
      <w:bookmarkStart w:id="1" w:name="_GoBack"/>
      <w:bookmarkEnd w:id="1"/>
    </w:p>
    <w:sectPr w:rsidR="00224464" w:rsidRPr="00224464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4F7" w:rsidRDefault="00EF24F7">
      <w:r>
        <w:separator/>
      </w:r>
    </w:p>
  </w:endnote>
  <w:endnote w:type="continuationSeparator" w:id="0">
    <w:p w:rsidR="00EF24F7" w:rsidRDefault="00EF2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4F7" w:rsidRDefault="00EF24F7">
      <w:r>
        <w:separator/>
      </w:r>
    </w:p>
  </w:footnote>
  <w:footnote w:type="continuationSeparator" w:id="0">
    <w:p w:rsidR="00EF24F7" w:rsidRDefault="00EF2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46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4F7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3E5B0-40CA-4D19-9293-62AE3279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7</cp:revision>
  <cp:lastPrinted>2012-08-01T07:14:00Z</cp:lastPrinted>
  <dcterms:created xsi:type="dcterms:W3CDTF">2012-12-21T16:22:00Z</dcterms:created>
  <dcterms:modified xsi:type="dcterms:W3CDTF">2012-12-21T17:08:00Z</dcterms:modified>
</cp:coreProperties>
</file>