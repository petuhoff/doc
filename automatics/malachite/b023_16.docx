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79" w:rsidRPr="00630C9F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5"/>
      <w:r w:rsidRPr="00630C9F">
        <w:rPr>
          <w:rFonts w:ascii="Cambria" w:hAnsi="Cambria"/>
          <w:color w:val="4F81BD" w:themeColor="accent1"/>
          <w:sz w:val="36"/>
          <w:szCs w:val="36"/>
        </w:rPr>
        <w:t>Архитектура проекта КСУ ТС</w:t>
      </w:r>
      <w:bookmarkEnd w:id="0"/>
    </w:p>
    <w:p w:rsidR="00B93908" w:rsidRPr="00630C9F" w:rsidRDefault="00B93908" w:rsidP="00B93908">
      <w:pPr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sz w:val="28"/>
          <w:szCs w:val="28"/>
        </w:rPr>
        <w:t xml:space="preserve">Проект КСУ ТС в среде </w:t>
      </w:r>
      <w:r w:rsidR="00630C9F" w:rsidRPr="00630C9F">
        <w:rPr>
          <w:rFonts w:ascii="Cambria" w:hAnsi="Cambria"/>
          <w:sz w:val="28"/>
          <w:szCs w:val="28"/>
          <w:lang w:val="en-US"/>
        </w:rPr>
        <w:t>SimInTech</w:t>
      </w:r>
      <w:r w:rsidR="00630C9F" w:rsidRPr="00630C9F">
        <w:rPr>
          <w:rFonts w:ascii="Cambria" w:hAnsi="Cambria"/>
          <w:sz w:val="28"/>
          <w:szCs w:val="28"/>
        </w:rPr>
        <w:t xml:space="preserve"> </w:t>
      </w:r>
      <w:r w:rsidRPr="00630C9F">
        <w:rPr>
          <w:rFonts w:ascii="Cambria" w:hAnsi="Cambria"/>
          <w:sz w:val="28"/>
          <w:szCs w:val="28"/>
        </w:rPr>
        <w:t>состоит из единой базы данных и набора проектов отдельных приборов, входящих в состав КСУ ТС.</w:t>
      </w:r>
    </w:p>
    <w:p w:rsidR="00B93908" w:rsidRPr="00630C9F" w:rsidRDefault="00B93908" w:rsidP="00B93908">
      <w:pPr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sz w:val="28"/>
          <w:szCs w:val="28"/>
        </w:rPr>
        <w:t>Иерархическая структура проекта прибора может быть представлена в следую</w:t>
      </w:r>
      <w:r w:rsidR="00B648F7" w:rsidRPr="00630C9F">
        <w:rPr>
          <w:rFonts w:ascii="Cambria" w:hAnsi="Cambria"/>
          <w:sz w:val="28"/>
          <w:szCs w:val="28"/>
        </w:rPr>
        <w:t xml:space="preserve">щем виде: на верхнем уровне собраны различные ФГУ, </w:t>
      </w:r>
      <w:r w:rsidR="008A625E" w:rsidRPr="00630C9F">
        <w:rPr>
          <w:rFonts w:ascii="Cambria" w:hAnsi="Cambria"/>
          <w:sz w:val="28"/>
          <w:szCs w:val="28"/>
        </w:rPr>
        <w:t xml:space="preserve">относящиеся к данному </w:t>
      </w:r>
      <w:bookmarkStart w:id="1" w:name="_GoBack"/>
      <w:bookmarkEnd w:id="1"/>
      <w:r w:rsidR="008A625E" w:rsidRPr="00630C9F">
        <w:rPr>
          <w:rFonts w:ascii="Cambria" w:hAnsi="Cambria"/>
          <w:sz w:val="28"/>
          <w:szCs w:val="28"/>
        </w:rPr>
        <w:t>прибору, а также группы алгоритмов, не относящихся ни к одной ФГУ, но отнесенных разработчиком к верхнему уровню</w:t>
      </w:r>
      <w:r w:rsidR="00630C9F">
        <w:rPr>
          <w:rFonts w:ascii="Cambria" w:hAnsi="Cambria"/>
          <w:sz w:val="28"/>
          <w:szCs w:val="28"/>
        </w:rPr>
        <w:t xml:space="preserve"> (см. рисунок </w:t>
      </w:r>
      <w:r w:rsidR="00002CED" w:rsidRPr="00630C9F">
        <w:rPr>
          <w:rFonts w:ascii="Cambria" w:hAnsi="Cambria"/>
          <w:sz w:val="28"/>
          <w:szCs w:val="28"/>
        </w:rPr>
        <w:t>1)</w:t>
      </w:r>
      <w:r w:rsidR="008A625E" w:rsidRPr="00630C9F">
        <w:rPr>
          <w:rFonts w:ascii="Cambria" w:hAnsi="Cambria"/>
          <w:sz w:val="28"/>
          <w:szCs w:val="28"/>
        </w:rPr>
        <w:t>. Н</w:t>
      </w:r>
      <w:r w:rsidR="00B648F7" w:rsidRPr="00630C9F">
        <w:rPr>
          <w:rFonts w:ascii="Cambria" w:hAnsi="Cambria"/>
          <w:sz w:val="28"/>
          <w:szCs w:val="28"/>
        </w:rPr>
        <w:t>а втором уровне вложенности - режимы ФГ</w:t>
      </w:r>
      <w:r w:rsidR="00002CED" w:rsidRPr="00630C9F">
        <w:rPr>
          <w:rFonts w:ascii="Cambria" w:hAnsi="Cambria"/>
          <w:sz w:val="28"/>
          <w:szCs w:val="28"/>
        </w:rPr>
        <w:t xml:space="preserve"> (см.рис</w:t>
      </w:r>
      <w:r w:rsidR="00630C9F">
        <w:rPr>
          <w:rFonts w:ascii="Cambria" w:hAnsi="Cambria"/>
          <w:sz w:val="28"/>
          <w:szCs w:val="28"/>
        </w:rPr>
        <w:t xml:space="preserve">унок </w:t>
      </w:r>
      <w:r w:rsidR="00002CED" w:rsidRPr="00630C9F">
        <w:rPr>
          <w:rFonts w:ascii="Cambria" w:hAnsi="Cambria"/>
          <w:sz w:val="28"/>
          <w:szCs w:val="28"/>
        </w:rPr>
        <w:t>2)</w:t>
      </w:r>
      <w:r w:rsidR="00B648F7" w:rsidRPr="00630C9F">
        <w:rPr>
          <w:rFonts w:ascii="Cambria" w:hAnsi="Cambria"/>
          <w:sz w:val="28"/>
          <w:szCs w:val="28"/>
        </w:rPr>
        <w:t xml:space="preserve">, на третьем и более низких </w:t>
      </w:r>
      <w:r w:rsidR="008A625E" w:rsidRPr="00630C9F">
        <w:rPr>
          <w:rFonts w:ascii="Cambria" w:hAnsi="Cambria"/>
          <w:sz w:val="28"/>
          <w:szCs w:val="28"/>
        </w:rPr>
        <w:t xml:space="preserve">уровнях </w:t>
      </w:r>
      <w:r w:rsidR="00B648F7" w:rsidRPr="00630C9F">
        <w:rPr>
          <w:rFonts w:ascii="Cambria" w:hAnsi="Cambria"/>
          <w:sz w:val="28"/>
          <w:szCs w:val="28"/>
        </w:rPr>
        <w:t xml:space="preserve">– формирование уставок, формирование </w:t>
      </w:r>
      <w:r w:rsidR="008A625E" w:rsidRPr="00630C9F">
        <w:rPr>
          <w:rFonts w:ascii="Cambria" w:hAnsi="Cambria"/>
          <w:sz w:val="28"/>
          <w:szCs w:val="28"/>
        </w:rPr>
        <w:t xml:space="preserve">сигнализаций, </w:t>
      </w:r>
      <w:r w:rsidR="00B648F7" w:rsidRPr="00630C9F">
        <w:rPr>
          <w:rFonts w:ascii="Cambria" w:hAnsi="Cambria"/>
          <w:sz w:val="28"/>
          <w:szCs w:val="28"/>
        </w:rPr>
        <w:t>признаков режимов, а также алгоритмы автоматического управления конкретными экземплярами оборудования</w:t>
      </w:r>
      <w:r w:rsidR="00630C9F">
        <w:rPr>
          <w:rFonts w:ascii="Cambria" w:hAnsi="Cambria"/>
          <w:sz w:val="28"/>
          <w:szCs w:val="28"/>
        </w:rPr>
        <w:t xml:space="preserve"> (см. рисунок </w:t>
      </w:r>
      <w:r w:rsidR="00002CED" w:rsidRPr="00630C9F">
        <w:rPr>
          <w:rFonts w:ascii="Cambria" w:hAnsi="Cambria"/>
          <w:sz w:val="28"/>
          <w:szCs w:val="28"/>
        </w:rPr>
        <w:t>3)</w:t>
      </w:r>
      <w:r w:rsidR="00B648F7" w:rsidRPr="00630C9F">
        <w:rPr>
          <w:rFonts w:ascii="Cambria" w:hAnsi="Cambria"/>
          <w:sz w:val="28"/>
          <w:szCs w:val="28"/>
        </w:rPr>
        <w:t>.</w:t>
      </w: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F8CA33D" wp14:editId="015F4770">
            <wp:extent cx="9000000" cy="642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630C9F" w:rsidRDefault="00630C9F" w:rsidP="00002CE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1 – 1 уровень проекта (пример)</w:t>
      </w: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9000000" cy="64332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630C9F" w:rsidRDefault="00630C9F" w:rsidP="00002CE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2 – 2 уровень проекта (пример)</w:t>
      </w: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</w:p>
    <w:p w:rsidR="00002CED" w:rsidRPr="00630C9F" w:rsidRDefault="00002CED" w:rsidP="00002CED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9000000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ED" w:rsidRPr="00630C9F" w:rsidRDefault="00630C9F" w:rsidP="00002CE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3 – 3 уровень проекта (пример)</w:t>
      </w:r>
    </w:p>
    <w:p w:rsidR="00002CED" w:rsidRPr="00630C9F" w:rsidRDefault="00002CED" w:rsidP="00B93908">
      <w:pPr>
        <w:rPr>
          <w:rFonts w:ascii="Cambria" w:hAnsi="Cambria"/>
          <w:sz w:val="28"/>
          <w:szCs w:val="28"/>
        </w:rPr>
      </w:pPr>
    </w:p>
    <w:p w:rsidR="008A625E" w:rsidRPr="00630C9F" w:rsidRDefault="008A625E" w:rsidP="00B93908">
      <w:pPr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sz w:val="28"/>
          <w:szCs w:val="28"/>
        </w:rPr>
        <w:t>Файлы проекта для каждого прибора должны храниться в отдельном каталоге (в пределах каталога проекта), файлы стандартных подпрограмм должны храниться в отдельном каталоге «</w:t>
      </w:r>
      <w:r w:rsidRPr="00630C9F">
        <w:rPr>
          <w:rFonts w:ascii="Cambria" w:hAnsi="Cambria"/>
          <w:sz w:val="28"/>
          <w:szCs w:val="28"/>
          <w:lang w:val="en-US"/>
        </w:rPr>
        <w:t>subroutines</w:t>
      </w:r>
      <w:r w:rsidRPr="00630C9F">
        <w:rPr>
          <w:rFonts w:ascii="Cambria" w:hAnsi="Cambria"/>
          <w:sz w:val="28"/>
          <w:szCs w:val="28"/>
        </w:rPr>
        <w:t xml:space="preserve">» проекта. </w:t>
      </w:r>
      <w:r w:rsidR="00B85D8C" w:rsidRPr="00630C9F">
        <w:rPr>
          <w:rFonts w:ascii="Cambria" w:hAnsi="Cambria"/>
          <w:sz w:val="28"/>
          <w:szCs w:val="28"/>
        </w:rPr>
        <w:t>База данных проекта должна находиться в файле «</w:t>
      </w:r>
      <w:r w:rsidR="00B85D8C" w:rsidRPr="00630C9F">
        <w:rPr>
          <w:rFonts w:ascii="Cambria" w:hAnsi="Cambria"/>
          <w:sz w:val="28"/>
          <w:szCs w:val="28"/>
          <w:lang w:val="en-US"/>
        </w:rPr>
        <w:t>signals</w:t>
      </w:r>
      <w:r w:rsidR="00B85D8C" w:rsidRPr="00630C9F">
        <w:rPr>
          <w:rFonts w:ascii="Cambria" w:hAnsi="Cambria"/>
          <w:sz w:val="28"/>
          <w:szCs w:val="28"/>
        </w:rPr>
        <w:t>.</w:t>
      </w:r>
      <w:r w:rsidR="00B85D8C" w:rsidRPr="00630C9F">
        <w:rPr>
          <w:rFonts w:ascii="Cambria" w:hAnsi="Cambria"/>
          <w:sz w:val="28"/>
          <w:szCs w:val="28"/>
          <w:lang w:val="en-US"/>
        </w:rPr>
        <w:t>db</w:t>
      </w:r>
      <w:r w:rsidR="00B85D8C" w:rsidRPr="00630C9F">
        <w:rPr>
          <w:rFonts w:ascii="Cambria" w:hAnsi="Cambria"/>
          <w:sz w:val="28"/>
          <w:szCs w:val="28"/>
        </w:rPr>
        <w:t xml:space="preserve">» в своем каталоге с именем </w:t>
      </w:r>
      <w:r w:rsidR="00630C9F">
        <w:rPr>
          <w:rFonts w:ascii="Cambria" w:hAnsi="Cambria"/>
          <w:sz w:val="28"/>
          <w:szCs w:val="28"/>
        </w:rPr>
        <w:t xml:space="preserve">«База сигналов» (см. рисунок </w:t>
      </w:r>
      <w:r w:rsidR="00002CED" w:rsidRPr="00630C9F">
        <w:rPr>
          <w:rFonts w:ascii="Cambria" w:hAnsi="Cambria"/>
          <w:sz w:val="28"/>
          <w:szCs w:val="28"/>
        </w:rPr>
        <w:t>4</w:t>
      </w:r>
      <w:r w:rsidR="00B85D8C" w:rsidRPr="00630C9F">
        <w:rPr>
          <w:rFonts w:ascii="Cambria" w:hAnsi="Cambria"/>
          <w:sz w:val="28"/>
          <w:szCs w:val="28"/>
        </w:rPr>
        <w:t>).</w:t>
      </w:r>
    </w:p>
    <w:p w:rsidR="00B85D8C" w:rsidRPr="00630C9F" w:rsidRDefault="00B85D8C" w:rsidP="00B93908">
      <w:pPr>
        <w:rPr>
          <w:rFonts w:ascii="Cambria" w:hAnsi="Cambria"/>
          <w:sz w:val="28"/>
          <w:szCs w:val="28"/>
        </w:rPr>
      </w:pPr>
    </w:p>
    <w:p w:rsidR="00B85D8C" w:rsidRPr="00630C9F" w:rsidRDefault="00B85D8C" w:rsidP="00B85D8C">
      <w:pPr>
        <w:ind w:firstLine="0"/>
        <w:jc w:val="center"/>
        <w:rPr>
          <w:rFonts w:ascii="Cambria" w:hAnsi="Cambria"/>
          <w:sz w:val="28"/>
          <w:szCs w:val="28"/>
        </w:rPr>
      </w:pPr>
      <w:r w:rsidRPr="00630C9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E987F2C" wp14:editId="4B53ABFA">
            <wp:extent cx="5657850" cy="305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8C" w:rsidRPr="00630C9F" w:rsidRDefault="00630C9F" w:rsidP="00B85D8C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02CED" w:rsidRPr="00630C9F">
        <w:rPr>
          <w:rFonts w:ascii="Cambria" w:hAnsi="Cambria"/>
          <w:sz w:val="28"/>
          <w:szCs w:val="28"/>
        </w:rPr>
        <w:t>4</w:t>
      </w:r>
      <w:r w:rsidR="00B85D8C" w:rsidRPr="00630C9F">
        <w:rPr>
          <w:rFonts w:ascii="Cambria" w:hAnsi="Cambria"/>
          <w:sz w:val="28"/>
          <w:szCs w:val="28"/>
        </w:rPr>
        <w:t xml:space="preserve"> – Организация каталога проекта (пример)</w:t>
      </w:r>
    </w:p>
    <w:sectPr w:rsidR="00B85D8C" w:rsidRPr="00630C9F" w:rsidSect="00002CED">
      <w:pgSz w:w="17010" w:h="17010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48" w:rsidRDefault="00C81F48">
      <w:r>
        <w:separator/>
      </w:r>
    </w:p>
  </w:endnote>
  <w:endnote w:type="continuationSeparator" w:id="0">
    <w:p w:rsidR="00C81F48" w:rsidRDefault="00C8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48" w:rsidRDefault="00C81F48">
      <w:r>
        <w:separator/>
      </w:r>
    </w:p>
  </w:footnote>
  <w:footnote w:type="continuationSeparator" w:id="0">
    <w:p w:rsidR="00C81F48" w:rsidRDefault="00C81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2CED"/>
    <w:rsid w:val="00004D9E"/>
    <w:rsid w:val="000051B8"/>
    <w:rsid w:val="00006971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450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509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0C9F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199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3D09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3339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F48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8C5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7A6289-26C3-4A45-BAD6-ECB9C10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2CED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75053-845B-4BA6-9670-DA23437A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2014-12-26T10:53:00Z</dcterms:modified>
</cp:coreProperties>
</file>