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Pr="0007676C" w:rsidRDefault="00EF04C6" w:rsidP="008040A6">
      <w:pPr>
        <w:pStyle w:val="2"/>
      </w:pPr>
      <w:bookmarkStart w:id="0" w:name="_Toc343887491"/>
      <w:r w:rsidRPr="008040A6">
        <w:t>7.</w:t>
      </w:r>
      <w:r w:rsidRPr="00EF04C6">
        <w:t>5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9D4251" w:rsidRPr="009D4251">
        <w:t xml:space="preserve"> </w:t>
      </w:r>
      <w:r w:rsidR="00A86DDE">
        <w:t>–</w:t>
      </w:r>
      <w:r w:rsidR="009D4251" w:rsidRPr="009D4251">
        <w:t xml:space="preserve"> </w:t>
      </w:r>
      <w:r w:rsidR="004055F0">
        <w:t xml:space="preserve">Алгоритм </w:t>
      </w:r>
      <w:r w:rsidR="006E374A">
        <w:t>формирования уставки датчиков тип 1</w:t>
      </w:r>
      <w:r w:rsidR="004055F0">
        <w:t>»</w:t>
      </w:r>
      <w:bookmarkEnd w:id="0"/>
    </w:p>
    <w:p w:rsidR="0007676C" w:rsidRDefault="0007676C" w:rsidP="0007676C">
      <w:r>
        <w:t xml:space="preserve">Блок предназначен для </w:t>
      </w:r>
      <w:r w:rsidRPr="0007676C">
        <w:t>автоматизации формирования уставок</w:t>
      </w:r>
      <w:r>
        <w:t>.</w:t>
      </w:r>
      <w:r w:rsidRPr="0007676C">
        <w:t xml:space="preserve"> </w:t>
      </w:r>
      <w:r>
        <w:t>Блок является шаблонным и в качестве исходных данных использует категори</w:t>
      </w:r>
      <w:r w:rsidR="00B01FB4">
        <w:t>и</w:t>
      </w:r>
      <w:r>
        <w:t xml:space="preserve"> БД «Датчики»</w:t>
      </w:r>
      <w:r w:rsidR="00B01FB4">
        <w:t xml:space="preserve"> и «Уставки»</w:t>
      </w:r>
      <w:r>
        <w:t xml:space="preserve">, а также </w:t>
      </w:r>
      <w:r w:rsidRPr="003F2073">
        <w:rPr>
          <w:b/>
        </w:rPr>
        <w:t xml:space="preserve">типовой </w:t>
      </w:r>
      <w:r>
        <w:rPr>
          <w:b/>
        </w:rPr>
        <w:t>алгоритм формирования уставки</w:t>
      </w:r>
      <w:r w:rsidRPr="0007676C">
        <w:t>, ре</w:t>
      </w:r>
      <w:r>
        <w:t>ализованный внутри субмодели</w:t>
      </w:r>
      <w:r w:rsidRPr="00B30D9E">
        <w:t>.</w:t>
      </w:r>
    </w:p>
    <w:p w:rsidR="0007676C" w:rsidRDefault="0007676C" w:rsidP="0007676C">
      <w:r>
        <w:t>Блок является субмоделью, с автоматизированным заполнением штампа и нумер</w:t>
      </w:r>
      <w:r>
        <w:t>а</w:t>
      </w:r>
      <w:r>
        <w:t>цией страниц.</w:t>
      </w:r>
    </w:p>
    <w:p w:rsidR="0007676C" w:rsidRDefault="0007676C" w:rsidP="0007676C">
      <w:r>
        <w:t xml:space="preserve">В свойствах блока </w:t>
      </w:r>
      <w:r w:rsidR="003313CD">
        <w:t xml:space="preserve">(см. рисунок 7.5.1) </w:t>
      </w:r>
      <w:r>
        <w:t>необходимо указать:</w:t>
      </w:r>
    </w:p>
    <w:p w:rsidR="0007676C" w:rsidRDefault="0007676C" w:rsidP="0007676C">
      <w:pPr>
        <w:pStyle w:val="ac"/>
        <w:numPr>
          <w:ilvl w:val="0"/>
          <w:numId w:val="21"/>
        </w:numPr>
      </w:pPr>
      <w:r>
        <w:t xml:space="preserve">Имя </w:t>
      </w:r>
      <w:r w:rsidR="00B01FB4">
        <w:t>датчика</w:t>
      </w:r>
      <w:r>
        <w:t>, путем выбора его из выпадающего меню. Пункты выпадающего меню набираются автоматически из категории «</w:t>
      </w:r>
      <w:r w:rsidR="00B01FB4">
        <w:t>Датчики</w:t>
      </w:r>
      <w:r>
        <w:t>» базы данных.</w:t>
      </w:r>
    </w:p>
    <w:p w:rsidR="0007676C" w:rsidRDefault="0007676C" w:rsidP="0007676C">
      <w:pPr>
        <w:pStyle w:val="ac"/>
        <w:numPr>
          <w:ilvl w:val="0"/>
          <w:numId w:val="21"/>
        </w:numPr>
      </w:pPr>
      <w:r>
        <w:t xml:space="preserve">Имя </w:t>
      </w:r>
      <w:r w:rsidR="00B01FB4">
        <w:t>уставки</w:t>
      </w:r>
      <w:r>
        <w:t xml:space="preserve"> – имя переменной (сигнала) проекта, которая предназначается для </w:t>
      </w:r>
      <w:r w:rsidR="00B01FB4">
        <w:t>формируемой уставки</w:t>
      </w:r>
      <w:r>
        <w:t>.</w:t>
      </w:r>
      <w:r w:rsidR="00B01FB4">
        <w:t xml:space="preserve"> Пункты выпадающего меню набираются автоматически из категории «Уставки», в зависимости от выбранного имени датчика. </w:t>
      </w:r>
      <w:r w:rsidR="00B01FB4" w:rsidRPr="00B01FB4">
        <w:rPr>
          <w:b/>
        </w:rPr>
        <w:t>Внимание</w:t>
      </w:r>
      <w:r w:rsidR="00B01FB4">
        <w:t xml:space="preserve">: перед формированием уставки на схемном окне, она </w:t>
      </w:r>
      <w:r w:rsidR="00B01FB4" w:rsidRPr="00B01FB4">
        <w:rPr>
          <w:b/>
        </w:rPr>
        <w:t>должна быть занесена в базу данных</w:t>
      </w:r>
      <w:r w:rsidR="00B01FB4">
        <w:t>!</w:t>
      </w:r>
    </w:p>
    <w:p w:rsidR="0007676C" w:rsidRDefault="0007676C" w:rsidP="0007676C">
      <w:pPr>
        <w:pStyle w:val="ac"/>
        <w:numPr>
          <w:ilvl w:val="0"/>
          <w:numId w:val="21"/>
        </w:numPr>
      </w:pPr>
      <w:r>
        <w:t xml:space="preserve">Свойство «Описание </w:t>
      </w:r>
      <w:r w:rsidR="00B01FB4">
        <w:t>уставки</w:t>
      </w:r>
      <w:r>
        <w:t>» заполняется автоматически из базы данных, в соответствии с тем описанием, которое есть в БД для выбранно</w:t>
      </w:r>
      <w:r w:rsidR="00B01FB4">
        <w:t>й</w:t>
      </w:r>
      <w:r>
        <w:t xml:space="preserve"> </w:t>
      </w:r>
      <w:r w:rsidR="00B01FB4">
        <w:t xml:space="preserve">уставки </w:t>
      </w:r>
      <w:r>
        <w:t>(поле «</w:t>
      </w:r>
      <w:r w:rsidRPr="00635A99">
        <w:t>Descr</w:t>
      </w:r>
      <w:r>
        <w:t>» в соответствующей группе сигналов категории «</w:t>
      </w:r>
      <w:r w:rsidR="00B01FB4">
        <w:t>Уставки</w:t>
      </w:r>
      <w:r>
        <w:t>»).</w:t>
      </w:r>
    </w:p>
    <w:p w:rsidR="0007676C" w:rsidRDefault="0007676C" w:rsidP="0007676C">
      <w:pPr>
        <w:pStyle w:val="ac"/>
        <w:numPr>
          <w:ilvl w:val="0"/>
          <w:numId w:val="21"/>
        </w:numPr>
      </w:pPr>
      <w:r>
        <w:t>Свойство «</w:t>
      </w:r>
      <w:r w:rsidR="00B01FB4">
        <w:t>Тип уставки»</w:t>
      </w:r>
      <w:r>
        <w:t xml:space="preserve"> заполняется автоматически</w:t>
      </w:r>
      <w:r w:rsidR="00B01FB4">
        <w:t xml:space="preserve"> (</w:t>
      </w:r>
      <w:r w:rsidR="000254C3">
        <w:t>по литере «</w:t>
      </w:r>
      <w:r w:rsidR="000254C3">
        <w:rPr>
          <w:lang w:val="en-US"/>
        </w:rPr>
        <w:t>H</w:t>
      </w:r>
      <w:r w:rsidR="000254C3">
        <w:t>»</w:t>
      </w:r>
      <w:r w:rsidR="000254C3" w:rsidRPr="000254C3">
        <w:t xml:space="preserve"> </w:t>
      </w:r>
      <w:r w:rsidR="000254C3">
        <w:t>или «</w:t>
      </w:r>
      <w:r w:rsidR="000254C3">
        <w:rPr>
          <w:lang w:val="en-US"/>
        </w:rPr>
        <w:t>L</w:t>
      </w:r>
      <w:r w:rsidR="000254C3">
        <w:t>»</w:t>
      </w:r>
      <w:r w:rsidR="000254C3" w:rsidRPr="000254C3">
        <w:t xml:space="preserve"> </w:t>
      </w:r>
      <w:r w:rsidR="000254C3">
        <w:t>в имени уставки</w:t>
      </w:r>
      <w:r w:rsidR="00B01FB4">
        <w:t>)</w:t>
      </w:r>
      <w:r>
        <w:t>.</w:t>
      </w:r>
    </w:p>
    <w:p w:rsidR="00B01FB4" w:rsidRDefault="00B01FB4" w:rsidP="0007676C">
      <w:pPr>
        <w:pStyle w:val="ac"/>
        <w:numPr>
          <w:ilvl w:val="0"/>
          <w:numId w:val="21"/>
        </w:numPr>
      </w:pPr>
      <w:r>
        <w:t>Свойство «Переменная уставка» заполняется автоматически (</w:t>
      </w:r>
      <w:r w:rsidR="000254C3">
        <w:t>поле «</w:t>
      </w:r>
      <w:r w:rsidR="000254C3">
        <w:rPr>
          <w:lang w:val="en-US"/>
        </w:rPr>
        <w:t>is</w:t>
      </w:r>
      <w:r w:rsidR="000254C3" w:rsidRPr="000254C3">
        <w:t>_</w:t>
      </w:r>
      <w:r w:rsidR="000254C3">
        <w:rPr>
          <w:lang w:val="en-US"/>
        </w:rPr>
        <w:t>var</w:t>
      </w:r>
      <w:r w:rsidR="000254C3">
        <w:t>» в соответствующей группе сигналов категории «Уставки»</w:t>
      </w:r>
      <w:r>
        <w:t>).</w:t>
      </w:r>
    </w:p>
    <w:p w:rsidR="0007676C" w:rsidRPr="0007676C" w:rsidRDefault="00B01FB4" w:rsidP="0007676C">
      <w:pPr>
        <w:pStyle w:val="ac"/>
        <w:numPr>
          <w:ilvl w:val="0"/>
          <w:numId w:val="21"/>
        </w:numPr>
      </w:pPr>
      <w:r>
        <w:t>Свойство «</w:t>
      </w:r>
      <w:r w:rsidR="000254C3">
        <w:t>Номер страницы</w:t>
      </w:r>
      <w:r>
        <w:t>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Tr="00826C4A">
        <w:tc>
          <w:tcPr>
            <w:tcW w:w="2016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6C465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871" r:id="rId10"/>
              </w:object>
            </w:r>
          </w:p>
          <w:p w:rsidR="004C7A97" w:rsidRPr="004C7A97" w:rsidRDefault="004C7A97" w:rsidP="006C465A">
            <w:pPr>
              <w:ind w:firstLine="0"/>
              <w:jc w:val="center"/>
              <w:rPr>
                <w:lang w:val="en-US"/>
              </w:rPr>
            </w:pPr>
          </w:p>
          <w:p w:rsidR="006C465A" w:rsidRDefault="006C465A" w:rsidP="006C465A">
            <w:pPr>
              <w:ind w:firstLine="0"/>
              <w:jc w:val="center"/>
            </w:pPr>
          </w:p>
        </w:tc>
        <w:tc>
          <w:tcPr>
            <w:tcW w:w="7555" w:type="dxa"/>
            <w:vAlign w:val="center"/>
          </w:tcPr>
          <w:p w:rsidR="00AC5179" w:rsidRPr="00B85D8C" w:rsidRDefault="00AC5179" w:rsidP="00B85D8C">
            <w:pPr>
              <w:ind w:firstLine="0"/>
              <w:jc w:val="center"/>
            </w:pPr>
            <w:r>
              <w:object w:dxaOrig="6240" w:dyaOrig="3570">
                <v:shape id="_x0000_i1026" type="#_x0000_t75" style="width:312pt;height:179pt" o:ole="">
                  <v:imagedata r:id="rId11" o:title=""/>
                </v:shape>
                <o:OLEObject Type="Embed" ProgID="PBrush" ShapeID="_x0000_i1026" DrawAspect="Content" ObjectID="_1417636872" r:id="rId12"/>
              </w:object>
            </w:r>
          </w:p>
        </w:tc>
      </w:tr>
    </w:tbl>
    <w:p w:rsidR="00826C4A" w:rsidRDefault="00826C4A" w:rsidP="00826C4A">
      <w:pPr>
        <w:jc w:val="center"/>
      </w:pPr>
      <w:r>
        <w:t>Рисунок 7.5.1 – свойства блока «</w:t>
      </w:r>
      <w:r w:rsidRPr="00826C4A">
        <w:t>Малахит – Алгоритм формиро</w:t>
      </w:r>
      <w:r>
        <w:t>вания уставки»</w:t>
      </w:r>
    </w:p>
    <w:p w:rsidR="009D4251" w:rsidRDefault="009D4251" w:rsidP="009D4251">
      <w:r>
        <w:t>Структура блока (см. рисунок 7.5.2) следующая: в левой части собраны входные три сигнала и дв</w:t>
      </w:r>
      <w:r w:rsidR="00F44FB9">
        <w:t>а</w:t>
      </w:r>
      <w:r>
        <w:t xml:space="preserve"> </w:t>
      </w:r>
      <w:r w:rsidR="00F44FB9">
        <w:t>признака-константы</w:t>
      </w:r>
      <w:r>
        <w:t xml:space="preserve"> (</w:t>
      </w:r>
      <w:r w:rsidR="00F44FB9">
        <w:rPr>
          <w:lang w:val="en-US"/>
        </w:rPr>
        <w:t>kk</w:t>
      </w:r>
      <w:r w:rsidR="00F44FB9" w:rsidRPr="00F44FB9">
        <w:t>1</w:t>
      </w:r>
      <w:r>
        <w:t xml:space="preserve"> и </w:t>
      </w:r>
      <w:r w:rsidR="00F44FB9">
        <w:t>kk2</w:t>
      </w:r>
      <w:r>
        <w:t xml:space="preserve">), справа – выходные 2 сигнала, в центре набрана логика </w:t>
      </w:r>
      <w:r w:rsidRPr="003F2073">
        <w:rPr>
          <w:b/>
        </w:rPr>
        <w:t>типово</w:t>
      </w:r>
      <w:r>
        <w:rPr>
          <w:b/>
        </w:rPr>
        <w:t>го</w:t>
      </w:r>
      <w:r w:rsidRPr="003F2073">
        <w:rPr>
          <w:b/>
        </w:rPr>
        <w:t xml:space="preserve"> </w:t>
      </w:r>
      <w:r>
        <w:rPr>
          <w:b/>
        </w:rPr>
        <w:t>алгоритма формирования уставки</w:t>
      </w:r>
      <w:r>
        <w:t xml:space="preserve"> , одинаковая для больши</w:t>
      </w:r>
      <w:r>
        <w:t>н</w:t>
      </w:r>
      <w:r>
        <w:t>ства уставок проекта.</w:t>
      </w:r>
    </w:p>
    <w:p w:rsidR="009D4251" w:rsidRDefault="009D4251" w:rsidP="009D4251">
      <w:r>
        <w:t xml:space="preserve">Входные и выходные сигналы, размещенные в блоке по умолчанию, по своему смыслу являются </w:t>
      </w:r>
      <w:r w:rsidRPr="005826D2">
        <w:rPr>
          <w:b/>
        </w:rPr>
        <w:t>одинаковыми и обязательными</w:t>
      </w:r>
      <w:r>
        <w:t xml:space="preserve"> для всех блоков типа «</w:t>
      </w:r>
      <w:r w:rsidRPr="00826C4A">
        <w:t>Алгоритм фо</w:t>
      </w:r>
      <w:r w:rsidRPr="00826C4A">
        <w:t>р</w:t>
      </w:r>
      <w:r w:rsidRPr="00826C4A">
        <w:t>миро</w:t>
      </w:r>
      <w:r>
        <w:t>вания уставки тип 1». К входным сигналам данного типа относятся:</w:t>
      </w:r>
    </w:p>
    <w:p w:rsidR="009D4251" w:rsidRDefault="009D4251" w:rsidP="009D4251">
      <w:r>
        <w:t>1) «Зона возврата»</w:t>
      </w:r>
      <w:r w:rsidRPr="005544E2">
        <w:t>,</w:t>
      </w:r>
      <w:r>
        <w:t xml:space="preserve"> имя сигнала:</w:t>
      </w:r>
    </w:p>
    <w:p w:rsidR="009D4251" w:rsidRPr="00B93908" w:rsidRDefault="009D4251" w:rsidP="009D4251">
      <w:pPr>
        <w:rPr>
          <w:lang w:val="en-US"/>
        </w:rPr>
      </w:pPr>
      <w:r w:rsidRPr="00FB3BDA">
        <w:rPr>
          <w:b/>
          <w:lang w:val="en-US"/>
        </w:rPr>
        <w:t>D_&lt;dat_name&gt;_&lt;</w:t>
      </w:r>
      <w:r>
        <w:rPr>
          <w:b/>
          <w:lang w:val="en-US"/>
        </w:rPr>
        <w:t>H/L</w:t>
      </w:r>
      <w:r w:rsidRPr="00FB3BDA">
        <w:rPr>
          <w:b/>
          <w:lang w:val="en-US"/>
        </w:rPr>
        <w:t>&gt;&lt;ust_num&gt;</w:t>
      </w:r>
      <w:r>
        <w:rPr>
          <w:b/>
          <w:lang w:val="en-US"/>
        </w:rPr>
        <w:t>_ZV</w:t>
      </w:r>
      <w:r w:rsidRPr="00B93908">
        <w:rPr>
          <w:lang w:val="en-US"/>
        </w:rPr>
        <w:t xml:space="preserve">, </w:t>
      </w:r>
      <w:r>
        <w:t>где</w:t>
      </w:r>
    </w:p>
    <w:p w:rsidR="009D4251" w:rsidRDefault="009D4251" w:rsidP="009D4251">
      <w:r>
        <w:t>&lt;dat_name&gt;</w:t>
      </w:r>
      <w:r w:rsidR="00C91FBC">
        <w:t xml:space="preserve"> – </w:t>
      </w:r>
      <w:r>
        <w:t>имя датчика</w:t>
      </w:r>
      <w:r w:rsidRPr="009D4251">
        <w:t xml:space="preserve"> (</w:t>
      </w:r>
      <w:r>
        <w:t>см. категория «Датчики)»;</w:t>
      </w:r>
    </w:p>
    <w:p w:rsidR="009D4251" w:rsidRPr="00530287" w:rsidRDefault="009D4251" w:rsidP="009D4251">
      <w:r w:rsidRPr="009D4251">
        <w:t>&lt;</w:t>
      </w:r>
      <w:r>
        <w:rPr>
          <w:lang w:val="en-US"/>
        </w:rPr>
        <w:t>H</w:t>
      </w:r>
      <w:r w:rsidRPr="009D4251">
        <w:t>/</w:t>
      </w:r>
      <w:r>
        <w:rPr>
          <w:lang w:val="en-US"/>
        </w:rPr>
        <w:t>L</w:t>
      </w:r>
      <w:r w:rsidRPr="009D4251">
        <w:t>&gt;</w:t>
      </w:r>
      <w:r w:rsidR="00C91FBC">
        <w:t xml:space="preserve"> – </w:t>
      </w:r>
      <w:r>
        <w:t>тип уставки, может принимать только два фиксированных значения: "L"</w:t>
      </w:r>
      <w:r w:rsidR="00C91FBC">
        <w:t xml:space="preserve"> – </w:t>
      </w:r>
      <w:r>
        <w:t>уставка "Меньше" (от англ. слова «low»); "H"</w:t>
      </w:r>
      <w:r w:rsidR="00C91FBC">
        <w:t xml:space="preserve"> – </w:t>
      </w:r>
      <w:r>
        <w:t>уставка "Больше" (от англ. слова «high»);</w:t>
      </w:r>
    </w:p>
    <w:p w:rsidR="009D4251" w:rsidRPr="00530287" w:rsidRDefault="009D4251" w:rsidP="009D4251">
      <w:r>
        <w:t>&lt;ust_num&gt;</w:t>
      </w:r>
      <w:r w:rsidR="00C91FBC">
        <w:t xml:space="preserve"> – </w:t>
      </w:r>
      <w:r>
        <w:t>номер уставки.</w:t>
      </w:r>
    </w:p>
    <w:p w:rsidR="009D4251" w:rsidRPr="009D4251" w:rsidRDefault="009D4251" w:rsidP="009D4251">
      <w:r w:rsidRPr="00BD62DB">
        <w:rPr>
          <w:b/>
        </w:rPr>
        <w:t>_</w:t>
      </w:r>
      <w:r w:rsidRPr="00BD62DB">
        <w:rPr>
          <w:b/>
          <w:lang w:val="en-US"/>
        </w:rPr>
        <w:t>ZV</w:t>
      </w:r>
      <w:r w:rsidRPr="009D4251">
        <w:t xml:space="preserve"> – </w:t>
      </w:r>
      <w:r>
        <w:t>принятое в соглашении по именам окончание сигналов типа «Зона возврата» для уставок.</w:t>
      </w:r>
    </w:p>
    <w:p w:rsidR="009D4251" w:rsidRDefault="009D4251" w:rsidP="009D4251">
      <w:r>
        <w:t xml:space="preserve">Значение </w:t>
      </w:r>
      <w:r w:rsidRPr="009D4251">
        <w:rPr>
          <w:b/>
        </w:rPr>
        <w:t>&lt;</w:t>
      </w:r>
      <w:r w:rsidRPr="00FB3BDA">
        <w:rPr>
          <w:b/>
          <w:lang w:val="en-US"/>
        </w:rPr>
        <w:t>dat</w:t>
      </w:r>
      <w:r w:rsidRPr="009D4251">
        <w:rPr>
          <w:b/>
        </w:rPr>
        <w:t>_</w:t>
      </w:r>
      <w:r w:rsidRPr="00FB3BDA">
        <w:rPr>
          <w:b/>
          <w:lang w:val="en-US"/>
        </w:rPr>
        <w:t>name</w:t>
      </w:r>
      <w:r w:rsidRPr="009D4251">
        <w:rPr>
          <w:b/>
        </w:rPr>
        <w:t>&gt;_&lt;</w:t>
      </w:r>
      <w:r>
        <w:rPr>
          <w:b/>
          <w:lang w:val="en-US"/>
        </w:rPr>
        <w:t>H</w:t>
      </w:r>
      <w:r w:rsidRPr="009D4251">
        <w:rPr>
          <w:b/>
        </w:rPr>
        <w:t>/</w:t>
      </w:r>
      <w:r>
        <w:rPr>
          <w:b/>
          <w:lang w:val="en-US"/>
        </w:rPr>
        <w:t>L</w:t>
      </w:r>
      <w:r w:rsidRPr="009D4251">
        <w:rPr>
          <w:b/>
        </w:rPr>
        <w:t>&gt;&lt;</w:t>
      </w:r>
      <w:r w:rsidRPr="00FB3BDA">
        <w:rPr>
          <w:b/>
          <w:lang w:val="en-US"/>
        </w:rPr>
        <w:t>ust</w:t>
      </w:r>
      <w:r w:rsidRPr="009D4251">
        <w:rPr>
          <w:b/>
        </w:rPr>
        <w:t>_</w:t>
      </w:r>
      <w:r w:rsidRPr="00FB3BDA">
        <w:rPr>
          <w:b/>
          <w:lang w:val="en-US"/>
        </w:rPr>
        <w:t>num</w:t>
      </w:r>
      <w:r w:rsidRPr="009D4251">
        <w:rPr>
          <w:b/>
        </w:rPr>
        <w:t>&gt;</w:t>
      </w:r>
      <w:r>
        <w:t xml:space="preserve"> подставляется автоматически в соответствии с именем уставки, указанным во втором сво</w:t>
      </w:r>
      <w:r>
        <w:t>й</w:t>
      </w:r>
      <w:r>
        <w:t>стве блока.</w:t>
      </w:r>
    </w:p>
    <w:p w:rsidR="009D4251" w:rsidRDefault="009D4251" w:rsidP="009D4251">
      <w:r>
        <w:lastRenderedPageBreak/>
        <w:t>По типу уставки ("L" или "H") в блоке автоматически формируется требуемый операнд сравнения значения сигнала датчика с уста</w:t>
      </w:r>
      <w:r>
        <w:t>в</w:t>
      </w:r>
      <w:r>
        <w:t>кой ("&lt;"или "&gt;").</w:t>
      </w:r>
    </w:p>
    <w:p w:rsidR="00B779C9" w:rsidRDefault="00B779C9" w:rsidP="00B779C9">
      <w:r>
        <w:t>2) «Показание датчика»</w:t>
      </w:r>
      <w:r w:rsidRPr="005544E2">
        <w:t>,</w:t>
      </w:r>
      <w:r>
        <w:t xml:space="preserve"> имя сигнала:</w:t>
      </w:r>
    </w:p>
    <w:p w:rsidR="00F456D2" w:rsidRPr="00F456D2" w:rsidRDefault="00F456D2" w:rsidP="00F456D2">
      <w:r w:rsidRPr="00FB3BDA">
        <w:rPr>
          <w:b/>
          <w:lang w:val="en-US"/>
        </w:rPr>
        <w:t>D</w:t>
      </w:r>
      <w:r w:rsidRPr="00F456D2">
        <w:rPr>
          <w:b/>
        </w:rPr>
        <w:t>_&lt;</w:t>
      </w:r>
      <w:r w:rsidRPr="00FB3BDA">
        <w:rPr>
          <w:b/>
          <w:lang w:val="en-US"/>
        </w:rPr>
        <w:t>dat</w:t>
      </w:r>
      <w:r w:rsidRPr="00F456D2">
        <w:rPr>
          <w:b/>
        </w:rPr>
        <w:t>_</w:t>
      </w:r>
      <w:r w:rsidRPr="00FB3BDA">
        <w:rPr>
          <w:b/>
          <w:lang w:val="en-US"/>
        </w:rPr>
        <w:t>name</w:t>
      </w:r>
      <w:r w:rsidRPr="00F456D2">
        <w:rPr>
          <w:b/>
        </w:rPr>
        <w:t>&gt;_</w:t>
      </w:r>
      <w:r>
        <w:rPr>
          <w:b/>
          <w:lang w:val="en-US"/>
        </w:rPr>
        <w:t>XQ</w:t>
      </w:r>
      <w:r w:rsidRPr="00F456D2">
        <w:rPr>
          <w:b/>
        </w:rPr>
        <w:t>01</w:t>
      </w:r>
      <w:r w:rsidRPr="00F456D2">
        <w:t xml:space="preserve">, </w:t>
      </w:r>
      <w:r>
        <w:t>где</w:t>
      </w:r>
    </w:p>
    <w:p w:rsidR="00F456D2" w:rsidRPr="00F456D2" w:rsidRDefault="00F456D2" w:rsidP="006C465A">
      <w:r>
        <w:t>&lt;dat_name&gt;</w:t>
      </w:r>
      <w:r w:rsidR="00C91FBC">
        <w:t xml:space="preserve"> – </w:t>
      </w:r>
      <w:r>
        <w:t>имя датчика</w:t>
      </w:r>
      <w:r w:rsidRPr="009D4251">
        <w:t xml:space="preserve"> (</w:t>
      </w:r>
      <w:r>
        <w:t>см. категория «Датчики)»</w:t>
      </w:r>
      <w:r w:rsidRPr="00F456D2">
        <w:t>.</w:t>
      </w:r>
    </w:p>
    <w:p w:rsidR="00B779C9" w:rsidRDefault="00F44FB9" w:rsidP="00B779C9">
      <w:r w:rsidRPr="00530287">
        <w:t>3</w:t>
      </w:r>
      <w:r w:rsidR="00B779C9">
        <w:t>) «Уставка»</w:t>
      </w:r>
      <w:r w:rsidR="00B779C9" w:rsidRPr="005544E2">
        <w:t>,</w:t>
      </w:r>
      <w:r w:rsidR="00B779C9">
        <w:t xml:space="preserve"> имя сигнала:</w:t>
      </w:r>
    </w:p>
    <w:p w:rsidR="00F456D2" w:rsidRPr="00530287" w:rsidRDefault="00F456D2" w:rsidP="00F456D2">
      <w:r w:rsidRPr="00FB3BDA">
        <w:rPr>
          <w:b/>
          <w:lang w:val="en-US"/>
        </w:rPr>
        <w:t>D</w:t>
      </w:r>
      <w:r w:rsidRPr="00530287">
        <w:rPr>
          <w:b/>
        </w:rPr>
        <w:t>_&lt;</w:t>
      </w:r>
      <w:r w:rsidRPr="00FB3BDA">
        <w:rPr>
          <w:b/>
          <w:lang w:val="en-US"/>
        </w:rPr>
        <w:t>dat</w:t>
      </w:r>
      <w:r w:rsidRPr="00530287">
        <w:rPr>
          <w:b/>
        </w:rPr>
        <w:t>_</w:t>
      </w:r>
      <w:r w:rsidRPr="00FB3BDA">
        <w:rPr>
          <w:b/>
          <w:lang w:val="en-US"/>
        </w:rPr>
        <w:t>name</w:t>
      </w:r>
      <w:r w:rsidRPr="00530287">
        <w:rPr>
          <w:b/>
        </w:rPr>
        <w:t>&gt;_&lt;</w:t>
      </w:r>
      <w:r>
        <w:rPr>
          <w:b/>
          <w:lang w:val="en-US"/>
        </w:rPr>
        <w:t>H</w:t>
      </w:r>
      <w:r w:rsidRPr="00530287">
        <w:rPr>
          <w:b/>
        </w:rPr>
        <w:t>/</w:t>
      </w:r>
      <w:r>
        <w:rPr>
          <w:b/>
          <w:lang w:val="en-US"/>
        </w:rPr>
        <w:t>L</w:t>
      </w:r>
      <w:r w:rsidRPr="00530287">
        <w:rPr>
          <w:b/>
        </w:rPr>
        <w:t>&gt;&lt;</w:t>
      </w:r>
      <w:r w:rsidRPr="00FB3BDA">
        <w:rPr>
          <w:b/>
          <w:lang w:val="en-US"/>
        </w:rPr>
        <w:t>ust</w:t>
      </w:r>
      <w:r w:rsidRPr="00530287">
        <w:rPr>
          <w:b/>
        </w:rPr>
        <w:t>_</w:t>
      </w:r>
      <w:r w:rsidRPr="00FB3BDA">
        <w:rPr>
          <w:b/>
          <w:lang w:val="en-US"/>
        </w:rPr>
        <w:t>num</w:t>
      </w:r>
      <w:r w:rsidRPr="00530287">
        <w:rPr>
          <w:b/>
        </w:rPr>
        <w:t>&gt;_</w:t>
      </w:r>
      <w:r w:rsidRPr="00F456D2">
        <w:rPr>
          <w:b/>
          <w:lang w:val="en-US"/>
        </w:rPr>
        <w:t>SET</w:t>
      </w:r>
      <w:r w:rsidRPr="00530287">
        <w:t xml:space="preserve">, </w:t>
      </w:r>
      <w:r>
        <w:t>где</w:t>
      </w:r>
    </w:p>
    <w:p w:rsidR="00F456D2" w:rsidRDefault="00F456D2" w:rsidP="00F456D2">
      <w:r>
        <w:t>&lt;dat_name&gt;</w:t>
      </w:r>
      <w:r w:rsidR="00C91FBC">
        <w:t xml:space="preserve"> – </w:t>
      </w:r>
      <w:r>
        <w:t>имя датчика</w:t>
      </w:r>
      <w:r w:rsidRPr="009D4251">
        <w:t xml:space="preserve"> (</w:t>
      </w:r>
      <w:r>
        <w:t>см. категория «Датчики)»;</w:t>
      </w:r>
    </w:p>
    <w:p w:rsidR="00F456D2" w:rsidRPr="00F456D2" w:rsidRDefault="00F456D2" w:rsidP="00F456D2">
      <w:r w:rsidRPr="009D4251">
        <w:t>&lt;</w:t>
      </w:r>
      <w:r>
        <w:rPr>
          <w:lang w:val="en-US"/>
        </w:rPr>
        <w:t>H</w:t>
      </w:r>
      <w:r w:rsidRPr="009D4251">
        <w:t>/</w:t>
      </w:r>
      <w:r>
        <w:rPr>
          <w:lang w:val="en-US"/>
        </w:rPr>
        <w:t>L</w:t>
      </w:r>
      <w:r w:rsidRPr="009D4251">
        <w:t>&gt;</w:t>
      </w:r>
      <w:r w:rsidR="00C91FBC">
        <w:t xml:space="preserve"> – </w:t>
      </w:r>
      <w:r>
        <w:t>тип уставки;</w:t>
      </w:r>
      <w:r w:rsidRPr="00F456D2">
        <w:t xml:space="preserve"> </w:t>
      </w:r>
      <w:r>
        <w:t>&lt;ust_num&gt;</w:t>
      </w:r>
      <w:r w:rsidR="00C91FBC">
        <w:t xml:space="preserve"> – </w:t>
      </w:r>
      <w:r>
        <w:t>номер уставки.</w:t>
      </w:r>
    </w:p>
    <w:p w:rsidR="00F456D2" w:rsidRPr="009D4251" w:rsidRDefault="00F456D2" w:rsidP="00F456D2">
      <w:r w:rsidRPr="00BD62DB">
        <w:rPr>
          <w:b/>
        </w:rPr>
        <w:t>_</w:t>
      </w:r>
      <w:r w:rsidRPr="00BD62DB">
        <w:rPr>
          <w:b/>
          <w:lang w:val="en-US"/>
        </w:rPr>
        <w:t>SET</w:t>
      </w:r>
      <w:r w:rsidRPr="009D4251">
        <w:t xml:space="preserve"> – </w:t>
      </w:r>
      <w:r>
        <w:t>принятое в соглашении по именам окончание сигналов типа «</w:t>
      </w:r>
      <w:r w:rsidRPr="00F456D2">
        <w:t>Уставка</w:t>
      </w:r>
      <w:r>
        <w:t>».</w:t>
      </w:r>
    </w:p>
    <w:p w:rsidR="00B779C9" w:rsidRPr="00F456D2" w:rsidRDefault="00F456D2" w:rsidP="006C465A">
      <w:r>
        <w:t xml:space="preserve">Значение </w:t>
      </w:r>
      <w:r w:rsidRPr="009D4251">
        <w:rPr>
          <w:b/>
        </w:rPr>
        <w:t>&lt;</w:t>
      </w:r>
      <w:r w:rsidRPr="00FB3BDA">
        <w:rPr>
          <w:b/>
          <w:lang w:val="en-US"/>
        </w:rPr>
        <w:t>dat</w:t>
      </w:r>
      <w:r w:rsidRPr="009D4251">
        <w:rPr>
          <w:b/>
        </w:rPr>
        <w:t>_</w:t>
      </w:r>
      <w:r w:rsidRPr="00FB3BDA">
        <w:rPr>
          <w:b/>
          <w:lang w:val="en-US"/>
        </w:rPr>
        <w:t>name</w:t>
      </w:r>
      <w:r w:rsidRPr="009D4251">
        <w:rPr>
          <w:b/>
        </w:rPr>
        <w:t>&gt;_&lt;</w:t>
      </w:r>
      <w:r>
        <w:rPr>
          <w:b/>
          <w:lang w:val="en-US"/>
        </w:rPr>
        <w:t>H</w:t>
      </w:r>
      <w:r w:rsidRPr="009D4251">
        <w:rPr>
          <w:b/>
        </w:rPr>
        <w:t>/</w:t>
      </w:r>
      <w:r>
        <w:rPr>
          <w:b/>
          <w:lang w:val="en-US"/>
        </w:rPr>
        <w:t>L</w:t>
      </w:r>
      <w:r w:rsidRPr="009D4251">
        <w:rPr>
          <w:b/>
        </w:rPr>
        <w:t>&gt;&lt;</w:t>
      </w:r>
      <w:r w:rsidRPr="00FB3BDA">
        <w:rPr>
          <w:b/>
          <w:lang w:val="en-US"/>
        </w:rPr>
        <w:t>ust</w:t>
      </w:r>
      <w:r w:rsidRPr="009D4251">
        <w:rPr>
          <w:b/>
        </w:rPr>
        <w:t>_</w:t>
      </w:r>
      <w:r w:rsidRPr="00FB3BDA">
        <w:rPr>
          <w:b/>
          <w:lang w:val="en-US"/>
        </w:rPr>
        <w:t>num</w:t>
      </w:r>
      <w:r w:rsidRPr="009D4251">
        <w:rPr>
          <w:b/>
        </w:rPr>
        <w:t>&gt;</w:t>
      </w:r>
      <w:r>
        <w:t xml:space="preserve"> подставляется автоматически в соответствии с именем уставки, указанным во втором сво</w:t>
      </w:r>
      <w:r>
        <w:t>й</w:t>
      </w:r>
      <w:r>
        <w:t>стве блока.</w:t>
      </w:r>
    </w:p>
    <w:p w:rsidR="00285EF4" w:rsidRPr="00530287" w:rsidRDefault="009C72EC" w:rsidP="00285EF4">
      <w:r>
        <w:t>Признаки kk1 и kk2 осуществляют переключение (перенастройку) логики форм</w:t>
      </w:r>
      <w:r>
        <w:t>и</w:t>
      </w:r>
      <w:r>
        <w:t>рования уставки таким образом, что при постоянной уставке (</w:t>
      </w:r>
      <w:r>
        <w:rPr>
          <w:lang w:val="en-US"/>
        </w:rPr>
        <w:t>kk</w:t>
      </w:r>
      <w:r w:rsidRPr="009C72EC">
        <w:t xml:space="preserve">1 = 0) </w:t>
      </w:r>
      <w:r>
        <w:t>значение датчика сравнивается с сигналом «Уставка», при переменной уставке</w:t>
      </w:r>
      <w:r w:rsidRPr="009C72EC">
        <w:t xml:space="preserve"> (</w:t>
      </w:r>
      <w:r>
        <w:rPr>
          <w:lang w:val="en-US"/>
        </w:rPr>
        <w:t>kk</w:t>
      </w:r>
      <w:r w:rsidRPr="009C72EC">
        <w:t>1 = 1)</w:t>
      </w:r>
      <w:r>
        <w:t xml:space="preserve"> – с произвольным значением, зад</w:t>
      </w:r>
      <w:r>
        <w:t>а</w:t>
      </w:r>
      <w:r>
        <w:t>ваемым пользователем. Значение переменной уставки в этом случае дол</w:t>
      </w:r>
      <w:r>
        <w:t>ж</w:t>
      </w:r>
      <w:r>
        <w:t>но быть заведено на второй входной порт управляемого ключа.</w:t>
      </w:r>
    </w:p>
    <w:p w:rsidR="009C72EC" w:rsidRDefault="009C72EC" w:rsidP="00285EF4">
      <w:r>
        <w:t>При уставке типа больше («</w:t>
      </w:r>
      <w:r w:rsidRPr="009C72EC">
        <w:t>&gt;</w:t>
      </w:r>
      <w:r>
        <w:t>»</w:t>
      </w:r>
      <w:r w:rsidRPr="009C72EC">
        <w:t xml:space="preserve"> </w:t>
      </w:r>
      <w:r>
        <w:t>или «</w:t>
      </w:r>
      <w:r>
        <w:rPr>
          <w:lang w:val="en-US"/>
        </w:rPr>
        <w:t>H</w:t>
      </w:r>
      <w:r>
        <w:t>»)</w:t>
      </w:r>
      <w:r w:rsidRPr="009C72EC">
        <w:t xml:space="preserve">, </w:t>
      </w:r>
      <w:r>
        <w:t xml:space="preserve">значение </w:t>
      </w:r>
      <w:r>
        <w:rPr>
          <w:lang w:val="en-US"/>
        </w:rPr>
        <w:t>kk</w:t>
      </w:r>
      <w:r w:rsidRPr="009C72EC">
        <w:t xml:space="preserve">2 = +1, </w:t>
      </w:r>
      <w:r>
        <w:t>при уставке типа меньше ((«</w:t>
      </w:r>
      <w:r w:rsidRPr="009C72EC">
        <w:t>&lt;</w:t>
      </w:r>
      <w:r>
        <w:t>»</w:t>
      </w:r>
      <w:r w:rsidRPr="009C72EC">
        <w:t xml:space="preserve"> </w:t>
      </w:r>
      <w:r>
        <w:t>или «</w:t>
      </w:r>
      <w:r>
        <w:rPr>
          <w:lang w:val="en-US"/>
        </w:rPr>
        <w:t>L</w:t>
      </w:r>
      <w:r>
        <w:t>»)</w:t>
      </w:r>
      <w:r w:rsidRPr="009C72EC">
        <w:t xml:space="preserve"> </w:t>
      </w:r>
      <w:r>
        <w:t xml:space="preserve">значение </w:t>
      </w:r>
      <w:r>
        <w:rPr>
          <w:lang w:val="en-US"/>
        </w:rPr>
        <w:t>kk</w:t>
      </w:r>
      <w:r w:rsidRPr="009C72EC">
        <w:t xml:space="preserve">2 = -1. </w:t>
      </w:r>
      <w:r>
        <w:t>Таким обр</w:t>
      </w:r>
      <w:r>
        <w:t>а</w:t>
      </w:r>
      <w:r>
        <w:t>зом обеспечивается «разворот» зоны возврата, а также формирование уставки (сигнала _</w:t>
      </w:r>
      <w:r>
        <w:rPr>
          <w:lang w:val="en-US"/>
        </w:rPr>
        <w:t>ON</w:t>
      </w:r>
      <w:r w:rsidRPr="009C72EC">
        <w:t xml:space="preserve">) </w:t>
      </w:r>
      <w:r>
        <w:t>на выходе</w:t>
      </w:r>
      <w:r w:rsidRPr="009C72EC">
        <w:t xml:space="preserve"> (</w:t>
      </w:r>
      <w:r>
        <w:t>см. рисунок 7.5.2).</w:t>
      </w:r>
    </w:p>
    <w:p w:rsidR="00BD62DB" w:rsidRDefault="00BD62DB" w:rsidP="00BD62DB">
      <w:r>
        <w:t>Выходных сигналов, формируемых в блоке, всего два:</w:t>
      </w:r>
    </w:p>
    <w:p w:rsidR="00BD62DB" w:rsidRDefault="00BD62DB" w:rsidP="00BD62DB">
      <w:r>
        <w:t>1) «Сработала», имя сигнала:</w:t>
      </w:r>
    </w:p>
    <w:p w:rsidR="00BD62DB" w:rsidRPr="00530287" w:rsidRDefault="00BD62DB" w:rsidP="00BD62DB">
      <w:r w:rsidRPr="00FB3BDA">
        <w:rPr>
          <w:b/>
          <w:lang w:val="en-US"/>
        </w:rPr>
        <w:t>D</w:t>
      </w:r>
      <w:r w:rsidRPr="00530287">
        <w:rPr>
          <w:b/>
        </w:rPr>
        <w:t>_&lt;</w:t>
      </w:r>
      <w:r w:rsidRPr="00FB3BDA">
        <w:rPr>
          <w:b/>
          <w:lang w:val="en-US"/>
        </w:rPr>
        <w:t>dat</w:t>
      </w:r>
      <w:r w:rsidRPr="00530287">
        <w:rPr>
          <w:b/>
        </w:rPr>
        <w:t>_</w:t>
      </w:r>
      <w:r w:rsidRPr="00FB3BDA">
        <w:rPr>
          <w:b/>
          <w:lang w:val="en-US"/>
        </w:rPr>
        <w:t>name</w:t>
      </w:r>
      <w:r w:rsidRPr="00530287">
        <w:rPr>
          <w:b/>
        </w:rPr>
        <w:t>&gt;_&lt;</w:t>
      </w:r>
      <w:r>
        <w:rPr>
          <w:b/>
          <w:lang w:val="en-US"/>
        </w:rPr>
        <w:t>H</w:t>
      </w:r>
      <w:r w:rsidRPr="00530287">
        <w:rPr>
          <w:b/>
        </w:rPr>
        <w:t>/</w:t>
      </w:r>
      <w:r>
        <w:rPr>
          <w:b/>
          <w:lang w:val="en-US"/>
        </w:rPr>
        <w:t>L</w:t>
      </w:r>
      <w:r w:rsidRPr="00530287">
        <w:rPr>
          <w:b/>
        </w:rPr>
        <w:t>&gt;&lt;</w:t>
      </w:r>
      <w:r w:rsidRPr="00FB3BDA">
        <w:rPr>
          <w:b/>
          <w:lang w:val="en-US"/>
        </w:rPr>
        <w:t>ust</w:t>
      </w:r>
      <w:r w:rsidRPr="00530287">
        <w:rPr>
          <w:b/>
        </w:rPr>
        <w:t>_</w:t>
      </w:r>
      <w:r w:rsidRPr="00FB3BDA">
        <w:rPr>
          <w:b/>
          <w:lang w:val="en-US"/>
        </w:rPr>
        <w:t>num</w:t>
      </w:r>
      <w:r w:rsidRPr="00530287">
        <w:rPr>
          <w:b/>
        </w:rPr>
        <w:t>&gt;_</w:t>
      </w:r>
      <w:r w:rsidRPr="00BD62DB">
        <w:rPr>
          <w:b/>
          <w:lang w:val="en-US"/>
        </w:rPr>
        <w:t>ON</w:t>
      </w:r>
      <w:r w:rsidRPr="00530287">
        <w:t xml:space="preserve">, </w:t>
      </w:r>
      <w:r>
        <w:t>где</w:t>
      </w:r>
    </w:p>
    <w:p w:rsidR="00BD62DB" w:rsidRDefault="00BD62DB" w:rsidP="00BD62DB">
      <w:r>
        <w:t>&lt;dat_name&gt;</w:t>
      </w:r>
      <w:r w:rsidR="00C91FBC">
        <w:t xml:space="preserve"> – </w:t>
      </w:r>
      <w:r>
        <w:t>имя датчика</w:t>
      </w:r>
      <w:r w:rsidRPr="009D4251">
        <w:t xml:space="preserve"> (</w:t>
      </w:r>
      <w:r>
        <w:t xml:space="preserve">см. категория «Датчики)»; </w:t>
      </w:r>
      <w:r w:rsidRPr="009D4251">
        <w:t>&lt;</w:t>
      </w:r>
      <w:r>
        <w:rPr>
          <w:lang w:val="en-US"/>
        </w:rPr>
        <w:t>H</w:t>
      </w:r>
      <w:r w:rsidRPr="009D4251">
        <w:t>/</w:t>
      </w:r>
      <w:r>
        <w:rPr>
          <w:lang w:val="en-US"/>
        </w:rPr>
        <w:t>L</w:t>
      </w:r>
      <w:r w:rsidRPr="009D4251">
        <w:t>&gt;</w:t>
      </w:r>
      <w:r w:rsidR="00C91FBC">
        <w:t xml:space="preserve"> – </w:t>
      </w:r>
      <w:r>
        <w:t>тип уставки; &lt;ust_num&gt;</w:t>
      </w:r>
      <w:r w:rsidR="00C91FBC">
        <w:t xml:space="preserve"> – </w:t>
      </w:r>
      <w:r>
        <w:t>номер уставки.</w:t>
      </w:r>
    </w:p>
    <w:p w:rsidR="00BD62DB" w:rsidRDefault="00BD62DB" w:rsidP="00BD62DB">
      <w:r w:rsidRPr="00BD62DB">
        <w:rPr>
          <w:b/>
        </w:rPr>
        <w:t>_ON</w:t>
      </w:r>
      <w:r w:rsidRPr="009D4251">
        <w:t xml:space="preserve"> – </w:t>
      </w:r>
      <w:r>
        <w:t>принятое в соглашении по именам окончание сигналов типа «Уставка ср</w:t>
      </w:r>
      <w:r>
        <w:t>а</w:t>
      </w:r>
      <w:r>
        <w:t>ботала» для уставок.</w:t>
      </w:r>
    </w:p>
    <w:p w:rsidR="00BD62DB" w:rsidRDefault="00BD62DB" w:rsidP="00BD62DB">
      <w:r>
        <w:t xml:space="preserve">Значение </w:t>
      </w:r>
      <w:r w:rsidRPr="009D4251">
        <w:rPr>
          <w:b/>
        </w:rPr>
        <w:t>&lt;</w:t>
      </w:r>
      <w:r w:rsidRPr="00FB3BDA">
        <w:rPr>
          <w:b/>
          <w:lang w:val="en-US"/>
        </w:rPr>
        <w:t>dat</w:t>
      </w:r>
      <w:r w:rsidRPr="009D4251">
        <w:rPr>
          <w:b/>
        </w:rPr>
        <w:t>_</w:t>
      </w:r>
      <w:r w:rsidRPr="00FB3BDA">
        <w:rPr>
          <w:b/>
          <w:lang w:val="en-US"/>
        </w:rPr>
        <w:t>name</w:t>
      </w:r>
      <w:r w:rsidRPr="009D4251">
        <w:rPr>
          <w:b/>
        </w:rPr>
        <w:t>&gt;_&lt;</w:t>
      </w:r>
      <w:r>
        <w:rPr>
          <w:b/>
          <w:lang w:val="en-US"/>
        </w:rPr>
        <w:t>H</w:t>
      </w:r>
      <w:r w:rsidRPr="009D4251">
        <w:rPr>
          <w:b/>
        </w:rPr>
        <w:t>/</w:t>
      </w:r>
      <w:r>
        <w:rPr>
          <w:b/>
          <w:lang w:val="en-US"/>
        </w:rPr>
        <w:t>L</w:t>
      </w:r>
      <w:r w:rsidRPr="009D4251">
        <w:rPr>
          <w:b/>
        </w:rPr>
        <w:t>&gt;&lt;</w:t>
      </w:r>
      <w:r w:rsidRPr="00FB3BDA">
        <w:rPr>
          <w:b/>
          <w:lang w:val="en-US"/>
        </w:rPr>
        <w:t>ust</w:t>
      </w:r>
      <w:r w:rsidRPr="009D4251">
        <w:rPr>
          <w:b/>
        </w:rPr>
        <w:t>_</w:t>
      </w:r>
      <w:r w:rsidRPr="00FB3BDA">
        <w:rPr>
          <w:b/>
          <w:lang w:val="en-US"/>
        </w:rPr>
        <w:t>num</w:t>
      </w:r>
      <w:r w:rsidRPr="009D4251">
        <w:rPr>
          <w:b/>
        </w:rPr>
        <w:t>&gt;</w:t>
      </w:r>
      <w:r>
        <w:t xml:space="preserve"> подставляется автоматически в соответствии с именем уставки, указанным во втором сво</w:t>
      </w:r>
      <w:r>
        <w:t>й</w:t>
      </w:r>
      <w:r>
        <w:t>стве блока.</w:t>
      </w:r>
    </w:p>
    <w:p w:rsidR="00BD62DB" w:rsidRPr="005544E2" w:rsidRDefault="00BD62DB" w:rsidP="00BD62DB">
      <w:r>
        <w:lastRenderedPageBreak/>
        <w:t>Сигнал записывается в БД проекта.</w:t>
      </w:r>
    </w:p>
    <w:p w:rsidR="00CA54E9" w:rsidRDefault="00CA54E9" w:rsidP="00CA54E9">
      <w:r w:rsidRPr="00530287">
        <w:t>2</w:t>
      </w:r>
      <w:r>
        <w:t>) «Уставка», имя сигнала:</w:t>
      </w:r>
    </w:p>
    <w:p w:rsidR="00CA54E9" w:rsidRPr="00CA54E9" w:rsidRDefault="00CA54E9" w:rsidP="00CA54E9">
      <w:r w:rsidRPr="00FB3BDA">
        <w:rPr>
          <w:b/>
          <w:lang w:val="en-US"/>
        </w:rPr>
        <w:t>D</w:t>
      </w:r>
      <w:r w:rsidRPr="00CA54E9">
        <w:rPr>
          <w:b/>
        </w:rPr>
        <w:t>_&lt;</w:t>
      </w:r>
      <w:r w:rsidRPr="00FB3BDA">
        <w:rPr>
          <w:b/>
          <w:lang w:val="en-US"/>
        </w:rPr>
        <w:t>dat</w:t>
      </w:r>
      <w:r w:rsidRPr="00CA54E9">
        <w:rPr>
          <w:b/>
        </w:rPr>
        <w:t>_</w:t>
      </w:r>
      <w:r w:rsidRPr="00FB3BDA">
        <w:rPr>
          <w:b/>
          <w:lang w:val="en-US"/>
        </w:rPr>
        <w:t>name</w:t>
      </w:r>
      <w:r w:rsidRPr="00CA54E9">
        <w:rPr>
          <w:b/>
        </w:rPr>
        <w:t>&gt;_&lt;</w:t>
      </w:r>
      <w:r>
        <w:rPr>
          <w:b/>
          <w:lang w:val="en-US"/>
        </w:rPr>
        <w:t>H</w:t>
      </w:r>
      <w:r w:rsidRPr="00CA54E9">
        <w:rPr>
          <w:b/>
        </w:rPr>
        <w:t>/</w:t>
      </w:r>
      <w:r>
        <w:rPr>
          <w:b/>
          <w:lang w:val="en-US"/>
        </w:rPr>
        <w:t>L</w:t>
      </w:r>
      <w:r w:rsidRPr="00CA54E9">
        <w:rPr>
          <w:b/>
        </w:rPr>
        <w:t>&gt;&lt;</w:t>
      </w:r>
      <w:r w:rsidRPr="00FB3BDA">
        <w:rPr>
          <w:b/>
          <w:lang w:val="en-US"/>
        </w:rPr>
        <w:t>ust</w:t>
      </w:r>
      <w:r w:rsidRPr="00CA54E9">
        <w:rPr>
          <w:b/>
        </w:rPr>
        <w:t>_</w:t>
      </w:r>
      <w:r w:rsidRPr="00FB3BDA">
        <w:rPr>
          <w:b/>
          <w:lang w:val="en-US"/>
        </w:rPr>
        <w:t>num</w:t>
      </w:r>
      <w:r w:rsidRPr="00CA54E9">
        <w:rPr>
          <w:b/>
        </w:rPr>
        <w:t>&gt;_</w:t>
      </w:r>
      <w:r>
        <w:rPr>
          <w:b/>
        </w:rPr>
        <w:t>SET</w:t>
      </w:r>
      <w:r w:rsidRPr="00CA54E9">
        <w:t xml:space="preserve">, </w:t>
      </w:r>
      <w:r>
        <w:t>где</w:t>
      </w:r>
    </w:p>
    <w:p w:rsidR="00CA54E9" w:rsidRDefault="00CA54E9" w:rsidP="00CA54E9">
      <w:r>
        <w:t>&lt;dat_name&gt;</w:t>
      </w:r>
      <w:r w:rsidR="00C91FBC">
        <w:t xml:space="preserve"> – </w:t>
      </w:r>
      <w:r>
        <w:t>имя датчика</w:t>
      </w:r>
      <w:r w:rsidRPr="009D4251">
        <w:t xml:space="preserve"> (</w:t>
      </w:r>
      <w:r>
        <w:t xml:space="preserve">см. категория «Датчики)»; </w:t>
      </w:r>
      <w:r w:rsidRPr="009D4251">
        <w:t>&lt;</w:t>
      </w:r>
      <w:r>
        <w:rPr>
          <w:lang w:val="en-US"/>
        </w:rPr>
        <w:t>H</w:t>
      </w:r>
      <w:r w:rsidRPr="009D4251">
        <w:t>/</w:t>
      </w:r>
      <w:r>
        <w:rPr>
          <w:lang w:val="en-US"/>
        </w:rPr>
        <w:t>L</w:t>
      </w:r>
      <w:r w:rsidRPr="009D4251">
        <w:t>&gt;</w:t>
      </w:r>
      <w:r w:rsidR="00C91FBC">
        <w:t xml:space="preserve"> – </w:t>
      </w:r>
      <w:r>
        <w:t>тип уставки; &lt;ust_num&gt;</w:t>
      </w:r>
      <w:r w:rsidR="00C91FBC">
        <w:t xml:space="preserve"> – </w:t>
      </w:r>
      <w:r>
        <w:t>номер уставки.</w:t>
      </w:r>
    </w:p>
    <w:p w:rsidR="00CA54E9" w:rsidRPr="009D4251" w:rsidRDefault="00CA54E9" w:rsidP="00CA54E9">
      <w:r w:rsidRPr="00BD62DB">
        <w:rPr>
          <w:b/>
        </w:rPr>
        <w:t>_</w:t>
      </w:r>
      <w:r w:rsidRPr="00BD62DB">
        <w:rPr>
          <w:b/>
          <w:lang w:val="en-US"/>
        </w:rPr>
        <w:t>SET</w:t>
      </w:r>
      <w:r w:rsidRPr="009D4251">
        <w:t xml:space="preserve"> – </w:t>
      </w:r>
      <w:r>
        <w:t>принятое в соглашении по именам окончание сигналов типа «</w:t>
      </w:r>
      <w:r w:rsidRPr="00F456D2">
        <w:t>Уставка</w:t>
      </w:r>
      <w:r>
        <w:t>».</w:t>
      </w:r>
    </w:p>
    <w:p w:rsidR="00CA54E9" w:rsidRPr="00F456D2" w:rsidRDefault="00CA54E9" w:rsidP="00CA54E9">
      <w:r>
        <w:t xml:space="preserve">Значение </w:t>
      </w:r>
      <w:r w:rsidRPr="009D4251">
        <w:rPr>
          <w:b/>
        </w:rPr>
        <w:t>&lt;</w:t>
      </w:r>
      <w:r w:rsidRPr="00FB3BDA">
        <w:rPr>
          <w:b/>
          <w:lang w:val="en-US"/>
        </w:rPr>
        <w:t>dat</w:t>
      </w:r>
      <w:r w:rsidRPr="009D4251">
        <w:rPr>
          <w:b/>
        </w:rPr>
        <w:t>_</w:t>
      </w:r>
      <w:r w:rsidRPr="00FB3BDA">
        <w:rPr>
          <w:b/>
          <w:lang w:val="en-US"/>
        </w:rPr>
        <w:t>name</w:t>
      </w:r>
      <w:r w:rsidRPr="009D4251">
        <w:rPr>
          <w:b/>
        </w:rPr>
        <w:t>&gt;_&lt;</w:t>
      </w:r>
      <w:r>
        <w:rPr>
          <w:b/>
          <w:lang w:val="en-US"/>
        </w:rPr>
        <w:t>H</w:t>
      </w:r>
      <w:r w:rsidRPr="009D4251">
        <w:rPr>
          <w:b/>
        </w:rPr>
        <w:t>/</w:t>
      </w:r>
      <w:r>
        <w:rPr>
          <w:b/>
          <w:lang w:val="en-US"/>
        </w:rPr>
        <w:t>L</w:t>
      </w:r>
      <w:r w:rsidRPr="009D4251">
        <w:rPr>
          <w:b/>
        </w:rPr>
        <w:t>&gt;&lt;</w:t>
      </w:r>
      <w:r w:rsidRPr="00FB3BDA">
        <w:rPr>
          <w:b/>
          <w:lang w:val="en-US"/>
        </w:rPr>
        <w:t>ust</w:t>
      </w:r>
      <w:r w:rsidRPr="009D4251">
        <w:rPr>
          <w:b/>
        </w:rPr>
        <w:t>_</w:t>
      </w:r>
      <w:r w:rsidRPr="00FB3BDA">
        <w:rPr>
          <w:b/>
          <w:lang w:val="en-US"/>
        </w:rPr>
        <w:t>num</w:t>
      </w:r>
      <w:r w:rsidRPr="009D4251">
        <w:rPr>
          <w:b/>
        </w:rPr>
        <w:t>&gt;</w:t>
      </w:r>
      <w:r>
        <w:t xml:space="preserve"> подставляется автоматически в соответствии с именем уставки, указанным во втором сво</w:t>
      </w:r>
      <w:r>
        <w:t>й</w:t>
      </w:r>
      <w:r>
        <w:t>стве блока.</w:t>
      </w:r>
    </w:p>
    <w:p w:rsidR="00CA54E9" w:rsidRPr="005544E2" w:rsidRDefault="00CA54E9" w:rsidP="00CA54E9">
      <w:r>
        <w:t>Сигнал записывается в БД проекта.</w:t>
      </w:r>
    </w:p>
    <w:p w:rsidR="009C72EC" w:rsidRDefault="00E4501C" w:rsidP="00285EF4">
      <w:r w:rsidRPr="00E4501C">
        <w:t>Таким образом, в рамках одного шаблонного блока реализована возможность формирования всех уставок проекта по единому алг</w:t>
      </w:r>
      <w:r w:rsidRPr="00E4501C">
        <w:t>о</w:t>
      </w:r>
      <w:r w:rsidRPr="00E4501C">
        <w:t>ритму.</w:t>
      </w:r>
    </w:p>
    <w:p w:rsidR="00E4501C" w:rsidRPr="00E4501C" w:rsidRDefault="00E4501C" w:rsidP="00285EF4"/>
    <w:p w:rsidR="00285EF4" w:rsidRPr="00F456D2" w:rsidRDefault="00285EF4" w:rsidP="00285EF4"/>
    <w:p w:rsidR="00285EF4" w:rsidRDefault="004748B6" w:rsidP="004748B6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28D1DD9" wp14:editId="1ABEC74E">
            <wp:extent cx="8010000" cy="57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  <w:rPr>
          <w:lang w:val="en-US"/>
        </w:rPr>
      </w:pPr>
      <w:r>
        <w:t>Рисунок 7.5.2 – структура блока «</w:t>
      </w:r>
      <w:r w:rsidR="004748B6" w:rsidRPr="004748B6">
        <w:t>Малахит</w:t>
      </w:r>
      <w:r w:rsidR="004748B6">
        <w:t xml:space="preserve"> </w:t>
      </w:r>
      <w:r w:rsidR="004748B6" w:rsidRPr="004748B6">
        <w:t>–</w:t>
      </w:r>
      <w:r w:rsidR="004748B6">
        <w:t xml:space="preserve"> </w:t>
      </w:r>
      <w:r w:rsidR="004748B6" w:rsidRPr="004748B6">
        <w:t>Алгоритм формирования уставки для датчиков тип 1</w:t>
      </w:r>
      <w:r>
        <w:t>»</w:t>
      </w:r>
    </w:p>
    <w:p w:rsidR="00F63F04" w:rsidRDefault="00F63F04" w:rsidP="00285EF4">
      <w:pPr>
        <w:jc w:val="center"/>
        <w:rPr>
          <w:lang w:val="en-US"/>
        </w:rPr>
      </w:pPr>
    </w:p>
    <w:p w:rsidR="00F63F04" w:rsidRDefault="00F63F04" w:rsidP="00285EF4">
      <w:pPr>
        <w:jc w:val="center"/>
        <w:rPr>
          <w:lang w:val="en-US"/>
        </w:rPr>
      </w:pPr>
    </w:p>
    <w:p w:rsidR="00F63F04" w:rsidRPr="00F63F04" w:rsidRDefault="00F63F04" w:rsidP="00F63F04">
      <w:pPr>
        <w:jc w:val="center"/>
        <w:rPr>
          <w:lang w:val="en-US"/>
        </w:rPr>
      </w:pPr>
      <w:bookmarkStart w:id="1" w:name="_GoBack"/>
      <w:bookmarkEnd w:id="1"/>
    </w:p>
    <w:sectPr w:rsidR="00F63F04" w:rsidRPr="00F63F04" w:rsidSect="00F63F04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FD" w:rsidRDefault="00130EFD">
      <w:r>
        <w:separator/>
      </w:r>
    </w:p>
  </w:endnote>
  <w:endnote w:type="continuationSeparator" w:id="0">
    <w:p w:rsidR="00130EFD" w:rsidRDefault="0013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FD" w:rsidRDefault="00130EFD">
      <w:r>
        <w:separator/>
      </w:r>
    </w:p>
  </w:footnote>
  <w:footnote w:type="continuationSeparator" w:id="0">
    <w:p w:rsidR="00130EFD" w:rsidRDefault="0013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30EFD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3F04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C09B-7059-45DB-910F-7729D30A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2012-12-21T17:14:00Z</dcterms:modified>
</cp:coreProperties>
</file>