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9E51CC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4"/>
      <w:r w:rsidRPr="009E51C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«Программы»</w:t>
      </w:r>
      <w:bookmarkEnd w:id="0"/>
    </w:p>
    <w:p w:rsidR="00B93908" w:rsidRPr="009E51CC" w:rsidRDefault="00B93908" w:rsidP="00B93908">
      <w:pPr>
        <w:rPr>
          <w:rFonts w:ascii="Cambria" w:hAnsi="Cambria"/>
          <w:sz w:val="28"/>
          <w:szCs w:val="28"/>
        </w:rPr>
      </w:pPr>
      <w:r w:rsidRPr="009E51CC">
        <w:rPr>
          <w:rFonts w:ascii="Cambria" w:hAnsi="Cambria"/>
          <w:sz w:val="28"/>
          <w:szCs w:val="28"/>
        </w:rPr>
        <w:t>В категории (таблице) «Программы» базы данных</w:t>
      </w:r>
      <w:bookmarkStart w:id="1" w:name="_GoBack"/>
      <w:bookmarkEnd w:id="1"/>
      <w:r w:rsidRPr="009E51CC">
        <w:rPr>
          <w:rFonts w:ascii="Cambria" w:hAnsi="Cambria"/>
          <w:sz w:val="28"/>
          <w:szCs w:val="28"/>
        </w:rPr>
        <w:t xml:space="preserve"> хранится информация об алгоритмах программ</w:t>
      </w:r>
      <w:r w:rsidR="000A2BBC" w:rsidRPr="009E51CC">
        <w:rPr>
          <w:rFonts w:ascii="Cambria" w:hAnsi="Cambria"/>
          <w:sz w:val="28"/>
          <w:szCs w:val="28"/>
        </w:rPr>
        <w:t xml:space="preserve"> (алгоритмах автоматического управления)</w:t>
      </w:r>
      <w:r w:rsidRPr="009E51CC">
        <w:rPr>
          <w:rFonts w:ascii="Cambria" w:hAnsi="Cambria"/>
          <w:sz w:val="28"/>
          <w:szCs w:val="28"/>
        </w:rPr>
        <w:t xml:space="preserve">. </w:t>
      </w:r>
      <w:r w:rsidR="000A2BBC" w:rsidRPr="009E51CC">
        <w:rPr>
          <w:rFonts w:ascii="Cambria" w:hAnsi="Cambria"/>
          <w:sz w:val="28"/>
          <w:szCs w:val="28"/>
        </w:rPr>
        <w:t xml:space="preserve">В данном случае под </w:t>
      </w:r>
      <w:r w:rsidR="00DB3A3C" w:rsidRPr="009E51CC">
        <w:rPr>
          <w:rFonts w:ascii="Cambria" w:hAnsi="Cambria"/>
          <w:sz w:val="28"/>
          <w:szCs w:val="28"/>
        </w:rPr>
        <w:t xml:space="preserve">программой </w:t>
      </w:r>
      <w:r w:rsidR="000A2BBC" w:rsidRPr="009E51CC">
        <w:rPr>
          <w:rFonts w:ascii="Cambria" w:hAnsi="Cambria"/>
          <w:sz w:val="28"/>
          <w:szCs w:val="28"/>
        </w:rPr>
        <w:t>понимается алгоритм, который выполняется «независимо» от ФГ, объектами управления которого являются как клапаны, регуляторы или насосы, так и режимы функциональных групп.</w:t>
      </w:r>
    </w:p>
    <w:p w:rsidR="00B93908" w:rsidRPr="009E51CC" w:rsidRDefault="00B93908" w:rsidP="00B93908">
      <w:pPr>
        <w:rPr>
          <w:rFonts w:ascii="Cambria" w:hAnsi="Cambria"/>
          <w:sz w:val="28"/>
          <w:szCs w:val="28"/>
        </w:rPr>
      </w:pPr>
      <w:r w:rsidRPr="009E51CC">
        <w:rPr>
          <w:rFonts w:ascii="Cambria" w:hAnsi="Cambria"/>
          <w:sz w:val="28"/>
          <w:szCs w:val="28"/>
        </w:rPr>
        <w:t xml:space="preserve">В таблице </w:t>
      </w:r>
      <w:r w:rsidR="000A2BBC" w:rsidRPr="009E51CC">
        <w:rPr>
          <w:rFonts w:ascii="Cambria" w:hAnsi="Cambria"/>
          <w:sz w:val="28"/>
          <w:szCs w:val="28"/>
        </w:rPr>
        <w:t>1</w:t>
      </w:r>
      <w:r w:rsidRPr="009E51CC">
        <w:rPr>
          <w:rFonts w:ascii="Cambria" w:hAnsi="Cambria"/>
          <w:sz w:val="28"/>
          <w:szCs w:val="28"/>
        </w:rPr>
        <w:t xml:space="preserve"> приведено описание структуры категории «Программы».</w:t>
      </w:r>
    </w:p>
    <w:p w:rsidR="00B93908" w:rsidRPr="009E51CC" w:rsidRDefault="00B93908" w:rsidP="00B93908">
      <w:pPr>
        <w:rPr>
          <w:rFonts w:ascii="Cambria" w:hAnsi="Cambria"/>
          <w:sz w:val="28"/>
          <w:szCs w:val="28"/>
        </w:rPr>
      </w:pPr>
      <w:r w:rsidRPr="009E51CC">
        <w:rPr>
          <w:rFonts w:ascii="Cambria" w:hAnsi="Cambria"/>
          <w:sz w:val="28"/>
          <w:szCs w:val="28"/>
        </w:rPr>
        <w:t>Как видно из таблицы</w:t>
      </w:r>
      <w:r w:rsidR="009E51CC">
        <w:rPr>
          <w:rFonts w:ascii="Cambria" w:hAnsi="Cambria"/>
          <w:sz w:val="28"/>
          <w:szCs w:val="28"/>
        </w:rPr>
        <w:t xml:space="preserve"> </w:t>
      </w:r>
      <w:r w:rsidR="000A2BBC" w:rsidRPr="009E51CC">
        <w:rPr>
          <w:rFonts w:ascii="Cambria" w:hAnsi="Cambria"/>
          <w:sz w:val="28"/>
          <w:szCs w:val="28"/>
        </w:rPr>
        <w:t>1</w:t>
      </w:r>
      <w:r w:rsidRPr="009E51CC">
        <w:rPr>
          <w:rFonts w:ascii="Cambria" w:hAnsi="Cambria"/>
          <w:sz w:val="28"/>
          <w:szCs w:val="28"/>
        </w:rPr>
        <w:t>, категория «Программы» содержит данные исключительно информационного характера. Команды на ФГ</w:t>
      </w:r>
      <w:r w:rsidR="000A2BBC" w:rsidRPr="009E51CC">
        <w:rPr>
          <w:rFonts w:ascii="Cambria" w:hAnsi="Cambria"/>
          <w:sz w:val="28"/>
          <w:szCs w:val="28"/>
        </w:rPr>
        <w:t xml:space="preserve"> и органы управления</w:t>
      </w:r>
      <w:r w:rsidRPr="009E51CC">
        <w:rPr>
          <w:rFonts w:ascii="Cambria" w:hAnsi="Cambria"/>
          <w:sz w:val="28"/>
          <w:szCs w:val="28"/>
        </w:rPr>
        <w:t>, формируемые в программах, записываются в категорию «Алгоритмы» с именем группы сигналов (записи), соответствующей имени программы.</w:t>
      </w:r>
    </w:p>
    <w:p w:rsidR="00474175" w:rsidRPr="009E51CC" w:rsidRDefault="00474175" w:rsidP="00474175">
      <w:pPr>
        <w:rPr>
          <w:rFonts w:ascii="Cambria" w:hAnsi="Cambria"/>
          <w:sz w:val="28"/>
          <w:szCs w:val="28"/>
        </w:rPr>
      </w:pPr>
    </w:p>
    <w:tbl>
      <w:tblPr>
        <w:tblStyle w:val="af1"/>
        <w:tblW w:w="116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1559"/>
        <w:gridCol w:w="1669"/>
        <w:gridCol w:w="1712"/>
        <w:gridCol w:w="2464"/>
      </w:tblGrid>
      <w:tr w:rsidR="00474175" w:rsidRPr="009E51CC" w:rsidTr="009E51CC">
        <w:tc>
          <w:tcPr>
            <w:tcW w:w="116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9E51CC" w:rsidRDefault="009E51CC" w:rsidP="00474175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474175" w:rsidRPr="009E51CC">
              <w:rPr>
                <w:rFonts w:ascii="Cambria" w:hAnsi="Cambria"/>
                <w:sz w:val="28"/>
                <w:szCs w:val="28"/>
              </w:rPr>
              <w:t>1 – описание структуры категории «Программы»</w:t>
            </w:r>
          </w:p>
        </w:tc>
      </w:tr>
      <w:tr w:rsidR="00474175" w:rsidRPr="009E51CC" w:rsidTr="009E51CC">
        <w:tc>
          <w:tcPr>
            <w:tcW w:w="2835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9E51C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474175" w:rsidRPr="009E51CC" w:rsidTr="009E51CC">
        <w:tc>
          <w:tcPr>
            <w:tcW w:w="2835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18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55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712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474175" w:rsidRPr="009E51CC" w:rsidTr="009E51CC">
        <w:tc>
          <w:tcPr>
            <w:tcW w:w="2835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418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55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1669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712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474175" w:rsidRPr="009E51CC" w:rsidRDefault="00474175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9E51CC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</w:tbl>
    <w:p w:rsidR="004A251F" w:rsidRPr="009E51CC" w:rsidRDefault="004A251F" w:rsidP="00B93908">
      <w:pPr>
        <w:rPr>
          <w:rFonts w:ascii="Cambria" w:hAnsi="Cambria"/>
          <w:sz w:val="28"/>
          <w:szCs w:val="28"/>
        </w:rPr>
      </w:pPr>
    </w:p>
    <w:p w:rsidR="00B86884" w:rsidRPr="009E51CC" w:rsidRDefault="00B86884" w:rsidP="006414D6">
      <w:pPr>
        <w:rPr>
          <w:rFonts w:ascii="Cambria" w:hAnsi="Cambria"/>
          <w:sz w:val="28"/>
          <w:szCs w:val="28"/>
        </w:rPr>
      </w:pPr>
    </w:p>
    <w:sectPr w:rsidR="00B86884" w:rsidRPr="009E51CC" w:rsidSect="009E51CC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A4F" w:rsidRDefault="001F5A4F">
      <w:r>
        <w:separator/>
      </w:r>
    </w:p>
  </w:endnote>
  <w:endnote w:type="continuationSeparator" w:id="0">
    <w:p w:rsidR="001F5A4F" w:rsidRDefault="001F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A4F" w:rsidRDefault="001F5A4F">
      <w:r>
        <w:separator/>
      </w:r>
    </w:p>
  </w:footnote>
  <w:footnote w:type="continuationSeparator" w:id="0">
    <w:p w:rsidR="001F5A4F" w:rsidRDefault="001F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AB9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A4F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2A5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14D6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2FA9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47043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1CC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6D5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85F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6BDE21-A4D6-4AB2-8C50-7AE1455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60D6-2A5A-48E8-B57C-2E3D56BC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2014-12-26T11:14:00Z</dcterms:modified>
</cp:coreProperties>
</file>