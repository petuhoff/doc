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AC" w:rsidRPr="00234ADD" w:rsidRDefault="00F822AC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r w:rsidRPr="00234ADD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«Смежные системы»</w:t>
      </w:r>
    </w:p>
    <w:p w:rsidR="003A4599" w:rsidRPr="00234ADD" w:rsidRDefault="00F822AC" w:rsidP="00F822AC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sz w:val="28"/>
          <w:szCs w:val="28"/>
        </w:rPr>
        <w:t>В категории (таблице) «Смежные си</w:t>
      </w:r>
      <w:r w:rsidR="00234ADD">
        <w:rPr>
          <w:rFonts w:ascii="Cambria" w:hAnsi="Cambria"/>
          <w:sz w:val="28"/>
          <w:szCs w:val="28"/>
        </w:rPr>
        <w:t>стемы» базы данных</w:t>
      </w:r>
      <w:r w:rsidRPr="00234ADD">
        <w:rPr>
          <w:rFonts w:ascii="Cambria" w:hAnsi="Cambria"/>
          <w:sz w:val="28"/>
          <w:szCs w:val="28"/>
        </w:rPr>
        <w:t xml:space="preserve"> хранится информация о смежных системах.</w:t>
      </w:r>
      <w:r w:rsidR="003A4599" w:rsidRPr="00234ADD">
        <w:rPr>
          <w:rFonts w:ascii="Cambria" w:hAnsi="Cambria"/>
          <w:sz w:val="28"/>
          <w:szCs w:val="28"/>
        </w:rPr>
        <w:t xml:space="preserve"> Категория включает в себя режимы всех смежных систем, которые не имеют управления с видеокадров данной системы, а существуют только на уровне сигналов системы и засветки на пультах (схожая категория «Режимы»: ее отличие от категории «Смежные системы» заключается в том, что категория «Режимы» включает режимы собственной системы + режимы других систем, но с управлением с видеокадров данной системы).</w:t>
      </w:r>
    </w:p>
    <w:p w:rsidR="00F822AC" w:rsidRPr="00234ADD" w:rsidRDefault="00234ADD" w:rsidP="00F822A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таблице </w:t>
      </w:r>
      <w:r w:rsidR="00F822AC" w:rsidRPr="00234ADD">
        <w:rPr>
          <w:rFonts w:ascii="Cambria" w:hAnsi="Cambria"/>
          <w:sz w:val="28"/>
          <w:szCs w:val="28"/>
        </w:rPr>
        <w:t>1 приведено описание структуры категории «Режимы».</w:t>
      </w:r>
    </w:p>
    <w:p w:rsidR="00F822AC" w:rsidRPr="00234ADD" w:rsidRDefault="00F822AC" w:rsidP="00F822AC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sz w:val="28"/>
          <w:szCs w:val="28"/>
        </w:rPr>
        <w:t>Для категории "Смежные системы" имя группы сигналов формируется по правилу:</w:t>
      </w:r>
    </w:p>
    <w:p w:rsidR="00F822AC" w:rsidRPr="00234ADD" w:rsidRDefault="00F822AC" w:rsidP="00F822AC">
      <w:pPr>
        <w:jc w:val="center"/>
        <w:rPr>
          <w:rFonts w:ascii="Cambria" w:hAnsi="Cambria"/>
          <w:sz w:val="28"/>
          <w:szCs w:val="28"/>
          <w:lang w:val="en-US"/>
        </w:rPr>
      </w:pPr>
      <w:r w:rsidRPr="00234ADD">
        <w:rPr>
          <w:rFonts w:ascii="Cambria" w:hAnsi="Cambria"/>
          <w:b/>
          <w:sz w:val="28"/>
          <w:szCs w:val="28"/>
          <w:lang w:val="en-US"/>
        </w:rPr>
        <w:t>&lt;group_name&gt; = &lt;</w:t>
      </w:r>
      <w:r w:rsidR="00D3543B" w:rsidRPr="00234ADD">
        <w:rPr>
          <w:rFonts w:ascii="Cambria" w:hAnsi="Cambria"/>
          <w:b/>
          <w:sz w:val="28"/>
          <w:szCs w:val="28"/>
          <w:lang w:val="en-US"/>
        </w:rPr>
        <w:t>ss</w:t>
      </w:r>
      <w:r w:rsidRPr="00234ADD">
        <w:rPr>
          <w:rFonts w:ascii="Cambria" w:hAnsi="Cambria"/>
          <w:b/>
          <w:sz w:val="28"/>
          <w:szCs w:val="28"/>
          <w:lang w:val="en-US"/>
        </w:rPr>
        <w:t>&gt;_&lt;r_name&gt;</w:t>
      </w:r>
      <w:r w:rsidRPr="00234ADD">
        <w:rPr>
          <w:rFonts w:ascii="Cambria" w:hAnsi="Cambria"/>
          <w:sz w:val="28"/>
          <w:szCs w:val="28"/>
          <w:lang w:val="en-US"/>
        </w:rPr>
        <w:t xml:space="preserve">, </w:t>
      </w:r>
      <w:r w:rsidRPr="00234ADD">
        <w:rPr>
          <w:rFonts w:ascii="Cambria" w:hAnsi="Cambria"/>
          <w:sz w:val="28"/>
          <w:szCs w:val="28"/>
        </w:rPr>
        <w:t>где</w:t>
      </w:r>
    </w:p>
    <w:p w:rsidR="00F822AC" w:rsidRPr="00234ADD" w:rsidRDefault="00F822AC" w:rsidP="00F822AC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sz w:val="28"/>
          <w:szCs w:val="28"/>
        </w:rPr>
        <w:t>&lt;</w:t>
      </w:r>
      <w:r w:rsidRPr="00234ADD">
        <w:rPr>
          <w:rFonts w:ascii="Cambria" w:hAnsi="Cambria"/>
          <w:sz w:val="28"/>
          <w:szCs w:val="28"/>
          <w:lang w:val="en-US"/>
        </w:rPr>
        <w:t>ss</w:t>
      </w:r>
      <w:r w:rsidRPr="00234ADD">
        <w:rPr>
          <w:rFonts w:ascii="Cambria" w:hAnsi="Cambria"/>
          <w:sz w:val="28"/>
          <w:szCs w:val="28"/>
        </w:rPr>
        <w:t>&gt; – уникальный для каждой смежной системы префикс имени записи в БД</w:t>
      </w:r>
      <w:r w:rsidR="00D3543B" w:rsidRPr="00234ADD">
        <w:rPr>
          <w:rFonts w:ascii="Cambria" w:hAnsi="Cambria"/>
          <w:sz w:val="28"/>
          <w:szCs w:val="28"/>
        </w:rPr>
        <w:t xml:space="preserve">, составляется из двух букв </w:t>
      </w:r>
      <w:r w:rsidR="003A4599" w:rsidRPr="00234ADD">
        <w:rPr>
          <w:rFonts w:ascii="Cambria" w:hAnsi="Cambria"/>
          <w:sz w:val="28"/>
          <w:szCs w:val="28"/>
        </w:rPr>
        <w:t xml:space="preserve">электрического </w:t>
      </w:r>
      <w:r w:rsidR="00D3543B" w:rsidRPr="00234ADD">
        <w:rPr>
          <w:rFonts w:ascii="Cambria" w:hAnsi="Cambria"/>
          <w:sz w:val="28"/>
          <w:szCs w:val="28"/>
        </w:rPr>
        <w:t xml:space="preserve">шифра приборов системы </w:t>
      </w:r>
      <w:r w:rsidR="003A4599" w:rsidRPr="00234ADD">
        <w:rPr>
          <w:rFonts w:ascii="Cambria" w:hAnsi="Cambria"/>
          <w:sz w:val="28"/>
          <w:szCs w:val="28"/>
        </w:rPr>
        <w:t xml:space="preserve">на английском языке </w:t>
      </w:r>
      <w:r w:rsidR="00D3543B" w:rsidRPr="00234ADD">
        <w:rPr>
          <w:rFonts w:ascii="Cambria" w:hAnsi="Cambria"/>
          <w:sz w:val="28"/>
          <w:szCs w:val="28"/>
        </w:rPr>
        <w:t xml:space="preserve">(например, </w:t>
      </w:r>
      <w:r w:rsidR="004B2809" w:rsidRPr="00234ADD">
        <w:rPr>
          <w:rFonts w:ascii="Cambria" w:hAnsi="Cambria"/>
          <w:b/>
          <w:sz w:val="28"/>
          <w:szCs w:val="28"/>
        </w:rPr>
        <w:t>&lt;</w:t>
      </w:r>
      <w:r w:rsidR="004B2809" w:rsidRPr="00234ADD">
        <w:rPr>
          <w:rFonts w:ascii="Cambria" w:hAnsi="Cambria"/>
          <w:b/>
          <w:sz w:val="28"/>
          <w:szCs w:val="28"/>
          <w:lang w:val="en-US"/>
        </w:rPr>
        <w:t>ss</w:t>
      </w:r>
      <w:r w:rsidR="004B2809" w:rsidRPr="00234ADD">
        <w:rPr>
          <w:rFonts w:ascii="Cambria" w:hAnsi="Cambria"/>
          <w:b/>
          <w:sz w:val="28"/>
          <w:szCs w:val="28"/>
        </w:rPr>
        <w:t>&gt;</w:t>
      </w:r>
      <w:bookmarkStart w:id="0" w:name="_GoBack"/>
      <w:bookmarkEnd w:id="0"/>
      <w:r w:rsidR="004B2809" w:rsidRPr="00234ADD">
        <w:rPr>
          <w:rFonts w:ascii="Cambria" w:hAnsi="Cambria"/>
          <w:b/>
          <w:sz w:val="28"/>
          <w:szCs w:val="28"/>
        </w:rPr>
        <w:t xml:space="preserve"> = </w:t>
      </w:r>
      <w:r w:rsidR="00D3543B" w:rsidRPr="00234ADD">
        <w:rPr>
          <w:rFonts w:ascii="Cambria" w:hAnsi="Cambria"/>
          <w:b/>
          <w:sz w:val="28"/>
          <w:szCs w:val="28"/>
          <w:lang w:val="en-US"/>
        </w:rPr>
        <w:t>KV</w:t>
      </w:r>
      <w:r w:rsidR="00D3543B" w:rsidRPr="00234ADD">
        <w:rPr>
          <w:rFonts w:ascii="Cambria" w:hAnsi="Cambria"/>
          <w:sz w:val="28"/>
          <w:szCs w:val="28"/>
        </w:rPr>
        <w:t xml:space="preserve"> для </w:t>
      </w:r>
      <w:r w:rsidR="004B2809" w:rsidRPr="00234ADD">
        <w:rPr>
          <w:rFonts w:ascii="Cambria" w:hAnsi="Cambria"/>
          <w:sz w:val="28"/>
          <w:szCs w:val="28"/>
        </w:rPr>
        <w:t>системы «Квазар» с электрическим шифром «КВ»</w:t>
      </w:r>
      <w:r w:rsidR="00D3543B" w:rsidRPr="00234ADD">
        <w:rPr>
          <w:rFonts w:ascii="Cambria" w:hAnsi="Cambria"/>
          <w:sz w:val="28"/>
          <w:szCs w:val="28"/>
        </w:rPr>
        <w:t>)</w:t>
      </w:r>
      <w:r w:rsidRPr="00234ADD">
        <w:rPr>
          <w:rFonts w:ascii="Cambria" w:hAnsi="Cambria"/>
          <w:sz w:val="28"/>
          <w:szCs w:val="28"/>
        </w:rPr>
        <w:t>;</w:t>
      </w:r>
    </w:p>
    <w:p w:rsidR="00F822AC" w:rsidRPr="00234ADD" w:rsidRDefault="00F822AC" w:rsidP="00F822AC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sz w:val="28"/>
          <w:szCs w:val="28"/>
        </w:rPr>
        <w:t>&lt;</w:t>
      </w:r>
      <w:r w:rsidRPr="00234ADD">
        <w:rPr>
          <w:rFonts w:ascii="Cambria" w:hAnsi="Cambria"/>
          <w:sz w:val="28"/>
          <w:szCs w:val="28"/>
          <w:lang w:val="en-US"/>
        </w:rPr>
        <w:t>r</w:t>
      </w:r>
      <w:r w:rsidRPr="00234ADD">
        <w:rPr>
          <w:rFonts w:ascii="Cambria" w:hAnsi="Cambria"/>
          <w:sz w:val="28"/>
          <w:szCs w:val="28"/>
        </w:rPr>
        <w:t>_name&gt; – имя режима.</w:t>
      </w:r>
    </w:p>
    <w:p w:rsidR="00F822AC" w:rsidRPr="00234ADD" w:rsidRDefault="00F822AC" w:rsidP="00F822AC">
      <w:pPr>
        <w:rPr>
          <w:rFonts w:ascii="Cambria" w:hAnsi="Cambria"/>
          <w:sz w:val="28"/>
          <w:szCs w:val="28"/>
        </w:rPr>
      </w:pPr>
    </w:p>
    <w:tbl>
      <w:tblPr>
        <w:tblStyle w:val="af1"/>
        <w:tblW w:w="1435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233"/>
        <w:gridCol w:w="1447"/>
        <w:gridCol w:w="1611"/>
        <w:gridCol w:w="1669"/>
        <w:gridCol w:w="1927"/>
        <w:gridCol w:w="2464"/>
      </w:tblGrid>
      <w:tr w:rsidR="00F822AC" w:rsidRPr="00234ADD" w:rsidTr="00234ADD">
        <w:tc>
          <w:tcPr>
            <w:tcW w:w="143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22AC" w:rsidRPr="00234ADD" w:rsidRDefault="00234ADD" w:rsidP="00F822AC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Таблица </w:t>
            </w:r>
            <w:r w:rsidR="00F822AC" w:rsidRPr="00234ADD">
              <w:rPr>
                <w:rFonts w:ascii="Cambria" w:hAnsi="Cambria"/>
                <w:sz w:val="28"/>
                <w:szCs w:val="28"/>
              </w:rPr>
              <w:t>1 – описание</w:t>
            </w:r>
            <w:r w:rsidR="004C2155" w:rsidRPr="00234ADD">
              <w:rPr>
                <w:rFonts w:ascii="Cambria" w:hAnsi="Cambria"/>
                <w:sz w:val="28"/>
                <w:szCs w:val="28"/>
              </w:rPr>
              <w:t xml:space="preserve"> структуры категории «Смежные системы</w:t>
            </w:r>
            <w:r w:rsidR="00F822AC" w:rsidRPr="00234ADD">
              <w:rPr>
                <w:rFonts w:ascii="Cambria" w:hAnsi="Cambria"/>
                <w:sz w:val="28"/>
                <w:szCs w:val="28"/>
              </w:rPr>
              <w:t>»</w:t>
            </w:r>
          </w:p>
        </w:tc>
      </w:tr>
      <w:tr w:rsidR="00F822AC" w:rsidRPr="00234ADD" w:rsidTr="00234ADD">
        <w:tc>
          <w:tcPr>
            <w:tcW w:w="5233" w:type="dxa"/>
            <w:tcBorders>
              <w:top w:val="single" w:sz="4" w:space="0" w:color="auto"/>
            </w:tcBorders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Название поля</w:t>
            </w:r>
          </w:p>
        </w:tc>
        <w:tc>
          <w:tcPr>
            <w:tcW w:w="1447" w:type="dxa"/>
            <w:tcBorders>
              <w:top w:val="single" w:sz="4" w:space="0" w:color="auto"/>
            </w:tcBorders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Имя</w:t>
            </w:r>
          </w:p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поля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данных</w:t>
            </w:r>
          </w:p>
        </w:tc>
        <w:tc>
          <w:tcPr>
            <w:tcW w:w="1669" w:type="dxa"/>
            <w:tcBorders>
              <w:top w:val="single" w:sz="4" w:space="0" w:color="auto"/>
            </w:tcBorders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1927" w:type="dxa"/>
            <w:tcBorders>
              <w:top w:val="single" w:sz="4" w:space="0" w:color="auto"/>
            </w:tcBorders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Способ</w:t>
            </w:r>
          </w:p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хранения</w:t>
            </w:r>
          </w:p>
        </w:tc>
        <w:tc>
          <w:tcPr>
            <w:tcW w:w="2464" w:type="dxa"/>
            <w:tcBorders>
              <w:top w:val="single" w:sz="4" w:space="0" w:color="auto"/>
            </w:tcBorders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234ADD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Инф-ое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Включить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VK_isp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Исполняется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isp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lastRenderedPageBreak/>
              <w:t>Выполнен системой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ON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Подтверждение смежной системой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ANSM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Подтверждение собственной системы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ANS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Неисправен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NEISP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Постановка на автомат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AU_isp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Автомат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AU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Выполнение на ПУ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ZAS_ON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Неисполнение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ZAS_nisp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F822AC" w:rsidRPr="00234ADD" w:rsidTr="00234ADD">
        <w:tc>
          <w:tcPr>
            <w:tcW w:w="5233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Собран (есть условия, нет isp )</w:t>
            </w:r>
          </w:p>
        </w:tc>
        <w:tc>
          <w:tcPr>
            <w:tcW w:w="144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sobran</w:t>
            </w:r>
          </w:p>
        </w:tc>
        <w:tc>
          <w:tcPr>
            <w:tcW w:w="1611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1669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1927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464" w:type="dxa"/>
          </w:tcPr>
          <w:p w:rsidR="00F822AC" w:rsidRPr="00234ADD" w:rsidRDefault="00F822AC" w:rsidP="00EF04C6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234ADD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</w:tbl>
    <w:p w:rsidR="00F822AC" w:rsidRPr="00234ADD" w:rsidRDefault="00F822AC" w:rsidP="00F822AC">
      <w:pPr>
        <w:rPr>
          <w:rFonts w:ascii="Cambria" w:hAnsi="Cambria"/>
          <w:sz w:val="28"/>
          <w:szCs w:val="28"/>
        </w:rPr>
      </w:pP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sz w:val="28"/>
          <w:szCs w:val="28"/>
        </w:rPr>
        <w:t>Описание сигналов (полей):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&gt;_VK_isp</w:t>
      </w:r>
      <w:r w:rsidRPr="00234ADD">
        <w:rPr>
          <w:rFonts w:ascii="Cambria" w:hAnsi="Cambria"/>
          <w:sz w:val="28"/>
          <w:szCs w:val="28"/>
        </w:rPr>
        <w:t xml:space="preserve"> – сигнал необходим для смежных систем, которыми мы можем управлять с нашей системы (например, кнопки переключения каналов «Алькора» и «Квазара» с 1 канала на 2-ой и т.п.), для включения режима с видеокадра;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isp</w:t>
      </w:r>
      <w:r w:rsidRPr="00234ADD">
        <w:rPr>
          <w:rFonts w:ascii="Cambria" w:hAnsi="Cambria"/>
          <w:sz w:val="28"/>
          <w:szCs w:val="28"/>
        </w:rPr>
        <w:t xml:space="preserve"> – сигнал, который необходим для сигнализации или описания состояния системы после отправки сигнала на исполнение и до прихода сигнала «ON»;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ON</w:t>
      </w:r>
      <w:r w:rsidRPr="00234ADD">
        <w:rPr>
          <w:rFonts w:ascii="Cambria" w:hAnsi="Cambria"/>
          <w:sz w:val="28"/>
          <w:szCs w:val="28"/>
        </w:rPr>
        <w:t xml:space="preserve"> – сигнал, необходим для сигнализации или описания состояния системы после получения всех подтверждений и нахождении всех ТС в нужных положениях;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ANSM</w:t>
      </w:r>
      <w:r w:rsidRPr="00234ADD">
        <w:rPr>
          <w:rFonts w:ascii="Cambria" w:hAnsi="Cambria"/>
          <w:sz w:val="28"/>
          <w:szCs w:val="28"/>
        </w:rPr>
        <w:t xml:space="preserve"> - сигнал, который необходим для сигнализации или описания состояния системы после подтверждения смежной системы о выполнении режима;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ANS</w:t>
      </w:r>
      <w:r w:rsidRPr="00234ADD">
        <w:rPr>
          <w:rFonts w:ascii="Cambria" w:hAnsi="Cambria"/>
          <w:sz w:val="28"/>
          <w:szCs w:val="28"/>
        </w:rPr>
        <w:t xml:space="preserve"> – сигнал, который необходим для подтверждения выполнения режима собственной системой;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lastRenderedPageBreak/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NEISP</w:t>
      </w:r>
      <w:r w:rsidRPr="00234ADD">
        <w:rPr>
          <w:rFonts w:ascii="Cambria" w:hAnsi="Cambria"/>
          <w:sz w:val="28"/>
          <w:szCs w:val="28"/>
        </w:rPr>
        <w:t xml:space="preserve"> - сигнал, который необходим для сигнализации или описания состояния системы после возникновения неисправности или сигнала о том, что режим не собран;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AU_isp</w:t>
      </w:r>
      <w:r w:rsidRPr="00234ADD">
        <w:rPr>
          <w:rFonts w:ascii="Cambria" w:hAnsi="Cambria"/>
          <w:sz w:val="28"/>
          <w:szCs w:val="28"/>
        </w:rPr>
        <w:t xml:space="preserve"> – сигнал для постановки на «Автомат» с видеокадра;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AU</w:t>
      </w:r>
      <w:r w:rsidRPr="00234ADD">
        <w:rPr>
          <w:rFonts w:ascii="Cambria" w:hAnsi="Cambria"/>
          <w:sz w:val="28"/>
          <w:szCs w:val="28"/>
        </w:rPr>
        <w:t xml:space="preserve"> – сигнал о подтверждении постановки на автомат;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ZAS_ON</w:t>
      </w:r>
      <w:r w:rsidRPr="00234ADD">
        <w:rPr>
          <w:rFonts w:ascii="Cambria" w:hAnsi="Cambria"/>
          <w:sz w:val="28"/>
          <w:szCs w:val="28"/>
        </w:rPr>
        <w:t xml:space="preserve"> – сигнал для засветки исполнения режима на видеокадре;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ZAS_nisp</w:t>
      </w:r>
      <w:r w:rsidRPr="00234ADD">
        <w:rPr>
          <w:rFonts w:ascii="Cambria" w:hAnsi="Cambria"/>
          <w:sz w:val="28"/>
          <w:szCs w:val="28"/>
        </w:rPr>
        <w:t xml:space="preserve"> – сигнал для засветки неисправности;</w:t>
      </w:r>
    </w:p>
    <w:p w:rsidR="003A4599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sobran</w:t>
      </w:r>
      <w:r w:rsidRPr="00234ADD">
        <w:rPr>
          <w:rFonts w:ascii="Cambria" w:hAnsi="Cambria"/>
          <w:sz w:val="28"/>
          <w:szCs w:val="28"/>
        </w:rPr>
        <w:t xml:space="preserve"> – наличие этого сигнала обозначает, что есть условия для выполнения режима, но еще нет сигнала «isp»;</w:t>
      </w:r>
    </w:p>
    <w:p w:rsidR="00F822AC" w:rsidRPr="00234ADD" w:rsidRDefault="003A4599" w:rsidP="003A4599">
      <w:pPr>
        <w:rPr>
          <w:rFonts w:ascii="Cambria" w:hAnsi="Cambria"/>
          <w:sz w:val="28"/>
          <w:szCs w:val="28"/>
        </w:rPr>
      </w:pPr>
      <w:r w:rsidRPr="00234ADD">
        <w:rPr>
          <w:rFonts w:ascii="Cambria" w:hAnsi="Cambria"/>
          <w:b/>
          <w:sz w:val="28"/>
          <w:szCs w:val="28"/>
        </w:rPr>
        <w:t>&lt;</w:t>
      </w:r>
      <w:r w:rsidRPr="00234ADD">
        <w:rPr>
          <w:rFonts w:ascii="Cambria" w:hAnsi="Cambria"/>
          <w:b/>
          <w:sz w:val="28"/>
          <w:szCs w:val="28"/>
          <w:lang w:val="en-US"/>
        </w:rPr>
        <w:t>group</w:t>
      </w:r>
      <w:r w:rsidRPr="00234ADD">
        <w:rPr>
          <w:rFonts w:ascii="Cambria" w:hAnsi="Cambria"/>
          <w:b/>
          <w:sz w:val="28"/>
          <w:szCs w:val="28"/>
        </w:rPr>
        <w:t>_</w:t>
      </w:r>
      <w:r w:rsidRPr="00234ADD">
        <w:rPr>
          <w:rFonts w:ascii="Cambria" w:hAnsi="Cambria"/>
          <w:b/>
          <w:sz w:val="28"/>
          <w:szCs w:val="28"/>
          <w:lang w:val="en-US"/>
        </w:rPr>
        <w:t>name</w:t>
      </w:r>
      <w:r w:rsidRPr="00234ADD">
        <w:rPr>
          <w:rFonts w:ascii="Cambria" w:hAnsi="Cambria"/>
          <w:b/>
          <w:sz w:val="28"/>
          <w:szCs w:val="28"/>
        </w:rPr>
        <w:t>&gt;_ XQ01</w:t>
      </w:r>
      <w:r w:rsidRPr="00234ADD">
        <w:rPr>
          <w:rFonts w:ascii="Cambria" w:hAnsi="Cambria"/>
          <w:sz w:val="28"/>
          <w:szCs w:val="28"/>
        </w:rPr>
        <w:t xml:space="preserve"> – текущее значение для датчиков и регуляторов различных смежных систем;</w:t>
      </w:r>
    </w:p>
    <w:sectPr w:rsidR="00F822AC" w:rsidRPr="00234ADD" w:rsidSect="00234ADD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E02" w:rsidRDefault="00AB0E02">
      <w:r>
        <w:separator/>
      </w:r>
    </w:p>
  </w:endnote>
  <w:endnote w:type="continuationSeparator" w:id="0">
    <w:p w:rsidR="00AB0E02" w:rsidRDefault="00AB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E02" w:rsidRDefault="00AB0E02">
      <w:r>
        <w:separator/>
      </w:r>
    </w:p>
  </w:footnote>
  <w:footnote w:type="continuationSeparator" w:id="0">
    <w:p w:rsidR="00AB0E02" w:rsidRDefault="00AB0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4ADD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4599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2809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4F80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5C29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0E02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743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1AE2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10D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38EF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23C25E9-625F-48DA-9529-AC68A8F6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D473F-0712-4423-AEB4-81FF5F3FB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11</cp:revision>
  <cp:lastPrinted>2012-08-01T07:14:00Z</cp:lastPrinted>
  <dcterms:created xsi:type="dcterms:W3CDTF">2012-12-21T16:22:00Z</dcterms:created>
  <dcterms:modified xsi:type="dcterms:W3CDTF">2014-12-26T10:50:00Z</dcterms:modified>
</cp:coreProperties>
</file>