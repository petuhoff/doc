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0F" w:rsidRDefault="00EF04C6" w:rsidP="008040A6">
      <w:pPr>
        <w:pStyle w:val="2"/>
      </w:pPr>
      <w:bookmarkStart w:id="0" w:name="_Toc343887500"/>
      <w:r w:rsidRPr="008040A6">
        <w:t>7.1</w:t>
      </w:r>
      <w:r w:rsidRPr="00D6065F">
        <w:t>4</w:t>
      </w:r>
      <w:r w:rsidRPr="008040A6">
        <w:t xml:space="preserve"> </w:t>
      </w:r>
      <w:r w:rsidR="00752C0F">
        <w:t>Блок «</w:t>
      </w:r>
      <w:r w:rsidR="00752C0F" w:rsidRPr="004055F0">
        <w:t>Малахит</w:t>
      </w:r>
      <w:r w:rsidR="00752C0F">
        <w:t xml:space="preserve"> – </w:t>
      </w:r>
      <w:r w:rsidR="00752C0F" w:rsidRPr="008040A6">
        <w:t>Обобщение</w:t>
      </w:r>
      <w:r w:rsidR="00752C0F">
        <w:t xml:space="preserve"> тип 1»</w:t>
      </w:r>
      <w:bookmarkEnd w:id="0"/>
    </w:p>
    <w:p w:rsidR="008A2F10" w:rsidRDefault="008A2F10" w:rsidP="008A2F10">
      <w:r>
        <w:t>Блок является «информационным», не связан с какой-либо категорией базы да</w:t>
      </w:r>
      <w:r>
        <w:t>н</w:t>
      </w:r>
      <w:r>
        <w:t>ных, и предназначен для создания листа алгоритмов, относящихся по смыслу к какой-</w:t>
      </w:r>
      <w:r w:rsidR="0007350E">
        <w:t>либо</w:t>
      </w:r>
      <w:r>
        <w:t xml:space="preserve"> одной группе листов</w:t>
      </w:r>
      <w:r w:rsidR="0007350E" w:rsidRPr="0007350E">
        <w:t>/</w:t>
      </w:r>
      <w:r w:rsidR="0007350E">
        <w:t>алгоритмов</w:t>
      </w:r>
      <w:r>
        <w:t>. Блок имеет три «информационных» свойства (см. рисунок 7.1</w:t>
      </w:r>
      <w:r w:rsidR="0007350E">
        <w:t>4</w:t>
      </w:r>
      <w:r>
        <w:t xml:space="preserve">.1), два из которых («Имя </w:t>
      </w:r>
      <w:r w:rsidR="0007350E">
        <w:t>листа (</w:t>
      </w:r>
      <w:r>
        <w:t>алгоритма</w:t>
      </w:r>
      <w:r w:rsidR="0007350E">
        <w:t>)</w:t>
      </w:r>
      <w:r>
        <w:t xml:space="preserve">» и «Описание </w:t>
      </w:r>
      <w:r w:rsidR="0007350E">
        <w:t>листа (</w:t>
      </w:r>
      <w:r>
        <w:t>алгори</w:t>
      </w:r>
      <w:r>
        <w:t>т</w:t>
      </w:r>
      <w:r>
        <w:t>ма</w:t>
      </w:r>
      <w:r w:rsidR="0007350E">
        <w:t>)</w:t>
      </w:r>
      <w:r>
        <w:t>») задаются пользовате</w:t>
      </w:r>
      <w:r w:rsidR="0007350E">
        <w:t>лем-разработчиком</w:t>
      </w:r>
      <w:r>
        <w:t>, а третье («Номер страницы») вычисляется автоматически на эт</w:t>
      </w:r>
      <w:bookmarkStart w:id="1" w:name="_GoBack"/>
      <w:bookmarkEnd w:id="1"/>
      <w:r>
        <w:t>апе инициализации проекта.</w:t>
      </w:r>
    </w:p>
    <w:p w:rsidR="008A2F10" w:rsidRDefault="008A2F10" w:rsidP="008A2F10">
      <w:r>
        <w:t xml:space="preserve">Значение свойства «Имя </w:t>
      </w:r>
      <w:r w:rsidR="0007350E">
        <w:t>листа (</w:t>
      </w:r>
      <w:r>
        <w:t>алгоритма</w:t>
      </w:r>
      <w:r w:rsidR="0007350E">
        <w:t>)</w:t>
      </w:r>
      <w:r>
        <w:t>» должно быть уникально в пределах проекта, и оно используется в качестве имени данного блока (см. вкладку «Общие»), а также при автоматическом заполнении штампа данного листа. Значение свойства «Опис</w:t>
      </w:r>
      <w:r>
        <w:t>а</w:t>
      </w:r>
      <w:r>
        <w:t xml:space="preserve">ние </w:t>
      </w:r>
      <w:r w:rsidR="0007350E">
        <w:t>листа (</w:t>
      </w:r>
      <w:r>
        <w:t>алгоритма</w:t>
      </w:r>
      <w:r w:rsidR="0007350E">
        <w:t>)</w:t>
      </w:r>
      <w:r>
        <w:t>» используется только при автозаполнении штампа ли</w:t>
      </w:r>
      <w:r w:rsidR="0007350E">
        <w:t>ста</w:t>
      </w:r>
      <w:r>
        <w:t>.</w:t>
      </w:r>
    </w:p>
    <w:p w:rsidR="008A2F10" w:rsidRDefault="008A2F10" w:rsidP="008A2F10">
      <w:r>
        <w:t xml:space="preserve">Блоки данного типа </w:t>
      </w:r>
      <w:r w:rsidR="009C22F9">
        <w:t>могут быть</w:t>
      </w:r>
      <w:r w:rsidRPr="003B191E">
        <w:t xml:space="preserve"> </w:t>
      </w:r>
      <w:r>
        <w:t>размещены</w:t>
      </w:r>
      <w:r w:rsidR="009C22F9">
        <w:t>,</w:t>
      </w:r>
      <w:r>
        <w:t xml:space="preserve"> </w:t>
      </w:r>
      <w:r w:rsidR="009C22F9">
        <w:t xml:space="preserve">в принципе, </w:t>
      </w:r>
      <w:r>
        <w:t xml:space="preserve">на </w:t>
      </w:r>
      <w:r w:rsidR="009C22F9">
        <w:t xml:space="preserve">любом </w:t>
      </w:r>
      <w:r>
        <w:t>уровне проек</w:t>
      </w:r>
      <w:r w:rsidR="009C22F9">
        <w:t>та</w:t>
      </w:r>
      <w:r>
        <w:t xml:space="preserve">, для удобного и логичного структурного </w:t>
      </w:r>
      <w:r w:rsidR="009C22F9">
        <w:t xml:space="preserve">объединения </w:t>
      </w:r>
      <w:r>
        <w:t xml:space="preserve">алгоритмов на отдельные </w:t>
      </w:r>
      <w:r w:rsidR="009C22F9">
        <w:t>обобще</w:t>
      </w:r>
      <w:r w:rsidR="009C22F9">
        <w:t>н</w:t>
      </w:r>
      <w:r w:rsidR="009C22F9">
        <w:t>ные группы</w:t>
      </w:r>
      <w:r>
        <w:t>.</w:t>
      </w:r>
    </w:p>
    <w:p w:rsidR="00825025" w:rsidRPr="003B191E" w:rsidRDefault="00825025" w:rsidP="008A2F10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891"/>
      </w:tblGrid>
      <w:tr w:rsidR="00825025" w:rsidTr="00825025">
        <w:tc>
          <w:tcPr>
            <w:tcW w:w="677" w:type="dxa"/>
            <w:vAlign w:val="center"/>
          </w:tcPr>
          <w:p w:rsidR="00825025" w:rsidRDefault="00825025" w:rsidP="00394067">
            <w:pPr>
              <w:ind w:firstLine="0"/>
              <w:jc w:val="center"/>
            </w:pPr>
          </w:p>
          <w:p w:rsidR="00825025" w:rsidRPr="004C7A97" w:rsidRDefault="00825025" w:rsidP="00394067">
            <w:pPr>
              <w:ind w:firstLine="0"/>
              <w:jc w:val="center"/>
              <w:rPr>
                <w:lang w:val="en-US"/>
              </w:rPr>
            </w:pPr>
            <w:r>
              <w:object w:dxaOrig="49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4pt" o:ole="">
                  <v:imagedata r:id="rId9" o:title=""/>
                </v:shape>
                <o:OLEObject Type="Embed" ProgID="PBrush" ShapeID="_x0000_i1025" DrawAspect="Content" ObjectID="_1417637224" r:id="rId10"/>
              </w:object>
            </w:r>
          </w:p>
          <w:p w:rsidR="00825025" w:rsidRDefault="00825025" w:rsidP="00394067">
            <w:pPr>
              <w:ind w:firstLine="0"/>
              <w:jc w:val="center"/>
            </w:pPr>
          </w:p>
        </w:tc>
        <w:tc>
          <w:tcPr>
            <w:tcW w:w="8894" w:type="dxa"/>
            <w:vAlign w:val="center"/>
          </w:tcPr>
          <w:p w:rsidR="00825025" w:rsidRDefault="00825025" w:rsidP="00394067">
            <w:pPr>
              <w:ind w:firstLine="0"/>
              <w:jc w:val="center"/>
              <w:rPr>
                <w:lang w:val="en-US"/>
              </w:rPr>
            </w:pPr>
            <w:r>
              <w:object w:dxaOrig="17940" w:dyaOrig="750">
                <v:shape id="_x0000_i1026" type="#_x0000_t75" style="width:467pt;height:20pt" o:ole="">
                  <v:imagedata r:id="rId11" o:title=""/>
                </v:shape>
                <o:OLEObject Type="Embed" ProgID="PBrush" ShapeID="_x0000_i1026" DrawAspect="Content" ObjectID="_1417637225" r:id="rId12"/>
              </w:objec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3A09F4AF" wp14:editId="2AFCB4A4">
                  <wp:extent cx="4178300" cy="127000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5025" w:rsidRPr="004C7A97" w:rsidRDefault="00825025" w:rsidP="00394067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8A2F10" w:rsidRDefault="008A2F10" w:rsidP="008A2F10">
      <w:r w:rsidRPr="00826C4A">
        <w:t>Рисунок 7.</w:t>
      </w:r>
      <w:r>
        <w:t>1</w:t>
      </w:r>
      <w:r w:rsidR="0007350E">
        <w:t>4.1 – С</w:t>
      </w:r>
      <w:r w:rsidRPr="00826C4A">
        <w:t>войства блока «М</w:t>
      </w:r>
      <w:r>
        <w:t>алахит – Обобщение тип 1</w:t>
      </w:r>
      <w:r w:rsidRPr="00826C4A">
        <w:t>»</w:t>
      </w:r>
    </w:p>
    <w:p w:rsidR="0081713C" w:rsidRPr="00B93908" w:rsidRDefault="0081713C" w:rsidP="00B93908"/>
    <w:p w:rsidR="00B93908" w:rsidRPr="00B93908" w:rsidRDefault="00B93908" w:rsidP="008A2F10">
      <w:pPr>
        <w:jc w:val="center"/>
      </w:pPr>
    </w:p>
    <w:sectPr w:rsidR="00B93908" w:rsidRPr="00B93908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002" w:rsidRDefault="001B5002">
      <w:r>
        <w:separator/>
      </w:r>
    </w:p>
  </w:endnote>
  <w:endnote w:type="continuationSeparator" w:id="0">
    <w:p w:rsidR="001B5002" w:rsidRDefault="001B5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002" w:rsidRDefault="001B5002">
      <w:r>
        <w:separator/>
      </w:r>
    </w:p>
  </w:footnote>
  <w:footnote w:type="continuationSeparator" w:id="0">
    <w:p w:rsidR="001B5002" w:rsidRDefault="001B5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500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747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77597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5C9B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EBC4C-8088-4456-9C42-A6E9C41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9</cp:revision>
  <cp:lastPrinted>2012-08-01T07:14:00Z</cp:lastPrinted>
  <dcterms:created xsi:type="dcterms:W3CDTF">2012-12-21T16:22:00Z</dcterms:created>
  <dcterms:modified xsi:type="dcterms:W3CDTF">2012-12-21T17:20:00Z</dcterms:modified>
</cp:coreProperties>
</file>