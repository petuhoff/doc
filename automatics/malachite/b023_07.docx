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ED6F89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0"/>
      <w:r w:rsidRPr="00ED6F89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«ПС»</w:t>
      </w:r>
      <w:bookmarkEnd w:id="0"/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В катег</w:t>
      </w:r>
      <w:r w:rsidR="00ED6F89" w:rsidRPr="00ED6F89">
        <w:rPr>
          <w:rFonts w:ascii="Cambria" w:hAnsi="Cambria"/>
          <w:sz w:val="28"/>
          <w:szCs w:val="28"/>
        </w:rPr>
        <w:t xml:space="preserve">ории (таблице) «ПС» базы данных </w:t>
      </w:r>
      <w:r w:rsidRPr="00ED6F89">
        <w:rPr>
          <w:rFonts w:ascii="Cambria" w:hAnsi="Cambria"/>
          <w:sz w:val="28"/>
          <w:szCs w:val="28"/>
        </w:rPr>
        <w:t>хранится информация об алгоритмах предупредительной сигнализации.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 xml:space="preserve">В таблице </w:t>
      </w:r>
      <w:bookmarkStart w:id="1" w:name="_GoBack"/>
      <w:bookmarkEnd w:id="1"/>
      <w:r w:rsidR="000F680F" w:rsidRPr="00ED6F89">
        <w:rPr>
          <w:rFonts w:ascii="Cambria" w:hAnsi="Cambria"/>
          <w:sz w:val="28"/>
          <w:szCs w:val="28"/>
        </w:rPr>
        <w:t xml:space="preserve">1 </w:t>
      </w:r>
      <w:r w:rsidRPr="00ED6F89">
        <w:rPr>
          <w:rFonts w:ascii="Cambria" w:hAnsi="Cambria"/>
          <w:sz w:val="28"/>
          <w:szCs w:val="28"/>
        </w:rPr>
        <w:t>приведено описание структуры категории «ПС».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Для категории "ПС" имя группы сигналов (записи) формируется по правилу:</w:t>
      </w:r>
    </w:p>
    <w:p w:rsidR="00B93908" w:rsidRPr="00ED6F89" w:rsidRDefault="00B93908" w:rsidP="000F680F">
      <w:pPr>
        <w:jc w:val="center"/>
        <w:rPr>
          <w:rFonts w:ascii="Cambria" w:hAnsi="Cambria"/>
          <w:sz w:val="28"/>
          <w:szCs w:val="28"/>
          <w:lang w:val="en-US"/>
        </w:rPr>
      </w:pPr>
      <w:r w:rsidRPr="00ED6F89">
        <w:rPr>
          <w:rFonts w:ascii="Cambria" w:hAnsi="Cambria"/>
          <w:b/>
          <w:sz w:val="28"/>
          <w:szCs w:val="28"/>
          <w:lang w:val="en-US"/>
        </w:rPr>
        <w:t>&lt;group_name&gt; = PS_&lt;ps_name&gt;</w:t>
      </w:r>
      <w:r w:rsidRPr="00ED6F89">
        <w:rPr>
          <w:rFonts w:ascii="Cambria" w:hAnsi="Cambria"/>
          <w:sz w:val="28"/>
          <w:szCs w:val="28"/>
          <w:lang w:val="en-US"/>
        </w:rPr>
        <w:t xml:space="preserve">, </w:t>
      </w:r>
      <w:r w:rsidRPr="00ED6F89">
        <w:rPr>
          <w:rFonts w:ascii="Cambria" w:hAnsi="Cambria"/>
          <w:sz w:val="28"/>
          <w:szCs w:val="28"/>
        </w:rPr>
        <w:t>где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"PS_"</w:t>
      </w:r>
      <w:r w:rsidR="00C91FBC" w:rsidRPr="00ED6F89">
        <w:rPr>
          <w:rFonts w:ascii="Cambria" w:hAnsi="Cambria"/>
          <w:sz w:val="28"/>
          <w:szCs w:val="28"/>
        </w:rPr>
        <w:t xml:space="preserve"> – </w:t>
      </w:r>
      <w:r w:rsidRPr="00ED6F89">
        <w:rPr>
          <w:rFonts w:ascii="Cambria" w:hAnsi="Cambria"/>
          <w:sz w:val="28"/>
          <w:szCs w:val="28"/>
        </w:rPr>
        <w:t>уникальный для предупредительной сигнализации префикс имени записи в БД;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>&lt;ps_name&gt;</w:t>
      </w:r>
      <w:r w:rsidR="00C91FBC" w:rsidRPr="00ED6F89">
        <w:rPr>
          <w:rFonts w:ascii="Cambria" w:hAnsi="Cambria"/>
          <w:sz w:val="28"/>
          <w:szCs w:val="28"/>
        </w:rPr>
        <w:t xml:space="preserve"> – </w:t>
      </w:r>
      <w:r w:rsidRPr="00ED6F89">
        <w:rPr>
          <w:rFonts w:ascii="Cambria" w:hAnsi="Cambria"/>
          <w:sz w:val="28"/>
          <w:szCs w:val="28"/>
        </w:rPr>
        <w:t>имя предупредительной сигнализации.</w:t>
      </w:r>
    </w:p>
    <w:p w:rsidR="00B93908" w:rsidRPr="00ED6F89" w:rsidRDefault="00B93908" w:rsidP="00B93908">
      <w:pPr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sz w:val="28"/>
          <w:szCs w:val="28"/>
        </w:rPr>
        <w:t xml:space="preserve">Если </w:t>
      </w:r>
      <w:r w:rsidR="008807BF" w:rsidRPr="00ED6F89">
        <w:rPr>
          <w:rFonts w:ascii="Cambria" w:hAnsi="Cambria"/>
          <w:sz w:val="28"/>
          <w:szCs w:val="28"/>
        </w:rPr>
        <w:t xml:space="preserve">имя </w:t>
      </w:r>
      <w:r w:rsidRPr="00ED6F89">
        <w:rPr>
          <w:rFonts w:ascii="Cambria" w:hAnsi="Cambria"/>
          <w:sz w:val="28"/>
          <w:szCs w:val="28"/>
        </w:rPr>
        <w:t>предупредительн</w:t>
      </w:r>
      <w:r w:rsidR="008807BF" w:rsidRPr="00ED6F89">
        <w:rPr>
          <w:rFonts w:ascii="Cambria" w:hAnsi="Cambria"/>
          <w:sz w:val="28"/>
          <w:szCs w:val="28"/>
        </w:rPr>
        <w:t>ой сигнализации &lt;</w:t>
      </w:r>
      <w:r w:rsidR="008807BF" w:rsidRPr="00ED6F89">
        <w:rPr>
          <w:rFonts w:ascii="Cambria" w:hAnsi="Cambria"/>
          <w:sz w:val="28"/>
          <w:szCs w:val="28"/>
          <w:lang w:val="en-US"/>
        </w:rPr>
        <w:t>ps</w:t>
      </w:r>
      <w:r w:rsidR="008807BF" w:rsidRPr="00ED6F89">
        <w:rPr>
          <w:rFonts w:ascii="Cambria" w:hAnsi="Cambria"/>
          <w:sz w:val="28"/>
          <w:szCs w:val="28"/>
        </w:rPr>
        <w:t>_</w:t>
      </w:r>
      <w:r w:rsidR="008807BF" w:rsidRPr="00ED6F89">
        <w:rPr>
          <w:rFonts w:ascii="Cambria" w:hAnsi="Cambria"/>
          <w:sz w:val="28"/>
          <w:szCs w:val="28"/>
          <w:lang w:val="en-US"/>
        </w:rPr>
        <w:t>name</w:t>
      </w:r>
      <w:r w:rsidR="008807BF" w:rsidRPr="00ED6F89">
        <w:rPr>
          <w:rFonts w:ascii="Cambria" w:hAnsi="Cambria"/>
          <w:sz w:val="28"/>
          <w:szCs w:val="28"/>
        </w:rPr>
        <w:t>&gt; совпадает с какой-либо уставкой, существующей в базе данных, то в блоке данной ПС будет автоматически подставлен блок считывания уставки из базы данных.</w:t>
      </w:r>
    </w:p>
    <w:p w:rsidR="000437D8" w:rsidRPr="00ED6F89" w:rsidRDefault="000437D8" w:rsidP="00B93908">
      <w:pPr>
        <w:rPr>
          <w:rFonts w:ascii="Cambria" w:hAnsi="Cambria"/>
          <w:sz w:val="28"/>
          <w:szCs w:val="28"/>
        </w:rPr>
      </w:pPr>
    </w:p>
    <w:p w:rsidR="000437D8" w:rsidRPr="00ED6F89" w:rsidRDefault="000437D8" w:rsidP="000437D8">
      <w:pPr>
        <w:jc w:val="left"/>
        <w:rPr>
          <w:rFonts w:ascii="Cambria" w:hAnsi="Cambria"/>
          <w:sz w:val="28"/>
          <w:szCs w:val="28"/>
        </w:rPr>
      </w:pPr>
      <w:r w:rsidRPr="00ED6F89">
        <w:rPr>
          <w:rFonts w:ascii="Cambria" w:hAnsi="Cambria"/>
          <w:b/>
          <w:sz w:val="28"/>
          <w:szCs w:val="28"/>
        </w:rPr>
        <w:t>Примечание 1</w:t>
      </w:r>
      <w:r w:rsidRPr="00ED6F89">
        <w:rPr>
          <w:rFonts w:ascii="Cambria" w:hAnsi="Cambria"/>
          <w:sz w:val="28"/>
          <w:szCs w:val="28"/>
        </w:rPr>
        <w:t xml:space="preserve">: в случаях ПС, расположенных в разных приборах, и имеющих одинаковые наименования, к имени ПС добавляется ее номер (или номер прибора в котором она расположена), через символ подчеркивания: </w:t>
      </w:r>
      <w:r w:rsidRPr="00ED6F89">
        <w:rPr>
          <w:rFonts w:ascii="Cambria" w:hAnsi="Cambria"/>
          <w:b/>
          <w:sz w:val="28"/>
          <w:szCs w:val="28"/>
          <w:lang w:val="en-US"/>
        </w:rPr>
        <w:t>PS</w:t>
      </w:r>
      <w:r w:rsidRPr="00ED6F89">
        <w:rPr>
          <w:rFonts w:ascii="Cambria" w:hAnsi="Cambria"/>
          <w:b/>
          <w:sz w:val="28"/>
          <w:szCs w:val="28"/>
        </w:rPr>
        <w:t>_&lt;</w:t>
      </w:r>
      <w:r w:rsidRPr="00ED6F89">
        <w:rPr>
          <w:rFonts w:ascii="Cambria" w:hAnsi="Cambria"/>
          <w:b/>
          <w:sz w:val="28"/>
          <w:szCs w:val="28"/>
          <w:lang w:val="en-US"/>
        </w:rPr>
        <w:t>ps</w:t>
      </w:r>
      <w:r w:rsidRPr="00ED6F89">
        <w:rPr>
          <w:rFonts w:ascii="Cambria" w:hAnsi="Cambria"/>
          <w:b/>
          <w:sz w:val="28"/>
          <w:szCs w:val="28"/>
        </w:rPr>
        <w:t>_</w:t>
      </w:r>
      <w:r w:rsidRPr="00ED6F89">
        <w:rPr>
          <w:rFonts w:ascii="Cambria" w:hAnsi="Cambria"/>
          <w:b/>
          <w:sz w:val="28"/>
          <w:szCs w:val="28"/>
          <w:lang w:val="en-US"/>
        </w:rPr>
        <w:t>name</w:t>
      </w:r>
      <w:r w:rsidRPr="00ED6F89">
        <w:rPr>
          <w:rFonts w:ascii="Cambria" w:hAnsi="Cambria"/>
          <w:b/>
          <w:sz w:val="28"/>
          <w:szCs w:val="28"/>
        </w:rPr>
        <w:t>&gt;_1</w:t>
      </w:r>
      <w:r w:rsidRPr="00ED6F89">
        <w:rPr>
          <w:rFonts w:ascii="Cambria" w:hAnsi="Cambria"/>
          <w:sz w:val="28"/>
          <w:szCs w:val="28"/>
        </w:rPr>
        <w:t xml:space="preserve"> – ПС находится в первом приборе, </w:t>
      </w:r>
      <w:r w:rsidRPr="00ED6F89">
        <w:rPr>
          <w:rFonts w:ascii="Cambria" w:hAnsi="Cambria"/>
          <w:b/>
          <w:sz w:val="28"/>
          <w:szCs w:val="28"/>
          <w:lang w:val="en-US"/>
        </w:rPr>
        <w:t>D</w:t>
      </w:r>
      <w:r w:rsidRPr="00ED6F89">
        <w:rPr>
          <w:rFonts w:ascii="Cambria" w:hAnsi="Cambria"/>
          <w:b/>
          <w:sz w:val="28"/>
          <w:szCs w:val="28"/>
        </w:rPr>
        <w:t>_&lt;</w:t>
      </w:r>
      <w:r w:rsidRPr="00ED6F89">
        <w:rPr>
          <w:rFonts w:ascii="Cambria" w:hAnsi="Cambria"/>
          <w:b/>
          <w:sz w:val="28"/>
          <w:szCs w:val="28"/>
          <w:lang w:val="en-US"/>
        </w:rPr>
        <w:t>ps</w:t>
      </w:r>
      <w:r w:rsidRPr="00ED6F89">
        <w:rPr>
          <w:rFonts w:ascii="Cambria" w:hAnsi="Cambria"/>
          <w:b/>
          <w:sz w:val="28"/>
          <w:szCs w:val="28"/>
        </w:rPr>
        <w:t>_</w:t>
      </w:r>
      <w:r w:rsidRPr="00ED6F89">
        <w:rPr>
          <w:rFonts w:ascii="Cambria" w:hAnsi="Cambria"/>
          <w:b/>
          <w:sz w:val="28"/>
          <w:szCs w:val="28"/>
          <w:lang w:val="en-US"/>
        </w:rPr>
        <w:t>name</w:t>
      </w:r>
      <w:r w:rsidRPr="00ED6F89">
        <w:rPr>
          <w:rFonts w:ascii="Cambria" w:hAnsi="Cambria"/>
          <w:b/>
          <w:sz w:val="28"/>
          <w:szCs w:val="28"/>
        </w:rPr>
        <w:t>&gt;_2</w:t>
      </w:r>
      <w:r w:rsidRPr="00ED6F89">
        <w:rPr>
          <w:rFonts w:ascii="Cambria" w:hAnsi="Cambria"/>
          <w:sz w:val="28"/>
          <w:szCs w:val="28"/>
        </w:rPr>
        <w:t xml:space="preserve"> - ПС находится во втором приборе.</w:t>
      </w:r>
    </w:p>
    <w:p w:rsidR="000D25DA" w:rsidRPr="00ED6F89" w:rsidRDefault="000D25DA" w:rsidP="000D25DA">
      <w:pPr>
        <w:rPr>
          <w:rFonts w:ascii="Cambria" w:hAnsi="Cambria"/>
          <w:sz w:val="28"/>
          <w:szCs w:val="28"/>
        </w:rPr>
      </w:pPr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0D25DA" w:rsidRPr="00ED6F89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5DA" w:rsidRPr="00ED6F89" w:rsidRDefault="00ED6F89" w:rsidP="0086549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0D25DA" w:rsidRPr="00ED6F89">
              <w:rPr>
                <w:rFonts w:ascii="Cambria" w:hAnsi="Cambria"/>
                <w:sz w:val="28"/>
                <w:szCs w:val="28"/>
              </w:rPr>
              <w:t>1 – описание структуры категории «ПС»</w:t>
            </w:r>
          </w:p>
        </w:tc>
      </w:tr>
      <w:tr w:rsidR="000D25DA" w:rsidRPr="00ED6F89" w:rsidTr="008A625E">
        <w:tc>
          <w:tcPr>
            <w:tcW w:w="2835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ED6F89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0D25DA" w:rsidRPr="00ED6F89" w:rsidTr="008A625E">
        <w:tc>
          <w:tcPr>
            <w:tcW w:w="2835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276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70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85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0D25DA" w:rsidRPr="00ED6F89" w:rsidRDefault="00865498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0D25DA" w:rsidRPr="00ED6F89" w:rsidTr="008A625E">
        <w:tc>
          <w:tcPr>
            <w:tcW w:w="2835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276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70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85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1559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1134" w:type="dxa"/>
          </w:tcPr>
          <w:p w:rsidR="000D25DA" w:rsidRPr="00ED6F89" w:rsidRDefault="00865498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0D25DA" w:rsidRPr="00ED6F89" w:rsidTr="008A625E">
        <w:tc>
          <w:tcPr>
            <w:tcW w:w="2835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Сработала</w:t>
            </w:r>
          </w:p>
        </w:tc>
        <w:tc>
          <w:tcPr>
            <w:tcW w:w="1276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ED6F89">
              <w:rPr>
                <w:rFonts w:ascii="Cambria" w:hAnsi="Cambria"/>
                <w:sz w:val="28"/>
                <w:szCs w:val="28"/>
                <w:lang w:val="en-US"/>
              </w:rPr>
              <w:t>ON</w:t>
            </w:r>
          </w:p>
        </w:tc>
        <w:tc>
          <w:tcPr>
            <w:tcW w:w="170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851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559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1134" w:type="dxa"/>
          </w:tcPr>
          <w:p w:rsidR="000D25DA" w:rsidRPr="00ED6F89" w:rsidRDefault="000D25DA" w:rsidP="008A625E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ED6F89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4A251F" w:rsidRPr="00ED6F89" w:rsidRDefault="004A251F" w:rsidP="00B93908">
      <w:pPr>
        <w:rPr>
          <w:rFonts w:ascii="Cambria" w:hAnsi="Cambria"/>
          <w:sz w:val="28"/>
          <w:szCs w:val="28"/>
        </w:rPr>
      </w:pPr>
    </w:p>
    <w:p w:rsidR="008E4A6E" w:rsidRPr="00ED6F89" w:rsidRDefault="008E4A6E" w:rsidP="00F20B23">
      <w:pPr>
        <w:rPr>
          <w:rFonts w:ascii="Cambria" w:hAnsi="Cambria"/>
          <w:sz w:val="28"/>
          <w:szCs w:val="28"/>
        </w:rPr>
      </w:pPr>
    </w:p>
    <w:p w:rsidR="00B86884" w:rsidRPr="00ED6F89" w:rsidRDefault="00B86884" w:rsidP="00F20B23">
      <w:pPr>
        <w:rPr>
          <w:rFonts w:ascii="Cambria" w:hAnsi="Cambria"/>
          <w:sz w:val="28"/>
          <w:szCs w:val="28"/>
        </w:rPr>
      </w:pPr>
    </w:p>
    <w:sectPr w:rsidR="00B86884" w:rsidRPr="00ED6F89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F93" w:rsidRDefault="00242F93">
      <w:r>
        <w:separator/>
      </w:r>
    </w:p>
  </w:endnote>
  <w:endnote w:type="continuationSeparator" w:id="0">
    <w:p w:rsidR="00242F93" w:rsidRDefault="002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F93" w:rsidRDefault="00242F93">
      <w:r>
        <w:separator/>
      </w:r>
    </w:p>
  </w:footnote>
  <w:footnote w:type="continuationSeparator" w:id="0">
    <w:p w:rsidR="00242F93" w:rsidRDefault="00242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7D8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1421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2F93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C6FA4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5014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0AC9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0ED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D6F8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0B23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2F002A-14BE-4C59-8EF6-82B1EFC7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CD609-2A8E-4C15-85CE-ED3D2534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2014-12-26T10:43:00Z</dcterms:modified>
</cp:coreProperties>
</file>