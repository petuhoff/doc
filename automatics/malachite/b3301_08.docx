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314253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1"/>
      <w:bookmarkStart w:id="1" w:name="_GoBack"/>
      <w:bookmarkEnd w:id="1"/>
      <w:r w:rsidRPr="00314253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«АС»</w:t>
      </w:r>
      <w:bookmarkEnd w:id="0"/>
    </w:p>
    <w:p w:rsidR="00B93908" w:rsidRPr="0012050C" w:rsidRDefault="00B93908" w:rsidP="00B93908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В категории (таблице) «АС» базы данных хранится информация об алгоритмах аварийной сигнализации.</w:t>
      </w:r>
    </w:p>
    <w:p w:rsidR="00B93908" w:rsidRPr="0012050C" w:rsidRDefault="00B93908" w:rsidP="00B93908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 xml:space="preserve">В таблице </w:t>
      </w:r>
      <w:r w:rsidR="008807BF" w:rsidRPr="0012050C">
        <w:rPr>
          <w:rFonts w:ascii="Cambria" w:hAnsi="Cambria"/>
          <w:sz w:val="28"/>
          <w:szCs w:val="28"/>
        </w:rPr>
        <w:t>1</w:t>
      </w:r>
      <w:r w:rsidRPr="0012050C">
        <w:rPr>
          <w:rFonts w:ascii="Cambria" w:hAnsi="Cambria"/>
          <w:sz w:val="28"/>
          <w:szCs w:val="28"/>
        </w:rPr>
        <w:t xml:space="preserve"> приведено описание структуры категории «АС».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Для категории "АС" имя группы сигналов (записи) формируется по правилу:</w:t>
      </w:r>
    </w:p>
    <w:p w:rsidR="000F680F" w:rsidRPr="0012050C" w:rsidRDefault="000F680F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12050C">
        <w:rPr>
          <w:rFonts w:ascii="Cambria" w:hAnsi="Cambria"/>
          <w:b/>
          <w:sz w:val="28"/>
          <w:szCs w:val="28"/>
          <w:lang w:val="en-US"/>
        </w:rPr>
        <w:t>&lt;group_name&gt; = AS_&lt;as_name&gt;</w:t>
      </w:r>
      <w:r w:rsidRPr="0012050C">
        <w:rPr>
          <w:rFonts w:ascii="Cambria" w:hAnsi="Cambria"/>
          <w:sz w:val="28"/>
          <w:szCs w:val="28"/>
          <w:lang w:val="en-US"/>
        </w:rPr>
        <w:t xml:space="preserve">, </w:t>
      </w:r>
      <w:r w:rsidRPr="0012050C">
        <w:rPr>
          <w:rFonts w:ascii="Cambria" w:hAnsi="Cambria"/>
          <w:sz w:val="28"/>
          <w:szCs w:val="28"/>
        </w:rPr>
        <w:t>где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"</w:t>
      </w:r>
      <w:r w:rsidRPr="0012050C">
        <w:rPr>
          <w:rFonts w:ascii="Cambria" w:hAnsi="Cambria"/>
          <w:sz w:val="28"/>
          <w:szCs w:val="28"/>
          <w:lang w:val="en-US"/>
        </w:rPr>
        <w:t>A</w:t>
      </w:r>
      <w:r w:rsidRPr="0012050C">
        <w:rPr>
          <w:rFonts w:ascii="Cambria" w:hAnsi="Cambria"/>
          <w:sz w:val="28"/>
          <w:szCs w:val="28"/>
        </w:rPr>
        <w:t>S_" – уникальный для аварийной сигнализации префикс имени записи в БД;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&lt;</w:t>
      </w:r>
      <w:r w:rsidRPr="0012050C">
        <w:rPr>
          <w:rFonts w:ascii="Cambria" w:hAnsi="Cambria"/>
          <w:sz w:val="28"/>
          <w:szCs w:val="28"/>
          <w:lang w:val="en-US"/>
        </w:rPr>
        <w:t>a</w:t>
      </w:r>
      <w:r w:rsidRPr="0012050C">
        <w:rPr>
          <w:rFonts w:ascii="Cambria" w:hAnsi="Cambria"/>
          <w:sz w:val="28"/>
          <w:szCs w:val="28"/>
        </w:rPr>
        <w:t>s_name&gt; – имя аварийной сигнализации.</w:t>
      </w:r>
    </w:p>
    <w:p w:rsidR="000F680F" w:rsidRPr="0012050C" w:rsidRDefault="000F680F" w:rsidP="000F680F">
      <w:pPr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sz w:val="28"/>
          <w:szCs w:val="28"/>
        </w:rPr>
        <w:t>Если имя &lt;</w:t>
      </w:r>
      <w:r w:rsidRPr="0012050C">
        <w:rPr>
          <w:rFonts w:ascii="Cambria" w:hAnsi="Cambria"/>
          <w:sz w:val="28"/>
          <w:szCs w:val="28"/>
          <w:lang w:val="en-US"/>
        </w:rPr>
        <w:t>as</w:t>
      </w:r>
      <w:r w:rsidRPr="0012050C">
        <w:rPr>
          <w:rFonts w:ascii="Cambria" w:hAnsi="Cambria"/>
          <w:sz w:val="28"/>
          <w:szCs w:val="28"/>
        </w:rPr>
        <w:t>_</w:t>
      </w:r>
      <w:r w:rsidRPr="0012050C">
        <w:rPr>
          <w:rFonts w:ascii="Cambria" w:hAnsi="Cambria"/>
          <w:sz w:val="28"/>
          <w:szCs w:val="28"/>
          <w:lang w:val="en-US"/>
        </w:rPr>
        <w:t>name</w:t>
      </w:r>
      <w:r w:rsidRPr="0012050C">
        <w:rPr>
          <w:rFonts w:ascii="Cambria" w:hAnsi="Cambria"/>
          <w:sz w:val="28"/>
          <w:szCs w:val="28"/>
        </w:rPr>
        <w:t>&gt; совпадает с какой-либо уставкой, существующей в базе данных, то в блоке данной АС будет автоматически подставлен блок считывания уставки из базы данных.</w:t>
      </w:r>
    </w:p>
    <w:p w:rsidR="00097C5D" w:rsidRPr="0012050C" w:rsidRDefault="00097C5D" w:rsidP="000F680F">
      <w:pPr>
        <w:rPr>
          <w:rFonts w:ascii="Cambria" w:hAnsi="Cambria"/>
          <w:sz w:val="28"/>
          <w:szCs w:val="28"/>
        </w:rPr>
      </w:pPr>
    </w:p>
    <w:p w:rsidR="00097C5D" w:rsidRPr="0012050C" w:rsidRDefault="00097C5D" w:rsidP="00097C5D">
      <w:pPr>
        <w:jc w:val="left"/>
        <w:rPr>
          <w:rFonts w:ascii="Cambria" w:hAnsi="Cambria"/>
          <w:sz w:val="28"/>
          <w:szCs w:val="28"/>
        </w:rPr>
      </w:pPr>
      <w:r w:rsidRPr="0012050C">
        <w:rPr>
          <w:rFonts w:ascii="Cambria" w:hAnsi="Cambria"/>
          <w:b/>
          <w:sz w:val="28"/>
          <w:szCs w:val="28"/>
        </w:rPr>
        <w:t>Примечание 1</w:t>
      </w:r>
      <w:r w:rsidRPr="0012050C">
        <w:rPr>
          <w:rFonts w:ascii="Cambria" w:hAnsi="Cambria"/>
          <w:sz w:val="28"/>
          <w:szCs w:val="28"/>
        </w:rPr>
        <w:t xml:space="preserve">: в случаях АС, расположенных в разных приборах, и имеющих одинаковые наименования, к имени АС добавляется ее номер (или номер прибора в котором она расположена), через символ подчеркивания: 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_&lt;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</w:t>
      </w:r>
      <w:r w:rsidRPr="0012050C">
        <w:rPr>
          <w:rFonts w:ascii="Cambria" w:hAnsi="Cambria"/>
          <w:b/>
          <w:sz w:val="28"/>
          <w:szCs w:val="28"/>
          <w:lang w:val="en-US"/>
        </w:rPr>
        <w:t>name</w:t>
      </w:r>
      <w:r w:rsidRPr="0012050C">
        <w:rPr>
          <w:rFonts w:ascii="Cambria" w:hAnsi="Cambria"/>
          <w:b/>
          <w:sz w:val="28"/>
          <w:szCs w:val="28"/>
        </w:rPr>
        <w:t>&gt;_1</w:t>
      </w:r>
      <w:r w:rsidRPr="0012050C">
        <w:rPr>
          <w:rFonts w:ascii="Cambria" w:hAnsi="Cambria"/>
          <w:sz w:val="28"/>
          <w:szCs w:val="28"/>
        </w:rPr>
        <w:t xml:space="preserve"> – АС находится в первом приборе, 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_&lt;</w:t>
      </w:r>
      <w:r w:rsidRPr="0012050C">
        <w:rPr>
          <w:rFonts w:ascii="Cambria" w:hAnsi="Cambria"/>
          <w:b/>
          <w:sz w:val="28"/>
          <w:szCs w:val="28"/>
          <w:lang w:val="en-US"/>
        </w:rPr>
        <w:t>as</w:t>
      </w:r>
      <w:r w:rsidRPr="0012050C">
        <w:rPr>
          <w:rFonts w:ascii="Cambria" w:hAnsi="Cambria"/>
          <w:b/>
          <w:sz w:val="28"/>
          <w:szCs w:val="28"/>
        </w:rPr>
        <w:t>_</w:t>
      </w:r>
      <w:r w:rsidRPr="0012050C">
        <w:rPr>
          <w:rFonts w:ascii="Cambria" w:hAnsi="Cambria"/>
          <w:b/>
          <w:sz w:val="28"/>
          <w:szCs w:val="28"/>
          <w:lang w:val="en-US"/>
        </w:rPr>
        <w:t>name</w:t>
      </w:r>
      <w:r w:rsidRPr="0012050C">
        <w:rPr>
          <w:rFonts w:ascii="Cambria" w:hAnsi="Cambria"/>
          <w:b/>
          <w:sz w:val="28"/>
          <w:szCs w:val="28"/>
        </w:rPr>
        <w:t>&gt;_2</w:t>
      </w:r>
      <w:r w:rsidRPr="0012050C">
        <w:rPr>
          <w:rFonts w:ascii="Cambria" w:hAnsi="Cambria"/>
          <w:sz w:val="28"/>
          <w:szCs w:val="28"/>
        </w:rPr>
        <w:t xml:space="preserve"> - АС находится во втором приборе.</w:t>
      </w:r>
    </w:p>
    <w:p w:rsidR="00474175" w:rsidRPr="0012050C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9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456"/>
        <w:gridCol w:w="1611"/>
        <w:gridCol w:w="1669"/>
        <w:gridCol w:w="1927"/>
        <w:gridCol w:w="2464"/>
      </w:tblGrid>
      <w:tr w:rsidR="00474175" w:rsidRPr="0012050C" w:rsidTr="00F447E0">
        <w:tc>
          <w:tcPr>
            <w:tcW w:w="119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12050C" w:rsidRDefault="0012050C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12050C">
              <w:rPr>
                <w:rFonts w:ascii="Cambria" w:hAnsi="Cambria"/>
                <w:sz w:val="28"/>
                <w:szCs w:val="28"/>
              </w:rPr>
              <w:t>1 – описание структуры категории «АС»</w:t>
            </w:r>
          </w:p>
        </w:tc>
      </w:tr>
      <w:tr w:rsidR="00474175" w:rsidRPr="0012050C" w:rsidTr="00F447E0">
        <w:tc>
          <w:tcPr>
            <w:tcW w:w="2835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12050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12050C" w:rsidTr="00F447E0">
        <w:tc>
          <w:tcPr>
            <w:tcW w:w="2835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56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12050C" w:rsidTr="00F447E0">
        <w:tc>
          <w:tcPr>
            <w:tcW w:w="2835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456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611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669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927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12050C" w:rsidTr="00F447E0">
        <w:tc>
          <w:tcPr>
            <w:tcW w:w="2835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lastRenderedPageBreak/>
              <w:t>Сработала</w:t>
            </w:r>
          </w:p>
        </w:tc>
        <w:tc>
          <w:tcPr>
            <w:tcW w:w="1456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12050C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611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474175" w:rsidRPr="0012050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12050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12050C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12050C" w:rsidRDefault="008E4A6E" w:rsidP="00D64458">
      <w:pPr>
        <w:rPr>
          <w:rFonts w:ascii="Cambria" w:hAnsi="Cambria"/>
          <w:sz w:val="28"/>
          <w:szCs w:val="28"/>
        </w:rPr>
      </w:pPr>
    </w:p>
    <w:p w:rsidR="00B86884" w:rsidRPr="0012050C" w:rsidRDefault="00B86884" w:rsidP="00D64458">
      <w:pPr>
        <w:rPr>
          <w:rFonts w:ascii="Cambria" w:hAnsi="Cambria"/>
          <w:sz w:val="28"/>
          <w:szCs w:val="28"/>
        </w:rPr>
      </w:pPr>
    </w:p>
    <w:sectPr w:rsidR="00B86884" w:rsidRPr="0012050C" w:rsidSect="00F447E0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823" w:rsidRDefault="00CF5823">
      <w:r>
        <w:separator/>
      </w:r>
    </w:p>
  </w:endnote>
  <w:endnote w:type="continuationSeparator" w:id="0">
    <w:p w:rsidR="00CF5823" w:rsidRDefault="00CF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823" w:rsidRDefault="00CF5823">
      <w:r>
        <w:separator/>
      </w:r>
    </w:p>
  </w:footnote>
  <w:footnote w:type="continuationSeparator" w:id="0">
    <w:p w:rsidR="00CF5823" w:rsidRDefault="00CF5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26CF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97C5D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050C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1017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253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18C0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4DCE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5A3C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5823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458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39D4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7E0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F7EC05-5644-44B4-9225-7688C79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0D1E7-5EB1-465D-A85F-E4B9893C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13</cp:revision>
  <cp:lastPrinted>2012-08-01T07:14:00Z</cp:lastPrinted>
  <dcterms:created xsi:type="dcterms:W3CDTF">2012-12-21T16:22:00Z</dcterms:created>
  <dcterms:modified xsi:type="dcterms:W3CDTF">2014-12-26T11:15:00Z</dcterms:modified>
</cp:coreProperties>
</file>