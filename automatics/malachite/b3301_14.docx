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55" w:rsidRPr="008E45CC" w:rsidRDefault="004C2155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r w:rsidRPr="008E45CC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«Приборы»</w:t>
      </w:r>
    </w:p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В категории (таблице) «Приборы» базы данных хранится информац</w:t>
      </w:r>
      <w:bookmarkStart w:id="0" w:name="_GoBack"/>
      <w:bookmarkEnd w:id="0"/>
      <w:r w:rsidRPr="008E45CC">
        <w:rPr>
          <w:rFonts w:ascii="Cambria" w:hAnsi="Cambria"/>
          <w:sz w:val="28"/>
          <w:szCs w:val="28"/>
        </w:rPr>
        <w:t>ия о приборах</w:t>
      </w:r>
      <w:r w:rsidR="008C3BCF" w:rsidRPr="008E45CC">
        <w:rPr>
          <w:rFonts w:ascii="Cambria" w:hAnsi="Cambria"/>
          <w:sz w:val="28"/>
          <w:szCs w:val="28"/>
        </w:rPr>
        <w:t xml:space="preserve"> и их состоянии</w:t>
      </w:r>
      <w:r w:rsidRPr="008E45CC">
        <w:rPr>
          <w:rFonts w:ascii="Cambria" w:hAnsi="Cambria"/>
          <w:sz w:val="28"/>
          <w:szCs w:val="28"/>
        </w:rPr>
        <w:t>.</w:t>
      </w:r>
      <w:r w:rsidR="00E91416" w:rsidRPr="008E45CC">
        <w:rPr>
          <w:rFonts w:ascii="Cambria" w:hAnsi="Cambria"/>
          <w:sz w:val="28"/>
          <w:szCs w:val="28"/>
        </w:rPr>
        <w:t xml:space="preserve"> Категория используется для определения приоритета двойных сигналов из двух приборов ППУ1, ППУ2.</w:t>
      </w:r>
    </w:p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В таблице 1 приведено описание структуры категории «Приборы».</w:t>
      </w:r>
    </w:p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Для категории "Приборы" имя группы сигналов формируется по правилу:</w:t>
      </w:r>
    </w:p>
    <w:p w:rsidR="004C2155" w:rsidRPr="008E45CC" w:rsidRDefault="004C2155" w:rsidP="004C2155">
      <w:pPr>
        <w:jc w:val="center"/>
        <w:rPr>
          <w:rFonts w:ascii="Cambria" w:hAnsi="Cambria"/>
          <w:sz w:val="28"/>
          <w:szCs w:val="28"/>
          <w:lang w:val="en-US"/>
        </w:rPr>
      </w:pPr>
      <w:r w:rsidRPr="008E45CC">
        <w:rPr>
          <w:rFonts w:ascii="Cambria" w:hAnsi="Cambria"/>
          <w:b/>
          <w:sz w:val="28"/>
          <w:szCs w:val="28"/>
          <w:lang w:val="en-US"/>
        </w:rPr>
        <w:t>&lt;group_name&gt; = PRIBOR_&lt;p_number&gt;</w:t>
      </w:r>
      <w:r w:rsidRPr="008E45CC">
        <w:rPr>
          <w:rFonts w:ascii="Cambria" w:hAnsi="Cambria"/>
          <w:sz w:val="28"/>
          <w:szCs w:val="28"/>
          <w:lang w:val="en-US"/>
        </w:rPr>
        <w:t xml:space="preserve">, </w:t>
      </w:r>
      <w:r w:rsidRPr="008E45CC">
        <w:rPr>
          <w:rFonts w:ascii="Cambria" w:hAnsi="Cambria"/>
          <w:sz w:val="28"/>
          <w:szCs w:val="28"/>
        </w:rPr>
        <w:t>где</w:t>
      </w:r>
    </w:p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  <w:lang w:val="en-US"/>
        </w:rPr>
        <w:t>PRIBOR</w:t>
      </w:r>
      <w:r w:rsidRPr="008E45CC">
        <w:rPr>
          <w:rFonts w:ascii="Cambria" w:hAnsi="Cambria"/>
          <w:sz w:val="28"/>
          <w:szCs w:val="28"/>
        </w:rPr>
        <w:t>_ – уникальный для каждой смежной системы префикс имени записи в БД;</w:t>
      </w:r>
    </w:p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&lt;</w:t>
      </w:r>
      <w:r w:rsidRPr="008E45CC">
        <w:rPr>
          <w:rFonts w:ascii="Cambria" w:hAnsi="Cambria"/>
          <w:sz w:val="28"/>
          <w:szCs w:val="28"/>
          <w:lang w:val="en-US"/>
        </w:rPr>
        <w:t>p</w:t>
      </w:r>
      <w:r w:rsidRPr="008E45CC">
        <w:rPr>
          <w:rFonts w:ascii="Cambria" w:hAnsi="Cambria"/>
          <w:sz w:val="28"/>
          <w:szCs w:val="28"/>
        </w:rPr>
        <w:t>_n</w:t>
      </w:r>
      <w:r w:rsidRPr="008E45CC">
        <w:rPr>
          <w:rFonts w:ascii="Cambria" w:hAnsi="Cambria"/>
          <w:sz w:val="28"/>
          <w:szCs w:val="28"/>
          <w:lang w:val="en-US"/>
        </w:rPr>
        <w:t>umber</w:t>
      </w:r>
      <w:r w:rsidRPr="008E45CC">
        <w:rPr>
          <w:rFonts w:ascii="Cambria" w:hAnsi="Cambria"/>
          <w:sz w:val="28"/>
          <w:szCs w:val="28"/>
        </w:rPr>
        <w:t>&gt; – номер прибора (порядковый номер, число).</w:t>
      </w:r>
    </w:p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</w:p>
    <w:tbl>
      <w:tblPr>
        <w:tblStyle w:val="af1"/>
        <w:tblW w:w="118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1669"/>
        <w:gridCol w:w="1927"/>
        <w:gridCol w:w="2464"/>
      </w:tblGrid>
      <w:tr w:rsidR="004C2155" w:rsidRPr="008E45CC" w:rsidTr="008E45CC">
        <w:tc>
          <w:tcPr>
            <w:tcW w:w="118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155" w:rsidRPr="008E45CC" w:rsidRDefault="008E45CC" w:rsidP="004C2155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4C2155" w:rsidRPr="008E45CC">
              <w:rPr>
                <w:rFonts w:ascii="Cambria" w:hAnsi="Cambria"/>
                <w:sz w:val="28"/>
                <w:szCs w:val="28"/>
              </w:rPr>
              <w:t>1 – описание структуры категории «Приборы»</w:t>
            </w:r>
          </w:p>
        </w:tc>
      </w:tr>
      <w:tr w:rsidR="004C2155" w:rsidRPr="008E45CC" w:rsidTr="008E45CC">
        <w:tc>
          <w:tcPr>
            <w:tcW w:w="2835" w:type="dxa"/>
            <w:tcBorders>
              <w:top w:val="single" w:sz="4" w:space="0" w:color="auto"/>
            </w:tcBorders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8E45CC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4C2155" w:rsidRPr="008E45CC" w:rsidTr="008E45CC">
        <w:tc>
          <w:tcPr>
            <w:tcW w:w="2835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276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701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4C2155" w:rsidRPr="008E45CC" w:rsidTr="008E45CC">
        <w:tc>
          <w:tcPr>
            <w:tcW w:w="2835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Работа в сети</w:t>
            </w:r>
          </w:p>
        </w:tc>
        <w:tc>
          <w:tcPr>
            <w:tcW w:w="1276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8E45CC">
              <w:rPr>
                <w:rFonts w:ascii="Cambria" w:hAnsi="Cambria"/>
                <w:sz w:val="28"/>
                <w:szCs w:val="28"/>
                <w:lang w:val="en-US"/>
              </w:rPr>
              <w:t>Live</w:t>
            </w:r>
          </w:p>
        </w:tc>
        <w:tc>
          <w:tcPr>
            <w:tcW w:w="1701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4C2155" w:rsidRPr="008E45CC" w:rsidRDefault="004C2155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8E45C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4C2155" w:rsidRPr="008E45CC" w:rsidRDefault="004C2155" w:rsidP="004C2155">
      <w:pPr>
        <w:rPr>
          <w:rFonts w:ascii="Cambria" w:hAnsi="Cambria"/>
          <w:sz w:val="28"/>
          <w:szCs w:val="28"/>
        </w:rPr>
      </w:pPr>
    </w:p>
    <w:p w:rsidR="00B85D8C" w:rsidRPr="008E45CC" w:rsidRDefault="0091550F" w:rsidP="00C72489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Описание сигналов (полей):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b/>
          <w:sz w:val="28"/>
          <w:szCs w:val="28"/>
        </w:rPr>
        <w:t>&lt;</w:t>
      </w:r>
      <w:r w:rsidRPr="008E45CC">
        <w:rPr>
          <w:rFonts w:ascii="Cambria" w:hAnsi="Cambria"/>
          <w:b/>
          <w:sz w:val="28"/>
          <w:szCs w:val="28"/>
          <w:lang w:val="en-US"/>
        </w:rPr>
        <w:t>group</w:t>
      </w:r>
      <w:r w:rsidRPr="008E45CC">
        <w:rPr>
          <w:rFonts w:ascii="Cambria" w:hAnsi="Cambria"/>
          <w:b/>
          <w:sz w:val="28"/>
          <w:szCs w:val="28"/>
        </w:rPr>
        <w:t>_</w:t>
      </w:r>
      <w:r w:rsidRPr="008E45CC">
        <w:rPr>
          <w:rFonts w:ascii="Cambria" w:hAnsi="Cambria"/>
          <w:b/>
          <w:sz w:val="28"/>
          <w:szCs w:val="28"/>
          <w:lang w:val="en-US"/>
        </w:rPr>
        <w:t>name</w:t>
      </w:r>
      <w:r w:rsidRPr="008E45CC">
        <w:rPr>
          <w:rFonts w:ascii="Cambria" w:hAnsi="Cambria"/>
          <w:b/>
          <w:sz w:val="28"/>
          <w:szCs w:val="28"/>
        </w:rPr>
        <w:t>&gt;_Descr</w:t>
      </w:r>
      <w:r w:rsidRPr="008E45CC">
        <w:rPr>
          <w:rFonts w:ascii="Cambria" w:hAnsi="Cambria"/>
          <w:sz w:val="28"/>
          <w:szCs w:val="28"/>
        </w:rPr>
        <w:t xml:space="preserve"> – текстовое описание приборов системы;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b/>
          <w:sz w:val="28"/>
          <w:szCs w:val="28"/>
        </w:rPr>
        <w:t>&lt;</w:t>
      </w:r>
      <w:r w:rsidRPr="008E45CC">
        <w:rPr>
          <w:rFonts w:ascii="Cambria" w:hAnsi="Cambria"/>
          <w:b/>
          <w:sz w:val="28"/>
          <w:szCs w:val="28"/>
          <w:lang w:val="en-US"/>
        </w:rPr>
        <w:t>group</w:t>
      </w:r>
      <w:r w:rsidRPr="008E45CC">
        <w:rPr>
          <w:rFonts w:ascii="Cambria" w:hAnsi="Cambria"/>
          <w:b/>
          <w:sz w:val="28"/>
          <w:szCs w:val="28"/>
        </w:rPr>
        <w:t>_</w:t>
      </w:r>
      <w:r w:rsidRPr="008E45CC">
        <w:rPr>
          <w:rFonts w:ascii="Cambria" w:hAnsi="Cambria"/>
          <w:b/>
          <w:sz w:val="28"/>
          <w:szCs w:val="28"/>
          <w:lang w:val="en-US"/>
        </w:rPr>
        <w:t>name</w:t>
      </w:r>
      <w:r w:rsidRPr="008E45CC">
        <w:rPr>
          <w:rFonts w:ascii="Cambria" w:hAnsi="Cambria"/>
          <w:b/>
          <w:sz w:val="28"/>
          <w:szCs w:val="28"/>
        </w:rPr>
        <w:t>&gt;_Live</w:t>
      </w:r>
      <w:r w:rsidRPr="008E45CC">
        <w:rPr>
          <w:rFonts w:ascii="Cambria" w:hAnsi="Cambria"/>
          <w:sz w:val="28"/>
          <w:szCs w:val="28"/>
        </w:rPr>
        <w:t xml:space="preserve"> – наличие этого сигнала говорит о том, что прибор находится в сети, в рабочем состоянии и выбран главным по приоритету, определенному внутренними алгоритмами разработчика системы.</w:t>
      </w:r>
    </w:p>
    <w:p w:rsidR="0091550F" w:rsidRPr="008E45CC" w:rsidRDefault="0091550F" w:rsidP="0091550F">
      <w:pPr>
        <w:rPr>
          <w:rFonts w:ascii="Cambria" w:hAnsi="Cambria"/>
          <w:b/>
          <w:sz w:val="28"/>
          <w:szCs w:val="28"/>
        </w:rPr>
      </w:pP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b/>
          <w:sz w:val="28"/>
          <w:szCs w:val="28"/>
        </w:rPr>
        <w:t>Пример:</w:t>
      </w:r>
      <w:r w:rsidRPr="008E45CC">
        <w:rPr>
          <w:rFonts w:ascii="Cambria" w:hAnsi="Cambria"/>
          <w:sz w:val="28"/>
          <w:szCs w:val="28"/>
        </w:rPr>
        <w:t xml:space="preserve"> у нас есть прибор 15АН5.1-1 и 15АН5.1-2, к которым подключены одинаково (электрически и логически) следующие сигналы и соответствующие им признаки: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- частота вращения ЦНПК;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- давление пара перед ПТУ от ПГ;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- расход питательной воды на ПГ;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- давление в КД;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- солесодержание конденсата на сливе БЭЖ и в КСБ СГК;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- давление пара в ГК.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Признак работы ЦНПК1 БС в приборе 15АН5.1-1: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</w:p>
    <w:p w:rsidR="0091550F" w:rsidRPr="008E45CC" w:rsidRDefault="0091550F" w:rsidP="0091550F">
      <w:pPr>
        <w:rPr>
          <w:rFonts w:ascii="Cambria" w:hAnsi="Cambria"/>
          <w:sz w:val="28"/>
          <w:szCs w:val="28"/>
          <w:lang w:val="en-US"/>
        </w:rPr>
      </w:pPr>
      <w:r w:rsidRPr="008E45CC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8071200" cy="1720800"/>
            <wp:effectExtent l="19050" t="19050" r="2540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1200" cy="1720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Признак работы ЦНПК1 БС в приборе 15АН5.1-2:</w:t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7869600" cy="1713600"/>
            <wp:effectExtent l="19050" t="19050" r="1714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600" cy="1713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550F" w:rsidRPr="008E45CC" w:rsidRDefault="0091550F" w:rsidP="0091550F">
      <w:pPr>
        <w:rPr>
          <w:rFonts w:ascii="Cambria" w:hAnsi="Cambria"/>
          <w:sz w:val="28"/>
          <w:szCs w:val="28"/>
        </w:rPr>
      </w:pPr>
    </w:p>
    <w:p w:rsidR="0091550F" w:rsidRPr="008E45CC" w:rsidRDefault="0091550F" w:rsidP="0091550F">
      <w:pPr>
        <w:ind w:firstLine="708"/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Мы вырабатываем признаки в каждом приборе, а потом используем их где-либо с учетом сигналов «</w:t>
      </w:r>
      <w:r w:rsidRPr="008E45CC">
        <w:rPr>
          <w:rFonts w:ascii="Cambria" w:hAnsi="Cambria"/>
          <w:sz w:val="28"/>
          <w:szCs w:val="28"/>
          <w:lang w:val="en-US"/>
        </w:rPr>
        <w:t>Live</w:t>
      </w:r>
      <w:r w:rsidRPr="008E45CC">
        <w:rPr>
          <w:rFonts w:ascii="Cambria" w:hAnsi="Cambria"/>
          <w:sz w:val="28"/>
          <w:szCs w:val="28"/>
        </w:rPr>
        <w:t>» приборов.</w:t>
      </w:r>
    </w:p>
    <w:p w:rsidR="0091550F" w:rsidRPr="008E45CC" w:rsidRDefault="0091550F" w:rsidP="0091550F">
      <w:pPr>
        <w:ind w:firstLine="708"/>
        <w:rPr>
          <w:rFonts w:ascii="Cambria" w:hAnsi="Cambria"/>
          <w:sz w:val="28"/>
          <w:szCs w:val="28"/>
        </w:rPr>
      </w:pPr>
      <w:r w:rsidRPr="008E45CC">
        <w:rPr>
          <w:rFonts w:ascii="Cambria" w:hAnsi="Cambria"/>
          <w:sz w:val="28"/>
          <w:szCs w:val="28"/>
        </w:rPr>
        <w:t>Использование в работе этих одинаковых по сути признаков зависит от сигнала «</w:t>
      </w:r>
      <w:r w:rsidRPr="008E45CC">
        <w:rPr>
          <w:rFonts w:ascii="Cambria" w:hAnsi="Cambria"/>
          <w:sz w:val="28"/>
          <w:szCs w:val="28"/>
          <w:lang w:val="en-US"/>
        </w:rPr>
        <w:t>Live</w:t>
      </w:r>
      <w:r w:rsidRPr="008E45CC">
        <w:rPr>
          <w:rFonts w:ascii="Cambria" w:hAnsi="Cambria"/>
          <w:sz w:val="28"/>
          <w:szCs w:val="28"/>
        </w:rPr>
        <w:t xml:space="preserve">» их собственных приборов. Если есть сигнал  PRIBOR_1_Live, то мы используем в работе признак из первого прибора, если есть сигнал  PRIBOR_2_Live, то мы используем второй. </w:t>
      </w:r>
    </w:p>
    <w:p w:rsidR="0091550F" w:rsidRPr="008E45CC" w:rsidRDefault="0091550F" w:rsidP="00C72489">
      <w:pPr>
        <w:rPr>
          <w:rFonts w:ascii="Cambria" w:hAnsi="Cambria"/>
          <w:sz w:val="28"/>
          <w:szCs w:val="28"/>
        </w:rPr>
      </w:pPr>
    </w:p>
    <w:sectPr w:rsidR="0091550F" w:rsidRPr="008E45CC" w:rsidSect="0091550F">
      <w:pgSz w:w="17010" w:h="17010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52D" w:rsidRDefault="00E2052D">
      <w:r>
        <w:separator/>
      </w:r>
    </w:p>
  </w:endnote>
  <w:endnote w:type="continuationSeparator" w:id="0">
    <w:p w:rsidR="00E2052D" w:rsidRDefault="00E2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52D" w:rsidRDefault="00E2052D">
      <w:r>
        <w:separator/>
      </w:r>
    </w:p>
  </w:footnote>
  <w:footnote w:type="continuationSeparator" w:id="0">
    <w:p w:rsidR="00E2052D" w:rsidRDefault="00E20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6D0E"/>
    <w:rsid w:val="00127D05"/>
    <w:rsid w:val="001304C2"/>
    <w:rsid w:val="00130D5B"/>
    <w:rsid w:val="00151894"/>
    <w:rsid w:val="00154022"/>
    <w:rsid w:val="00161DB9"/>
    <w:rsid w:val="00162B3A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0C17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238D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B6038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5CC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50F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5C29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E6D95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1AE2"/>
    <w:rsid w:val="00C621BA"/>
    <w:rsid w:val="00C646DA"/>
    <w:rsid w:val="00C6570D"/>
    <w:rsid w:val="00C668E0"/>
    <w:rsid w:val="00C66992"/>
    <w:rsid w:val="00C72489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052D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DA6486-4197-4DE4-8B0A-5B6990D9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00558-A929-4A81-A8E5-D6C3978E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12</cp:revision>
  <cp:lastPrinted>2012-08-01T07:14:00Z</cp:lastPrinted>
  <dcterms:created xsi:type="dcterms:W3CDTF">2012-12-21T16:22:00Z</dcterms:created>
  <dcterms:modified xsi:type="dcterms:W3CDTF">2014-12-26T11:14:00Z</dcterms:modified>
</cp:coreProperties>
</file>