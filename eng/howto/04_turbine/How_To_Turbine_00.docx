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6B" w:rsidRDefault="00D41C6B" w:rsidP="00D41C6B">
      <w:pPr>
        <w:pStyle w:val="a8"/>
        <w:rPr>
          <w:rStyle w:val="a9"/>
          <w:sz w:val="40"/>
          <w:szCs w:val="40"/>
          <w:lang w:val="en-US"/>
        </w:rPr>
      </w:pPr>
      <w:r>
        <w:rPr>
          <w:rStyle w:val="a9"/>
          <w:sz w:val="40"/>
          <w:szCs w:val="40"/>
          <w:lang w:val="en-US"/>
        </w:rPr>
        <w:t>Steam-t</w:t>
      </w:r>
      <w:r w:rsidR="00123A33">
        <w:rPr>
          <w:rStyle w:val="a9"/>
          <w:sz w:val="40"/>
          <w:szCs w:val="40"/>
          <w:lang w:val="en-US"/>
        </w:rPr>
        <w:t xml:space="preserve">urbine </w:t>
      </w:r>
      <w:r>
        <w:rPr>
          <w:rStyle w:val="a9"/>
          <w:sz w:val="40"/>
          <w:szCs w:val="40"/>
          <w:lang w:val="en-US"/>
        </w:rPr>
        <w:t>Plant model development i</w:t>
      </w:r>
      <w:r w:rsidR="00123A33" w:rsidRPr="00123A33">
        <w:rPr>
          <w:rStyle w:val="a9"/>
          <w:sz w:val="40"/>
          <w:szCs w:val="40"/>
          <w:lang w:val="en-US"/>
        </w:rPr>
        <w:t>n</w:t>
      </w:r>
    </w:p>
    <w:p w:rsidR="00E97C67" w:rsidRDefault="00E97C67" w:rsidP="00D41C6B">
      <w:pPr>
        <w:pStyle w:val="a8"/>
        <w:rPr>
          <w:rStyle w:val="a9"/>
          <w:sz w:val="40"/>
          <w:szCs w:val="40"/>
          <w:lang w:val="en-US"/>
        </w:rPr>
      </w:pPr>
      <w:bookmarkStart w:id="0" w:name="_GoBack"/>
      <w:bookmarkEnd w:id="0"/>
    </w:p>
    <w:p w:rsidR="009A3562" w:rsidRPr="00123A33" w:rsidRDefault="00123A33" w:rsidP="00FE23A8">
      <w:pPr>
        <w:pStyle w:val="a8"/>
        <w:rPr>
          <w:rStyle w:val="a9"/>
          <w:sz w:val="40"/>
          <w:szCs w:val="40"/>
          <w:lang w:val="en-US"/>
        </w:rPr>
      </w:pPr>
      <w:r w:rsidRPr="00D41C6B">
        <w:rPr>
          <w:rStyle w:val="a9"/>
          <w:color w:val="1F497D" w:themeColor="text2"/>
          <w:sz w:val="40"/>
          <w:szCs w:val="40"/>
          <w:lang w:val="en-US"/>
        </w:rPr>
        <w:t>Sim</w:t>
      </w:r>
      <w:r w:rsidRPr="00D41C6B">
        <w:rPr>
          <w:rStyle w:val="a9"/>
          <w:color w:val="F79646" w:themeColor="accent6"/>
          <w:sz w:val="40"/>
          <w:szCs w:val="40"/>
          <w:lang w:val="en-US"/>
        </w:rPr>
        <w:t>In</w:t>
      </w:r>
      <w:r w:rsidRPr="00D41C6B">
        <w:rPr>
          <w:rStyle w:val="a9"/>
          <w:color w:val="1F497D" w:themeColor="text2"/>
          <w:sz w:val="40"/>
          <w:szCs w:val="40"/>
          <w:lang w:val="en-US"/>
        </w:rPr>
        <w:t>Tech</w:t>
      </w:r>
    </w:p>
    <w:p w:rsidR="00DB6C0A" w:rsidRPr="00123A33" w:rsidRDefault="00DB6C0A" w:rsidP="00123A33">
      <w:pPr>
        <w:pStyle w:val="a8"/>
        <w:rPr>
          <w:rStyle w:val="a9"/>
          <w:lang w:val="en-US"/>
        </w:rPr>
      </w:pPr>
    </w:p>
    <w:p w:rsidR="002D05F3" w:rsidRDefault="002D05F3" w:rsidP="009A3562">
      <w:pPr>
        <w:pStyle w:val="a8"/>
        <w:rPr>
          <w:rStyle w:val="a9"/>
          <w:lang w:val="en-US"/>
        </w:rPr>
      </w:pPr>
    </w:p>
    <w:p w:rsidR="002D05F3" w:rsidRDefault="002D05F3" w:rsidP="009A3562">
      <w:pPr>
        <w:pStyle w:val="a8"/>
        <w:rPr>
          <w:rStyle w:val="a9"/>
          <w:lang w:val="en-US"/>
        </w:rPr>
      </w:pPr>
    </w:p>
    <w:p w:rsidR="002D05F3" w:rsidRDefault="002D05F3" w:rsidP="009A3562">
      <w:pPr>
        <w:pStyle w:val="a8"/>
        <w:rPr>
          <w:rStyle w:val="a9"/>
          <w:lang w:val="en-US"/>
        </w:rPr>
      </w:pPr>
    </w:p>
    <w:p w:rsidR="00CA6E84" w:rsidRPr="00CA6E84" w:rsidRDefault="00123A33" w:rsidP="00CA6E84">
      <w:pPr>
        <w:pStyle w:val="a8"/>
        <w:rPr>
          <w:rStyle w:val="a9"/>
          <w:b w:val="0"/>
          <w:lang w:val="en-US"/>
        </w:rPr>
      </w:pPr>
      <w:r w:rsidRPr="00123A33">
        <w:rPr>
          <w:rStyle w:val="a9"/>
          <w:lang w:val="en-US"/>
        </w:rPr>
        <w:t>Moscow, 2012</w:t>
      </w:r>
    </w:p>
    <w:sectPr w:rsidR="00CA6E84" w:rsidRPr="00CA6E84" w:rsidSect="00B93484">
      <w:footerReference w:type="default" r:id="rId8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0E" w:rsidRDefault="0058690E">
      <w:r>
        <w:separator/>
      </w:r>
    </w:p>
  </w:endnote>
  <w:endnote w:type="continuationSeparator" w:id="0">
    <w:p w:rsidR="0058690E" w:rsidRDefault="0058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595" w:rsidRPr="003D01D1" w:rsidRDefault="001F0595" w:rsidP="002D05F3">
    <w:pPr>
      <w:pStyle w:val="a5"/>
      <w:jc w:val="right"/>
      <w:rPr>
        <w:lang w:val="en-US"/>
      </w:rPr>
    </w:pPr>
    <w:r w:rsidRPr="003D01D1">
      <w:rPr>
        <w:lang w:val="en-US"/>
      </w:rPr>
      <w:t>(</w:t>
    </w:r>
    <w:r w:rsidRPr="00F57A43">
      <w:t>С</w:t>
    </w:r>
    <w:r w:rsidRPr="003D01D1">
      <w:rPr>
        <w:lang w:val="en-US"/>
      </w:rPr>
      <w:t>) 3</w:t>
    </w:r>
    <w:r w:rsidRPr="00F57A43">
      <w:rPr>
        <w:lang w:val="en-US"/>
      </w:rPr>
      <w:t>V</w:t>
    </w:r>
    <w:r w:rsidRPr="003D01D1">
      <w:rPr>
        <w:lang w:val="en-US"/>
      </w:rPr>
      <w:t xml:space="preserve"> </w:t>
    </w:r>
    <w:r w:rsidRPr="00F57A43">
      <w:rPr>
        <w:lang w:val="en-US"/>
      </w:rPr>
      <w:t>Services</w:t>
    </w:r>
    <w:r w:rsidRPr="003D01D1">
      <w:rPr>
        <w:lang w:val="en-US"/>
      </w:rPr>
      <w:t xml:space="preserve"> </w:t>
    </w:r>
    <w:r w:rsidRPr="00F57A43">
      <w:rPr>
        <w:lang w:val="en-US"/>
      </w:rPr>
      <w:t>LLC</w:t>
    </w:r>
    <w:r>
      <w:rPr>
        <w:lang w:val="en-US"/>
      </w:rPr>
      <w:t xml:space="preserve">, </w:t>
    </w:r>
    <w:r w:rsidR="002D05F3" w:rsidRPr="002D05F3">
      <w:rPr>
        <w:lang w:val="en-US"/>
      </w:rPr>
      <w:t>Steam-turbine Plant model development in</w:t>
    </w:r>
    <w:r w:rsidR="002D05F3">
      <w:rPr>
        <w:lang w:val="en-US"/>
      </w:rPr>
      <w:t xml:space="preserve"> </w:t>
    </w:r>
    <w:r w:rsidR="002D05F3" w:rsidRPr="002D05F3">
      <w:rPr>
        <w:color w:val="1F497D" w:themeColor="text2"/>
        <w:lang w:val="en-US"/>
      </w:rPr>
      <w:t>Sim</w:t>
    </w:r>
    <w:r w:rsidR="002D05F3" w:rsidRPr="002D05F3">
      <w:rPr>
        <w:color w:val="F79646" w:themeColor="accent6"/>
        <w:lang w:val="en-US"/>
      </w:rPr>
      <w:t>In</w:t>
    </w:r>
    <w:r w:rsidR="002D05F3" w:rsidRPr="002D05F3">
      <w:rPr>
        <w:color w:val="1F497D" w:themeColor="text2"/>
        <w:lang w:val="en-US"/>
      </w:rPr>
      <w:t>Tech</w:t>
    </w:r>
    <w:r w:rsidRPr="003D01D1">
      <w:rPr>
        <w:lang w:val="en-US"/>
      </w:rPr>
      <w:t>,</w:t>
    </w:r>
    <w:r w:rsidRPr="003D01D1">
      <w:rPr>
        <w:rStyle w:val="a7"/>
        <w:lang w:val="en-US"/>
      </w:rPr>
      <w:t xml:space="preserve"> page </w:t>
    </w:r>
    <w:r w:rsidRPr="00F57A43">
      <w:rPr>
        <w:rStyle w:val="a7"/>
      </w:rPr>
      <w:fldChar w:fldCharType="begin"/>
    </w:r>
    <w:r w:rsidRPr="003D01D1">
      <w:rPr>
        <w:rStyle w:val="a7"/>
        <w:lang w:val="en-US"/>
      </w:rPr>
      <w:instrText xml:space="preserve"> PAGE </w:instrText>
    </w:r>
    <w:r w:rsidRPr="00F57A43">
      <w:rPr>
        <w:rStyle w:val="a7"/>
      </w:rPr>
      <w:fldChar w:fldCharType="separate"/>
    </w:r>
    <w:r w:rsidR="00CA6E84">
      <w:rPr>
        <w:rStyle w:val="a7"/>
        <w:noProof/>
        <w:lang w:val="en-US"/>
      </w:rPr>
      <w:t>2</w:t>
    </w:r>
    <w:r w:rsidRPr="00F57A43">
      <w:rPr>
        <w:rStyle w:val="a7"/>
      </w:rPr>
      <w:fldChar w:fldCharType="end"/>
    </w:r>
    <w:r w:rsidRPr="003D01D1">
      <w:rPr>
        <w:rStyle w:val="a7"/>
        <w:lang w:val="en-US"/>
      </w:rPr>
      <w:t xml:space="preserve"> </w:t>
    </w:r>
    <w:r w:rsidRPr="00F57A43">
      <w:rPr>
        <w:rStyle w:val="a7"/>
        <w:lang w:val="en-US"/>
      </w:rPr>
      <w:t>of</w:t>
    </w:r>
    <w:r w:rsidRPr="003D01D1">
      <w:rPr>
        <w:rStyle w:val="a7"/>
        <w:lang w:val="en-US"/>
      </w:rPr>
      <w:t xml:space="preserve"> </w:t>
    </w:r>
    <w:r w:rsidRPr="00F57A43">
      <w:rPr>
        <w:rStyle w:val="a7"/>
      </w:rPr>
      <w:fldChar w:fldCharType="begin"/>
    </w:r>
    <w:r w:rsidRPr="003D01D1">
      <w:rPr>
        <w:rStyle w:val="a7"/>
        <w:lang w:val="en-US"/>
      </w:rPr>
      <w:instrText xml:space="preserve"> NUMPAGES </w:instrText>
    </w:r>
    <w:r w:rsidRPr="00F57A43">
      <w:rPr>
        <w:rStyle w:val="a7"/>
      </w:rPr>
      <w:fldChar w:fldCharType="separate"/>
    </w:r>
    <w:r w:rsidR="00CA6E84">
      <w:rPr>
        <w:rStyle w:val="a7"/>
        <w:noProof/>
        <w:lang w:val="en-US"/>
      </w:rPr>
      <w:t>2</w:t>
    </w:r>
    <w:r w:rsidRPr="00F57A43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0E" w:rsidRDefault="0058690E">
      <w:r>
        <w:separator/>
      </w:r>
    </w:p>
  </w:footnote>
  <w:footnote w:type="continuationSeparator" w:id="0">
    <w:p w:rsidR="0058690E" w:rsidRDefault="00586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6FD4A6E4"/>
    <w:lvl w:ilvl="0" w:tplc="1D80285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43DE0CA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638" w:hanging="504"/>
      </w:pPr>
      <w:rPr>
        <w:rFonts w:hint="default"/>
        <w:color w:val="4F81BD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51C057A"/>
    <w:multiLevelType w:val="hybridMultilevel"/>
    <w:tmpl w:val="3AECDB4C"/>
    <w:lvl w:ilvl="0" w:tplc="8F7055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0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9"/>
  </w:num>
  <w:num w:numId="11">
    <w:abstractNumId w:val="4"/>
  </w:num>
  <w:num w:numId="12">
    <w:abstractNumId w:val="23"/>
  </w:num>
  <w:num w:numId="13">
    <w:abstractNumId w:val="24"/>
  </w:num>
  <w:num w:numId="14">
    <w:abstractNumId w:val="10"/>
  </w:num>
  <w:num w:numId="15">
    <w:abstractNumId w:val="25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</w:num>
  <w:num w:numId="5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0DD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C68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6F39"/>
    <w:rsid w:val="00027884"/>
    <w:rsid w:val="00027C1D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AED"/>
    <w:rsid w:val="00035D4E"/>
    <w:rsid w:val="000367A0"/>
    <w:rsid w:val="00036F04"/>
    <w:rsid w:val="0004059B"/>
    <w:rsid w:val="00040889"/>
    <w:rsid w:val="00042E81"/>
    <w:rsid w:val="000439AD"/>
    <w:rsid w:val="00044F29"/>
    <w:rsid w:val="00045DC8"/>
    <w:rsid w:val="00046AAB"/>
    <w:rsid w:val="00050731"/>
    <w:rsid w:val="00050760"/>
    <w:rsid w:val="0005188F"/>
    <w:rsid w:val="00051D8E"/>
    <w:rsid w:val="000522B5"/>
    <w:rsid w:val="00052437"/>
    <w:rsid w:val="000531E6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3B9"/>
    <w:rsid w:val="00062A80"/>
    <w:rsid w:val="00066255"/>
    <w:rsid w:val="0006634F"/>
    <w:rsid w:val="00066B25"/>
    <w:rsid w:val="00067060"/>
    <w:rsid w:val="000707BC"/>
    <w:rsid w:val="000709E4"/>
    <w:rsid w:val="0007194D"/>
    <w:rsid w:val="00071D7B"/>
    <w:rsid w:val="00073320"/>
    <w:rsid w:val="0007387B"/>
    <w:rsid w:val="00073955"/>
    <w:rsid w:val="00073EFF"/>
    <w:rsid w:val="00082A6E"/>
    <w:rsid w:val="00082D16"/>
    <w:rsid w:val="0008308C"/>
    <w:rsid w:val="0008330A"/>
    <w:rsid w:val="000837F3"/>
    <w:rsid w:val="000844BA"/>
    <w:rsid w:val="00084573"/>
    <w:rsid w:val="000846F2"/>
    <w:rsid w:val="000856B9"/>
    <w:rsid w:val="00085D29"/>
    <w:rsid w:val="00087F08"/>
    <w:rsid w:val="00092FDD"/>
    <w:rsid w:val="0009305E"/>
    <w:rsid w:val="00093878"/>
    <w:rsid w:val="00093F77"/>
    <w:rsid w:val="000945F6"/>
    <w:rsid w:val="00095CE2"/>
    <w:rsid w:val="00096974"/>
    <w:rsid w:val="00097C1E"/>
    <w:rsid w:val="000A0574"/>
    <w:rsid w:val="000A1DE2"/>
    <w:rsid w:val="000A216C"/>
    <w:rsid w:val="000A2D46"/>
    <w:rsid w:val="000A3CB8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3CD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E704B"/>
    <w:rsid w:val="000F0849"/>
    <w:rsid w:val="000F0851"/>
    <w:rsid w:val="000F08EF"/>
    <w:rsid w:val="000F0936"/>
    <w:rsid w:val="000F1AF4"/>
    <w:rsid w:val="000F1B4F"/>
    <w:rsid w:val="000F264A"/>
    <w:rsid w:val="000F2E10"/>
    <w:rsid w:val="000F3818"/>
    <w:rsid w:val="000F4D0B"/>
    <w:rsid w:val="000F5602"/>
    <w:rsid w:val="000F6154"/>
    <w:rsid w:val="000F7605"/>
    <w:rsid w:val="0010288C"/>
    <w:rsid w:val="001032F1"/>
    <w:rsid w:val="00103423"/>
    <w:rsid w:val="00104952"/>
    <w:rsid w:val="00104EA5"/>
    <w:rsid w:val="001062E2"/>
    <w:rsid w:val="001067FA"/>
    <w:rsid w:val="001069A4"/>
    <w:rsid w:val="0011027A"/>
    <w:rsid w:val="001108C9"/>
    <w:rsid w:val="0011174D"/>
    <w:rsid w:val="00111C8A"/>
    <w:rsid w:val="001122D5"/>
    <w:rsid w:val="001145E0"/>
    <w:rsid w:val="00114A9B"/>
    <w:rsid w:val="00114CF7"/>
    <w:rsid w:val="00114EDC"/>
    <w:rsid w:val="00116CEC"/>
    <w:rsid w:val="0012101F"/>
    <w:rsid w:val="001221D3"/>
    <w:rsid w:val="001224E4"/>
    <w:rsid w:val="00123A33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9C6"/>
    <w:rsid w:val="00151B1D"/>
    <w:rsid w:val="00151EC1"/>
    <w:rsid w:val="0015228A"/>
    <w:rsid w:val="00152AF1"/>
    <w:rsid w:val="00153723"/>
    <w:rsid w:val="00154D7C"/>
    <w:rsid w:val="00155D1C"/>
    <w:rsid w:val="00160F8A"/>
    <w:rsid w:val="00161805"/>
    <w:rsid w:val="00161DB9"/>
    <w:rsid w:val="00161F1E"/>
    <w:rsid w:val="0016277E"/>
    <w:rsid w:val="001636E6"/>
    <w:rsid w:val="001638C2"/>
    <w:rsid w:val="00164770"/>
    <w:rsid w:val="00165D8F"/>
    <w:rsid w:val="00165EA1"/>
    <w:rsid w:val="001709A0"/>
    <w:rsid w:val="00170D1F"/>
    <w:rsid w:val="001737C2"/>
    <w:rsid w:val="00174115"/>
    <w:rsid w:val="001747DF"/>
    <w:rsid w:val="001751FD"/>
    <w:rsid w:val="0017561C"/>
    <w:rsid w:val="001760C2"/>
    <w:rsid w:val="00180F68"/>
    <w:rsid w:val="00182397"/>
    <w:rsid w:val="0018271A"/>
    <w:rsid w:val="00183FFE"/>
    <w:rsid w:val="001840E5"/>
    <w:rsid w:val="00184195"/>
    <w:rsid w:val="001841D9"/>
    <w:rsid w:val="00186BD6"/>
    <w:rsid w:val="00186DEA"/>
    <w:rsid w:val="0018763F"/>
    <w:rsid w:val="00190C52"/>
    <w:rsid w:val="001912E0"/>
    <w:rsid w:val="00192249"/>
    <w:rsid w:val="00192A22"/>
    <w:rsid w:val="00192E39"/>
    <w:rsid w:val="00193920"/>
    <w:rsid w:val="00193CB1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1DBF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41D"/>
    <w:rsid w:val="001E4A46"/>
    <w:rsid w:val="001E65CE"/>
    <w:rsid w:val="001E673B"/>
    <w:rsid w:val="001E6C4D"/>
    <w:rsid w:val="001E7A61"/>
    <w:rsid w:val="001F0492"/>
    <w:rsid w:val="001F0595"/>
    <w:rsid w:val="001F17F7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0D9D"/>
    <w:rsid w:val="00200E92"/>
    <w:rsid w:val="0020125F"/>
    <w:rsid w:val="00202B88"/>
    <w:rsid w:val="00203A1D"/>
    <w:rsid w:val="002042AF"/>
    <w:rsid w:val="00205359"/>
    <w:rsid w:val="00205E75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34C"/>
    <w:rsid w:val="00232642"/>
    <w:rsid w:val="00233FEB"/>
    <w:rsid w:val="002340FC"/>
    <w:rsid w:val="0023473F"/>
    <w:rsid w:val="002351FF"/>
    <w:rsid w:val="0023557C"/>
    <w:rsid w:val="00236474"/>
    <w:rsid w:val="00236F7E"/>
    <w:rsid w:val="0024033E"/>
    <w:rsid w:val="0024139A"/>
    <w:rsid w:val="0024151B"/>
    <w:rsid w:val="00241E17"/>
    <w:rsid w:val="00242089"/>
    <w:rsid w:val="00242663"/>
    <w:rsid w:val="00242777"/>
    <w:rsid w:val="00242AD8"/>
    <w:rsid w:val="0024379B"/>
    <w:rsid w:val="0024393E"/>
    <w:rsid w:val="00243CD0"/>
    <w:rsid w:val="00243CFC"/>
    <w:rsid w:val="00244EE6"/>
    <w:rsid w:val="002450C7"/>
    <w:rsid w:val="00245166"/>
    <w:rsid w:val="00245A64"/>
    <w:rsid w:val="0024641D"/>
    <w:rsid w:val="0025007A"/>
    <w:rsid w:val="00250820"/>
    <w:rsid w:val="0025208B"/>
    <w:rsid w:val="00253651"/>
    <w:rsid w:val="002542C9"/>
    <w:rsid w:val="002547DF"/>
    <w:rsid w:val="00255F64"/>
    <w:rsid w:val="00260B55"/>
    <w:rsid w:val="00261B3B"/>
    <w:rsid w:val="00264352"/>
    <w:rsid w:val="002656C9"/>
    <w:rsid w:val="00267926"/>
    <w:rsid w:val="00270140"/>
    <w:rsid w:val="002709CB"/>
    <w:rsid w:val="00271264"/>
    <w:rsid w:val="00271F4F"/>
    <w:rsid w:val="00272C5E"/>
    <w:rsid w:val="0027348A"/>
    <w:rsid w:val="002737A8"/>
    <w:rsid w:val="002739BF"/>
    <w:rsid w:val="00273BC8"/>
    <w:rsid w:val="00274470"/>
    <w:rsid w:val="00276710"/>
    <w:rsid w:val="0027701A"/>
    <w:rsid w:val="002814F9"/>
    <w:rsid w:val="002819D1"/>
    <w:rsid w:val="00282CFD"/>
    <w:rsid w:val="00282EBC"/>
    <w:rsid w:val="0028458E"/>
    <w:rsid w:val="002858E3"/>
    <w:rsid w:val="002859CB"/>
    <w:rsid w:val="00286129"/>
    <w:rsid w:val="002869F6"/>
    <w:rsid w:val="00290E3C"/>
    <w:rsid w:val="00290F14"/>
    <w:rsid w:val="00291D68"/>
    <w:rsid w:val="002947AD"/>
    <w:rsid w:val="00294F0F"/>
    <w:rsid w:val="002951DE"/>
    <w:rsid w:val="0029532D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187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B6045"/>
    <w:rsid w:val="002C1951"/>
    <w:rsid w:val="002C2A58"/>
    <w:rsid w:val="002C2DF1"/>
    <w:rsid w:val="002C38FA"/>
    <w:rsid w:val="002C4D9E"/>
    <w:rsid w:val="002C4F8B"/>
    <w:rsid w:val="002C5743"/>
    <w:rsid w:val="002C5A8D"/>
    <w:rsid w:val="002C6A6C"/>
    <w:rsid w:val="002C6C34"/>
    <w:rsid w:val="002C7E5E"/>
    <w:rsid w:val="002D046B"/>
    <w:rsid w:val="002D05F3"/>
    <w:rsid w:val="002D21FC"/>
    <w:rsid w:val="002D234F"/>
    <w:rsid w:val="002D2828"/>
    <w:rsid w:val="002D2DA0"/>
    <w:rsid w:val="002D3014"/>
    <w:rsid w:val="002D311E"/>
    <w:rsid w:val="002D3817"/>
    <w:rsid w:val="002D4BC9"/>
    <w:rsid w:val="002D5B04"/>
    <w:rsid w:val="002D68DB"/>
    <w:rsid w:val="002E0E87"/>
    <w:rsid w:val="002E15D7"/>
    <w:rsid w:val="002E1A30"/>
    <w:rsid w:val="002E248B"/>
    <w:rsid w:val="002E301F"/>
    <w:rsid w:val="002E4D7D"/>
    <w:rsid w:val="002E596E"/>
    <w:rsid w:val="002E5F03"/>
    <w:rsid w:val="002E5FCA"/>
    <w:rsid w:val="002E63B7"/>
    <w:rsid w:val="002E7343"/>
    <w:rsid w:val="002F02AA"/>
    <w:rsid w:val="002F06B3"/>
    <w:rsid w:val="002F0FFB"/>
    <w:rsid w:val="002F1764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85F"/>
    <w:rsid w:val="00307D28"/>
    <w:rsid w:val="003108BD"/>
    <w:rsid w:val="00311235"/>
    <w:rsid w:val="0031171E"/>
    <w:rsid w:val="00311B0F"/>
    <w:rsid w:val="003120A7"/>
    <w:rsid w:val="00312C24"/>
    <w:rsid w:val="00312CDC"/>
    <w:rsid w:val="00312EEA"/>
    <w:rsid w:val="003134C7"/>
    <w:rsid w:val="00313ADD"/>
    <w:rsid w:val="00314291"/>
    <w:rsid w:val="0031503B"/>
    <w:rsid w:val="00315849"/>
    <w:rsid w:val="003159BD"/>
    <w:rsid w:val="00316224"/>
    <w:rsid w:val="0031664B"/>
    <w:rsid w:val="00316770"/>
    <w:rsid w:val="0031685B"/>
    <w:rsid w:val="00317166"/>
    <w:rsid w:val="00317496"/>
    <w:rsid w:val="00317B86"/>
    <w:rsid w:val="00317DDB"/>
    <w:rsid w:val="00317ED1"/>
    <w:rsid w:val="003201BD"/>
    <w:rsid w:val="003207A5"/>
    <w:rsid w:val="00320F04"/>
    <w:rsid w:val="003212AC"/>
    <w:rsid w:val="00321A16"/>
    <w:rsid w:val="003222D9"/>
    <w:rsid w:val="00323097"/>
    <w:rsid w:val="00325769"/>
    <w:rsid w:val="003265C4"/>
    <w:rsid w:val="00326DBA"/>
    <w:rsid w:val="003277FC"/>
    <w:rsid w:val="00327D76"/>
    <w:rsid w:val="00331035"/>
    <w:rsid w:val="0033138B"/>
    <w:rsid w:val="003315AE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4DF"/>
    <w:rsid w:val="00337677"/>
    <w:rsid w:val="00337DA6"/>
    <w:rsid w:val="0034081A"/>
    <w:rsid w:val="00340874"/>
    <w:rsid w:val="00340E05"/>
    <w:rsid w:val="00342057"/>
    <w:rsid w:val="00342344"/>
    <w:rsid w:val="00344648"/>
    <w:rsid w:val="00346498"/>
    <w:rsid w:val="00347792"/>
    <w:rsid w:val="00347D63"/>
    <w:rsid w:val="00350450"/>
    <w:rsid w:val="00351136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0FE9"/>
    <w:rsid w:val="00381A20"/>
    <w:rsid w:val="003829F0"/>
    <w:rsid w:val="00382E61"/>
    <w:rsid w:val="00383462"/>
    <w:rsid w:val="00383E05"/>
    <w:rsid w:val="003849BA"/>
    <w:rsid w:val="00384D88"/>
    <w:rsid w:val="00385A58"/>
    <w:rsid w:val="00386789"/>
    <w:rsid w:val="00387752"/>
    <w:rsid w:val="00387C62"/>
    <w:rsid w:val="00390480"/>
    <w:rsid w:val="00390842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6A90"/>
    <w:rsid w:val="00397D2C"/>
    <w:rsid w:val="003A2010"/>
    <w:rsid w:val="003A2828"/>
    <w:rsid w:val="003A2AEE"/>
    <w:rsid w:val="003A3221"/>
    <w:rsid w:val="003A39C0"/>
    <w:rsid w:val="003A51C9"/>
    <w:rsid w:val="003A5741"/>
    <w:rsid w:val="003A6C86"/>
    <w:rsid w:val="003A6D03"/>
    <w:rsid w:val="003A7177"/>
    <w:rsid w:val="003B0111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69A2"/>
    <w:rsid w:val="003B7673"/>
    <w:rsid w:val="003C013B"/>
    <w:rsid w:val="003C02F6"/>
    <w:rsid w:val="003C11A9"/>
    <w:rsid w:val="003C12E6"/>
    <w:rsid w:val="003C1412"/>
    <w:rsid w:val="003C1922"/>
    <w:rsid w:val="003C1AD5"/>
    <w:rsid w:val="003C1F99"/>
    <w:rsid w:val="003C200D"/>
    <w:rsid w:val="003C2376"/>
    <w:rsid w:val="003C27BC"/>
    <w:rsid w:val="003C3817"/>
    <w:rsid w:val="003C3B5E"/>
    <w:rsid w:val="003C4839"/>
    <w:rsid w:val="003C598A"/>
    <w:rsid w:val="003C6F07"/>
    <w:rsid w:val="003C7B0F"/>
    <w:rsid w:val="003C7EFF"/>
    <w:rsid w:val="003D01D1"/>
    <w:rsid w:val="003D3AD8"/>
    <w:rsid w:val="003D3BA5"/>
    <w:rsid w:val="003D7D19"/>
    <w:rsid w:val="003E0879"/>
    <w:rsid w:val="003E0DFD"/>
    <w:rsid w:val="003E115E"/>
    <w:rsid w:val="003E38E5"/>
    <w:rsid w:val="003E4D0F"/>
    <w:rsid w:val="003E4F46"/>
    <w:rsid w:val="003E5653"/>
    <w:rsid w:val="003E6197"/>
    <w:rsid w:val="003E641B"/>
    <w:rsid w:val="003E6850"/>
    <w:rsid w:val="003E7F9B"/>
    <w:rsid w:val="003F1829"/>
    <w:rsid w:val="003F2DB8"/>
    <w:rsid w:val="003F3125"/>
    <w:rsid w:val="003F4458"/>
    <w:rsid w:val="003F5820"/>
    <w:rsid w:val="003F5924"/>
    <w:rsid w:val="003F5933"/>
    <w:rsid w:val="003F7576"/>
    <w:rsid w:val="003F77A7"/>
    <w:rsid w:val="00400026"/>
    <w:rsid w:val="00401D36"/>
    <w:rsid w:val="00402428"/>
    <w:rsid w:val="004038F6"/>
    <w:rsid w:val="00403F0E"/>
    <w:rsid w:val="0040475C"/>
    <w:rsid w:val="0040590D"/>
    <w:rsid w:val="004061B5"/>
    <w:rsid w:val="00407575"/>
    <w:rsid w:val="00410D62"/>
    <w:rsid w:val="0041156A"/>
    <w:rsid w:val="004127FB"/>
    <w:rsid w:val="004128C2"/>
    <w:rsid w:val="0041295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4A4"/>
    <w:rsid w:val="0042295E"/>
    <w:rsid w:val="004233BA"/>
    <w:rsid w:val="00425678"/>
    <w:rsid w:val="00425BC5"/>
    <w:rsid w:val="0042633D"/>
    <w:rsid w:val="004276FA"/>
    <w:rsid w:val="00427B9B"/>
    <w:rsid w:val="00430A84"/>
    <w:rsid w:val="00430B2B"/>
    <w:rsid w:val="00430CE3"/>
    <w:rsid w:val="00431A95"/>
    <w:rsid w:val="00431EF7"/>
    <w:rsid w:val="0043249B"/>
    <w:rsid w:val="00432B95"/>
    <w:rsid w:val="0043349E"/>
    <w:rsid w:val="00435072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353D"/>
    <w:rsid w:val="00454065"/>
    <w:rsid w:val="00455699"/>
    <w:rsid w:val="00455DC1"/>
    <w:rsid w:val="00455F82"/>
    <w:rsid w:val="00456424"/>
    <w:rsid w:val="00457C94"/>
    <w:rsid w:val="00460172"/>
    <w:rsid w:val="00460DD2"/>
    <w:rsid w:val="00460F25"/>
    <w:rsid w:val="00461BEC"/>
    <w:rsid w:val="0046208E"/>
    <w:rsid w:val="00462857"/>
    <w:rsid w:val="00462CCA"/>
    <w:rsid w:val="00462FED"/>
    <w:rsid w:val="004633AC"/>
    <w:rsid w:val="00463E02"/>
    <w:rsid w:val="004651DF"/>
    <w:rsid w:val="004654A2"/>
    <w:rsid w:val="00465732"/>
    <w:rsid w:val="00466C33"/>
    <w:rsid w:val="004709A3"/>
    <w:rsid w:val="00471035"/>
    <w:rsid w:val="00473DE2"/>
    <w:rsid w:val="00474CBD"/>
    <w:rsid w:val="00475FF8"/>
    <w:rsid w:val="00476C3C"/>
    <w:rsid w:val="004774EE"/>
    <w:rsid w:val="00480084"/>
    <w:rsid w:val="00480A39"/>
    <w:rsid w:val="00480D15"/>
    <w:rsid w:val="00481543"/>
    <w:rsid w:val="0048198D"/>
    <w:rsid w:val="00481B6F"/>
    <w:rsid w:val="00482EDE"/>
    <w:rsid w:val="00483B9F"/>
    <w:rsid w:val="00483F0B"/>
    <w:rsid w:val="004846DD"/>
    <w:rsid w:val="00484E3E"/>
    <w:rsid w:val="00486187"/>
    <w:rsid w:val="00486894"/>
    <w:rsid w:val="00486BAF"/>
    <w:rsid w:val="00487132"/>
    <w:rsid w:val="00487E47"/>
    <w:rsid w:val="00491E7C"/>
    <w:rsid w:val="00492083"/>
    <w:rsid w:val="00492BB8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617"/>
    <w:rsid w:val="004A2A67"/>
    <w:rsid w:val="004A2EB7"/>
    <w:rsid w:val="004A37A4"/>
    <w:rsid w:val="004A39C4"/>
    <w:rsid w:val="004A4684"/>
    <w:rsid w:val="004A4BAA"/>
    <w:rsid w:val="004A4CC0"/>
    <w:rsid w:val="004A6921"/>
    <w:rsid w:val="004A6E96"/>
    <w:rsid w:val="004B0B2A"/>
    <w:rsid w:val="004B17EC"/>
    <w:rsid w:val="004B1B67"/>
    <w:rsid w:val="004B1FA7"/>
    <w:rsid w:val="004B2197"/>
    <w:rsid w:val="004B2AED"/>
    <w:rsid w:val="004B2D74"/>
    <w:rsid w:val="004B557B"/>
    <w:rsid w:val="004B559B"/>
    <w:rsid w:val="004B5E13"/>
    <w:rsid w:val="004B5E29"/>
    <w:rsid w:val="004B783B"/>
    <w:rsid w:val="004C1286"/>
    <w:rsid w:val="004C1B05"/>
    <w:rsid w:val="004C1FCB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1FF"/>
    <w:rsid w:val="004E5D68"/>
    <w:rsid w:val="004E66EA"/>
    <w:rsid w:val="004E7841"/>
    <w:rsid w:val="004E7AF9"/>
    <w:rsid w:val="004F28E9"/>
    <w:rsid w:val="004F325C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6B5D"/>
    <w:rsid w:val="00507185"/>
    <w:rsid w:val="005072C0"/>
    <w:rsid w:val="00507EEA"/>
    <w:rsid w:val="00510775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0E77"/>
    <w:rsid w:val="005319EB"/>
    <w:rsid w:val="0053356E"/>
    <w:rsid w:val="00533874"/>
    <w:rsid w:val="00534603"/>
    <w:rsid w:val="00534AB1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2BA2"/>
    <w:rsid w:val="00553D75"/>
    <w:rsid w:val="00553E8C"/>
    <w:rsid w:val="00557824"/>
    <w:rsid w:val="005601DA"/>
    <w:rsid w:val="00560FF9"/>
    <w:rsid w:val="005626A8"/>
    <w:rsid w:val="00562F26"/>
    <w:rsid w:val="00563F00"/>
    <w:rsid w:val="0056553E"/>
    <w:rsid w:val="00565711"/>
    <w:rsid w:val="00566102"/>
    <w:rsid w:val="00567255"/>
    <w:rsid w:val="00567867"/>
    <w:rsid w:val="00567DC9"/>
    <w:rsid w:val="00572CD6"/>
    <w:rsid w:val="0057350D"/>
    <w:rsid w:val="005738C8"/>
    <w:rsid w:val="00573B22"/>
    <w:rsid w:val="00573B28"/>
    <w:rsid w:val="00574A2D"/>
    <w:rsid w:val="0057622C"/>
    <w:rsid w:val="0057633D"/>
    <w:rsid w:val="00576E5B"/>
    <w:rsid w:val="00581C0E"/>
    <w:rsid w:val="00584ADB"/>
    <w:rsid w:val="00585274"/>
    <w:rsid w:val="0058690E"/>
    <w:rsid w:val="00587805"/>
    <w:rsid w:val="00587E10"/>
    <w:rsid w:val="005901E2"/>
    <w:rsid w:val="00590211"/>
    <w:rsid w:val="00592004"/>
    <w:rsid w:val="005920A2"/>
    <w:rsid w:val="00593129"/>
    <w:rsid w:val="005935CF"/>
    <w:rsid w:val="00593E87"/>
    <w:rsid w:val="00594500"/>
    <w:rsid w:val="0059502F"/>
    <w:rsid w:val="005956B1"/>
    <w:rsid w:val="00597C76"/>
    <w:rsid w:val="005A1EC5"/>
    <w:rsid w:val="005A2FE0"/>
    <w:rsid w:val="005A3C32"/>
    <w:rsid w:val="005A6E51"/>
    <w:rsid w:val="005B0167"/>
    <w:rsid w:val="005B01E3"/>
    <w:rsid w:val="005B0B89"/>
    <w:rsid w:val="005B0DEF"/>
    <w:rsid w:val="005B12E8"/>
    <w:rsid w:val="005B198D"/>
    <w:rsid w:val="005B2989"/>
    <w:rsid w:val="005B338C"/>
    <w:rsid w:val="005B3EAA"/>
    <w:rsid w:val="005B55E3"/>
    <w:rsid w:val="005B6AF0"/>
    <w:rsid w:val="005B7E63"/>
    <w:rsid w:val="005C00BA"/>
    <w:rsid w:val="005C05FE"/>
    <w:rsid w:val="005C11C9"/>
    <w:rsid w:val="005C1935"/>
    <w:rsid w:val="005C2428"/>
    <w:rsid w:val="005C2CC8"/>
    <w:rsid w:val="005C3D5D"/>
    <w:rsid w:val="005C4A90"/>
    <w:rsid w:val="005C6426"/>
    <w:rsid w:val="005C661A"/>
    <w:rsid w:val="005D28A3"/>
    <w:rsid w:val="005D2F38"/>
    <w:rsid w:val="005D340E"/>
    <w:rsid w:val="005D3AE3"/>
    <w:rsid w:val="005D3CEA"/>
    <w:rsid w:val="005D3DCD"/>
    <w:rsid w:val="005D4EDE"/>
    <w:rsid w:val="005D5182"/>
    <w:rsid w:val="005D5782"/>
    <w:rsid w:val="005D7FDB"/>
    <w:rsid w:val="005E081C"/>
    <w:rsid w:val="005E0B6B"/>
    <w:rsid w:val="005E1097"/>
    <w:rsid w:val="005E3A34"/>
    <w:rsid w:val="005E4770"/>
    <w:rsid w:val="005E667E"/>
    <w:rsid w:val="005E73E3"/>
    <w:rsid w:val="005E757E"/>
    <w:rsid w:val="005E7966"/>
    <w:rsid w:val="005F021B"/>
    <w:rsid w:val="005F2E8D"/>
    <w:rsid w:val="005F2FB2"/>
    <w:rsid w:val="005F3A29"/>
    <w:rsid w:val="005F3B44"/>
    <w:rsid w:val="005F4B21"/>
    <w:rsid w:val="005F4E7D"/>
    <w:rsid w:val="005F5421"/>
    <w:rsid w:val="005F57BB"/>
    <w:rsid w:val="005F5BDD"/>
    <w:rsid w:val="005F70A4"/>
    <w:rsid w:val="005F7CCD"/>
    <w:rsid w:val="00601866"/>
    <w:rsid w:val="00601E45"/>
    <w:rsid w:val="006033A0"/>
    <w:rsid w:val="00603EBB"/>
    <w:rsid w:val="00605370"/>
    <w:rsid w:val="00605C1E"/>
    <w:rsid w:val="00605CE9"/>
    <w:rsid w:val="00607357"/>
    <w:rsid w:val="006078DC"/>
    <w:rsid w:val="00610A5A"/>
    <w:rsid w:val="00610DAF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432"/>
    <w:rsid w:val="0062054C"/>
    <w:rsid w:val="00621205"/>
    <w:rsid w:val="00622C0E"/>
    <w:rsid w:val="00623C15"/>
    <w:rsid w:val="006243AD"/>
    <w:rsid w:val="0062464A"/>
    <w:rsid w:val="00626035"/>
    <w:rsid w:val="00626C17"/>
    <w:rsid w:val="00630A6C"/>
    <w:rsid w:val="00632099"/>
    <w:rsid w:val="006322E6"/>
    <w:rsid w:val="00632E2D"/>
    <w:rsid w:val="006341CC"/>
    <w:rsid w:val="00634F5B"/>
    <w:rsid w:val="00635F1C"/>
    <w:rsid w:val="00637E59"/>
    <w:rsid w:val="00642271"/>
    <w:rsid w:val="00642B86"/>
    <w:rsid w:val="0064376F"/>
    <w:rsid w:val="00644BC4"/>
    <w:rsid w:val="0064564A"/>
    <w:rsid w:val="00645AE2"/>
    <w:rsid w:val="00650082"/>
    <w:rsid w:val="006506E9"/>
    <w:rsid w:val="00651850"/>
    <w:rsid w:val="006530D5"/>
    <w:rsid w:val="006533B0"/>
    <w:rsid w:val="006538F7"/>
    <w:rsid w:val="00653D24"/>
    <w:rsid w:val="006544B0"/>
    <w:rsid w:val="0065479D"/>
    <w:rsid w:val="00655521"/>
    <w:rsid w:val="00656085"/>
    <w:rsid w:val="00656735"/>
    <w:rsid w:val="00656C34"/>
    <w:rsid w:val="006572DF"/>
    <w:rsid w:val="00660138"/>
    <w:rsid w:val="00660300"/>
    <w:rsid w:val="00660596"/>
    <w:rsid w:val="00661299"/>
    <w:rsid w:val="0066188C"/>
    <w:rsid w:val="00663359"/>
    <w:rsid w:val="00664DAB"/>
    <w:rsid w:val="00665A94"/>
    <w:rsid w:val="00665B84"/>
    <w:rsid w:val="00665B93"/>
    <w:rsid w:val="00666212"/>
    <w:rsid w:val="00666652"/>
    <w:rsid w:val="00666A90"/>
    <w:rsid w:val="00666B9F"/>
    <w:rsid w:val="00667008"/>
    <w:rsid w:val="00667920"/>
    <w:rsid w:val="00670695"/>
    <w:rsid w:val="00670BC2"/>
    <w:rsid w:val="006714A8"/>
    <w:rsid w:val="00671601"/>
    <w:rsid w:val="00671AED"/>
    <w:rsid w:val="00672D6B"/>
    <w:rsid w:val="00675A56"/>
    <w:rsid w:val="00676ADB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5010"/>
    <w:rsid w:val="00696AE7"/>
    <w:rsid w:val="00696BA0"/>
    <w:rsid w:val="006976B2"/>
    <w:rsid w:val="00697B5A"/>
    <w:rsid w:val="006A00C8"/>
    <w:rsid w:val="006A0989"/>
    <w:rsid w:val="006A0C70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0AF"/>
    <w:rsid w:val="006B0784"/>
    <w:rsid w:val="006B0B33"/>
    <w:rsid w:val="006B2C7D"/>
    <w:rsid w:val="006B2D22"/>
    <w:rsid w:val="006B3260"/>
    <w:rsid w:val="006B3451"/>
    <w:rsid w:val="006B3564"/>
    <w:rsid w:val="006B48F6"/>
    <w:rsid w:val="006B5356"/>
    <w:rsid w:val="006B592D"/>
    <w:rsid w:val="006B6A43"/>
    <w:rsid w:val="006B74E7"/>
    <w:rsid w:val="006C4CB9"/>
    <w:rsid w:val="006C5019"/>
    <w:rsid w:val="006C513E"/>
    <w:rsid w:val="006C5306"/>
    <w:rsid w:val="006C5532"/>
    <w:rsid w:val="006C6829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424"/>
    <w:rsid w:val="006D365C"/>
    <w:rsid w:val="006D39E2"/>
    <w:rsid w:val="006D3C32"/>
    <w:rsid w:val="006D57D2"/>
    <w:rsid w:val="006D66F3"/>
    <w:rsid w:val="006D6B56"/>
    <w:rsid w:val="006D6FA9"/>
    <w:rsid w:val="006E2782"/>
    <w:rsid w:val="006E4256"/>
    <w:rsid w:val="006E509E"/>
    <w:rsid w:val="006E733E"/>
    <w:rsid w:val="006E748E"/>
    <w:rsid w:val="006E7BF1"/>
    <w:rsid w:val="006E7BFF"/>
    <w:rsid w:val="006E7F95"/>
    <w:rsid w:val="006F12A8"/>
    <w:rsid w:val="006F1C2D"/>
    <w:rsid w:val="006F1CAA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1F6F"/>
    <w:rsid w:val="00702428"/>
    <w:rsid w:val="0070275E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6226"/>
    <w:rsid w:val="007171C1"/>
    <w:rsid w:val="00717FBC"/>
    <w:rsid w:val="00721D48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1FE7"/>
    <w:rsid w:val="007324CC"/>
    <w:rsid w:val="00732B34"/>
    <w:rsid w:val="00732CA9"/>
    <w:rsid w:val="00732EBF"/>
    <w:rsid w:val="007356E0"/>
    <w:rsid w:val="00735982"/>
    <w:rsid w:val="00735B4D"/>
    <w:rsid w:val="00740277"/>
    <w:rsid w:val="0074052D"/>
    <w:rsid w:val="00742985"/>
    <w:rsid w:val="00742EB2"/>
    <w:rsid w:val="007435CA"/>
    <w:rsid w:val="007449B2"/>
    <w:rsid w:val="00745482"/>
    <w:rsid w:val="007454DB"/>
    <w:rsid w:val="007458C5"/>
    <w:rsid w:val="00745F6F"/>
    <w:rsid w:val="00746A72"/>
    <w:rsid w:val="00750607"/>
    <w:rsid w:val="00751AD9"/>
    <w:rsid w:val="007524A9"/>
    <w:rsid w:val="007526DB"/>
    <w:rsid w:val="00753CDC"/>
    <w:rsid w:val="00754110"/>
    <w:rsid w:val="00754450"/>
    <w:rsid w:val="00755059"/>
    <w:rsid w:val="00755793"/>
    <w:rsid w:val="00755AB0"/>
    <w:rsid w:val="00756E48"/>
    <w:rsid w:val="00757AFE"/>
    <w:rsid w:val="007607DA"/>
    <w:rsid w:val="00761B2E"/>
    <w:rsid w:val="00762145"/>
    <w:rsid w:val="00762194"/>
    <w:rsid w:val="00762803"/>
    <w:rsid w:val="00764400"/>
    <w:rsid w:val="00764B16"/>
    <w:rsid w:val="007651DC"/>
    <w:rsid w:val="007652B1"/>
    <w:rsid w:val="00765C52"/>
    <w:rsid w:val="00766B9F"/>
    <w:rsid w:val="00766DB9"/>
    <w:rsid w:val="00767C6A"/>
    <w:rsid w:val="00770683"/>
    <w:rsid w:val="00771446"/>
    <w:rsid w:val="0077183C"/>
    <w:rsid w:val="00773FE2"/>
    <w:rsid w:val="00774D42"/>
    <w:rsid w:val="00776474"/>
    <w:rsid w:val="00776679"/>
    <w:rsid w:val="00776ECE"/>
    <w:rsid w:val="00777AE4"/>
    <w:rsid w:val="007808C8"/>
    <w:rsid w:val="00780BA2"/>
    <w:rsid w:val="00781B60"/>
    <w:rsid w:val="0078259E"/>
    <w:rsid w:val="00782770"/>
    <w:rsid w:val="0078279A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3172"/>
    <w:rsid w:val="00794E18"/>
    <w:rsid w:val="00796EAF"/>
    <w:rsid w:val="00797E60"/>
    <w:rsid w:val="007A03C8"/>
    <w:rsid w:val="007A0589"/>
    <w:rsid w:val="007A06BD"/>
    <w:rsid w:val="007A443A"/>
    <w:rsid w:val="007A449F"/>
    <w:rsid w:val="007A5673"/>
    <w:rsid w:val="007A5952"/>
    <w:rsid w:val="007A5C3E"/>
    <w:rsid w:val="007A65EC"/>
    <w:rsid w:val="007A7091"/>
    <w:rsid w:val="007A70C7"/>
    <w:rsid w:val="007A7D65"/>
    <w:rsid w:val="007B0436"/>
    <w:rsid w:val="007B05C1"/>
    <w:rsid w:val="007B0B88"/>
    <w:rsid w:val="007B170B"/>
    <w:rsid w:val="007B22A9"/>
    <w:rsid w:val="007B2936"/>
    <w:rsid w:val="007B51D2"/>
    <w:rsid w:val="007B5498"/>
    <w:rsid w:val="007B60C1"/>
    <w:rsid w:val="007B619B"/>
    <w:rsid w:val="007C0444"/>
    <w:rsid w:val="007C3A86"/>
    <w:rsid w:val="007C47D7"/>
    <w:rsid w:val="007C6042"/>
    <w:rsid w:val="007C61FF"/>
    <w:rsid w:val="007C7A1A"/>
    <w:rsid w:val="007D0216"/>
    <w:rsid w:val="007D1FCE"/>
    <w:rsid w:val="007D20E3"/>
    <w:rsid w:val="007D308F"/>
    <w:rsid w:val="007D3773"/>
    <w:rsid w:val="007D3EC0"/>
    <w:rsid w:val="007D5C4C"/>
    <w:rsid w:val="007D5E82"/>
    <w:rsid w:val="007D63AD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0FB"/>
    <w:rsid w:val="007E7DCF"/>
    <w:rsid w:val="007F0203"/>
    <w:rsid w:val="007F043F"/>
    <w:rsid w:val="007F2883"/>
    <w:rsid w:val="007F2FFF"/>
    <w:rsid w:val="007F31DA"/>
    <w:rsid w:val="007F3A7F"/>
    <w:rsid w:val="007F4566"/>
    <w:rsid w:val="007F4792"/>
    <w:rsid w:val="007F5F9F"/>
    <w:rsid w:val="007F6A86"/>
    <w:rsid w:val="007F6C19"/>
    <w:rsid w:val="007F7158"/>
    <w:rsid w:val="007F79C2"/>
    <w:rsid w:val="008009D2"/>
    <w:rsid w:val="00800E47"/>
    <w:rsid w:val="00801F30"/>
    <w:rsid w:val="00802B01"/>
    <w:rsid w:val="008054FD"/>
    <w:rsid w:val="008061FF"/>
    <w:rsid w:val="008072F7"/>
    <w:rsid w:val="00810198"/>
    <w:rsid w:val="00810F35"/>
    <w:rsid w:val="008116A2"/>
    <w:rsid w:val="00811A15"/>
    <w:rsid w:val="0081315F"/>
    <w:rsid w:val="008139AA"/>
    <w:rsid w:val="008140FC"/>
    <w:rsid w:val="00815AAA"/>
    <w:rsid w:val="00815C86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B69"/>
    <w:rsid w:val="00825E74"/>
    <w:rsid w:val="0082622F"/>
    <w:rsid w:val="00826731"/>
    <w:rsid w:val="008268F2"/>
    <w:rsid w:val="008271AC"/>
    <w:rsid w:val="00827606"/>
    <w:rsid w:val="00827903"/>
    <w:rsid w:val="00827954"/>
    <w:rsid w:val="008300B3"/>
    <w:rsid w:val="008303BA"/>
    <w:rsid w:val="0083117C"/>
    <w:rsid w:val="00833305"/>
    <w:rsid w:val="00833D2B"/>
    <w:rsid w:val="00834873"/>
    <w:rsid w:val="00834E7E"/>
    <w:rsid w:val="00835B4F"/>
    <w:rsid w:val="00835F8A"/>
    <w:rsid w:val="0083752D"/>
    <w:rsid w:val="00837D93"/>
    <w:rsid w:val="00842B24"/>
    <w:rsid w:val="00842CD0"/>
    <w:rsid w:val="008438AD"/>
    <w:rsid w:val="00844357"/>
    <w:rsid w:val="0084542C"/>
    <w:rsid w:val="00846504"/>
    <w:rsid w:val="0084673E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3723"/>
    <w:rsid w:val="0086416F"/>
    <w:rsid w:val="00867A95"/>
    <w:rsid w:val="00870DE0"/>
    <w:rsid w:val="00870EA7"/>
    <w:rsid w:val="00870F1F"/>
    <w:rsid w:val="00871378"/>
    <w:rsid w:val="0087258A"/>
    <w:rsid w:val="00872DF4"/>
    <w:rsid w:val="00873C37"/>
    <w:rsid w:val="00873D44"/>
    <w:rsid w:val="008741A0"/>
    <w:rsid w:val="0087639E"/>
    <w:rsid w:val="0087708C"/>
    <w:rsid w:val="008778CA"/>
    <w:rsid w:val="00881AEE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5278"/>
    <w:rsid w:val="0089551A"/>
    <w:rsid w:val="00895D56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3B8B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68A2"/>
    <w:rsid w:val="008C7A10"/>
    <w:rsid w:val="008C7AA7"/>
    <w:rsid w:val="008C7E89"/>
    <w:rsid w:val="008D0018"/>
    <w:rsid w:val="008D0502"/>
    <w:rsid w:val="008D0E96"/>
    <w:rsid w:val="008D151D"/>
    <w:rsid w:val="008D291A"/>
    <w:rsid w:val="008D359D"/>
    <w:rsid w:val="008D5192"/>
    <w:rsid w:val="008D58F4"/>
    <w:rsid w:val="008D59A4"/>
    <w:rsid w:val="008D6C96"/>
    <w:rsid w:val="008E0047"/>
    <w:rsid w:val="008E1410"/>
    <w:rsid w:val="008E1C7E"/>
    <w:rsid w:val="008E3AC9"/>
    <w:rsid w:val="008E4128"/>
    <w:rsid w:val="008E5013"/>
    <w:rsid w:val="008E50A0"/>
    <w:rsid w:val="008E594C"/>
    <w:rsid w:val="008E7F16"/>
    <w:rsid w:val="008F08BE"/>
    <w:rsid w:val="008F1279"/>
    <w:rsid w:val="008F2409"/>
    <w:rsid w:val="008F4A77"/>
    <w:rsid w:val="008F68EF"/>
    <w:rsid w:val="008F7608"/>
    <w:rsid w:val="009000CA"/>
    <w:rsid w:val="00901311"/>
    <w:rsid w:val="0090185B"/>
    <w:rsid w:val="009019A6"/>
    <w:rsid w:val="00901E49"/>
    <w:rsid w:val="00902058"/>
    <w:rsid w:val="00902977"/>
    <w:rsid w:val="00903AF6"/>
    <w:rsid w:val="00904CAB"/>
    <w:rsid w:val="0090528D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3BA"/>
    <w:rsid w:val="00916716"/>
    <w:rsid w:val="00916F98"/>
    <w:rsid w:val="009171FE"/>
    <w:rsid w:val="00917F32"/>
    <w:rsid w:val="00921629"/>
    <w:rsid w:val="00921E23"/>
    <w:rsid w:val="0092296C"/>
    <w:rsid w:val="00922E6E"/>
    <w:rsid w:val="00923254"/>
    <w:rsid w:val="00926468"/>
    <w:rsid w:val="00927BDA"/>
    <w:rsid w:val="00930013"/>
    <w:rsid w:val="0093061A"/>
    <w:rsid w:val="00930A03"/>
    <w:rsid w:val="00930D58"/>
    <w:rsid w:val="00930F22"/>
    <w:rsid w:val="009313AB"/>
    <w:rsid w:val="00932ACE"/>
    <w:rsid w:val="009332B0"/>
    <w:rsid w:val="009335B0"/>
    <w:rsid w:val="009342F3"/>
    <w:rsid w:val="009346E7"/>
    <w:rsid w:val="009348B1"/>
    <w:rsid w:val="00935A9E"/>
    <w:rsid w:val="00935E53"/>
    <w:rsid w:val="0093628A"/>
    <w:rsid w:val="009369CB"/>
    <w:rsid w:val="00937396"/>
    <w:rsid w:val="0094076E"/>
    <w:rsid w:val="00940DC0"/>
    <w:rsid w:val="00940E37"/>
    <w:rsid w:val="00941400"/>
    <w:rsid w:val="00941EA6"/>
    <w:rsid w:val="009426F8"/>
    <w:rsid w:val="00942C14"/>
    <w:rsid w:val="00943DA9"/>
    <w:rsid w:val="00945910"/>
    <w:rsid w:val="00945F85"/>
    <w:rsid w:val="00947733"/>
    <w:rsid w:val="00951477"/>
    <w:rsid w:val="00952B12"/>
    <w:rsid w:val="00953D84"/>
    <w:rsid w:val="00955AC7"/>
    <w:rsid w:val="0095735F"/>
    <w:rsid w:val="0096034C"/>
    <w:rsid w:val="009610DA"/>
    <w:rsid w:val="009613AC"/>
    <w:rsid w:val="00961C88"/>
    <w:rsid w:val="009654D5"/>
    <w:rsid w:val="009657CB"/>
    <w:rsid w:val="00965A5B"/>
    <w:rsid w:val="00965CE1"/>
    <w:rsid w:val="00965F0F"/>
    <w:rsid w:val="0096621C"/>
    <w:rsid w:val="00966450"/>
    <w:rsid w:val="00967B8A"/>
    <w:rsid w:val="00967C22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2E4C"/>
    <w:rsid w:val="0098331A"/>
    <w:rsid w:val="0098391A"/>
    <w:rsid w:val="009857B7"/>
    <w:rsid w:val="00986874"/>
    <w:rsid w:val="009873D5"/>
    <w:rsid w:val="00987DEE"/>
    <w:rsid w:val="00992C80"/>
    <w:rsid w:val="0099310F"/>
    <w:rsid w:val="009935EA"/>
    <w:rsid w:val="009A13C7"/>
    <w:rsid w:val="009A168F"/>
    <w:rsid w:val="009A1CBC"/>
    <w:rsid w:val="009A3562"/>
    <w:rsid w:val="009A374E"/>
    <w:rsid w:val="009A4256"/>
    <w:rsid w:val="009A4D73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5B1"/>
    <w:rsid w:val="009B4A9E"/>
    <w:rsid w:val="009B4F9F"/>
    <w:rsid w:val="009B5C44"/>
    <w:rsid w:val="009B6C93"/>
    <w:rsid w:val="009B7999"/>
    <w:rsid w:val="009B7B6C"/>
    <w:rsid w:val="009B7F9D"/>
    <w:rsid w:val="009C132E"/>
    <w:rsid w:val="009C1FA8"/>
    <w:rsid w:val="009C2598"/>
    <w:rsid w:val="009C2F91"/>
    <w:rsid w:val="009C308F"/>
    <w:rsid w:val="009C313E"/>
    <w:rsid w:val="009C59DF"/>
    <w:rsid w:val="009C64B5"/>
    <w:rsid w:val="009C6A80"/>
    <w:rsid w:val="009C73AA"/>
    <w:rsid w:val="009C7B6C"/>
    <w:rsid w:val="009C7BD5"/>
    <w:rsid w:val="009D0825"/>
    <w:rsid w:val="009D10F9"/>
    <w:rsid w:val="009D1190"/>
    <w:rsid w:val="009D1863"/>
    <w:rsid w:val="009D1E25"/>
    <w:rsid w:val="009D23B0"/>
    <w:rsid w:val="009D25B5"/>
    <w:rsid w:val="009D4365"/>
    <w:rsid w:val="009D59B6"/>
    <w:rsid w:val="009D61BA"/>
    <w:rsid w:val="009D7444"/>
    <w:rsid w:val="009E145E"/>
    <w:rsid w:val="009E15FE"/>
    <w:rsid w:val="009E1B77"/>
    <w:rsid w:val="009E2503"/>
    <w:rsid w:val="009E315A"/>
    <w:rsid w:val="009E3393"/>
    <w:rsid w:val="009E3981"/>
    <w:rsid w:val="009E47D3"/>
    <w:rsid w:val="009E6A59"/>
    <w:rsid w:val="009F12A2"/>
    <w:rsid w:val="009F1540"/>
    <w:rsid w:val="009F2B75"/>
    <w:rsid w:val="009F4D3D"/>
    <w:rsid w:val="009F514F"/>
    <w:rsid w:val="009F6A1B"/>
    <w:rsid w:val="009F6DA4"/>
    <w:rsid w:val="009F7D07"/>
    <w:rsid w:val="009F7FBB"/>
    <w:rsid w:val="00A0022E"/>
    <w:rsid w:val="00A01405"/>
    <w:rsid w:val="00A02865"/>
    <w:rsid w:val="00A03293"/>
    <w:rsid w:val="00A03CA4"/>
    <w:rsid w:val="00A042A0"/>
    <w:rsid w:val="00A04ACD"/>
    <w:rsid w:val="00A0739E"/>
    <w:rsid w:val="00A073EE"/>
    <w:rsid w:val="00A10227"/>
    <w:rsid w:val="00A114D5"/>
    <w:rsid w:val="00A12596"/>
    <w:rsid w:val="00A139DC"/>
    <w:rsid w:val="00A13AD3"/>
    <w:rsid w:val="00A146DE"/>
    <w:rsid w:val="00A14C9B"/>
    <w:rsid w:val="00A15A92"/>
    <w:rsid w:val="00A16DDA"/>
    <w:rsid w:val="00A17A77"/>
    <w:rsid w:val="00A206F8"/>
    <w:rsid w:val="00A215B7"/>
    <w:rsid w:val="00A22E83"/>
    <w:rsid w:val="00A233A4"/>
    <w:rsid w:val="00A23D07"/>
    <w:rsid w:val="00A23D85"/>
    <w:rsid w:val="00A24B5D"/>
    <w:rsid w:val="00A25626"/>
    <w:rsid w:val="00A26744"/>
    <w:rsid w:val="00A26918"/>
    <w:rsid w:val="00A278F7"/>
    <w:rsid w:val="00A27D7C"/>
    <w:rsid w:val="00A27F50"/>
    <w:rsid w:val="00A30CC9"/>
    <w:rsid w:val="00A30DF0"/>
    <w:rsid w:val="00A30F1D"/>
    <w:rsid w:val="00A30F57"/>
    <w:rsid w:val="00A31108"/>
    <w:rsid w:val="00A323E4"/>
    <w:rsid w:val="00A3389D"/>
    <w:rsid w:val="00A3391A"/>
    <w:rsid w:val="00A3427F"/>
    <w:rsid w:val="00A370B5"/>
    <w:rsid w:val="00A379E3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67B5"/>
    <w:rsid w:val="00A571A4"/>
    <w:rsid w:val="00A575D5"/>
    <w:rsid w:val="00A60828"/>
    <w:rsid w:val="00A61758"/>
    <w:rsid w:val="00A62D60"/>
    <w:rsid w:val="00A6304F"/>
    <w:rsid w:val="00A636DE"/>
    <w:rsid w:val="00A64083"/>
    <w:rsid w:val="00A642A1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C98"/>
    <w:rsid w:val="00A83D8C"/>
    <w:rsid w:val="00A83E30"/>
    <w:rsid w:val="00A841AD"/>
    <w:rsid w:val="00A8527D"/>
    <w:rsid w:val="00A87199"/>
    <w:rsid w:val="00A87835"/>
    <w:rsid w:val="00A91E67"/>
    <w:rsid w:val="00A948B3"/>
    <w:rsid w:val="00A94CED"/>
    <w:rsid w:val="00A950EF"/>
    <w:rsid w:val="00A951FB"/>
    <w:rsid w:val="00A97215"/>
    <w:rsid w:val="00A975D0"/>
    <w:rsid w:val="00A978BA"/>
    <w:rsid w:val="00AA0B96"/>
    <w:rsid w:val="00AA1A82"/>
    <w:rsid w:val="00AA1CFC"/>
    <w:rsid w:val="00AA1DD1"/>
    <w:rsid w:val="00AA2C8A"/>
    <w:rsid w:val="00AA3379"/>
    <w:rsid w:val="00AA4ABC"/>
    <w:rsid w:val="00AA4ABD"/>
    <w:rsid w:val="00AA5525"/>
    <w:rsid w:val="00AA6012"/>
    <w:rsid w:val="00AA699D"/>
    <w:rsid w:val="00AA719E"/>
    <w:rsid w:val="00AA738A"/>
    <w:rsid w:val="00AB15FB"/>
    <w:rsid w:val="00AB2254"/>
    <w:rsid w:val="00AB435B"/>
    <w:rsid w:val="00AB44F8"/>
    <w:rsid w:val="00AB569F"/>
    <w:rsid w:val="00AB5F78"/>
    <w:rsid w:val="00AB7C46"/>
    <w:rsid w:val="00AB7CD2"/>
    <w:rsid w:val="00AC099B"/>
    <w:rsid w:val="00AC0CD1"/>
    <w:rsid w:val="00AC1F8C"/>
    <w:rsid w:val="00AC3A1F"/>
    <w:rsid w:val="00AC3C2F"/>
    <w:rsid w:val="00AC3C89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1F95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5EE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2E92"/>
    <w:rsid w:val="00B134AB"/>
    <w:rsid w:val="00B141D1"/>
    <w:rsid w:val="00B1430D"/>
    <w:rsid w:val="00B15E71"/>
    <w:rsid w:val="00B166F4"/>
    <w:rsid w:val="00B1716E"/>
    <w:rsid w:val="00B17282"/>
    <w:rsid w:val="00B2036B"/>
    <w:rsid w:val="00B205F2"/>
    <w:rsid w:val="00B20B00"/>
    <w:rsid w:val="00B20DC7"/>
    <w:rsid w:val="00B2187C"/>
    <w:rsid w:val="00B2204D"/>
    <w:rsid w:val="00B23109"/>
    <w:rsid w:val="00B24281"/>
    <w:rsid w:val="00B24762"/>
    <w:rsid w:val="00B2483F"/>
    <w:rsid w:val="00B2539A"/>
    <w:rsid w:val="00B25CFA"/>
    <w:rsid w:val="00B25D1A"/>
    <w:rsid w:val="00B26851"/>
    <w:rsid w:val="00B269AD"/>
    <w:rsid w:val="00B26F20"/>
    <w:rsid w:val="00B27096"/>
    <w:rsid w:val="00B27C44"/>
    <w:rsid w:val="00B30C40"/>
    <w:rsid w:val="00B30E91"/>
    <w:rsid w:val="00B3287E"/>
    <w:rsid w:val="00B32FB0"/>
    <w:rsid w:val="00B335C0"/>
    <w:rsid w:val="00B35B13"/>
    <w:rsid w:val="00B35F6C"/>
    <w:rsid w:val="00B360DC"/>
    <w:rsid w:val="00B36CD1"/>
    <w:rsid w:val="00B37E07"/>
    <w:rsid w:val="00B402D7"/>
    <w:rsid w:val="00B404F9"/>
    <w:rsid w:val="00B41530"/>
    <w:rsid w:val="00B41DCD"/>
    <w:rsid w:val="00B4570A"/>
    <w:rsid w:val="00B45AB2"/>
    <w:rsid w:val="00B47875"/>
    <w:rsid w:val="00B47EC4"/>
    <w:rsid w:val="00B508DD"/>
    <w:rsid w:val="00B52109"/>
    <w:rsid w:val="00B53111"/>
    <w:rsid w:val="00B53797"/>
    <w:rsid w:val="00B53F7B"/>
    <w:rsid w:val="00B5552F"/>
    <w:rsid w:val="00B55CF2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18E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67B82"/>
    <w:rsid w:val="00B71725"/>
    <w:rsid w:val="00B71A5D"/>
    <w:rsid w:val="00B726EC"/>
    <w:rsid w:val="00B73380"/>
    <w:rsid w:val="00B73AC5"/>
    <w:rsid w:val="00B73DDC"/>
    <w:rsid w:val="00B73E72"/>
    <w:rsid w:val="00B73EAB"/>
    <w:rsid w:val="00B74FFE"/>
    <w:rsid w:val="00B75D5A"/>
    <w:rsid w:val="00B775EC"/>
    <w:rsid w:val="00B77653"/>
    <w:rsid w:val="00B8076D"/>
    <w:rsid w:val="00B80920"/>
    <w:rsid w:val="00B8369A"/>
    <w:rsid w:val="00B854A4"/>
    <w:rsid w:val="00B86681"/>
    <w:rsid w:val="00B87992"/>
    <w:rsid w:val="00B9026C"/>
    <w:rsid w:val="00B90449"/>
    <w:rsid w:val="00B91048"/>
    <w:rsid w:val="00B91084"/>
    <w:rsid w:val="00B91D1D"/>
    <w:rsid w:val="00B93484"/>
    <w:rsid w:val="00B9394E"/>
    <w:rsid w:val="00B94602"/>
    <w:rsid w:val="00B95A35"/>
    <w:rsid w:val="00B9712B"/>
    <w:rsid w:val="00B97140"/>
    <w:rsid w:val="00BA0620"/>
    <w:rsid w:val="00BA100F"/>
    <w:rsid w:val="00BA377B"/>
    <w:rsid w:val="00BA3789"/>
    <w:rsid w:val="00BA3DE1"/>
    <w:rsid w:val="00BA4D81"/>
    <w:rsid w:val="00BA521E"/>
    <w:rsid w:val="00BA56A4"/>
    <w:rsid w:val="00BA653B"/>
    <w:rsid w:val="00BA77FD"/>
    <w:rsid w:val="00BB03A1"/>
    <w:rsid w:val="00BB06E6"/>
    <w:rsid w:val="00BB1132"/>
    <w:rsid w:val="00BB199E"/>
    <w:rsid w:val="00BB1BEC"/>
    <w:rsid w:val="00BB3077"/>
    <w:rsid w:val="00BB3379"/>
    <w:rsid w:val="00BB34DF"/>
    <w:rsid w:val="00BB3B67"/>
    <w:rsid w:val="00BB46FC"/>
    <w:rsid w:val="00BB4CBA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4319"/>
    <w:rsid w:val="00BC5FF3"/>
    <w:rsid w:val="00BC64B3"/>
    <w:rsid w:val="00BC69D9"/>
    <w:rsid w:val="00BD14FA"/>
    <w:rsid w:val="00BD1B4D"/>
    <w:rsid w:val="00BD20DE"/>
    <w:rsid w:val="00BD2155"/>
    <w:rsid w:val="00BD3118"/>
    <w:rsid w:val="00BD476F"/>
    <w:rsid w:val="00BD5BA0"/>
    <w:rsid w:val="00BD5E8F"/>
    <w:rsid w:val="00BD7334"/>
    <w:rsid w:val="00BD7BF9"/>
    <w:rsid w:val="00BE1272"/>
    <w:rsid w:val="00BE1D3B"/>
    <w:rsid w:val="00BE2D70"/>
    <w:rsid w:val="00BE537C"/>
    <w:rsid w:val="00BE58BB"/>
    <w:rsid w:val="00BE59F6"/>
    <w:rsid w:val="00BE5DF7"/>
    <w:rsid w:val="00BE64E4"/>
    <w:rsid w:val="00BF0C6F"/>
    <w:rsid w:val="00BF103F"/>
    <w:rsid w:val="00BF19D9"/>
    <w:rsid w:val="00BF3474"/>
    <w:rsid w:val="00BF352F"/>
    <w:rsid w:val="00BF46B4"/>
    <w:rsid w:val="00BF6B3B"/>
    <w:rsid w:val="00C0310C"/>
    <w:rsid w:val="00C039ED"/>
    <w:rsid w:val="00C03DB6"/>
    <w:rsid w:val="00C042EE"/>
    <w:rsid w:val="00C044F6"/>
    <w:rsid w:val="00C06644"/>
    <w:rsid w:val="00C07D2E"/>
    <w:rsid w:val="00C07DA4"/>
    <w:rsid w:val="00C10459"/>
    <w:rsid w:val="00C123A5"/>
    <w:rsid w:val="00C13C4D"/>
    <w:rsid w:val="00C156F5"/>
    <w:rsid w:val="00C15F5B"/>
    <w:rsid w:val="00C20314"/>
    <w:rsid w:val="00C209C1"/>
    <w:rsid w:val="00C20C0E"/>
    <w:rsid w:val="00C217B7"/>
    <w:rsid w:val="00C2311D"/>
    <w:rsid w:val="00C239DC"/>
    <w:rsid w:val="00C23E36"/>
    <w:rsid w:val="00C23E48"/>
    <w:rsid w:val="00C23F6A"/>
    <w:rsid w:val="00C24598"/>
    <w:rsid w:val="00C2482E"/>
    <w:rsid w:val="00C24D39"/>
    <w:rsid w:val="00C24EB1"/>
    <w:rsid w:val="00C25872"/>
    <w:rsid w:val="00C26FA1"/>
    <w:rsid w:val="00C27495"/>
    <w:rsid w:val="00C31121"/>
    <w:rsid w:val="00C3213C"/>
    <w:rsid w:val="00C32C45"/>
    <w:rsid w:val="00C32DA5"/>
    <w:rsid w:val="00C34659"/>
    <w:rsid w:val="00C35B3D"/>
    <w:rsid w:val="00C37583"/>
    <w:rsid w:val="00C403D9"/>
    <w:rsid w:val="00C40F92"/>
    <w:rsid w:val="00C4109D"/>
    <w:rsid w:val="00C4145D"/>
    <w:rsid w:val="00C4150F"/>
    <w:rsid w:val="00C41A86"/>
    <w:rsid w:val="00C43842"/>
    <w:rsid w:val="00C449AF"/>
    <w:rsid w:val="00C45834"/>
    <w:rsid w:val="00C45959"/>
    <w:rsid w:val="00C47336"/>
    <w:rsid w:val="00C47441"/>
    <w:rsid w:val="00C47E1C"/>
    <w:rsid w:val="00C5052B"/>
    <w:rsid w:val="00C50B93"/>
    <w:rsid w:val="00C50CCE"/>
    <w:rsid w:val="00C51BDC"/>
    <w:rsid w:val="00C532D6"/>
    <w:rsid w:val="00C53CBD"/>
    <w:rsid w:val="00C54FE5"/>
    <w:rsid w:val="00C55894"/>
    <w:rsid w:val="00C55FDB"/>
    <w:rsid w:val="00C561DE"/>
    <w:rsid w:val="00C56C03"/>
    <w:rsid w:val="00C61E24"/>
    <w:rsid w:val="00C621BA"/>
    <w:rsid w:val="00C623A1"/>
    <w:rsid w:val="00C6397A"/>
    <w:rsid w:val="00C646DA"/>
    <w:rsid w:val="00C6570D"/>
    <w:rsid w:val="00C66F5A"/>
    <w:rsid w:val="00C704D9"/>
    <w:rsid w:val="00C7105E"/>
    <w:rsid w:val="00C7154E"/>
    <w:rsid w:val="00C71A7C"/>
    <w:rsid w:val="00C72857"/>
    <w:rsid w:val="00C7298B"/>
    <w:rsid w:val="00C729FA"/>
    <w:rsid w:val="00C74DD1"/>
    <w:rsid w:val="00C75312"/>
    <w:rsid w:val="00C75A4F"/>
    <w:rsid w:val="00C75B78"/>
    <w:rsid w:val="00C75F8A"/>
    <w:rsid w:val="00C76EFD"/>
    <w:rsid w:val="00C77B89"/>
    <w:rsid w:val="00C808EE"/>
    <w:rsid w:val="00C818DC"/>
    <w:rsid w:val="00C8203C"/>
    <w:rsid w:val="00C86C10"/>
    <w:rsid w:val="00C86C42"/>
    <w:rsid w:val="00C87023"/>
    <w:rsid w:val="00C87F4C"/>
    <w:rsid w:val="00C87F75"/>
    <w:rsid w:val="00C91B4F"/>
    <w:rsid w:val="00C929CC"/>
    <w:rsid w:val="00C93550"/>
    <w:rsid w:val="00C93577"/>
    <w:rsid w:val="00C936A0"/>
    <w:rsid w:val="00C95405"/>
    <w:rsid w:val="00C96491"/>
    <w:rsid w:val="00C96757"/>
    <w:rsid w:val="00C96BB6"/>
    <w:rsid w:val="00C96C73"/>
    <w:rsid w:val="00C97E99"/>
    <w:rsid w:val="00CA02B7"/>
    <w:rsid w:val="00CA077A"/>
    <w:rsid w:val="00CA0CFB"/>
    <w:rsid w:val="00CA1357"/>
    <w:rsid w:val="00CA1B85"/>
    <w:rsid w:val="00CA2249"/>
    <w:rsid w:val="00CA23C0"/>
    <w:rsid w:val="00CA260B"/>
    <w:rsid w:val="00CA6E84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2E2"/>
    <w:rsid w:val="00CC4BA1"/>
    <w:rsid w:val="00CC5466"/>
    <w:rsid w:val="00CC5DBB"/>
    <w:rsid w:val="00CD182D"/>
    <w:rsid w:val="00CD19EC"/>
    <w:rsid w:val="00CD1F1F"/>
    <w:rsid w:val="00CD1F7D"/>
    <w:rsid w:val="00CD23DC"/>
    <w:rsid w:val="00CD2712"/>
    <w:rsid w:val="00CD424F"/>
    <w:rsid w:val="00CD4BB3"/>
    <w:rsid w:val="00CD4DB8"/>
    <w:rsid w:val="00CD5489"/>
    <w:rsid w:val="00CD57E7"/>
    <w:rsid w:val="00CD5BE0"/>
    <w:rsid w:val="00CD5FA1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6C0"/>
    <w:rsid w:val="00CF0B17"/>
    <w:rsid w:val="00CF11FF"/>
    <w:rsid w:val="00CF1CB1"/>
    <w:rsid w:val="00CF1D75"/>
    <w:rsid w:val="00CF2500"/>
    <w:rsid w:val="00CF4022"/>
    <w:rsid w:val="00CF43E4"/>
    <w:rsid w:val="00CF4B92"/>
    <w:rsid w:val="00CF536E"/>
    <w:rsid w:val="00CF6630"/>
    <w:rsid w:val="00CF6D52"/>
    <w:rsid w:val="00CF6E59"/>
    <w:rsid w:val="00D004A8"/>
    <w:rsid w:val="00D00549"/>
    <w:rsid w:val="00D009C1"/>
    <w:rsid w:val="00D00A4A"/>
    <w:rsid w:val="00D00C76"/>
    <w:rsid w:val="00D01A10"/>
    <w:rsid w:val="00D01C1B"/>
    <w:rsid w:val="00D01EC7"/>
    <w:rsid w:val="00D02627"/>
    <w:rsid w:val="00D039B1"/>
    <w:rsid w:val="00D03AEA"/>
    <w:rsid w:val="00D04740"/>
    <w:rsid w:val="00D04881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1A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BAB"/>
    <w:rsid w:val="00D35D8C"/>
    <w:rsid w:val="00D36586"/>
    <w:rsid w:val="00D3663F"/>
    <w:rsid w:val="00D3675E"/>
    <w:rsid w:val="00D36A3E"/>
    <w:rsid w:val="00D36E5D"/>
    <w:rsid w:val="00D37A9B"/>
    <w:rsid w:val="00D401B3"/>
    <w:rsid w:val="00D41C6B"/>
    <w:rsid w:val="00D41E0D"/>
    <w:rsid w:val="00D42A68"/>
    <w:rsid w:val="00D42E0B"/>
    <w:rsid w:val="00D431EA"/>
    <w:rsid w:val="00D432E7"/>
    <w:rsid w:val="00D43D05"/>
    <w:rsid w:val="00D445D2"/>
    <w:rsid w:val="00D45955"/>
    <w:rsid w:val="00D47938"/>
    <w:rsid w:val="00D47E7B"/>
    <w:rsid w:val="00D50710"/>
    <w:rsid w:val="00D51203"/>
    <w:rsid w:val="00D5381C"/>
    <w:rsid w:val="00D56AFD"/>
    <w:rsid w:val="00D5725A"/>
    <w:rsid w:val="00D57744"/>
    <w:rsid w:val="00D5781E"/>
    <w:rsid w:val="00D57A85"/>
    <w:rsid w:val="00D57EBB"/>
    <w:rsid w:val="00D60DB4"/>
    <w:rsid w:val="00D61529"/>
    <w:rsid w:val="00D618B5"/>
    <w:rsid w:val="00D61CDF"/>
    <w:rsid w:val="00D625FF"/>
    <w:rsid w:val="00D62E37"/>
    <w:rsid w:val="00D63229"/>
    <w:rsid w:val="00D646B2"/>
    <w:rsid w:val="00D664D9"/>
    <w:rsid w:val="00D67DC3"/>
    <w:rsid w:val="00D70992"/>
    <w:rsid w:val="00D71A4D"/>
    <w:rsid w:val="00D71B38"/>
    <w:rsid w:val="00D71EB5"/>
    <w:rsid w:val="00D729E9"/>
    <w:rsid w:val="00D72D8F"/>
    <w:rsid w:val="00D7371D"/>
    <w:rsid w:val="00D73FC1"/>
    <w:rsid w:val="00D73FDF"/>
    <w:rsid w:val="00D74062"/>
    <w:rsid w:val="00D7425A"/>
    <w:rsid w:val="00D767C2"/>
    <w:rsid w:val="00D80C28"/>
    <w:rsid w:val="00D80E48"/>
    <w:rsid w:val="00D8168B"/>
    <w:rsid w:val="00D81D6B"/>
    <w:rsid w:val="00D82138"/>
    <w:rsid w:val="00D84A4C"/>
    <w:rsid w:val="00D8506F"/>
    <w:rsid w:val="00D85462"/>
    <w:rsid w:val="00D85C55"/>
    <w:rsid w:val="00D860F8"/>
    <w:rsid w:val="00D8620A"/>
    <w:rsid w:val="00D864F4"/>
    <w:rsid w:val="00D8759A"/>
    <w:rsid w:val="00D90B6B"/>
    <w:rsid w:val="00D90D4B"/>
    <w:rsid w:val="00D91050"/>
    <w:rsid w:val="00D91AD6"/>
    <w:rsid w:val="00D92C11"/>
    <w:rsid w:val="00D92D02"/>
    <w:rsid w:val="00D9448A"/>
    <w:rsid w:val="00D94536"/>
    <w:rsid w:val="00D94B19"/>
    <w:rsid w:val="00D94BEB"/>
    <w:rsid w:val="00D963F8"/>
    <w:rsid w:val="00D966AF"/>
    <w:rsid w:val="00D976DF"/>
    <w:rsid w:val="00D97F9B"/>
    <w:rsid w:val="00DA3631"/>
    <w:rsid w:val="00DA3C38"/>
    <w:rsid w:val="00DA3C77"/>
    <w:rsid w:val="00DA48EE"/>
    <w:rsid w:val="00DA6C98"/>
    <w:rsid w:val="00DB02C5"/>
    <w:rsid w:val="00DB2F7B"/>
    <w:rsid w:val="00DB2F97"/>
    <w:rsid w:val="00DB34B5"/>
    <w:rsid w:val="00DB5B45"/>
    <w:rsid w:val="00DB657E"/>
    <w:rsid w:val="00DB6BC6"/>
    <w:rsid w:val="00DB6C0A"/>
    <w:rsid w:val="00DB6DED"/>
    <w:rsid w:val="00DB77B8"/>
    <w:rsid w:val="00DC0108"/>
    <w:rsid w:val="00DC1F72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4A38"/>
    <w:rsid w:val="00DE5363"/>
    <w:rsid w:val="00DE5A47"/>
    <w:rsid w:val="00DE626E"/>
    <w:rsid w:val="00DE65C0"/>
    <w:rsid w:val="00DE6FB3"/>
    <w:rsid w:val="00DE7A56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08BB"/>
    <w:rsid w:val="00E111D7"/>
    <w:rsid w:val="00E11782"/>
    <w:rsid w:val="00E1210B"/>
    <w:rsid w:val="00E12219"/>
    <w:rsid w:val="00E130CA"/>
    <w:rsid w:val="00E1395B"/>
    <w:rsid w:val="00E15BCB"/>
    <w:rsid w:val="00E15CE0"/>
    <w:rsid w:val="00E16ED4"/>
    <w:rsid w:val="00E1730D"/>
    <w:rsid w:val="00E17D14"/>
    <w:rsid w:val="00E20519"/>
    <w:rsid w:val="00E223DA"/>
    <w:rsid w:val="00E2276F"/>
    <w:rsid w:val="00E230AC"/>
    <w:rsid w:val="00E2501F"/>
    <w:rsid w:val="00E255F9"/>
    <w:rsid w:val="00E25958"/>
    <w:rsid w:val="00E27A43"/>
    <w:rsid w:val="00E32237"/>
    <w:rsid w:val="00E32568"/>
    <w:rsid w:val="00E33244"/>
    <w:rsid w:val="00E33882"/>
    <w:rsid w:val="00E34C43"/>
    <w:rsid w:val="00E34EFD"/>
    <w:rsid w:val="00E35CB0"/>
    <w:rsid w:val="00E36A6E"/>
    <w:rsid w:val="00E37ED6"/>
    <w:rsid w:val="00E428AE"/>
    <w:rsid w:val="00E430BB"/>
    <w:rsid w:val="00E44401"/>
    <w:rsid w:val="00E44BA2"/>
    <w:rsid w:val="00E44BAD"/>
    <w:rsid w:val="00E45455"/>
    <w:rsid w:val="00E45A05"/>
    <w:rsid w:val="00E46391"/>
    <w:rsid w:val="00E46747"/>
    <w:rsid w:val="00E46F66"/>
    <w:rsid w:val="00E47A39"/>
    <w:rsid w:val="00E50470"/>
    <w:rsid w:val="00E50DB8"/>
    <w:rsid w:val="00E51819"/>
    <w:rsid w:val="00E53751"/>
    <w:rsid w:val="00E5447E"/>
    <w:rsid w:val="00E574B8"/>
    <w:rsid w:val="00E60C7F"/>
    <w:rsid w:val="00E611BD"/>
    <w:rsid w:val="00E62C23"/>
    <w:rsid w:val="00E62C39"/>
    <w:rsid w:val="00E62CC7"/>
    <w:rsid w:val="00E6433A"/>
    <w:rsid w:val="00E645E9"/>
    <w:rsid w:val="00E649DE"/>
    <w:rsid w:val="00E64B38"/>
    <w:rsid w:val="00E64F50"/>
    <w:rsid w:val="00E65F0B"/>
    <w:rsid w:val="00E66761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4CD9"/>
    <w:rsid w:val="00E76A35"/>
    <w:rsid w:val="00E7704A"/>
    <w:rsid w:val="00E77374"/>
    <w:rsid w:val="00E800C2"/>
    <w:rsid w:val="00E80405"/>
    <w:rsid w:val="00E80EC8"/>
    <w:rsid w:val="00E82192"/>
    <w:rsid w:val="00E82FD0"/>
    <w:rsid w:val="00E8408D"/>
    <w:rsid w:val="00E84125"/>
    <w:rsid w:val="00E8451B"/>
    <w:rsid w:val="00E8451F"/>
    <w:rsid w:val="00E852A1"/>
    <w:rsid w:val="00E855C1"/>
    <w:rsid w:val="00E85F5C"/>
    <w:rsid w:val="00E8686A"/>
    <w:rsid w:val="00E86D66"/>
    <w:rsid w:val="00E87AA1"/>
    <w:rsid w:val="00E9180C"/>
    <w:rsid w:val="00E93FD3"/>
    <w:rsid w:val="00E94878"/>
    <w:rsid w:val="00E9582B"/>
    <w:rsid w:val="00E9662C"/>
    <w:rsid w:val="00E9689C"/>
    <w:rsid w:val="00E97BA7"/>
    <w:rsid w:val="00E97C6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A78AF"/>
    <w:rsid w:val="00EB06CF"/>
    <w:rsid w:val="00EB3A1A"/>
    <w:rsid w:val="00EB3C28"/>
    <w:rsid w:val="00EB42F9"/>
    <w:rsid w:val="00EB47C3"/>
    <w:rsid w:val="00EB4F1A"/>
    <w:rsid w:val="00EB5C27"/>
    <w:rsid w:val="00EB7415"/>
    <w:rsid w:val="00EC02A1"/>
    <w:rsid w:val="00EC0BDB"/>
    <w:rsid w:val="00EC1127"/>
    <w:rsid w:val="00EC1144"/>
    <w:rsid w:val="00EC1D68"/>
    <w:rsid w:val="00EC2113"/>
    <w:rsid w:val="00EC2CDF"/>
    <w:rsid w:val="00EC363F"/>
    <w:rsid w:val="00EC407C"/>
    <w:rsid w:val="00EC4893"/>
    <w:rsid w:val="00EC53B5"/>
    <w:rsid w:val="00ED12DC"/>
    <w:rsid w:val="00ED1B31"/>
    <w:rsid w:val="00ED1D32"/>
    <w:rsid w:val="00ED2AA0"/>
    <w:rsid w:val="00ED2D41"/>
    <w:rsid w:val="00ED30C0"/>
    <w:rsid w:val="00ED4384"/>
    <w:rsid w:val="00ED51E7"/>
    <w:rsid w:val="00ED5642"/>
    <w:rsid w:val="00ED586E"/>
    <w:rsid w:val="00ED6CC4"/>
    <w:rsid w:val="00ED7C1B"/>
    <w:rsid w:val="00EE06B9"/>
    <w:rsid w:val="00EE09EC"/>
    <w:rsid w:val="00EE3026"/>
    <w:rsid w:val="00EE4FA0"/>
    <w:rsid w:val="00EE5025"/>
    <w:rsid w:val="00EE54ED"/>
    <w:rsid w:val="00EE78C4"/>
    <w:rsid w:val="00EF05DE"/>
    <w:rsid w:val="00EF106F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1533"/>
    <w:rsid w:val="00F1278C"/>
    <w:rsid w:val="00F1313A"/>
    <w:rsid w:val="00F16D95"/>
    <w:rsid w:val="00F21311"/>
    <w:rsid w:val="00F2198B"/>
    <w:rsid w:val="00F22664"/>
    <w:rsid w:val="00F235BC"/>
    <w:rsid w:val="00F23E59"/>
    <w:rsid w:val="00F2475C"/>
    <w:rsid w:val="00F24B95"/>
    <w:rsid w:val="00F24F27"/>
    <w:rsid w:val="00F25583"/>
    <w:rsid w:val="00F257EA"/>
    <w:rsid w:val="00F264C3"/>
    <w:rsid w:val="00F26570"/>
    <w:rsid w:val="00F26F72"/>
    <w:rsid w:val="00F27CAC"/>
    <w:rsid w:val="00F30A1F"/>
    <w:rsid w:val="00F30E02"/>
    <w:rsid w:val="00F30FE8"/>
    <w:rsid w:val="00F32AF6"/>
    <w:rsid w:val="00F33AFE"/>
    <w:rsid w:val="00F3442E"/>
    <w:rsid w:val="00F3449B"/>
    <w:rsid w:val="00F34A7A"/>
    <w:rsid w:val="00F36EFA"/>
    <w:rsid w:val="00F36F0D"/>
    <w:rsid w:val="00F37095"/>
    <w:rsid w:val="00F378CA"/>
    <w:rsid w:val="00F4061F"/>
    <w:rsid w:val="00F40DD3"/>
    <w:rsid w:val="00F42774"/>
    <w:rsid w:val="00F42F2C"/>
    <w:rsid w:val="00F43394"/>
    <w:rsid w:val="00F43D9F"/>
    <w:rsid w:val="00F45967"/>
    <w:rsid w:val="00F45A4A"/>
    <w:rsid w:val="00F46533"/>
    <w:rsid w:val="00F46EA4"/>
    <w:rsid w:val="00F47618"/>
    <w:rsid w:val="00F507B1"/>
    <w:rsid w:val="00F519AA"/>
    <w:rsid w:val="00F51ED1"/>
    <w:rsid w:val="00F5232D"/>
    <w:rsid w:val="00F53755"/>
    <w:rsid w:val="00F54DC0"/>
    <w:rsid w:val="00F551A4"/>
    <w:rsid w:val="00F56795"/>
    <w:rsid w:val="00F57204"/>
    <w:rsid w:val="00F57A43"/>
    <w:rsid w:val="00F60D73"/>
    <w:rsid w:val="00F615E0"/>
    <w:rsid w:val="00F624CA"/>
    <w:rsid w:val="00F62A7E"/>
    <w:rsid w:val="00F62AD7"/>
    <w:rsid w:val="00F64394"/>
    <w:rsid w:val="00F64970"/>
    <w:rsid w:val="00F6780F"/>
    <w:rsid w:val="00F67D9C"/>
    <w:rsid w:val="00F701B3"/>
    <w:rsid w:val="00F70361"/>
    <w:rsid w:val="00F71248"/>
    <w:rsid w:val="00F7375B"/>
    <w:rsid w:val="00F73919"/>
    <w:rsid w:val="00F74F45"/>
    <w:rsid w:val="00F7572B"/>
    <w:rsid w:val="00F7671A"/>
    <w:rsid w:val="00F768CB"/>
    <w:rsid w:val="00F77875"/>
    <w:rsid w:val="00F77E33"/>
    <w:rsid w:val="00F80E4E"/>
    <w:rsid w:val="00F8103B"/>
    <w:rsid w:val="00F82AEE"/>
    <w:rsid w:val="00F83473"/>
    <w:rsid w:val="00F839BF"/>
    <w:rsid w:val="00F83F53"/>
    <w:rsid w:val="00F840BC"/>
    <w:rsid w:val="00F8454D"/>
    <w:rsid w:val="00F8458D"/>
    <w:rsid w:val="00F845A2"/>
    <w:rsid w:val="00F84F7E"/>
    <w:rsid w:val="00F87FC7"/>
    <w:rsid w:val="00F90881"/>
    <w:rsid w:val="00F9384B"/>
    <w:rsid w:val="00F9432A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3699"/>
    <w:rsid w:val="00FB466F"/>
    <w:rsid w:val="00FB49A9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C2A"/>
    <w:rsid w:val="00FC4E81"/>
    <w:rsid w:val="00FC5B47"/>
    <w:rsid w:val="00FC5D0E"/>
    <w:rsid w:val="00FC5D9B"/>
    <w:rsid w:val="00FC711B"/>
    <w:rsid w:val="00FC72E8"/>
    <w:rsid w:val="00FC7330"/>
    <w:rsid w:val="00FC73E4"/>
    <w:rsid w:val="00FC7546"/>
    <w:rsid w:val="00FD16C3"/>
    <w:rsid w:val="00FD17CF"/>
    <w:rsid w:val="00FD1C3C"/>
    <w:rsid w:val="00FD2FB8"/>
    <w:rsid w:val="00FD3E44"/>
    <w:rsid w:val="00FD401A"/>
    <w:rsid w:val="00FD5D14"/>
    <w:rsid w:val="00FD7C10"/>
    <w:rsid w:val="00FE0165"/>
    <w:rsid w:val="00FE0268"/>
    <w:rsid w:val="00FE02D6"/>
    <w:rsid w:val="00FE0558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02D6"/>
    <w:rsid w:val="00FF42A3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percent:400;mso-height-percent:200;mso-width-relative:margin;mso-height-relative:margin" fillcolor="white" stroke="f">
      <v:fill color="white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;"/>
  <w15:docId w15:val="{BC2620EA-C865-4DAF-AD19-CD52227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link w:val="10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1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  <w:style w:type="character" w:customStyle="1" w:styleId="10">
    <w:name w:val="Заголовок 1 Знак"/>
    <w:basedOn w:val="a1"/>
    <w:link w:val="1"/>
    <w:rsid w:val="00A91E67"/>
    <w:rPr>
      <w:rFonts w:cs="Arial"/>
      <w:b/>
      <w:bCs/>
      <w:kern w:val="32"/>
      <w:sz w:val="32"/>
      <w:szCs w:val="32"/>
    </w:rPr>
  </w:style>
  <w:style w:type="character" w:customStyle="1" w:styleId="tw4winMark">
    <w:name w:val="tw4winMark"/>
    <w:uiPriority w:val="99"/>
    <w:rsid w:val="00A91E67"/>
    <w:rPr>
      <w:rFonts w:ascii="Courier New" w:hAnsi="Courier New"/>
      <w:vanish/>
      <w:color w:val="800080"/>
      <w:vertAlign w:val="subscript"/>
    </w:rPr>
  </w:style>
  <w:style w:type="character" w:customStyle="1" w:styleId="20">
    <w:name w:val="Заголовок 2 Знак"/>
    <w:basedOn w:val="a1"/>
    <w:link w:val="2"/>
    <w:rsid w:val="00A91E67"/>
    <w:rPr>
      <w:rFonts w:cs="Arial"/>
      <w:b/>
      <w:bCs/>
      <w:iCs/>
      <w:sz w:val="28"/>
      <w:szCs w:val="28"/>
    </w:rPr>
  </w:style>
  <w:style w:type="character" w:customStyle="1" w:styleId="af9">
    <w:name w:val="Îñíîâíîé ïîëóæèðíûé"/>
    <w:rsid w:val="00A91E67"/>
    <w:rPr>
      <w:rFonts w:cstheme="minorBidi"/>
      <w:b/>
      <w:bCs/>
    </w:rPr>
  </w:style>
  <w:style w:type="character" w:customStyle="1" w:styleId="Iniiaiieiieoeiue">
    <w:name w:val="Iniiaiie iieo?e?iue"/>
    <w:rsid w:val="00A91E67"/>
    <w:rPr>
      <w:b/>
    </w:rPr>
  </w:style>
  <w:style w:type="paragraph" w:customStyle="1" w:styleId="01">
    <w:name w:val="Îáû÷íûé 0 ìì"/>
    <w:basedOn w:val="a0"/>
    <w:rsid w:val="00F2475C"/>
    <w:pPr>
      <w:spacing w:line="240" w:lineRule="auto"/>
      <w:ind w:firstLine="0"/>
    </w:pPr>
    <w:rPr>
      <w:rFonts w:asciiTheme="minorBidi" w:hAnsiTheme="minorBidi" w:cstheme="minorBidi"/>
      <w:snapToGrid w:val="0"/>
      <w:szCs w:val="20"/>
    </w:rPr>
  </w:style>
  <w:style w:type="paragraph" w:customStyle="1" w:styleId="Iauiue0ii">
    <w:name w:val="Iau?iue 0 ii"/>
    <w:basedOn w:val="a0"/>
    <w:rsid w:val="00F2475C"/>
    <w:pPr>
      <w:spacing w:line="240" w:lineRule="auto"/>
      <w:ind w:firstLine="0"/>
    </w:pPr>
    <w:rPr>
      <w:rFonts w:asciiTheme="minorBidi" w:hAnsiTheme="minorBidi" w:cstheme="minorBidi"/>
      <w:szCs w:val="20"/>
    </w:rPr>
  </w:style>
  <w:style w:type="character" w:customStyle="1" w:styleId="afa">
    <w:name w:val="Îñíîâíîé ìîíîøèðèííûé"/>
    <w:rsid w:val="005901E2"/>
    <w:rPr>
      <w:rFonts w:ascii="Lucida Console" w:hAnsi="Lucida Console" w:cstheme="minorBidi"/>
      <w:sz w:val="20"/>
    </w:rPr>
  </w:style>
  <w:style w:type="character" w:customStyle="1" w:styleId="Iniiaiieiiiioeeiiue">
    <w:name w:val="Iniiaiie iiiioe?eiiue"/>
    <w:rsid w:val="005901E2"/>
    <w:rPr>
      <w:rFonts w:ascii="Lucida Console" w:hAnsi="Lucida Console"/>
      <w:sz w:val="20"/>
    </w:rPr>
  </w:style>
  <w:style w:type="character" w:styleId="afb">
    <w:name w:val="Placeholder Text"/>
    <w:basedOn w:val="a1"/>
    <w:uiPriority w:val="99"/>
    <w:semiHidden/>
    <w:rsid w:val="00967C22"/>
    <w:rPr>
      <w:color w:val="808080"/>
    </w:rPr>
  </w:style>
  <w:style w:type="paragraph" w:customStyle="1" w:styleId="02">
    <w:name w:val="Îáû÷íûé ìåëêèé 0 ìì"/>
    <w:basedOn w:val="a0"/>
    <w:rsid w:val="00676ADB"/>
    <w:pPr>
      <w:spacing w:line="240" w:lineRule="auto"/>
      <w:ind w:firstLine="0"/>
    </w:pPr>
    <w:rPr>
      <w:rFonts w:asciiTheme="minorBidi" w:hAnsiTheme="minorBidi" w:cstheme="minorBidi"/>
      <w:snapToGrid w:val="0"/>
      <w:sz w:val="20"/>
      <w:szCs w:val="20"/>
    </w:rPr>
  </w:style>
  <w:style w:type="paragraph" w:customStyle="1" w:styleId="Iauiueiaeeee0ii">
    <w:name w:val="Iau?iue iaeeee 0 ii"/>
    <w:basedOn w:val="a0"/>
    <w:rsid w:val="00676ADB"/>
    <w:pPr>
      <w:spacing w:line="240" w:lineRule="auto"/>
      <w:ind w:firstLine="0"/>
    </w:pPr>
    <w:rPr>
      <w:rFonts w:asciiTheme="minorBidi" w:hAnsiTheme="minorBidi" w:cstheme="minorBidi"/>
      <w:sz w:val="20"/>
      <w:szCs w:val="20"/>
    </w:rPr>
  </w:style>
  <w:style w:type="character" w:customStyle="1" w:styleId="afc">
    <w:name w:val="Îñíîâíîé ìîíîøèðèííûé + Áîðäîâûé"/>
    <w:basedOn w:val="afa"/>
    <w:rsid w:val="003C3817"/>
    <w:rPr>
      <w:rFonts w:ascii="Lucida Console" w:hAnsi="Lucida Console" w:cs="Times New Roman"/>
      <w:color w:val="CC0066"/>
      <w:sz w:val="20"/>
    </w:rPr>
  </w:style>
  <w:style w:type="character" w:customStyle="1" w:styleId="IniiaiieiiiioeeiiueAiaiaue">
    <w:name w:val="Iniiaiie iiiioe?eiiue + Ai?aiaue"/>
    <w:basedOn w:val="Iniiaiieiiiioeeiiue"/>
    <w:rsid w:val="007A03C8"/>
    <w:rPr>
      <w:rFonts w:ascii="Lucida Console" w:hAnsi="Lucida Console" w:cstheme="minorBidi"/>
      <w:color w:val="CC00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BEA43-3F50-4C4E-9D35-C16ACBC0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5</cp:revision>
  <cp:lastPrinted>2014-08-25T07:35:00Z</cp:lastPrinted>
  <dcterms:created xsi:type="dcterms:W3CDTF">2014-12-23T11:30:00Z</dcterms:created>
  <dcterms:modified xsi:type="dcterms:W3CDTF">2014-12-23T11:38:00Z</dcterms:modified>
</cp:coreProperties>
</file>